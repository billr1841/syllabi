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7FDAF" w14:textId="77777777" w:rsidR="00D343D8" w:rsidRPr="00600BD8" w:rsidRDefault="007000A4" w:rsidP="007000A4">
      <w:pPr>
        <w:pStyle w:val="Caption"/>
      </w:pPr>
      <w:bookmarkStart w:id="0" w:name="_GoBack"/>
      <w:bookmarkEnd w:id="0"/>
      <w:r w:rsidRPr="007000A4">
        <w:t>COURSE SYLLABUS</w:t>
      </w:r>
      <w:r w:rsidR="00654974" w:rsidRPr="00654974">
        <w:rPr>
          <w:rStyle w:val="Heading1Char"/>
          <w:rFonts w:cs="Arial"/>
          <w:b/>
          <w:sz w:val="36"/>
          <w:szCs w:val="36"/>
        </w:rPr>
        <w:t>SYLLABUS</w:t>
      </w:r>
      <w:r w:rsidR="00654974" w:rsidRPr="00654974">
        <w:br/>
      </w:r>
      <w:r w:rsidR="00600BD8">
        <w:rPr>
          <w:rStyle w:val="Heading1Char"/>
          <w:rFonts w:eastAsia="MS Mincho" w:cs="Arial"/>
          <w:b/>
          <w:color w:val="auto"/>
          <w:sz w:val="36"/>
          <w:szCs w:val="36"/>
        </w:rPr>
        <w:t>COM</w:t>
      </w:r>
      <w:r w:rsidR="00AA48FF">
        <w:rPr>
          <w:rStyle w:val="Heading1Char"/>
          <w:rFonts w:eastAsia="MS Mincho" w:cs="Arial"/>
          <w:b/>
          <w:color w:val="auto"/>
          <w:sz w:val="36"/>
          <w:szCs w:val="36"/>
        </w:rPr>
        <w:t>382</w:t>
      </w:r>
      <w:r w:rsidR="007C1CA1">
        <w:rPr>
          <w:rStyle w:val="Heading1Char"/>
          <w:rFonts w:eastAsia="MS Mincho" w:cs="Arial"/>
          <w:b/>
          <w:color w:val="auto"/>
          <w:sz w:val="36"/>
          <w:szCs w:val="36"/>
        </w:rPr>
        <w:t xml:space="preserve">: </w:t>
      </w:r>
      <w:r w:rsidR="00F065DE">
        <w:rPr>
          <w:rStyle w:val="Heading1Char"/>
          <w:rFonts w:eastAsia="MS Mincho" w:cs="Arial"/>
          <w:b/>
          <w:color w:val="auto"/>
          <w:sz w:val="36"/>
          <w:szCs w:val="36"/>
        </w:rPr>
        <w:t>Survey of Operating Systems</w:t>
      </w:r>
    </w:p>
    <w:p w14:paraId="41CBEB8E" w14:textId="77777777" w:rsidR="00654974" w:rsidRPr="00600BD8" w:rsidRDefault="004E213D">
      <w:pPr>
        <w:rPr>
          <w:rFonts w:cs="Arial"/>
        </w:rPr>
      </w:pPr>
      <w:r>
        <w:rPr>
          <w:noProof/>
          <w:lang w:eastAsia="en-US" w:bidi="ar-SA"/>
        </w:rPr>
        <mc:AlternateContent>
          <mc:Choice Requires="wps">
            <w:drawing>
              <wp:anchor distT="0" distB="0" distL="114300" distR="114300" simplePos="0" relativeHeight="251657728" behindDoc="0" locked="0" layoutInCell="1" allowOverlap="1" wp14:anchorId="3FACFF42" wp14:editId="6AC956D9">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201F78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14:paraId="47187D47" w14:textId="77777777" w:rsidR="00D343D8" w:rsidRPr="00600BD8" w:rsidRDefault="00D343D8" w:rsidP="00E73A66">
      <w:pPr>
        <w:pStyle w:val="NoteLevel21"/>
        <w:rPr>
          <w:color w:val="auto"/>
        </w:rPr>
      </w:pPr>
      <w:r w:rsidRPr="00600BD8">
        <w:rPr>
          <w:color w:val="auto"/>
        </w:rPr>
        <w:t>Course Description</w:t>
      </w:r>
    </w:p>
    <w:p w14:paraId="118AECB4" w14:textId="77777777" w:rsidR="00D343D8" w:rsidRPr="00F065DE" w:rsidRDefault="00F065DE">
      <w:pPr>
        <w:rPr>
          <w:rFonts w:cs="Arial"/>
        </w:rPr>
      </w:pPr>
      <w:r w:rsidRPr="00F065DE">
        <w:rPr>
          <w:rFonts w:cs="Arial"/>
        </w:rPr>
        <w:t>Software Development professionals seeking to develop maximally efficient applications need a clear understanding of operating system resource allocation and management. In this course you will explore the management of memory and processes. Device, file and network resource management is also covered. Special attention will be given to operating systems that are currently popular in industry to include the various derivations of UNIX, and Windows.</w:t>
      </w:r>
    </w:p>
    <w:p w14:paraId="19A77C0D" w14:textId="77777777" w:rsidR="00F065DE" w:rsidRPr="00600BD8" w:rsidRDefault="00F065DE">
      <w:pPr>
        <w:rPr>
          <w:rFonts w:cs="Arial"/>
        </w:rPr>
      </w:pPr>
    </w:p>
    <w:p w14:paraId="494EBD36" w14:textId="77777777" w:rsidR="00D343D8" w:rsidRPr="00600BD8" w:rsidRDefault="00BE47A4" w:rsidP="00E73A66">
      <w:pPr>
        <w:pStyle w:val="NoteLevel21"/>
        <w:rPr>
          <w:color w:val="auto"/>
        </w:rPr>
      </w:pPr>
      <w:r w:rsidRPr="00600BD8">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600BD8" w14:paraId="68C99C67" w14:textId="77777777" w:rsidTr="00843EE1">
        <w:tc>
          <w:tcPr>
            <w:tcW w:w="5400" w:type="dxa"/>
            <w:shd w:val="clear" w:color="auto" w:fill="auto"/>
          </w:tcPr>
          <w:p w14:paraId="6CBDAD30" w14:textId="77777777" w:rsidR="00D343D8" w:rsidRPr="00600BD8" w:rsidRDefault="00D343D8">
            <w:pPr>
              <w:rPr>
                <w:rFonts w:cs="Arial"/>
                <w:sz w:val="22"/>
                <w:szCs w:val="22"/>
              </w:rPr>
            </w:pPr>
            <w:r w:rsidRPr="00600BD8">
              <w:rPr>
                <w:rFonts w:cs="Arial"/>
                <w:sz w:val="22"/>
                <w:szCs w:val="22"/>
              </w:rPr>
              <w:t xml:space="preserve">Number of Units/Weeks </w:t>
            </w:r>
          </w:p>
        </w:tc>
        <w:tc>
          <w:tcPr>
            <w:tcW w:w="3960" w:type="dxa"/>
            <w:shd w:val="clear" w:color="auto" w:fill="auto"/>
          </w:tcPr>
          <w:p w14:paraId="43A9EBD8" w14:textId="77777777" w:rsidR="00D343D8" w:rsidRPr="00600BD8" w:rsidRDefault="00E35218" w:rsidP="00A82C03">
            <w:pPr>
              <w:rPr>
                <w:rFonts w:cs="Arial"/>
                <w:sz w:val="22"/>
                <w:szCs w:val="22"/>
              </w:rPr>
            </w:pPr>
            <w:r>
              <w:rPr>
                <w:rFonts w:cs="Arial"/>
                <w:sz w:val="22"/>
                <w:szCs w:val="22"/>
              </w:rPr>
              <w:t>04</w:t>
            </w:r>
            <w:r w:rsidR="00600BD8">
              <w:rPr>
                <w:rFonts w:cs="Arial"/>
                <w:sz w:val="22"/>
                <w:szCs w:val="22"/>
              </w:rPr>
              <w:t>/10</w:t>
            </w:r>
          </w:p>
        </w:tc>
      </w:tr>
      <w:tr w:rsidR="009104C4" w:rsidRPr="00600BD8" w14:paraId="2AB535EF" w14:textId="77777777" w:rsidTr="00843EE1">
        <w:tc>
          <w:tcPr>
            <w:tcW w:w="5400" w:type="dxa"/>
            <w:shd w:val="clear" w:color="auto" w:fill="auto"/>
          </w:tcPr>
          <w:p w14:paraId="1981FA94" w14:textId="77777777" w:rsidR="009104C4" w:rsidRPr="00600BD8" w:rsidRDefault="009104C4" w:rsidP="00485F72">
            <w:pPr>
              <w:rPr>
                <w:rFonts w:cs="Arial"/>
                <w:sz w:val="22"/>
                <w:szCs w:val="22"/>
              </w:rPr>
            </w:pPr>
            <w:r w:rsidRPr="00600BD8">
              <w:rPr>
                <w:rFonts w:cs="Arial"/>
                <w:sz w:val="22"/>
                <w:szCs w:val="22"/>
              </w:rPr>
              <w:t xml:space="preserve">#Hours Lecture/#Hours Laboratory/#Hours </w:t>
            </w:r>
            <w:r w:rsidR="00485F72">
              <w:rPr>
                <w:rFonts w:cs="Arial"/>
                <w:sz w:val="22"/>
                <w:szCs w:val="22"/>
              </w:rPr>
              <w:t>Homework</w:t>
            </w:r>
          </w:p>
        </w:tc>
        <w:tc>
          <w:tcPr>
            <w:tcW w:w="3960" w:type="dxa"/>
            <w:shd w:val="clear" w:color="auto" w:fill="auto"/>
          </w:tcPr>
          <w:p w14:paraId="2A76CD78" w14:textId="77777777" w:rsidR="009104C4" w:rsidRPr="00600BD8" w:rsidRDefault="00E35218" w:rsidP="0082146B">
            <w:pPr>
              <w:contextualSpacing/>
              <w:rPr>
                <w:rFonts w:cs="Arial"/>
                <w:bCs/>
                <w:sz w:val="22"/>
                <w:szCs w:val="22"/>
              </w:rPr>
            </w:pPr>
            <w:r>
              <w:rPr>
                <w:rFonts w:cs="Arial"/>
                <w:sz w:val="22"/>
                <w:szCs w:val="22"/>
              </w:rPr>
              <w:t>40/00/8</w:t>
            </w:r>
            <w:r w:rsidR="00600BD8">
              <w:rPr>
                <w:rFonts w:cs="Arial"/>
                <w:sz w:val="22"/>
                <w:szCs w:val="22"/>
              </w:rPr>
              <w:t>0</w:t>
            </w:r>
          </w:p>
        </w:tc>
      </w:tr>
      <w:tr w:rsidR="00D343D8" w:rsidRPr="00600BD8" w14:paraId="74010976" w14:textId="77777777" w:rsidTr="00843EE1">
        <w:tc>
          <w:tcPr>
            <w:tcW w:w="5400" w:type="dxa"/>
            <w:shd w:val="clear" w:color="auto" w:fill="auto"/>
          </w:tcPr>
          <w:p w14:paraId="04E2D44A" w14:textId="77777777" w:rsidR="00D343D8" w:rsidRPr="00600BD8" w:rsidRDefault="00D343D8">
            <w:pPr>
              <w:rPr>
                <w:rFonts w:cs="Arial"/>
                <w:sz w:val="22"/>
                <w:szCs w:val="22"/>
              </w:rPr>
            </w:pPr>
            <w:r w:rsidRPr="00600BD8">
              <w:rPr>
                <w:rFonts w:cs="Arial"/>
                <w:sz w:val="22"/>
                <w:szCs w:val="22"/>
              </w:rPr>
              <w:t xml:space="preserve">Prerequisite(s) </w:t>
            </w:r>
          </w:p>
        </w:tc>
        <w:tc>
          <w:tcPr>
            <w:tcW w:w="3960" w:type="dxa"/>
            <w:shd w:val="clear" w:color="auto" w:fill="auto"/>
          </w:tcPr>
          <w:p w14:paraId="0CF6D2C8" w14:textId="77777777" w:rsidR="00D343D8" w:rsidRPr="00600BD8" w:rsidRDefault="00E35218" w:rsidP="002A1F30">
            <w:pPr>
              <w:rPr>
                <w:rFonts w:cs="Arial"/>
                <w:sz w:val="22"/>
                <w:szCs w:val="22"/>
              </w:rPr>
            </w:pPr>
            <w:r>
              <w:rPr>
                <w:rFonts w:cs="Arial"/>
                <w:bCs/>
                <w:sz w:val="22"/>
                <w:szCs w:val="22"/>
              </w:rPr>
              <w:t>None</w:t>
            </w:r>
          </w:p>
        </w:tc>
      </w:tr>
      <w:tr w:rsidR="00D343D8" w:rsidRPr="00600BD8" w14:paraId="236B6E94" w14:textId="77777777" w:rsidTr="00843EE1">
        <w:tc>
          <w:tcPr>
            <w:tcW w:w="5400" w:type="dxa"/>
            <w:shd w:val="clear" w:color="auto" w:fill="auto"/>
          </w:tcPr>
          <w:p w14:paraId="66D4E6A8" w14:textId="77777777" w:rsidR="00D343D8" w:rsidRPr="00600BD8" w:rsidRDefault="00D343D8">
            <w:pPr>
              <w:rPr>
                <w:rFonts w:cs="Arial"/>
                <w:sz w:val="22"/>
                <w:szCs w:val="22"/>
              </w:rPr>
            </w:pPr>
            <w:r w:rsidRPr="00600BD8">
              <w:rPr>
                <w:rFonts w:cs="Arial"/>
                <w:sz w:val="22"/>
                <w:szCs w:val="22"/>
              </w:rPr>
              <w:t xml:space="preserve">Co-requisites (s) </w:t>
            </w:r>
          </w:p>
        </w:tc>
        <w:tc>
          <w:tcPr>
            <w:tcW w:w="3960" w:type="dxa"/>
            <w:shd w:val="clear" w:color="auto" w:fill="auto"/>
          </w:tcPr>
          <w:p w14:paraId="10A19F5D" w14:textId="77777777" w:rsidR="00D343D8" w:rsidRPr="00600BD8" w:rsidRDefault="00600BD8">
            <w:pPr>
              <w:rPr>
                <w:rFonts w:cs="Arial"/>
                <w:sz w:val="22"/>
                <w:szCs w:val="22"/>
              </w:rPr>
            </w:pPr>
            <w:r>
              <w:rPr>
                <w:rFonts w:cs="Arial"/>
                <w:sz w:val="22"/>
                <w:szCs w:val="22"/>
              </w:rPr>
              <w:t>None</w:t>
            </w:r>
          </w:p>
        </w:tc>
      </w:tr>
      <w:tr w:rsidR="00D343D8" w:rsidRPr="00600BD8" w14:paraId="4A7A596A" w14:textId="77777777" w:rsidTr="00843EE1">
        <w:tc>
          <w:tcPr>
            <w:tcW w:w="5400" w:type="dxa"/>
            <w:shd w:val="clear" w:color="auto" w:fill="auto"/>
          </w:tcPr>
          <w:p w14:paraId="6B7DFBA7" w14:textId="77777777" w:rsidR="00D343D8" w:rsidRPr="00600BD8" w:rsidRDefault="00D343D8">
            <w:pPr>
              <w:rPr>
                <w:rFonts w:cs="Arial"/>
                <w:sz w:val="22"/>
                <w:szCs w:val="22"/>
              </w:rPr>
            </w:pPr>
            <w:r w:rsidRPr="00600BD8">
              <w:rPr>
                <w:rFonts w:cs="Arial"/>
                <w:sz w:val="22"/>
                <w:szCs w:val="22"/>
              </w:rPr>
              <w:t xml:space="preserve">Course Developer(s) </w:t>
            </w:r>
          </w:p>
        </w:tc>
        <w:tc>
          <w:tcPr>
            <w:tcW w:w="3960" w:type="dxa"/>
            <w:shd w:val="clear" w:color="auto" w:fill="auto"/>
          </w:tcPr>
          <w:p w14:paraId="5B2C3857" w14:textId="77777777" w:rsidR="00D343D8" w:rsidRPr="00600BD8" w:rsidRDefault="00600BD8" w:rsidP="008F7037">
            <w:pPr>
              <w:rPr>
                <w:rFonts w:cs="Arial"/>
                <w:sz w:val="22"/>
                <w:szCs w:val="22"/>
              </w:rPr>
            </w:pPr>
            <w:r>
              <w:rPr>
                <w:rFonts w:cs="Arial"/>
                <w:sz w:val="22"/>
                <w:szCs w:val="22"/>
              </w:rPr>
              <w:t>Leticia Rabor, M.S.</w:t>
            </w:r>
          </w:p>
        </w:tc>
      </w:tr>
      <w:tr w:rsidR="00843EE1" w:rsidRPr="00600BD8" w14:paraId="4734C5EF" w14:textId="77777777" w:rsidTr="00843EE1">
        <w:tc>
          <w:tcPr>
            <w:tcW w:w="5400" w:type="dxa"/>
            <w:shd w:val="clear" w:color="auto" w:fill="auto"/>
          </w:tcPr>
          <w:p w14:paraId="52C5225B" w14:textId="77777777" w:rsidR="00843EE1" w:rsidRPr="00600BD8" w:rsidRDefault="00843EE1">
            <w:pPr>
              <w:rPr>
                <w:rFonts w:cs="Arial"/>
                <w:sz w:val="22"/>
                <w:szCs w:val="22"/>
              </w:rPr>
            </w:pPr>
            <w:r w:rsidRPr="00600BD8">
              <w:rPr>
                <w:rFonts w:eastAsia="ArialMT" w:cs="Arial"/>
                <w:sz w:val="22"/>
                <w:szCs w:val="22"/>
              </w:rPr>
              <w:t>Date Approved / Last Review</w:t>
            </w:r>
          </w:p>
        </w:tc>
        <w:tc>
          <w:tcPr>
            <w:tcW w:w="3960" w:type="dxa"/>
            <w:shd w:val="clear" w:color="auto" w:fill="auto"/>
          </w:tcPr>
          <w:p w14:paraId="6FC3D7A5" w14:textId="77777777" w:rsidR="00843EE1" w:rsidRPr="00600BD8" w:rsidRDefault="006518D5" w:rsidP="006518D5">
            <w:pPr>
              <w:rPr>
                <w:rFonts w:cs="Arial"/>
                <w:sz w:val="22"/>
                <w:szCs w:val="22"/>
              </w:rPr>
            </w:pPr>
            <w:r>
              <w:rPr>
                <w:rFonts w:cs="Arial"/>
                <w:sz w:val="22"/>
                <w:szCs w:val="22"/>
              </w:rPr>
              <w:t>September</w:t>
            </w:r>
            <w:r w:rsidR="00E35218">
              <w:rPr>
                <w:rFonts w:cs="Arial"/>
                <w:sz w:val="22"/>
                <w:szCs w:val="22"/>
              </w:rPr>
              <w:t xml:space="preserve"> 2017</w:t>
            </w:r>
            <w:r w:rsidR="00600BD8">
              <w:rPr>
                <w:rFonts w:cs="Arial"/>
                <w:sz w:val="22"/>
                <w:szCs w:val="22"/>
              </w:rPr>
              <w:t xml:space="preserve"> / </w:t>
            </w:r>
            <w:r>
              <w:rPr>
                <w:rFonts w:cs="Arial"/>
                <w:sz w:val="22"/>
                <w:szCs w:val="22"/>
              </w:rPr>
              <w:t>September</w:t>
            </w:r>
            <w:r w:rsidR="00E35218">
              <w:rPr>
                <w:rFonts w:cs="Arial"/>
                <w:sz w:val="22"/>
                <w:szCs w:val="22"/>
              </w:rPr>
              <w:t xml:space="preserve"> 2017</w:t>
            </w:r>
          </w:p>
        </w:tc>
      </w:tr>
    </w:tbl>
    <w:p w14:paraId="4E9A385E" w14:textId="77777777" w:rsidR="00D343D8" w:rsidRPr="00600BD8" w:rsidRDefault="00D343D8">
      <w:pPr>
        <w:rPr>
          <w:rFonts w:cs="Arial"/>
        </w:rPr>
      </w:pPr>
    </w:p>
    <w:p w14:paraId="0D714020" w14:textId="77777777" w:rsidR="00D343D8" w:rsidRPr="00600BD8" w:rsidRDefault="00D343D8" w:rsidP="00E73A66">
      <w:pPr>
        <w:pStyle w:val="NoteLevel21"/>
        <w:rPr>
          <w:color w:val="auto"/>
        </w:rPr>
      </w:pPr>
      <w:r w:rsidRPr="00600BD8">
        <w:rPr>
          <w:color w:val="auto"/>
        </w:rPr>
        <w:t>Learning Outcomes</w:t>
      </w:r>
    </w:p>
    <w:p w14:paraId="4CB5B429" w14:textId="77777777" w:rsidR="00F065DE" w:rsidRPr="00F065DE" w:rsidRDefault="00C649A3" w:rsidP="00F065DE">
      <w:pPr>
        <w:numPr>
          <w:ilvl w:val="0"/>
          <w:numId w:val="27"/>
        </w:numPr>
        <w:spacing w:line="276" w:lineRule="auto"/>
        <w:rPr>
          <w:rFonts w:cs="Arial"/>
        </w:rPr>
      </w:pPr>
      <w:r>
        <w:rPr>
          <w:rFonts w:cs="Arial"/>
        </w:rPr>
        <w:t xml:space="preserve">(CLO1) </w:t>
      </w:r>
      <w:r w:rsidR="00F065DE" w:rsidRPr="00F065DE">
        <w:rPr>
          <w:rFonts w:cs="Arial"/>
        </w:rPr>
        <w:t>Enumerate the subsystems that are provi</w:t>
      </w:r>
      <w:r w:rsidR="00F065DE">
        <w:rPr>
          <w:rFonts w:cs="Arial"/>
        </w:rPr>
        <w:t>ded by modern operating systems</w:t>
      </w:r>
    </w:p>
    <w:p w14:paraId="71CD6CFF" w14:textId="77777777" w:rsidR="00F065DE" w:rsidRPr="00F065DE" w:rsidRDefault="00C649A3" w:rsidP="00F065DE">
      <w:pPr>
        <w:numPr>
          <w:ilvl w:val="0"/>
          <w:numId w:val="27"/>
        </w:numPr>
        <w:spacing w:line="276" w:lineRule="auto"/>
        <w:rPr>
          <w:rFonts w:eastAsia="Times New Roman" w:cs="Arial"/>
        </w:rPr>
      </w:pPr>
      <w:r>
        <w:rPr>
          <w:rFonts w:cs="Arial"/>
        </w:rPr>
        <w:t xml:space="preserve">(CLO2) </w:t>
      </w:r>
      <w:r w:rsidR="00F065DE" w:rsidRPr="00F065DE">
        <w:rPr>
          <w:rFonts w:cs="Arial"/>
        </w:rPr>
        <w:t>Explain the functionality of each of the subsystems provi</w:t>
      </w:r>
      <w:r w:rsidR="00F065DE">
        <w:rPr>
          <w:rFonts w:cs="Arial"/>
        </w:rPr>
        <w:t>ded by modern operating systems</w:t>
      </w:r>
    </w:p>
    <w:p w14:paraId="70DB6640" w14:textId="77777777" w:rsidR="00F065DE" w:rsidRPr="00F065DE" w:rsidRDefault="00C649A3" w:rsidP="00F065DE">
      <w:pPr>
        <w:numPr>
          <w:ilvl w:val="0"/>
          <w:numId w:val="27"/>
        </w:numPr>
        <w:rPr>
          <w:rFonts w:cs="Arial"/>
        </w:rPr>
      </w:pPr>
      <w:r>
        <w:rPr>
          <w:rFonts w:cs="Arial"/>
        </w:rPr>
        <w:t xml:space="preserve">(CLO3) </w:t>
      </w:r>
      <w:r w:rsidR="00F065DE" w:rsidRPr="00F065DE">
        <w:rPr>
          <w:rFonts w:eastAsia="Times New Roman" w:cs="Arial"/>
        </w:rPr>
        <w:t>Explain the relationship between job scheduling and process scheduling to include the similarities and differences between processes and threads</w:t>
      </w:r>
    </w:p>
    <w:p w14:paraId="2BEE8995" w14:textId="77777777" w:rsidR="00F065DE" w:rsidRPr="00F065DE" w:rsidRDefault="00C649A3" w:rsidP="00F065DE">
      <w:pPr>
        <w:numPr>
          <w:ilvl w:val="0"/>
          <w:numId w:val="27"/>
        </w:numPr>
        <w:spacing w:line="276" w:lineRule="auto"/>
        <w:rPr>
          <w:rFonts w:cs="Arial"/>
        </w:rPr>
      </w:pPr>
      <w:r>
        <w:rPr>
          <w:rFonts w:cs="Arial"/>
        </w:rPr>
        <w:t xml:space="preserve">(CLO4) </w:t>
      </w:r>
      <w:r w:rsidR="00F065DE" w:rsidRPr="00F065DE">
        <w:rPr>
          <w:rFonts w:cs="Arial"/>
        </w:rPr>
        <w:t>Contrast the provision of services provided by Windows and UNIX based operat</w:t>
      </w:r>
      <w:r w:rsidR="00F065DE">
        <w:rPr>
          <w:rFonts w:cs="Arial"/>
        </w:rPr>
        <w:t>ing systems</w:t>
      </w:r>
    </w:p>
    <w:p w14:paraId="7920D4FE" w14:textId="77777777" w:rsidR="00F065DE" w:rsidRPr="00F065DE" w:rsidRDefault="00C649A3" w:rsidP="00F065DE">
      <w:pPr>
        <w:numPr>
          <w:ilvl w:val="0"/>
          <w:numId w:val="27"/>
        </w:numPr>
        <w:spacing w:line="276" w:lineRule="auto"/>
        <w:rPr>
          <w:rFonts w:cs="Arial"/>
        </w:rPr>
      </w:pPr>
      <w:r>
        <w:rPr>
          <w:rFonts w:cs="Arial"/>
        </w:rPr>
        <w:t xml:space="preserve">(CLO5) </w:t>
      </w:r>
      <w:r w:rsidR="00F065DE" w:rsidRPr="00F065DE">
        <w:rPr>
          <w:rFonts w:cs="Arial"/>
        </w:rPr>
        <w:t>Evaluate the tools that are comm</w:t>
      </w:r>
      <w:r w:rsidR="00F065DE">
        <w:rPr>
          <w:rFonts w:cs="Arial"/>
        </w:rPr>
        <w:t>only used in system maintenance</w:t>
      </w:r>
    </w:p>
    <w:p w14:paraId="7B98197E" w14:textId="77777777" w:rsidR="00AA1E8C" w:rsidRPr="00600BD8" w:rsidRDefault="00AA1E8C" w:rsidP="00AA1E8C">
      <w:pPr>
        <w:ind w:left="720"/>
        <w:rPr>
          <w:rFonts w:cs="Arial"/>
        </w:rPr>
      </w:pPr>
    </w:p>
    <w:p w14:paraId="1516F57B" w14:textId="77777777" w:rsidR="00D343D8" w:rsidRPr="00600BD8" w:rsidRDefault="00D343D8" w:rsidP="00E73A66">
      <w:pPr>
        <w:pStyle w:val="NoteLevel21"/>
        <w:rPr>
          <w:color w:val="auto"/>
        </w:rPr>
      </w:pPr>
      <w:r w:rsidRPr="00600BD8">
        <w:rPr>
          <w:color w:val="auto"/>
        </w:rPr>
        <w:t>Instructional Methods Employed in this Course</w:t>
      </w:r>
    </w:p>
    <w:p w14:paraId="2CD42928" w14:textId="77777777" w:rsidR="00607F8C" w:rsidRPr="00600BD8" w:rsidRDefault="00607F8C" w:rsidP="00607F8C">
      <w:pPr>
        <w:numPr>
          <w:ilvl w:val="0"/>
          <w:numId w:val="18"/>
        </w:numPr>
      </w:pPr>
      <w:r w:rsidRPr="00600BD8">
        <w:t>Lecture and reading assignments</w:t>
      </w:r>
    </w:p>
    <w:p w14:paraId="623BA338" w14:textId="77777777" w:rsidR="00607F8C" w:rsidRPr="00600BD8" w:rsidRDefault="00607F8C" w:rsidP="00607F8C">
      <w:pPr>
        <w:numPr>
          <w:ilvl w:val="0"/>
          <w:numId w:val="18"/>
        </w:numPr>
      </w:pPr>
      <w:r w:rsidRPr="00600BD8">
        <w:t>Hands-on exercises and labs</w:t>
      </w:r>
    </w:p>
    <w:p w14:paraId="24F18452" w14:textId="77777777" w:rsidR="00607F8C" w:rsidRPr="00600BD8" w:rsidRDefault="00607F8C" w:rsidP="00607F8C">
      <w:pPr>
        <w:numPr>
          <w:ilvl w:val="0"/>
          <w:numId w:val="18"/>
        </w:numPr>
      </w:pPr>
      <w:r w:rsidRPr="00600BD8">
        <w:t>Research</w:t>
      </w:r>
    </w:p>
    <w:p w14:paraId="606E039F" w14:textId="77777777" w:rsidR="00607F8C" w:rsidRPr="00600BD8" w:rsidRDefault="00607F8C" w:rsidP="00607F8C">
      <w:pPr>
        <w:numPr>
          <w:ilvl w:val="0"/>
          <w:numId w:val="18"/>
        </w:numPr>
      </w:pPr>
      <w:r w:rsidRPr="00600BD8">
        <w:t>Student presentations</w:t>
      </w:r>
    </w:p>
    <w:p w14:paraId="778DCFB0" w14:textId="77777777" w:rsidR="00607F8C" w:rsidRPr="00600BD8" w:rsidRDefault="00607F8C" w:rsidP="00607F8C">
      <w:pPr>
        <w:numPr>
          <w:ilvl w:val="0"/>
          <w:numId w:val="18"/>
        </w:numPr>
      </w:pPr>
      <w:r w:rsidRPr="00600BD8">
        <w:t>Practical application of theory and skills in authentic projects</w:t>
      </w:r>
    </w:p>
    <w:p w14:paraId="1665867B" w14:textId="77777777" w:rsidR="00607F8C" w:rsidRPr="00600BD8" w:rsidRDefault="00607F8C" w:rsidP="00607F8C">
      <w:pPr>
        <w:numPr>
          <w:ilvl w:val="0"/>
          <w:numId w:val="18"/>
        </w:numPr>
      </w:pPr>
      <w:r w:rsidRPr="00600BD8">
        <w:t>Build on prior knowledge and experience of students to enhance richness of class activities</w:t>
      </w:r>
    </w:p>
    <w:p w14:paraId="4FE4D3C1" w14:textId="77777777" w:rsidR="00D343D8" w:rsidRPr="00600BD8" w:rsidRDefault="00D343D8">
      <w:pPr>
        <w:rPr>
          <w:rFonts w:cs="Arial"/>
        </w:rPr>
      </w:pPr>
    </w:p>
    <w:p w14:paraId="189C805D" w14:textId="77777777" w:rsidR="00D343D8" w:rsidRPr="00600BD8" w:rsidRDefault="00D343D8" w:rsidP="00E73A66">
      <w:pPr>
        <w:pStyle w:val="NoteLevel21"/>
        <w:rPr>
          <w:color w:val="auto"/>
        </w:rPr>
      </w:pPr>
      <w:r w:rsidRPr="00600BD8">
        <w:rPr>
          <w:color w:val="auto"/>
        </w:rPr>
        <w:lastRenderedPageBreak/>
        <w:t>Information Resources for this Course</w:t>
      </w:r>
    </w:p>
    <w:p w14:paraId="46F51CD1" w14:textId="77777777" w:rsidR="00600BD8" w:rsidRDefault="00607F8C" w:rsidP="00600BD8">
      <w:pPr>
        <w:ind w:left="720" w:hanging="720"/>
        <w:rPr>
          <w:rFonts w:cs="Arial"/>
          <w:szCs w:val="20"/>
        </w:rPr>
      </w:pPr>
      <w:r w:rsidRPr="00600BD8">
        <w:rPr>
          <w:rFonts w:ascii="Wingdings-Regular" w:hAnsi="Wingdings-Regular" w:cs="Wingdings-Regular"/>
          <w:sz w:val="40"/>
          <w:szCs w:val="40"/>
        </w:rPr>
        <w:t></w:t>
      </w:r>
      <w:r w:rsidRPr="00600BD8">
        <w:rPr>
          <w:sz w:val="40"/>
          <w:szCs w:val="40"/>
        </w:rPr>
        <w:tab/>
      </w:r>
      <w:r w:rsidRPr="00600BD8">
        <w:rPr>
          <w:b/>
        </w:rPr>
        <w:t>Textbook</w:t>
      </w:r>
      <w:r w:rsidRPr="00600BD8">
        <w:br/>
      </w:r>
      <w:r w:rsidR="00C321F6">
        <w:rPr>
          <w:rFonts w:cs="Arial"/>
          <w:szCs w:val="20"/>
        </w:rPr>
        <w:t>J. Holcombe, C. Holcombe</w:t>
      </w:r>
      <w:r w:rsidR="0082028C">
        <w:rPr>
          <w:rFonts w:cs="Arial"/>
          <w:szCs w:val="20"/>
        </w:rPr>
        <w:t xml:space="preserve"> (2016)</w:t>
      </w:r>
      <w:r w:rsidR="00600BD8" w:rsidRPr="00FF63B5">
        <w:rPr>
          <w:rFonts w:cs="Arial"/>
          <w:szCs w:val="20"/>
        </w:rPr>
        <w:t xml:space="preserve">.  </w:t>
      </w:r>
      <w:r w:rsidR="006518D5">
        <w:rPr>
          <w:rFonts w:cs="Arial"/>
          <w:szCs w:val="20"/>
          <w:u w:val="single"/>
        </w:rPr>
        <w:t>Survey of Operating Systems (5</w:t>
      </w:r>
      <w:r w:rsidR="006518D5" w:rsidRPr="006518D5">
        <w:rPr>
          <w:rFonts w:cs="Arial"/>
          <w:szCs w:val="20"/>
          <w:u w:val="single"/>
          <w:vertAlign w:val="superscript"/>
        </w:rPr>
        <w:t>th</w:t>
      </w:r>
      <w:r w:rsidR="006518D5">
        <w:rPr>
          <w:rFonts w:cs="Arial"/>
          <w:szCs w:val="20"/>
          <w:u w:val="single"/>
        </w:rPr>
        <w:t xml:space="preserve"> Ed.)</w:t>
      </w:r>
      <w:r w:rsidR="00600BD8" w:rsidRPr="00FF63B5">
        <w:rPr>
          <w:rFonts w:cs="Arial"/>
          <w:szCs w:val="20"/>
          <w:u w:val="single"/>
        </w:rPr>
        <w:t>.</w:t>
      </w:r>
      <w:r w:rsidR="00600BD8" w:rsidRPr="00FF63B5">
        <w:rPr>
          <w:rFonts w:cs="Arial"/>
          <w:szCs w:val="20"/>
        </w:rPr>
        <w:t xml:space="preserve">  </w:t>
      </w:r>
      <w:proofErr w:type="spellStart"/>
      <w:r w:rsidR="006518D5">
        <w:rPr>
          <w:rFonts w:cs="Arial"/>
          <w:szCs w:val="20"/>
        </w:rPr>
        <w:t>MacGraw</w:t>
      </w:r>
      <w:proofErr w:type="spellEnd"/>
      <w:r w:rsidR="006518D5">
        <w:rPr>
          <w:rFonts w:cs="Arial"/>
          <w:szCs w:val="20"/>
        </w:rPr>
        <w:t>-Hill</w:t>
      </w:r>
      <w:r w:rsidR="00600BD8" w:rsidRPr="00FF63B5">
        <w:rPr>
          <w:rFonts w:cs="Arial"/>
          <w:szCs w:val="20"/>
        </w:rPr>
        <w:t xml:space="preserve">, </w:t>
      </w:r>
      <w:r w:rsidR="00C321F6">
        <w:rPr>
          <w:rFonts w:cs="Arial"/>
          <w:szCs w:val="20"/>
        </w:rPr>
        <w:t>New York, NY</w:t>
      </w:r>
      <w:r w:rsidR="004D0F52">
        <w:rPr>
          <w:rFonts w:cs="Arial"/>
          <w:szCs w:val="20"/>
        </w:rPr>
        <w:t xml:space="preserve">.  ISBN-13:  </w:t>
      </w:r>
      <w:r w:rsidR="006518D5" w:rsidRPr="006518D5">
        <w:rPr>
          <w:rFonts w:ascii="arumsans_rgregular" w:hAnsi="arumsans_rgregular"/>
          <w:sz w:val="27"/>
          <w:szCs w:val="27"/>
          <w:shd w:val="clear" w:color="auto" w:fill="FFFFFF"/>
        </w:rPr>
        <w:t>9781259618635</w:t>
      </w:r>
    </w:p>
    <w:p w14:paraId="445F5E22" w14:textId="77777777" w:rsidR="004F3603" w:rsidRPr="00FF63B5" w:rsidRDefault="004F3603" w:rsidP="00C321F6">
      <w:pPr>
        <w:rPr>
          <w:rFonts w:cs="Arial"/>
        </w:rPr>
      </w:pPr>
    </w:p>
    <w:p w14:paraId="19AB20E3" w14:textId="77777777" w:rsidR="00600BD8" w:rsidRPr="00FF63B5" w:rsidRDefault="00607F8C" w:rsidP="00600BD8">
      <w:pPr>
        <w:rPr>
          <w:rFonts w:cs="Arial"/>
          <w:szCs w:val="20"/>
        </w:rPr>
      </w:pPr>
      <w:r w:rsidRPr="00600BD8">
        <w:rPr>
          <w:rFonts w:ascii="Wingdings-Regular" w:hAnsi="Wingdings-Regular" w:cs="Wingdings-Regular"/>
          <w:sz w:val="40"/>
          <w:szCs w:val="40"/>
        </w:rPr>
        <w:t></w:t>
      </w:r>
      <w:r w:rsidRPr="00600BD8">
        <w:rPr>
          <w:sz w:val="40"/>
          <w:szCs w:val="40"/>
        </w:rPr>
        <w:tab/>
      </w:r>
      <w:r w:rsidRPr="00600BD8">
        <w:rPr>
          <w:b/>
        </w:rPr>
        <w:t>Web Site Readings</w:t>
      </w:r>
      <w:r w:rsidRPr="00600BD8">
        <w:br/>
      </w:r>
      <w:r w:rsidRPr="00600BD8">
        <w:tab/>
      </w:r>
      <w:r w:rsidR="00C321F6">
        <w:rPr>
          <w:rFonts w:cs="Arial"/>
          <w:szCs w:val="20"/>
        </w:rPr>
        <w:t>History of Operating Systems.</w:t>
      </w:r>
      <w:r w:rsidR="004F3603">
        <w:rPr>
          <w:rFonts w:cs="Arial"/>
          <w:szCs w:val="20"/>
        </w:rPr>
        <w:t xml:space="preserve"> YouTube</w:t>
      </w:r>
    </w:p>
    <w:p w14:paraId="55195278" w14:textId="77777777" w:rsidR="00600BD8" w:rsidRPr="00FF63B5" w:rsidRDefault="008B36D1" w:rsidP="00600BD8">
      <w:pPr>
        <w:ind w:firstLine="720"/>
        <w:rPr>
          <w:rFonts w:cs="Arial"/>
          <w:szCs w:val="20"/>
        </w:rPr>
      </w:pPr>
      <w:hyperlink r:id="rId6" w:history="1">
        <w:r w:rsidR="00C321F6" w:rsidRPr="00C930D0">
          <w:rPr>
            <w:rStyle w:val="Hyperlink"/>
          </w:rPr>
          <w:t>https://www.youtube.com/watch?v=BTQ6HtCkSBQ</w:t>
        </w:r>
      </w:hyperlink>
      <w:r w:rsidR="00C321F6">
        <w:t xml:space="preserve"> </w:t>
      </w:r>
    </w:p>
    <w:p w14:paraId="477DB3AA" w14:textId="77777777" w:rsidR="00600BD8" w:rsidRDefault="00600BD8" w:rsidP="00600BD8">
      <w:pPr>
        <w:ind w:left="720"/>
        <w:rPr>
          <w:rFonts w:cs="Arial"/>
          <w:szCs w:val="20"/>
        </w:rPr>
      </w:pPr>
    </w:p>
    <w:p w14:paraId="3C625414" w14:textId="77777777" w:rsidR="004F3603" w:rsidRPr="00FF63B5" w:rsidRDefault="00C321F6" w:rsidP="004F3603">
      <w:pPr>
        <w:ind w:firstLine="720"/>
        <w:rPr>
          <w:rFonts w:cs="Arial"/>
          <w:szCs w:val="20"/>
        </w:rPr>
      </w:pPr>
      <w:r>
        <w:rPr>
          <w:rFonts w:cs="Arial"/>
          <w:szCs w:val="20"/>
        </w:rPr>
        <w:t>Types of Operating Systems</w:t>
      </w:r>
    </w:p>
    <w:p w14:paraId="23405C82" w14:textId="77777777" w:rsidR="004F3603" w:rsidRDefault="008B36D1" w:rsidP="00600BD8">
      <w:pPr>
        <w:ind w:left="720"/>
      </w:pPr>
      <w:hyperlink r:id="rId7" w:history="1">
        <w:r w:rsidR="00C321F6" w:rsidRPr="00C930D0">
          <w:rPr>
            <w:rStyle w:val="Hyperlink"/>
          </w:rPr>
          <w:t>https://www.youtube.com/watch?v=MR2ntdZW__A</w:t>
        </w:r>
      </w:hyperlink>
      <w:r w:rsidR="00C321F6">
        <w:t xml:space="preserve"> </w:t>
      </w:r>
    </w:p>
    <w:p w14:paraId="7729A783" w14:textId="77777777" w:rsidR="00C321F6" w:rsidRPr="00FF63B5" w:rsidRDefault="00C321F6" w:rsidP="00600BD8">
      <w:pPr>
        <w:ind w:left="720"/>
        <w:rPr>
          <w:rFonts w:cs="Arial"/>
          <w:szCs w:val="20"/>
        </w:rPr>
      </w:pPr>
    </w:p>
    <w:p w14:paraId="140C46F3" w14:textId="77777777" w:rsidR="00600BD8" w:rsidRPr="00FF63B5" w:rsidRDefault="00C321F6" w:rsidP="00600BD8">
      <w:pPr>
        <w:ind w:firstLine="720"/>
        <w:rPr>
          <w:rFonts w:cs="Arial"/>
          <w:szCs w:val="20"/>
        </w:rPr>
      </w:pPr>
      <w:r>
        <w:rPr>
          <w:rFonts w:cs="Arial"/>
          <w:szCs w:val="20"/>
        </w:rPr>
        <w:t>Introduction to Operating Systems</w:t>
      </w:r>
    </w:p>
    <w:p w14:paraId="360AA395" w14:textId="77777777" w:rsidR="00D343D8" w:rsidRDefault="008B36D1" w:rsidP="00C321F6">
      <w:pPr>
        <w:ind w:firstLine="720"/>
      </w:pPr>
      <w:hyperlink r:id="rId8" w:history="1">
        <w:r w:rsidR="00C321F6" w:rsidRPr="00C930D0">
          <w:rPr>
            <w:rStyle w:val="Hyperlink"/>
          </w:rPr>
          <w:t>https://www.youtube.com/watch?v=vBURTt97EkA</w:t>
        </w:r>
      </w:hyperlink>
      <w:r w:rsidR="00C321F6">
        <w:t xml:space="preserve"> </w:t>
      </w:r>
    </w:p>
    <w:p w14:paraId="513253A9" w14:textId="77777777" w:rsidR="00C321F6" w:rsidRPr="00600BD8" w:rsidRDefault="00C321F6">
      <w:pPr>
        <w:rPr>
          <w:rFonts w:cs="Arial"/>
        </w:rPr>
      </w:pPr>
    </w:p>
    <w:p w14:paraId="12C04DA5" w14:textId="77777777" w:rsidR="00607F8C" w:rsidRDefault="00607F8C" w:rsidP="007000A4">
      <w:pPr>
        <w:pStyle w:val="NoteLevel21"/>
      </w:pPr>
      <w:r>
        <w:t>Table/Topics &amp; Assignments</w:t>
      </w:r>
    </w:p>
    <w:p w14:paraId="766F5ED9" w14:textId="77777777" w:rsidR="00607F8C" w:rsidRPr="00452C3D" w:rsidRDefault="00607F8C" w:rsidP="00607F8C">
      <w:pPr>
        <w:rPr>
          <w:b/>
        </w:rPr>
      </w:pPr>
      <w:r w:rsidRPr="00452C3D">
        <w:rPr>
          <w:b/>
        </w:rPr>
        <w:t>Types of Assignments:</w:t>
      </w:r>
    </w:p>
    <w:p w14:paraId="2996959B" w14:textId="77777777" w:rsidR="00607F8C" w:rsidRDefault="00607F8C" w:rsidP="00607F8C">
      <w:pPr>
        <w:spacing w:line="276" w:lineRule="auto"/>
      </w:pPr>
      <w:r w:rsidRPr="00452C3D">
        <w:rPr>
          <w:rStyle w:val="SubtitleChar"/>
        </w:rPr>
        <w:t>Lecture -</w:t>
      </w:r>
      <w:r>
        <w:t xml:space="preserve"> </w:t>
      </w:r>
      <w:r>
        <w:br/>
        <w:t>Considered Lecture Hours</w:t>
      </w:r>
    </w:p>
    <w:p w14:paraId="10F62F02" w14:textId="77777777" w:rsidR="00607F8C" w:rsidRDefault="00607F8C" w:rsidP="00607F8C">
      <w:pPr>
        <w:spacing w:line="276" w:lineRule="auto"/>
      </w:pPr>
      <w:r w:rsidRPr="00452C3D">
        <w:rPr>
          <w:b/>
        </w:rPr>
        <w:t>Classroom Discussion -</w:t>
      </w:r>
      <w:r>
        <w:t xml:space="preserve"> </w:t>
      </w:r>
      <w:r>
        <w:br/>
        <w:t>Considered Lecture Hours</w:t>
      </w:r>
    </w:p>
    <w:p w14:paraId="4F760F15" w14:textId="77777777" w:rsidR="00607F8C" w:rsidRDefault="00607F8C" w:rsidP="00607F8C">
      <w:pPr>
        <w:spacing w:line="276" w:lineRule="auto"/>
      </w:pPr>
      <w:r w:rsidRPr="00452C3D">
        <w:rPr>
          <w:b/>
        </w:rPr>
        <w:t>In Class Critique -</w:t>
      </w:r>
      <w:r>
        <w:t xml:space="preserve"> </w:t>
      </w:r>
      <w:r>
        <w:br/>
        <w:t>Considered Lecture Hours</w:t>
      </w:r>
    </w:p>
    <w:p w14:paraId="7F2D6AAC" w14:textId="77777777" w:rsidR="00607F8C" w:rsidRDefault="00607F8C" w:rsidP="00607F8C">
      <w:pPr>
        <w:spacing w:line="276" w:lineRule="auto"/>
      </w:pPr>
      <w:r w:rsidRPr="00452C3D">
        <w:rPr>
          <w:b/>
        </w:rPr>
        <w:t>Delivering Oral Presentations -</w:t>
      </w:r>
      <w:r>
        <w:t xml:space="preserve"> </w:t>
      </w:r>
      <w:r>
        <w:br/>
        <w:t>Considered Lecture Hours</w:t>
      </w:r>
    </w:p>
    <w:p w14:paraId="0C6244B8" w14:textId="77777777" w:rsidR="00607F8C" w:rsidRDefault="00607F8C" w:rsidP="00607F8C">
      <w:pPr>
        <w:spacing w:line="276" w:lineRule="auto"/>
      </w:pPr>
      <w:r w:rsidRPr="00452C3D">
        <w:rPr>
          <w:b/>
        </w:rPr>
        <w:t>In Class (IC) Exercise -</w:t>
      </w:r>
      <w:r>
        <w:t xml:space="preserve"> </w:t>
      </w:r>
      <w:r>
        <w:br/>
        <w:t>Considered Lecture Hours</w:t>
      </w:r>
    </w:p>
    <w:p w14:paraId="30F3009D" w14:textId="77777777" w:rsidR="000B17F0" w:rsidRDefault="00607F8C" w:rsidP="00607F8C">
      <w:pPr>
        <w:spacing w:line="276" w:lineRule="auto"/>
      </w:pPr>
      <w:r w:rsidRPr="00452C3D">
        <w:rPr>
          <w:b/>
        </w:rPr>
        <w:t>Reading -</w:t>
      </w:r>
      <w:r>
        <w:t xml:space="preserve"> </w:t>
      </w:r>
      <w:r w:rsidR="000B17F0">
        <w:t>+-</w:t>
      </w:r>
    </w:p>
    <w:p w14:paraId="756B6298" w14:textId="77777777" w:rsidR="000B17F0" w:rsidRDefault="000B17F0" w:rsidP="00607F8C">
      <w:pPr>
        <w:spacing w:line="276" w:lineRule="auto"/>
      </w:pPr>
    </w:p>
    <w:p w14:paraId="33B26013" w14:textId="77777777" w:rsidR="00607F8C" w:rsidRDefault="00607F8C" w:rsidP="00607F8C">
      <w:pPr>
        <w:spacing w:line="276" w:lineRule="auto"/>
      </w:pPr>
      <w:r>
        <w:br/>
        <w:t xml:space="preserve">Considered </w:t>
      </w:r>
      <w:r w:rsidR="00485F72">
        <w:t>Homework</w:t>
      </w:r>
      <w:r>
        <w:t xml:space="preserve"> (</w:t>
      </w:r>
      <w:r w:rsidR="00485F72">
        <w:t>HW</w:t>
      </w:r>
      <w:r>
        <w:t>), work done outside of class</w:t>
      </w:r>
    </w:p>
    <w:p w14:paraId="5D1C804F" w14:textId="77777777"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485F72">
        <w:t>HW</w:t>
      </w:r>
      <w:r>
        <w:t>, work done outside of class</w:t>
      </w:r>
    </w:p>
    <w:p w14:paraId="29733483" w14:textId="77777777" w:rsidR="00607F8C" w:rsidRDefault="00607F8C" w:rsidP="00607F8C">
      <w:pPr>
        <w:spacing w:line="276" w:lineRule="auto"/>
      </w:pPr>
      <w:r w:rsidRPr="00452C3D">
        <w:rPr>
          <w:b/>
        </w:rPr>
        <w:t>Quiz, Midterm or Final -</w:t>
      </w:r>
      <w:r>
        <w:t xml:space="preserve"> </w:t>
      </w:r>
      <w:r>
        <w:br/>
        <w:t>Considered Lecture Hours</w:t>
      </w:r>
    </w:p>
    <w:p w14:paraId="43B248F3" w14:textId="77777777" w:rsidR="00D343D8" w:rsidRPr="00654974" w:rsidRDefault="00D343D8">
      <w:pPr>
        <w:rPr>
          <w:rFonts w:cs="Arial"/>
        </w:rPr>
      </w:pPr>
    </w:p>
    <w:tbl>
      <w:tblPr>
        <w:tblW w:w="9508" w:type="dxa"/>
        <w:tblInd w:w="147" w:type="dxa"/>
        <w:tblLayout w:type="fixed"/>
        <w:tblCellMar>
          <w:top w:w="29" w:type="dxa"/>
          <w:left w:w="115" w:type="dxa"/>
          <w:right w:w="115" w:type="dxa"/>
        </w:tblCellMar>
        <w:tblLook w:val="0000" w:firstRow="0" w:lastRow="0" w:firstColumn="0" w:lastColumn="0" w:noHBand="0" w:noVBand="0"/>
      </w:tblPr>
      <w:tblGrid>
        <w:gridCol w:w="1803"/>
        <w:gridCol w:w="2665"/>
        <w:gridCol w:w="720"/>
        <w:gridCol w:w="900"/>
        <w:gridCol w:w="900"/>
        <w:gridCol w:w="900"/>
        <w:gridCol w:w="1620"/>
      </w:tblGrid>
      <w:tr w:rsidR="00600BD8" w14:paraId="77705D32"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29A5776F" w14:textId="77777777" w:rsidR="00600BD8" w:rsidRDefault="00600BD8" w:rsidP="00457421">
            <w:pPr>
              <w:pStyle w:val="Heading1"/>
            </w:pPr>
            <w:r>
              <w:t>Week 1</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4BE3990B" w14:textId="77777777"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75730BEA"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99D16CD"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A80ADFB"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59F6B86"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3FECB88A" w14:textId="77777777" w:rsidR="00600BD8" w:rsidRDefault="00600BD8" w:rsidP="00780074">
            <w:pPr>
              <w:jc w:val="center"/>
              <w:rPr>
                <w:color w:val="FFFFFF"/>
              </w:rPr>
            </w:pPr>
          </w:p>
        </w:tc>
      </w:tr>
      <w:tr w:rsidR="00600BD8" w14:paraId="56ECA187"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2CB449EA"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B846E80" w14:textId="77777777"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428FEBD5" w14:textId="77777777"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26572139"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77A24F30"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28C4C938"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206828A9" w14:textId="77777777" w:rsidR="00600BD8" w:rsidRDefault="00600BD8" w:rsidP="00600BD8">
            <w:pPr>
              <w:pStyle w:val="Title"/>
            </w:pPr>
            <w:r>
              <w:br/>
              <w:t>Due</w:t>
            </w:r>
          </w:p>
        </w:tc>
      </w:tr>
      <w:tr w:rsidR="00600BD8" w14:paraId="16E021D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EFD927B" w14:textId="77777777" w:rsidR="00600BD8" w:rsidRDefault="00600BD8" w:rsidP="00600BD8">
            <w:pPr>
              <w:pStyle w:val="Subtitle"/>
            </w:pPr>
            <w:r>
              <w:t>LEC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0E95BBC" w14:textId="77777777" w:rsidR="00B30CA3" w:rsidRPr="00B30CA3" w:rsidRDefault="003255C4" w:rsidP="00C321F6">
            <w:pPr>
              <w:rPr>
                <w:sz w:val="20"/>
                <w:szCs w:val="20"/>
                <w:lang w:eastAsia="en-US" w:bidi="ar-SA"/>
              </w:rPr>
            </w:pPr>
            <w:r>
              <w:rPr>
                <w:sz w:val="20"/>
                <w:szCs w:val="20"/>
                <w:lang w:eastAsia="en-US" w:bidi="ar-SA"/>
              </w:rPr>
              <w:t xml:space="preserve">Introduction to Class, </w:t>
            </w:r>
            <w:r w:rsidR="00C321F6">
              <w:rPr>
                <w:sz w:val="20"/>
                <w:szCs w:val="20"/>
                <w:lang w:eastAsia="en-US" w:bidi="ar-SA"/>
              </w:rPr>
              <w:lastRenderedPageBreak/>
              <w:t>Introduction to Operating Systems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3714072" w14:textId="77777777" w:rsidR="00600BD8" w:rsidRDefault="0015022A" w:rsidP="00600BD8">
            <w:pPr>
              <w:pStyle w:val="Subtitle"/>
              <w:jc w:val="center"/>
            </w:pPr>
            <w:r>
              <w:lastRenderedPageBreak/>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AC226B5"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53F107"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0527C5F"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77A38C2" w14:textId="77777777" w:rsidR="00600BD8" w:rsidRDefault="00600BD8" w:rsidP="00600BD8">
            <w:pPr>
              <w:pStyle w:val="Subtitle"/>
            </w:pPr>
          </w:p>
        </w:tc>
      </w:tr>
      <w:tr w:rsidR="0015022A" w14:paraId="52F6285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F7F6497" w14:textId="77777777" w:rsidR="0015022A" w:rsidRDefault="0015022A" w:rsidP="00600BD8">
            <w:pPr>
              <w:pStyle w:val="Subtitle"/>
            </w:pPr>
            <w:r>
              <w:lastRenderedPageBreak/>
              <w:t>IC EX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542B7C4" w14:textId="77777777" w:rsidR="0015022A" w:rsidRDefault="0015022A" w:rsidP="00FA482C">
            <w:pPr>
              <w:rPr>
                <w:sz w:val="20"/>
                <w:szCs w:val="20"/>
                <w:lang w:eastAsia="en-US" w:bidi="ar-SA"/>
              </w:rPr>
            </w:pPr>
            <w:r>
              <w:rPr>
                <w:sz w:val="20"/>
                <w:szCs w:val="20"/>
                <w:lang w:eastAsia="en-US" w:bidi="ar-SA"/>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B90BBE9" w14:textId="77777777" w:rsidR="0015022A" w:rsidRDefault="0015022A"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A85AE16"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5747708"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073D1C" w14:textId="77777777"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0C00E6D" w14:textId="77777777" w:rsidR="0015022A" w:rsidRDefault="0015022A" w:rsidP="00600BD8">
            <w:pPr>
              <w:pStyle w:val="Subtitle"/>
            </w:pPr>
          </w:p>
        </w:tc>
      </w:tr>
      <w:tr w:rsidR="00600BD8" w14:paraId="09CB965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8776B2D" w14:textId="77777777" w:rsidR="00600BD8" w:rsidRDefault="00485F72" w:rsidP="00600BD8">
            <w:pPr>
              <w:pStyle w:val="Subtitle"/>
            </w:pPr>
            <w:r>
              <w:t>HW</w:t>
            </w:r>
            <w:r w:rsidR="00600BD8">
              <w:t xml:space="preserve">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8576CB3" w14:textId="77777777" w:rsidR="00600BD8" w:rsidRPr="003255C4" w:rsidRDefault="00600BD8" w:rsidP="003255C4">
            <w:pPr>
              <w:pStyle w:val="Subtitle"/>
              <w:rPr>
                <w:rFonts w:cs="Arial"/>
                <w:szCs w:val="20"/>
              </w:rPr>
            </w:pPr>
            <w:r w:rsidRPr="003255C4">
              <w:rPr>
                <w:rFonts w:cs="Arial"/>
                <w:szCs w:val="20"/>
              </w:rPr>
              <w:t xml:space="preserve">Read </w:t>
            </w:r>
            <w:r w:rsidR="009A6F0D" w:rsidRPr="003255C4">
              <w:rPr>
                <w:rFonts w:cs="Arial"/>
                <w:szCs w:val="20"/>
              </w:rPr>
              <w:t>Chapter</w:t>
            </w:r>
            <w:r w:rsidR="00C321F6">
              <w:rPr>
                <w:rFonts w:cs="Arial"/>
                <w:szCs w:val="20"/>
              </w:rPr>
              <w:t xml:space="preserve"> 1</w:t>
            </w:r>
            <w:r w:rsidR="00B30CA3" w:rsidRPr="003255C4">
              <w:rPr>
                <w:rFonts w:cs="Arial"/>
                <w:szCs w:val="20"/>
              </w:rPr>
              <w:t xml:space="preserve"> (</w:t>
            </w:r>
            <w:r w:rsidR="00B1775B">
              <w:rPr>
                <w:rFonts w:cs="Arial"/>
                <w:szCs w:val="20"/>
              </w:rPr>
              <w:t>3</w:t>
            </w:r>
            <w:r w:rsidR="003255C4">
              <w:rPr>
                <w:rFonts w:cs="Arial"/>
                <w:szCs w:val="20"/>
              </w:rPr>
              <w:t>4</w:t>
            </w:r>
            <w:r w:rsidRPr="003255C4">
              <w:rPr>
                <w:rFonts w:cs="Arial"/>
                <w:szCs w:val="20"/>
              </w:rPr>
              <w:t xml:space="preserve"> pages</w:t>
            </w:r>
            <w:r w:rsidR="00B30CA3" w:rsidRPr="003255C4">
              <w:rPr>
                <w:rFonts w:cs="Arial"/>
                <w:szCs w:val="20"/>
              </w:rPr>
              <w:t>). Evaluated by HW 1B.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CF1D037"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3CDA8DF"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3D43327" w14:textId="77777777" w:rsidR="00600BD8" w:rsidRDefault="00E34907" w:rsidP="00600BD8">
            <w:pPr>
              <w:pStyle w:val="Subtitle"/>
              <w:jc w:val="center"/>
            </w:pPr>
            <w:r>
              <w:t>3</w:t>
            </w:r>
            <w:r w:rsidR="00BB753D">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BB253A"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C8FF58B" w14:textId="77777777" w:rsidR="00600BD8" w:rsidRDefault="00600BD8" w:rsidP="00600BD8">
            <w:pPr>
              <w:pStyle w:val="Subtitle"/>
            </w:pPr>
          </w:p>
        </w:tc>
      </w:tr>
      <w:tr w:rsidR="0015022A" w14:paraId="08C6C90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252331B" w14:textId="77777777" w:rsidR="0015022A" w:rsidRDefault="0015022A" w:rsidP="00600BD8">
            <w:pPr>
              <w:pStyle w:val="Subtitle"/>
            </w:pPr>
            <w:r>
              <w:t>HW 1B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67F8DEB" w14:textId="77777777" w:rsidR="0015022A" w:rsidRPr="003255C4" w:rsidRDefault="0015022A" w:rsidP="003255C4">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674348E"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31110AB"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0B924E0" w14:textId="77777777" w:rsidR="0015022A" w:rsidRDefault="00E34907"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9C8540F" w14:textId="77777777" w:rsidR="0015022A" w:rsidRDefault="0015022A" w:rsidP="00600BD8">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54D7D26" w14:textId="77777777" w:rsidR="0015022A" w:rsidRDefault="0015022A" w:rsidP="00600BD8">
            <w:pPr>
              <w:pStyle w:val="Subtitle"/>
            </w:pPr>
            <w:r>
              <w:t>Due Week 2</w:t>
            </w:r>
          </w:p>
        </w:tc>
      </w:tr>
      <w:tr w:rsidR="009A6F0D" w14:paraId="76C06A01"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D1B3AE1" w14:textId="77777777" w:rsidR="009A6F0D" w:rsidRDefault="0015022A" w:rsidP="00600BD8">
            <w:pPr>
              <w:pStyle w:val="Subtitle"/>
            </w:pPr>
            <w:r>
              <w:t>HW 1C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8AEB70F" w14:textId="77777777" w:rsidR="00A7736D" w:rsidRPr="00A7736D" w:rsidRDefault="00B30CA3" w:rsidP="00A7736D">
            <w:pPr>
              <w:rPr>
                <w:sz w:val="20"/>
                <w:szCs w:val="20"/>
                <w:lang w:eastAsia="en-US" w:bidi="ar-SA"/>
              </w:rPr>
            </w:pPr>
            <w:r>
              <w:rPr>
                <w:sz w:val="20"/>
                <w:szCs w:val="20"/>
                <w:lang w:eastAsia="en-US" w:bidi="ar-SA"/>
              </w:rPr>
              <w:t>Project 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1B194D0" w14:textId="77777777" w:rsidR="009A6F0D" w:rsidRDefault="009A6F0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4A6CBA7" w14:textId="77777777" w:rsidR="009A6F0D" w:rsidRDefault="009A6F0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DDF8236" w14:textId="77777777" w:rsidR="009A6F0D" w:rsidRDefault="00E34907"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2932276" w14:textId="77777777" w:rsidR="009A6F0D" w:rsidRDefault="00B73506" w:rsidP="00600BD8">
            <w:pPr>
              <w:pStyle w:val="Subtitle"/>
              <w:jc w:val="center"/>
            </w:pPr>
            <w:r>
              <w:t>5</w:t>
            </w:r>
            <w:r w:rsidR="00B30CA3">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19E08B3" w14:textId="77777777" w:rsidR="009A6F0D" w:rsidRDefault="00B30CA3" w:rsidP="00600BD8">
            <w:pPr>
              <w:pStyle w:val="Subtitle"/>
            </w:pPr>
            <w:r>
              <w:t>Due Week 2</w:t>
            </w:r>
          </w:p>
        </w:tc>
      </w:tr>
      <w:tr w:rsidR="00600BD8" w14:paraId="4489BFFE"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EAFA44B" w14:textId="77777777" w:rsidR="00600BD8" w:rsidRDefault="00600BD8" w:rsidP="00600BD8">
            <w:pPr>
              <w:pStyle w:val="Subtitle"/>
            </w:pPr>
            <w:r>
              <w:t>Total Week 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33EBBDF" w14:textId="77777777" w:rsidR="00600BD8" w:rsidRDefault="00600BD8" w:rsidP="00600BD8">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8BA1FB2" w14:textId="77777777" w:rsidR="00600BD8" w:rsidRDefault="005912A6"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75EC6A7" w14:textId="77777777" w:rsidR="00600BD8" w:rsidRDefault="005912A6" w:rsidP="00600BD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F7F074" w14:textId="77777777" w:rsidR="00600BD8" w:rsidRDefault="00E34907" w:rsidP="00600BD8">
            <w:pPr>
              <w:pStyle w:val="Subtitle"/>
              <w:jc w:val="center"/>
            </w:pPr>
            <w:r>
              <w:t>8.4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7D04851" w14:textId="77777777" w:rsidR="00600BD8" w:rsidRDefault="00B73506" w:rsidP="00600BD8">
            <w:pPr>
              <w:pStyle w:val="Subtitle"/>
              <w:jc w:val="center"/>
            </w:pPr>
            <w:r>
              <w:t>6</w:t>
            </w:r>
            <w:r w:rsidR="00BB3349">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C730B6A" w14:textId="77777777" w:rsidR="00600BD8" w:rsidRDefault="00600BD8" w:rsidP="00600BD8">
            <w:pPr>
              <w:pStyle w:val="Subtitle"/>
            </w:pPr>
          </w:p>
        </w:tc>
      </w:tr>
      <w:tr w:rsidR="00600BD8" w14:paraId="569399C5"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3974EFC" w14:textId="77777777" w:rsidR="00600BD8" w:rsidRDefault="00600BD8" w:rsidP="00457421">
            <w:pPr>
              <w:pStyle w:val="Heading1"/>
            </w:pPr>
            <w:r>
              <w:t>Week 2</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0EBDFFFA" w14:textId="77777777"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2A11D8FD"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9BE1A1C"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CFC607D"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90E7DB7"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1BF9BB4F" w14:textId="77777777" w:rsidR="00600BD8" w:rsidRDefault="00600BD8" w:rsidP="00780074">
            <w:pPr>
              <w:jc w:val="center"/>
              <w:rPr>
                <w:color w:val="FFFFFF"/>
              </w:rPr>
            </w:pPr>
          </w:p>
        </w:tc>
      </w:tr>
      <w:tr w:rsidR="00600BD8" w14:paraId="48876BC8"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777EECC2"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5B4DD8A5" w14:textId="77777777"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547D09AE" w14:textId="77777777"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5BE94CF3"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2039DFF8"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6751F0D4"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4D90D6A6" w14:textId="77777777" w:rsidR="00600BD8" w:rsidRDefault="00600BD8" w:rsidP="00600BD8">
            <w:pPr>
              <w:pStyle w:val="Title"/>
            </w:pPr>
            <w:r>
              <w:br/>
              <w:t>Due</w:t>
            </w:r>
          </w:p>
        </w:tc>
      </w:tr>
      <w:tr w:rsidR="00600BD8" w14:paraId="64996F0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E3EAA75" w14:textId="77777777" w:rsidR="00600BD8" w:rsidRDefault="00600BD8" w:rsidP="00600BD8">
            <w:pPr>
              <w:pStyle w:val="Subtitle"/>
            </w:pPr>
            <w:r>
              <w:t>LEC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51DF2F8" w14:textId="77777777" w:rsidR="00600BD8" w:rsidRPr="00C6237A" w:rsidRDefault="00C321F6" w:rsidP="003255C4">
            <w:pPr>
              <w:pStyle w:val="Subtitle"/>
              <w:rPr>
                <w:rFonts w:cs="Arial"/>
              </w:rPr>
            </w:pPr>
            <w:r>
              <w:rPr>
                <w:rFonts w:cs="Arial"/>
                <w:szCs w:val="20"/>
              </w:rPr>
              <w:t>Computer Security Basics</w:t>
            </w:r>
            <w:r w:rsidR="008B0535">
              <w:rPr>
                <w:rFonts w:cs="Arial"/>
                <w:szCs w:val="20"/>
              </w:rPr>
              <w:t>,</w:t>
            </w:r>
            <w:r w:rsidR="00E34907">
              <w:rPr>
                <w:rFonts w:cs="Arial"/>
                <w:szCs w:val="20"/>
              </w:rPr>
              <w:t xml:space="preserve"> Desktop Virtualization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8FECADE" w14:textId="77777777" w:rsidR="00600BD8" w:rsidRDefault="0015022A"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1B97806"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33E3BB2"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584FA5F"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985FF21" w14:textId="77777777" w:rsidR="00600BD8" w:rsidRDefault="00600BD8" w:rsidP="00600BD8">
            <w:pPr>
              <w:pStyle w:val="Subtitle"/>
            </w:pPr>
          </w:p>
        </w:tc>
      </w:tr>
      <w:tr w:rsidR="0015022A" w14:paraId="2B6FA98E"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D462C4C" w14:textId="77777777" w:rsidR="0015022A" w:rsidRDefault="0015022A" w:rsidP="00600BD8">
            <w:pPr>
              <w:pStyle w:val="Subtitle"/>
            </w:pPr>
            <w:r>
              <w:t>IC EX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81E5300" w14:textId="77777777" w:rsidR="0015022A" w:rsidRDefault="0015022A" w:rsidP="003255C4">
            <w:pPr>
              <w:pStyle w:val="Subtitle"/>
              <w:rPr>
                <w:rFonts w:cs="Arial"/>
                <w:szCs w:val="20"/>
              </w:rPr>
            </w:pPr>
            <w:r>
              <w:rPr>
                <w:szCs w:val="20"/>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E62F658" w14:textId="77777777" w:rsidR="0015022A" w:rsidRDefault="0015022A"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919BE2"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E160824"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431B28" w14:textId="77777777"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F758B5A" w14:textId="77777777" w:rsidR="0015022A" w:rsidRDefault="0015022A" w:rsidP="00600BD8">
            <w:pPr>
              <w:pStyle w:val="Subtitle"/>
            </w:pPr>
          </w:p>
        </w:tc>
      </w:tr>
      <w:tr w:rsidR="00600BD8" w14:paraId="5C5195D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5C8665A" w14:textId="77777777" w:rsidR="00600BD8" w:rsidRDefault="00485F72" w:rsidP="00600BD8">
            <w:pPr>
              <w:pStyle w:val="Subtitle"/>
            </w:pPr>
            <w:r>
              <w:t>HW</w:t>
            </w:r>
            <w:r w:rsidR="00600BD8">
              <w:t xml:space="preserve">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40B8C9F" w14:textId="77777777" w:rsidR="00600BD8" w:rsidRDefault="00C321F6" w:rsidP="00E5296E">
            <w:pPr>
              <w:pStyle w:val="Subtitle"/>
              <w:rPr>
                <w:rFonts w:cs="Arial"/>
                <w:szCs w:val="20"/>
              </w:rPr>
            </w:pPr>
            <w:r>
              <w:rPr>
                <w:rFonts w:cs="Arial"/>
                <w:szCs w:val="20"/>
              </w:rPr>
              <w:t>Read Chapter</w:t>
            </w:r>
            <w:r w:rsidR="003255C4">
              <w:rPr>
                <w:rFonts w:cs="Arial"/>
                <w:szCs w:val="20"/>
              </w:rPr>
              <w:t xml:space="preserve"> </w:t>
            </w:r>
            <w:r>
              <w:rPr>
                <w:rFonts w:cs="Arial"/>
                <w:szCs w:val="20"/>
              </w:rPr>
              <w:t>2</w:t>
            </w:r>
            <w:r w:rsidR="00E34907">
              <w:rPr>
                <w:rFonts w:cs="Arial"/>
                <w:szCs w:val="20"/>
              </w:rPr>
              <w:t xml:space="preserve"> - 3</w:t>
            </w:r>
            <w:r w:rsidR="00E5296E">
              <w:rPr>
                <w:rFonts w:cs="Arial"/>
                <w:szCs w:val="20"/>
              </w:rPr>
              <w:t xml:space="preserve"> (</w:t>
            </w:r>
            <w:r w:rsidR="00E34907">
              <w:rPr>
                <w:rFonts w:cs="Arial"/>
                <w:szCs w:val="20"/>
              </w:rPr>
              <w:t>66</w:t>
            </w:r>
            <w:r w:rsidR="00600BD8" w:rsidRPr="00C6237A">
              <w:rPr>
                <w:rFonts w:cs="Arial"/>
                <w:szCs w:val="20"/>
              </w:rPr>
              <w:t xml:space="preserve"> pages</w:t>
            </w:r>
            <w:r w:rsidR="00E5296E">
              <w:rPr>
                <w:rFonts w:cs="Arial"/>
                <w:szCs w:val="20"/>
              </w:rPr>
              <w:t xml:space="preserve">).  </w:t>
            </w:r>
            <w:r w:rsidR="00600BD8" w:rsidRPr="00C6237A">
              <w:rPr>
                <w:rFonts w:cs="Arial"/>
                <w:szCs w:val="20"/>
              </w:rPr>
              <w:t>Evaluation</w:t>
            </w:r>
            <w:r w:rsidR="00E5296E">
              <w:rPr>
                <w:rFonts w:cs="Arial"/>
                <w:szCs w:val="20"/>
              </w:rPr>
              <w:t xml:space="preserve"> by HW 2B</w:t>
            </w:r>
          </w:p>
          <w:p w14:paraId="6A1E8866" w14:textId="77777777" w:rsidR="006C154F" w:rsidRPr="006C154F" w:rsidRDefault="006C154F" w:rsidP="006C154F">
            <w:pPr>
              <w:rPr>
                <w:sz w:val="20"/>
                <w:szCs w:val="20"/>
                <w:lang w:eastAsia="en-US" w:bidi="ar-SA"/>
              </w:rPr>
            </w:pPr>
            <w:r w:rsidRPr="006C154F">
              <w:rPr>
                <w:sz w:val="20"/>
                <w:szCs w:val="20"/>
                <w:lang w:eastAsia="en-US" w:bidi="ar-SA"/>
              </w:rPr>
              <w:t>Look Ahead:</w:t>
            </w:r>
            <w:r>
              <w:rPr>
                <w:sz w:val="20"/>
                <w:szCs w:val="20"/>
                <w:lang w:eastAsia="en-US" w:bidi="ar-SA"/>
              </w:rPr>
              <w:t xml:space="preserve">  Read Ch. 11 pgs. 325-335 (10 pages)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063ACB0"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E4AA89"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16F385D" w14:textId="77777777" w:rsidR="00600BD8" w:rsidRDefault="00E34907" w:rsidP="00600BD8">
            <w:pPr>
              <w:pStyle w:val="Subtitle"/>
              <w:jc w:val="center"/>
            </w:pPr>
            <w:r>
              <w:t>6</w:t>
            </w:r>
            <w:r w:rsidR="00D33DA3">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2D22586"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2F64213" w14:textId="77777777" w:rsidR="00600BD8" w:rsidRDefault="00600BD8" w:rsidP="00600BD8">
            <w:pPr>
              <w:pStyle w:val="Subtitle"/>
            </w:pPr>
          </w:p>
        </w:tc>
      </w:tr>
      <w:tr w:rsidR="0015022A" w14:paraId="582EE9A7"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0ED2E45" w14:textId="77777777" w:rsidR="0015022A" w:rsidRDefault="0015022A" w:rsidP="00600BD8">
            <w:pPr>
              <w:pStyle w:val="Subtitle"/>
            </w:pPr>
            <w:r>
              <w:t>HW 2B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614E182" w14:textId="77777777" w:rsidR="0015022A" w:rsidRDefault="0015022A" w:rsidP="00E5296E">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A1C2D44"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60158E7"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CBC6F88" w14:textId="77777777" w:rsidR="0015022A" w:rsidRDefault="00E34907"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40F978A" w14:textId="77777777" w:rsidR="0015022A" w:rsidRDefault="0015022A" w:rsidP="00600BD8">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5354899" w14:textId="77777777" w:rsidR="0015022A" w:rsidRDefault="0015022A" w:rsidP="00600BD8">
            <w:pPr>
              <w:pStyle w:val="Subtitle"/>
            </w:pPr>
            <w:r>
              <w:t>Due Week 3</w:t>
            </w:r>
          </w:p>
        </w:tc>
      </w:tr>
      <w:tr w:rsidR="00E5296E" w14:paraId="7A2D58E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AC67DDE" w14:textId="77777777" w:rsidR="00E5296E" w:rsidRDefault="0015022A" w:rsidP="00600BD8">
            <w:pPr>
              <w:pStyle w:val="Subtitle"/>
            </w:pPr>
            <w:r>
              <w:t>HW 2C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BD76B17" w14:textId="77777777" w:rsidR="00E5296E" w:rsidRDefault="00E5296E" w:rsidP="00E5296E">
            <w:pPr>
              <w:pStyle w:val="Subtitle"/>
              <w:rPr>
                <w:rFonts w:cs="Arial"/>
                <w:szCs w:val="20"/>
              </w:rPr>
            </w:pPr>
            <w:r>
              <w:rPr>
                <w:rFonts w:cs="Arial"/>
                <w:szCs w:val="20"/>
              </w:rPr>
              <w:t>Project</w:t>
            </w:r>
            <w:r w:rsidR="00B30CA3">
              <w:rPr>
                <w:rFonts w:cs="Arial"/>
                <w:szCs w:val="20"/>
              </w:rPr>
              <w:t xml:space="preserve"> 2</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2342919" w14:textId="77777777" w:rsidR="00E5296E" w:rsidRDefault="00E5296E"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6197275" w14:textId="77777777" w:rsidR="00E5296E" w:rsidRDefault="00E5296E"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948CC31" w14:textId="77777777" w:rsidR="00E5296E" w:rsidRDefault="00E34907"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8CE5DE6" w14:textId="77777777" w:rsidR="00E5296E" w:rsidRDefault="00B73506" w:rsidP="00600BD8">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FF5222F" w14:textId="77777777" w:rsidR="00E5296E" w:rsidRDefault="00E5296E" w:rsidP="00600BD8">
            <w:pPr>
              <w:pStyle w:val="Subtitle"/>
            </w:pPr>
            <w:r>
              <w:t>Due Week 3</w:t>
            </w:r>
          </w:p>
        </w:tc>
      </w:tr>
      <w:tr w:rsidR="00D613F2" w14:paraId="3E0E5B9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8B8DBF4" w14:textId="77777777" w:rsidR="00D613F2" w:rsidRDefault="00D613F2" w:rsidP="00600BD8">
            <w:pPr>
              <w:pStyle w:val="Subtitle"/>
            </w:pPr>
            <w:r>
              <w:t>Total Week 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6DAFC7B" w14:textId="77777777" w:rsidR="00D613F2" w:rsidRDefault="00D613F2" w:rsidP="00600BD8">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A14B02F" w14:textId="77777777" w:rsidR="00D613F2" w:rsidRDefault="00E5296E"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6B7C913" w14:textId="77777777" w:rsidR="00D613F2" w:rsidRDefault="00E5296E" w:rsidP="00D613F2">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3A9BB1E" w14:textId="77777777" w:rsidR="00D613F2" w:rsidRDefault="00E34907" w:rsidP="00600BD8">
            <w:pPr>
              <w:pStyle w:val="Subtitle"/>
              <w:jc w:val="center"/>
            </w:pPr>
            <w:r>
              <w:t>11.6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17C1FDF" w14:textId="77777777" w:rsidR="00D613F2" w:rsidRDefault="00B73506" w:rsidP="00600BD8">
            <w:pPr>
              <w:pStyle w:val="Subtitle"/>
              <w:jc w:val="center"/>
            </w:pPr>
            <w:r>
              <w:t>6</w:t>
            </w:r>
            <w:r w:rsidR="00D613F2">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1DFB422" w14:textId="77777777" w:rsidR="00D613F2" w:rsidRDefault="00D613F2" w:rsidP="00600BD8">
            <w:pPr>
              <w:pStyle w:val="Subtitle"/>
            </w:pPr>
          </w:p>
        </w:tc>
      </w:tr>
      <w:tr w:rsidR="00600BD8" w14:paraId="4DF1F2A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47DC5E29" w14:textId="77777777" w:rsidR="00600BD8" w:rsidRDefault="00600BD8" w:rsidP="00457421">
            <w:pPr>
              <w:pStyle w:val="Heading1"/>
            </w:pPr>
            <w:r>
              <w:t>Week 3</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6C152E79" w14:textId="77777777"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03A4C129"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292F645"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AFE8DA2"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28C4E27"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6B9F00E3" w14:textId="77777777" w:rsidR="00600BD8" w:rsidRDefault="00600BD8" w:rsidP="00780074">
            <w:pPr>
              <w:jc w:val="center"/>
              <w:rPr>
                <w:color w:val="FFFFFF"/>
              </w:rPr>
            </w:pPr>
          </w:p>
        </w:tc>
      </w:tr>
      <w:tr w:rsidR="00600BD8" w14:paraId="6FA0F927"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55F804E8"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26E11040" w14:textId="77777777"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2339242B" w14:textId="77777777"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622D52F2"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7FD3F922"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02098AC9"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431DF731" w14:textId="77777777" w:rsidR="00600BD8" w:rsidRDefault="00600BD8" w:rsidP="00600BD8">
            <w:pPr>
              <w:pStyle w:val="Title"/>
            </w:pPr>
            <w:r>
              <w:br/>
              <w:t>Due</w:t>
            </w:r>
          </w:p>
        </w:tc>
      </w:tr>
      <w:tr w:rsidR="00600BD8" w14:paraId="0095EDF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D8342A9" w14:textId="77777777" w:rsidR="00600BD8" w:rsidRDefault="00600BD8" w:rsidP="00600BD8">
            <w:pPr>
              <w:pStyle w:val="Subtitle"/>
            </w:pPr>
            <w:r>
              <w:t>LEC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FA0F9AC" w14:textId="77777777" w:rsidR="00600BD8" w:rsidRPr="003E3FA2" w:rsidRDefault="00E34907" w:rsidP="00600BD8">
            <w:pPr>
              <w:pStyle w:val="Subtitle"/>
              <w:rPr>
                <w:rFonts w:cs="Arial"/>
              </w:rPr>
            </w:pPr>
            <w:r>
              <w:rPr>
                <w:rFonts w:cs="Arial"/>
                <w:szCs w:val="20"/>
              </w:rPr>
              <w:t>Windows 7</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D974919" w14:textId="77777777" w:rsidR="00600BD8" w:rsidRDefault="0015022A"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DC299D"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35243C"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DBBCE1D"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8DF10D7" w14:textId="77777777" w:rsidR="00600BD8" w:rsidRDefault="00600BD8" w:rsidP="00600BD8">
            <w:pPr>
              <w:pStyle w:val="Subtitle"/>
            </w:pPr>
          </w:p>
        </w:tc>
      </w:tr>
      <w:tr w:rsidR="0015022A" w14:paraId="7898005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2D5BDE6" w14:textId="77777777" w:rsidR="0015022A" w:rsidRDefault="0015022A" w:rsidP="00600BD8">
            <w:pPr>
              <w:pStyle w:val="Subtitle"/>
            </w:pPr>
            <w:r>
              <w:t>IC EX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CE2CC64" w14:textId="77777777" w:rsidR="0015022A" w:rsidRDefault="0015022A" w:rsidP="00600BD8">
            <w:pPr>
              <w:pStyle w:val="Subtitle"/>
              <w:rPr>
                <w:rFonts w:cs="Arial"/>
                <w:szCs w:val="20"/>
              </w:rPr>
            </w:pPr>
            <w:r>
              <w:rPr>
                <w:szCs w:val="20"/>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3C7E146" w14:textId="77777777" w:rsidR="0015022A" w:rsidRDefault="0015022A"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19FA74"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DAA294A"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3FEE8C0" w14:textId="77777777"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5340B08" w14:textId="77777777" w:rsidR="0015022A" w:rsidRDefault="0015022A" w:rsidP="00600BD8">
            <w:pPr>
              <w:pStyle w:val="Subtitle"/>
            </w:pPr>
          </w:p>
        </w:tc>
      </w:tr>
      <w:tr w:rsidR="005056FD" w14:paraId="7BA80B61"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A5283B6" w14:textId="77777777" w:rsidR="005056FD" w:rsidRDefault="005056FD" w:rsidP="005056FD">
            <w:pPr>
              <w:pStyle w:val="Subtitle"/>
            </w:pPr>
            <w:r>
              <w:t>HW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A93E99B" w14:textId="77777777" w:rsidR="005056FD" w:rsidRPr="003E3FA2" w:rsidRDefault="00C321F6" w:rsidP="00C321F6">
            <w:pPr>
              <w:pStyle w:val="Subtitle"/>
              <w:rPr>
                <w:rFonts w:cs="Arial"/>
              </w:rPr>
            </w:pPr>
            <w:r>
              <w:rPr>
                <w:rFonts w:cs="Arial"/>
                <w:szCs w:val="20"/>
              </w:rPr>
              <w:t>Read Chapter</w:t>
            </w:r>
            <w:r w:rsidR="003255C4">
              <w:rPr>
                <w:rFonts w:cs="Arial"/>
                <w:szCs w:val="20"/>
              </w:rPr>
              <w:t xml:space="preserve"> </w:t>
            </w:r>
            <w:r w:rsidR="00E34907">
              <w:rPr>
                <w:rFonts w:cs="Arial"/>
                <w:szCs w:val="20"/>
              </w:rPr>
              <w:t>4</w:t>
            </w:r>
            <w:r w:rsidR="00B30CA3">
              <w:rPr>
                <w:rFonts w:cs="Arial"/>
                <w:szCs w:val="20"/>
              </w:rPr>
              <w:t xml:space="preserve"> (</w:t>
            </w:r>
            <w:r w:rsidR="00E34907">
              <w:rPr>
                <w:rFonts w:cs="Arial"/>
                <w:szCs w:val="20"/>
              </w:rPr>
              <w:t>43</w:t>
            </w:r>
            <w:r w:rsidR="005056FD">
              <w:rPr>
                <w:rFonts w:cs="Arial"/>
                <w:szCs w:val="20"/>
              </w:rPr>
              <w:t xml:space="preserve"> pages</w:t>
            </w:r>
            <w:r w:rsidR="00E34907">
              <w:rPr>
                <w:rFonts w:cs="Arial"/>
                <w:szCs w:val="20"/>
              </w:rPr>
              <w:t>).</w:t>
            </w:r>
            <w:r w:rsidR="00B30CA3">
              <w:rPr>
                <w:rFonts w:cs="Arial"/>
                <w:szCs w:val="20"/>
              </w:rPr>
              <w:t xml:space="preserve"> </w:t>
            </w:r>
            <w:r w:rsidR="005056FD" w:rsidRPr="003E3FA2">
              <w:rPr>
                <w:rFonts w:cs="Arial"/>
                <w:szCs w:val="20"/>
              </w:rPr>
              <w:t>Evaluation</w:t>
            </w:r>
            <w:r w:rsidR="00B30CA3">
              <w:rPr>
                <w:rFonts w:cs="Arial"/>
                <w:szCs w:val="20"/>
              </w:rPr>
              <w:t xml:space="preserve"> by HW 3B.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775CF5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D9F923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DB86959" w14:textId="77777777" w:rsidR="005056FD" w:rsidRDefault="00E34907" w:rsidP="005056FD">
            <w:pPr>
              <w:pStyle w:val="Subtitle"/>
              <w:jc w:val="center"/>
            </w:pPr>
            <w:r>
              <w:t>4.3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6AE4570"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6AAA5D1" w14:textId="77777777" w:rsidR="005056FD" w:rsidRDefault="005056FD" w:rsidP="005056FD">
            <w:pPr>
              <w:pStyle w:val="Subtitle"/>
            </w:pPr>
          </w:p>
        </w:tc>
      </w:tr>
      <w:tr w:rsidR="0015022A" w14:paraId="666FA80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8C97AE0" w14:textId="77777777" w:rsidR="0015022A" w:rsidRDefault="0015022A" w:rsidP="005056FD">
            <w:pPr>
              <w:pStyle w:val="Subtitle"/>
            </w:pPr>
            <w:r>
              <w:t>HW 3B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47BE047" w14:textId="77777777" w:rsidR="0015022A" w:rsidRDefault="0015022A" w:rsidP="003255C4">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F57FC33"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D732CC2"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88EE9B" w14:textId="77777777" w:rsidR="0015022A" w:rsidRDefault="00E34907"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E36B24E" w14:textId="77777777" w:rsidR="0015022A" w:rsidRDefault="0015022A"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363603C" w14:textId="77777777" w:rsidR="0015022A" w:rsidRDefault="0015022A" w:rsidP="005056FD">
            <w:pPr>
              <w:pStyle w:val="Subtitle"/>
            </w:pPr>
            <w:r>
              <w:t>Due Week 4</w:t>
            </w:r>
          </w:p>
        </w:tc>
      </w:tr>
      <w:tr w:rsidR="005056FD" w14:paraId="69BB643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48ED4C9" w14:textId="77777777" w:rsidR="005056FD" w:rsidRDefault="0015022A" w:rsidP="005056FD">
            <w:pPr>
              <w:pStyle w:val="Subtitle"/>
            </w:pPr>
            <w:r>
              <w:t>HW 3C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6860998" w14:textId="77777777" w:rsidR="005056FD" w:rsidRPr="003E3FA2" w:rsidRDefault="00B30CA3" w:rsidP="00B30CA3">
            <w:pPr>
              <w:pStyle w:val="Subtitle"/>
              <w:rPr>
                <w:rFonts w:cs="Arial"/>
              </w:rPr>
            </w:pPr>
            <w:r>
              <w:rPr>
                <w:rFonts w:cs="Arial"/>
                <w:szCs w:val="20"/>
              </w:rPr>
              <w:t>Project 3</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F2AFF9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9CD305"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584E72" w14:textId="77777777" w:rsidR="005056FD" w:rsidRDefault="00E34907"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CC626E8" w14:textId="77777777" w:rsidR="005056FD" w:rsidRDefault="00B73506"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8CF74AA" w14:textId="77777777" w:rsidR="005056FD" w:rsidRDefault="00B30CA3" w:rsidP="005056FD">
            <w:pPr>
              <w:pStyle w:val="Subtitle"/>
            </w:pPr>
            <w:r>
              <w:t>Due Week 4</w:t>
            </w:r>
          </w:p>
        </w:tc>
      </w:tr>
      <w:tr w:rsidR="005056FD" w14:paraId="0F0E9603"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4FF7BC0" w14:textId="77777777" w:rsidR="005056FD" w:rsidRDefault="005056FD" w:rsidP="005056FD">
            <w:pPr>
              <w:pStyle w:val="Subtitle"/>
            </w:pPr>
            <w:r>
              <w:t>Total Week 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83B4752"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52BF512" w14:textId="77777777" w:rsidR="005056FD" w:rsidRDefault="0015022A"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2659D0A" w14:textId="77777777" w:rsidR="005056FD" w:rsidRDefault="00B30CA3"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F4658E1" w14:textId="77777777" w:rsidR="005056FD" w:rsidRDefault="00E34907" w:rsidP="005056FD">
            <w:pPr>
              <w:pStyle w:val="Subtitle"/>
              <w:jc w:val="center"/>
            </w:pPr>
            <w:r>
              <w:t>9.3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8CC9E2E" w14:textId="77777777" w:rsidR="005056FD" w:rsidRDefault="00B73506" w:rsidP="005056FD">
            <w:pPr>
              <w:pStyle w:val="Subtitle"/>
              <w:jc w:val="center"/>
            </w:pPr>
            <w:r>
              <w:t>6</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CDD40E0" w14:textId="77777777" w:rsidR="005056FD" w:rsidRDefault="005056FD" w:rsidP="005056FD">
            <w:pPr>
              <w:pStyle w:val="Subtitle"/>
            </w:pPr>
          </w:p>
        </w:tc>
      </w:tr>
      <w:tr w:rsidR="005056FD" w14:paraId="0727D13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3D9DB341" w14:textId="77777777" w:rsidR="005056FD" w:rsidRDefault="005056FD" w:rsidP="005056FD">
            <w:pPr>
              <w:pStyle w:val="Heading1"/>
            </w:pPr>
            <w:r>
              <w:t>Week 4</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65F286FF"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2431E24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8C3222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102E466"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70104E8"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D2608AF" w14:textId="77777777" w:rsidR="005056FD" w:rsidRDefault="005056FD" w:rsidP="005056FD">
            <w:pPr>
              <w:jc w:val="center"/>
              <w:rPr>
                <w:color w:val="FFFFFF"/>
              </w:rPr>
            </w:pPr>
          </w:p>
        </w:tc>
      </w:tr>
      <w:tr w:rsidR="005056FD" w14:paraId="53E3B1A7"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1D928BFE"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A1154A9"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25E99284" w14:textId="77777777" w:rsidR="005056FD" w:rsidRDefault="005056FD" w:rsidP="005056FD">
            <w:pPr>
              <w:pStyle w:val="Title"/>
            </w:pPr>
            <w:r>
              <w:t>LEC</w:t>
            </w:r>
            <w:r>
              <w:br/>
              <w:t>Hou</w:t>
            </w:r>
            <w:r>
              <w:lastRenderedPageBreak/>
              <w:t>rs</w:t>
            </w:r>
          </w:p>
        </w:tc>
        <w:tc>
          <w:tcPr>
            <w:tcW w:w="900" w:type="dxa"/>
            <w:tcBorders>
              <w:left w:val="single" w:sz="4" w:space="0" w:color="000000"/>
              <w:bottom w:val="single" w:sz="4" w:space="0" w:color="000000"/>
              <w:right w:val="single" w:sz="4" w:space="0" w:color="000000"/>
            </w:tcBorders>
            <w:shd w:val="clear" w:color="auto" w:fill="D9D9D9"/>
          </w:tcPr>
          <w:p w14:paraId="0CA6917F" w14:textId="77777777" w:rsidR="005056FD" w:rsidRDefault="005056FD" w:rsidP="005056FD">
            <w:pPr>
              <w:pStyle w:val="Title"/>
            </w:pPr>
            <w:r>
              <w:lastRenderedPageBreak/>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D2869CF"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2701EA3"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6254378B" w14:textId="77777777" w:rsidR="005056FD" w:rsidRDefault="005056FD" w:rsidP="005056FD">
            <w:pPr>
              <w:pStyle w:val="Title"/>
            </w:pPr>
            <w:r>
              <w:br/>
              <w:t>Due</w:t>
            </w:r>
          </w:p>
        </w:tc>
      </w:tr>
      <w:tr w:rsidR="005056FD" w14:paraId="0E8CE0F7"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1232B8F" w14:textId="77777777" w:rsidR="005056FD" w:rsidRDefault="005056FD" w:rsidP="005056FD">
            <w:pPr>
              <w:pStyle w:val="Subtitle"/>
            </w:pPr>
            <w:r>
              <w:lastRenderedPageBreak/>
              <w:t>LEC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D4AE943" w14:textId="77777777" w:rsidR="00B30CA3" w:rsidRPr="00B30CA3" w:rsidRDefault="00E34907" w:rsidP="00B30CA3">
            <w:pPr>
              <w:rPr>
                <w:sz w:val="20"/>
                <w:szCs w:val="20"/>
                <w:lang w:eastAsia="en-US" w:bidi="ar-SA"/>
              </w:rPr>
            </w:pPr>
            <w:r>
              <w:rPr>
                <w:sz w:val="20"/>
                <w:szCs w:val="20"/>
                <w:lang w:eastAsia="en-US" w:bidi="ar-SA"/>
              </w:rPr>
              <w:t xml:space="preserve">Windows </w:t>
            </w:r>
            <w:r w:rsidR="00C321F6">
              <w:rPr>
                <w:sz w:val="20"/>
                <w:szCs w:val="20"/>
                <w:lang w:eastAsia="en-US" w:bidi="ar-SA"/>
              </w:rPr>
              <w:t>8.1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DE380C9" w14:textId="77777777" w:rsidR="005056FD" w:rsidRDefault="005056FD"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BD089D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45E43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651C2DD"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9AD75CB" w14:textId="77777777" w:rsidR="005056FD" w:rsidRDefault="005056FD" w:rsidP="005056FD">
            <w:pPr>
              <w:pStyle w:val="Subtitle"/>
            </w:pPr>
          </w:p>
        </w:tc>
      </w:tr>
      <w:tr w:rsidR="0015022A" w14:paraId="495A486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D9F0CB7" w14:textId="77777777" w:rsidR="0015022A" w:rsidRDefault="0015022A" w:rsidP="005056FD">
            <w:pPr>
              <w:pStyle w:val="Subtitle"/>
            </w:pPr>
            <w:r>
              <w:t>IC EX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9B7B007" w14:textId="77777777" w:rsidR="0015022A" w:rsidRDefault="0015022A" w:rsidP="00B30CA3">
            <w:pPr>
              <w:rPr>
                <w:sz w:val="20"/>
                <w:szCs w:val="20"/>
                <w:lang w:eastAsia="en-US" w:bidi="ar-SA"/>
              </w:rPr>
            </w:pPr>
            <w:r>
              <w:rPr>
                <w:sz w:val="20"/>
                <w:szCs w:val="20"/>
                <w:lang w:eastAsia="en-US" w:bidi="ar-SA"/>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6E8FDCB" w14:textId="77777777" w:rsidR="0015022A" w:rsidRDefault="0015022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35D3B3F"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AB6CC4F"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1C8C63F" w14:textId="77777777" w:rsidR="0015022A" w:rsidRDefault="0015022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E6A26AA" w14:textId="77777777" w:rsidR="0015022A" w:rsidRDefault="0015022A" w:rsidP="005056FD">
            <w:pPr>
              <w:pStyle w:val="Subtitle"/>
            </w:pPr>
          </w:p>
        </w:tc>
      </w:tr>
      <w:tr w:rsidR="005056FD" w14:paraId="684CA5D8"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798B957" w14:textId="77777777" w:rsidR="005056FD" w:rsidRDefault="005056FD" w:rsidP="005056FD">
            <w:pPr>
              <w:pStyle w:val="Subtitle"/>
            </w:pPr>
            <w:r>
              <w:t>HW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90B063D" w14:textId="77777777" w:rsidR="005056FD" w:rsidRPr="00A26136" w:rsidRDefault="005056FD" w:rsidP="00B1775B">
            <w:pPr>
              <w:pStyle w:val="Subtitle"/>
              <w:rPr>
                <w:rFonts w:cs="Arial"/>
              </w:rPr>
            </w:pPr>
            <w:r w:rsidRPr="00A26136">
              <w:rPr>
                <w:rFonts w:cs="Arial"/>
                <w:szCs w:val="20"/>
              </w:rPr>
              <w:t xml:space="preserve">Read </w:t>
            </w:r>
            <w:r w:rsidR="00C321F6">
              <w:rPr>
                <w:rFonts w:cs="Arial"/>
                <w:szCs w:val="20"/>
              </w:rPr>
              <w:t>Chapter</w:t>
            </w:r>
            <w:r w:rsidR="00E34907">
              <w:rPr>
                <w:rFonts w:cs="Arial"/>
                <w:szCs w:val="20"/>
              </w:rPr>
              <w:t xml:space="preserve"> </w:t>
            </w:r>
            <w:r w:rsidR="00C321F6">
              <w:rPr>
                <w:rFonts w:cs="Arial"/>
                <w:szCs w:val="20"/>
              </w:rPr>
              <w:t>5</w:t>
            </w:r>
            <w:r w:rsidR="00B30CA3">
              <w:rPr>
                <w:rFonts w:cs="Arial"/>
                <w:szCs w:val="20"/>
              </w:rPr>
              <w:t xml:space="preserve"> (</w:t>
            </w:r>
            <w:r w:rsidR="00E34907">
              <w:rPr>
                <w:rFonts w:cs="Arial"/>
                <w:szCs w:val="20"/>
              </w:rPr>
              <w:t>4</w:t>
            </w:r>
            <w:r w:rsidR="00B1775B">
              <w:rPr>
                <w:rFonts w:cs="Arial"/>
                <w:szCs w:val="20"/>
              </w:rPr>
              <w:t>0</w:t>
            </w:r>
            <w:r>
              <w:rPr>
                <w:rFonts w:cs="Arial"/>
                <w:szCs w:val="20"/>
              </w:rPr>
              <w:t xml:space="preserve"> pages</w:t>
            </w:r>
            <w:r w:rsidR="003255C4">
              <w:rPr>
                <w:rFonts w:cs="Arial"/>
                <w:szCs w:val="20"/>
              </w:rPr>
              <w:t>).</w:t>
            </w:r>
            <w:r w:rsidR="00B30CA3">
              <w:rPr>
                <w:rFonts w:cs="Arial"/>
                <w:szCs w:val="20"/>
              </w:rPr>
              <w:t xml:space="preserve">  </w:t>
            </w:r>
            <w:r w:rsidRPr="00A26136">
              <w:rPr>
                <w:rFonts w:cs="Arial"/>
                <w:szCs w:val="20"/>
              </w:rPr>
              <w:t>Evaluation</w:t>
            </w:r>
            <w:r w:rsidR="00B30CA3">
              <w:rPr>
                <w:rFonts w:cs="Arial"/>
                <w:szCs w:val="20"/>
              </w:rPr>
              <w:t xml:space="preserve"> by HW 4B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6FB1E8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E64F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03A48E" w14:textId="77777777" w:rsidR="005056FD" w:rsidRDefault="00E34907"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5CCB31A"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8FFCC47" w14:textId="77777777" w:rsidR="005056FD" w:rsidRDefault="005056FD" w:rsidP="005056FD">
            <w:pPr>
              <w:pStyle w:val="Subtitle"/>
            </w:pPr>
          </w:p>
        </w:tc>
      </w:tr>
      <w:tr w:rsidR="0015022A" w14:paraId="3250645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F833871" w14:textId="77777777" w:rsidR="0015022A" w:rsidRDefault="0015022A" w:rsidP="00B96F6D">
            <w:pPr>
              <w:pStyle w:val="Subtitle"/>
            </w:pPr>
            <w:r>
              <w:t>HW 4B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819333F" w14:textId="77777777" w:rsidR="0015022A" w:rsidRDefault="0015022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9CFDCD2"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6570B1B"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51C1BB" w14:textId="77777777" w:rsidR="0015022A" w:rsidRDefault="00E34907"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82023E" w14:textId="77777777" w:rsidR="0015022A" w:rsidRDefault="0015022A"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99CE02A" w14:textId="77777777" w:rsidR="0015022A" w:rsidRDefault="0015022A" w:rsidP="005056FD">
            <w:pPr>
              <w:pStyle w:val="Subtitle"/>
            </w:pPr>
            <w:r>
              <w:t>Due Week 5</w:t>
            </w:r>
          </w:p>
        </w:tc>
      </w:tr>
      <w:tr w:rsidR="005056FD" w14:paraId="3FB0EBF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126BA45" w14:textId="77777777" w:rsidR="005056FD" w:rsidRDefault="0015022A" w:rsidP="005056FD">
            <w:pPr>
              <w:pStyle w:val="Subtitle"/>
            </w:pPr>
            <w:r>
              <w:t>HW 4C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5C4C048" w14:textId="77777777" w:rsidR="005056FD" w:rsidRPr="00A26136" w:rsidRDefault="00B30CA3" w:rsidP="005056FD">
            <w:pPr>
              <w:pStyle w:val="Subtitle"/>
              <w:rPr>
                <w:rFonts w:cs="Arial"/>
              </w:rPr>
            </w:pPr>
            <w:r>
              <w:rPr>
                <w:rFonts w:cs="Arial"/>
                <w:szCs w:val="20"/>
              </w:rPr>
              <w:t>Project 4</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811747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0AE62D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13532F" w14:textId="77777777" w:rsidR="005056FD" w:rsidRDefault="00E34907" w:rsidP="007F38C5">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6B13ED" w14:textId="77777777" w:rsidR="005056FD" w:rsidRDefault="00B73506" w:rsidP="005056FD">
            <w:pPr>
              <w:pStyle w:val="Subtitle"/>
              <w:jc w:val="center"/>
            </w:pPr>
            <w:r>
              <w:t>5</w:t>
            </w:r>
            <w:r w:rsidR="00B30CA3">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BE873D8" w14:textId="77777777" w:rsidR="005056FD" w:rsidRDefault="00533AA8" w:rsidP="005056FD">
            <w:pPr>
              <w:pStyle w:val="Subtitle"/>
            </w:pPr>
            <w:r>
              <w:t>Due Week 5</w:t>
            </w:r>
          </w:p>
        </w:tc>
      </w:tr>
      <w:tr w:rsidR="005056FD" w14:paraId="0FBE1CB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159ACBE" w14:textId="77777777" w:rsidR="005056FD" w:rsidRDefault="005056FD" w:rsidP="005056FD">
            <w:pPr>
              <w:pStyle w:val="Subtitle"/>
            </w:pPr>
            <w:r>
              <w:t>Total Week 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8449D1C"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B4C1BD5" w14:textId="77777777" w:rsidR="005056FD" w:rsidRDefault="0015022A"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1D48576" w14:textId="77777777"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110B37D" w14:textId="77777777" w:rsidR="005056FD" w:rsidRDefault="00E34907" w:rsidP="005056FD">
            <w:pPr>
              <w:pStyle w:val="Subtitle"/>
              <w:jc w:val="center"/>
            </w:pPr>
            <w: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8C2C862" w14:textId="77777777" w:rsidR="005056FD" w:rsidRDefault="00B73506" w:rsidP="005056FD">
            <w:pPr>
              <w:pStyle w:val="Subtitle"/>
              <w:jc w:val="center"/>
            </w:pPr>
            <w:r>
              <w:t>60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38E28BF" w14:textId="77777777" w:rsidR="005056FD" w:rsidRDefault="005056FD" w:rsidP="005056FD">
            <w:pPr>
              <w:pStyle w:val="Subtitle"/>
            </w:pPr>
          </w:p>
        </w:tc>
      </w:tr>
      <w:tr w:rsidR="005056FD" w14:paraId="05E9E9B5"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0B60D048" w14:textId="77777777" w:rsidR="005056FD" w:rsidRDefault="005056FD" w:rsidP="005056FD">
            <w:pPr>
              <w:pStyle w:val="Heading1"/>
            </w:pPr>
            <w:r>
              <w:t>Week 5</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C23234A"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0B0D8C27"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1C66579"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32F9A5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441BF98"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496013F1" w14:textId="77777777" w:rsidR="005056FD" w:rsidRDefault="005056FD" w:rsidP="005056FD">
            <w:pPr>
              <w:jc w:val="center"/>
              <w:rPr>
                <w:color w:val="FFFFFF"/>
              </w:rPr>
            </w:pPr>
          </w:p>
        </w:tc>
      </w:tr>
      <w:tr w:rsidR="005056FD" w14:paraId="45538CC9"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79B78078"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0FC872E2"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17EC022C"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541C230E"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5679BE74"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178C5756"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7DFF46FE" w14:textId="77777777" w:rsidR="005056FD" w:rsidRDefault="005056FD" w:rsidP="005056FD">
            <w:pPr>
              <w:pStyle w:val="Title"/>
            </w:pPr>
            <w:r>
              <w:br/>
              <w:t>Due</w:t>
            </w:r>
          </w:p>
        </w:tc>
      </w:tr>
      <w:tr w:rsidR="005056FD" w14:paraId="02BDE3C1"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14CE771" w14:textId="77777777" w:rsidR="005056FD" w:rsidRDefault="005056FD" w:rsidP="005056FD">
            <w:pPr>
              <w:pStyle w:val="Subtitle"/>
            </w:pPr>
            <w:r>
              <w:t>LEC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E57AD85" w14:textId="77777777" w:rsidR="005056FD" w:rsidRPr="005C6A6B" w:rsidRDefault="00C321F6" w:rsidP="00E34907">
            <w:pPr>
              <w:pStyle w:val="Subtitle"/>
              <w:rPr>
                <w:rFonts w:cs="Arial"/>
                <w:szCs w:val="20"/>
              </w:rPr>
            </w:pPr>
            <w:r>
              <w:rPr>
                <w:rFonts w:cs="Arial"/>
                <w:szCs w:val="20"/>
              </w:rPr>
              <w:t>Windows 10</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4A8AE7E" w14:textId="77777777" w:rsidR="005056FD" w:rsidRDefault="0015022A" w:rsidP="005056FD">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63AF64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061DB0"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8ADCF5E"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EF9083E" w14:textId="77777777" w:rsidR="005056FD" w:rsidRDefault="005056FD" w:rsidP="005056FD">
            <w:pPr>
              <w:pStyle w:val="Subtitle"/>
            </w:pPr>
          </w:p>
        </w:tc>
      </w:tr>
      <w:tr w:rsidR="005056FD" w14:paraId="4F4D7882"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9D7238D" w14:textId="77777777" w:rsidR="005056FD" w:rsidRDefault="00E5296E" w:rsidP="005056FD">
            <w:pPr>
              <w:pStyle w:val="Subtitle"/>
            </w:pPr>
            <w:r>
              <w:t>HW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D7BBA28" w14:textId="77777777" w:rsidR="005056FD" w:rsidRPr="00E5296E" w:rsidRDefault="007F38C5" w:rsidP="00E34907">
            <w:pPr>
              <w:pStyle w:val="Subtitle"/>
              <w:rPr>
                <w:rFonts w:cs="Arial"/>
              </w:rPr>
            </w:pPr>
            <w:r>
              <w:rPr>
                <w:rFonts w:cs="Arial"/>
                <w:szCs w:val="20"/>
              </w:rPr>
              <w:t>R</w:t>
            </w:r>
            <w:r w:rsidR="00CA2F01">
              <w:rPr>
                <w:rFonts w:cs="Arial"/>
                <w:szCs w:val="20"/>
              </w:rPr>
              <w:t xml:space="preserve">ead Chapter </w:t>
            </w:r>
            <w:r w:rsidR="00C321F6">
              <w:rPr>
                <w:rFonts w:cs="Arial"/>
                <w:szCs w:val="20"/>
              </w:rPr>
              <w:t>6</w:t>
            </w:r>
            <w:r w:rsidR="00E34907">
              <w:rPr>
                <w:rFonts w:cs="Arial"/>
                <w:szCs w:val="20"/>
              </w:rPr>
              <w:t xml:space="preserve"> </w:t>
            </w:r>
            <w:r w:rsidR="00E34907">
              <w:rPr>
                <w:rFonts w:cs="Arial"/>
                <w:color w:val="auto"/>
                <w:szCs w:val="20"/>
              </w:rPr>
              <w:t>(50</w:t>
            </w:r>
            <w:r w:rsidR="005056FD" w:rsidRPr="00E5296E">
              <w:rPr>
                <w:rFonts w:cs="Arial"/>
                <w:color w:val="auto"/>
                <w:szCs w:val="20"/>
              </w:rPr>
              <w:t xml:space="preserve"> pages</w:t>
            </w:r>
            <w:r w:rsidR="00E5296E">
              <w:rPr>
                <w:rFonts w:cs="Arial"/>
                <w:color w:val="auto"/>
                <w:szCs w:val="20"/>
              </w:rPr>
              <w:t>)</w:t>
            </w:r>
            <w:r w:rsidR="00BB753D">
              <w:rPr>
                <w:rFonts w:cs="Arial"/>
                <w:color w:val="auto"/>
                <w:szCs w:val="20"/>
              </w:rPr>
              <w:t xml:space="preserve">. </w:t>
            </w:r>
            <w:r w:rsidR="005056FD" w:rsidRPr="00E5296E">
              <w:rPr>
                <w:rFonts w:cs="Arial"/>
                <w:color w:val="auto"/>
                <w:szCs w:val="20"/>
              </w:rPr>
              <w:t xml:space="preserve"> Evaluated by </w:t>
            </w:r>
            <w:r w:rsidR="00E5296E">
              <w:rPr>
                <w:rFonts w:cs="Arial"/>
                <w:color w:val="auto"/>
                <w:szCs w:val="20"/>
              </w:rPr>
              <w:t>HW 5B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EA16A85"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1804FE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287083E" w14:textId="77777777" w:rsidR="005056FD" w:rsidRDefault="00E34907"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15427DD"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48A0E25" w14:textId="77777777" w:rsidR="005056FD" w:rsidRDefault="005056FD" w:rsidP="005056FD">
            <w:pPr>
              <w:pStyle w:val="Subtitle"/>
            </w:pPr>
          </w:p>
        </w:tc>
      </w:tr>
      <w:tr w:rsidR="005056FD" w14:paraId="42FD7698"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A14EF9C" w14:textId="77777777" w:rsidR="005056FD" w:rsidRDefault="005056FD" w:rsidP="005056FD">
            <w:pPr>
              <w:pStyle w:val="Subtitle"/>
            </w:pPr>
            <w:r>
              <w:t>EXAM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0393273" w14:textId="77777777" w:rsidR="005056FD" w:rsidRDefault="005056FD" w:rsidP="00BB753D">
            <w:pPr>
              <w:pStyle w:val="Subtitle"/>
            </w:pPr>
            <w:r>
              <w:t>Midterm Exam</w:t>
            </w:r>
            <w:r w:rsidR="00CA2F01">
              <w:t xml:space="preserve"> </w:t>
            </w:r>
            <w:r w:rsidR="00CA2F01">
              <w:rPr>
                <w:rFonts w:cs="Arial"/>
                <w:szCs w:val="20"/>
              </w:rPr>
              <w:t xml:space="preserve">Chapters </w:t>
            </w:r>
            <w:r w:rsidR="00056BA1">
              <w:rPr>
                <w:rFonts w:cs="Arial"/>
                <w:szCs w:val="20"/>
              </w:rPr>
              <w:t>1-</w:t>
            </w:r>
            <w:r w:rsidR="00C321F6">
              <w:rPr>
                <w:rFonts w:cs="Arial"/>
                <w:szCs w:val="20"/>
              </w:rPr>
              <w:t>5</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D514C80" w14:textId="77777777" w:rsidR="005056FD" w:rsidRDefault="0015022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2F0CBD3"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AC84B46"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FC8C4F" w14:textId="77777777" w:rsidR="005056FD" w:rsidRDefault="00FA482C" w:rsidP="005056FD">
            <w:pPr>
              <w:pStyle w:val="Subtitle"/>
              <w:jc w:val="center"/>
            </w:pPr>
            <w:r>
              <w:t>1</w:t>
            </w:r>
            <w:r w:rsidR="005056FD">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39F57F0" w14:textId="77777777" w:rsidR="005056FD" w:rsidRDefault="0015022A" w:rsidP="005056FD">
            <w:pPr>
              <w:pStyle w:val="Subtitle"/>
            </w:pPr>
            <w:r>
              <w:t>Due Week 5</w:t>
            </w:r>
          </w:p>
        </w:tc>
      </w:tr>
      <w:tr w:rsidR="0015022A" w14:paraId="511D62B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0BB7386" w14:textId="77777777" w:rsidR="0015022A" w:rsidRDefault="0015022A" w:rsidP="005056FD">
            <w:pPr>
              <w:pStyle w:val="Subtitle"/>
            </w:pPr>
            <w:r>
              <w:t>EXAM 5B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24B880B" w14:textId="77777777" w:rsidR="0015022A" w:rsidRDefault="0015022A" w:rsidP="00B73506">
            <w:pPr>
              <w:pStyle w:val="Subtitle"/>
            </w:pPr>
            <w:r>
              <w:t xml:space="preserve">Midterm </w:t>
            </w:r>
            <w:r w:rsidR="00B73506">
              <w:t>Practical</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6AEAF7E" w14:textId="77777777" w:rsidR="0015022A" w:rsidRDefault="0015022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8F2FAC"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249B20" w14:textId="77777777"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D5FD299" w14:textId="77777777" w:rsidR="0015022A" w:rsidRDefault="00B73506" w:rsidP="005056FD">
            <w:pPr>
              <w:pStyle w:val="Subtitle"/>
              <w:jc w:val="center"/>
            </w:pPr>
            <w:r>
              <w:t>60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01F055B" w14:textId="77777777" w:rsidR="0015022A" w:rsidRDefault="0015022A" w:rsidP="005056FD">
            <w:pPr>
              <w:pStyle w:val="Subtitle"/>
            </w:pPr>
            <w:r>
              <w:t>Due Week 5</w:t>
            </w:r>
          </w:p>
        </w:tc>
      </w:tr>
      <w:tr w:rsidR="009413CA" w14:paraId="5770A0C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F615E45" w14:textId="77777777" w:rsidR="009413CA" w:rsidRDefault="009413CA" w:rsidP="009413CA">
            <w:pPr>
              <w:pStyle w:val="Subtitle"/>
            </w:pPr>
            <w:r>
              <w:t>HW 5B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56A8211" w14:textId="77777777"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20C8989"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0531ED"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0590CD0" w14:textId="77777777" w:rsidR="009413CA" w:rsidRDefault="00E34907"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34D7ED9" w14:textId="77777777" w:rsidR="009413CA" w:rsidRDefault="000B3590"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F082B43" w14:textId="77777777" w:rsidR="009413CA" w:rsidRDefault="009413CA" w:rsidP="005056FD">
            <w:pPr>
              <w:pStyle w:val="Subtitle"/>
            </w:pPr>
            <w:r>
              <w:t>Due Week 6</w:t>
            </w:r>
          </w:p>
        </w:tc>
      </w:tr>
      <w:tr w:rsidR="00E5296E" w14:paraId="25745DB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6D4BA4D" w14:textId="77777777" w:rsidR="00E5296E" w:rsidRDefault="009413CA" w:rsidP="005056FD">
            <w:pPr>
              <w:pStyle w:val="Subtitle"/>
            </w:pPr>
            <w:r>
              <w:t>HW 5C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9FBE4CD" w14:textId="77777777" w:rsidR="00E5296E" w:rsidRDefault="00E5296E" w:rsidP="005056FD">
            <w:pPr>
              <w:pStyle w:val="Subtitle"/>
            </w:pPr>
            <w:r>
              <w:t>Project</w:t>
            </w:r>
            <w:r w:rsidR="00533AA8">
              <w:t xml:space="preserve"> 5</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F857B97" w14:textId="77777777"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EE33815" w14:textId="77777777"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DEB4A80" w14:textId="77777777" w:rsidR="00E5296E" w:rsidRDefault="00E34907"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6961EA4" w14:textId="77777777" w:rsidR="00E5296E" w:rsidRDefault="00B73506" w:rsidP="005056FD">
            <w:pPr>
              <w:pStyle w:val="Subtitle"/>
              <w:jc w:val="center"/>
            </w:pPr>
            <w:r>
              <w:t>5</w:t>
            </w:r>
            <w:r w:rsidR="00E5296E">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8224316" w14:textId="77777777" w:rsidR="00E5296E" w:rsidRDefault="00E5296E" w:rsidP="005056FD">
            <w:pPr>
              <w:pStyle w:val="Subtitle"/>
            </w:pPr>
            <w:r>
              <w:t>Due Week 6</w:t>
            </w:r>
          </w:p>
        </w:tc>
      </w:tr>
      <w:tr w:rsidR="005056FD" w14:paraId="08E2151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C3CDEB8" w14:textId="77777777" w:rsidR="005056FD" w:rsidRDefault="005056FD" w:rsidP="005056FD">
            <w:pPr>
              <w:pStyle w:val="Subtitle"/>
            </w:pPr>
            <w:r>
              <w:t>Total Week 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639287D"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9D30FC4" w14:textId="77777777" w:rsidR="005056FD" w:rsidRDefault="0015022A"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1108933" w14:textId="77777777"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26C4FCF" w14:textId="77777777" w:rsidR="005056FD" w:rsidRDefault="00E34907"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03E695B" w14:textId="77777777" w:rsidR="005056FD" w:rsidRDefault="00B73506" w:rsidP="005056FD">
            <w:pPr>
              <w:pStyle w:val="Subtitle"/>
              <w:jc w:val="center"/>
            </w:pPr>
            <w:r>
              <w:t>31</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55C8188" w14:textId="77777777" w:rsidR="005056FD" w:rsidRDefault="005056FD" w:rsidP="005056FD">
            <w:pPr>
              <w:pStyle w:val="Subtitle"/>
            </w:pPr>
          </w:p>
        </w:tc>
      </w:tr>
      <w:tr w:rsidR="005056FD" w14:paraId="659C274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4503FFD" w14:textId="77777777" w:rsidR="005056FD" w:rsidRDefault="005056FD" w:rsidP="005056FD">
            <w:pPr>
              <w:pStyle w:val="Heading1"/>
            </w:pPr>
            <w:r>
              <w:t>Week 6</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5B3B9EE"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0AF0C451"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1A81DC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98B7100"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57AE3B1"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467DDD35" w14:textId="77777777" w:rsidR="005056FD" w:rsidRDefault="005056FD" w:rsidP="005056FD">
            <w:pPr>
              <w:jc w:val="center"/>
              <w:rPr>
                <w:color w:val="FFFFFF"/>
              </w:rPr>
            </w:pPr>
          </w:p>
        </w:tc>
      </w:tr>
      <w:tr w:rsidR="005056FD" w14:paraId="476573C3"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329B8D49"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487EFBB"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3E0493FA"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50ADBCC1"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342F1746"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0D9CA622"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4D9E27B0" w14:textId="77777777" w:rsidR="005056FD" w:rsidRDefault="005056FD" w:rsidP="005056FD">
            <w:pPr>
              <w:pStyle w:val="Title"/>
            </w:pPr>
            <w:r>
              <w:br/>
              <w:t>Due</w:t>
            </w:r>
          </w:p>
        </w:tc>
      </w:tr>
      <w:tr w:rsidR="005056FD" w14:paraId="0C99AC2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A16DE1A" w14:textId="77777777" w:rsidR="005056FD" w:rsidRDefault="005056FD" w:rsidP="005056FD">
            <w:pPr>
              <w:pStyle w:val="Subtitle"/>
            </w:pPr>
            <w:r>
              <w:t>LEC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A535240" w14:textId="77777777" w:rsidR="005056FD" w:rsidRDefault="00E34907" w:rsidP="005056FD">
            <w:pPr>
              <w:pStyle w:val="Subtitle"/>
            </w:pPr>
            <w:r>
              <w:t>Under the Windows Desktop:  Supporting and Troubleshooting Windows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987540A" w14:textId="77777777"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7AFE7F7"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262AA87"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34AE93"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619F35A" w14:textId="77777777" w:rsidR="005056FD" w:rsidRDefault="005056FD" w:rsidP="005056FD">
            <w:pPr>
              <w:pStyle w:val="Subtitle"/>
            </w:pPr>
          </w:p>
        </w:tc>
      </w:tr>
      <w:tr w:rsidR="009413CA" w14:paraId="61F67A3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E6DE938" w14:textId="77777777" w:rsidR="009413CA" w:rsidRDefault="009413CA" w:rsidP="005056FD">
            <w:pPr>
              <w:pStyle w:val="Subtitle"/>
            </w:pPr>
            <w:r>
              <w:t>IC EX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9990B1E" w14:textId="77777777" w:rsidR="009413CA" w:rsidRDefault="009413CA" w:rsidP="005056F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F4C6ED0" w14:textId="77777777" w:rsidR="009413CA" w:rsidRDefault="009413C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2441781" w14:textId="77777777"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9465F97"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BCE18BE" w14:textId="77777777"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C9818A7" w14:textId="77777777" w:rsidR="009413CA" w:rsidRDefault="009413CA" w:rsidP="005056FD">
            <w:pPr>
              <w:pStyle w:val="Subtitle"/>
            </w:pPr>
          </w:p>
        </w:tc>
      </w:tr>
      <w:tr w:rsidR="00EC42E0" w14:paraId="6EB2080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7BC3925" w14:textId="77777777" w:rsidR="00EC42E0" w:rsidRDefault="00E5296E" w:rsidP="00EC42E0">
            <w:pPr>
              <w:pStyle w:val="Subtitle"/>
            </w:pPr>
            <w:r>
              <w:t>HW</w:t>
            </w:r>
            <w:r w:rsidR="00EC42E0">
              <w:t xml:space="preserve">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AE9291E" w14:textId="77777777" w:rsidR="00EC42E0" w:rsidRPr="00A26136" w:rsidRDefault="00E34907" w:rsidP="00EC42E0">
            <w:pPr>
              <w:pStyle w:val="Subtitle"/>
              <w:rPr>
                <w:rFonts w:cs="Arial"/>
                <w:szCs w:val="20"/>
              </w:rPr>
            </w:pPr>
            <w:r>
              <w:rPr>
                <w:rFonts w:cs="Arial"/>
                <w:szCs w:val="20"/>
              </w:rPr>
              <w:t>Read Chapter 7 (37</w:t>
            </w:r>
            <w:r w:rsidR="00E5296E">
              <w:rPr>
                <w:rFonts w:cs="Arial"/>
                <w:szCs w:val="20"/>
              </w:rPr>
              <w:t xml:space="preserve"> pages).  Evaluated by HW 6B.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DDB3438" w14:textId="77777777" w:rsidR="00EC42E0" w:rsidRDefault="00EC42E0"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D6F3DC1" w14:textId="77777777" w:rsidR="00EC42E0" w:rsidRDefault="00EC42E0"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A1073B" w14:textId="77777777" w:rsidR="00EC42E0" w:rsidRDefault="00E34907" w:rsidP="00B96F6D">
            <w:pPr>
              <w:pStyle w:val="Subtitle"/>
              <w:jc w:val="center"/>
            </w:pPr>
            <w:r>
              <w:t>3.7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F9F2E6A" w14:textId="77777777" w:rsidR="00EC42E0" w:rsidRDefault="00EC42E0" w:rsidP="00EC42E0">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8C45308" w14:textId="77777777" w:rsidR="00EC42E0" w:rsidRDefault="00EC42E0" w:rsidP="00EC42E0">
            <w:pPr>
              <w:pStyle w:val="Subtitle"/>
            </w:pPr>
          </w:p>
        </w:tc>
      </w:tr>
      <w:tr w:rsidR="009413CA" w14:paraId="05B2E392"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EEC2375" w14:textId="77777777" w:rsidR="009413CA" w:rsidRDefault="009413CA" w:rsidP="00B96F6D">
            <w:pPr>
              <w:pStyle w:val="Subtitle"/>
            </w:pPr>
            <w:r>
              <w:t>HW 6B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4190AA9" w14:textId="77777777"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FBAAFFD" w14:textId="77777777" w:rsidR="009413CA" w:rsidRDefault="009413CA"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7FE5866" w14:textId="77777777" w:rsidR="009413CA" w:rsidRDefault="009413CA"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921295" w14:textId="77777777" w:rsidR="009413CA" w:rsidRDefault="00E34907" w:rsidP="00EC42E0">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5DF8339" w14:textId="77777777" w:rsidR="009413CA" w:rsidRDefault="009413CA" w:rsidP="00EC42E0">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AB9D1D0" w14:textId="77777777" w:rsidR="009413CA" w:rsidRDefault="009413CA" w:rsidP="00EC42E0">
            <w:pPr>
              <w:pStyle w:val="Subtitle"/>
            </w:pPr>
            <w:r>
              <w:t>Due Week 7</w:t>
            </w:r>
          </w:p>
        </w:tc>
      </w:tr>
      <w:tr w:rsidR="005056FD" w14:paraId="7455F1D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AD104B2" w14:textId="77777777" w:rsidR="005056FD" w:rsidRPr="00210F9B" w:rsidRDefault="009413CA" w:rsidP="005056FD">
            <w:pPr>
              <w:pStyle w:val="Subtitle"/>
              <w:rPr>
                <w:rFonts w:cs="Arial"/>
              </w:rPr>
            </w:pPr>
            <w:r>
              <w:rPr>
                <w:rFonts w:cs="Arial"/>
              </w:rPr>
              <w:t>HW 6C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FAE0464" w14:textId="77777777" w:rsidR="005056FD" w:rsidRPr="00210F9B" w:rsidRDefault="00E5296E" w:rsidP="005056FD">
            <w:pPr>
              <w:pStyle w:val="Subtitle"/>
              <w:rPr>
                <w:rFonts w:cs="Arial"/>
                <w:szCs w:val="20"/>
              </w:rPr>
            </w:pPr>
            <w:r>
              <w:rPr>
                <w:rFonts w:cs="Arial"/>
                <w:szCs w:val="20"/>
              </w:rPr>
              <w:t>Project</w:t>
            </w:r>
            <w:r w:rsidR="00533AA8">
              <w:rPr>
                <w:rFonts w:cs="Arial"/>
                <w:szCs w:val="20"/>
              </w:rPr>
              <w:t xml:space="preserve"> 6</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1EB6777"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EED12E0"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7FA02A0" w14:textId="77777777" w:rsidR="005056FD" w:rsidRDefault="00E34907"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439981" w14:textId="77777777" w:rsidR="005056FD" w:rsidRDefault="00B73506"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564BA90" w14:textId="77777777" w:rsidR="005056FD" w:rsidRDefault="00E5296E" w:rsidP="005056FD">
            <w:pPr>
              <w:pStyle w:val="Subtitle"/>
            </w:pPr>
            <w:r>
              <w:t>Due Week 7</w:t>
            </w:r>
          </w:p>
        </w:tc>
      </w:tr>
      <w:tr w:rsidR="005056FD" w14:paraId="3C9611B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02BA28B" w14:textId="77777777" w:rsidR="005056FD" w:rsidRDefault="005056FD" w:rsidP="005056FD">
            <w:pPr>
              <w:pStyle w:val="Subtitle"/>
            </w:pPr>
            <w:r>
              <w:t>Total Week 6</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5077574"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A31BD81" w14:textId="77777777" w:rsidR="005056FD" w:rsidRDefault="00E5296E"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13FD9F3" w14:textId="77777777" w:rsidR="005056FD" w:rsidRDefault="00E5296E"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999222F" w14:textId="77777777" w:rsidR="005056FD" w:rsidRDefault="00E34907" w:rsidP="005056FD">
            <w:pPr>
              <w:pStyle w:val="Subtitle"/>
              <w:jc w:val="center"/>
            </w:pPr>
            <w:r>
              <w:t>8.7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2C135EC" w14:textId="77777777" w:rsidR="005056FD" w:rsidRDefault="00B73506" w:rsidP="005056FD">
            <w:pPr>
              <w:pStyle w:val="Subtitle"/>
              <w:jc w:val="center"/>
            </w:pPr>
            <w:r>
              <w:t>6</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93E7834" w14:textId="77777777" w:rsidR="005056FD" w:rsidRDefault="005056FD" w:rsidP="005056FD">
            <w:pPr>
              <w:pStyle w:val="Subtitle"/>
            </w:pPr>
          </w:p>
        </w:tc>
      </w:tr>
      <w:tr w:rsidR="005056FD" w14:paraId="6D7C7E13"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432ADD6" w14:textId="77777777" w:rsidR="005056FD" w:rsidRDefault="005056FD" w:rsidP="005056FD">
            <w:pPr>
              <w:pStyle w:val="Heading1"/>
            </w:pPr>
            <w:r>
              <w:lastRenderedPageBreak/>
              <w:t>Week 7</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0743DD76"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5193AED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9A83A90"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5DB7DD4"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0770DD9"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325B23E3" w14:textId="77777777" w:rsidR="005056FD" w:rsidRDefault="005056FD" w:rsidP="005056FD">
            <w:pPr>
              <w:jc w:val="center"/>
              <w:rPr>
                <w:color w:val="FFFFFF"/>
              </w:rPr>
            </w:pPr>
          </w:p>
        </w:tc>
      </w:tr>
      <w:tr w:rsidR="005056FD" w14:paraId="40FE3527"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5BFD8B19"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28CE2303"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0721F745"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3D17C8FD"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54867138"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4B24CFB"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74018A5" w14:textId="77777777" w:rsidR="005056FD" w:rsidRDefault="005056FD" w:rsidP="005056FD">
            <w:pPr>
              <w:pStyle w:val="Title"/>
            </w:pPr>
            <w:r>
              <w:br/>
              <w:t>Due</w:t>
            </w:r>
          </w:p>
        </w:tc>
      </w:tr>
      <w:tr w:rsidR="005056FD" w14:paraId="7FE13088"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349F062" w14:textId="77777777" w:rsidR="005056FD" w:rsidRDefault="005056FD" w:rsidP="005056FD">
            <w:pPr>
              <w:pStyle w:val="Subtitle"/>
            </w:pPr>
            <w:r>
              <w:t>LEC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697C9EC" w14:textId="77777777" w:rsidR="005056FD" w:rsidRDefault="008B0535" w:rsidP="008B0535">
            <w:pPr>
              <w:pStyle w:val="Subtitle"/>
            </w:pPr>
            <w:r>
              <w:t xml:space="preserve">Apple OSX, </w:t>
            </w:r>
            <w:r w:rsidR="00D85F09">
              <w:t>Linux</w:t>
            </w:r>
            <w:r w:rsidR="00C321F6">
              <w:t xml:space="preserve"> on the Desktop</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82A5959" w14:textId="77777777"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BB2737D"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805592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03AFA3A"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19E459C" w14:textId="77777777" w:rsidR="005056FD" w:rsidRDefault="005056FD" w:rsidP="005056FD">
            <w:pPr>
              <w:pStyle w:val="Subtitle"/>
            </w:pPr>
          </w:p>
        </w:tc>
      </w:tr>
      <w:tr w:rsidR="009413CA" w14:paraId="0BE965D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D0FE0D1" w14:textId="77777777" w:rsidR="009413CA" w:rsidRDefault="009413CA" w:rsidP="00B96F6D">
            <w:pPr>
              <w:pStyle w:val="Subtitle"/>
            </w:pPr>
            <w:r>
              <w:t>IC EX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530A53D" w14:textId="77777777" w:rsidR="009413CA" w:rsidRDefault="009413CA" w:rsidP="00B96F6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64003FB" w14:textId="77777777" w:rsidR="009413CA" w:rsidRDefault="009413CA" w:rsidP="00B96F6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0E58076" w14:textId="77777777"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F7E0542"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09C9F60" w14:textId="77777777"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39AFD05" w14:textId="77777777" w:rsidR="009413CA" w:rsidRDefault="009413CA" w:rsidP="005056FD">
            <w:pPr>
              <w:pStyle w:val="Subtitle"/>
            </w:pPr>
          </w:p>
        </w:tc>
      </w:tr>
      <w:tr w:rsidR="005056FD" w14:paraId="043B63FE"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3F38A7F" w14:textId="77777777" w:rsidR="005056FD" w:rsidRDefault="00094328" w:rsidP="005056FD">
            <w:pPr>
              <w:pStyle w:val="Subtitle"/>
            </w:pPr>
            <w:r>
              <w:t>HW</w:t>
            </w:r>
            <w:r w:rsidR="005056FD">
              <w:t xml:space="preserve">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114EAE1" w14:textId="77777777" w:rsidR="005056FD" w:rsidRPr="00B4337D" w:rsidRDefault="00D85F09" w:rsidP="009B4E1A">
            <w:pPr>
              <w:pStyle w:val="Subtitle"/>
              <w:rPr>
                <w:rFonts w:cs="Arial"/>
              </w:rPr>
            </w:pPr>
            <w:r>
              <w:rPr>
                <w:rFonts w:cs="Arial"/>
                <w:szCs w:val="20"/>
              </w:rPr>
              <w:t>Read Chapter</w:t>
            </w:r>
            <w:r w:rsidR="00E34907">
              <w:rPr>
                <w:rFonts w:cs="Arial"/>
                <w:szCs w:val="20"/>
              </w:rPr>
              <w:t>s</w:t>
            </w:r>
            <w:r>
              <w:rPr>
                <w:rFonts w:cs="Arial"/>
                <w:szCs w:val="20"/>
              </w:rPr>
              <w:t xml:space="preserve"> </w:t>
            </w:r>
            <w:r w:rsidR="00E34907">
              <w:rPr>
                <w:rFonts w:cs="Arial"/>
                <w:szCs w:val="20"/>
              </w:rPr>
              <w:t xml:space="preserve">8 - </w:t>
            </w:r>
            <w:r>
              <w:rPr>
                <w:rFonts w:cs="Arial"/>
                <w:szCs w:val="20"/>
              </w:rPr>
              <w:t>9</w:t>
            </w:r>
            <w:r w:rsidR="00B96F6D">
              <w:rPr>
                <w:rFonts w:cs="Arial"/>
                <w:szCs w:val="20"/>
              </w:rPr>
              <w:t xml:space="preserve"> (</w:t>
            </w:r>
            <w:r w:rsidR="00E34907">
              <w:rPr>
                <w:rFonts w:cs="Arial"/>
                <w:szCs w:val="20"/>
              </w:rPr>
              <w:t>72</w:t>
            </w:r>
            <w:r w:rsidR="00BB753D">
              <w:rPr>
                <w:rFonts w:cs="Arial"/>
                <w:szCs w:val="20"/>
              </w:rPr>
              <w:t xml:space="preserve"> </w:t>
            </w:r>
            <w:r w:rsidR="00E5296E">
              <w:rPr>
                <w:rFonts w:cs="Arial"/>
                <w:szCs w:val="20"/>
              </w:rPr>
              <w:t>pages).  Evaluated by HW 7B.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A836AD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A5ACCB"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4E2B70E" w14:textId="77777777" w:rsidR="005056FD" w:rsidRDefault="00E34907" w:rsidP="005056FD">
            <w:pPr>
              <w:pStyle w:val="Subtitle"/>
              <w:jc w:val="center"/>
            </w:pPr>
            <w:r>
              <w:t>7</w:t>
            </w:r>
            <w:r w:rsidR="00B96F6D">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958B5F"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C109BF1" w14:textId="77777777" w:rsidR="005056FD" w:rsidRDefault="005056FD" w:rsidP="005056FD">
            <w:pPr>
              <w:pStyle w:val="Subtitle"/>
            </w:pPr>
          </w:p>
        </w:tc>
      </w:tr>
      <w:tr w:rsidR="009413CA" w14:paraId="46D0FB75"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577A8EA" w14:textId="77777777" w:rsidR="009413CA" w:rsidRDefault="009413CA" w:rsidP="00B96F6D">
            <w:pPr>
              <w:pStyle w:val="Subtitle"/>
            </w:pPr>
            <w:r>
              <w:t>HW 7B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A980834" w14:textId="77777777"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57F7BA6"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6B75118" w14:textId="77777777"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1AECBA1" w14:textId="77777777" w:rsidR="009413CA" w:rsidRDefault="00E34907"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9C6A505" w14:textId="77777777" w:rsidR="009413CA" w:rsidRDefault="009413CA"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4B5A03D" w14:textId="77777777" w:rsidR="009413CA" w:rsidRDefault="009413CA" w:rsidP="005056FD">
            <w:pPr>
              <w:pStyle w:val="Subtitle"/>
            </w:pPr>
            <w:r>
              <w:t>Due Week 8</w:t>
            </w:r>
          </w:p>
        </w:tc>
      </w:tr>
      <w:tr w:rsidR="005056FD" w14:paraId="7794E8A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A4B934A" w14:textId="77777777" w:rsidR="005056FD" w:rsidRPr="00210F9B" w:rsidRDefault="00E5296E" w:rsidP="005056FD">
            <w:pPr>
              <w:pStyle w:val="Subtitle"/>
              <w:rPr>
                <w:rFonts w:cs="Arial"/>
              </w:rPr>
            </w:pPr>
            <w:r>
              <w:rPr>
                <w:rFonts w:cs="Arial"/>
              </w:rPr>
              <w:t>HW 7</w:t>
            </w:r>
            <w:r w:rsidR="009413CA">
              <w:rPr>
                <w:rFonts w:cs="Arial"/>
              </w:rPr>
              <w:t>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05E6B48" w14:textId="77777777" w:rsidR="005056FD" w:rsidRPr="00210F9B" w:rsidRDefault="00094328" w:rsidP="005056FD">
            <w:pPr>
              <w:pStyle w:val="Subtitle"/>
              <w:rPr>
                <w:rFonts w:cs="Arial"/>
                <w:szCs w:val="20"/>
              </w:rPr>
            </w:pPr>
            <w:r>
              <w:rPr>
                <w:rFonts w:cs="Arial"/>
                <w:szCs w:val="20"/>
              </w:rPr>
              <w:t>Project</w:t>
            </w:r>
            <w:r w:rsidR="00533AA8">
              <w:rPr>
                <w:rFonts w:cs="Arial"/>
                <w:szCs w:val="20"/>
              </w:rPr>
              <w:t xml:space="preserve"> 7</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1466420"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47BF797"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2D63F24" w14:textId="77777777" w:rsidR="005056FD" w:rsidRDefault="00E34907"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040EF0A" w14:textId="77777777" w:rsidR="005056FD" w:rsidRDefault="00B73506"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61F3DDD" w14:textId="77777777" w:rsidR="005056FD" w:rsidRDefault="00094328" w:rsidP="005056FD">
            <w:pPr>
              <w:pStyle w:val="Subtitle"/>
            </w:pPr>
            <w:r>
              <w:t>Due Week 8</w:t>
            </w:r>
          </w:p>
        </w:tc>
      </w:tr>
      <w:tr w:rsidR="005056FD" w14:paraId="194DA5D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6AD3BCF" w14:textId="77777777" w:rsidR="005056FD" w:rsidRDefault="005056FD" w:rsidP="005056FD">
            <w:pPr>
              <w:pStyle w:val="Subtitle"/>
            </w:pPr>
            <w:r>
              <w:t>Total Week 7</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EDC4D70"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493A857"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FADE599"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D4E102B" w14:textId="77777777" w:rsidR="005056FD" w:rsidRDefault="00E34907" w:rsidP="005056FD">
            <w:pPr>
              <w:pStyle w:val="Subtitle"/>
              <w:jc w:val="center"/>
            </w:pPr>
            <w:r>
              <w:t>12.2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6CF4FE9" w14:textId="77777777" w:rsidR="005056FD" w:rsidRDefault="00B73506" w:rsidP="005056FD">
            <w:pPr>
              <w:pStyle w:val="Subtitle"/>
              <w:jc w:val="center"/>
            </w:pPr>
            <w:r>
              <w:t>6</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A397516" w14:textId="77777777" w:rsidR="005056FD" w:rsidRDefault="005056FD" w:rsidP="005056FD">
            <w:pPr>
              <w:pStyle w:val="Subtitle"/>
            </w:pPr>
          </w:p>
        </w:tc>
      </w:tr>
      <w:tr w:rsidR="005056FD" w14:paraId="594026E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2E0ACBB" w14:textId="77777777" w:rsidR="005056FD" w:rsidRDefault="005056FD" w:rsidP="005056FD">
            <w:pPr>
              <w:pStyle w:val="Heading1"/>
            </w:pPr>
            <w:r>
              <w:t>Week 8</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04F6A89"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51B6D320"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DCE45C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D586E6A"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490A11D"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1B81AFC0" w14:textId="77777777" w:rsidR="005056FD" w:rsidRDefault="005056FD" w:rsidP="005056FD">
            <w:pPr>
              <w:jc w:val="center"/>
              <w:rPr>
                <w:color w:val="FFFFFF"/>
              </w:rPr>
            </w:pPr>
          </w:p>
        </w:tc>
      </w:tr>
      <w:tr w:rsidR="005056FD" w14:paraId="44494521"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0D2130B5"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4D56397D"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7FE850EA"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0E751F6A"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3E42E978"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280370C5"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2709F6AE" w14:textId="77777777" w:rsidR="005056FD" w:rsidRDefault="005056FD" w:rsidP="005056FD">
            <w:pPr>
              <w:pStyle w:val="Title"/>
            </w:pPr>
            <w:r>
              <w:br/>
              <w:t>Due</w:t>
            </w:r>
          </w:p>
        </w:tc>
      </w:tr>
      <w:tr w:rsidR="005056FD" w14:paraId="4B966F7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9EDED9C" w14:textId="77777777" w:rsidR="005056FD" w:rsidRDefault="005056FD" w:rsidP="005056FD">
            <w:pPr>
              <w:pStyle w:val="Subtitle"/>
            </w:pPr>
            <w:r>
              <w:t>LEC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7C165B8" w14:textId="77777777" w:rsidR="005056FD" w:rsidRDefault="00D85F09" w:rsidP="005056FD">
            <w:pPr>
              <w:pStyle w:val="Subtitle"/>
            </w:pPr>
            <w:r>
              <w:t>Connecting Desktops and Laptops to Networks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1681AD5" w14:textId="77777777"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1DA5928"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09B566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24FA063"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3C8DB6C" w14:textId="77777777" w:rsidR="005056FD" w:rsidRDefault="005056FD" w:rsidP="005056FD">
            <w:pPr>
              <w:pStyle w:val="Subtitle"/>
            </w:pPr>
          </w:p>
        </w:tc>
      </w:tr>
      <w:tr w:rsidR="009413CA" w14:paraId="1EFCEA1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53EE8AB" w14:textId="77777777" w:rsidR="009413CA" w:rsidRDefault="009413CA" w:rsidP="005056FD">
            <w:pPr>
              <w:pStyle w:val="Subtitle"/>
            </w:pPr>
            <w:r>
              <w:t>IC EX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970CA0E" w14:textId="77777777" w:rsidR="009413CA" w:rsidRDefault="009413CA" w:rsidP="005056F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7043E13" w14:textId="77777777" w:rsidR="009413CA" w:rsidRDefault="009413C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CE2137" w14:textId="77777777"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6DD0B4D"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077E62" w14:textId="77777777"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F8867A5" w14:textId="77777777" w:rsidR="009413CA" w:rsidRDefault="009413CA" w:rsidP="005056FD">
            <w:pPr>
              <w:pStyle w:val="Subtitle"/>
            </w:pPr>
          </w:p>
        </w:tc>
      </w:tr>
      <w:tr w:rsidR="005056FD" w14:paraId="69800001"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7ADB405" w14:textId="77777777" w:rsidR="005056FD" w:rsidRDefault="00094328" w:rsidP="005056FD">
            <w:pPr>
              <w:pStyle w:val="Subtitle"/>
            </w:pPr>
            <w:r>
              <w:t>HW</w:t>
            </w:r>
            <w:r w:rsidR="005056FD">
              <w:t xml:space="preserve">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DE01616" w14:textId="77777777" w:rsidR="005056FD" w:rsidRDefault="00D85F09" w:rsidP="009B4E1A">
            <w:pPr>
              <w:pStyle w:val="Subtitle"/>
            </w:pPr>
            <w:r>
              <w:rPr>
                <w:rFonts w:cs="Arial"/>
                <w:szCs w:val="20"/>
              </w:rPr>
              <w:t>Read Chapter</w:t>
            </w:r>
            <w:r w:rsidR="00B96F6D">
              <w:rPr>
                <w:rFonts w:cs="Arial"/>
                <w:szCs w:val="20"/>
              </w:rPr>
              <w:t xml:space="preserve"> </w:t>
            </w:r>
            <w:r>
              <w:rPr>
                <w:rFonts w:cs="Arial"/>
                <w:szCs w:val="20"/>
              </w:rPr>
              <w:t>10</w:t>
            </w:r>
            <w:r w:rsidR="00B96F6D">
              <w:rPr>
                <w:rFonts w:cs="Arial"/>
                <w:szCs w:val="20"/>
              </w:rPr>
              <w:t xml:space="preserve"> (</w:t>
            </w:r>
            <w:r w:rsidR="009B4E1A">
              <w:rPr>
                <w:rFonts w:cs="Arial"/>
                <w:szCs w:val="20"/>
              </w:rPr>
              <w:t>45</w:t>
            </w:r>
            <w:r w:rsidR="00094328">
              <w:rPr>
                <w:rFonts w:cs="Arial"/>
                <w:szCs w:val="20"/>
              </w:rPr>
              <w:t xml:space="preserve"> pages).  Evaluated by HW 8B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8BBFD8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FA9624"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5E91FC" w14:textId="77777777" w:rsidR="005056FD" w:rsidRDefault="00E34907" w:rsidP="00B96F6D">
            <w:pPr>
              <w:pStyle w:val="Subtitle"/>
              <w:jc w:val="center"/>
            </w:pPr>
            <w:r>
              <w:t>4.5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133F25"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66A5D08" w14:textId="77777777" w:rsidR="005056FD" w:rsidRDefault="005056FD" w:rsidP="005056FD">
            <w:pPr>
              <w:pStyle w:val="Subtitle"/>
            </w:pPr>
          </w:p>
        </w:tc>
      </w:tr>
      <w:tr w:rsidR="009413CA" w14:paraId="1CB6D242"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E8D0931" w14:textId="77777777" w:rsidR="009413CA" w:rsidRDefault="009413CA" w:rsidP="00B96F6D">
            <w:pPr>
              <w:pStyle w:val="Subtitle"/>
            </w:pPr>
            <w:r>
              <w:t>HW 8B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3A68D0B" w14:textId="77777777"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77DBCBC" w14:textId="77777777" w:rsidR="009413CA" w:rsidRDefault="009413CA" w:rsidP="00B96F6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BE34B0" w14:textId="77777777" w:rsidR="009413CA" w:rsidRPr="004C1446" w:rsidRDefault="009413CA" w:rsidP="00B96F6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4F82D37" w14:textId="77777777" w:rsidR="009413CA" w:rsidRDefault="00E34907" w:rsidP="00B96F6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EB5254" w14:textId="77777777" w:rsidR="009413CA" w:rsidRDefault="009413CA" w:rsidP="00B96F6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1C20E99" w14:textId="77777777" w:rsidR="009413CA" w:rsidRDefault="009413CA" w:rsidP="00B96F6D">
            <w:pPr>
              <w:pStyle w:val="Subtitle"/>
            </w:pPr>
            <w:r>
              <w:t>Due Week 9</w:t>
            </w:r>
          </w:p>
        </w:tc>
      </w:tr>
      <w:tr w:rsidR="005056FD" w14:paraId="2859657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CACFD2D" w14:textId="77777777" w:rsidR="005056FD" w:rsidRPr="00210F9B" w:rsidRDefault="00094328" w:rsidP="005056FD">
            <w:pPr>
              <w:pStyle w:val="Subtitle"/>
              <w:rPr>
                <w:rFonts w:cs="Arial"/>
              </w:rPr>
            </w:pPr>
            <w:r>
              <w:rPr>
                <w:rFonts w:cs="Arial"/>
              </w:rPr>
              <w:t>HW</w:t>
            </w:r>
            <w:r w:rsidR="009413CA">
              <w:rPr>
                <w:rFonts w:cs="Arial"/>
              </w:rPr>
              <w:t xml:space="preserve"> 8C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37980F7" w14:textId="77777777" w:rsidR="005056FD" w:rsidRPr="00210F9B" w:rsidRDefault="00094328" w:rsidP="005056FD">
            <w:pPr>
              <w:pStyle w:val="Subtitle"/>
              <w:rPr>
                <w:rFonts w:cs="Arial"/>
                <w:szCs w:val="20"/>
              </w:rPr>
            </w:pPr>
            <w:r>
              <w:rPr>
                <w:rFonts w:cs="Arial"/>
                <w:szCs w:val="20"/>
              </w:rPr>
              <w:t>Project</w:t>
            </w:r>
            <w:r w:rsidR="00533AA8">
              <w:rPr>
                <w:rFonts w:cs="Arial"/>
                <w:szCs w:val="20"/>
              </w:rPr>
              <w:t xml:space="preserve"> 8</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755407F"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C982DE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52550EF" w14:textId="77777777" w:rsidR="005056FD" w:rsidRDefault="00E34907"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9E90C8" w14:textId="77777777" w:rsidR="005056FD" w:rsidRDefault="00B73506"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52505B8" w14:textId="77777777" w:rsidR="005056FD" w:rsidRDefault="009413CA" w:rsidP="005056FD">
            <w:pPr>
              <w:pStyle w:val="Subtitle"/>
            </w:pPr>
            <w:r>
              <w:t>Week 9</w:t>
            </w:r>
          </w:p>
        </w:tc>
      </w:tr>
      <w:tr w:rsidR="005056FD" w14:paraId="5BDD380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8968FBA" w14:textId="77777777" w:rsidR="005056FD" w:rsidRDefault="005056FD" w:rsidP="005056FD">
            <w:pPr>
              <w:pStyle w:val="Subtitle"/>
            </w:pPr>
            <w:r>
              <w:t>Total Week 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31491F6"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7305779"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4986CEA"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6970A13" w14:textId="77777777" w:rsidR="005056FD" w:rsidRDefault="008B0535" w:rsidP="005056FD">
            <w:pPr>
              <w:pStyle w:val="Subtitle"/>
              <w:jc w:val="center"/>
            </w:pPr>
            <w:r>
              <w:t>9.5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B6A5629" w14:textId="77777777" w:rsidR="005056FD" w:rsidRDefault="00B73506" w:rsidP="005056FD">
            <w:pPr>
              <w:pStyle w:val="Subtitle"/>
              <w:jc w:val="center"/>
            </w:pPr>
            <w:r>
              <w:t>6</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9786C3D" w14:textId="77777777" w:rsidR="005056FD" w:rsidRDefault="005056FD" w:rsidP="005056FD">
            <w:pPr>
              <w:pStyle w:val="Subtitle"/>
            </w:pPr>
          </w:p>
        </w:tc>
      </w:tr>
      <w:tr w:rsidR="005056FD" w14:paraId="10F937E3"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0BC2709" w14:textId="77777777" w:rsidR="005056FD" w:rsidRDefault="005056FD" w:rsidP="005056FD">
            <w:pPr>
              <w:pStyle w:val="Heading1"/>
            </w:pPr>
            <w:r>
              <w:t>Week 9</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5D3255B7"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6F0F3853"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5F0C91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15FDB82"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5750E1B"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76AAC94B" w14:textId="77777777" w:rsidR="005056FD" w:rsidRDefault="005056FD" w:rsidP="005056FD">
            <w:pPr>
              <w:jc w:val="center"/>
              <w:rPr>
                <w:color w:val="FFFFFF"/>
              </w:rPr>
            </w:pPr>
          </w:p>
        </w:tc>
      </w:tr>
      <w:tr w:rsidR="005056FD" w14:paraId="0B14C8FF"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43E1B9D6"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45A30D53"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1B43070A"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7571D4F5"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2B03C267"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A45A596"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6CEE3FDC" w14:textId="77777777" w:rsidR="005056FD" w:rsidRDefault="005056FD" w:rsidP="005056FD">
            <w:pPr>
              <w:pStyle w:val="Title"/>
            </w:pPr>
            <w:r>
              <w:br/>
              <w:t>Due</w:t>
            </w:r>
          </w:p>
        </w:tc>
      </w:tr>
      <w:tr w:rsidR="005056FD" w14:paraId="506A057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76F8BAB" w14:textId="77777777" w:rsidR="005056FD" w:rsidRDefault="005056FD" w:rsidP="005056FD">
            <w:pPr>
              <w:pStyle w:val="Subtitle"/>
            </w:pPr>
            <w:r>
              <w:t>LEC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D4DFF54" w14:textId="77777777" w:rsidR="005056FD" w:rsidRDefault="00D85F09" w:rsidP="00D85F09">
            <w:pPr>
              <w:pStyle w:val="Subtitle"/>
            </w:pPr>
            <w:r>
              <w:t>Mobile Operating Sy</w:t>
            </w:r>
            <w:r w:rsidR="00E34907">
              <w:t>s</w:t>
            </w:r>
            <w:r>
              <w:t>tems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4491C0C" w14:textId="77777777"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3C5CCB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4BE9A5"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4F0BE5"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8884FCB" w14:textId="77777777" w:rsidR="005056FD" w:rsidRDefault="005056FD" w:rsidP="005056FD">
            <w:pPr>
              <w:pStyle w:val="Subtitle"/>
            </w:pPr>
          </w:p>
        </w:tc>
      </w:tr>
      <w:tr w:rsidR="009413CA" w14:paraId="5EFF0FF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E60CDEC" w14:textId="77777777" w:rsidR="009413CA" w:rsidRDefault="009413CA" w:rsidP="005056FD">
            <w:pPr>
              <w:pStyle w:val="Subtitle"/>
            </w:pPr>
            <w:r>
              <w:t>IC EX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2C89DD8" w14:textId="77777777" w:rsidR="009413CA" w:rsidRDefault="009413CA" w:rsidP="005056F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55C2968" w14:textId="77777777" w:rsidR="009413CA" w:rsidRDefault="009413C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BAD4EA0"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AE33C7"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054977" w14:textId="77777777"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5E00A7B" w14:textId="77777777" w:rsidR="009413CA" w:rsidRDefault="009413CA" w:rsidP="005056FD">
            <w:pPr>
              <w:pStyle w:val="Subtitle"/>
            </w:pPr>
          </w:p>
        </w:tc>
      </w:tr>
      <w:tr w:rsidR="005056FD" w14:paraId="6964A24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A15358C" w14:textId="77777777" w:rsidR="005056FD" w:rsidRPr="00210F9B" w:rsidRDefault="005056FD" w:rsidP="005056FD">
            <w:pPr>
              <w:pStyle w:val="Subtitle"/>
              <w:rPr>
                <w:rFonts w:cs="Arial"/>
              </w:rPr>
            </w:pPr>
            <w:r>
              <w:rPr>
                <w:rFonts w:cs="Arial"/>
              </w:rPr>
              <w:t>HW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AB4377E" w14:textId="77777777" w:rsidR="005056FD" w:rsidRPr="00210F9B" w:rsidRDefault="00D85F09" w:rsidP="009B4E1A">
            <w:pPr>
              <w:pStyle w:val="Subtitle"/>
              <w:rPr>
                <w:rFonts w:cs="Arial"/>
                <w:szCs w:val="20"/>
              </w:rPr>
            </w:pPr>
            <w:r>
              <w:rPr>
                <w:rFonts w:cs="Arial"/>
                <w:szCs w:val="20"/>
              </w:rPr>
              <w:t>Read Chapter 11</w:t>
            </w:r>
            <w:r w:rsidR="005912A6">
              <w:rPr>
                <w:rFonts w:cs="Arial"/>
                <w:szCs w:val="20"/>
              </w:rPr>
              <w:t xml:space="preserve"> (</w:t>
            </w:r>
            <w:r w:rsidR="009B4E1A">
              <w:rPr>
                <w:rFonts w:cs="Arial"/>
                <w:szCs w:val="20"/>
              </w:rPr>
              <w:t>24</w:t>
            </w:r>
            <w:r w:rsidR="00BB753D">
              <w:rPr>
                <w:rFonts w:cs="Arial"/>
                <w:szCs w:val="20"/>
              </w:rPr>
              <w:t xml:space="preserve"> </w:t>
            </w:r>
            <w:r w:rsidR="00094328">
              <w:rPr>
                <w:rFonts w:cs="Arial"/>
                <w:szCs w:val="20"/>
              </w:rPr>
              <w:t>pages</w:t>
            </w:r>
            <w:r w:rsidR="005912A6">
              <w:rPr>
                <w:rFonts w:cs="Arial"/>
                <w:szCs w:val="20"/>
              </w:rPr>
              <w:t>).  Evaluated by HW</w:t>
            </w:r>
            <w:r w:rsidR="00BB753D">
              <w:rPr>
                <w:rFonts w:cs="Arial"/>
                <w:szCs w:val="20"/>
              </w:rPr>
              <w:t xml:space="preserve"> </w:t>
            </w:r>
            <w:r w:rsidR="005912A6">
              <w:rPr>
                <w:rFonts w:cs="Arial"/>
                <w:szCs w:val="20"/>
              </w:rPr>
              <w:t>9B.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EC1AB87"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6DE09D9"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F2C9F52" w14:textId="77777777" w:rsidR="005056FD" w:rsidRDefault="008B0535" w:rsidP="005056FD">
            <w:pPr>
              <w:pStyle w:val="Subtitle"/>
              <w:jc w:val="center"/>
            </w:pPr>
            <w:r>
              <w:t>2.4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DE916A8"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2170D44" w14:textId="77777777" w:rsidR="005056FD" w:rsidRDefault="005056FD" w:rsidP="005056FD">
            <w:pPr>
              <w:pStyle w:val="Subtitle"/>
            </w:pPr>
          </w:p>
        </w:tc>
      </w:tr>
      <w:tr w:rsidR="005912A6" w14:paraId="27284C6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4B23696" w14:textId="77777777" w:rsidR="005912A6" w:rsidRDefault="005912A6" w:rsidP="005056FD">
            <w:pPr>
              <w:pStyle w:val="Subtitle"/>
              <w:rPr>
                <w:rFonts w:cs="Arial"/>
              </w:rPr>
            </w:pPr>
            <w:r>
              <w:rPr>
                <w:rFonts w:cs="Arial"/>
              </w:rPr>
              <w:t>HW 9B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3E50C8E" w14:textId="77777777" w:rsidR="005912A6" w:rsidRDefault="005912A6" w:rsidP="005056F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51F8B4A" w14:textId="77777777" w:rsidR="005912A6" w:rsidRDefault="005912A6"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2F5857" w14:textId="77777777" w:rsidR="005912A6" w:rsidRDefault="005912A6"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15D063B" w14:textId="77777777" w:rsidR="005912A6" w:rsidRDefault="008B0535"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C4CC64" w14:textId="77777777" w:rsidR="005912A6" w:rsidRDefault="000B3590" w:rsidP="005056FD">
            <w:pPr>
              <w:pStyle w:val="Subtitle"/>
              <w:jc w:val="center"/>
            </w:pPr>
            <w:r>
              <w:t>1</w:t>
            </w:r>
            <w:r w:rsidR="00094328">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0E1F2B0" w14:textId="77777777" w:rsidR="005912A6" w:rsidRDefault="009413CA" w:rsidP="005056FD">
            <w:pPr>
              <w:pStyle w:val="Subtitle"/>
            </w:pPr>
            <w:r>
              <w:t>Due Week 10</w:t>
            </w:r>
          </w:p>
        </w:tc>
      </w:tr>
      <w:tr w:rsidR="00B96F6D" w14:paraId="55665FE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00754F2" w14:textId="77777777" w:rsidR="00B96F6D" w:rsidRDefault="00B96F6D" w:rsidP="005056FD">
            <w:pPr>
              <w:pStyle w:val="Subtitle"/>
              <w:rPr>
                <w:rFonts w:cs="Arial"/>
              </w:rPr>
            </w:pPr>
            <w:r>
              <w:rPr>
                <w:rFonts w:cs="Arial"/>
              </w:rPr>
              <w:t>HW 9C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4529FBB" w14:textId="77777777" w:rsidR="00B96F6D" w:rsidRDefault="00B96F6D" w:rsidP="005056FD">
            <w:pPr>
              <w:pStyle w:val="Subtitle"/>
              <w:rPr>
                <w:rFonts w:cs="Arial"/>
                <w:szCs w:val="20"/>
              </w:rPr>
            </w:pPr>
            <w:r>
              <w:rPr>
                <w:rFonts w:cs="Arial"/>
                <w:szCs w:val="20"/>
              </w:rPr>
              <w:t>Project 9</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0C69E47" w14:textId="77777777" w:rsidR="00B96F6D" w:rsidRDefault="00B96F6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EB2DF5C" w14:textId="77777777" w:rsidR="00B96F6D" w:rsidRDefault="00B96F6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F2FB6E5" w14:textId="77777777" w:rsidR="00B96F6D" w:rsidRDefault="008B0535"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4884D4E" w14:textId="77777777" w:rsidR="00B96F6D" w:rsidRDefault="00B73506" w:rsidP="005056FD">
            <w:pPr>
              <w:pStyle w:val="Subtitle"/>
              <w:jc w:val="center"/>
            </w:pPr>
            <w:r>
              <w:t>5</w:t>
            </w:r>
            <w:r w:rsidR="00B96F6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C0A6236" w14:textId="77777777" w:rsidR="00B96F6D" w:rsidRDefault="00B96F6D" w:rsidP="005056FD">
            <w:pPr>
              <w:pStyle w:val="Subtitle"/>
            </w:pPr>
            <w:r>
              <w:t>Due Week 10</w:t>
            </w:r>
          </w:p>
        </w:tc>
      </w:tr>
      <w:tr w:rsidR="005056FD" w14:paraId="050AA87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37AC450" w14:textId="77777777" w:rsidR="005056FD" w:rsidRDefault="005056FD" w:rsidP="005056FD">
            <w:pPr>
              <w:pStyle w:val="Subtitle"/>
            </w:pPr>
            <w:r>
              <w:t>Total Week 9</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7CA1A43"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F5E5715"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13F72D5"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A2523AD" w14:textId="77777777" w:rsidR="005056FD" w:rsidRDefault="008B0535" w:rsidP="00094328">
            <w:pPr>
              <w:pStyle w:val="Subtitle"/>
              <w:jc w:val="center"/>
            </w:pPr>
            <w:r>
              <w:t>7.4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DD69CEF" w14:textId="77777777" w:rsidR="005056FD" w:rsidRDefault="00B73506" w:rsidP="005056FD">
            <w:pPr>
              <w:pStyle w:val="Subtitle"/>
              <w:jc w:val="center"/>
            </w:pPr>
            <w:r>
              <w:t>6</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D4F44AF" w14:textId="77777777" w:rsidR="005056FD" w:rsidRDefault="005056FD" w:rsidP="005056FD">
            <w:pPr>
              <w:pStyle w:val="Subtitle"/>
            </w:pPr>
          </w:p>
        </w:tc>
      </w:tr>
      <w:tr w:rsidR="005056FD" w14:paraId="7C554D7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04EDD498" w14:textId="77777777" w:rsidR="005056FD" w:rsidRDefault="005056FD" w:rsidP="005056FD">
            <w:pPr>
              <w:pStyle w:val="Heading1"/>
            </w:pPr>
            <w:r>
              <w:lastRenderedPageBreak/>
              <w:t>Week 10</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3018C42"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5D6E8CE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5214ED7"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9DA79C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D7EA1E1"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2E1525BB" w14:textId="77777777" w:rsidR="005056FD" w:rsidRDefault="005056FD" w:rsidP="005056FD">
            <w:pPr>
              <w:jc w:val="center"/>
              <w:rPr>
                <w:color w:val="FFFFFF"/>
              </w:rPr>
            </w:pPr>
          </w:p>
        </w:tc>
      </w:tr>
      <w:tr w:rsidR="005056FD" w14:paraId="3947E50F"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6F8A134A"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F12F34C"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350C765D"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3A2599C3"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F88AEB9"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9A3C3BA"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2A988C37" w14:textId="77777777" w:rsidR="005056FD" w:rsidRDefault="005056FD" w:rsidP="005056FD">
            <w:pPr>
              <w:pStyle w:val="Title"/>
            </w:pPr>
            <w:r>
              <w:br/>
              <w:t>Due</w:t>
            </w:r>
          </w:p>
        </w:tc>
      </w:tr>
      <w:tr w:rsidR="005056FD" w14:paraId="232215B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62B4A71" w14:textId="77777777" w:rsidR="005056FD" w:rsidRDefault="005056FD" w:rsidP="005056FD">
            <w:pPr>
              <w:pStyle w:val="Subtitle"/>
            </w:pPr>
            <w:r>
              <w:t>LEC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5D38A4D" w14:textId="77777777" w:rsidR="005056FD" w:rsidRDefault="00D85F09" w:rsidP="005056FD">
            <w:pPr>
              <w:pStyle w:val="Subtitle"/>
            </w:pPr>
            <w:r>
              <w:t>File Management in the Cloud</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F6D56C1" w14:textId="77777777" w:rsidR="005056FD" w:rsidRDefault="00D04C3C" w:rsidP="005056FD">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0A61F73"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0116A01"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71C5912"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591BD8F" w14:textId="77777777" w:rsidR="005056FD" w:rsidRDefault="005056FD" w:rsidP="005056FD">
            <w:pPr>
              <w:pStyle w:val="Subtitle"/>
            </w:pPr>
          </w:p>
        </w:tc>
      </w:tr>
      <w:tr w:rsidR="00D04C3C" w14:paraId="581B8AF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DA8674B" w14:textId="77777777" w:rsidR="00D04C3C" w:rsidRDefault="00D04C3C" w:rsidP="005056FD">
            <w:pPr>
              <w:pStyle w:val="Subtitle"/>
            </w:pPr>
            <w:r>
              <w:t>EXAM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08FA992" w14:textId="77777777" w:rsidR="00D04C3C" w:rsidRDefault="00D04C3C" w:rsidP="005056FD">
            <w:pPr>
              <w:pStyle w:val="Subtitle"/>
            </w:pPr>
            <w:r>
              <w:t>Final Exam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26933A9" w14:textId="77777777" w:rsidR="00D04C3C" w:rsidRDefault="00D04C3C"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8EFAA58" w14:textId="77777777" w:rsidR="00D04C3C" w:rsidRDefault="00D04C3C"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66C48B" w14:textId="77777777" w:rsidR="00D04C3C" w:rsidRDefault="00D04C3C"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A8EC26B" w14:textId="77777777" w:rsidR="00D04C3C" w:rsidRDefault="00D04C3C" w:rsidP="005056FD">
            <w:pPr>
              <w:pStyle w:val="Subtitle"/>
              <w:jc w:val="center"/>
            </w:pPr>
            <w:r>
              <w:t>150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1C54603" w14:textId="77777777" w:rsidR="00D04C3C" w:rsidRDefault="00D04C3C" w:rsidP="005056FD">
            <w:pPr>
              <w:pStyle w:val="Subtitle"/>
            </w:pPr>
          </w:p>
        </w:tc>
      </w:tr>
      <w:tr w:rsidR="005056FD" w14:paraId="23B3A57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3AF60E7" w14:textId="77777777" w:rsidR="005056FD" w:rsidRPr="00210F9B" w:rsidRDefault="005056FD" w:rsidP="005056FD">
            <w:pPr>
              <w:pStyle w:val="Subtitle"/>
              <w:rPr>
                <w:rFonts w:cs="Arial"/>
              </w:rPr>
            </w:pPr>
            <w:r>
              <w:rPr>
                <w:rFonts w:cs="Arial"/>
              </w:rPr>
              <w:t>HW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A254DB7" w14:textId="77777777" w:rsidR="005056FD" w:rsidRPr="00210F9B" w:rsidRDefault="00B73506" w:rsidP="005056FD">
            <w:pPr>
              <w:pStyle w:val="Subtitle"/>
              <w:rPr>
                <w:rFonts w:cs="Arial"/>
                <w:szCs w:val="20"/>
              </w:rPr>
            </w:pPr>
            <w:r>
              <w:rPr>
                <w:rFonts w:cs="Arial"/>
                <w:szCs w:val="20"/>
              </w:rPr>
              <w:t>Final Project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423507B" w14:textId="77777777" w:rsidR="005056FD" w:rsidRDefault="005912A6"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9D340D8"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86B8738"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02F46A2" w14:textId="77777777" w:rsidR="005056FD" w:rsidRDefault="00B73506"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0B5A625" w14:textId="77777777" w:rsidR="005056FD" w:rsidRDefault="005056FD" w:rsidP="005056FD">
            <w:pPr>
              <w:pStyle w:val="Subtitle"/>
            </w:pPr>
          </w:p>
        </w:tc>
      </w:tr>
      <w:tr w:rsidR="005056FD" w14:paraId="0A98F9C8"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E0BAA0" w14:textId="77777777" w:rsidR="005056FD" w:rsidRDefault="005056FD" w:rsidP="005056FD">
            <w:pPr>
              <w:pStyle w:val="Subtitle"/>
            </w:pPr>
            <w:r>
              <w:t>Total Week 10</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1645C85"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23E56B3" w14:textId="77777777" w:rsidR="005056FD" w:rsidRDefault="005912A6"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C90D896" w14:textId="77777777"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BD1B7DF" w14:textId="77777777"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787EDDC" w14:textId="77777777" w:rsidR="005056FD" w:rsidRDefault="00B73506" w:rsidP="005056FD">
            <w:pPr>
              <w:pStyle w:val="Subtitle"/>
              <w:jc w:val="center"/>
            </w:pPr>
            <w:r>
              <w:t>21</w:t>
            </w:r>
            <w:r w:rsidR="005912A6">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4BCD088" w14:textId="77777777" w:rsidR="005056FD" w:rsidRDefault="005056FD" w:rsidP="005056FD">
            <w:pPr>
              <w:pStyle w:val="Subtitle"/>
            </w:pPr>
          </w:p>
        </w:tc>
      </w:tr>
    </w:tbl>
    <w:p w14:paraId="29B31140" w14:textId="77777777" w:rsidR="00D343D8" w:rsidRPr="00654974" w:rsidRDefault="00D343D8">
      <w:pPr>
        <w:rPr>
          <w:rFonts w:cs="Arial"/>
          <w:b/>
          <w:bCs/>
        </w:rPr>
      </w:pPr>
    </w:p>
    <w:p w14:paraId="55A98271" w14:textId="77777777" w:rsidR="00D343D8" w:rsidRPr="00654974" w:rsidRDefault="00D343D8" w:rsidP="007000A4">
      <w:pPr>
        <w:pStyle w:val="NoteLevel21"/>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600BD8" w14:paraId="66E02F7F"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62FDF9BF" w14:textId="77777777" w:rsidR="00600BD8" w:rsidRPr="00600BD8" w:rsidRDefault="00600BD8" w:rsidP="00600BD8">
            <w:pPr>
              <w:pStyle w:val="Title"/>
              <w:rPr>
                <w:sz w:val="24"/>
                <w:szCs w:val="24"/>
              </w:rPr>
            </w:pPr>
            <w:r w:rsidRPr="00600BD8">
              <w:rPr>
                <w:sz w:val="24"/>
                <w:szCs w:val="24"/>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44630647" w14:textId="77777777" w:rsidR="00600BD8" w:rsidRPr="00600BD8" w:rsidRDefault="00600BD8" w:rsidP="00600BD8">
            <w:pPr>
              <w:pStyle w:val="Title"/>
              <w:rPr>
                <w:sz w:val="24"/>
                <w:szCs w:val="24"/>
              </w:rPr>
            </w:pPr>
            <w:r w:rsidRPr="00600BD8">
              <w:rPr>
                <w:sz w:val="24"/>
                <w:szCs w:val="24"/>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25F4AF3B" w14:textId="77777777" w:rsidR="00600BD8" w:rsidRPr="00600BD8" w:rsidRDefault="00600BD8" w:rsidP="00FA482C">
            <w:pPr>
              <w:pStyle w:val="Title"/>
              <w:rPr>
                <w:sz w:val="24"/>
                <w:szCs w:val="24"/>
              </w:rPr>
            </w:pPr>
            <w:r w:rsidRPr="00600BD8">
              <w:rPr>
                <w:sz w:val="24"/>
                <w:szCs w:val="24"/>
              </w:rPr>
              <w:t>L</w:t>
            </w:r>
            <w:r w:rsidR="00780074">
              <w:rPr>
                <w:sz w:val="24"/>
                <w:szCs w:val="24"/>
              </w:rPr>
              <w:t>EC</w:t>
            </w:r>
            <w:r w:rsidRPr="00600BD8">
              <w:rPr>
                <w:sz w:val="24"/>
                <w:szCs w:val="24"/>
              </w:rPr>
              <w:br/>
            </w:r>
            <w:proofErr w:type="spellStart"/>
            <w:r w:rsidR="00FA482C">
              <w:rPr>
                <w:sz w:val="24"/>
                <w:szCs w:val="24"/>
              </w:rPr>
              <w:t>LEC</w:t>
            </w:r>
            <w:proofErr w:type="spellEnd"/>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36F33151" w14:textId="77777777" w:rsidR="00600BD8" w:rsidRPr="00600BD8" w:rsidRDefault="00600BD8" w:rsidP="00FA482C">
            <w:pPr>
              <w:pStyle w:val="Title"/>
              <w:rPr>
                <w:sz w:val="24"/>
                <w:szCs w:val="24"/>
              </w:rPr>
            </w:pPr>
            <w:r w:rsidRPr="00600BD8">
              <w:rPr>
                <w:sz w:val="24"/>
                <w:szCs w:val="24"/>
              </w:rPr>
              <w:t>L</w:t>
            </w:r>
            <w:r w:rsidR="00780074">
              <w:rPr>
                <w:sz w:val="24"/>
                <w:szCs w:val="24"/>
              </w:rPr>
              <w:t>AB</w:t>
            </w:r>
            <w:r w:rsidRPr="00600BD8">
              <w:rPr>
                <w:sz w:val="24"/>
                <w:szCs w:val="24"/>
              </w:rPr>
              <w:br/>
            </w:r>
            <w:proofErr w:type="spellStart"/>
            <w:r w:rsidR="00FA482C">
              <w:rPr>
                <w:sz w:val="24"/>
                <w:szCs w:val="24"/>
              </w:rPr>
              <w:t>LAB</w:t>
            </w:r>
            <w:proofErr w:type="spellEnd"/>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2AB7C3D3" w14:textId="77777777" w:rsidR="00600BD8" w:rsidRPr="00600BD8" w:rsidRDefault="00485F72" w:rsidP="00600BD8">
            <w:pPr>
              <w:pStyle w:val="Title"/>
              <w:rPr>
                <w:sz w:val="24"/>
                <w:szCs w:val="24"/>
              </w:rPr>
            </w:pPr>
            <w:r>
              <w:rPr>
                <w:sz w:val="24"/>
                <w:szCs w:val="24"/>
              </w:rPr>
              <w:t>HW</w:t>
            </w:r>
            <w:r w:rsidR="00600BD8" w:rsidRPr="00600BD8">
              <w:rPr>
                <w:sz w:val="24"/>
                <w:szCs w:val="24"/>
              </w:rPr>
              <w:br/>
            </w:r>
            <w:proofErr w:type="spellStart"/>
            <w:r w:rsidR="00FA482C">
              <w:rPr>
                <w:sz w:val="24"/>
                <w:szCs w:val="24"/>
              </w:rPr>
              <w:t>HW</w:t>
            </w:r>
            <w:proofErr w:type="spellEnd"/>
            <w:r w:rsidR="00FA482C">
              <w:rPr>
                <w:sz w:val="24"/>
                <w:szCs w:val="24"/>
              </w:rPr>
              <w:t xml:space="preserve"> </w:t>
            </w:r>
            <w:r w:rsidR="00600BD8" w:rsidRPr="00600BD8">
              <w:rPr>
                <w:sz w:val="24"/>
                <w:szCs w:val="24"/>
              </w:rPr>
              <w:t>Hours</w:t>
            </w:r>
          </w:p>
        </w:tc>
      </w:tr>
      <w:tr w:rsidR="008B0535" w14:paraId="612AC099"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18AFDAB" w14:textId="77777777" w:rsidR="008B0535" w:rsidRDefault="008B0535" w:rsidP="00780074">
            <w:pPr>
              <w:jc w:val="center"/>
            </w:pPr>
            <w: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C325D7E" w14:textId="77777777" w:rsidR="008B0535" w:rsidRPr="008B0535" w:rsidRDefault="008B0535" w:rsidP="00C71A3A">
            <w:pPr>
              <w:rPr>
                <w:sz w:val="22"/>
                <w:szCs w:val="22"/>
                <w:lang w:eastAsia="en-US" w:bidi="ar-SA"/>
              </w:rPr>
            </w:pPr>
            <w:r w:rsidRPr="008B0535">
              <w:rPr>
                <w:sz w:val="22"/>
                <w:szCs w:val="22"/>
                <w:lang w:eastAsia="en-US" w:bidi="ar-SA"/>
              </w:rPr>
              <w:t>Introduction to Class, Introduction to Operating Systems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339727C"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DE9AC01"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8787B9C" w14:textId="77777777" w:rsidR="008B0535" w:rsidRDefault="008B0535" w:rsidP="00780074">
            <w:pPr>
              <w:jc w:val="center"/>
            </w:pPr>
            <w:r>
              <w:t>8.4</w:t>
            </w:r>
          </w:p>
        </w:tc>
      </w:tr>
      <w:tr w:rsidR="008B0535" w14:paraId="398B71B5"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02B9EE0" w14:textId="77777777" w:rsidR="008B0535" w:rsidRDefault="008B0535" w:rsidP="00780074">
            <w:pPr>
              <w:jc w:val="center"/>
            </w:pPr>
            <w: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47AC36D" w14:textId="77777777" w:rsidR="008B0535" w:rsidRPr="008B0535" w:rsidRDefault="008B0535" w:rsidP="00DA0EB6">
            <w:pPr>
              <w:rPr>
                <w:sz w:val="22"/>
                <w:szCs w:val="22"/>
              </w:rPr>
            </w:pPr>
            <w:r w:rsidRPr="008B0535">
              <w:rPr>
                <w:rFonts w:cs="Arial"/>
                <w:sz w:val="22"/>
                <w:szCs w:val="22"/>
              </w:rPr>
              <w:t>Computer Security Basics, Desktop Virtualization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4A81473"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F25502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581A45D" w14:textId="77777777" w:rsidR="008B0535" w:rsidRDefault="008B0535" w:rsidP="00780074">
            <w:pPr>
              <w:jc w:val="center"/>
            </w:pPr>
            <w:r>
              <w:t>11.6</w:t>
            </w:r>
          </w:p>
        </w:tc>
      </w:tr>
      <w:tr w:rsidR="008B0535" w14:paraId="045D3624"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595F223" w14:textId="77777777" w:rsidR="008B0535" w:rsidRDefault="008B0535" w:rsidP="00780074">
            <w:pPr>
              <w:jc w:val="center"/>
            </w:pPr>
            <w: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4770A32" w14:textId="77777777" w:rsidR="008B0535" w:rsidRPr="00866E40" w:rsidRDefault="008B0535" w:rsidP="005440A5">
            <w:pPr>
              <w:rPr>
                <w:rFonts w:cs="Arial"/>
                <w:sz w:val="22"/>
                <w:szCs w:val="22"/>
              </w:rPr>
            </w:pPr>
            <w:r>
              <w:rPr>
                <w:rFonts w:cs="Arial"/>
                <w:sz w:val="22"/>
                <w:szCs w:val="22"/>
              </w:rPr>
              <w:t>Windows 7</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5CF061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2289537"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9F12D22" w14:textId="77777777" w:rsidR="008B0535" w:rsidRDefault="008B0535" w:rsidP="008B0535">
            <w:pPr>
              <w:jc w:val="center"/>
            </w:pPr>
            <w:r>
              <w:t>9.3</w:t>
            </w:r>
          </w:p>
        </w:tc>
      </w:tr>
      <w:tr w:rsidR="008B0535" w14:paraId="68BB045E"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6F2ACD1" w14:textId="77777777" w:rsidR="008B0535" w:rsidRDefault="008B0535" w:rsidP="00780074">
            <w:pPr>
              <w:jc w:val="center"/>
            </w:pPr>
            <w: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6DC8812" w14:textId="77777777" w:rsidR="008B0535" w:rsidRPr="00866E40" w:rsidRDefault="008B0535" w:rsidP="00CA2F01">
            <w:pPr>
              <w:rPr>
                <w:rFonts w:cs="Arial"/>
                <w:sz w:val="22"/>
                <w:szCs w:val="22"/>
              </w:rPr>
            </w:pPr>
            <w:r>
              <w:rPr>
                <w:rFonts w:cs="Arial"/>
                <w:sz w:val="22"/>
                <w:szCs w:val="22"/>
              </w:rPr>
              <w:t>Windows 8.1</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55CF294"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9D3020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F011CCE" w14:textId="77777777" w:rsidR="008B0535" w:rsidRDefault="008B0535" w:rsidP="00780074">
            <w:pPr>
              <w:jc w:val="center"/>
            </w:pPr>
            <w:r>
              <w:t>9</w:t>
            </w:r>
          </w:p>
        </w:tc>
      </w:tr>
      <w:tr w:rsidR="008B0535" w14:paraId="59D6F45D"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9A37BF6" w14:textId="77777777" w:rsidR="008B0535" w:rsidRDefault="008B0535" w:rsidP="00780074">
            <w:pPr>
              <w:jc w:val="center"/>
            </w:pPr>
            <w: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FD78933" w14:textId="77777777" w:rsidR="008B0535" w:rsidRPr="00866E40" w:rsidRDefault="008B0535" w:rsidP="00780074">
            <w:pPr>
              <w:rPr>
                <w:sz w:val="22"/>
                <w:szCs w:val="22"/>
              </w:rPr>
            </w:pPr>
            <w:r>
              <w:rPr>
                <w:rFonts w:cs="Arial"/>
                <w:sz w:val="22"/>
                <w:szCs w:val="22"/>
              </w:rPr>
              <w:t>Windows 10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AB73488"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167186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B20F154" w14:textId="77777777" w:rsidR="008B0535" w:rsidRDefault="008B0535" w:rsidP="00780074">
            <w:pPr>
              <w:jc w:val="center"/>
            </w:pPr>
            <w:r>
              <w:t>10</w:t>
            </w:r>
          </w:p>
        </w:tc>
      </w:tr>
      <w:tr w:rsidR="008B0535" w14:paraId="1238A39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6696D40" w14:textId="77777777" w:rsidR="008B0535" w:rsidRDefault="008B0535" w:rsidP="00780074">
            <w:pPr>
              <w:jc w:val="center"/>
            </w:pPr>
            <w: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5910572" w14:textId="77777777" w:rsidR="008B0535" w:rsidRPr="008B0535" w:rsidRDefault="008B0535" w:rsidP="00780074">
            <w:pPr>
              <w:rPr>
                <w:sz w:val="22"/>
                <w:szCs w:val="22"/>
              </w:rPr>
            </w:pPr>
            <w:r w:rsidRPr="008B0535">
              <w:rPr>
                <w:sz w:val="22"/>
                <w:szCs w:val="22"/>
              </w:rPr>
              <w:t>Under the Windows Desktop:  Supporting and Troubleshooting Windows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78AAE0C"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E43CEB6"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A5DF97A" w14:textId="77777777" w:rsidR="008B0535" w:rsidRDefault="008B0535" w:rsidP="00780074">
            <w:pPr>
              <w:jc w:val="center"/>
            </w:pPr>
            <w:r>
              <w:t>8.7</w:t>
            </w:r>
          </w:p>
        </w:tc>
      </w:tr>
      <w:tr w:rsidR="008B0535" w14:paraId="755F2D2F"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1E8FC1A" w14:textId="77777777" w:rsidR="008B0535" w:rsidRDefault="008B0535" w:rsidP="00780074">
            <w:pPr>
              <w:jc w:val="center"/>
            </w:pPr>
            <w: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21C2AEB" w14:textId="77777777" w:rsidR="008B0535" w:rsidRPr="008B0535" w:rsidRDefault="008B0535" w:rsidP="00780074">
            <w:pPr>
              <w:rPr>
                <w:sz w:val="22"/>
                <w:szCs w:val="22"/>
              </w:rPr>
            </w:pPr>
            <w:r w:rsidRPr="008B0535">
              <w:rPr>
                <w:sz w:val="22"/>
                <w:szCs w:val="22"/>
              </w:rPr>
              <w:t>Apple OSX, Linux on the Desktop</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DA7391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344DD6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3EF7B6F" w14:textId="77777777" w:rsidR="008B0535" w:rsidRDefault="008B0535" w:rsidP="00780074">
            <w:pPr>
              <w:jc w:val="center"/>
            </w:pPr>
            <w:r>
              <w:t>12.2</w:t>
            </w:r>
          </w:p>
        </w:tc>
      </w:tr>
      <w:tr w:rsidR="008B0535" w14:paraId="5BD37AE3"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F555870" w14:textId="77777777" w:rsidR="008B0535" w:rsidRDefault="008B0535" w:rsidP="00780074">
            <w:pPr>
              <w:jc w:val="center"/>
            </w:pPr>
            <w: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82E9DF9" w14:textId="77777777" w:rsidR="008B0535" w:rsidRPr="008B0535" w:rsidRDefault="008B0535" w:rsidP="00780074">
            <w:pPr>
              <w:rPr>
                <w:sz w:val="22"/>
                <w:szCs w:val="22"/>
              </w:rPr>
            </w:pPr>
            <w:r w:rsidRPr="008B0535">
              <w:rPr>
                <w:sz w:val="22"/>
                <w:szCs w:val="22"/>
              </w:rPr>
              <w:t>Connecting Desktops and Laptops to Networks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F6F38C4"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8E192D7"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0CB2191" w14:textId="77777777" w:rsidR="008B0535" w:rsidRDefault="008B0535" w:rsidP="00780074">
            <w:pPr>
              <w:jc w:val="center"/>
            </w:pPr>
            <w:r>
              <w:t>9.5</w:t>
            </w:r>
          </w:p>
        </w:tc>
      </w:tr>
      <w:tr w:rsidR="008B0535" w14:paraId="20D0CF7E"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B1E2DAE" w14:textId="77777777" w:rsidR="008B0535" w:rsidRDefault="008B0535" w:rsidP="00780074">
            <w:pPr>
              <w:jc w:val="center"/>
            </w:pPr>
            <w: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FCB5689" w14:textId="77777777" w:rsidR="008B0535" w:rsidRPr="008B0535" w:rsidRDefault="008B0535" w:rsidP="00780074">
            <w:pPr>
              <w:rPr>
                <w:sz w:val="22"/>
                <w:szCs w:val="22"/>
              </w:rPr>
            </w:pPr>
            <w:r w:rsidRPr="008B0535">
              <w:rPr>
                <w:sz w:val="22"/>
                <w:szCs w:val="22"/>
              </w:rPr>
              <w:t>Mobile Operating Systems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6C395F2"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5C2607"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22BAE76" w14:textId="77777777" w:rsidR="008B0535" w:rsidRDefault="008B0535" w:rsidP="00780074">
            <w:pPr>
              <w:jc w:val="center"/>
            </w:pPr>
            <w:r>
              <w:t>7.4</w:t>
            </w:r>
          </w:p>
        </w:tc>
      </w:tr>
      <w:tr w:rsidR="008B0535" w14:paraId="7D59DA84"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5B4DA76" w14:textId="77777777" w:rsidR="008B0535" w:rsidRDefault="008B0535" w:rsidP="00780074">
            <w:pPr>
              <w:jc w:val="center"/>
            </w:pPr>
            <w: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62D9180" w14:textId="77777777" w:rsidR="008B0535" w:rsidRPr="008B0535" w:rsidRDefault="008B0535" w:rsidP="00780074">
            <w:pPr>
              <w:rPr>
                <w:sz w:val="22"/>
                <w:szCs w:val="22"/>
              </w:rPr>
            </w:pPr>
            <w:r w:rsidRPr="008B0535">
              <w:rPr>
                <w:sz w:val="22"/>
                <w:szCs w:val="22"/>
              </w:rPr>
              <w:t>File Management in the Cloud</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D338A8F"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D57461F"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829F99C" w14:textId="77777777" w:rsidR="008B0535" w:rsidRDefault="008B0535" w:rsidP="00780074">
            <w:pPr>
              <w:jc w:val="center"/>
            </w:pPr>
            <w:r>
              <w:t>0</w:t>
            </w:r>
          </w:p>
        </w:tc>
      </w:tr>
      <w:tr w:rsidR="008B0535" w14:paraId="2618DF2D"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B20FC1A" w14:textId="77777777" w:rsidR="008B0535" w:rsidRDefault="008B0535" w:rsidP="00780074">
            <w: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B745EEB" w14:textId="77777777" w:rsidR="008B0535" w:rsidRDefault="008B0535" w:rsidP="00780074"/>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A6A1F61" w14:textId="77777777" w:rsidR="008B0535" w:rsidRDefault="008B0535" w:rsidP="00780074">
            <w:pPr>
              <w:jc w:val="center"/>
            </w:pPr>
            <w: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442CD6A"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1CF3B0B" w14:textId="77777777" w:rsidR="008B0535" w:rsidRDefault="008B0535" w:rsidP="00780074">
            <w:pPr>
              <w:jc w:val="center"/>
            </w:pPr>
            <w:r>
              <w:t>86.1</w:t>
            </w:r>
          </w:p>
        </w:tc>
      </w:tr>
    </w:tbl>
    <w:p w14:paraId="23369472" w14:textId="77777777" w:rsidR="00D343D8" w:rsidRPr="00654974" w:rsidRDefault="00D343D8">
      <w:pPr>
        <w:rPr>
          <w:rFonts w:cs="Arial"/>
        </w:rPr>
      </w:pPr>
    </w:p>
    <w:p w14:paraId="7FE99DBF" w14:textId="77777777" w:rsidR="00D343D8" w:rsidRPr="00654974" w:rsidRDefault="00D343D8" w:rsidP="007000A4">
      <w:pPr>
        <w:pStyle w:val="NoteLevel21"/>
      </w:pPr>
      <w:r w:rsidRPr="00654974">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780074" w14:paraId="026CDBA4"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40559B67" w14:textId="77777777" w:rsidR="00780074" w:rsidRPr="00780074" w:rsidRDefault="00780074" w:rsidP="00780074">
            <w:pPr>
              <w:pStyle w:val="Title"/>
              <w:rPr>
                <w:sz w:val="24"/>
                <w:szCs w:val="24"/>
              </w:rPr>
            </w:pPr>
            <w:r w:rsidRPr="00780074">
              <w:rPr>
                <w:sz w:val="24"/>
                <w:szCs w:val="24"/>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14:paraId="2F37915D" w14:textId="77777777" w:rsidR="00780074" w:rsidRPr="00780074" w:rsidRDefault="00780074" w:rsidP="00780074">
            <w:pPr>
              <w:pStyle w:val="Title"/>
              <w:rPr>
                <w:sz w:val="24"/>
                <w:szCs w:val="24"/>
              </w:rPr>
            </w:pPr>
            <w:r w:rsidRPr="00780074">
              <w:rPr>
                <w:sz w:val="24"/>
                <w:szCs w:val="24"/>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14:paraId="01D0798D" w14:textId="77777777" w:rsidR="00780074" w:rsidRPr="00780074" w:rsidRDefault="00780074" w:rsidP="00780074">
            <w:pPr>
              <w:pStyle w:val="Title"/>
              <w:rPr>
                <w:sz w:val="24"/>
                <w:szCs w:val="24"/>
              </w:rPr>
            </w:pPr>
            <w:r w:rsidRPr="00780074">
              <w:rPr>
                <w:sz w:val="24"/>
                <w:szCs w:val="24"/>
              </w:rPr>
              <w:t>Possible</w:t>
            </w:r>
            <w:r w:rsidRPr="00780074">
              <w:rPr>
                <w:sz w:val="24"/>
                <w:szCs w:val="24"/>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14:paraId="35D3C4C1" w14:textId="77777777" w:rsidR="00780074" w:rsidRPr="00780074" w:rsidRDefault="00780074" w:rsidP="00780074">
            <w:pPr>
              <w:pStyle w:val="Title"/>
              <w:rPr>
                <w:sz w:val="24"/>
                <w:szCs w:val="24"/>
              </w:rPr>
            </w:pPr>
            <w:r w:rsidRPr="00780074">
              <w:rPr>
                <w:sz w:val="24"/>
                <w:szCs w:val="24"/>
              </w:rPr>
              <w:t xml:space="preserve">Percent </w:t>
            </w:r>
          </w:p>
          <w:p w14:paraId="182FF23D" w14:textId="77777777" w:rsidR="00780074" w:rsidRPr="00780074" w:rsidRDefault="00780074" w:rsidP="00780074">
            <w:pPr>
              <w:pStyle w:val="Title"/>
              <w:rPr>
                <w:sz w:val="24"/>
                <w:szCs w:val="24"/>
              </w:rPr>
            </w:pPr>
            <w:r w:rsidRPr="00780074">
              <w:rPr>
                <w:sz w:val="24"/>
                <w:szCs w:val="24"/>
              </w:rPr>
              <w:t>of Grade</w:t>
            </w:r>
          </w:p>
        </w:tc>
      </w:tr>
      <w:tr w:rsidR="00780074" w14:paraId="5B1699E0"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532CF03" w14:textId="77777777" w:rsidR="00780074" w:rsidRDefault="00780074" w:rsidP="00780074">
            <w:pPr>
              <w:jc w:val="cente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93C74EB" w14:textId="77777777" w:rsidR="00780074" w:rsidRPr="00866E40" w:rsidRDefault="008B0535" w:rsidP="005440A5">
            <w:pPr>
              <w:rPr>
                <w:rFonts w:cs="Arial"/>
                <w:sz w:val="22"/>
                <w:szCs w:val="22"/>
              </w:rPr>
            </w:pPr>
            <w:r>
              <w:rPr>
                <w:rFonts w:cs="Arial"/>
                <w:sz w:val="22"/>
                <w:szCs w:val="22"/>
              </w:rPr>
              <w:t>Projects (9 total at 50 points)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F5E2926" w14:textId="77777777" w:rsidR="00780074" w:rsidRDefault="008B0535" w:rsidP="00780074">
            <w:pPr>
              <w:jc w:val="center"/>
            </w:pPr>
            <w:r>
              <w:t>4</w:t>
            </w:r>
            <w:r w:rsidR="00C05FAF">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2A5D5F1D" w14:textId="77777777" w:rsidR="00780074" w:rsidRDefault="008B0535" w:rsidP="00780074">
            <w:pPr>
              <w:jc w:val="center"/>
            </w:pPr>
            <w:r>
              <w:t>4</w:t>
            </w:r>
            <w:r w:rsidR="00C05FAF">
              <w:t>5</w:t>
            </w:r>
            <w:r w:rsidR="00BB3349">
              <w:t>%</w:t>
            </w:r>
          </w:p>
        </w:tc>
      </w:tr>
      <w:tr w:rsidR="00780074" w14:paraId="3B3A7437"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D1A0503" w14:textId="77777777" w:rsidR="00780074" w:rsidRDefault="00780074" w:rsidP="00780074">
            <w:pPr>
              <w:jc w:val="cente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3A3F0760" w14:textId="77777777" w:rsidR="00780074" w:rsidRPr="00866E40" w:rsidRDefault="00780074" w:rsidP="00780074">
            <w:pPr>
              <w:rPr>
                <w:sz w:val="22"/>
                <w:szCs w:val="22"/>
              </w:rPr>
            </w:pPr>
            <w:r w:rsidRPr="00866E40">
              <w:rPr>
                <w:sz w:val="22"/>
                <w:szCs w:val="22"/>
              </w:rPr>
              <w:t>Midterm</w:t>
            </w:r>
            <w:r w:rsidR="00CA3529">
              <w:rPr>
                <w:sz w:val="22"/>
                <w:szCs w:val="22"/>
              </w:rPr>
              <w:t xml:space="preserve"> Examination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F0ACC10" w14:textId="77777777" w:rsidR="00780074" w:rsidRDefault="00CA3529" w:rsidP="00780074">
            <w:pPr>
              <w:jc w:val="center"/>
            </w:pPr>
            <w:r>
              <w:t>1</w:t>
            </w:r>
            <w:r w:rsidR="007C1763">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C4341A6" w14:textId="77777777" w:rsidR="00780074" w:rsidRDefault="00F33E23" w:rsidP="00780074">
            <w:pPr>
              <w:jc w:val="center"/>
            </w:pPr>
            <w:r>
              <w:t>1</w:t>
            </w:r>
            <w:r w:rsidR="007C1763">
              <w:t>5</w:t>
            </w:r>
            <w:r w:rsidR="00BB3349">
              <w:t>%</w:t>
            </w:r>
          </w:p>
        </w:tc>
      </w:tr>
      <w:tr w:rsidR="007C2182" w14:paraId="6C220D53"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C894602" w14:textId="77777777" w:rsidR="007C2182" w:rsidRDefault="007C2182" w:rsidP="00780074">
            <w:pPr>
              <w:jc w:val="cente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494FA75F" w14:textId="77777777" w:rsidR="007C2182" w:rsidRPr="00866E40" w:rsidRDefault="007C2182" w:rsidP="00B73506">
            <w:pPr>
              <w:rPr>
                <w:sz w:val="22"/>
                <w:szCs w:val="22"/>
              </w:rPr>
            </w:pPr>
            <w:r>
              <w:rPr>
                <w:sz w:val="22"/>
                <w:szCs w:val="22"/>
              </w:rPr>
              <w:t xml:space="preserve">Midterm </w:t>
            </w:r>
            <w:r w:rsidR="00B73506">
              <w:rPr>
                <w:sz w:val="22"/>
                <w:szCs w:val="22"/>
              </w:rPr>
              <w:t>Practical</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FD4CFE4" w14:textId="77777777" w:rsidR="007C2182" w:rsidRDefault="00B73506" w:rsidP="00780074">
            <w:pPr>
              <w:jc w:val="center"/>
            </w:pPr>
            <w:r>
              <w:t>6</w:t>
            </w:r>
            <w:r w:rsidR="00B96F6D">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2381246" w14:textId="77777777" w:rsidR="007C2182" w:rsidRDefault="00B73506" w:rsidP="00780074">
            <w:pPr>
              <w:jc w:val="center"/>
            </w:pPr>
            <w:r>
              <w:t>6</w:t>
            </w:r>
            <w:r w:rsidR="007C2182">
              <w:t>%</w:t>
            </w:r>
          </w:p>
        </w:tc>
      </w:tr>
      <w:tr w:rsidR="00CA3529" w14:paraId="3F264C34"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16619C4" w14:textId="77777777" w:rsidR="00CA3529" w:rsidRDefault="00CA3529" w:rsidP="00780074">
            <w:pPr>
              <w:jc w:val="cente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74F774B4" w14:textId="77777777" w:rsidR="00CA3529" w:rsidRDefault="00CA3529" w:rsidP="00780074">
            <w:pPr>
              <w:rPr>
                <w:rFonts w:cs="Arial"/>
                <w:sz w:val="22"/>
                <w:szCs w:val="22"/>
              </w:rPr>
            </w:pPr>
            <w:r>
              <w:rPr>
                <w:rFonts w:cs="Arial"/>
                <w:sz w:val="22"/>
                <w:szCs w:val="22"/>
              </w:rPr>
              <w:t>Review Questions</w:t>
            </w:r>
            <w:r w:rsidR="007C2182">
              <w:rPr>
                <w:rFonts w:cs="Arial"/>
                <w:sz w:val="22"/>
                <w:szCs w:val="22"/>
              </w:rPr>
              <w:t xml:space="preserve"> (9 total at 10 points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54450B03" w14:textId="77777777" w:rsidR="00CA3529" w:rsidRDefault="007C2182" w:rsidP="00780074">
            <w:pPr>
              <w:jc w:val="center"/>
            </w:pPr>
            <w:r>
              <w:t>90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7C44209" w14:textId="77777777" w:rsidR="00CA3529" w:rsidRDefault="007C2182" w:rsidP="00780074">
            <w:pPr>
              <w:jc w:val="center"/>
            </w:pPr>
            <w:r>
              <w:t>9</w:t>
            </w:r>
            <w:r w:rsidR="00F33E23">
              <w:t>%</w:t>
            </w:r>
          </w:p>
        </w:tc>
      </w:tr>
      <w:tr w:rsidR="00CA3529" w14:paraId="0CE46CD7"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B464753" w14:textId="77777777" w:rsidR="00CA3529" w:rsidRDefault="00CA3529" w:rsidP="00780074">
            <w:pPr>
              <w:jc w:val="cente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22B0C3A" w14:textId="77777777" w:rsidR="00CA3529" w:rsidRDefault="00CA3529" w:rsidP="00780074">
            <w:pPr>
              <w:rPr>
                <w:rFonts w:cs="Arial"/>
                <w:sz w:val="22"/>
                <w:szCs w:val="22"/>
              </w:rPr>
            </w:pPr>
            <w:r>
              <w:rPr>
                <w:rFonts w:cs="Arial"/>
                <w:sz w:val="22"/>
                <w:szCs w:val="22"/>
              </w:rPr>
              <w:t>Final Examination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880D514" w14:textId="77777777" w:rsidR="00CA3529" w:rsidRDefault="00CA3529" w:rsidP="00780074">
            <w:pPr>
              <w:jc w:val="center"/>
            </w:pPr>
            <w:r>
              <w:t>150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217B2919" w14:textId="77777777" w:rsidR="00CA3529" w:rsidRDefault="00F33E23" w:rsidP="00780074">
            <w:pPr>
              <w:jc w:val="center"/>
            </w:pPr>
            <w:r>
              <w:t>15%</w:t>
            </w:r>
          </w:p>
        </w:tc>
      </w:tr>
      <w:tr w:rsidR="00780074" w14:paraId="20B241D3"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23035E5" w14:textId="77777777" w:rsidR="00780074" w:rsidRDefault="00780074" w:rsidP="00780074">
            <w:pPr>
              <w:jc w:val="center"/>
            </w:pP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7E905819" w14:textId="77777777" w:rsidR="00780074" w:rsidRPr="00866E40" w:rsidRDefault="00B73506" w:rsidP="00CA3529">
            <w:pPr>
              <w:rPr>
                <w:sz w:val="22"/>
                <w:szCs w:val="22"/>
              </w:rPr>
            </w:pPr>
            <w:r>
              <w:rPr>
                <w:rFonts w:cs="Arial"/>
                <w:sz w:val="22"/>
                <w:szCs w:val="22"/>
              </w:rPr>
              <w:t>Final Project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290A2FC" w14:textId="77777777" w:rsidR="00780074" w:rsidRDefault="00B73506" w:rsidP="00F33E23">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1C9403E" w14:textId="77777777" w:rsidR="00780074" w:rsidRDefault="00B73506" w:rsidP="00780074">
            <w:pPr>
              <w:jc w:val="center"/>
            </w:pPr>
            <w:r>
              <w:t>10</w:t>
            </w:r>
            <w:r w:rsidR="00BB3349">
              <w:t>%</w:t>
            </w:r>
          </w:p>
        </w:tc>
      </w:tr>
      <w:tr w:rsidR="00780074" w14:paraId="106702E9"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1940812" w14:textId="77777777" w:rsidR="00780074" w:rsidRDefault="00780074" w:rsidP="00780074">
            <w:r>
              <w:t>Total</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57069D96" w14:textId="77777777" w:rsidR="00780074" w:rsidRDefault="00780074" w:rsidP="00780074"/>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33D877DB" w14:textId="77777777" w:rsidR="00780074" w:rsidRDefault="00780074" w:rsidP="00780074">
            <w:pPr>
              <w:jc w:val="center"/>
            </w:pPr>
            <w:r>
              <w:t>100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27AE9C6" w14:textId="77777777" w:rsidR="00780074" w:rsidRDefault="00780074" w:rsidP="00780074">
            <w:pPr>
              <w:jc w:val="center"/>
            </w:pPr>
            <w:r>
              <w:t>100%</w:t>
            </w:r>
          </w:p>
        </w:tc>
      </w:tr>
    </w:tbl>
    <w:p w14:paraId="5AE75E0A" w14:textId="77777777" w:rsidR="007000A4" w:rsidRDefault="007000A4" w:rsidP="007000A4">
      <w:pPr>
        <w:pStyle w:val="NoteLevel21"/>
      </w:pPr>
    </w:p>
    <w:p w14:paraId="790F84B7" w14:textId="77777777" w:rsidR="00742488" w:rsidRDefault="00742488" w:rsidP="00D14F77">
      <w:pPr>
        <w:pStyle w:val="NoteLevel21"/>
        <w:sectPr w:rsidR="00742488">
          <w:pgSz w:w="12240" w:h="15840"/>
          <w:pgMar w:top="1440" w:right="1440" w:bottom="1440" w:left="1440" w:header="720" w:footer="720" w:gutter="0"/>
          <w:cols w:space="720"/>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485F72" w:rsidRPr="00485F72" w14:paraId="40020987" w14:textId="77777777" w:rsidTr="00485F72">
        <w:trPr>
          <w:trHeight w:val="300"/>
        </w:trPr>
        <w:tc>
          <w:tcPr>
            <w:tcW w:w="4580" w:type="dxa"/>
            <w:gridSpan w:val="3"/>
            <w:tcBorders>
              <w:top w:val="nil"/>
              <w:left w:val="nil"/>
              <w:bottom w:val="nil"/>
              <w:right w:val="nil"/>
            </w:tcBorders>
            <w:shd w:val="clear" w:color="auto" w:fill="auto"/>
            <w:noWrap/>
            <w:vAlign w:val="center"/>
            <w:hideMark/>
          </w:tcPr>
          <w:p w14:paraId="63634D93" w14:textId="77777777" w:rsidR="00485F72" w:rsidRPr="00485F72" w:rsidRDefault="00485F72" w:rsidP="00485F72">
            <w:pPr>
              <w:suppressAutoHyphens w:val="0"/>
              <w:rPr>
                <w:rFonts w:eastAsia="Times New Roman" w:cs="Arial"/>
                <w:b/>
                <w:bCs/>
                <w:color w:val="000000"/>
                <w:kern w:val="0"/>
                <w:sz w:val="32"/>
                <w:szCs w:val="32"/>
                <w:lang w:eastAsia="en-US" w:bidi="ar-SA"/>
              </w:rPr>
            </w:pPr>
            <w:r w:rsidRPr="00485F72">
              <w:rPr>
                <w:rFonts w:eastAsia="Times New Roman" w:cs="Arial"/>
                <w:b/>
                <w:bCs/>
                <w:color w:val="000000"/>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14:paraId="73A3EC3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72AA2F2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5DFF377"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B8BDF4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6639C0D" w14:textId="77777777" w:rsidTr="00485F72">
        <w:trPr>
          <w:trHeight w:val="315"/>
        </w:trPr>
        <w:tc>
          <w:tcPr>
            <w:tcW w:w="8960" w:type="dxa"/>
            <w:gridSpan w:val="7"/>
            <w:tcBorders>
              <w:top w:val="nil"/>
              <w:left w:val="nil"/>
              <w:bottom w:val="nil"/>
              <w:right w:val="nil"/>
            </w:tcBorders>
            <w:shd w:val="clear" w:color="auto" w:fill="auto"/>
            <w:hideMark/>
          </w:tcPr>
          <w:p w14:paraId="29344C66"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485F72" w:rsidRPr="00485F72" w14:paraId="66092884" w14:textId="77777777" w:rsidTr="00485F72">
        <w:trPr>
          <w:trHeight w:val="1410"/>
        </w:trPr>
        <w:tc>
          <w:tcPr>
            <w:tcW w:w="8960" w:type="dxa"/>
            <w:gridSpan w:val="7"/>
            <w:tcBorders>
              <w:top w:val="nil"/>
              <w:left w:val="nil"/>
              <w:bottom w:val="nil"/>
              <w:right w:val="nil"/>
            </w:tcBorders>
            <w:shd w:val="clear" w:color="auto" w:fill="auto"/>
            <w:hideMark/>
          </w:tcPr>
          <w:p w14:paraId="46668500"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485F72" w:rsidRPr="00485F72" w14:paraId="000E67F4" w14:textId="77777777" w:rsidTr="00485F72">
        <w:trPr>
          <w:trHeight w:val="435"/>
        </w:trPr>
        <w:tc>
          <w:tcPr>
            <w:tcW w:w="5640" w:type="dxa"/>
            <w:gridSpan w:val="4"/>
            <w:tcBorders>
              <w:top w:val="nil"/>
              <w:left w:val="nil"/>
              <w:bottom w:val="nil"/>
              <w:right w:val="nil"/>
            </w:tcBorders>
            <w:shd w:val="clear" w:color="auto" w:fill="auto"/>
            <w:noWrap/>
            <w:hideMark/>
          </w:tcPr>
          <w:p w14:paraId="08642FCA" w14:textId="77777777" w:rsidR="00485F72" w:rsidRPr="00485F72" w:rsidRDefault="00485F72" w:rsidP="00485F72">
            <w:pPr>
              <w:suppressAutoHyphens w:val="0"/>
              <w:rPr>
                <w:rFonts w:eastAsia="Times New Roman" w:cs="Arial"/>
                <w:b/>
                <w:bCs/>
                <w:color w:val="000000"/>
                <w:kern w:val="0"/>
                <w:lang w:eastAsia="en-US" w:bidi="ar-SA"/>
              </w:rPr>
            </w:pPr>
            <w:r w:rsidRPr="00485F72">
              <w:rPr>
                <w:rFonts w:eastAsia="Times New Roman" w:cs="Arial"/>
                <w:b/>
                <w:bCs/>
                <w:color w:val="000000"/>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068A181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7ACA538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EF2B4C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F2EC53C" w14:textId="77777777" w:rsidTr="00485F72">
        <w:trPr>
          <w:trHeight w:val="630"/>
        </w:trPr>
        <w:tc>
          <w:tcPr>
            <w:tcW w:w="1400" w:type="dxa"/>
            <w:tcBorders>
              <w:top w:val="nil"/>
              <w:left w:val="nil"/>
              <w:bottom w:val="nil"/>
              <w:right w:val="nil"/>
            </w:tcBorders>
            <w:shd w:val="clear" w:color="auto" w:fill="auto"/>
            <w:noWrap/>
            <w:vAlign w:val="bottom"/>
            <w:hideMark/>
          </w:tcPr>
          <w:p w14:paraId="43B6A27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5083196D"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5073578B"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73F24D61"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318F72E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738F57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D119B3A" w14:textId="77777777" w:rsidTr="00485F72">
        <w:trPr>
          <w:trHeight w:val="360"/>
        </w:trPr>
        <w:tc>
          <w:tcPr>
            <w:tcW w:w="1400" w:type="dxa"/>
            <w:tcBorders>
              <w:top w:val="nil"/>
              <w:left w:val="nil"/>
              <w:bottom w:val="nil"/>
              <w:right w:val="nil"/>
            </w:tcBorders>
            <w:shd w:val="clear" w:color="auto" w:fill="auto"/>
            <w:noWrap/>
            <w:vAlign w:val="bottom"/>
            <w:hideMark/>
          </w:tcPr>
          <w:p w14:paraId="105135D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168B1E9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722099F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67C0354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53C9ECB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48C151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13EEE00" w14:textId="77777777" w:rsidTr="00485F72">
        <w:trPr>
          <w:trHeight w:val="435"/>
        </w:trPr>
        <w:tc>
          <w:tcPr>
            <w:tcW w:w="1400" w:type="dxa"/>
            <w:tcBorders>
              <w:top w:val="nil"/>
              <w:left w:val="nil"/>
              <w:bottom w:val="nil"/>
              <w:right w:val="nil"/>
            </w:tcBorders>
            <w:shd w:val="clear" w:color="auto" w:fill="auto"/>
            <w:noWrap/>
            <w:vAlign w:val="bottom"/>
            <w:hideMark/>
          </w:tcPr>
          <w:p w14:paraId="777CB65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66B2EC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58ED2FD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1E5094B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1465C28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EE4F95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131B6A5" w14:textId="77777777" w:rsidTr="00485F72">
        <w:trPr>
          <w:trHeight w:val="525"/>
        </w:trPr>
        <w:tc>
          <w:tcPr>
            <w:tcW w:w="1400" w:type="dxa"/>
            <w:tcBorders>
              <w:top w:val="nil"/>
              <w:left w:val="nil"/>
              <w:bottom w:val="nil"/>
              <w:right w:val="nil"/>
            </w:tcBorders>
            <w:shd w:val="clear" w:color="auto" w:fill="auto"/>
            <w:noWrap/>
            <w:vAlign w:val="bottom"/>
            <w:hideMark/>
          </w:tcPr>
          <w:p w14:paraId="763D5CF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B23C62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16755AA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2F22762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581BA1B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716CFE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9FA0C3F" w14:textId="77777777" w:rsidTr="00485F72">
        <w:trPr>
          <w:trHeight w:val="300"/>
        </w:trPr>
        <w:tc>
          <w:tcPr>
            <w:tcW w:w="1400" w:type="dxa"/>
            <w:tcBorders>
              <w:top w:val="nil"/>
              <w:left w:val="nil"/>
              <w:bottom w:val="nil"/>
              <w:right w:val="nil"/>
            </w:tcBorders>
            <w:shd w:val="clear" w:color="auto" w:fill="auto"/>
            <w:noWrap/>
            <w:vAlign w:val="bottom"/>
            <w:hideMark/>
          </w:tcPr>
          <w:p w14:paraId="6B388B7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34C396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4E43786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0D6E68E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5FBC025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AB2D74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001D4EB" w14:textId="77777777" w:rsidTr="00485F72">
        <w:trPr>
          <w:trHeight w:val="300"/>
        </w:trPr>
        <w:tc>
          <w:tcPr>
            <w:tcW w:w="1400" w:type="dxa"/>
            <w:tcBorders>
              <w:top w:val="nil"/>
              <w:left w:val="nil"/>
              <w:bottom w:val="nil"/>
              <w:right w:val="nil"/>
            </w:tcBorders>
            <w:shd w:val="clear" w:color="auto" w:fill="auto"/>
            <w:noWrap/>
            <w:vAlign w:val="bottom"/>
            <w:hideMark/>
          </w:tcPr>
          <w:p w14:paraId="18B4A8F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5C33B5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0DC92FA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7A35335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65FE7F9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F72BE7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196993B" w14:textId="77777777" w:rsidTr="00485F72">
        <w:trPr>
          <w:trHeight w:val="300"/>
        </w:trPr>
        <w:tc>
          <w:tcPr>
            <w:tcW w:w="1400" w:type="dxa"/>
            <w:tcBorders>
              <w:top w:val="nil"/>
              <w:left w:val="nil"/>
              <w:bottom w:val="nil"/>
              <w:right w:val="nil"/>
            </w:tcBorders>
            <w:shd w:val="clear" w:color="auto" w:fill="auto"/>
            <w:noWrap/>
            <w:vAlign w:val="bottom"/>
            <w:hideMark/>
          </w:tcPr>
          <w:p w14:paraId="0151EE4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F2DCD8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5B32FB2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DD8F7A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17A2AE1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6FEA1E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74418C7" w14:textId="77777777" w:rsidTr="00485F72">
        <w:trPr>
          <w:trHeight w:val="300"/>
        </w:trPr>
        <w:tc>
          <w:tcPr>
            <w:tcW w:w="1400" w:type="dxa"/>
            <w:tcBorders>
              <w:top w:val="nil"/>
              <w:left w:val="nil"/>
              <w:bottom w:val="nil"/>
              <w:right w:val="nil"/>
            </w:tcBorders>
            <w:shd w:val="clear" w:color="auto" w:fill="auto"/>
            <w:noWrap/>
            <w:vAlign w:val="bottom"/>
            <w:hideMark/>
          </w:tcPr>
          <w:p w14:paraId="09810C4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6C0E13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208C4BF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14B0A3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76D39E6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F706E4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F62D41B" w14:textId="77777777" w:rsidTr="00485F72">
        <w:trPr>
          <w:trHeight w:val="300"/>
        </w:trPr>
        <w:tc>
          <w:tcPr>
            <w:tcW w:w="1400" w:type="dxa"/>
            <w:tcBorders>
              <w:top w:val="nil"/>
              <w:left w:val="nil"/>
              <w:bottom w:val="nil"/>
              <w:right w:val="nil"/>
            </w:tcBorders>
            <w:shd w:val="clear" w:color="auto" w:fill="auto"/>
            <w:noWrap/>
            <w:vAlign w:val="bottom"/>
            <w:hideMark/>
          </w:tcPr>
          <w:p w14:paraId="5A77427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C3E981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785D8CA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37EA153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2A3CFFD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130275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93AD718" w14:textId="77777777" w:rsidTr="00485F72">
        <w:trPr>
          <w:trHeight w:val="300"/>
        </w:trPr>
        <w:tc>
          <w:tcPr>
            <w:tcW w:w="1400" w:type="dxa"/>
            <w:tcBorders>
              <w:top w:val="nil"/>
              <w:left w:val="nil"/>
              <w:bottom w:val="nil"/>
              <w:right w:val="nil"/>
            </w:tcBorders>
            <w:shd w:val="clear" w:color="auto" w:fill="auto"/>
            <w:noWrap/>
            <w:vAlign w:val="bottom"/>
            <w:hideMark/>
          </w:tcPr>
          <w:p w14:paraId="7D6FE7E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921457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1C7246F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71A153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6EAC35B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94C44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62F7B3E" w14:textId="77777777" w:rsidTr="00485F72">
        <w:trPr>
          <w:trHeight w:val="300"/>
        </w:trPr>
        <w:tc>
          <w:tcPr>
            <w:tcW w:w="1400" w:type="dxa"/>
            <w:tcBorders>
              <w:top w:val="nil"/>
              <w:left w:val="nil"/>
              <w:bottom w:val="nil"/>
              <w:right w:val="nil"/>
            </w:tcBorders>
            <w:shd w:val="clear" w:color="auto" w:fill="auto"/>
            <w:noWrap/>
            <w:vAlign w:val="bottom"/>
            <w:hideMark/>
          </w:tcPr>
          <w:p w14:paraId="115AA4D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D73706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30ABE92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4E1C267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28FC0D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8934E4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276D795" w14:textId="77777777" w:rsidTr="00485F72">
        <w:trPr>
          <w:trHeight w:val="300"/>
        </w:trPr>
        <w:tc>
          <w:tcPr>
            <w:tcW w:w="1400" w:type="dxa"/>
            <w:tcBorders>
              <w:top w:val="nil"/>
              <w:left w:val="nil"/>
              <w:bottom w:val="nil"/>
              <w:right w:val="nil"/>
            </w:tcBorders>
            <w:shd w:val="clear" w:color="auto" w:fill="auto"/>
            <w:noWrap/>
            <w:vAlign w:val="bottom"/>
            <w:hideMark/>
          </w:tcPr>
          <w:p w14:paraId="1697FE3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0009E8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12CFA33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42B5A24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4D1FCFE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87743F4"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B5988B8" w14:textId="77777777" w:rsidTr="00485F72">
        <w:trPr>
          <w:trHeight w:val="300"/>
        </w:trPr>
        <w:tc>
          <w:tcPr>
            <w:tcW w:w="1400" w:type="dxa"/>
            <w:tcBorders>
              <w:top w:val="nil"/>
              <w:left w:val="nil"/>
              <w:bottom w:val="nil"/>
              <w:right w:val="nil"/>
            </w:tcBorders>
            <w:shd w:val="clear" w:color="auto" w:fill="auto"/>
            <w:noWrap/>
            <w:vAlign w:val="bottom"/>
            <w:hideMark/>
          </w:tcPr>
          <w:p w14:paraId="543957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6D34B4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62FB66B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619F58D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920D17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B11223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F6DE25E" w14:textId="77777777" w:rsidTr="00485F72">
        <w:trPr>
          <w:trHeight w:val="300"/>
        </w:trPr>
        <w:tc>
          <w:tcPr>
            <w:tcW w:w="1400" w:type="dxa"/>
            <w:tcBorders>
              <w:top w:val="nil"/>
              <w:left w:val="nil"/>
              <w:bottom w:val="nil"/>
              <w:right w:val="nil"/>
            </w:tcBorders>
            <w:shd w:val="clear" w:color="auto" w:fill="auto"/>
            <w:noWrap/>
            <w:vAlign w:val="bottom"/>
            <w:hideMark/>
          </w:tcPr>
          <w:p w14:paraId="54DEC94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1DD22E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1B90DDE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1F9D7C3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7B2917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8841D8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29E42A9" w14:textId="77777777" w:rsidTr="00485F72">
        <w:trPr>
          <w:trHeight w:val="300"/>
        </w:trPr>
        <w:tc>
          <w:tcPr>
            <w:tcW w:w="1400" w:type="dxa"/>
            <w:tcBorders>
              <w:top w:val="nil"/>
              <w:left w:val="nil"/>
              <w:bottom w:val="nil"/>
              <w:right w:val="nil"/>
            </w:tcBorders>
            <w:shd w:val="clear" w:color="auto" w:fill="auto"/>
            <w:noWrap/>
            <w:vAlign w:val="bottom"/>
            <w:hideMark/>
          </w:tcPr>
          <w:p w14:paraId="5592029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D796D6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16663A5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6AD9117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247FF7B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C4F207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F4F34E5" w14:textId="77777777" w:rsidTr="00485F72">
        <w:trPr>
          <w:trHeight w:val="300"/>
        </w:trPr>
        <w:tc>
          <w:tcPr>
            <w:tcW w:w="1400" w:type="dxa"/>
            <w:tcBorders>
              <w:top w:val="nil"/>
              <w:left w:val="nil"/>
              <w:bottom w:val="nil"/>
              <w:right w:val="nil"/>
            </w:tcBorders>
            <w:shd w:val="clear" w:color="auto" w:fill="auto"/>
            <w:noWrap/>
            <w:vAlign w:val="bottom"/>
            <w:hideMark/>
          </w:tcPr>
          <w:p w14:paraId="6C7032C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758A68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0EFA5A2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w:t>
            </w:r>
          </w:p>
        </w:tc>
        <w:tc>
          <w:tcPr>
            <w:tcW w:w="1000" w:type="dxa"/>
            <w:tcBorders>
              <w:top w:val="nil"/>
              <w:left w:val="nil"/>
              <w:bottom w:val="single" w:sz="4" w:space="0" w:color="000000"/>
              <w:right w:val="single" w:sz="8" w:space="0" w:color="auto"/>
            </w:tcBorders>
            <w:shd w:val="clear" w:color="auto" w:fill="auto"/>
            <w:vAlign w:val="center"/>
            <w:hideMark/>
          </w:tcPr>
          <w:p w14:paraId="35611F0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69EF098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24C972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AF7FEFF" w14:textId="77777777" w:rsidTr="00485F72">
        <w:trPr>
          <w:trHeight w:val="300"/>
        </w:trPr>
        <w:tc>
          <w:tcPr>
            <w:tcW w:w="1400" w:type="dxa"/>
            <w:tcBorders>
              <w:top w:val="nil"/>
              <w:left w:val="nil"/>
              <w:bottom w:val="nil"/>
              <w:right w:val="nil"/>
            </w:tcBorders>
            <w:shd w:val="clear" w:color="auto" w:fill="auto"/>
            <w:noWrap/>
            <w:vAlign w:val="bottom"/>
            <w:hideMark/>
          </w:tcPr>
          <w:p w14:paraId="3CACEF7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516C4E0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42FA1E3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1064E16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09279DE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FE0B7C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C193390" w14:textId="77777777" w:rsidTr="00485F72">
        <w:trPr>
          <w:trHeight w:val="300"/>
        </w:trPr>
        <w:tc>
          <w:tcPr>
            <w:tcW w:w="1400" w:type="dxa"/>
            <w:tcBorders>
              <w:top w:val="nil"/>
              <w:left w:val="nil"/>
              <w:bottom w:val="nil"/>
              <w:right w:val="nil"/>
            </w:tcBorders>
            <w:shd w:val="clear" w:color="auto" w:fill="auto"/>
            <w:noWrap/>
            <w:vAlign w:val="bottom"/>
            <w:hideMark/>
          </w:tcPr>
          <w:p w14:paraId="16FE807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3C920FA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4A6F074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2078176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A276D2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592CEE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FBA1F79" w14:textId="77777777" w:rsidTr="00485F72">
        <w:trPr>
          <w:trHeight w:val="300"/>
        </w:trPr>
        <w:tc>
          <w:tcPr>
            <w:tcW w:w="1400" w:type="dxa"/>
            <w:tcBorders>
              <w:top w:val="nil"/>
              <w:left w:val="nil"/>
              <w:bottom w:val="nil"/>
              <w:right w:val="nil"/>
            </w:tcBorders>
            <w:shd w:val="clear" w:color="auto" w:fill="auto"/>
            <w:vAlign w:val="center"/>
            <w:hideMark/>
          </w:tcPr>
          <w:p w14:paraId="2DDBF082"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9A672D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31912E4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29A910C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55F5FBA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8C459E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1C4183D" w14:textId="77777777" w:rsidTr="00485F72">
        <w:trPr>
          <w:trHeight w:val="300"/>
        </w:trPr>
        <w:tc>
          <w:tcPr>
            <w:tcW w:w="1400" w:type="dxa"/>
            <w:tcBorders>
              <w:top w:val="nil"/>
              <w:left w:val="nil"/>
              <w:bottom w:val="nil"/>
              <w:right w:val="nil"/>
            </w:tcBorders>
            <w:shd w:val="clear" w:color="auto" w:fill="auto"/>
            <w:vAlign w:val="center"/>
            <w:hideMark/>
          </w:tcPr>
          <w:p w14:paraId="22567160"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94832A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11CB6AF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43D4223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3C3225B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ADE0072"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7FFD9FC" w14:textId="77777777" w:rsidTr="00485F72">
        <w:trPr>
          <w:trHeight w:val="300"/>
        </w:trPr>
        <w:tc>
          <w:tcPr>
            <w:tcW w:w="1400" w:type="dxa"/>
            <w:tcBorders>
              <w:top w:val="nil"/>
              <w:left w:val="nil"/>
              <w:bottom w:val="nil"/>
              <w:right w:val="nil"/>
            </w:tcBorders>
            <w:shd w:val="clear" w:color="auto" w:fill="auto"/>
            <w:vAlign w:val="center"/>
            <w:hideMark/>
          </w:tcPr>
          <w:p w14:paraId="3AE2BBB2"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274765D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791AE29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17729903"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2264D4B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1424FE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552EDB7" w14:textId="77777777" w:rsidTr="00485F72">
        <w:trPr>
          <w:trHeight w:val="300"/>
        </w:trPr>
        <w:tc>
          <w:tcPr>
            <w:tcW w:w="1400" w:type="dxa"/>
            <w:tcBorders>
              <w:top w:val="nil"/>
              <w:left w:val="nil"/>
              <w:bottom w:val="nil"/>
              <w:right w:val="nil"/>
            </w:tcBorders>
            <w:shd w:val="clear" w:color="auto" w:fill="auto"/>
            <w:vAlign w:val="center"/>
            <w:hideMark/>
          </w:tcPr>
          <w:p w14:paraId="6D5A718F"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41C3730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0221E6E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69A33D2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366EAF5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4F4A15E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836B1E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70983C5" w14:textId="77777777" w:rsidTr="00485F72">
        <w:trPr>
          <w:trHeight w:val="300"/>
        </w:trPr>
        <w:tc>
          <w:tcPr>
            <w:tcW w:w="1400" w:type="dxa"/>
            <w:tcBorders>
              <w:top w:val="nil"/>
              <w:left w:val="nil"/>
              <w:bottom w:val="nil"/>
              <w:right w:val="nil"/>
            </w:tcBorders>
            <w:shd w:val="clear" w:color="auto" w:fill="auto"/>
            <w:vAlign w:val="center"/>
            <w:hideMark/>
          </w:tcPr>
          <w:p w14:paraId="29764B51"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3A3420FE"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7CE27D72"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17F3821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3D17F32"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2597B5D" w14:textId="77777777" w:rsidTr="00485F72">
        <w:trPr>
          <w:trHeight w:val="300"/>
        </w:trPr>
        <w:tc>
          <w:tcPr>
            <w:tcW w:w="1400" w:type="dxa"/>
            <w:tcBorders>
              <w:top w:val="nil"/>
              <w:left w:val="nil"/>
              <w:bottom w:val="nil"/>
              <w:right w:val="nil"/>
            </w:tcBorders>
            <w:shd w:val="clear" w:color="auto" w:fill="auto"/>
            <w:vAlign w:val="center"/>
            <w:hideMark/>
          </w:tcPr>
          <w:p w14:paraId="5310F7E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D0342D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1129125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6FB18FAF"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9E224F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3B1AD7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4032E33" w14:textId="77777777" w:rsidTr="00485F72">
        <w:trPr>
          <w:trHeight w:val="300"/>
        </w:trPr>
        <w:tc>
          <w:tcPr>
            <w:tcW w:w="1400" w:type="dxa"/>
            <w:tcBorders>
              <w:top w:val="nil"/>
              <w:left w:val="nil"/>
              <w:bottom w:val="nil"/>
              <w:right w:val="nil"/>
            </w:tcBorders>
            <w:shd w:val="clear" w:color="auto" w:fill="auto"/>
            <w:vAlign w:val="center"/>
            <w:hideMark/>
          </w:tcPr>
          <w:p w14:paraId="0DDE684B"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2853BFF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2FF93656"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06A64A87"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485C2E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92278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F77BF18" w14:textId="77777777" w:rsidTr="00485F72">
        <w:trPr>
          <w:trHeight w:val="300"/>
        </w:trPr>
        <w:tc>
          <w:tcPr>
            <w:tcW w:w="1400" w:type="dxa"/>
            <w:tcBorders>
              <w:top w:val="nil"/>
              <w:left w:val="nil"/>
              <w:bottom w:val="nil"/>
              <w:right w:val="nil"/>
            </w:tcBorders>
            <w:shd w:val="clear" w:color="auto" w:fill="auto"/>
            <w:vAlign w:val="center"/>
            <w:hideMark/>
          </w:tcPr>
          <w:p w14:paraId="2910314C"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6D3FF11F"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49121B2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56A8D91F"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269E635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554C0D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287A89F" w14:textId="77777777" w:rsidTr="00485F72">
        <w:trPr>
          <w:trHeight w:val="300"/>
        </w:trPr>
        <w:tc>
          <w:tcPr>
            <w:tcW w:w="1400" w:type="dxa"/>
            <w:tcBorders>
              <w:top w:val="nil"/>
              <w:left w:val="nil"/>
              <w:bottom w:val="nil"/>
              <w:right w:val="nil"/>
            </w:tcBorders>
            <w:shd w:val="clear" w:color="auto" w:fill="auto"/>
            <w:vAlign w:val="center"/>
            <w:hideMark/>
          </w:tcPr>
          <w:p w14:paraId="6FEAC944"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1D3835D5"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1075F73C"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189A7DE2"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79DC0CB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9E0722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BC3ED4E" w14:textId="77777777" w:rsidTr="00485F72">
        <w:trPr>
          <w:trHeight w:val="435"/>
        </w:trPr>
        <w:tc>
          <w:tcPr>
            <w:tcW w:w="1400" w:type="dxa"/>
            <w:tcBorders>
              <w:top w:val="nil"/>
              <w:left w:val="nil"/>
              <w:bottom w:val="nil"/>
              <w:right w:val="nil"/>
            </w:tcBorders>
            <w:shd w:val="clear" w:color="auto" w:fill="auto"/>
            <w:noWrap/>
            <w:vAlign w:val="center"/>
            <w:hideMark/>
          </w:tcPr>
          <w:p w14:paraId="295C9190"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5F4904D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0F4AF66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49DADE6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6C91DB5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3299A4D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B55204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B259F97" w14:textId="77777777" w:rsidTr="00485F72">
        <w:trPr>
          <w:trHeight w:val="540"/>
        </w:trPr>
        <w:tc>
          <w:tcPr>
            <w:tcW w:w="8960" w:type="dxa"/>
            <w:gridSpan w:val="7"/>
            <w:tcBorders>
              <w:top w:val="nil"/>
              <w:left w:val="nil"/>
              <w:bottom w:val="nil"/>
              <w:right w:val="nil"/>
            </w:tcBorders>
            <w:shd w:val="clear" w:color="auto" w:fill="auto"/>
            <w:noWrap/>
            <w:hideMark/>
          </w:tcPr>
          <w:p w14:paraId="467394F0" w14:textId="77777777" w:rsidR="00485F72" w:rsidRPr="00485F72" w:rsidRDefault="00485F72" w:rsidP="00485F72">
            <w:pPr>
              <w:suppressAutoHyphens w:val="0"/>
              <w:rPr>
                <w:rFonts w:eastAsia="Times New Roman" w:cs="Arial"/>
                <w:b/>
                <w:bCs/>
                <w:color w:val="000000"/>
                <w:kern w:val="0"/>
                <w:sz w:val="32"/>
                <w:szCs w:val="32"/>
                <w:lang w:eastAsia="en-US" w:bidi="ar-SA"/>
              </w:rPr>
            </w:pPr>
            <w:bookmarkStart w:id="1" w:name="RANGE!A203"/>
            <w:r w:rsidRPr="00485F72">
              <w:rPr>
                <w:rFonts w:eastAsia="Times New Roman" w:cs="Arial"/>
                <w:b/>
                <w:bCs/>
                <w:color w:val="000000"/>
                <w:kern w:val="0"/>
                <w:sz w:val="32"/>
                <w:szCs w:val="32"/>
                <w:lang w:eastAsia="en-US" w:bidi="ar-SA"/>
              </w:rPr>
              <w:t>Academic Accommodation / Adjustment Policy:</w:t>
            </w:r>
            <w:bookmarkEnd w:id="1"/>
          </w:p>
        </w:tc>
      </w:tr>
      <w:tr w:rsidR="00485F72" w:rsidRPr="00485F72" w14:paraId="355E0CF4" w14:textId="77777777" w:rsidTr="00485F72">
        <w:trPr>
          <w:trHeight w:val="2235"/>
        </w:trPr>
        <w:tc>
          <w:tcPr>
            <w:tcW w:w="8960" w:type="dxa"/>
            <w:gridSpan w:val="7"/>
            <w:tcBorders>
              <w:top w:val="nil"/>
              <w:left w:val="nil"/>
              <w:bottom w:val="nil"/>
              <w:right w:val="nil"/>
            </w:tcBorders>
            <w:shd w:val="clear" w:color="auto" w:fill="auto"/>
            <w:hideMark/>
          </w:tcPr>
          <w:p w14:paraId="4D684CFB"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485F72" w:rsidRPr="00485F72" w14:paraId="1BEF6972" w14:textId="77777777" w:rsidTr="00485F72">
        <w:trPr>
          <w:trHeight w:val="2715"/>
        </w:trPr>
        <w:tc>
          <w:tcPr>
            <w:tcW w:w="8960" w:type="dxa"/>
            <w:gridSpan w:val="7"/>
            <w:tcBorders>
              <w:top w:val="nil"/>
              <w:left w:val="nil"/>
              <w:bottom w:val="nil"/>
              <w:right w:val="nil"/>
            </w:tcBorders>
            <w:shd w:val="clear" w:color="auto" w:fill="auto"/>
            <w:hideMark/>
          </w:tcPr>
          <w:p w14:paraId="7423C953"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485F72" w:rsidRPr="00485F72" w14:paraId="3A9E609E" w14:textId="77777777" w:rsidTr="00485F72">
        <w:trPr>
          <w:trHeight w:val="255"/>
        </w:trPr>
        <w:tc>
          <w:tcPr>
            <w:tcW w:w="1400" w:type="dxa"/>
            <w:tcBorders>
              <w:top w:val="nil"/>
              <w:left w:val="nil"/>
              <w:bottom w:val="nil"/>
              <w:right w:val="nil"/>
            </w:tcBorders>
            <w:shd w:val="clear" w:color="auto" w:fill="auto"/>
            <w:noWrap/>
            <w:vAlign w:val="center"/>
            <w:hideMark/>
          </w:tcPr>
          <w:p w14:paraId="4AACEA4B"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66A51BB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6724CE2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0A04F75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7B90E02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7FF3159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B8F7C4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542907A" w14:textId="77777777" w:rsidTr="00485F72">
        <w:trPr>
          <w:trHeight w:val="1890"/>
        </w:trPr>
        <w:tc>
          <w:tcPr>
            <w:tcW w:w="8960" w:type="dxa"/>
            <w:gridSpan w:val="7"/>
            <w:tcBorders>
              <w:top w:val="nil"/>
              <w:left w:val="nil"/>
              <w:bottom w:val="nil"/>
              <w:right w:val="nil"/>
            </w:tcBorders>
            <w:shd w:val="clear" w:color="auto" w:fill="auto"/>
            <w:hideMark/>
          </w:tcPr>
          <w:p w14:paraId="68ED5E2B"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15AD9800" w14:textId="77777777" w:rsidR="007944A9" w:rsidRPr="00654974" w:rsidRDefault="007944A9" w:rsidP="00485F72">
      <w:pPr>
        <w:pStyle w:val="NoteLevel21"/>
        <w:rPr>
          <w:rFonts w:cs="Arial"/>
        </w:rPr>
      </w:pPr>
    </w:p>
    <w:sectPr w:rsidR="007944A9" w:rsidRPr="00654974" w:rsidSect="008C47B6">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MinionPro-Regular">
    <w:charset w:val="00"/>
    <w:family w:val="auto"/>
    <w:pitch w:val="default"/>
  </w:font>
  <w:font w:name="Arial-BoldMT">
    <w:altName w:val="Arial"/>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MT">
    <w:altName w:val="Arial"/>
    <w:charset w:val="00"/>
    <w:family w:val="swiss"/>
    <w:pitch w:val="default"/>
  </w:font>
  <w:font w:name="MS Gothic">
    <w:panose1 w:val="020B0609070205080204"/>
    <w:charset w:val="80"/>
    <w:family w:val="auto"/>
    <w:pitch w:val="variable"/>
    <w:sig w:usb0="E00002FF" w:usb1="6AC7FDFB" w:usb2="08000012" w:usb3="00000000" w:csb0="0002009F" w:csb1="00000000"/>
  </w:font>
  <w:font w:name="Wingdings-Regular">
    <w:charset w:val="02"/>
    <w:family w:val="auto"/>
    <w:pitch w:val="variable"/>
    <w:sig w:usb0="00000000" w:usb1="10000000" w:usb2="00000000" w:usb3="00000000" w:csb0="80000000" w:csb1="00000000"/>
  </w:font>
  <w:font w:name="arumsans_rgregular">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142CB"/>
    <w:multiLevelType w:val="hybridMultilevel"/>
    <w:tmpl w:val="693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968ED"/>
    <w:multiLevelType w:val="multilevel"/>
    <w:tmpl w:val="4874010A"/>
    <w:name w:val="WWNum132"/>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3">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663E80"/>
    <w:multiLevelType w:val="hybridMultilevel"/>
    <w:tmpl w:val="F4B0C84A"/>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6">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A19C3"/>
    <w:multiLevelType w:val="multilevel"/>
    <w:tmpl w:val="000000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20">
    <w:nsid w:val="3AA219F1"/>
    <w:multiLevelType w:val="hybridMultilevel"/>
    <w:tmpl w:val="B38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2">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5">
    <w:nsid w:val="751922AE"/>
    <w:multiLevelType w:val="hybridMultilevel"/>
    <w:tmpl w:val="256611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2"/>
  </w:num>
  <w:num w:numId="5">
    <w:abstractNumId w:val="22"/>
  </w:num>
  <w:num w:numId="6">
    <w:abstractNumId w:val="13"/>
  </w:num>
  <w:num w:numId="7">
    <w:abstractNumId w:val="26"/>
  </w:num>
  <w:num w:numId="8">
    <w:abstractNumId w:val="19"/>
  </w:num>
  <w:num w:numId="9">
    <w:abstractNumId w:val="4"/>
  </w:num>
  <w:num w:numId="10">
    <w:abstractNumId w:val="7"/>
  </w:num>
  <w:num w:numId="11">
    <w:abstractNumId w:val="24"/>
  </w:num>
  <w:num w:numId="12">
    <w:abstractNumId w:val="14"/>
  </w:num>
  <w:num w:numId="13">
    <w:abstractNumId w:val="0"/>
  </w:num>
  <w:num w:numId="14">
    <w:abstractNumId w:val="8"/>
  </w:num>
  <w:num w:numId="15">
    <w:abstractNumId w:val="6"/>
  </w:num>
  <w:num w:numId="16">
    <w:abstractNumId w:val="21"/>
  </w:num>
  <w:num w:numId="17">
    <w:abstractNumId w:val="5"/>
  </w:num>
  <w:num w:numId="18">
    <w:abstractNumId w:val="18"/>
  </w:num>
  <w:num w:numId="19">
    <w:abstractNumId w:val="16"/>
  </w:num>
  <w:num w:numId="20">
    <w:abstractNumId w:val="23"/>
  </w:num>
  <w:num w:numId="21">
    <w:abstractNumId w:val="9"/>
  </w:num>
  <w:num w:numId="22">
    <w:abstractNumId w:val="20"/>
  </w:num>
  <w:num w:numId="23">
    <w:abstractNumId w:val="17"/>
  </w:num>
  <w:num w:numId="24">
    <w:abstractNumId w:val="15"/>
  </w:num>
  <w:num w:numId="25">
    <w:abstractNumId w:val="25"/>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FF2"/>
    <w:rsid w:val="000327C1"/>
    <w:rsid w:val="00043640"/>
    <w:rsid w:val="00056BA1"/>
    <w:rsid w:val="00083979"/>
    <w:rsid w:val="00094328"/>
    <w:rsid w:val="000B17F0"/>
    <w:rsid w:val="000B3590"/>
    <w:rsid w:val="000B5068"/>
    <w:rsid w:val="000C0F72"/>
    <w:rsid w:val="000F56E2"/>
    <w:rsid w:val="0015022A"/>
    <w:rsid w:val="001957CC"/>
    <w:rsid w:val="001B4D57"/>
    <w:rsid w:val="001D5AE0"/>
    <w:rsid w:val="00204D4F"/>
    <w:rsid w:val="0021694B"/>
    <w:rsid w:val="00260C04"/>
    <w:rsid w:val="002A1F30"/>
    <w:rsid w:val="002B200E"/>
    <w:rsid w:val="0030543B"/>
    <w:rsid w:val="003255C4"/>
    <w:rsid w:val="00376127"/>
    <w:rsid w:val="003919D3"/>
    <w:rsid w:val="003B66C3"/>
    <w:rsid w:val="00403133"/>
    <w:rsid w:val="00417393"/>
    <w:rsid w:val="00457421"/>
    <w:rsid w:val="00485F72"/>
    <w:rsid w:val="00496207"/>
    <w:rsid w:val="004C1446"/>
    <w:rsid w:val="004C49F2"/>
    <w:rsid w:val="004D0F52"/>
    <w:rsid w:val="004E213D"/>
    <w:rsid w:val="004F3603"/>
    <w:rsid w:val="005056FD"/>
    <w:rsid w:val="005256A4"/>
    <w:rsid w:val="005266BE"/>
    <w:rsid w:val="00533AA8"/>
    <w:rsid w:val="005440A5"/>
    <w:rsid w:val="00556A02"/>
    <w:rsid w:val="005912A6"/>
    <w:rsid w:val="005A157A"/>
    <w:rsid w:val="005B6378"/>
    <w:rsid w:val="00600BD8"/>
    <w:rsid w:val="00606255"/>
    <w:rsid w:val="00607F8C"/>
    <w:rsid w:val="00622C91"/>
    <w:rsid w:val="006268B3"/>
    <w:rsid w:val="006518D5"/>
    <w:rsid w:val="00654974"/>
    <w:rsid w:val="006925C7"/>
    <w:rsid w:val="006A579C"/>
    <w:rsid w:val="006C0AE9"/>
    <w:rsid w:val="006C154F"/>
    <w:rsid w:val="007000A4"/>
    <w:rsid w:val="00721D13"/>
    <w:rsid w:val="00724612"/>
    <w:rsid w:val="00742488"/>
    <w:rsid w:val="00780074"/>
    <w:rsid w:val="007943FB"/>
    <w:rsid w:val="007944A9"/>
    <w:rsid w:val="007A009B"/>
    <w:rsid w:val="007C1763"/>
    <w:rsid w:val="007C1CA1"/>
    <w:rsid w:val="007C2182"/>
    <w:rsid w:val="007F38C5"/>
    <w:rsid w:val="0082028C"/>
    <w:rsid w:val="0082146B"/>
    <w:rsid w:val="00843EE1"/>
    <w:rsid w:val="00845F01"/>
    <w:rsid w:val="00854470"/>
    <w:rsid w:val="00866E40"/>
    <w:rsid w:val="008B0535"/>
    <w:rsid w:val="008B0D7D"/>
    <w:rsid w:val="008B36D1"/>
    <w:rsid w:val="008C2D6A"/>
    <w:rsid w:val="008C47B6"/>
    <w:rsid w:val="008D32BD"/>
    <w:rsid w:val="008F7037"/>
    <w:rsid w:val="009104C4"/>
    <w:rsid w:val="00921968"/>
    <w:rsid w:val="00930772"/>
    <w:rsid w:val="009413CA"/>
    <w:rsid w:val="00957883"/>
    <w:rsid w:val="0096125E"/>
    <w:rsid w:val="00986433"/>
    <w:rsid w:val="009A4611"/>
    <w:rsid w:val="009A6F0D"/>
    <w:rsid w:val="009B4E1A"/>
    <w:rsid w:val="00A57B11"/>
    <w:rsid w:val="00A7736D"/>
    <w:rsid w:val="00A82C03"/>
    <w:rsid w:val="00AA1E8C"/>
    <w:rsid w:val="00AA48FF"/>
    <w:rsid w:val="00B1775B"/>
    <w:rsid w:val="00B30CA3"/>
    <w:rsid w:val="00B56613"/>
    <w:rsid w:val="00B57EBE"/>
    <w:rsid w:val="00B73506"/>
    <w:rsid w:val="00B96F6D"/>
    <w:rsid w:val="00BA7E73"/>
    <w:rsid w:val="00BB3349"/>
    <w:rsid w:val="00BB753D"/>
    <w:rsid w:val="00BE47A4"/>
    <w:rsid w:val="00BF18FC"/>
    <w:rsid w:val="00C05FAF"/>
    <w:rsid w:val="00C07035"/>
    <w:rsid w:val="00C321F6"/>
    <w:rsid w:val="00C32FBD"/>
    <w:rsid w:val="00C43538"/>
    <w:rsid w:val="00C649A3"/>
    <w:rsid w:val="00CA2F01"/>
    <w:rsid w:val="00CA3529"/>
    <w:rsid w:val="00D0469F"/>
    <w:rsid w:val="00D04C3C"/>
    <w:rsid w:val="00D10F45"/>
    <w:rsid w:val="00D14F77"/>
    <w:rsid w:val="00D21D8F"/>
    <w:rsid w:val="00D33DA3"/>
    <w:rsid w:val="00D343D8"/>
    <w:rsid w:val="00D432FD"/>
    <w:rsid w:val="00D613F2"/>
    <w:rsid w:val="00D737FD"/>
    <w:rsid w:val="00D85F09"/>
    <w:rsid w:val="00DA0EB6"/>
    <w:rsid w:val="00DC2A67"/>
    <w:rsid w:val="00DC2E69"/>
    <w:rsid w:val="00E020E9"/>
    <w:rsid w:val="00E311B3"/>
    <w:rsid w:val="00E34907"/>
    <w:rsid w:val="00E35218"/>
    <w:rsid w:val="00E5296E"/>
    <w:rsid w:val="00E73A66"/>
    <w:rsid w:val="00EC42E0"/>
    <w:rsid w:val="00EE4BB9"/>
    <w:rsid w:val="00F065DE"/>
    <w:rsid w:val="00F13B8E"/>
    <w:rsid w:val="00F2096C"/>
    <w:rsid w:val="00F33E23"/>
    <w:rsid w:val="00F60AA5"/>
    <w:rsid w:val="00F626B8"/>
    <w:rsid w:val="00F71013"/>
    <w:rsid w:val="00FA482C"/>
    <w:rsid w:val="00FB3C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C5DA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4751">
      <w:bodyDiv w:val="1"/>
      <w:marLeft w:val="0"/>
      <w:marRight w:val="0"/>
      <w:marTop w:val="0"/>
      <w:marBottom w:val="0"/>
      <w:divBdr>
        <w:top w:val="none" w:sz="0" w:space="0" w:color="auto"/>
        <w:left w:val="none" w:sz="0" w:space="0" w:color="auto"/>
        <w:bottom w:val="none" w:sz="0" w:space="0" w:color="auto"/>
        <w:right w:val="none" w:sz="0" w:space="0" w:color="auto"/>
      </w:divBdr>
    </w:div>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BTQ6HtCkSBQ" TargetMode="External"/><Relationship Id="rId7" Type="http://schemas.openxmlformats.org/officeDocument/2006/relationships/hyperlink" Target="https://www.youtube.com/watch?v=MR2ntdZW__A" TargetMode="External"/><Relationship Id="rId8" Type="http://schemas.openxmlformats.org/officeDocument/2006/relationships/hyperlink" Target="https://www.youtube.com/watch?v=vBURTt97Ek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08678-F989-3B4E-96B2-0F693EAE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C:\Users\ellen.herroon\Downloads\SY-Template.dotx</Template>
  <TotalTime>1</TotalTime>
  <Pages>8</Pages>
  <Words>1473</Words>
  <Characters>8400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9854</CharactersWithSpaces>
  <SharedDoc>false</SharedDoc>
  <HLinks>
    <vt:vector size="12" baseType="variant">
      <vt:variant>
        <vt:i4>2818145</vt:i4>
      </vt:variant>
      <vt:variant>
        <vt:i4>3</vt:i4>
      </vt:variant>
      <vt:variant>
        <vt:i4>0</vt:i4>
      </vt:variant>
      <vt:variant>
        <vt:i4>5</vt:i4>
      </vt:variant>
      <vt:variant>
        <vt:lpwstr>http://www.omg.org/</vt:lpwstr>
      </vt:variant>
      <vt:variant>
        <vt:lpwstr/>
      </vt:variant>
      <vt:variant>
        <vt:i4>7209059</vt:i4>
      </vt:variant>
      <vt:variant>
        <vt:i4>0</vt:i4>
      </vt:variant>
      <vt:variant>
        <vt:i4>0</vt:i4>
      </vt:variant>
      <vt:variant>
        <vt:i4>5</vt:i4>
      </vt:variant>
      <vt:variant>
        <vt:lpwstr>http://www.smartdraw.com/tutorials/software-uml/uml.htm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William Reid</cp:lastModifiedBy>
  <cp:revision>2</cp:revision>
  <cp:lastPrinted>2012-09-18T22:40:00Z</cp:lastPrinted>
  <dcterms:created xsi:type="dcterms:W3CDTF">2017-09-07T19:12:00Z</dcterms:created>
  <dcterms:modified xsi:type="dcterms:W3CDTF">2017-09-07T19:12:00Z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