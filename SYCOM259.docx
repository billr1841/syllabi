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E16087" w14:textId="77777777" w:rsidR="00D343D8" w:rsidRPr="008A7179" w:rsidRDefault="00B16D02" w:rsidP="00B16D02">
      <w:pPr>
        <w:rPr>
          <w:rFonts w:ascii="Arial" w:hAnsi="Arial"/>
          <w:b/>
          <w:sz w:val="36"/>
          <w:szCs w:val="36"/>
        </w:rPr>
      </w:pPr>
      <w:r w:rsidRPr="008A7179">
        <w:rPr>
          <w:rFonts w:ascii="Arial" w:hAnsi="Arial"/>
          <w:b/>
          <w:sz w:val="36"/>
          <w:szCs w:val="36"/>
        </w:rPr>
        <w:t>COURSE SYLLABUS</w:t>
      </w:r>
    </w:p>
    <w:p w14:paraId="4740D76F" w14:textId="77777777" w:rsidR="00D343D8" w:rsidRPr="00E028E3" w:rsidRDefault="002373FD" w:rsidP="00B16D02">
      <w:pPr>
        <w:rPr>
          <w:rFonts w:ascii="Arial" w:hAnsi="Arial" w:cs="Arial"/>
          <w:b/>
          <w:sz w:val="32"/>
          <w:szCs w:val="32"/>
        </w:rPr>
      </w:pPr>
      <w:r w:rsidRPr="00E028E3">
        <w:rPr>
          <w:rFonts w:ascii="Arial" w:hAnsi="Arial"/>
          <w:b/>
          <w:sz w:val="32"/>
          <w:szCs w:val="32"/>
        </w:rPr>
        <w:t>C</w:t>
      </w:r>
      <w:r w:rsidR="00B16D02" w:rsidRPr="00E028E3">
        <w:rPr>
          <w:rFonts w:ascii="Arial" w:hAnsi="Arial"/>
          <w:b/>
          <w:sz w:val="32"/>
          <w:szCs w:val="32"/>
        </w:rPr>
        <w:t>OM</w:t>
      </w:r>
      <w:r w:rsidRPr="00E028E3">
        <w:rPr>
          <w:rFonts w:ascii="Arial" w:hAnsi="Arial"/>
          <w:b/>
          <w:sz w:val="32"/>
          <w:szCs w:val="32"/>
        </w:rPr>
        <w:t xml:space="preserve">259: </w:t>
      </w:r>
      <w:r w:rsidR="00C8708A" w:rsidRPr="00E028E3">
        <w:rPr>
          <w:rFonts w:ascii="Arial" w:hAnsi="Arial" w:cs="Arial"/>
          <w:b/>
          <w:sz w:val="32"/>
          <w:szCs w:val="32"/>
        </w:rPr>
        <w:t>LINUX</w:t>
      </w:r>
      <w:r w:rsidRPr="00E028E3">
        <w:rPr>
          <w:rFonts w:ascii="Arial" w:hAnsi="Arial" w:cs="Arial"/>
          <w:b/>
          <w:sz w:val="32"/>
          <w:szCs w:val="32"/>
        </w:rPr>
        <w:t xml:space="preserve"> Fundamentals</w:t>
      </w:r>
    </w:p>
    <w:p w14:paraId="1D95A69A" w14:textId="77777777" w:rsidR="00B16D02" w:rsidRPr="00B16D02" w:rsidRDefault="006D5F23" w:rsidP="00B16D02">
      <w:pPr>
        <w:rPr>
          <w:rFonts w:cs="Arial"/>
        </w:rPr>
      </w:pPr>
      <w:r>
        <w:rPr>
          <w:noProof/>
        </w:rPr>
        <w:pict w14:anchorId="24987159">
          <v:line id="Straight Connector 1" o:spid="_x0000_s1029" style="position:absolute;z-index:1;visibility:visible" from="0,7.95pt" to="467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" strokeweight="2pt">
            <v:shadow opacity="24903f" origin=",.5" offset="0,.55556mm"/>
          </v:line>
        </w:pict>
      </w:r>
    </w:p>
    <w:p w14:paraId="11251D4B" w14:textId="77777777" w:rsidR="00D343D8" w:rsidRPr="001F40E6" w:rsidRDefault="00D343D8">
      <w:pPr>
        <w:rPr>
          <w:rFonts w:ascii="Arial" w:hAnsi="Arial"/>
        </w:rPr>
      </w:pPr>
    </w:p>
    <w:p w14:paraId="57E17453" w14:textId="77777777" w:rsidR="00D343D8" w:rsidRPr="00B16D02" w:rsidRDefault="00D343D8">
      <w:pPr>
        <w:rPr>
          <w:rFonts w:ascii="Arial" w:hAnsi="Arial"/>
          <w:b/>
          <w:sz w:val="32"/>
          <w:szCs w:val="32"/>
        </w:rPr>
      </w:pPr>
      <w:r w:rsidRPr="00B16D02">
        <w:rPr>
          <w:rFonts w:ascii="Arial" w:hAnsi="Arial"/>
          <w:b/>
          <w:sz w:val="32"/>
          <w:szCs w:val="32"/>
        </w:rPr>
        <w:t>Course Description</w:t>
      </w:r>
    </w:p>
    <w:p w14:paraId="7F388930" w14:textId="77777777" w:rsidR="002373FD" w:rsidRPr="001F40E6" w:rsidRDefault="002373FD" w:rsidP="002373FD">
      <w:pPr>
        <w:rPr>
          <w:rFonts w:ascii="Arial" w:hAnsi="Arial" w:cs="Arial"/>
        </w:rPr>
      </w:pPr>
      <w:r w:rsidRPr="001F40E6">
        <w:rPr>
          <w:rFonts w:ascii="Arial" w:hAnsi="Arial" w:cs="Arial"/>
        </w:rPr>
        <w:t xml:space="preserve">History, concepts, and facilities of the </w:t>
      </w:r>
      <w:r w:rsidR="00C8708A">
        <w:rPr>
          <w:rFonts w:ascii="Arial" w:hAnsi="Arial" w:cs="Arial"/>
        </w:rPr>
        <w:t>LINUX</w:t>
      </w:r>
      <w:r w:rsidRPr="001F40E6">
        <w:rPr>
          <w:rFonts w:ascii="Arial" w:hAnsi="Arial" w:cs="Arial"/>
        </w:rPr>
        <w:t xml:space="preserve"> operating system will be discussed. The course introduces the user interface, common commands, and basic system administration of a </w:t>
      </w:r>
      <w:r w:rsidR="00C8708A">
        <w:rPr>
          <w:rFonts w:ascii="Arial" w:hAnsi="Arial" w:cs="Arial"/>
        </w:rPr>
        <w:t>LINUX</w:t>
      </w:r>
      <w:r w:rsidRPr="001F40E6">
        <w:rPr>
          <w:rFonts w:ascii="Arial" w:hAnsi="Arial" w:cs="Arial"/>
        </w:rPr>
        <w:t xml:space="preserve"> operating system. Students will learn how to write and execute </w:t>
      </w:r>
      <w:r w:rsidR="00C8708A">
        <w:rPr>
          <w:rFonts w:ascii="Arial" w:hAnsi="Arial" w:cs="Arial"/>
        </w:rPr>
        <w:t>LINUX</w:t>
      </w:r>
      <w:r w:rsidRPr="001F40E6">
        <w:rPr>
          <w:rFonts w:ascii="Arial" w:hAnsi="Arial" w:cs="Arial"/>
        </w:rPr>
        <w:t xml:space="preserve"> shell scripts used for the controlled execution of a series of basic </w:t>
      </w:r>
      <w:r w:rsidR="00C8708A">
        <w:rPr>
          <w:rFonts w:ascii="Arial" w:hAnsi="Arial" w:cs="Arial"/>
        </w:rPr>
        <w:t>LINUX</w:t>
      </w:r>
      <w:r w:rsidRPr="001F40E6">
        <w:rPr>
          <w:rFonts w:ascii="Arial" w:hAnsi="Arial" w:cs="Arial"/>
        </w:rPr>
        <w:t xml:space="preserve"> commands. The basics of script writing – creation, writing in the shell programming language, debugging, and execution – will be covered, along with an overview of built-in shell commands available to the user. Advanced topics will include use of user/shell/environmental variables, script commands for decision-making, looping and flow-control, and creation of shell aliases and functions. </w:t>
      </w:r>
    </w:p>
    <w:p w14:paraId="36F3EC00" w14:textId="77777777" w:rsidR="00D343D8" w:rsidRPr="001F40E6" w:rsidRDefault="00D343D8">
      <w:pPr>
        <w:rPr>
          <w:rFonts w:ascii="Arial" w:hAnsi="Arial"/>
        </w:rPr>
      </w:pPr>
    </w:p>
    <w:p w14:paraId="46B195B0" w14:textId="77777777" w:rsidR="00D343D8" w:rsidRPr="001F40E6" w:rsidRDefault="00BE47A4">
      <w:pPr>
        <w:rPr>
          <w:rFonts w:ascii="Arial" w:hAnsi="Arial"/>
        </w:rPr>
      </w:pPr>
      <w:r w:rsidRPr="001F40E6">
        <w:rPr>
          <w:rFonts w:ascii="Arial" w:hAnsi="Arial"/>
        </w:rPr>
        <w:t>General Course Information</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5400"/>
        <w:gridCol w:w="3960"/>
      </w:tblGrid>
      <w:tr w:rsidR="000A1B46" w:rsidRPr="001F40E6" w14:paraId="02518066" w14:textId="77777777" w:rsidTr="00DF1927">
        <w:tc>
          <w:tcPr>
            <w:tcW w:w="5400" w:type="dxa"/>
            <w:shd w:val="clear" w:color="auto" w:fill="auto"/>
          </w:tcPr>
          <w:p w14:paraId="25C86B0A" w14:textId="77777777" w:rsidR="00D343D8" w:rsidRPr="001F40E6" w:rsidRDefault="00D343D8">
            <w:pPr>
              <w:rPr>
                <w:rFonts w:ascii="Arial" w:hAnsi="Arial"/>
              </w:rPr>
            </w:pPr>
            <w:r w:rsidRPr="001F40E6">
              <w:rPr>
                <w:rFonts w:ascii="Arial" w:hAnsi="Arial"/>
              </w:rPr>
              <w:t xml:space="preserve">Number of Units/Weeks </w:t>
            </w:r>
          </w:p>
        </w:tc>
        <w:tc>
          <w:tcPr>
            <w:tcW w:w="3960" w:type="dxa"/>
            <w:shd w:val="clear" w:color="auto" w:fill="auto"/>
          </w:tcPr>
          <w:p w14:paraId="14BF19E7" w14:textId="77777777" w:rsidR="00D343D8" w:rsidRPr="001F40E6" w:rsidRDefault="00F82D67" w:rsidP="00AA1E8C">
            <w:pPr>
              <w:rPr>
                <w:rFonts w:ascii="Arial" w:hAnsi="Arial"/>
              </w:rPr>
            </w:pPr>
            <w:r w:rsidRPr="001F40E6">
              <w:rPr>
                <w:rFonts w:ascii="Arial" w:hAnsi="Arial"/>
              </w:rPr>
              <w:t>8</w:t>
            </w:r>
            <w:r w:rsidR="00D343D8" w:rsidRPr="001F40E6">
              <w:rPr>
                <w:rFonts w:ascii="Arial" w:hAnsi="Arial"/>
              </w:rPr>
              <w:t>/</w:t>
            </w:r>
            <w:r w:rsidR="00763D85" w:rsidRPr="001F40E6">
              <w:rPr>
                <w:rFonts w:ascii="Arial" w:hAnsi="Arial"/>
              </w:rPr>
              <w:t>10</w:t>
            </w:r>
          </w:p>
        </w:tc>
      </w:tr>
      <w:tr w:rsidR="000A1B46" w:rsidRPr="001F40E6" w14:paraId="1372F0EE" w14:textId="77777777" w:rsidTr="00DF1927">
        <w:tc>
          <w:tcPr>
            <w:tcW w:w="5400" w:type="dxa"/>
            <w:shd w:val="clear" w:color="auto" w:fill="auto"/>
          </w:tcPr>
          <w:p w14:paraId="0BB7757E" w14:textId="77777777" w:rsidR="00D343D8" w:rsidRPr="001F40E6" w:rsidRDefault="00D343D8" w:rsidP="001B7D4B">
            <w:pPr>
              <w:rPr>
                <w:rFonts w:ascii="Arial" w:hAnsi="Arial"/>
              </w:rPr>
            </w:pPr>
            <w:r w:rsidRPr="001F40E6">
              <w:rPr>
                <w:rFonts w:ascii="Arial" w:hAnsi="Arial"/>
              </w:rPr>
              <w:t xml:space="preserve">#Hours Lecture/#Hours Laboratory/#Hours </w:t>
            </w:r>
            <w:r w:rsidR="001B7D4B">
              <w:rPr>
                <w:rFonts w:ascii="Arial" w:hAnsi="Arial"/>
              </w:rPr>
              <w:t>Homework</w:t>
            </w:r>
          </w:p>
        </w:tc>
        <w:tc>
          <w:tcPr>
            <w:tcW w:w="3960" w:type="dxa"/>
            <w:shd w:val="clear" w:color="auto" w:fill="auto"/>
          </w:tcPr>
          <w:p w14:paraId="18230B3D" w14:textId="77777777" w:rsidR="00D343D8" w:rsidRPr="001F40E6" w:rsidRDefault="00F82D67" w:rsidP="00F82D67">
            <w:pPr>
              <w:rPr>
                <w:rFonts w:ascii="Arial" w:hAnsi="Arial"/>
              </w:rPr>
            </w:pPr>
            <w:r w:rsidRPr="001F40E6">
              <w:rPr>
                <w:rFonts w:ascii="Arial" w:hAnsi="Arial"/>
              </w:rPr>
              <w:t>60</w:t>
            </w:r>
            <w:r w:rsidR="00D343D8" w:rsidRPr="001F40E6">
              <w:rPr>
                <w:rFonts w:ascii="Arial" w:hAnsi="Arial"/>
              </w:rPr>
              <w:t>/</w:t>
            </w:r>
            <w:r w:rsidRPr="001F40E6">
              <w:rPr>
                <w:rFonts w:ascii="Arial" w:hAnsi="Arial"/>
              </w:rPr>
              <w:t>40</w:t>
            </w:r>
            <w:r w:rsidR="00D343D8" w:rsidRPr="001F40E6">
              <w:rPr>
                <w:rFonts w:ascii="Arial" w:hAnsi="Arial"/>
              </w:rPr>
              <w:t>/</w:t>
            </w:r>
            <w:r w:rsidRPr="001F40E6">
              <w:rPr>
                <w:rFonts w:ascii="Arial" w:hAnsi="Arial"/>
              </w:rPr>
              <w:t>120</w:t>
            </w:r>
          </w:p>
        </w:tc>
      </w:tr>
      <w:tr w:rsidR="000A1B46" w:rsidRPr="001F40E6" w14:paraId="3E74FF34" w14:textId="77777777" w:rsidTr="00DF1927">
        <w:tc>
          <w:tcPr>
            <w:tcW w:w="5400" w:type="dxa"/>
            <w:shd w:val="clear" w:color="auto" w:fill="auto"/>
          </w:tcPr>
          <w:p w14:paraId="3B919385" w14:textId="77777777" w:rsidR="00D343D8" w:rsidRPr="001F40E6" w:rsidRDefault="00D343D8">
            <w:pPr>
              <w:rPr>
                <w:rFonts w:ascii="Arial" w:hAnsi="Arial"/>
              </w:rPr>
            </w:pPr>
            <w:r w:rsidRPr="001F40E6">
              <w:rPr>
                <w:rFonts w:ascii="Arial" w:hAnsi="Arial"/>
              </w:rPr>
              <w:t xml:space="preserve">Prerequisite(s) </w:t>
            </w:r>
          </w:p>
        </w:tc>
        <w:tc>
          <w:tcPr>
            <w:tcW w:w="3960" w:type="dxa"/>
            <w:shd w:val="clear" w:color="auto" w:fill="auto"/>
          </w:tcPr>
          <w:p w14:paraId="5AD52839" w14:textId="77777777" w:rsidR="00D343D8" w:rsidRPr="001F40E6" w:rsidRDefault="0020078E" w:rsidP="00AA1E8C">
            <w:pPr>
              <w:rPr>
                <w:rFonts w:ascii="Arial" w:hAnsi="Arial"/>
              </w:rPr>
            </w:pPr>
            <w:r w:rsidRPr="001F40E6">
              <w:rPr>
                <w:rFonts w:ascii="Arial" w:hAnsi="Arial"/>
              </w:rPr>
              <w:t>None</w:t>
            </w:r>
          </w:p>
        </w:tc>
      </w:tr>
      <w:tr w:rsidR="000A1B46" w:rsidRPr="001F40E6" w14:paraId="23E13CD3" w14:textId="77777777" w:rsidTr="00DF1927">
        <w:tc>
          <w:tcPr>
            <w:tcW w:w="5400" w:type="dxa"/>
            <w:shd w:val="clear" w:color="auto" w:fill="auto"/>
          </w:tcPr>
          <w:p w14:paraId="296F4855" w14:textId="77777777" w:rsidR="00D343D8" w:rsidRPr="001F40E6" w:rsidRDefault="00D343D8">
            <w:pPr>
              <w:rPr>
                <w:rFonts w:ascii="Arial" w:hAnsi="Arial"/>
              </w:rPr>
            </w:pPr>
            <w:r w:rsidRPr="001F40E6">
              <w:rPr>
                <w:rFonts w:ascii="Arial" w:hAnsi="Arial"/>
              </w:rPr>
              <w:t xml:space="preserve">Co-requisites (s) </w:t>
            </w:r>
          </w:p>
        </w:tc>
        <w:tc>
          <w:tcPr>
            <w:tcW w:w="3960" w:type="dxa"/>
            <w:shd w:val="clear" w:color="auto" w:fill="auto"/>
          </w:tcPr>
          <w:p w14:paraId="2D36A193" w14:textId="77777777" w:rsidR="00D343D8" w:rsidRPr="001F40E6" w:rsidRDefault="00D343D8">
            <w:pPr>
              <w:rPr>
                <w:rFonts w:ascii="Arial" w:hAnsi="Arial"/>
              </w:rPr>
            </w:pPr>
            <w:r w:rsidRPr="001F40E6">
              <w:rPr>
                <w:rFonts w:ascii="Arial" w:hAnsi="Arial"/>
              </w:rPr>
              <w:t>None</w:t>
            </w:r>
          </w:p>
        </w:tc>
      </w:tr>
      <w:tr w:rsidR="000A1B46" w:rsidRPr="001F40E6" w14:paraId="715AC860" w14:textId="77777777" w:rsidTr="00DF1927">
        <w:tc>
          <w:tcPr>
            <w:tcW w:w="5400" w:type="dxa"/>
            <w:shd w:val="clear" w:color="auto" w:fill="auto"/>
          </w:tcPr>
          <w:p w14:paraId="12E73BE1" w14:textId="77777777" w:rsidR="00D343D8" w:rsidRPr="001F40E6" w:rsidRDefault="00D343D8">
            <w:pPr>
              <w:rPr>
                <w:rFonts w:ascii="Arial" w:hAnsi="Arial"/>
              </w:rPr>
            </w:pPr>
            <w:r w:rsidRPr="001F40E6">
              <w:rPr>
                <w:rFonts w:ascii="Arial" w:hAnsi="Arial"/>
              </w:rPr>
              <w:t xml:space="preserve">Course Developer(s) </w:t>
            </w:r>
          </w:p>
        </w:tc>
        <w:tc>
          <w:tcPr>
            <w:tcW w:w="3960" w:type="dxa"/>
            <w:shd w:val="clear" w:color="auto" w:fill="auto"/>
          </w:tcPr>
          <w:p w14:paraId="4BF0D651" w14:textId="77777777" w:rsidR="00D343D8" w:rsidRPr="001F40E6" w:rsidRDefault="00282482">
            <w:pPr>
              <w:rPr>
                <w:rFonts w:ascii="Arial" w:hAnsi="Arial" w:cs="Arial"/>
              </w:rPr>
            </w:pPr>
            <w:r w:rsidRPr="001F40E6">
              <w:rPr>
                <w:rFonts w:ascii="Arial" w:hAnsi="Arial" w:cs="Arial"/>
              </w:rPr>
              <w:t>Ed Nowak</w:t>
            </w:r>
            <w:r w:rsidR="00935A2A">
              <w:rPr>
                <w:rFonts w:ascii="Arial" w:hAnsi="Arial" w:cs="Arial"/>
              </w:rPr>
              <w:t xml:space="preserve"> / Bill Reid</w:t>
            </w:r>
          </w:p>
        </w:tc>
      </w:tr>
      <w:tr w:rsidR="000A1B46" w:rsidRPr="001F40E6" w14:paraId="3979B749" w14:textId="77777777" w:rsidTr="00DF1927">
        <w:tc>
          <w:tcPr>
            <w:tcW w:w="5400" w:type="dxa"/>
            <w:shd w:val="clear" w:color="auto" w:fill="auto"/>
          </w:tcPr>
          <w:p w14:paraId="42C5FABE" w14:textId="77777777" w:rsidR="00D343D8" w:rsidRPr="001F40E6" w:rsidRDefault="00D343D8">
            <w:pPr>
              <w:pStyle w:val="BodyText"/>
              <w:rPr>
                <w:rFonts w:ascii="ArialMT" w:eastAsia="ArialMT" w:hAnsi="ArialMT" w:cs="ArialMT"/>
              </w:rPr>
            </w:pPr>
            <w:r w:rsidRPr="001F40E6">
              <w:rPr>
                <w:rFonts w:ascii="ArialMT" w:eastAsia="ArialMT" w:hAnsi="ArialMT" w:cs="ArialMT"/>
              </w:rPr>
              <w:t>Date Approved / Last Review</w:t>
            </w:r>
          </w:p>
        </w:tc>
        <w:tc>
          <w:tcPr>
            <w:tcW w:w="3960" w:type="dxa"/>
            <w:shd w:val="clear" w:color="auto" w:fill="auto"/>
          </w:tcPr>
          <w:p w14:paraId="40312C35" w14:textId="77777777" w:rsidR="00D343D8" w:rsidRPr="001F40E6" w:rsidRDefault="00CB4B69" w:rsidP="0034677A">
            <w:pPr>
              <w:pStyle w:val="BodyText"/>
              <w:keepLines/>
              <w:autoSpaceDE w:val="0"/>
              <w:spacing w:line="288" w:lineRule="auto"/>
              <w:textAlignment w:val="center"/>
              <w:rPr>
                <w:rFonts w:ascii="ArialMT" w:eastAsia="ArialMT" w:hAnsi="ArialMT" w:cs="ArialMT"/>
              </w:rPr>
            </w:pPr>
            <w:r w:rsidRPr="001F40E6">
              <w:rPr>
                <w:rFonts w:ascii="ArialMT" w:eastAsia="ArialMT" w:hAnsi="ArialMT" w:cs="ArialMT"/>
              </w:rPr>
              <w:t>Sept</w:t>
            </w:r>
            <w:r w:rsidR="001F40E6" w:rsidRPr="001F40E6">
              <w:rPr>
                <w:rFonts w:ascii="ArialMT" w:eastAsia="ArialMT" w:hAnsi="ArialMT" w:cs="ArialMT"/>
              </w:rPr>
              <w:t>ember</w:t>
            </w:r>
            <w:r w:rsidR="00763D85" w:rsidRPr="001F40E6">
              <w:rPr>
                <w:rFonts w:ascii="ArialMT" w:eastAsia="ArialMT" w:hAnsi="ArialMT" w:cs="ArialMT"/>
              </w:rPr>
              <w:t xml:space="preserve"> 20</w:t>
            </w:r>
            <w:r w:rsidR="001F40E6" w:rsidRPr="001F40E6">
              <w:rPr>
                <w:rFonts w:ascii="ArialMT" w:eastAsia="ArialMT" w:hAnsi="ArialMT" w:cs="ArialMT"/>
              </w:rPr>
              <w:t>05</w:t>
            </w:r>
            <w:r w:rsidR="00A83277" w:rsidRPr="001F40E6">
              <w:rPr>
                <w:rFonts w:ascii="ArialMT" w:eastAsia="ArialMT" w:hAnsi="ArialMT" w:cs="ArialMT"/>
              </w:rPr>
              <w:t xml:space="preserve"> </w:t>
            </w:r>
            <w:r w:rsidR="001F40E6" w:rsidRPr="001F40E6">
              <w:rPr>
                <w:rFonts w:ascii="ArialMT" w:eastAsia="ArialMT" w:hAnsi="ArialMT" w:cs="ArialMT"/>
              </w:rPr>
              <w:t xml:space="preserve">/ </w:t>
            </w:r>
            <w:r w:rsidR="00BE1D77">
              <w:rPr>
                <w:rFonts w:ascii="ArialMT" w:eastAsia="ArialMT" w:hAnsi="ArialMT" w:cs="ArialMT"/>
              </w:rPr>
              <w:t>March 2018</w:t>
            </w:r>
          </w:p>
        </w:tc>
      </w:tr>
    </w:tbl>
    <w:p w14:paraId="0D7930AF" w14:textId="77777777" w:rsidR="00D343D8" w:rsidRPr="001F40E6" w:rsidRDefault="00D343D8">
      <w:pPr>
        <w:rPr>
          <w:rFonts w:ascii="Arial" w:hAnsi="Arial"/>
        </w:rPr>
      </w:pPr>
    </w:p>
    <w:p w14:paraId="7D4D4FC9" w14:textId="77777777" w:rsidR="00D343D8" w:rsidRPr="00B16D02" w:rsidRDefault="00D343D8">
      <w:pPr>
        <w:rPr>
          <w:rFonts w:ascii="Arial" w:hAnsi="Arial"/>
          <w:b/>
          <w:sz w:val="32"/>
          <w:szCs w:val="32"/>
        </w:rPr>
      </w:pPr>
      <w:r w:rsidRPr="00B16D02">
        <w:rPr>
          <w:rFonts w:ascii="Arial" w:hAnsi="Arial"/>
          <w:b/>
          <w:sz w:val="32"/>
          <w:szCs w:val="32"/>
        </w:rPr>
        <w:t>Learning Outcomes</w:t>
      </w:r>
    </w:p>
    <w:p w14:paraId="19FAC44A" w14:textId="77777777" w:rsidR="00B3167B" w:rsidRPr="001F40E6" w:rsidRDefault="00B3167B">
      <w:pPr>
        <w:rPr>
          <w:rFonts w:ascii="Arial" w:hAnsi="Arial"/>
        </w:rPr>
      </w:pPr>
      <w:r w:rsidRPr="001F40E6">
        <w:rPr>
          <w:rFonts w:ascii="Arial" w:hAnsi="Arial"/>
        </w:rPr>
        <w:t>Upon completion of the course, student will be able to:</w:t>
      </w:r>
    </w:p>
    <w:p w14:paraId="4448FE82" w14:textId="77777777" w:rsidR="00D343D8" w:rsidRPr="001F40E6" w:rsidRDefault="00F67AD3" w:rsidP="00403133">
      <w:pPr>
        <w:pStyle w:val="ListParagraph"/>
        <w:numPr>
          <w:ilvl w:val="0"/>
          <w:numId w:val="6"/>
        </w:numPr>
        <w:rPr>
          <w:rFonts w:ascii="Arial" w:hAnsi="Arial" w:cs="Arial"/>
        </w:rPr>
      </w:pPr>
      <w:r w:rsidRPr="001F40E6">
        <w:rPr>
          <w:rFonts w:ascii="Arial" w:hAnsi="Arial" w:cs="Arial"/>
        </w:rPr>
        <w:t>Log on to clients and servers using network operating systems</w:t>
      </w:r>
      <w:r w:rsidR="00A84895" w:rsidRPr="001F40E6">
        <w:rPr>
          <w:rFonts w:ascii="Arial" w:hAnsi="Arial" w:cs="Arial"/>
        </w:rPr>
        <w:t>.</w:t>
      </w:r>
    </w:p>
    <w:p w14:paraId="3F58A0D6" w14:textId="77777777" w:rsidR="00A84895" w:rsidRPr="001F40E6" w:rsidRDefault="00F67AD3" w:rsidP="00403133">
      <w:pPr>
        <w:pStyle w:val="ListParagraph"/>
        <w:numPr>
          <w:ilvl w:val="0"/>
          <w:numId w:val="6"/>
        </w:numPr>
        <w:rPr>
          <w:rFonts w:ascii="Arial" w:hAnsi="Arial" w:cs="Arial"/>
        </w:rPr>
      </w:pPr>
      <w:r w:rsidRPr="001F40E6">
        <w:rPr>
          <w:rFonts w:ascii="Arial" w:hAnsi="Arial" w:cs="Arial"/>
        </w:rPr>
        <w:t>Navigate a hierarchical storage system.</w:t>
      </w:r>
    </w:p>
    <w:p w14:paraId="461F02E4" w14:textId="77777777" w:rsidR="00AA1E8C" w:rsidRPr="001F40E6" w:rsidRDefault="00F67AD3" w:rsidP="00403133">
      <w:pPr>
        <w:pStyle w:val="ListParagraph"/>
        <w:numPr>
          <w:ilvl w:val="0"/>
          <w:numId w:val="6"/>
        </w:numPr>
        <w:rPr>
          <w:rFonts w:ascii="Arial" w:hAnsi="Arial" w:cs="Arial"/>
        </w:rPr>
      </w:pPr>
      <w:r w:rsidRPr="001F40E6">
        <w:rPr>
          <w:rFonts w:ascii="Arial" w:hAnsi="Arial" w:cs="Arial"/>
        </w:rPr>
        <w:t xml:space="preserve">Create, manipulate and edit files and directories. </w:t>
      </w:r>
    </w:p>
    <w:p w14:paraId="2EBEB3CE" w14:textId="77777777" w:rsidR="006E2C95" w:rsidRPr="001F40E6" w:rsidRDefault="00F67AD3" w:rsidP="00403133">
      <w:pPr>
        <w:pStyle w:val="ListParagraph"/>
        <w:numPr>
          <w:ilvl w:val="0"/>
          <w:numId w:val="6"/>
        </w:numPr>
        <w:rPr>
          <w:rFonts w:ascii="Arial" w:hAnsi="Arial" w:cs="Arial"/>
        </w:rPr>
      </w:pPr>
      <w:r w:rsidRPr="001F40E6">
        <w:rPr>
          <w:rFonts w:ascii="Arial" w:hAnsi="Arial" w:cs="Arial"/>
        </w:rPr>
        <w:t xml:space="preserve">Obtain </w:t>
      </w:r>
      <w:r w:rsidR="00C67E2E" w:rsidRPr="001F40E6">
        <w:rPr>
          <w:rFonts w:ascii="Arial" w:hAnsi="Arial" w:cs="Arial"/>
        </w:rPr>
        <w:t>system information including active users and active processes.</w:t>
      </w:r>
    </w:p>
    <w:p w14:paraId="6504AA8B" w14:textId="77777777" w:rsidR="00C67E2E" w:rsidRPr="00DA50F3" w:rsidRDefault="00C67E2E" w:rsidP="00403133">
      <w:pPr>
        <w:pStyle w:val="ListParagraph"/>
        <w:numPr>
          <w:ilvl w:val="0"/>
          <w:numId w:val="6"/>
        </w:numPr>
        <w:rPr>
          <w:rFonts w:ascii="Arial" w:hAnsi="Arial" w:cs="Arial"/>
        </w:rPr>
      </w:pPr>
      <w:r w:rsidRPr="00DA50F3">
        <w:rPr>
          <w:rFonts w:ascii="Arial" w:hAnsi="Arial" w:cs="Arial"/>
        </w:rPr>
        <w:t>Write and debug scripts, simple programs</w:t>
      </w:r>
    </w:p>
    <w:p w14:paraId="7F0F85FC" w14:textId="77777777" w:rsidR="00C67E2E" w:rsidRPr="001F40E6" w:rsidRDefault="00C67E2E" w:rsidP="00403133">
      <w:pPr>
        <w:pStyle w:val="ListParagraph"/>
        <w:numPr>
          <w:ilvl w:val="0"/>
          <w:numId w:val="6"/>
        </w:numPr>
        <w:rPr>
          <w:rFonts w:ascii="Arial" w:hAnsi="Arial" w:cs="Arial"/>
        </w:rPr>
      </w:pPr>
      <w:r w:rsidRPr="001F40E6">
        <w:rPr>
          <w:rFonts w:ascii="Arial" w:hAnsi="Arial" w:cs="Arial"/>
        </w:rPr>
        <w:t>Use programming constructs including variables, selection and repletion control structures.</w:t>
      </w:r>
    </w:p>
    <w:p w14:paraId="11941F8B" w14:textId="77777777" w:rsidR="00BE47A4" w:rsidRPr="001F40E6" w:rsidRDefault="00BE47A4" w:rsidP="006E2C95">
      <w:pPr>
        <w:pStyle w:val="ListParagraph"/>
        <w:ind w:left="360"/>
        <w:rPr>
          <w:rFonts w:ascii="Arial" w:hAnsi="Arial" w:cs="Arial"/>
        </w:rPr>
      </w:pPr>
    </w:p>
    <w:p w14:paraId="7A8AC8DF" w14:textId="77777777" w:rsidR="00D343D8" w:rsidRPr="00B16D02" w:rsidRDefault="00D343D8">
      <w:pPr>
        <w:rPr>
          <w:rFonts w:ascii="Arial" w:hAnsi="Arial"/>
          <w:b/>
          <w:sz w:val="32"/>
          <w:szCs w:val="32"/>
        </w:rPr>
      </w:pPr>
      <w:r w:rsidRPr="00B16D02">
        <w:rPr>
          <w:rFonts w:ascii="Arial" w:hAnsi="Arial"/>
          <w:b/>
          <w:sz w:val="32"/>
          <w:szCs w:val="32"/>
        </w:rPr>
        <w:t>Instructional Methods Employed in this Course</w:t>
      </w:r>
    </w:p>
    <w:p w14:paraId="394907C0" w14:textId="77777777" w:rsidR="00B3167B" w:rsidRPr="001F40E6" w:rsidRDefault="00B3167B" w:rsidP="00B3167B">
      <w:pPr>
        <w:rPr>
          <w:rFonts w:ascii="Arial" w:hAnsi="Arial"/>
        </w:rPr>
      </w:pPr>
      <w:proofErr w:type="gramStart"/>
      <w:r w:rsidRPr="001F40E6">
        <w:rPr>
          <w:rFonts w:ascii="Arial" w:hAnsi="Arial"/>
        </w:rPr>
        <w:t>A number of</w:t>
      </w:r>
      <w:proofErr w:type="gramEnd"/>
      <w:r w:rsidRPr="001F40E6">
        <w:rPr>
          <w:rFonts w:ascii="Arial" w:hAnsi="Arial"/>
        </w:rPr>
        <w:t xml:space="preserve"> instructional/learning methods are employed in this course, including the following:</w:t>
      </w:r>
    </w:p>
    <w:p w14:paraId="41BB2A97" w14:textId="77777777" w:rsidR="00B3167B" w:rsidRPr="001F40E6" w:rsidRDefault="00B3167B" w:rsidP="00B3167B">
      <w:pPr>
        <w:pStyle w:val="ListParagraph"/>
        <w:numPr>
          <w:ilvl w:val="0"/>
          <w:numId w:val="8"/>
        </w:numPr>
        <w:rPr>
          <w:rFonts w:ascii="Arial" w:hAnsi="Arial"/>
        </w:rPr>
      </w:pPr>
      <w:r w:rsidRPr="001F40E6">
        <w:rPr>
          <w:rFonts w:ascii="Arial" w:hAnsi="Arial"/>
        </w:rPr>
        <w:t>Lecture and reading assignments</w:t>
      </w:r>
      <w:r w:rsidR="005E7104" w:rsidRPr="001F40E6">
        <w:rPr>
          <w:rFonts w:ascii="Arial" w:hAnsi="Arial"/>
        </w:rPr>
        <w:t>.</w:t>
      </w:r>
    </w:p>
    <w:p w14:paraId="445DB487" w14:textId="77777777" w:rsidR="00B3167B" w:rsidRPr="001F40E6" w:rsidRDefault="005E7104" w:rsidP="00CE3DD5">
      <w:pPr>
        <w:pStyle w:val="ListParagraph"/>
        <w:numPr>
          <w:ilvl w:val="0"/>
          <w:numId w:val="8"/>
        </w:numPr>
        <w:rPr>
          <w:rFonts w:ascii="Arial" w:hAnsi="Arial"/>
        </w:rPr>
      </w:pPr>
      <w:r w:rsidRPr="001F40E6">
        <w:rPr>
          <w:rFonts w:ascii="Arial" w:hAnsi="Arial"/>
        </w:rPr>
        <w:t>Hands-on exercises.</w:t>
      </w:r>
    </w:p>
    <w:p w14:paraId="59E3786E" w14:textId="77777777" w:rsidR="00B3167B" w:rsidRPr="001F40E6" w:rsidRDefault="00B3167B" w:rsidP="00B3167B">
      <w:pPr>
        <w:pStyle w:val="ListParagraph"/>
        <w:numPr>
          <w:ilvl w:val="0"/>
          <w:numId w:val="8"/>
        </w:numPr>
        <w:rPr>
          <w:rFonts w:ascii="Arial" w:hAnsi="Arial"/>
        </w:rPr>
      </w:pPr>
      <w:r w:rsidRPr="001F40E6">
        <w:rPr>
          <w:rFonts w:ascii="Arial" w:hAnsi="Arial"/>
        </w:rPr>
        <w:t>Team environment</w:t>
      </w:r>
      <w:r w:rsidR="005E7104" w:rsidRPr="001F40E6">
        <w:rPr>
          <w:rFonts w:ascii="Arial" w:hAnsi="Arial"/>
        </w:rPr>
        <w:t>.</w:t>
      </w:r>
    </w:p>
    <w:p w14:paraId="0690088E" w14:textId="77777777" w:rsidR="00B3167B" w:rsidRPr="001F40E6" w:rsidRDefault="00B3167B" w:rsidP="00B3167B">
      <w:pPr>
        <w:pStyle w:val="ListParagraph"/>
        <w:numPr>
          <w:ilvl w:val="0"/>
          <w:numId w:val="8"/>
        </w:numPr>
        <w:rPr>
          <w:rFonts w:ascii="Arial" w:hAnsi="Arial"/>
        </w:rPr>
      </w:pPr>
      <w:r w:rsidRPr="001F40E6">
        <w:rPr>
          <w:rFonts w:ascii="Arial" w:hAnsi="Arial"/>
        </w:rPr>
        <w:t>Practical application of theory and skills in authentic design projects</w:t>
      </w:r>
      <w:r w:rsidR="005E7104" w:rsidRPr="001F40E6">
        <w:rPr>
          <w:rFonts w:ascii="Arial" w:hAnsi="Arial"/>
        </w:rPr>
        <w:t>.</w:t>
      </w:r>
    </w:p>
    <w:p w14:paraId="5EA4D4F9" w14:textId="77777777" w:rsidR="00B3167B" w:rsidRPr="001F40E6" w:rsidRDefault="00B3167B" w:rsidP="00B3167B">
      <w:pPr>
        <w:pStyle w:val="ListParagraph"/>
        <w:numPr>
          <w:ilvl w:val="0"/>
          <w:numId w:val="8"/>
        </w:numPr>
        <w:rPr>
          <w:rFonts w:ascii="Arial" w:hAnsi="Arial"/>
        </w:rPr>
      </w:pPr>
      <w:r w:rsidRPr="001F40E6">
        <w:rPr>
          <w:rFonts w:ascii="Arial" w:hAnsi="Arial"/>
        </w:rPr>
        <w:lastRenderedPageBreak/>
        <w:t>Build on prior knowledge and experience of students to enhance richness of class activities.</w:t>
      </w:r>
    </w:p>
    <w:p w14:paraId="748B46CB" w14:textId="77777777" w:rsidR="00BA33D9" w:rsidRPr="001F40E6" w:rsidRDefault="00BA33D9" w:rsidP="00BA33D9">
      <w:pPr>
        <w:pStyle w:val="ListParagraph"/>
        <w:rPr>
          <w:rFonts w:ascii="Arial" w:hAnsi="Arial"/>
        </w:rPr>
      </w:pPr>
    </w:p>
    <w:p w14:paraId="1E27E0FE" w14:textId="77777777" w:rsidR="00D343D8" w:rsidRPr="00B16D02" w:rsidRDefault="00D343D8">
      <w:pPr>
        <w:rPr>
          <w:rFonts w:ascii="Arial" w:hAnsi="Arial"/>
          <w:b/>
          <w:sz w:val="32"/>
          <w:szCs w:val="32"/>
        </w:rPr>
      </w:pPr>
      <w:r w:rsidRPr="00B16D02">
        <w:rPr>
          <w:rFonts w:ascii="Arial" w:hAnsi="Arial"/>
          <w:b/>
          <w:sz w:val="32"/>
          <w:szCs w:val="32"/>
        </w:rPr>
        <w:t>Information Resources for this Course</w:t>
      </w:r>
    </w:p>
    <w:p w14:paraId="7AEF44DD" w14:textId="77777777" w:rsidR="00D343D8" w:rsidRPr="00B16D02" w:rsidRDefault="00D343D8">
      <w:pPr>
        <w:rPr>
          <w:rFonts w:ascii="Arial" w:hAnsi="Arial"/>
          <w:b/>
        </w:rPr>
      </w:pPr>
      <w:r w:rsidRPr="00B16D02">
        <w:rPr>
          <w:rFonts w:ascii="Arial" w:hAnsi="Arial"/>
          <w:b/>
        </w:rPr>
        <w:t>Textbook</w:t>
      </w:r>
    </w:p>
    <w:p w14:paraId="4831D542" w14:textId="77777777" w:rsidR="00E028E3" w:rsidRDefault="00E028E3">
      <w:pPr>
        <w:rPr>
          <w:rFonts w:ascii="Arial" w:hAnsi="Arial" w:cs="Arial"/>
        </w:rPr>
      </w:pPr>
      <w:proofErr w:type="spellStart"/>
      <w:r w:rsidRPr="00E028E3">
        <w:rPr>
          <w:rFonts w:ascii="Arial" w:hAnsi="Arial" w:cs="Arial"/>
        </w:rPr>
        <w:t>Sobell</w:t>
      </w:r>
      <w:proofErr w:type="spellEnd"/>
      <w:r w:rsidRPr="00E028E3">
        <w:rPr>
          <w:rFonts w:ascii="Arial" w:hAnsi="Arial" w:cs="Arial"/>
        </w:rPr>
        <w:t xml:space="preserve">, M. (2013). </w:t>
      </w:r>
      <w:r w:rsidRPr="00E028E3">
        <w:rPr>
          <w:rFonts w:ascii="Arial" w:hAnsi="Arial" w:cs="Arial"/>
          <w:i/>
          <w:iCs/>
        </w:rPr>
        <w:t>A practical guide to Linux commands, editors, and shell programming</w:t>
      </w:r>
      <w:r w:rsidRPr="00E028E3">
        <w:rPr>
          <w:rFonts w:ascii="Arial" w:hAnsi="Arial" w:cs="Arial"/>
        </w:rPr>
        <w:t xml:space="preserve"> </w:t>
      </w:r>
    </w:p>
    <w:p w14:paraId="3ACF324C" w14:textId="77777777" w:rsidR="00751B01" w:rsidRPr="00E028E3" w:rsidRDefault="00E028E3" w:rsidP="00E028E3">
      <w:pPr>
        <w:ind w:firstLine="720"/>
        <w:rPr>
          <w:rFonts w:ascii="Arial" w:hAnsi="Arial" w:cs="Arial"/>
        </w:rPr>
      </w:pPr>
      <w:r w:rsidRPr="00E028E3">
        <w:rPr>
          <w:rFonts w:ascii="Arial" w:hAnsi="Arial" w:cs="Arial"/>
        </w:rPr>
        <w:t>(3rd ed.). Upper Saddle River, NJ: Prentice Hall.</w:t>
      </w:r>
    </w:p>
    <w:p w14:paraId="39C967F9" w14:textId="77777777" w:rsidR="00E028E3" w:rsidRPr="001F40E6" w:rsidRDefault="00E028E3">
      <w:pPr>
        <w:rPr>
          <w:rFonts w:ascii="Arial" w:hAnsi="Arial"/>
        </w:rPr>
      </w:pPr>
    </w:p>
    <w:p w14:paraId="7EA6978A" w14:textId="77777777" w:rsidR="00D343D8" w:rsidRPr="00B16D02" w:rsidRDefault="00D343D8">
      <w:pPr>
        <w:rPr>
          <w:rFonts w:ascii="Arial" w:hAnsi="Arial"/>
          <w:b/>
          <w:sz w:val="32"/>
          <w:szCs w:val="32"/>
        </w:rPr>
      </w:pPr>
      <w:r w:rsidRPr="00B16D02">
        <w:rPr>
          <w:rFonts w:ascii="Arial" w:hAnsi="Arial"/>
          <w:b/>
          <w:sz w:val="32"/>
          <w:szCs w:val="32"/>
        </w:rPr>
        <w:t>Table/Topics &amp; Assignments</w:t>
      </w:r>
    </w:p>
    <w:p w14:paraId="58109266" w14:textId="77777777" w:rsidR="00D343D8" w:rsidRPr="00E028E3" w:rsidRDefault="00D343D8">
      <w:pPr>
        <w:rPr>
          <w:rFonts w:ascii="Arial" w:hAnsi="Arial"/>
          <w:b/>
        </w:rPr>
      </w:pPr>
      <w:r w:rsidRPr="00E028E3">
        <w:rPr>
          <w:rFonts w:ascii="Arial" w:hAnsi="Arial"/>
          <w:b/>
        </w:rPr>
        <w:t>Types of Assignments:</w:t>
      </w:r>
    </w:p>
    <w:p w14:paraId="0ECD4A45" w14:textId="77777777" w:rsidR="00D343D8" w:rsidRPr="00E028E3" w:rsidRDefault="00D343D8">
      <w:pPr>
        <w:rPr>
          <w:rFonts w:ascii="Arial" w:hAnsi="Arial"/>
          <w:b/>
        </w:rPr>
      </w:pPr>
      <w:r w:rsidRPr="00E028E3">
        <w:rPr>
          <w:rFonts w:ascii="Arial" w:hAnsi="Arial"/>
          <w:b/>
        </w:rPr>
        <w:t xml:space="preserve">Lecture - </w:t>
      </w:r>
    </w:p>
    <w:p w14:paraId="74A6EC2A" w14:textId="77777777" w:rsidR="00D343D8" w:rsidRPr="001F40E6" w:rsidRDefault="00E028E3">
      <w:pPr>
        <w:rPr>
          <w:rFonts w:ascii="Arial" w:hAnsi="Arial"/>
        </w:rPr>
      </w:pPr>
      <w:r>
        <w:rPr>
          <w:rFonts w:ascii="Arial" w:hAnsi="Arial"/>
        </w:rPr>
        <w:t>Considered Lecture Hours</w:t>
      </w:r>
      <w:r w:rsidR="00D343D8" w:rsidRPr="001F40E6">
        <w:rPr>
          <w:rFonts w:ascii="Arial" w:hAnsi="Arial"/>
        </w:rPr>
        <w:br/>
      </w:r>
      <w:r w:rsidR="00D343D8" w:rsidRPr="00E028E3">
        <w:rPr>
          <w:rFonts w:ascii="Arial" w:hAnsi="Arial"/>
          <w:b/>
        </w:rPr>
        <w:t>Classroom Discussion -</w:t>
      </w:r>
      <w:r w:rsidR="00D343D8" w:rsidRPr="001F40E6">
        <w:rPr>
          <w:rFonts w:ascii="Arial" w:hAnsi="Arial"/>
        </w:rPr>
        <w:t xml:space="preserve"> </w:t>
      </w:r>
    </w:p>
    <w:p w14:paraId="42BF02D1" w14:textId="77777777" w:rsidR="00D343D8" w:rsidRPr="001F40E6" w:rsidRDefault="00E028E3">
      <w:pPr>
        <w:rPr>
          <w:rFonts w:ascii="Arial" w:hAnsi="Arial"/>
        </w:rPr>
      </w:pPr>
      <w:r>
        <w:rPr>
          <w:rFonts w:ascii="Arial" w:hAnsi="Arial"/>
        </w:rPr>
        <w:t>Considered Lecture Hours</w:t>
      </w:r>
      <w:r w:rsidR="00D343D8" w:rsidRPr="001F40E6">
        <w:rPr>
          <w:rFonts w:ascii="Arial" w:hAnsi="Arial"/>
        </w:rPr>
        <w:br/>
      </w:r>
      <w:r w:rsidR="00D343D8" w:rsidRPr="00E028E3">
        <w:rPr>
          <w:rFonts w:ascii="Arial" w:hAnsi="Arial"/>
          <w:b/>
        </w:rPr>
        <w:t>In Class Critique -</w:t>
      </w:r>
      <w:r w:rsidR="00D343D8" w:rsidRPr="001F40E6">
        <w:rPr>
          <w:rFonts w:ascii="Arial" w:hAnsi="Arial"/>
        </w:rPr>
        <w:t xml:space="preserve"> </w:t>
      </w:r>
    </w:p>
    <w:p w14:paraId="34DBD3A2" w14:textId="77777777" w:rsidR="00D343D8" w:rsidRPr="001F40E6" w:rsidRDefault="00E028E3">
      <w:pPr>
        <w:rPr>
          <w:rFonts w:ascii="Arial" w:hAnsi="Arial"/>
        </w:rPr>
      </w:pPr>
      <w:r>
        <w:rPr>
          <w:rFonts w:ascii="Arial" w:hAnsi="Arial"/>
        </w:rPr>
        <w:t>Considered Lecture Hours</w:t>
      </w:r>
      <w:r w:rsidR="00D343D8" w:rsidRPr="001F40E6">
        <w:rPr>
          <w:rFonts w:ascii="Arial" w:hAnsi="Arial"/>
        </w:rPr>
        <w:br/>
      </w:r>
      <w:r w:rsidR="00D343D8" w:rsidRPr="00E028E3">
        <w:rPr>
          <w:rFonts w:ascii="Arial" w:hAnsi="Arial"/>
          <w:b/>
        </w:rPr>
        <w:t>Delivering Oral Presentations -</w:t>
      </w:r>
      <w:r w:rsidR="00D343D8" w:rsidRPr="001F40E6">
        <w:rPr>
          <w:rFonts w:ascii="Arial" w:hAnsi="Arial"/>
        </w:rPr>
        <w:t xml:space="preserve"> </w:t>
      </w:r>
    </w:p>
    <w:p w14:paraId="7052C12B" w14:textId="77777777" w:rsidR="00D343D8" w:rsidRPr="001F40E6" w:rsidRDefault="00E028E3">
      <w:pPr>
        <w:rPr>
          <w:rFonts w:ascii="Arial" w:hAnsi="Arial"/>
        </w:rPr>
      </w:pPr>
      <w:r>
        <w:rPr>
          <w:rFonts w:ascii="Arial" w:hAnsi="Arial"/>
        </w:rPr>
        <w:t>Considered Lecture Hours</w:t>
      </w:r>
      <w:r w:rsidR="00D343D8" w:rsidRPr="001F40E6">
        <w:rPr>
          <w:rFonts w:ascii="Arial" w:hAnsi="Arial"/>
        </w:rPr>
        <w:br/>
      </w:r>
      <w:r w:rsidR="00D343D8" w:rsidRPr="00E028E3">
        <w:rPr>
          <w:rFonts w:ascii="Arial" w:hAnsi="Arial"/>
          <w:b/>
        </w:rPr>
        <w:t>In Class (IC) Exercise -</w:t>
      </w:r>
      <w:r w:rsidR="00D343D8" w:rsidRPr="001F40E6">
        <w:rPr>
          <w:rFonts w:ascii="Arial" w:hAnsi="Arial"/>
        </w:rPr>
        <w:t xml:space="preserve"> </w:t>
      </w:r>
    </w:p>
    <w:p w14:paraId="31C98E3A" w14:textId="77777777" w:rsidR="00D343D8" w:rsidRPr="001F40E6" w:rsidRDefault="00E028E3">
      <w:pPr>
        <w:rPr>
          <w:rFonts w:ascii="Arial" w:hAnsi="Arial"/>
        </w:rPr>
      </w:pPr>
      <w:r>
        <w:rPr>
          <w:rFonts w:ascii="Arial" w:hAnsi="Arial"/>
        </w:rPr>
        <w:t>Considered Lecture Hours</w:t>
      </w:r>
      <w:r w:rsidR="00D343D8" w:rsidRPr="001F40E6">
        <w:rPr>
          <w:rFonts w:ascii="Arial" w:hAnsi="Arial"/>
        </w:rPr>
        <w:br/>
      </w:r>
      <w:r w:rsidR="00D343D8" w:rsidRPr="00E028E3">
        <w:rPr>
          <w:rFonts w:ascii="Arial" w:hAnsi="Arial"/>
          <w:b/>
        </w:rPr>
        <w:t>Reading -</w:t>
      </w:r>
      <w:r w:rsidR="00D343D8" w:rsidRPr="001F40E6">
        <w:rPr>
          <w:rFonts w:ascii="Arial" w:hAnsi="Arial"/>
        </w:rPr>
        <w:t xml:space="preserve"> </w:t>
      </w:r>
    </w:p>
    <w:p w14:paraId="1C620770" w14:textId="77777777" w:rsidR="00D343D8" w:rsidRPr="001F40E6" w:rsidRDefault="00D343D8">
      <w:pPr>
        <w:rPr>
          <w:rFonts w:ascii="Arial" w:hAnsi="Arial"/>
        </w:rPr>
      </w:pPr>
      <w:r w:rsidRPr="001F40E6">
        <w:rPr>
          <w:rFonts w:ascii="Arial" w:hAnsi="Arial"/>
        </w:rPr>
        <w:t xml:space="preserve">Considered </w:t>
      </w:r>
      <w:r w:rsidR="001B7D4B">
        <w:rPr>
          <w:rFonts w:ascii="Arial" w:hAnsi="Arial"/>
        </w:rPr>
        <w:t>Homework</w:t>
      </w:r>
      <w:r w:rsidRPr="001F40E6">
        <w:rPr>
          <w:rFonts w:ascii="Arial" w:hAnsi="Arial"/>
        </w:rPr>
        <w:t xml:space="preserve"> (</w:t>
      </w:r>
      <w:r w:rsidR="001B7D4B">
        <w:rPr>
          <w:rFonts w:ascii="Arial" w:hAnsi="Arial"/>
        </w:rPr>
        <w:t>HW</w:t>
      </w:r>
      <w:r w:rsidR="00E028E3">
        <w:rPr>
          <w:rFonts w:ascii="Arial" w:hAnsi="Arial"/>
        </w:rPr>
        <w:t>), work done outside of class</w:t>
      </w:r>
      <w:r w:rsidRPr="001F40E6">
        <w:rPr>
          <w:rFonts w:ascii="Arial" w:hAnsi="Arial"/>
        </w:rPr>
        <w:br/>
      </w:r>
      <w:proofErr w:type="spellStart"/>
      <w:r w:rsidRPr="00E028E3">
        <w:rPr>
          <w:rFonts w:ascii="Arial" w:hAnsi="Arial"/>
          <w:b/>
        </w:rPr>
        <w:t>WebClass</w:t>
      </w:r>
      <w:proofErr w:type="spellEnd"/>
      <w:r w:rsidRPr="00E028E3">
        <w:rPr>
          <w:rFonts w:ascii="Arial" w:hAnsi="Arial"/>
          <w:b/>
        </w:rPr>
        <w:t xml:space="preserve"> lesson (non-online courses) -</w:t>
      </w:r>
      <w:r w:rsidRPr="001F40E6">
        <w:rPr>
          <w:rFonts w:ascii="Arial" w:hAnsi="Arial"/>
        </w:rPr>
        <w:t xml:space="preserve"> </w:t>
      </w:r>
    </w:p>
    <w:p w14:paraId="77C40849" w14:textId="77777777" w:rsidR="00F82D67" w:rsidRPr="001F40E6" w:rsidRDefault="00D343D8">
      <w:pPr>
        <w:rPr>
          <w:rFonts w:ascii="Arial" w:hAnsi="Arial"/>
        </w:rPr>
      </w:pPr>
      <w:r w:rsidRPr="001F40E6">
        <w:rPr>
          <w:rFonts w:ascii="Arial" w:hAnsi="Arial"/>
        </w:rPr>
        <w:t xml:space="preserve">Considered </w:t>
      </w:r>
      <w:r w:rsidR="001B7D4B">
        <w:rPr>
          <w:rFonts w:ascii="Arial" w:hAnsi="Arial"/>
        </w:rPr>
        <w:t>HW</w:t>
      </w:r>
      <w:r w:rsidR="00E028E3">
        <w:rPr>
          <w:rFonts w:ascii="Arial" w:hAnsi="Arial"/>
        </w:rPr>
        <w:t>, work done outside of class</w:t>
      </w:r>
    </w:p>
    <w:p w14:paraId="367EC5FE" w14:textId="77777777" w:rsidR="00D343D8" w:rsidRPr="00E028E3" w:rsidRDefault="00D343D8">
      <w:pPr>
        <w:rPr>
          <w:rFonts w:ascii="Arial" w:hAnsi="Arial"/>
          <w:b/>
        </w:rPr>
      </w:pPr>
      <w:r w:rsidRPr="00E028E3">
        <w:rPr>
          <w:rFonts w:ascii="Arial" w:hAnsi="Arial"/>
          <w:b/>
        </w:rPr>
        <w:t xml:space="preserve">Lab Work - </w:t>
      </w:r>
    </w:p>
    <w:p w14:paraId="387E6349" w14:textId="77777777" w:rsidR="00D343D8" w:rsidRPr="001F40E6" w:rsidRDefault="00D343D8">
      <w:pPr>
        <w:rPr>
          <w:rFonts w:ascii="Arial" w:hAnsi="Arial"/>
        </w:rPr>
      </w:pPr>
      <w:r w:rsidRPr="001F40E6">
        <w:rPr>
          <w:rFonts w:ascii="Arial" w:hAnsi="Arial"/>
        </w:rPr>
        <w:t>Considered</w:t>
      </w:r>
      <w:r w:rsidR="00E028E3">
        <w:rPr>
          <w:rFonts w:ascii="Arial" w:hAnsi="Arial"/>
        </w:rPr>
        <w:t xml:space="preserve"> Lab Hours</w:t>
      </w:r>
      <w:r w:rsidRPr="001F40E6">
        <w:rPr>
          <w:rFonts w:ascii="Arial" w:hAnsi="Arial"/>
        </w:rPr>
        <w:br/>
      </w:r>
      <w:r w:rsidRPr="00E028E3">
        <w:rPr>
          <w:rFonts w:ascii="Arial" w:hAnsi="Arial"/>
          <w:b/>
        </w:rPr>
        <w:t>Quiz, Midterm or Final -</w:t>
      </w:r>
      <w:r w:rsidRPr="001F40E6">
        <w:rPr>
          <w:rFonts w:ascii="Arial" w:hAnsi="Arial"/>
        </w:rPr>
        <w:t xml:space="preserve"> </w:t>
      </w:r>
    </w:p>
    <w:p w14:paraId="63B3C255" w14:textId="77777777" w:rsidR="0068171A" w:rsidRPr="001F40E6" w:rsidRDefault="00D343D8" w:rsidP="00F82D67">
      <w:pPr>
        <w:rPr>
          <w:rFonts w:ascii="Arial" w:hAnsi="Arial"/>
        </w:rPr>
      </w:pPr>
      <w:r w:rsidRPr="001F40E6">
        <w:rPr>
          <w:rFonts w:ascii="Arial" w:hAnsi="Arial"/>
        </w:rPr>
        <w:t>Considered Lecture Hours</w:t>
      </w:r>
    </w:p>
    <w:p w14:paraId="0233166B" w14:textId="77777777" w:rsidR="00F82D67" w:rsidRPr="001F40E6" w:rsidRDefault="00F82D67" w:rsidP="00F82D67">
      <w:pPr>
        <w:rPr>
          <w:rFonts w:ascii="Arial" w:hAnsi="Arial"/>
        </w:rPr>
      </w:pPr>
    </w:p>
    <w:tbl>
      <w:tblPr>
        <w:tblW w:w="0" w:type="auto"/>
        <w:tblInd w:w="147" w:type="dxa"/>
        <w:tblLayout w:type="fixed"/>
        <w:tblLook w:val="0000" w:firstRow="0" w:lastRow="0" w:firstColumn="0" w:lastColumn="0" w:noHBand="0" w:noVBand="0"/>
      </w:tblPr>
      <w:tblGrid>
        <w:gridCol w:w="1803"/>
        <w:gridCol w:w="2497"/>
        <w:gridCol w:w="863"/>
        <w:gridCol w:w="863"/>
        <w:gridCol w:w="863"/>
        <w:gridCol w:w="863"/>
        <w:gridCol w:w="1545"/>
      </w:tblGrid>
      <w:tr w:rsidR="00F82D67" w:rsidRPr="001F40E6" w14:paraId="0C71FD0F" w14:textId="77777777" w:rsidTr="0033029B">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000000"/>
          </w:tcPr>
          <w:p w14:paraId="7CEFAAAF" w14:textId="77777777" w:rsidR="00F82D67" w:rsidRPr="008A7179" w:rsidRDefault="00F82D67" w:rsidP="00A32F74">
            <w:pPr>
              <w:pStyle w:val="Caption"/>
            </w:pPr>
            <w:r w:rsidRPr="008A7179">
              <w:t>Week 1</w:t>
            </w:r>
          </w:p>
        </w:tc>
        <w:tc>
          <w:tcPr>
            <w:tcW w:w="2497" w:type="dxa"/>
            <w:tcBorders>
              <w:top w:val="single" w:sz="4" w:space="0" w:color="000000"/>
              <w:left w:val="single" w:sz="4" w:space="0" w:color="000000"/>
              <w:bottom w:val="single" w:sz="4" w:space="0" w:color="000000"/>
              <w:right w:val="single" w:sz="4" w:space="0" w:color="000000"/>
            </w:tcBorders>
            <w:shd w:val="clear" w:color="auto" w:fill="000000"/>
          </w:tcPr>
          <w:p w14:paraId="1173F50A" w14:textId="77777777" w:rsidR="00F82D67" w:rsidRPr="001F40E6" w:rsidRDefault="00F82D67" w:rsidP="0033029B">
            <w:pPr>
              <w:jc w:val="center"/>
              <w:rPr>
                <w:rFonts w:ascii="Arial" w:hAnsi="Arial" w:cs="Arial"/>
              </w:rPr>
            </w:pPr>
          </w:p>
        </w:tc>
        <w:tc>
          <w:tcPr>
            <w:tcW w:w="863" w:type="dxa"/>
            <w:tcBorders>
              <w:top w:val="single" w:sz="4" w:space="0" w:color="000000"/>
              <w:left w:val="single" w:sz="4" w:space="0" w:color="000000"/>
              <w:bottom w:val="single" w:sz="4" w:space="0" w:color="000000"/>
              <w:right w:val="single" w:sz="4" w:space="0" w:color="000000"/>
            </w:tcBorders>
            <w:shd w:val="clear" w:color="auto" w:fill="000000"/>
          </w:tcPr>
          <w:p w14:paraId="288C359C" w14:textId="77777777" w:rsidR="00F82D67" w:rsidRPr="001F40E6" w:rsidRDefault="00F82D67" w:rsidP="0033029B">
            <w:pPr>
              <w:jc w:val="center"/>
              <w:rPr>
                <w:rFonts w:ascii="Arial" w:hAnsi="Arial" w:cs="Arial"/>
              </w:rPr>
            </w:pPr>
          </w:p>
        </w:tc>
        <w:tc>
          <w:tcPr>
            <w:tcW w:w="863" w:type="dxa"/>
            <w:tcBorders>
              <w:top w:val="single" w:sz="4" w:space="0" w:color="000000"/>
              <w:left w:val="single" w:sz="4" w:space="0" w:color="000000"/>
              <w:bottom w:val="single" w:sz="4" w:space="0" w:color="000000"/>
              <w:right w:val="single" w:sz="4" w:space="0" w:color="000000"/>
            </w:tcBorders>
            <w:shd w:val="clear" w:color="auto" w:fill="000000"/>
          </w:tcPr>
          <w:p w14:paraId="25F16542" w14:textId="77777777" w:rsidR="00F82D67" w:rsidRPr="001F40E6" w:rsidRDefault="00F82D67" w:rsidP="0033029B">
            <w:pPr>
              <w:jc w:val="center"/>
              <w:rPr>
                <w:rFonts w:ascii="Arial" w:hAnsi="Arial" w:cs="Arial"/>
              </w:rPr>
            </w:pPr>
          </w:p>
        </w:tc>
        <w:tc>
          <w:tcPr>
            <w:tcW w:w="863" w:type="dxa"/>
            <w:tcBorders>
              <w:top w:val="single" w:sz="4" w:space="0" w:color="000000"/>
              <w:left w:val="single" w:sz="4" w:space="0" w:color="000000"/>
              <w:bottom w:val="single" w:sz="4" w:space="0" w:color="000000"/>
              <w:right w:val="single" w:sz="4" w:space="0" w:color="000000"/>
            </w:tcBorders>
            <w:shd w:val="clear" w:color="auto" w:fill="000000"/>
          </w:tcPr>
          <w:p w14:paraId="38C668AC" w14:textId="77777777" w:rsidR="00F82D67" w:rsidRPr="001F40E6" w:rsidRDefault="00F82D67" w:rsidP="0033029B">
            <w:pPr>
              <w:jc w:val="center"/>
              <w:rPr>
                <w:rFonts w:ascii="Arial" w:hAnsi="Arial" w:cs="Arial"/>
              </w:rPr>
            </w:pPr>
          </w:p>
        </w:tc>
        <w:tc>
          <w:tcPr>
            <w:tcW w:w="863" w:type="dxa"/>
            <w:tcBorders>
              <w:top w:val="single" w:sz="4" w:space="0" w:color="000000"/>
              <w:left w:val="single" w:sz="4" w:space="0" w:color="000000"/>
              <w:bottom w:val="single" w:sz="4" w:space="0" w:color="000000"/>
              <w:right w:val="single" w:sz="4" w:space="0" w:color="000000"/>
            </w:tcBorders>
            <w:shd w:val="clear" w:color="auto" w:fill="000000"/>
          </w:tcPr>
          <w:p w14:paraId="2EAA6434" w14:textId="77777777" w:rsidR="00F82D67" w:rsidRPr="001F40E6" w:rsidRDefault="00F82D67" w:rsidP="0033029B">
            <w:pPr>
              <w:jc w:val="center"/>
              <w:rPr>
                <w:rFonts w:ascii="Arial" w:hAnsi="Arial" w:cs="Arial"/>
              </w:rPr>
            </w:pPr>
          </w:p>
        </w:tc>
        <w:tc>
          <w:tcPr>
            <w:tcW w:w="1545" w:type="dxa"/>
            <w:tcBorders>
              <w:top w:val="single" w:sz="4" w:space="0" w:color="000000"/>
              <w:left w:val="single" w:sz="4" w:space="0" w:color="000000"/>
              <w:bottom w:val="single" w:sz="4" w:space="0" w:color="000000"/>
              <w:right w:val="single" w:sz="4" w:space="0" w:color="000000"/>
            </w:tcBorders>
            <w:shd w:val="clear" w:color="auto" w:fill="000000"/>
          </w:tcPr>
          <w:p w14:paraId="59D2F0F0" w14:textId="77777777" w:rsidR="00F82D67" w:rsidRPr="001F40E6" w:rsidRDefault="00F82D67" w:rsidP="0033029B">
            <w:pPr>
              <w:jc w:val="center"/>
              <w:rPr>
                <w:rFonts w:ascii="Arial" w:hAnsi="Arial" w:cs="Arial"/>
              </w:rPr>
            </w:pPr>
          </w:p>
        </w:tc>
      </w:tr>
      <w:tr w:rsidR="00F82D67" w:rsidRPr="001F40E6" w14:paraId="1BCEBE8B" w14:textId="77777777" w:rsidTr="0033029B">
        <w:trPr>
          <w:trHeight w:val="395"/>
        </w:trPr>
        <w:tc>
          <w:tcPr>
            <w:tcW w:w="1803" w:type="dxa"/>
            <w:tcBorders>
              <w:left w:val="single" w:sz="4" w:space="0" w:color="000000"/>
              <w:bottom w:val="single" w:sz="4" w:space="0" w:color="000000"/>
              <w:right w:val="single" w:sz="4" w:space="0" w:color="000000"/>
            </w:tcBorders>
            <w:shd w:val="clear" w:color="auto" w:fill="D9D9D9"/>
          </w:tcPr>
          <w:p w14:paraId="0C05E213" w14:textId="77777777" w:rsidR="00F82D67" w:rsidRPr="00B16D02" w:rsidRDefault="00B16D02" w:rsidP="0033029B">
            <w:pPr>
              <w:jc w:val="center"/>
              <w:rPr>
                <w:rFonts w:ascii="Arial" w:hAnsi="Arial" w:cs="Arial"/>
                <w:b/>
                <w:sz w:val="22"/>
                <w:szCs w:val="22"/>
              </w:rPr>
            </w:pPr>
            <w:r w:rsidRPr="00B16D02">
              <w:rPr>
                <w:rFonts w:ascii="Arial" w:hAnsi="Arial" w:cs="Arial"/>
                <w:b/>
                <w:sz w:val="22"/>
                <w:szCs w:val="22"/>
              </w:rPr>
              <w:br/>
            </w:r>
            <w:r w:rsidR="00F82D67" w:rsidRPr="00B16D02">
              <w:rPr>
                <w:rFonts w:ascii="Arial" w:hAnsi="Arial" w:cs="Arial"/>
                <w:b/>
                <w:sz w:val="22"/>
                <w:szCs w:val="22"/>
              </w:rPr>
              <w:t>Type</w:t>
            </w:r>
          </w:p>
        </w:tc>
        <w:tc>
          <w:tcPr>
            <w:tcW w:w="2497" w:type="dxa"/>
            <w:tcBorders>
              <w:left w:val="single" w:sz="4" w:space="0" w:color="000000"/>
              <w:bottom w:val="single" w:sz="4" w:space="0" w:color="000000"/>
              <w:right w:val="single" w:sz="4" w:space="0" w:color="000000"/>
            </w:tcBorders>
            <w:shd w:val="clear" w:color="auto" w:fill="D9D9D9"/>
          </w:tcPr>
          <w:p w14:paraId="58BE9A2A" w14:textId="77777777" w:rsidR="00F82D67" w:rsidRPr="00B16D02" w:rsidRDefault="00B16D02" w:rsidP="0033029B">
            <w:pPr>
              <w:jc w:val="center"/>
              <w:rPr>
                <w:rFonts w:ascii="Arial" w:hAnsi="Arial" w:cs="Arial"/>
                <w:b/>
                <w:sz w:val="22"/>
                <w:szCs w:val="22"/>
              </w:rPr>
            </w:pPr>
            <w:r w:rsidRPr="00B16D02">
              <w:rPr>
                <w:rFonts w:ascii="Arial" w:hAnsi="Arial" w:cs="Arial"/>
                <w:b/>
                <w:sz w:val="22"/>
                <w:szCs w:val="22"/>
              </w:rPr>
              <w:br/>
            </w:r>
            <w:r w:rsidR="00F82D67" w:rsidRPr="00B16D02">
              <w:rPr>
                <w:rFonts w:ascii="Arial" w:hAnsi="Arial" w:cs="Arial"/>
                <w:b/>
                <w:sz w:val="22"/>
                <w:szCs w:val="22"/>
              </w:rPr>
              <w:t>Topic/Description</w:t>
            </w:r>
          </w:p>
        </w:tc>
        <w:tc>
          <w:tcPr>
            <w:tcW w:w="863" w:type="dxa"/>
            <w:tcBorders>
              <w:left w:val="single" w:sz="4" w:space="0" w:color="000000"/>
              <w:bottom w:val="single" w:sz="4" w:space="0" w:color="000000"/>
              <w:right w:val="single" w:sz="4" w:space="0" w:color="000000"/>
            </w:tcBorders>
            <w:shd w:val="clear" w:color="auto" w:fill="D9D9D9"/>
          </w:tcPr>
          <w:p w14:paraId="232D1DFE" w14:textId="77777777" w:rsidR="00F82D67" w:rsidRPr="00B16D02" w:rsidRDefault="00F82D67" w:rsidP="00B16D02">
            <w:pPr>
              <w:jc w:val="center"/>
              <w:rPr>
                <w:rFonts w:ascii="Arial" w:hAnsi="Arial" w:cs="Arial"/>
                <w:b/>
                <w:sz w:val="22"/>
                <w:szCs w:val="22"/>
              </w:rPr>
            </w:pPr>
            <w:r w:rsidRPr="00B16D02">
              <w:rPr>
                <w:rFonts w:ascii="Arial" w:hAnsi="Arial" w:cs="Arial"/>
                <w:b/>
                <w:sz w:val="22"/>
                <w:szCs w:val="22"/>
              </w:rPr>
              <w:t>L</w:t>
            </w:r>
            <w:r w:rsidR="00B16D02" w:rsidRPr="00B16D02">
              <w:rPr>
                <w:rFonts w:ascii="Arial" w:hAnsi="Arial" w:cs="Arial"/>
                <w:b/>
                <w:sz w:val="22"/>
                <w:szCs w:val="22"/>
              </w:rPr>
              <w:t>EC</w:t>
            </w:r>
            <w:r w:rsidRPr="00B16D02">
              <w:rPr>
                <w:rFonts w:ascii="Arial" w:hAnsi="Arial" w:cs="Arial"/>
                <w:b/>
                <w:sz w:val="22"/>
                <w:szCs w:val="22"/>
              </w:rPr>
              <w:br/>
              <w:t>Time</w:t>
            </w:r>
          </w:p>
        </w:tc>
        <w:tc>
          <w:tcPr>
            <w:tcW w:w="863" w:type="dxa"/>
            <w:tcBorders>
              <w:left w:val="single" w:sz="4" w:space="0" w:color="000000"/>
              <w:bottom w:val="single" w:sz="4" w:space="0" w:color="000000"/>
              <w:right w:val="single" w:sz="4" w:space="0" w:color="000000"/>
            </w:tcBorders>
            <w:shd w:val="clear" w:color="auto" w:fill="D9D9D9"/>
          </w:tcPr>
          <w:p w14:paraId="14E45FDC" w14:textId="77777777" w:rsidR="00F82D67" w:rsidRPr="00B16D02" w:rsidRDefault="00F82D67" w:rsidP="00B16D02">
            <w:pPr>
              <w:jc w:val="center"/>
              <w:rPr>
                <w:rFonts w:ascii="Arial" w:hAnsi="Arial" w:cs="Arial"/>
                <w:b/>
                <w:sz w:val="22"/>
                <w:szCs w:val="22"/>
              </w:rPr>
            </w:pPr>
            <w:r w:rsidRPr="00B16D02">
              <w:rPr>
                <w:rFonts w:ascii="Arial" w:hAnsi="Arial" w:cs="Arial"/>
                <w:b/>
                <w:sz w:val="22"/>
                <w:szCs w:val="22"/>
              </w:rPr>
              <w:t>L</w:t>
            </w:r>
            <w:r w:rsidR="00B16D02" w:rsidRPr="00B16D02">
              <w:rPr>
                <w:rFonts w:ascii="Arial" w:hAnsi="Arial" w:cs="Arial"/>
                <w:b/>
                <w:sz w:val="22"/>
                <w:szCs w:val="22"/>
              </w:rPr>
              <w:t>AB</w:t>
            </w:r>
            <w:r w:rsidRPr="00B16D02">
              <w:rPr>
                <w:rFonts w:ascii="Arial" w:hAnsi="Arial" w:cs="Arial"/>
                <w:b/>
                <w:sz w:val="22"/>
                <w:szCs w:val="22"/>
              </w:rPr>
              <w:br/>
              <w:t>Time</w:t>
            </w:r>
          </w:p>
        </w:tc>
        <w:tc>
          <w:tcPr>
            <w:tcW w:w="863" w:type="dxa"/>
            <w:tcBorders>
              <w:left w:val="single" w:sz="4" w:space="0" w:color="000000"/>
              <w:bottom w:val="single" w:sz="4" w:space="0" w:color="000000"/>
              <w:right w:val="single" w:sz="4" w:space="0" w:color="000000"/>
            </w:tcBorders>
            <w:shd w:val="clear" w:color="auto" w:fill="D9D9D9"/>
          </w:tcPr>
          <w:p w14:paraId="183E3272" w14:textId="77777777" w:rsidR="00F82D67" w:rsidRPr="00B16D02" w:rsidRDefault="001B7D4B" w:rsidP="0033029B">
            <w:pPr>
              <w:jc w:val="center"/>
              <w:rPr>
                <w:rFonts w:ascii="Arial" w:hAnsi="Arial" w:cs="Arial"/>
                <w:b/>
                <w:sz w:val="22"/>
                <w:szCs w:val="22"/>
              </w:rPr>
            </w:pPr>
            <w:r>
              <w:rPr>
                <w:rFonts w:ascii="Arial" w:hAnsi="Arial" w:cs="Arial"/>
                <w:b/>
                <w:sz w:val="22"/>
                <w:szCs w:val="22"/>
              </w:rPr>
              <w:t>HW</w:t>
            </w:r>
            <w:r w:rsidR="00F82D67" w:rsidRPr="00B16D02">
              <w:rPr>
                <w:rFonts w:ascii="Arial" w:hAnsi="Arial" w:cs="Arial"/>
                <w:b/>
                <w:sz w:val="22"/>
                <w:szCs w:val="22"/>
              </w:rPr>
              <w:br/>
              <w:t>Time</w:t>
            </w:r>
          </w:p>
        </w:tc>
        <w:tc>
          <w:tcPr>
            <w:tcW w:w="863" w:type="dxa"/>
            <w:tcBorders>
              <w:left w:val="single" w:sz="4" w:space="0" w:color="000000"/>
              <w:bottom w:val="single" w:sz="4" w:space="0" w:color="000000"/>
              <w:right w:val="single" w:sz="4" w:space="0" w:color="000000"/>
            </w:tcBorders>
            <w:shd w:val="clear" w:color="auto" w:fill="D9D9D9"/>
          </w:tcPr>
          <w:p w14:paraId="252209BF" w14:textId="77777777" w:rsidR="00F82D67" w:rsidRPr="00B16D02" w:rsidRDefault="00F82D67" w:rsidP="0033029B">
            <w:pPr>
              <w:jc w:val="center"/>
              <w:rPr>
                <w:rFonts w:ascii="Arial" w:hAnsi="Arial" w:cs="Arial"/>
                <w:b/>
                <w:sz w:val="22"/>
                <w:szCs w:val="22"/>
              </w:rPr>
            </w:pPr>
            <w:r w:rsidRPr="00B16D02">
              <w:rPr>
                <w:rFonts w:ascii="Arial" w:hAnsi="Arial" w:cs="Arial"/>
                <w:b/>
                <w:sz w:val="22"/>
                <w:szCs w:val="22"/>
              </w:rPr>
              <w:t>Point</w:t>
            </w:r>
            <w:r w:rsidRPr="00B16D02">
              <w:rPr>
                <w:rFonts w:ascii="Arial" w:hAnsi="Arial" w:cs="Arial"/>
                <w:b/>
                <w:sz w:val="22"/>
                <w:szCs w:val="22"/>
              </w:rPr>
              <w:br/>
              <w:t>Value</w:t>
            </w:r>
          </w:p>
        </w:tc>
        <w:tc>
          <w:tcPr>
            <w:tcW w:w="1545" w:type="dxa"/>
            <w:tcBorders>
              <w:left w:val="single" w:sz="4" w:space="0" w:color="000000"/>
              <w:bottom w:val="single" w:sz="4" w:space="0" w:color="000000"/>
              <w:right w:val="single" w:sz="4" w:space="0" w:color="000000"/>
            </w:tcBorders>
            <w:shd w:val="clear" w:color="auto" w:fill="D9D9D9"/>
          </w:tcPr>
          <w:p w14:paraId="25DC9F0F" w14:textId="77777777" w:rsidR="00F82D67" w:rsidRPr="00B16D02" w:rsidRDefault="00B16D02" w:rsidP="0033029B">
            <w:pPr>
              <w:jc w:val="center"/>
              <w:rPr>
                <w:rFonts w:ascii="Arial" w:hAnsi="Arial" w:cs="Arial"/>
                <w:b/>
                <w:sz w:val="22"/>
                <w:szCs w:val="22"/>
              </w:rPr>
            </w:pPr>
            <w:r w:rsidRPr="00B16D02">
              <w:rPr>
                <w:rFonts w:ascii="Arial" w:hAnsi="Arial" w:cs="Arial"/>
                <w:b/>
                <w:sz w:val="22"/>
                <w:szCs w:val="22"/>
              </w:rPr>
              <w:br/>
            </w:r>
            <w:r w:rsidR="00F82D67" w:rsidRPr="00B16D02">
              <w:rPr>
                <w:rFonts w:ascii="Arial" w:hAnsi="Arial" w:cs="Arial"/>
                <w:b/>
                <w:sz w:val="22"/>
                <w:szCs w:val="22"/>
              </w:rPr>
              <w:t>Due</w:t>
            </w:r>
          </w:p>
        </w:tc>
      </w:tr>
      <w:tr w:rsidR="00F82D67" w:rsidRPr="001F40E6" w14:paraId="38AB613A" w14:textId="77777777" w:rsidTr="0033029B">
        <w:trPr>
          <w:trHeight w:val="395"/>
        </w:trPr>
        <w:tc>
          <w:tcPr>
            <w:tcW w:w="1803" w:type="dxa"/>
            <w:tcBorders>
              <w:top w:val="single" w:sz="4" w:space="0" w:color="000000"/>
              <w:left w:val="single" w:sz="4" w:space="0" w:color="000000"/>
              <w:bottom w:val="single" w:sz="4" w:space="0" w:color="000000"/>
              <w:right w:val="single" w:sz="4" w:space="0" w:color="000000"/>
            </w:tcBorders>
          </w:tcPr>
          <w:p w14:paraId="6570A7E5" w14:textId="77777777" w:rsidR="00F82D67" w:rsidRPr="00B16D02" w:rsidRDefault="005D192B" w:rsidP="0033029B">
            <w:pPr>
              <w:rPr>
                <w:rFonts w:ascii="Arial" w:hAnsi="Arial" w:cs="Arial"/>
                <w:sz w:val="20"/>
                <w:szCs w:val="20"/>
              </w:rPr>
            </w:pPr>
            <w:r w:rsidRPr="00B16D02">
              <w:rPr>
                <w:rFonts w:ascii="Arial" w:hAnsi="Arial" w:cs="Arial"/>
                <w:sz w:val="20"/>
                <w:szCs w:val="20"/>
              </w:rPr>
              <w:t>LEC</w:t>
            </w:r>
            <w:r w:rsidR="0068171A" w:rsidRPr="00B16D02">
              <w:rPr>
                <w:rFonts w:ascii="Arial" w:hAnsi="Arial" w:cs="Arial"/>
                <w:sz w:val="20"/>
                <w:szCs w:val="20"/>
              </w:rPr>
              <w:t xml:space="preserve"> 1</w:t>
            </w:r>
            <w:r w:rsidRPr="00B16D02">
              <w:rPr>
                <w:rFonts w:ascii="Arial" w:hAnsi="Arial" w:cs="Arial"/>
                <w:sz w:val="20"/>
                <w:szCs w:val="20"/>
              </w:rPr>
              <w:t>A</w:t>
            </w:r>
          </w:p>
        </w:tc>
        <w:tc>
          <w:tcPr>
            <w:tcW w:w="2497" w:type="dxa"/>
            <w:tcBorders>
              <w:top w:val="single" w:sz="4" w:space="0" w:color="000000"/>
              <w:left w:val="single" w:sz="4" w:space="0" w:color="000000"/>
              <w:bottom w:val="single" w:sz="4" w:space="0" w:color="000000"/>
              <w:right w:val="single" w:sz="4" w:space="0" w:color="000000"/>
            </w:tcBorders>
          </w:tcPr>
          <w:p w14:paraId="2DE5EE62" w14:textId="77777777" w:rsidR="00F82D67" w:rsidRPr="00B16D02" w:rsidRDefault="00C8708A" w:rsidP="009F7619">
            <w:pPr>
              <w:suppressAutoHyphens w:val="0"/>
              <w:autoSpaceDE w:val="0"/>
              <w:autoSpaceDN w:val="0"/>
              <w:adjustRightInd w:val="0"/>
              <w:rPr>
                <w:rFonts w:ascii="Arial" w:eastAsia="Times New Roman" w:hAnsi="Arial" w:cs="Arial"/>
                <w:kern w:val="0"/>
                <w:sz w:val="20"/>
                <w:szCs w:val="20"/>
                <w:lang w:eastAsia="en-US" w:bidi="ar-SA"/>
              </w:rPr>
            </w:pPr>
            <w:r>
              <w:rPr>
                <w:rFonts w:ascii="Arial" w:hAnsi="Arial" w:cs="Arial"/>
                <w:sz w:val="20"/>
                <w:szCs w:val="20"/>
              </w:rPr>
              <w:t>LINUX</w:t>
            </w:r>
            <w:r w:rsidR="006E6B1C" w:rsidRPr="00B16D02">
              <w:rPr>
                <w:rFonts w:ascii="Arial" w:hAnsi="Arial" w:cs="Arial"/>
                <w:sz w:val="20"/>
                <w:szCs w:val="20"/>
              </w:rPr>
              <w:t xml:space="preserve"> Overview, Login, Using Directories and Files Shells and Editors</w:t>
            </w:r>
            <w:r w:rsidR="00751B01" w:rsidRPr="00B16D02">
              <w:rPr>
                <w:rFonts w:ascii="Arial" w:hAnsi="Arial" w:cs="Arial"/>
                <w:sz w:val="20"/>
                <w:szCs w:val="20"/>
              </w:rPr>
              <w:t xml:space="preserve"> </w:t>
            </w:r>
          </w:p>
        </w:tc>
        <w:tc>
          <w:tcPr>
            <w:tcW w:w="863" w:type="dxa"/>
            <w:tcBorders>
              <w:top w:val="single" w:sz="4" w:space="0" w:color="000000"/>
              <w:left w:val="single" w:sz="4" w:space="0" w:color="000000"/>
              <w:bottom w:val="single" w:sz="4" w:space="0" w:color="000000"/>
              <w:right w:val="single" w:sz="4" w:space="0" w:color="000000"/>
            </w:tcBorders>
          </w:tcPr>
          <w:p w14:paraId="68F6F88C" w14:textId="77777777" w:rsidR="00F82D67" w:rsidRPr="00B16D02" w:rsidRDefault="001F40E6" w:rsidP="0033029B">
            <w:pPr>
              <w:jc w:val="center"/>
              <w:rPr>
                <w:rFonts w:ascii="Arial" w:hAnsi="Arial" w:cs="Arial"/>
                <w:sz w:val="20"/>
                <w:szCs w:val="20"/>
              </w:rPr>
            </w:pPr>
            <w:r w:rsidRPr="00B16D02">
              <w:rPr>
                <w:rFonts w:ascii="Arial" w:hAnsi="Arial" w:cs="Arial"/>
                <w:sz w:val="20"/>
                <w:szCs w:val="20"/>
              </w:rPr>
              <w:t>6</w:t>
            </w:r>
          </w:p>
        </w:tc>
        <w:tc>
          <w:tcPr>
            <w:tcW w:w="863" w:type="dxa"/>
            <w:tcBorders>
              <w:top w:val="single" w:sz="4" w:space="0" w:color="000000"/>
              <w:left w:val="single" w:sz="4" w:space="0" w:color="000000"/>
              <w:bottom w:val="single" w:sz="4" w:space="0" w:color="000000"/>
              <w:right w:val="single" w:sz="4" w:space="0" w:color="000000"/>
            </w:tcBorders>
          </w:tcPr>
          <w:p w14:paraId="65A9EF9E" w14:textId="77777777" w:rsidR="00F82D67" w:rsidRPr="00B16D02" w:rsidRDefault="001F40E6" w:rsidP="0033029B">
            <w:pPr>
              <w:jc w:val="center"/>
              <w:rPr>
                <w:rFonts w:ascii="Arial" w:hAnsi="Arial" w:cs="Arial"/>
                <w:sz w:val="20"/>
                <w:szCs w:val="20"/>
              </w:rPr>
            </w:pPr>
            <w:r w:rsidRPr="00B16D02">
              <w:rPr>
                <w:rFonts w:ascii="Arial" w:hAnsi="Arial" w:cs="Arial"/>
                <w:sz w:val="20"/>
                <w:szCs w:val="20"/>
              </w:rPr>
              <w:t>0</w:t>
            </w:r>
          </w:p>
        </w:tc>
        <w:tc>
          <w:tcPr>
            <w:tcW w:w="863" w:type="dxa"/>
            <w:tcBorders>
              <w:top w:val="single" w:sz="4" w:space="0" w:color="000000"/>
              <w:left w:val="single" w:sz="4" w:space="0" w:color="000000"/>
              <w:bottom w:val="single" w:sz="4" w:space="0" w:color="000000"/>
              <w:right w:val="single" w:sz="4" w:space="0" w:color="000000"/>
            </w:tcBorders>
          </w:tcPr>
          <w:p w14:paraId="435A7BA8" w14:textId="77777777" w:rsidR="00F82D67" w:rsidRPr="00B16D02" w:rsidRDefault="001F40E6" w:rsidP="0033029B">
            <w:pPr>
              <w:jc w:val="center"/>
              <w:rPr>
                <w:rFonts w:ascii="Arial" w:hAnsi="Arial" w:cs="Arial"/>
                <w:sz w:val="20"/>
                <w:szCs w:val="20"/>
              </w:rPr>
            </w:pPr>
            <w:r w:rsidRPr="00B16D02">
              <w:rPr>
                <w:rFonts w:ascii="Arial" w:hAnsi="Arial" w:cs="Arial"/>
                <w:sz w:val="20"/>
                <w:szCs w:val="20"/>
              </w:rPr>
              <w:t>0</w:t>
            </w:r>
          </w:p>
        </w:tc>
        <w:tc>
          <w:tcPr>
            <w:tcW w:w="863" w:type="dxa"/>
            <w:tcBorders>
              <w:top w:val="single" w:sz="4" w:space="0" w:color="000000"/>
              <w:left w:val="single" w:sz="4" w:space="0" w:color="000000"/>
              <w:bottom w:val="single" w:sz="4" w:space="0" w:color="000000"/>
              <w:right w:val="single" w:sz="4" w:space="0" w:color="000000"/>
            </w:tcBorders>
          </w:tcPr>
          <w:p w14:paraId="0146AE28" w14:textId="77777777" w:rsidR="00F82D67" w:rsidRPr="00B16D02" w:rsidRDefault="001F40E6" w:rsidP="0033029B">
            <w:pPr>
              <w:jc w:val="center"/>
              <w:rPr>
                <w:rFonts w:ascii="Arial" w:hAnsi="Arial" w:cs="Arial"/>
                <w:sz w:val="20"/>
                <w:szCs w:val="20"/>
              </w:rPr>
            </w:pPr>
            <w:r w:rsidRPr="00B16D02">
              <w:rPr>
                <w:rFonts w:ascii="Arial" w:hAnsi="Arial" w:cs="Arial"/>
                <w:sz w:val="20"/>
                <w:szCs w:val="20"/>
              </w:rPr>
              <w:t>0</w:t>
            </w:r>
          </w:p>
        </w:tc>
        <w:tc>
          <w:tcPr>
            <w:tcW w:w="1545" w:type="dxa"/>
            <w:tcBorders>
              <w:top w:val="single" w:sz="4" w:space="0" w:color="000000"/>
              <w:left w:val="single" w:sz="4" w:space="0" w:color="000000"/>
              <w:bottom w:val="single" w:sz="4" w:space="0" w:color="000000"/>
              <w:right w:val="single" w:sz="4" w:space="0" w:color="000000"/>
            </w:tcBorders>
          </w:tcPr>
          <w:p w14:paraId="0F93EB02" w14:textId="77777777" w:rsidR="00F82D67" w:rsidRPr="00B16D02" w:rsidRDefault="00F82D67" w:rsidP="0033029B">
            <w:pPr>
              <w:rPr>
                <w:rFonts w:ascii="Arial" w:hAnsi="Arial" w:cs="Arial"/>
                <w:sz w:val="20"/>
                <w:szCs w:val="20"/>
              </w:rPr>
            </w:pPr>
          </w:p>
        </w:tc>
      </w:tr>
      <w:tr w:rsidR="00F82D67" w:rsidRPr="001F40E6" w14:paraId="20765072" w14:textId="77777777" w:rsidTr="0033029B">
        <w:trPr>
          <w:trHeight w:val="395"/>
        </w:trPr>
        <w:tc>
          <w:tcPr>
            <w:tcW w:w="1803" w:type="dxa"/>
            <w:tcBorders>
              <w:top w:val="single" w:sz="4" w:space="0" w:color="000000"/>
              <w:left w:val="single" w:sz="4" w:space="0" w:color="000000"/>
              <w:bottom w:val="single" w:sz="4" w:space="0" w:color="000000"/>
              <w:right w:val="single" w:sz="4" w:space="0" w:color="000000"/>
            </w:tcBorders>
          </w:tcPr>
          <w:p w14:paraId="21BDC793" w14:textId="77777777" w:rsidR="00F82D67" w:rsidRPr="00B16D02" w:rsidRDefault="00B4589D" w:rsidP="005D192B">
            <w:pPr>
              <w:rPr>
                <w:rFonts w:ascii="Arial" w:hAnsi="Arial" w:cs="Arial"/>
                <w:sz w:val="20"/>
                <w:szCs w:val="20"/>
              </w:rPr>
            </w:pPr>
            <w:r w:rsidRPr="00B16D02">
              <w:rPr>
                <w:rFonts w:ascii="Arial" w:hAnsi="Arial" w:cs="Arial"/>
                <w:sz w:val="20"/>
                <w:szCs w:val="20"/>
              </w:rPr>
              <w:t>L</w:t>
            </w:r>
            <w:r w:rsidR="005D192B" w:rsidRPr="00B16D02">
              <w:rPr>
                <w:rFonts w:ascii="Arial" w:hAnsi="Arial" w:cs="Arial"/>
                <w:sz w:val="20"/>
                <w:szCs w:val="20"/>
              </w:rPr>
              <w:t>AB</w:t>
            </w:r>
            <w:r w:rsidRPr="00B16D02">
              <w:rPr>
                <w:rFonts w:ascii="Arial" w:hAnsi="Arial" w:cs="Arial"/>
                <w:sz w:val="20"/>
                <w:szCs w:val="20"/>
              </w:rPr>
              <w:t xml:space="preserve"> 1</w:t>
            </w:r>
            <w:r w:rsidR="005D192B" w:rsidRPr="00B16D02">
              <w:rPr>
                <w:rFonts w:ascii="Arial" w:hAnsi="Arial" w:cs="Arial"/>
                <w:sz w:val="20"/>
                <w:szCs w:val="20"/>
              </w:rPr>
              <w:t>A</w:t>
            </w:r>
          </w:p>
        </w:tc>
        <w:tc>
          <w:tcPr>
            <w:tcW w:w="2497" w:type="dxa"/>
            <w:tcBorders>
              <w:top w:val="single" w:sz="4" w:space="0" w:color="000000"/>
              <w:left w:val="single" w:sz="4" w:space="0" w:color="000000"/>
              <w:bottom w:val="single" w:sz="4" w:space="0" w:color="000000"/>
              <w:right w:val="single" w:sz="4" w:space="0" w:color="000000"/>
            </w:tcBorders>
          </w:tcPr>
          <w:p w14:paraId="089E17F1" w14:textId="77777777" w:rsidR="00F82D67" w:rsidRPr="00B16D02" w:rsidRDefault="00C8708A" w:rsidP="001A40FC">
            <w:pPr>
              <w:pStyle w:val="Tablebody"/>
              <w:rPr>
                <w:sz w:val="20"/>
                <w:szCs w:val="20"/>
              </w:rPr>
            </w:pPr>
            <w:r>
              <w:rPr>
                <w:rFonts w:ascii="Arial" w:hAnsi="Arial" w:cs="Arial"/>
                <w:sz w:val="20"/>
                <w:szCs w:val="20"/>
              </w:rPr>
              <w:t>LINUX</w:t>
            </w:r>
            <w:r w:rsidR="00863021" w:rsidRPr="00B16D02">
              <w:rPr>
                <w:rFonts w:ascii="Arial" w:hAnsi="Arial" w:cs="Arial"/>
                <w:sz w:val="20"/>
                <w:szCs w:val="20"/>
              </w:rPr>
              <w:t xml:space="preserve"> Overview, Login, Using Directories and Files Shells and Editors</w:t>
            </w:r>
          </w:p>
        </w:tc>
        <w:tc>
          <w:tcPr>
            <w:tcW w:w="863" w:type="dxa"/>
            <w:tcBorders>
              <w:top w:val="single" w:sz="4" w:space="0" w:color="000000"/>
              <w:left w:val="single" w:sz="4" w:space="0" w:color="000000"/>
              <w:bottom w:val="single" w:sz="4" w:space="0" w:color="000000"/>
              <w:right w:val="single" w:sz="4" w:space="0" w:color="000000"/>
            </w:tcBorders>
          </w:tcPr>
          <w:p w14:paraId="34091B3E" w14:textId="77777777" w:rsidR="00F82D67" w:rsidRPr="00B16D02" w:rsidRDefault="001F40E6" w:rsidP="0033029B">
            <w:pPr>
              <w:jc w:val="center"/>
              <w:rPr>
                <w:rFonts w:ascii="Arial" w:hAnsi="Arial" w:cs="Arial"/>
                <w:sz w:val="20"/>
                <w:szCs w:val="20"/>
              </w:rPr>
            </w:pPr>
            <w:r w:rsidRPr="00B16D02">
              <w:rPr>
                <w:rFonts w:ascii="Arial" w:hAnsi="Arial" w:cs="Arial"/>
                <w:sz w:val="20"/>
                <w:szCs w:val="20"/>
              </w:rPr>
              <w:t>0</w:t>
            </w:r>
          </w:p>
        </w:tc>
        <w:tc>
          <w:tcPr>
            <w:tcW w:w="863" w:type="dxa"/>
            <w:tcBorders>
              <w:top w:val="single" w:sz="4" w:space="0" w:color="000000"/>
              <w:left w:val="single" w:sz="4" w:space="0" w:color="000000"/>
              <w:bottom w:val="single" w:sz="4" w:space="0" w:color="000000"/>
              <w:right w:val="single" w:sz="4" w:space="0" w:color="000000"/>
            </w:tcBorders>
          </w:tcPr>
          <w:p w14:paraId="5C66F72F" w14:textId="77777777" w:rsidR="00F82D67" w:rsidRPr="00B16D02" w:rsidRDefault="001F40E6" w:rsidP="0033029B">
            <w:pPr>
              <w:jc w:val="center"/>
              <w:rPr>
                <w:rFonts w:ascii="Arial" w:hAnsi="Arial" w:cs="Arial"/>
                <w:sz w:val="20"/>
                <w:szCs w:val="20"/>
              </w:rPr>
            </w:pPr>
            <w:r w:rsidRPr="00B16D02">
              <w:rPr>
                <w:rFonts w:ascii="Arial" w:hAnsi="Arial" w:cs="Arial"/>
                <w:sz w:val="20"/>
                <w:szCs w:val="20"/>
              </w:rPr>
              <w:t>4</w:t>
            </w:r>
          </w:p>
        </w:tc>
        <w:tc>
          <w:tcPr>
            <w:tcW w:w="863" w:type="dxa"/>
            <w:tcBorders>
              <w:top w:val="single" w:sz="4" w:space="0" w:color="000000"/>
              <w:left w:val="single" w:sz="4" w:space="0" w:color="000000"/>
              <w:bottom w:val="single" w:sz="4" w:space="0" w:color="000000"/>
              <w:right w:val="single" w:sz="4" w:space="0" w:color="000000"/>
            </w:tcBorders>
          </w:tcPr>
          <w:p w14:paraId="7525A1DC" w14:textId="77777777" w:rsidR="00F82D67" w:rsidRPr="00B16D02" w:rsidRDefault="001F40E6" w:rsidP="0033029B">
            <w:pPr>
              <w:jc w:val="center"/>
              <w:rPr>
                <w:rFonts w:ascii="Arial" w:hAnsi="Arial" w:cs="Arial"/>
                <w:sz w:val="20"/>
                <w:szCs w:val="20"/>
              </w:rPr>
            </w:pPr>
            <w:r w:rsidRPr="00B16D02">
              <w:rPr>
                <w:rFonts w:ascii="Arial" w:hAnsi="Arial" w:cs="Arial"/>
                <w:sz w:val="20"/>
                <w:szCs w:val="20"/>
              </w:rPr>
              <w:t>0</w:t>
            </w:r>
          </w:p>
        </w:tc>
        <w:tc>
          <w:tcPr>
            <w:tcW w:w="863" w:type="dxa"/>
            <w:tcBorders>
              <w:top w:val="single" w:sz="4" w:space="0" w:color="000000"/>
              <w:left w:val="single" w:sz="4" w:space="0" w:color="000000"/>
              <w:bottom w:val="single" w:sz="4" w:space="0" w:color="000000"/>
              <w:right w:val="single" w:sz="4" w:space="0" w:color="000000"/>
            </w:tcBorders>
          </w:tcPr>
          <w:p w14:paraId="3FBF6251" w14:textId="77777777" w:rsidR="00F82D67" w:rsidRPr="00B16D02" w:rsidRDefault="001F40E6" w:rsidP="0033029B">
            <w:pPr>
              <w:jc w:val="center"/>
              <w:rPr>
                <w:rFonts w:ascii="Arial" w:hAnsi="Arial" w:cs="Arial"/>
                <w:sz w:val="20"/>
                <w:szCs w:val="20"/>
              </w:rPr>
            </w:pPr>
            <w:r w:rsidRPr="00B16D02">
              <w:rPr>
                <w:rFonts w:ascii="Arial" w:hAnsi="Arial" w:cs="Arial"/>
                <w:sz w:val="20"/>
                <w:szCs w:val="20"/>
              </w:rPr>
              <w:t>0</w:t>
            </w:r>
          </w:p>
        </w:tc>
        <w:tc>
          <w:tcPr>
            <w:tcW w:w="1545" w:type="dxa"/>
            <w:tcBorders>
              <w:top w:val="single" w:sz="4" w:space="0" w:color="000000"/>
              <w:left w:val="single" w:sz="4" w:space="0" w:color="000000"/>
              <w:bottom w:val="single" w:sz="4" w:space="0" w:color="000000"/>
              <w:right w:val="single" w:sz="4" w:space="0" w:color="000000"/>
            </w:tcBorders>
          </w:tcPr>
          <w:p w14:paraId="2C2B9EC2" w14:textId="77777777" w:rsidR="00F82D67" w:rsidRPr="00B16D02" w:rsidRDefault="00F82D67" w:rsidP="0033029B">
            <w:pPr>
              <w:rPr>
                <w:rFonts w:ascii="Arial" w:hAnsi="Arial" w:cs="Arial"/>
                <w:sz w:val="20"/>
                <w:szCs w:val="20"/>
              </w:rPr>
            </w:pPr>
            <w:proofErr w:type="gramStart"/>
            <w:r w:rsidRPr="00B16D02">
              <w:rPr>
                <w:rFonts w:ascii="Arial" w:hAnsi="Arial" w:cs="Arial"/>
                <w:sz w:val="20"/>
                <w:szCs w:val="20"/>
              </w:rPr>
              <w:t>End  of</w:t>
            </w:r>
            <w:proofErr w:type="gramEnd"/>
            <w:r w:rsidRPr="00B16D02">
              <w:rPr>
                <w:rFonts w:ascii="Arial" w:hAnsi="Arial" w:cs="Arial"/>
                <w:sz w:val="20"/>
                <w:szCs w:val="20"/>
              </w:rPr>
              <w:t xml:space="preserve"> week 1</w:t>
            </w:r>
          </w:p>
        </w:tc>
      </w:tr>
      <w:tr w:rsidR="00F82D67" w:rsidRPr="001F40E6" w14:paraId="39FF706C" w14:textId="77777777" w:rsidTr="0033029B">
        <w:trPr>
          <w:trHeight w:val="395"/>
        </w:trPr>
        <w:tc>
          <w:tcPr>
            <w:tcW w:w="1803" w:type="dxa"/>
            <w:tcBorders>
              <w:top w:val="single" w:sz="4" w:space="0" w:color="000000"/>
              <w:left w:val="single" w:sz="4" w:space="0" w:color="000000"/>
              <w:bottom w:val="single" w:sz="4" w:space="0" w:color="000000"/>
              <w:right w:val="single" w:sz="4" w:space="0" w:color="000000"/>
            </w:tcBorders>
          </w:tcPr>
          <w:p w14:paraId="75F8E254" w14:textId="77777777" w:rsidR="00F82D67" w:rsidRPr="00B16D02" w:rsidRDefault="001B7D4B" w:rsidP="0033029B">
            <w:pPr>
              <w:rPr>
                <w:rFonts w:ascii="Arial" w:hAnsi="Arial" w:cs="Arial"/>
                <w:sz w:val="20"/>
                <w:szCs w:val="20"/>
              </w:rPr>
            </w:pPr>
            <w:r>
              <w:rPr>
                <w:rFonts w:ascii="Arial" w:hAnsi="Arial" w:cs="Arial"/>
                <w:sz w:val="20"/>
                <w:szCs w:val="20"/>
              </w:rPr>
              <w:t>HW</w:t>
            </w:r>
            <w:r w:rsidR="00F82D67" w:rsidRPr="00B16D02">
              <w:rPr>
                <w:rFonts w:ascii="Arial" w:hAnsi="Arial" w:cs="Arial"/>
                <w:sz w:val="20"/>
                <w:szCs w:val="20"/>
              </w:rPr>
              <w:t xml:space="preserve"> 1A</w:t>
            </w:r>
          </w:p>
        </w:tc>
        <w:tc>
          <w:tcPr>
            <w:tcW w:w="2497" w:type="dxa"/>
            <w:tcBorders>
              <w:top w:val="single" w:sz="4" w:space="0" w:color="000000"/>
              <w:left w:val="single" w:sz="4" w:space="0" w:color="000000"/>
              <w:bottom w:val="single" w:sz="4" w:space="0" w:color="000000"/>
              <w:right w:val="single" w:sz="4" w:space="0" w:color="000000"/>
            </w:tcBorders>
          </w:tcPr>
          <w:p w14:paraId="680FA434" w14:textId="77777777" w:rsidR="00F82D67" w:rsidRPr="00B16D02" w:rsidRDefault="00837C0C" w:rsidP="001B7D4B">
            <w:pPr>
              <w:rPr>
                <w:rFonts w:ascii="Arial" w:hAnsi="Arial" w:cs="Arial"/>
                <w:sz w:val="20"/>
                <w:szCs w:val="20"/>
              </w:rPr>
            </w:pPr>
            <w:r w:rsidRPr="00B16D02">
              <w:rPr>
                <w:rFonts w:ascii="Arial" w:hAnsi="Arial" w:cs="Arial"/>
                <w:sz w:val="20"/>
                <w:szCs w:val="20"/>
              </w:rPr>
              <w:t>Reading chapters 1&amp;</w:t>
            </w:r>
            <w:r w:rsidR="00863021" w:rsidRPr="00B16D02">
              <w:rPr>
                <w:rFonts w:ascii="Arial" w:hAnsi="Arial" w:cs="Arial"/>
                <w:sz w:val="20"/>
                <w:szCs w:val="20"/>
              </w:rPr>
              <w:t>2</w:t>
            </w:r>
            <w:r w:rsidR="00F82D67" w:rsidRPr="00B16D02">
              <w:rPr>
                <w:rFonts w:ascii="Arial" w:hAnsi="Arial" w:cs="Arial"/>
                <w:sz w:val="20"/>
                <w:szCs w:val="20"/>
              </w:rPr>
              <w:t xml:space="preserve"> (</w:t>
            </w:r>
            <w:r w:rsidR="00863021" w:rsidRPr="00B16D02">
              <w:rPr>
                <w:rFonts w:ascii="Arial" w:hAnsi="Arial" w:cs="Arial"/>
                <w:sz w:val="20"/>
                <w:szCs w:val="20"/>
              </w:rPr>
              <w:t xml:space="preserve">47 </w:t>
            </w:r>
            <w:r w:rsidR="00F82D67" w:rsidRPr="00B16D02">
              <w:rPr>
                <w:rFonts w:ascii="Arial" w:hAnsi="Arial" w:cs="Arial"/>
                <w:sz w:val="20"/>
                <w:szCs w:val="20"/>
              </w:rPr>
              <w:t>pages)</w:t>
            </w:r>
            <w:r w:rsidR="00B16D02">
              <w:rPr>
                <w:rFonts w:ascii="Arial" w:hAnsi="Arial" w:cs="Arial"/>
                <w:sz w:val="20"/>
                <w:szCs w:val="20"/>
              </w:rPr>
              <w:t xml:space="preserve"> Evaluated by </w:t>
            </w:r>
            <w:r w:rsidR="001B7D4B">
              <w:rPr>
                <w:rFonts w:ascii="Arial" w:hAnsi="Arial" w:cs="Arial"/>
                <w:sz w:val="20"/>
                <w:szCs w:val="20"/>
              </w:rPr>
              <w:t>HW</w:t>
            </w:r>
            <w:r w:rsidR="00B16D02">
              <w:rPr>
                <w:rFonts w:ascii="Arial" w:hAnsi="Arial" w:cs="Arial"/>
                <w:sz w:val="20"/>
                <w:szCs w:val="20"/>
              </w:rPr>
              <w:t xml:space="preserve"> 1B</w:t>
            </w:r>
            <w:r w:rsidR="00A32F74">
              <w:rPr>
                <w:rFonts w:ascii="Arial" w:hAnsi="Arial" w:cs="Arial"/>
                <w:sz w:val="20"/>
                <w:szCs w:val="20"/>
              </w:rPr>
              <w:t xml:space="preserve"> - </w:t>
            </w:r>
            <w:r w:rsidR="002A58C0" w:rsidRPr="00B16D02">
              <w:rPr>
                <w:rFonts w:ascii="Arial" w:hAnsi="Arial" w:cs="Arial"/>
                <w:sz w:val="20"/>
                <w:szCs w:val="20"/>
              </w:rPr>
              <w:t xml:space="preserve"> Assessment – Quiz week 3</w:t>
            </w:r>
          </w:p>
        </w:tc>
        <w:tc>
          <w:tcPr>
            <w:tcW w:w="863" w:type="dxa"/>
            <w:tcBorders>
              <w:top w:val="single" w:sz="4" w:space="0" w:color="000000"/>
              <w:left w:val="single" w:sz="4" w:space="0" w:color="000000"/>
              <w:bottom w:val="single" w:sz="4" w:space="0" w:color="000000"/>
              <w:right w:val="single" w:sz="4" w:space="0" w:color="000000"/>
            </w:tcBorders>
          </w:tcPr>
          <w:p w14:paraId="3B1B4A1D" w14:textId="77777777" w:rsidR="00F82D67" w:rsidRPr="00B16D02" w:rsidRDefault="001F40E6" w:rsidP="0033029B">
            <w:pPr>
              <w:jc w:val="center"/>
              <w:rPr>
                <w:rFonts w:ascii="Arial" w:hAnsi="Arial" w:cs="Arial"/>
                <w:sz w:val="20"/>
                <w:szCs w:val="20"/>
              </w:rPr>
            </w:pPr>
            <w:r w:rsidRPr="00B16D02">
              <w:rPr>
                <w:rFonts w:ascii="Arial" w:hAnsi="Arial" w:cs="Arial"/>
                <w:sz w:val="20"/>
                <w:szCs w:val="20"/>
              </w:rPr>
              <w:t>0</w:t>
            </w:r>
          </w:p>
        </w:tc>
        <w:tc>
          <w:tcPr>
            <w:tcW w:w="863" w:type="dxa"/>
            <w:tcBorders>
              <w:top w:val="single" w:sz="4" w:space="0" w:color="000000"/>
              <w:left w:val="single" w:sz="4" w:space="0" w:color="000000"/>
              <w:bottom w:val="single" w:sz="4" w:space="0" w:color="000000"/>
              <w:right w:val="single" w:sz="4" w:space="0" w:color="000000"/>
            </w:tcBorders>
          </w:tcPr>
          <w:p w14:paraId="20F7119B" w14:textId="77777777" w:rsidR="00F82D67" w:rsidRPr="00B16D02" w:rsidRDefault="001F40E6" w:rsidP="0033029B">
            <w:pPr>
              <w:jc w:val="center"/>
              <w:rPr>
                <w:rFonts w:ascii="Arial" w:hAnsi="Arial" w:cs="Arial"/>
                <w:sz w:val="20"/>
                <w:szCs w:val="20"/>
              </w:rPr>
            </w:pPr>
            <w:r w:rsidRPr="00B16D02">
              <w:rPr>
                <w:rFonts w:ascii="Arial" w:hAnsi="Arial" w:cs="Arial"/>
                <w:sz w:val="20"/>
                <w:szCs w:val="20"/>
              </w:rPr>
              <w:t>0</w:t>
            </w:r>
          </w:p>
        </w:tc>
        <w:tc>
          <w:tcPr>
            <w:tcW w:w="863" w:type="dxa"/>
            <w:tcBorders>
              <w:top w:val="single" w:sz="4" w:space="0" w:color="000000"/>
              <w:left w:val="single" w:sz="4" w:space="0" w:color="000000"/>
              <w:bottom w:val="single" w:sz="4" w:space="0" w:color="000000"/>
              <w:right w:val="single" w:sz="4" w:space="0" w:color="000000"/>
            </w:tcBorders>
          </w:tcPr>
          <w:p w14:paraId="416B1D55" w14:textId="77777777" w:rsidR="00F82D67" w:rsidRPr="00B16D02" w:rsidRDefault="00863021" w:rsidP="00863021">
            <w:pPr>
              <w:jc w:val="center"/>
              <w:rPr>
                <w:rFonts w:ascii="Arial" w:hAnsi="Arial" w:cs="Arial"/>
                <w:sz w:val="20"/>
                <w:szCs w:val="20"/>
              </w:rPr>
            </w:pPr>
            <w:r w:rsidRPr="00B16D02">
              <w:rPr>
                <w:rFonts w:ascii="Arial" w:hAnsi="Arial" w:cs="Arial"/>
                <w:sz w:val="20"/>
                <w:szCs w:val="20"/>
              </w:rPr>
              <w:t>4.7</w:t>
            </w:r>
          </w:p>
        </w:tc>
        <w:tc>
          <w:tcPr>
            <w:tcW w:w="863" w:type="dxa"/>
            <w:tcBorders>
              <w:top w:val="single" w:sz="4" w:space="0" w:color="000000"/>
              <w:left w:val="single" w:sz="4" w:space="0" w:color="000000"/>
              <w:bottom w:val="single" w:sz="4" w:space="0" w:color="000000"/>
              <w:right w:val="single" w:sz="4" w:space="0" w:color="000000"/>
            </w:tcBorders>
          </w:tcPr>
          <w:p w14:paraId="45511E4B" w14:textId="77777777" w:rsidR="00F82D67" w:rsidRPr="00B16D02" w:rsidRDefault="001F40E6" w:rsidP="0033029B">
            <w:pPr>
              <w:jc w:val="center"/>
              <w:rPr>
                <w:rFonts w:ascii="Arial" w:hAnsi="Arial" w:cs="Arial"/>
                <w:sz w:val="20"/>
                <w:szCs w:val="20"/>
              </w:rPr>
            </w:pPr>
            <w:r w:rsidRPr="00B16D02">
              <w:rPr>
                <w:rFonts w:ascii="Arial" w:hAnsi="Arial" w:cs="Arial"/>
                <w:sz w:val="20"/>
                <w:szCs w:val="20"/>
              </w:rPr>
              <w:t>0</w:t>
            </w:r>
          </w:p>
        </w:tc>
        <w:tc>
          <w:tcPr>
            <w:tcW w:w="1545" w:type="dxa"/>
            <w:tcBorders>
              <w:top w:val="single" w:sz="4" w:space="0" w:color="000000"/>
              <w:left w:val="single" w:sz="4" w:space="0" w:color="000000"/>
              <w:bottom w:val="single" w:sz="4" w:space="0" w:color="000000"/>
              <w:right w:val="single" w:sz="4" w:space="0" w:color="000000"/>
            </w:tcBorders>
          </w:tcPr>
          <w:p w14:paraId="540409F9" w14:textId="77777777" w:rsidR="00F82D67" w:rsidRPr="00B16D02" w:rsidRDefault="00F82D67" w:rsidP="0033029B">
            <w:pPr>
              <w:rPr>
                <w:rFonts w:ascii="Arial" w:hAnsi="Arial" w:cs="Arial"/>
                <w:sz w:val="20"/>
                <w:szCs w:val="20"/>
              </w:rPr>
            </w:pPr>
          </w:p>
        </w:tc>
      </w:tr>
      <w:tr w:rsidR="00F82D67" w:rsidRPr="001F40E6" w14:paraId="4716318F" w14:textId="77777777" w:rsidTr="0033029B">
        <w:trPr>
          <w:trHeight w:val="395"/>
        </w:trPr>
        <w:tc>
          <w:tcPr>
            <w:tcW w:w="1803" w:type="dxa"/>
            <w:tcBorders>
              <w:top w:val="single" w:sz="4" w:space="0" w:color="000000"/>
              <w:left w:val="single" w:sz="4" w:space="0" w:color="000000"/>
              <w:bottom w:val="single" w:sz="4" w:space="0" w:color="000000"/>
              <w:right w:val="single" w:sz="4" w:space="0" w:color="000000"/>
            </w:tcBorders>
          </w:tcPr>
          <w:p w14:paraId="1788A658" w14:textId="77777777" w:rsidR="00F82D67" w:rsidRPr="00B16D02" w:rsidRDefault="00F82D67" w:rsidP="0033029B">
            <w:pPr>
              <w:rPr>
                <w:rFonts w:ascii="Arial" w:hAnsi="Arial" w:cs="Arial"/>
                <w:sz w:val="20"/>
                <w:szCs w:val="20"/>
              </w:rPr>
            </w:pPr>
            <w:r w:rsidRPr="00B16D02">
              <w:rPr>
                <w:rFonts w:ascii="Arial" w:hAnsi="Arial" w:cs="Arial"/>
                <w:sz w:val="20"/>
                <w:szCs w:val="20"/>
              </w:rPr>
              <w:t>Total Week 1</w:t>
            </w:r>
          </w:p>
        </w:tc>
        <w:tc>
          <w:tcPr>
            <w:tcW w:w="2497" w:type="dxa"/>
            <w:tcBorders>
              <w:top w:val="single" w:sz="4" w:space="0" w:color="000000"/>
              <w:left w:val="single" w:sz="4" w:space="0" w:color="000000"/>
              <w:bottom w:val="single" w:sz="4" w:space="0" w:color="000000"/>
              <w:right w:val="single" w:sz="4" w:space="0" w:color="000000"/>
            </w:tcBorders>
          </w:tcPr>
          <w:p w14:paraId="70623FE7" w14:textId="77777777" w:rsidR="00F82D67" w:rsidRPr="00B16D02" w:rsidRDefault="00F82D67" w:rsidP="0033029B">
            <w:pPr>
              <w:rPr>
                <w:rFonts w:ascii="Arial" w:hAnsi="Arial" w:cs="Arial"/>
                <w:sz w:val="20"/>
                <w:szCs w:val="20"/>
              </w:rPr>
            </w:pPr>
          </w:p>
        </w:tc>
        <w:tc>
          <w:tcPr>
            <w:tcW w:w="863" w:type="dxa"/>
            <w:tcBorders>
              <w:top w:val="single" w:sz="4" w:space="0" w:color="000000"/>
              <w:left w:val="single" w:sz="4" w:space="0" w:color="000000"/>
              <w:bottom w:val="single" w:sz="4" w:space="0" w:color="000000"/>
              <w:right w:val="single" w:sz="4" w:space="0" w:color="000000"/>
            </w:tcBorders>
          </w:tcPr>
          <w:p w14:paraId="043A7B21" w14:textId="77777777" w:rsidR="00F82D67" w:rsidRPr="00B16D02" w:rsidRDefault="00F82D67" w:rsidP="0033029B">
            <w:pPr>
              <w:jc w:val="center"/>
              <w:rPr>
                <w:rFonts w:ascii="Arial" w:hAnsi="Arial" w:cs="Arial"/>
                <w:sz w:val="20"/>
                <w:szCs w:val="20"/>
              </w:rPr>
            </w:pPr>
            <w:r w:rsidRPr="00B16D02">
              <w:rPr>
                <w:rFonts w:ascii="Arial" w:hAnsi="Arial" w:cs="Arial"/>
                <w:sz w:val="20"/>
                <w:szCs w:val="20"/>
              </w:rPr>
              <w:t>6</w:t>
            </w:r>
          </w:p>
        </w:tc>
        <w:tc>
          <w:tcPr>
            <w:tcW w:w="863" w:type="dxa"/>
            <w:tcBorders>
              <w:top w:val="single" w:sz="4" w:space="0" w:color="000000"/>
              <w:left w:val="single" w:sz="4" w:space="0" w:color="000000"/>
              <w:bottom w:val="single" w:sz="4" w:space="0" w:color="000000"/>
              <w:right w:val="single" w:sz="4" w:space="0" w:color="000000"/>
            </w:tcBorders>
          </w:tcPr>
          <w:p w14:paraId="52925E5B" w14:textId="77777777" w:rsidR="00F82D67" w:rsidRPr="00B16D02" w:rsidRDefault="00F82D67" w:rsidP="0033029B">
            <w:pPr>
              <w:jc w:val="center"/>
              <w:rPr>
                <w:rFonts w:ascii="Arial" w:hAnsi="Arial" w:cs="Arial"/>
                <w:sz w:val="20"/>
                <w:szCs w:val="20"/>
              </w:rPr>
            </w:pPr>
            <w:r w:rsidRPr="00B16D02">
              <w:rPr>
                <w:rFonts w:ascii="Arial" w:hAnsi="Arial" w:cs="Arial"/>
                <w:sz w:val="20"/>
                <w:szCs w:val="20"/>
              </w:rPr>
              <w:t>4</w:t>
            </w:r>
          </w:p>
        </w:tc>
        <w:tc>
          <w:tcPr>
            <w:tcW w:w="863" w:type="dxa"/>
            <w:tcBorders>
              <w:top w:val="single" w:sz="4" w:space="0" w:color="000000"/>
              <w:left w:val="single" w:sz="4" w:space="0" w:color="000000"/>
              <w:bottom w:val="single" w:sz="4" w:space="0" w:color="000000"/>
              <w:right w:val="single" w:sz="4" w:space="0" w:color="000000"/>
            </w:tcBorders>
          </w:tcPr>
          <w:p w14:paraId="543A99D5" w14:textId="77777777" w:rsidR="00F82D67" w:rsidRPr="00B16D02" w:rsidRDefault="00DA50F3" w:rsidP="0033029B">
            <w:pPr>
              <w:jc w:val="center"/>
              <w:rPr>
                <w:rFonts w:ascii="Arial" w:hAnsi="Arial" w:cs="Arial"/>
                <w:sz w:val="20"/>
                <w:szCs w:val="20"/>
              </w:rPr>
            </w:pPr>
            <w:r>
              <w:rPr>
                <w:rFonts w:ascii="Arial" w:hAnsi="Arial" w:cs="Arial"/>
                <w:sz w:val="20"/>
                <w:szCs w:val="20"/>
              </w:rPr>
              <w:t>4.7</w:t>
            </w:r>
          </w:p>
        </w:tc>
        <w:tc>
          <w:tcPr>
            <w:tcW w:w="863" w:type="dxa"/>
            <w:tcBorders>
              <w:top w:val="single" w:sz="4" w:space="0" w:color="000000"/>
              <w:left w:val="single" w:sz="4" w:space="0" w:color="000000"/>
              <w:bottom w:val="single" w:sz="4" w:space="0" w:color="000000"/>
              <w:right w:val="single" w:sz="4" w:space="0" w:color="000000"/>
            </w:tcBorders>
          </w:tcPr>
          <w:p w14:paraId="672C52DF" w14:textId="77777777" w:rsidR="00F82D67" w:rsidRPr="00B16D02" w:rsidRDefault="0068171A" w:rsidP="0033029B">
            <w:pPr>
              <w:jc w:val="center"/>
              <w:rPr>
                <w:rFonts w:ascii="Arial" w:hAnsi="Arial" w:cs="Arial"/>
                <w:sz w:val="20"/>
                <w:szCs w:val="20"/>
              </w:rPr>
            </w:pPr>
            <w:r w:rsidRPr="00B16D02">
              <w:rPr>
                <w:rFonts w:ascii="Arial" w:hAnsi="Arial" w:cs="Arial"/>
                <w:sz w:val="20"/>
                <w:szCs w:val="20"/>
              </w:rPr>
              <w:t>0</w:t>
            </w:r>
          </w:p>
        </w:tc>
        <w:tc>
          <w:tcPr>
            <w:tcW w:w="1545" w:type="dxa"/>
            <w:tcBorders>
              <w:top w:val="single" w:sz="4" w:space="0" w:color="000000"/>
              <w:left w:val="single" w:sz="4" w:space="0" w:color="000000"/>
              <w:bottom w:val="single" w:sz="4" w:space="0" w:color="000000"/>
              <w:right w:val="single" w:sz="4" w:space="0" w:color="000000"/>
            </w:tcBorders>
          </w:tcPr>
          <w:p w14:paraId="2A7434B1" w14:textId="77777777" w:rsidR="00F82D67" w:rsidRPr="00B16D02" w:rsidRDefault="00F82D67" w:rsidP="0033029B">
            <w:pPr>
              <w:rPr>
                <w:rFonts w:ascii="Arial" w:hAnsi="Arial" w:cs="Arial"/>
                <w:sz w:val="20"/>
                <w:szCs w:val="20"/>
              </w:rPr>
            </w:pPr>
          </w:p>
        </w:tc>
      </w:tr>
      <w:tr w:rsidR="00F82D67" w:rsidRPr="001F40E6" w14:paraId="5F0F6134" w14:textId="77777777" w:rsidTr="0033029B">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000000"/>
          </w:tcPr>
          <w:p w14:paraId="39780AD3" w14:textId="77777777" w:rsidR="00F82D67" w:rsidRPr="008A7179" w:rsidRDefault="00F82D67" w:rsidP="00A32F74">
            <w:pPr>
              <w:pStyle w:val="Caption"/>
            </w:pPr>
            <w:r w:rsidRPr="008A7179">
              <w:t>Week 2</w:t>
            </w:r>
          </w:p>
        </w:tc>
        <w:tc>
          <w:tcPr>
            <w:tcW w:w="2497" w:type="dxa"/>
            <w:tcBorders>
              <w:top w:val="single" w:sz="4" w:space="0" w:color="000000"/>
              <w:left w:val="single" w:sz="4" w:space="0" w:color="000000"/>
              <w:bottom w:val="single" w:sz="4" w:space="0" w:color="000000"/>
              <w:right w:val="single" w:sz="4" w:space="0" w:color="000000"/>
            </w:tcBorders>
            <w:shd w:val="clear" w:color="auto" w:fill="000000"/>
          </w:tcPr>
          <w:p w14:paraId="4D440C41" w14:textId="77777777" w:rsidR="00F82D67" w:rsidRPr="001F40E6" w:rsidRDefault="00F82D67" w:rsidP="0033029B">
            <w:pPr>
              <w:jc w:val="center"/>
              <w:rPr>
                <w:rFonts w:ascii="Arial" w:hAnsi="Arial" w:cs="Arial"/>
              </w:rPr>
            </w:pPr>
          </w:p>
        </w:tc>
        <w:tc>
          <w:tcPr>
            <w:tcW w:w="863" w:type="dxa"/>
            <w:tcBorders>
              <w:top w:val="single" w:sz="4" w:space="0" w:color="000000"/>
              <w:left w:val="single" w:sz="4" w:space="0" w:color="000000"/>
              <w:bottom w:val="single" w:sz="4" w:space="0" w:color="000000"/>
              <w:right w:val="single" w:sz="4" w:space="0" w:color="000000"/>
            </w:tcBorders>
            <w:shd w:val="clear" w:color="auto" w:fill="000000"/>
          </w:tcPr>
          <w:p w14:paraId="4696FE04" w14:textId="77777777" w:rsidR="00F82D67" w:rsidRPr="001F40E6" w:rsidRDefault="00F82D67" w:rsidP="0033029B">
            <w:pPr>
              <w:jc w:val="center"/>
              <w:rPr>
                <w:rFonts w:ascii="Arial" w:hAnsi="Arial" w:cs="Arial"/>
              </w:rPr>
            </w:pPr>
          </w:p>
        </w:tc>
        <w:tc>
          <w:tcPr>
            <w:tcW w:w="863" w:type="dxa"/>
            <w:tcBorders>
              <w:top w:val="single" w:sz="4" w:space="0" w:color="000000"/>
              <w:left w:val="single" w:sz="4" w:space="0" w:color="000000"/>
              <w:bottom w:val="single" w:sz="4" w:space="0" w:color="000000"/>
              <w:right w:val="single" w:sz="4" w:space="0" w:color="000000"/>
            </w:tcBorders>
            <w:shd w:val="clear" w:color="auto" w:fill="000000"/>
          </w:tcPr>
          <w:p w14:paraId="299BC894" w14:textId="77777777" w:rsidR="00F82D67" w:rsidRPr="001F40E6" w:rsidRDefault="00F82D67" w:rsidP="0033029B">
            <w:pPr>
              <w:jc w:val="center"/>
              <w:rPr>
                <w:rFonts w:ascii="Arial" w:hAnsi="Arial" w:cs="Arial"/>
              </w:rPr>
            </w:pPr>
          </w:p>
        </w:tc>
        <w:tc>
          <w:tcPr>
            <w:tcW w:w="863" w:type="dxa"/>
            <w:tcBorders>
              <w:top w:val="single" w:sz="4" w:space="0" w:color="000000"/>
              <w:left w:val="single" w:sz="4" w:space="0" w:color="000000"/>
              <w:bottom w:val="single" w:sz="4" w:space="0" w:color="000000"/>
              <w:right w:val="single" w:sz="4" w:space="0" w:color="000000"/>
            </w:tcBorders>
            <w:shd w:val="clear" w:color="auto" w:fill="000000"/>
          </w:tcPr>
          <w:p w14:paraId="586AA989" w14:textId="77777777" w:rsidR="00F82D67" w:rsidRPr="001F40E6" w:rsidRDefault="00F82D67" w:rsidP="0033029B">
            <w:pPr>
              <w:jc w:val="center"/>
              <w:rPr>
                <w:rFonts w:ascii="Arial" w:hAnsi="Arial" w:cs="Arial"/>
              </w:rPr>
            </w:pPr>
          </w:p>
        </w:tc>
        <w:tc>
          <w:tcPr>
            <w:tcW w:w="863" w:type="dxa"/>
            <w:tcBorders>
              <w:top w:val="single" w:sz="4" w:space="0" w:color="000000"/>
              <w:left w:val="single" w:sz="4" w:space="0" w:color="000000"/>
              <w:bottom w:val="single" w:sz="4" w:space="0" w:color="000000"/>
              <w:right w:val="single" w:sz="4" w:space="0" w:color="000000"/>
            </w:tcBorders>
            <w:shd w:val="clear" w:color="auto" w:fill="000000"/>
          </w:tcPr>
          <w:p w14:paraId="0EF6C976" w14:textId="77777777" w:rsidR="00F82D67" w:rsidRPr="001F40E6" w:rsidRDefault="00F82D67" w:rsidP="0033029B">
            <w:pPr>
              <w:jc w:val="center"/>
              <w:rPr>
                <w:rFonts w:ascii="Arial" w:hAnsi="Arial" w:cs="Arial"/>
              </w:rPr>
            </w:pPr>
          </w:p>
        </w:tc>
        <w:tc>
          <w:tcPr>
            <w:tcW w:w="1545" w:type="dxa"/>
            <w:tcBorders>
              <w:top w:val="single" w:sz="4" w:space="0" w:color="000000"/>
              <w:left w:val="single" w:sz="4" w:space="0" w:color="000000"/>
              <w:bottom w:val="single" w:sz="4" w:space="0" w:color="000000"/>
              <w:right w:val="single" w:sz="4" w:space="0" w:color="000000"/>
            </w:tcBorders>
            <w:shd w:val="clear" w:color="auto" w:fill="000000"/>
          </w:tcPr>
          <w:p w14:paraId="2C9B5B6E" w14:textId="77777777" w:rsidR="00F82D67" w:rsidRPr="001F40E6" w:rsidRDefault="00F82D67" w:rsidP="0033029B">
            <w:pPr>
              <w:jc w:val="center"/>
              <w:rPr>
                <w:rFonts w:ascii="Arial" w:hAnsi="Arial" w:cs="Arial"/>
              </w:rPr>
            </w:pPr>
          </w:p>
        </w:tc>
      </w:tr>
      <w:tr w:rsidR="00F82D67" w:rsidRPr="001F40E6" w14:paraId="49064DF6" w14:textId="77777777" w:rsidTr="0033029B">
        <w:trPr>
          <w:trHeight w:val="395"/>
        </w:trPr>
        <w:tc>
          <w:tcPr>
            <w:tcW w:w="1803" w:type="dxa"/>
            <w:tcBorders>
              <w:left w:val="single" w:sz="4" w:space="0" w:color="000000"/>
              <w:bottom w:val="single" w:sz="4" w:space="0" w:color="000000"/>
              <w:right w:val="single" w:sz="4" w:space="0" w:color="000000"/>
            </w:tcBorders>
            <w:shd w:val="clear" w:color="auto" w:fill="D9D9D9"/>
          </w:tcPr>
          <w:p w14:paraId="6C10E45A" w14:textId="77777777" w:rsidR="00F82D67" w:rsidRPr="00B16D02" w:rsidRDefault="00B16D02" w:rsidP="0033029B">
            <w:pPr>
              <w:jc w:val="center"/>
              <w:rPr>
                <w:rFonts w:ascii="Arial" w:hAnsi="Arial" w:cs="Arial"/>
                <w:b/>
                <w:sz w:val="22"/>
                <w:szCs w:val="22"/>
              </w:rPr>
            </w:pPr>
            <w:r>
              <w:rPr>
                <w:rFonts w:ascii="Arial" w:hAnsi="Arial" w:cs="Arial"/>
                <w:b/>
                <w:sz w:val="22"/>
                <w:szCs w:val="22"/>
              </w:rPr>
              <w:br/>
            </w:r>
            <w:r w:rsidR="00F82D67" w:rsidRPr="00B16D02">
              <w:rPr>
                <w:rFonts w:ascii="Arial" w:hAnsi="Arial" w:cs="Arial"/>
                <w:b/>
                <w:sz w:val="22"/>
                <w:szCs w:val="22"/>
              </w:rPr>
              <w:lastRenderedPageBreak/>
              <w:t>Type</w:t>
            </w:r>
          </w:p>
        </w:tc>
        <w:tc>
          <w:tcPr>
            <w:tcW w:w="2497" w:type="dxa"/>
            <w:tcBorders>
              <w:left w:val="single" w:sz="4" w:space="0" w:color="000000"/>
              <w:bottom w:val="single" w:sz="4" w:space="0" w:color="000000"/>
              <w:right w:val="single" w:sz="4" w:space="0" w:color="000000"/>
            </w:tcBorders>
            <w:shd w:val="clear" w:color="auto" w:fill="D9D9D9"/>
          </w:tcPr>
          <w:p w14:paraId="5F153014" w14:textId="77777777" w:rsidR="00F82D67" w:rsidRPr="00B16D02" w:rsidRDefault="00B16D02" w:rsidP="0033029B">
            <w:pPr>
              <w:jc w:val="center"/>
              <w:rPr>
                <w:rFonts w:ascii="Arial" w:hAnsi="Arial" w:cs="Arial"/>
                <w:b/>
                <w:sz w:val="22"/>
                <w:szCs w:val="22"/>
              </w:rPr>
            </w:pPr>
            <w:r>
              <w:rPr>
                <w:rFonts w:ascii="Arial" w:hAnsi="Arial" w:cs="Arial"/>
                <w:b/>
                <w:sz w:val="22"/>
                <w:szCs w:val="22"/>
              </w:rPr>
              <w:lastRenderedPageBreak/>
              <w:br/>
            </w:r>
            <w:r w:rsidR="00F82D67" w:rsidRPr="00B16D02">
              <w:rPr>
                <w:rFonts w:ascii="Arial" w:hAnsi="Arial" w:cs="Arial"/>
                <w:b/>
                <w:sz w:val="22"/>
                <w:szCs w:val="22"/>
              </w:rPr>
              <w:lastRenderedPageBreak/>
              <w:t>Topic/Description</w:t>
            </w:r>
          </w:p>
        </w:tc>
        <w:tc>
          <w:tcPr>
            <w:tcW w:w="863" w:type="dxa"/>
            <w:tcBorders>
              <w:left w:val="single" w:sz="4" w:space="0" w:color="000000"/>
              <w:bottom w:val="single" w:sz="4" w:space="0" w:color="000000"/>
              <w:right w:val="single" w:sz="4" w:space="0" w:color="000000"/>
            </w:tcBorders>
            <w:shd w:val="clear" w:color="auto" w:fill="D9D9D9"/>
          </w:tcPr>
          <w:p w14:paraId="4AE251F2" w14:textId="77777777" w:rsidR="00F82D67" w:rsidRPr="00B16D02" w:rsidRDefault="00B16D02" w:rsidP="0033029B">
            <w:pPr>
              <w:jc w:val="center"/>
              <w:rPr>
                <w:rFonts w:ascii="Arial" w:hAnsi="Arial" w:cs="Arial"/>
                <w:b/>
                <w:sz w:val="22"/>
                <w:szCs w:val="22"/>
              </w:rPr>
            </w:pPr>
            <w:r>
              <w:rPr>
                <w:rFonts w:ascii="Arial" w:hAnsi="Arial" w:cs="Arial"/>
                <w:b/>
                <w:sz w:val="22"/>
                <w:szCs w:val="22"/>
              </w:rPr>
              <w:lastRenderedPageBreak/>
              <w:t>LEC</w:t>
            </w:r>
            <w:r w:rsidR="00F82D67" w:rsidRPr="00B16D02">
              <w:rPr>
                <w:rFonts w:ascii="Arial" w:hAnsi="Arial" w:cs="Arial"/>
                <w:b/>
                <w:sz w:val="22"/>
                <w:szCs w:val="22"/>
              </w:rPr>
              <w:br/>
            </w:r>
            <w:r w:rsidR="00F82D67" w:rsidRPr="00B16D02">
              <w:rPr>
                <w:rFonts w:ascii="Arial" w:hAnsi="Arial" w:cs="Arial"/>
                <w:b/>
                <w:sz w:val="22"/>
                <w:szCs w:val="22"/>
              </w:rPr>
              <w:lastRenderedPageBreak/>
              <w:t>Time</w:t>
            </w:r>
          </w:p>
        </w:tc>
        <w:tc>
          <w:tcPr>
            <w:tcW w:w="863" w:type="dxa"/>
            <w:tcBorders>
              <w:left w:val="single" w:sz="4" w:space="0" w:color="000000"/>
              <w:bottom w:val="single" w:sz="4" w:space="0" w:color="000000"/>
              <w:right w:val="single" w:sz="4" w:space="0" w:color="000000"/>
            </w:tcBorders>
            <w:shd w:val="clear" w:color="auto" w:fill="D9D9D9"/>
          </w:tcPr>
          <w:p w14:paraId="676E9338" w14:textId="77777777" w:rsidR="00F82D67" w:rsidRPr="00B16D02" w:rsidRDefault="00F82D67" w:rsidP="00B16D02">
            <w:pPr>
              <w:jc w:val="center"/>
              <w:rPr>
                <w:rFonts w:ascii="Arial" w:hAnsi="Arial" w:cs="Arial"/>
                <w:b/>
                <w:sz w:val="22"/>
                <w:szCs w:val="22"/>
              </w:rPr>
            </w:pPr>
            <w:r w:rsidRPr="00B16D02">
              <w:rPr>
                <w:rFonts w:ascii="Arial" w:hAnsi="Arial" w:cs="Arial"/>
                <w:b/>
                <w:sz w:val="22"/>
                <w:szCs w:val="22"/>
              </w:rPr>
              <w:lastRenderedPageBreak/>
              <w:t>L</w:t>
            </w:r>
            <w:r w:rsidR="00B16D02">
              <w:rPr>
                <w:rFonts w:ascii="Arial" w:hAnsi="Arial" w:cs="Arial"/>
                <w:b/>
                <w:sz w:val="22"/>
                <w:szCs w:val="22"/>
              </w:rPr>
              <w:t>AB</w:t>
            </w:r>
            <w:r w:rsidRPr="00B16D02">
              <w:rPr>
                <w:rFonts w:ascii="Arial" w:hAnsi="Arial" w:cs="Arial"/>
                <w:b/>
                <w:sz w:val="22"/>
                <w:szCs w:val="22"/>
              </w:rPr>
              <w:br/>
            </w:r>
            <w:r w:rsidRPr="00B16D02">
              <w:rPr>
                <w:rFonts w:ascii="Arial" w:hAnsi="Arial" w:cs="Arial"/>
                <w:b/>
                <w:sz w:val="22"/>
                <w:szCs w:val="22"/>
              </w:rPr>
              <w:lastRenderedPageBreak/>
              <w:t>Time</w:t>
            </w:r>
          </w:p>
        </w:tc>
        <w:tc>
          <w:tcPr>
            <w:tcW w:w="863" w:type="dxa"/>
            <w:tcBorders>
              <w:left w:val="single" w:sz="4" w:space="0" w:color="000000"/>
              <w:bottom w:val="single" w:sz="4" w:space="0" w:color="000000"/>
              <w:right w:val="single" w:sz="4" w:space="0" w:color="000000"/>
            </w:tcBorders>
            <w:shd w:val="clear" w:color="auto" w:fill="D9D9D9"/>
          </w:tcPr>
          <w:p w14:paraId="1812B12D" w14:textId="77777777" w:rsidR="00F82D67" w:rsidRPr="00B16D02" w:rsidRDefault="001B7D4B" w:rsidP="0033029B">
            <w:pPr>
              <w:jc w:val="center"/>
              <w:rPr>
                <w:rFonts w:ascii="Arial" w:hAnsi="Arial" w:cs="Arial"/>
                <w:b/>
                <w:sz w:val="22"/>
                <w:szCs w:val="22"/>
              </w:rPr>
            </w:pPr>
            <w:r>
              <w:rPr>
                <w:rFonts w:ascii="Arial" w:hAnsi="Arial" w:cs="Arial"/>
                <w:b/>
                <w:sz w:val="22"/>
                <w:szCs w:val="22"/>
              </w:rPr>
              <w:lastRenderedPageBreak/>
              <w:t>HW</w:t>
            </w:r>
            <w:r w:rsidR="00F82D67" w:rsidRPr="00B16D02">
              <w:rPr>
                <w:rFonts w:ascii="Arial" w:hAnsi="Arial" w:cs="Arial"/>
                <w:b/>
                <w:sz w:val="22"/>
                <w:szCs w:val="22"/>
              </w:rPr>
              <w:br/>
            </w:r>
            <w:r w:rsidR="00F82D67" w:rsidRPr="00B16D02">
              <w:rPr>
                <w:rFonts w:ascii="Arial" w:hAnsi="Arial" w:cs="Arial"/>
                <w:b/>
                <w:sz w:val="22"/>
                <w:szCs w:val="22"/>
              </w:rPr>
              <w:lastRenderedPageBreak/>
              <w:t>Time</w:t>
            </w:r>
          </w:p>
        </w:tc>
        <w:tc>
          <w:tcPr>
            <w:tcW w:w="863" w:type="dxa"/>
            <w:tcBorders>
              <w:left w:val="single" w:sz="4" w:space="0" w:color="000000"/>
              <w:bottom w:val="single" w:sz="4" w:space="0" w:color="000000"/>
              <w:right w:val="single" w:sz="4" w:space="0" w:color="000000"/>
            </w:tcBorders>
            <w:shd w:val="clear" w:color="auto" w:fill="D9D9D9"/>
          </w:tcPr>
          <w:p w14:paraId="2023B90E" w14:textId="77777777" w:rsidR="00F82D67" w:rsidRPr="00B16D02" w:rsidRDefault="00F82D67" w:rsidP="0033029B">
            <w:pPr>
              <w:jc w:val="center"/>
              <w:rPr>
                <w:rFonts w:ascii="Arial" w:hAnsi="Arial" w:cs="Arial"/>
                <w:b/>
                <w:sz w:val="22"/>
                <w:szCs w:val="22"/>
              </w:rPr>
            </w:pPr>
            <w:r w:rsidRPr="00B16D02">
              <w:rPr>
                <w:rFonts w:ascii="Arial" w:hAnsi="Arial" w:cs="Arial"/>
                <w:b/>
                <w:sz w:val="22"/>
                <w:szCs w:val="22"/>
              </w:rPr>
              <w:lastRenderedPageBreak/>
              <w:t>Point</w:t>
            </w:r>
            <w:r w:rsidRPr="00B16D02">
              <w:rPr>
                <w:rFonts w:ascii="Arial" w:hAnsi="Arial" w:cs="Arial"/>
                <w:b/>
                <w:sz w:val="22"/>
                <w:szCs w:val="22"/>
              </w:rPr>
              <w:br/>
            </w:r>
            <w:r w:rsidRPr="00B16D02">
              <w:rPr>
                <w:rFonts w:ascii="Arial" w:hAnsi="Arial" w:cs="Arial"/>
                <w:b/>
                <w:sz w:val="22"/>
                <w:szCs w:val="22"/>
              </w:rPr>
              <w:lastRenderedPageBreak/>
              <w:t>Value</w:t>
            </w:r>
          </w:p>
        </w:tc>
        <w:tc>
          <w:tcPr>
            <w:tcW w:w="1545" w:type="dxa"/>
            <w:tcBorders>
              <w:left w:val="single" w:sz="4" w:space="0" w:color="000000"/>
              <w:bottom w:val="single" w:sz="4" w:space="0" w:color="000000"/>
              <w:right w:val="single" w:sz="4" w:space="0" w:color="000000"/>
            </w:tcBorders>
            <w:shd w:val="clear" w:color="auto" w:fill="D9D9D9"/>
          </w:tcPr>
          <w:p w14:paraId="157F2049" w14:textId="77777777" w:rsidR="00F82D67" w:rsidRPr="00B16D02" w:rsidRDefault="00B16D02" w:rsidP="0033029B">
            <w:pPr>
              <w:jc w:val="center"/>
              <w:rPr>
                <w:rFonts w:ascii="Arial" w:hAnsi="Arial" w:cs="Arial"/>
                <w:b/>
                <w:sz w:val="22"/>
                <w:szCs w:val="22"/>
              </w:rPr>
            </w:pPr>
            <w:r>
              <w:rPr>
                <w:rFonts w:ascii="Arial" w:hAnsi="Arial" w:cs="Arial"/>
                <w:b/>
                <w:sz w:val="22"/>
                <w:szCs w:val="22"/>
              </w:rPr>
              <w:lastRenderedPageBreak/>
              <w:br/>
            </w:r>
            <w:r w:rsidR="00F82D67" w:rsidRPr="00B16D02">
              <w:rPr>
                <w:rFonts w:ascii="Arial" w:hAnsi="Arial" w:cs="Arial"/>
                <w:b/>
                <w:sz w:val="22"/>
                <w:szCs w:val="22"/>
              </w:rPr>
              <w:lastRenderedPageBreak/>
              <w:t>Due</w:t>
            </w:r>
          </w:p>
        </w:tc>
      </w:tr>
      <w:tr w:rsidR="00F82D67" w:rsidRPr="001F40E6" w14:paraId="514512E8" w14:textId="77777777" w:rsidTr="0033029B">
        <w:trPr>
          <w:trHeight w:val="395"/>
        </w:trPr>
        <w:tc>
          <w:tcPr>
            <w:tcW w:w="1803" w:type="dxa"/>
            <w:tcBorders>
              <w:top w:val="single" w:sz="4" w:space="0" w:color="000000"/>
              <w:left w:val="single" w:sz="4" w:space="0" w:color="000000"/>
              <w:bottom w:val="single" w:sz="4" w:space="0" w:color="000000"/>
              <w:right w:val="single" w:sz="4" w:space="0" w:color="000000"/>
            </w:tcBorders>
          </w:tcPr>
          <w:p w14:paraId="11E9AE1D" w14:textId="77777777" w:rsidR="00F82D67" w:rsidRPr="00B16D02" w:rsidRDefault="0068171A" w:rsidP="005D192B">
            <w:pPr>
              <w:rPr>
                <w:rFonts w:ascii="Arial" w:hAnsi="Arial" w:cs="Arial"/>
                <w:sz w:val="20"/>
                <w:szCs w:val="20"/>
              </w:rPr>
            </w:pPr>
            <w:r w:rsidRPr="00B16D02">
              <w:rPr>
                <w:rFonts w:ascii="Arial" w:hAnsi="Arial" w:cs="Arial"/>
                <w:sz w:val="20"/>
                <w:szCs w:val="20"/>
              </w:rPr>
              <w:lastRenderedPageBreak/>
              <w:t>L</w:t>
            </w:r>
            <w:r w:rsidR="005D192B" w:rsidRPr="00B16D02">
              <w:rPr>
                <w:rFonts w:ascii="Arial" w:hAnsi="Arial" w:cs="Arial"/>
                <w:sz w:val="20"/>
                <w:szCs w:val="20"/>
              </w:rPr>
              <w:t>EC</w:t>
            </w:r>
            <w:r w:rsidRPr="00B16D02">
              <w:rPr>
                <w:rFonts w:ascii="Arial" w:hAnsi="Arial" w:cs="Arial"/>
                <w:sz w:val="20"/>
                <w:szCs w:val="20"/>
              </w:rPr>
              <w:t xml:space="preserve"> 2</w:t>
            </w:r>
            <w:r w:rsidR="005D192B" w:rsidRPr="00B16D02">
              <w:rPr>
                <w:rFonts w:ascii="Arial" w:hAnsi="Arial" w:cs="Arial"/>
                <w:sz w:val="20"/>
                <w:szCs w:val="20"/>
              </w:rPr>
              <w:t>A</w:t>
            </w:r>
          </w:p>
        </w:tc>
        <w:tc>
          <w:tcPr>
            <w:tcW w:w="2497" w:type="dxa"/>
            <w:tcBorders>
              <w:top w:val="single" w:sz="4" w:space="0" w:color="000000"/>
              <w:left w:val="single" w:sz="4" w:space="0" w:color="000000"/>
              <w:bottom w:val="single" w:sz="4" w:space="0" w:color="000000"/>
              <w:right w:val="single" w:sz="4" w:space="0" w:color="000000"/>
            </w:tcBorders>
          </w:tcPr>
          <w:p w14:paraId="4CC9368C" w14:textId="77777777" w:rsidR="00F82D67" w:rsidRPr="00B16D02" w:rsidRDefault="007E1CFA" w:rsidP="00717D7E">
            <w:pPr>
              <w:suppressAutoHyphens w:val="0"/>
              <w:autoSpaceDE w:val="0"/>
              <w:autoSpaceDN w:val="0"/>
              <w:adjustRightInd w:val="0"/>
              <w:rPr>
                <w:rFonts w:ascii="DejaVuLGCSansFID43HGSet1" w:eastAsia="Times New Roman" w:hAnsi="DejaVuLGCSansFID43HGSet1" w:cs="DejaVuLGCSansFID43HGSet1"/>
                <w:kern w:val="0"/>
                <w:sz w:val="20"/>
                <w:szCs w:val="20"/>
                <w:lang w:eastAsia="en-US" w:bidi="ar-SA"/>
              </w:rPr>
            </w:pPr>
            <w:r w:rsidRPr="00B16D02">
              <w:rPr>
                <w:rFonts w:ascii="Arial" w:hAnsi="Arial" w:cs="Arial"/>
                <w:sz w:val="20"/>
                <w:szCs w:val="20"/>
              </w:rPr>
              <w:t>File Systems, Permissions and File Manipulation</w:t>
            </w:r>
          </w:p>
        </w:tc>
        <w:tc>
          <w:tcPr>
            <w:tcW w:w="863" w:type="dxa"/>
            <w:tcBorders>
              <w:top w:val="single" w:sz="4" w:space="0" w:color="000000"/>
              <w:left w:val="single" w:sz="4" w:space="0" w:color="000000"/>
              <w:bottom w:val="single" w:sz="4" w:space="0" w:color="000000"/>
              <w:right w:val="single" w:sz="4" w:space="0" w:color="000000"/>
            </w:tcBorders>
          </w:tcPr>
          <w:p w14:paraId="5E3E728C" w14:textId="77777777" w:rsidR="00F82D67" w:rsidRPr="00B16D02" w:rsidRDefault="00E47167" w:rsidP="0033029B">
            <w:pPr>
              <w:jc w:val="center"/>
              <w:rPr>
                <w:rFonts w:ascii="Arial" w:hAnsi="Arial" w:cs="Arial"/>
                <w:sz w:val="20"/>
                <w:szCs w:val="20"/>
              </w:rPr>
            </w:pPr>
            <w:r w:rsidRPr="00B16D02">
              <w:rPr>
                <w:rFonts w:ascii="Arial" w:hAnsi="Arial" w:cs="Arial"/>
                <w:sz w:val="20"/>
                <w:szCs w:val="20"/>
              </w:rPr>
              <w:t>6</w:t>
            </w:r>
          </w:p>
        </w:tc>
        <w:tc>
          <w:tcPr>
            <w:tcW w:w="863" w:type="dxa"/>
            <w:tcBorders>
              <w:top w:val="single" w:sz="4" w:space="0" w:color="000000"/>
              <w:left w:val="single" w:sz="4" w:space="0" w:color="000000"/>
              <w:bottom w:val="single" w:sz="4" w:space="0" w:color="000000"/>
              <w:right w:val="single" w:sz="4" w:space="0" w:color="000000"/>
            </w:tcBorders>
          </w:tcPr>
          <w:p w14:paraId="1CBD4EF6" w14:textId="77777777" w:rsidR="00F82D67" w:rsidRPr="00B16D02" w:rsidRDefault="003E495C" w:rsidP="0033029B">
            <w:pPr>
              <w:jc w:val="center"/>
              <w:rPr>
                <w:rFonts w:ascii="Arial" w:hAnsi="Arial" w:cs="Arial"/>
                <w:sz w:val="20"/>
                <w:szCs w:val="20"/>
              </w:rPr>
            </w:pPr>
            <w:r w:rsidRPr="00B16D02">
              <w:rPr>
                <w:rFonts w:ascii="Arial" w:hAnsi="Arial" w:cs="Arial"/>
                <w:sz w:val="20"/>
                <w:szCs w:val="20"/>
              </w:rPr>
              <w:t>0</w:t>
            </w:r>
          </w:p>
        </w:tc>
        <w:tc>
          <w:tcPr>
            <w:tcW w:w="863" w:type="dxa"/>
            <w:tcBorders>
              <w:top w:val="single" w:sz="4" w:space="0" w:color="000000"/>
              <w:left w:val="single" w:sz="4" w:space="0" w:color="000000"/>
              <w:bottom w:val="single" w:sz="4" w:space="0" w:color="000000"/>
              <w:right w:val="single" w:sz="4" w:space="0" w:color="000000"/>
            </w:tcBorders>
          </w:tcPr>
          <w:p w14:paraId="258AEEA3" w14:textId="77777777" w:rsidR="00F82D67" w:rsidRPr="00B16D02" w:rsidRDefault="003E495C" w:rsidP="0033029B">
            <w:pPr>
              <w:jc w:val="center"/>
              <w:rPr>
                <w:rFonts w:ascii="Arial" w:hAnsi="Arial" w:cs="Arial"/>
                <w:sz w:val="20"/>
                <w:szCs w:val="20"/>
              </w:rPr>
            </w:pPr>
            <w:r w:rsidRPr="00B16D02">
              <w:rPr>
                <w:rFonts w:ascii="Arial" w:hAnsi="Arial" w:cs="Arial"/>
                <w:sz w:val="20"/>
                <w:szCs w:val="20"/>
              </w:rPr>
              <w:t>0</w:t>
            </w:r>
          </w:p>
        </w:tc>
        <w:tc>
          <w:tcPr>
            <w:tcW w:w="863" w:type="dxa"/>
            <w:tcBorders>
              <w:top w:val="single" w:sz="4" w:space="0" w:color="000000"/>
              <w:left w:val="single" w:sz="4" w:space="0" w:color="000000"/>
              <w:bottom w:val="single" w:sz="4" w:space="0" w:color="000000"/>
              <w:right w:val="single" w:sz="4" w:space="0" w:color="000000"/>
            </w:tcBorders>
          </w:tcPr>
          <w:p w14:paraId="5DF1B0B0" w14:textId="77777777" w:rsidR="00F82D67" w:rsidRPr="00B16D02" w:rsidRDefault="003E495C" w:rsidP="0033029B">
            <w:pPr>
              <w:jc w:val="center"/>
              <w:rPr>
                <w:rFonts w:ascii="Arial" w:hAnsi="Arial" w:cs="Arial"/>
                <w:sz w:val="20"/>
                <w:szCs w:val="20"/>
              </w:rPr>
            </w:pPr>
            <w:r w:rsidRPr="00B16D02">
              <w:rPr>
                <w:rFonts w:ascii="Arial" w:hAnsi="Arial" w:cs="Arial"/>
                <w:sz w:val="20"/>
                <w:szCs w:val="20"/>
              </w:rPr>
              <w:t>0</w:t>
            </w:r>
          </w:p>
        </w:tc>
        <w:tc>
          <w:tcPr>
            <w:tcW w:w="1545" w:type="dxa"/>
            <w:tcBorders>
              <w:top w:val="single" w:sz="4" w:space="0" w:color="000000"/>
              <w:left w:val="single" w:sz="4" w:space="0" w:color="000000"/>
              <w:bottom w:val="single" w:sz="4" w:space="0" w:color="000000"/>
              <w:right w:val="single" w:sz="4" w:space="0" w:color="000000"/>
            </w:tcBorders>
          </w:tcPr>
          <w:p w14:paraId="1C144919" w14:textId="77777777" w:rsidR="00F82D67" w:rsidRPr="00B16D02" w:rsidRDefault="00F82D67" w:rsidP="0033029B">
            <w:pPr>
              <w:rPr>
                <w:rFonts w:ascii="Arial" w:hAnsi="Arial" w:cs="Arial"/>
                <w:sz w:val="20"/>
                <w:szCs w:val="20"/>
              </w:rPr>
            </w:pPr>
          </w:p>
        </w:tc>
      </w:tr>
      <w:tr w:rsidR="00F82D67" w:rsidRPr="001F40E6" w14:paraId="5975C190" w14:textId="77777777" w:rsidTr="0033029B">
        <w:trPr>
          <w:trHeight w:val="395"/>
        </w:trPr>
        <w:tc>
          <w:tcPr>
            <w:tcW w:w="1803" w:type="dxa"/>
            <w:tcBorders>
              <w:top w:val="single" w:sz="4" w:space="0" w:color="000000"/>
              <w:left w:val="single" w:sz="4" w:space="0" w:color="000000"/>
              <w:bottom w:val="single" w:sz="4" w:space="0" w:color="000000"/>
              <w:right w:val="single" w:sz="4" w:space="0" w:color="000000"/>
            </w:tcBorders>
          </w:tcPr>
          <w:p w14:paraId="61F32B6A" w14:textId="77777777" w:rsidR="00F82D67" w:rsidRPr="00B16D02" w:rsidRDefault="001B7D4B" w:rsidP="0033029B">
            <w:pPr>
              <w:rPr>
                <w:rFonts w:ascii="Arial" w:hAnsi="Arial" w:cs="Arial"/>
                <w:sz w:val="20"/>
                <w:szCs w:val="20"/>
              </w:rPr>
            </w:pPr>
            <w:r>
              <w:rPr>
                <w:rFonts w:ascii="Arial" w:hAnsi="Arial" w:cs="Arial"/>
                <w:sz w:val="20"/>
                <w:szCs w:val="20"/>
              </w:rPr>
              <w:t>HW</w:t>
            </w:r>
            <w:r w:rsidR="00F82D67" w:rsidRPr="00B16D02">
              <w:rPr>
                <w:rFonts w:ascii="Arial" w:hAnsi="Arial" w:cs="Arial"/>
                <w:sz w:val="20"/>
                <w:szCs w:val="20"/>
              </w:rPr>
              <w:t xml:space="preserve"> 2A</w:t>
            </w:r>
          </w:p>
        </w:tc>
        <w:tc>
          <w:tcPr>
            <w:tcW w:w="2497" w:type="dxa"/>
            <w:tcBorders>
              <w:top w:val="single" w:sz="4" w:space="0" w:color="000000"/>
              <w:left w:val="single" w:sz="4" w:space="0" w:color="000000"/>
              <w:bottom w:val="single" w:sz="4" w:space="0" w:color="000000"/>
              <w:right w:val="single" w:sz="4" w:space="0" w:color="000000"/>
            </w:tcBorders>
          </w:tcPr>
          <w:p w14:paraId="48D5793E" w14:textId="77777777" w:rsidR="00F82D67" w:rsidRPr="00B16D02" w:rsidRDefault="00C8440B" w:rsidP="001B7D4B">
            <w:pPr>
              <w:rPr>
                <w:rFonts w:ascii="Arial" w:hAnsi="Arial" w:cs="Arial"/>
                <w:sz w:val="20"/>
                <w:szCs w:val="20"/>
              </w:rPr>
            </w:pPr>
            <w:r w:rsidRPr="00B16D02">
              <w:rPr>
                <w:rFonts w:ascii="Arial" w:hAnsi="Arial" w:cs="Arial"/>
                <w:sz w:val="20"/>
                <w:szCs w:val="20"/>
              </w:rPr>
              <w:t>Reading chapters</w:t>
            </w:r>
            <w:r w:rsidR="00AE1E43" w:rsidRPr="00B16D02">
              <w:rPr>
                <w:rFonts w:ascii="Arial" w:hAnsi="Arial" w:cs="Arial"/>
                <w:sz w:val="20"/>
                <w:szCs w:val="20"/>
              </w:rPr>
              <w:t xml:space="preserve"> 3&amp;4 (75 </w:t>
            </w:r>
            <w:r w:rsidRPr="00B16D02">
              <w:rPr>
                <w:rFonts w:ascii="Arial" w:hAnsi="Arial" w:cs="Arial"/>
                <w:sz w:val="20"/>
                <w:szCs w:val="20"/>
              </w:rPr>
              <w:t>pages)</w:t>
            </w:r>
            <w:r w:rsidR="00B16D02">
              <w:rPr>
                <w:rFonts w:ascii="Arial" w:hAnsi="Arial" w:cs="Arial"/>
                <w:sz w:val="20"/>
                <w:szCs w:val="20"/>
              </w:rPr>
              <w:t xml:space="preserve"> Evaluated by </w:t>
            </w:r>
            <w:r w:rsidR="001B7D4B">
              <w:rPr>
                <w:rFonts w:ascii="Arial" w:hAnsi="Arial" w:cs="Arial"/>
                <w:sz w:val="20"/>
                <w:szCs w:val="20"/>
              </w:rPr>
              <w:t>HW</w:t>
            </w:r>
            <w:r w:rsidR="00B16D02">
              <w:rPr>
                <w:rFonts w:ascii="Arial" w:hAnsi="Arial" w:cs="Arial"/>
                <w:sz w:val="20"/>
                <w:szCs w:val="20"/>
              </w:rPr>
              <w:t xml:space="preserve"> 2B</w:t>
            </w:r>
            <w:r w:rsidR="002A58C0" w:rsidRPr="00B16D02">
              <w:rPr>
                <w:rFonts w:ascii="Arial" w:hAnsi="Arial" w:cs="Arial"/>
                <w:sz w:val="20"/>
                <w:szCs w:val="20"/>
              </w:rPr>
              <w:t xml:space="preserve"> - Assessment – Quiz week 3</w:t>
            </w:r>
          </w:p>
        </w:tc>
        <w:tc>
          <w:tcPr>
            <w:tcW w:w="863" w:type="dxa"/>
            <w:tcBorders>
              <w:top w:val="single" w:sz="4" w:space="0" w:color="000000"/>
              <w:left w:val="single" w:sz="4" w:space="0" w:color="000000"/>
              <w:bottom w:val="single" w:sz="4" w:space="0" w:color="000000"/>
              <w:right w:val="single" w:sz="4" w:space="0" w:color="000000"/>
            </w:tcBorders>
          </w:tcPr>
          <w:p w14:paraId="40992367" w14:textId="77777777" w:rsidR="00F82D67" w:rsidRPr="00B16D02" w:rsidRDefault="003E495C" w:rsidP="0033029B">
            <w:pPr>
              <w:jc w:val="center"/>
              <w:rPr>
                <w:rFonts w:ascii="Arial" w:hAnsi="Arial" w:cs="Arial"/>
                <w:sz w:val="20"/>
                <w:szCs w:val="20"/>
              </w:rPr>
            </w:pPr>
            <w:r w:rsidRPr="00B16D02">
              <w:rPr>
                <w:rFonts w:ascii="Arial" w:hAnsi="Arial" w:cs="Arial"/>
                <w:sz w:val="20"/>
                <w:szCs w:val="20"/>
              </w:rPr>
              <w:t>0</w:t>
            </w:r>
          </w:p>
        </w:tc>
        <w:tc>
          <w:tcPr>
            <w:tcW w:w="863" w:type="dxa"/>
            <w:tcBorders>
              <w:top w:val="single" w:sz="4" w:space="0" w:color="000000"/>
              <w:left w:val="single" w:sz="4" w:space="0" w:color="000000"/>
              <w:bottom w:val="single" w:sz="4" w:space="0" w:color="000000"/>
              <w:right w:val="single" w:sz="4" w:space="0" w:color="000000"/>
            </w:tcBorders>
          </w:tcPr>
          <w:p w14:paraId="4DF00520" w14:textId="77777777" w:rsidR="00F82D67" w:rsidRPr="00B16D02" w:rsidRDefault="003E495C" w:rsidP="0033029B">
            <w:pPr>
              <w:jc w:val="center"/>
              <w:rPr>
                <w:rFonts w:ascii="Arial" w:hAnsi="Arial" w:cs="Arial"/>
                <w:sz w:val="20"/>
                <w:szCs w:val="20"/>
              </w:rPr>
            </w:pPr>
            <w:r w:rsidRPr="00B16D02">
              <w:rPr>
                <w:rFonts w:ascii="Arial" w:hAnsi="Arial" w:cs="Arial"/>
                <w:sz w:val="20"/>
                <w:szCs w:val="20"/>
              </w:rPr>
              <w:t>0</w:t>
            </w:r>
          </w:p>
        </w:tc>
        <w:tc>
          <w:tcPr>
            <w:tcW w:w="863" w:type="dxa"/>
            <w:tcBorders>
              <w:top w:val="single" w:sz="4" w:space="0" w:color="000000"/>
              <w:left w:val="single" w:sz="4" w:space="0" w:color="000000"/>
              <w:bottom w:val="single" w:sz="4" w:space="0" w:color="000000"/>
              <w:right w:val="single" w:sz="4" w:space="0" w:color="000000"/>
            </w:tcBorders>
          </w:tcPr>
          <w:p w14:paraId="0C018D3F" w14:textId="77777777" w:rsidR="00F82D67" w:rsidRPr="00B16D02" w:rsidRDefault="00AE1E43" w:rsidP="0033029B">
            <w:pPr>
              <w:jc w:val="center"/>
              <w:rPr>
                <w:rFonts w:ascii="Arial" w:hAnsi="Arial" w:cs="Arial"/>
                <w:sz w:val="20"/>
                <w:szCs w:val="20"/>
              </w:rPr>
            </w:pPr>
            <w:r w:rsidRPr="00B16D02">
              <w:rPr>
                <w:rFonts w:ascii="Arial" w:hAnsi="Arial" w:cs="Arial"/>
                <w:sz w:val="20"/>
                <w:szCs w:val="20"/>
              </w:rPr>
              <w:t>7.5</w:t>
            </w:r>
          </w:p>
        </w:tc>
        <w:tc>
          <w:tcPr>
            <w:tcW w:w="863" w:type="dxa"/>
            <w:tcBorders>
              <w:top w:val="single" w:sz="4" w:space="0" w:color="000000"/>
              <w:left w:val="single" w:sz="4" w:space="0" w:color="000000"/>
              <w:bottom w:val="single" w:sz="4" w:space="0" w:color="000000"/>
              <w:right w:val="single" w:sz="4" w:space="0" w:color="000000"/>
            </w:tcBorders>
          </w:tcPr>
          <w:p w14:paraId="32945D97" w14:textId="77777777" w:rsidR="00F82D67" w:rsidRPr="00B16D02" w:rsidRDefault="003E495C" w:rsidP="0033029B">
            <w:pPr>
              <w:jc w:val="center"/>
              <w:rPr>
                <w:rFonts w:ascii="Arial" w:hAnsi="Arial" w:cs="Arial"/>
                <w:sz w:val="20"/>
                <w:szCs w:val="20"/>
              </w:rPr>
            </w:pPr>
            <w:r w:rsidRPr="00B16D02">
              <w:rPr>
                <w:rFonts w:ascii="Arial" w:hAnsi="Arial" w:cs="Arial"/>
                <w:sz w:val="20"/>
                <w:szCs w:val="20"/>
              </w:rPr>
              <w:t>0</w:t>
            </w:r>
          </w:p>
        </w:tc>
        <w:tc>
          <w:tcPr>
            <w:tcW w:w="1545" w:type="dxa"/>
            <w:tcBorders>
              <w:top w:val="single" w:sz="4" w:space="0" w:color="000000"/>
              <w:left w:val="single" w:sz="4" w:space="0" w:color="000000"/>
              <w:bottom w:val="single" w:sz="4" w:space="0" w:color="000000"/>
              <w:right w:val="single" w:sz="4" w:space="0" w:color="000000"/>
            </w:tcBorders>
          </w:tcPr>
          <w:p w14:paraId="00D72A13" w14:textId="77777777" w:rsidR="00F82D67" w:rsidRPr="00B16D02" w:rsidRDefault="00F82D67" w:rsidP="0033029B">
            <w:pPr>
              <w:rPr>
                <w:rFonts w:ascii="Arial" w:hAnsi="Arial" w:cs="Arial"/>
                <w:sz w:val="20"/>
                <w:szCs w:val="20"/>
              </w:rPr>
            </w:pPr>
          </w:p>
        </w:tc>
      </w:tr>
      <w:tr w:rsidR="00BC2827" w:rsidRPr="001F40E6" w14:paraId="5F55BFA1" w14:textId="77777777" w:rsidTr="0033029B">
        <w:trPr>
          <w:trHeight w:val="395"/>
        </w:trPr>
        <w:tc>
          <w:tcPr>
            <w:tcW w:w="1803" w:type="dxa"/>
            <w:tcBorders>
              <w:top w:val="single" w:sz="4" w:space="0" w:color="000000"/>
              <w:left w:val="single" w:sz="4" w:space="0" w:color="000000"/>
              <w:bottom w:val="single" w:sz="4" w:space="0" w:color="000000"/>
              <w:right w:val="single" w:sz="4" w:space="0" w:color="000000"/>
            </w:tcBorders>
          </w:tcPr>
          <w:p w14:paraId="158FA707" w14:textId="77777777" w:rsidR="00BC2827" w:rsidRPr="00B16D02" w:rsidRDefault="00BC2827" w:rsidP="005D192B">
            <w:pPr>
              <w:rPr>
                <w:rFonts w:ascii="Arial" w:hAnsi="Arial" w:cs="Arial"/>
                <w:sz w:val="20"/>
                <w:szCs w:val="20"/>
              </w:rPr>
            </w:pPr>
            <w:r w:rsidRPr="00B16D02">
              <w:rPr>
                <w:rFonts w:ascii="Arial" w:hAnsi="Arial" w:cs="Arial"/>
                <w:sz w:val="20"/>
                <w:szCs w:val="20"/>
              </w:rPr>
              <w:t>L</w:t>
            </w:r>
            <w:r w:rsidR="005D192B" w:rsidRPr="00B16D02">
              <w:rPr>
                <w:rFonts w:ascii="Arial" w:hAnsi="Arial" w:cs="Arial"/>
                <w:sz w:val="20"/>
                <w:szCs w:val="20"/>
              </w:rPr>
              <w:t>AB</w:t>
            </w:r>
            <w:r w:rsidRPr="00B16D02">
              <w:rPr>
                <w:rFonts w:ascii="Arial" w:hAnsi="Arial" w:cs="Arial"/>
                <w:sz w:val="20"/>
                <w:szCs w:val="20"/>
              </w:rPr>
              <w:t xml:space="preserve"> 2</w:t>
            </w:r>
            <w:r w:rsidR="005D192B" w:rsidRPr="00B16D02">
              <w:rPr>
                <w:rFonts w:ascii="Arial" w:hAnsi="Arial" w:cs="Arial"/>
                <w:sz w:val="20"/>
                <w:szCs w:val="20"/>
              </w:rPr>
              <w:t>A</w:t>
            </w:r>
          </w:p>
        </w:tc>
        <w:tc>
          <w:tcPr>
            <w:tcW w:w="2497" w:type="dxa"/>
            <w:tcBorders>
              <w:top w:val="single" w:sz="4" w:space="0" w:color="000000"/>
              <w:left w:val="single" w:sz="4" w:space="0" w:color="000000"/>
              <w:bottom w:val="single" w:sz="4" w:space="0" w:color="000000"/>
              <w:right w:val="single" w:sz="4" w:space="0" w:color="000000"/>
            </w:tcBorders>
          </w:tcPr>
          <w:p w14:paraId="43078432" w14:textId="77777777" w:rsidR="00BC2827" w:rsidRPr="00B16D02" w:rsidRDefault="002A58C0" w:rsidP="00845FE5">
            <w:pPr>
              <w:rPr>
                <w:rFonts w:ascii="Arial" w:hAnsi="Arial" w:cs="Arial"/>
                <w:sz w:val="20"/>
                <w:szCs w:val="20"/>
              </w:rPr>
            </w:pPr>
            <w:r w:rsidRPr="00B16D02">
              <w:rPr>
                <w:rFonts w:ascii="Arial" w:hAnsi="Arial" w:cs="Arial"/>
                <w:sz w:val="20"/>
                <w:szCs w:val="20"/>
              </w:rPr>
              <w:t>File Systems, Permissions and File Manipulation</w:t>
            </w:r>
          </w:p>
        </w:tc>
        <w:tc>
          <w:tcPr>
            <w:tcW w:w="863" w:type="dxa"/>
            <w:tcBorders>
              <w:top w:val="single" w:sz="4" w:space="0" w:color="000000"/>
              <w:left w:val="single" w:sz="4" w:space="0" w:color="000000"/>
              <w:bottom w:val="single" w:sz="4" w:space="0" w:color="000000"/>
              <w:right w:val="single" w:sz="4" w:space="0" w:color="000000"/>
            </w:tcBorders>
          </w:tcPr>
          <w:p w14:paraId="1267450A" w14:textId="77777777" w:rsidR="00BC2827" w:rsidRPr="00B16D02" w:rsidRDefault="00EF5E46" w:rsidP="0033029B">
            <w:pPr>
              <w:jc w:val="center"/>
              <w:rPr>
                <w:rFonts w:ascii="Arial" w:hAnsi="Arial" w:cs="Arial"/>
                <w:sz w:val="20"/>
                <w:szCs w:val="20"/>
              </w:rPr>
            </w:pPr>
            <w:r w:rsidRPr="00B16D02">
              <w:rPr>
                <w:rFonts w:ascii="Arial" w:hAnsi="Arial" w:cs="Arial"/>
                <w:sz w:val="20"/>
                <w:szCs w:val="20"/>
              </w:rPr>
              <w:t>0</w:t>
            </w:r>
          </w:p>
        </w:tc>
        <w:tc>
          <w:tcPr>
            <w:tcW w:w="863" w:type="dxa"/>
            <w:tcBorders>
              <w:top w:val="single" w:sz="4" w:space="0" w:color="000000"/>
              <w:left w:val="single" w:sz="4" w:space="0" w:color="000000"/>
              <w:bottom w:val="single" w:sz="4" w:space="0" w:color="000000"/>
              <w:right w:val="single" w:sz="4" w:space="0" w:color="000000"/>
            </w:tcBorders>
          </w:tcPr>
          <w:p w14:paraId="1ED04011" w14:textId="77777777" w:rsidR="00BC2827" w:rsidRPr="00B16D02" w:rsidRDefault="00BC2827" w:rsidP="0033029B">
            <w:pPr>
              <w:jc w:val="center"/>
              <w:rPr>
                <w:rFonts w:ascii="Arial" w:hAnsi="Arial" w:cs="Arial"/>
                <w:sz w:val="20"/>
                <w:szCs w:val="20"/>
              </w:rPr>
            </w:pPr>
            <w:r w:rsidRPr="00B16D02">
              <w:rPr>
                <w:rFonts w:ascii="Arial" w:hAnsi="Arial" w:cs="Arial"/>
                <w:sz w:val="20"/>
                <w:szCs w:val="20"/>
              </w:rPr>
              <w:t>4</w:t>
            </w:r>
          </w:p>
        </w:tc>
        <w:tc>
          <w:tcPr>
            <w:tcW w:w="863" w:type="dxa"/>
            <w:tcBorders>
              <w:top w:val="single" w:sz="4" w:space="0" w:color="000000"/>
              <w:left w:val="single" w:sz="4" w:space="0" w:color="000000"/>
              <w:bottom w:val="single" w:sz="4" w:space="0" w:color="000000"/>
              <w:right w:val="single" w:sz="4" w:space="0" w:color="000000"/>
            </w:tcBorders>
          </w:tcPr>
          <w:p w14:paraId="36367ED4" w14:textId="77777777" w:rsidR="00BC2827" w:rsidRPr="00B16D02" w:rsidRDefault="00EF5E46" w:rsidP="0033029B">
            <w:pPr>
              <w:jc w:val="center"/>
              <w:rPr>
                <w:rFonts w:ascii="Arial" w:hAnsi="Arial" w:cs="Arial"/>
                <w:sz w:val="20"/>
                <w:szCs w:val="20"/>
              </w:rPr>
            </w:pPr>
            <w:r w:rsidRPr="00B16D02">
              <w:rPr>
                <w:rFonts w:ascii="Arial" w:hAnsi="Arial" w:cs="Arial"/>
                <w:sz w:val="20"/>
                <w:szCs w:val="20"/>
              </w:rPr>
              <w:t>0</w:t>
            </w:r>
          </w:p>
        </w:tc>
        <w:tc>
          <w:tcPr>
            <w:tcW w:w="863" w:type="dxa"/>
            <w:tcBorders>
              <w:top w:val="single" w:sz="4" w:space="0" w:color="000000"/>
              <w:left w:val="single" w:sz="4" w:space="0" w:color="000000"/>
              <w:bottom w:val="single" w:sz="4" w:space="0" w:color="000000"/>
              <w:right w:val="single" w:sz="4" w:space="0" w:color="000000"/>
            </w:tcBorders>
          </w:tcPr>
          <w:p w14:paraId="63AC5CC3" w14:textId="77777777" w:rsidR="00BC2827" w:rsidRPr="00B16D02" w:rsidRDefault="00EF5E46" w:rsidP="0033029B">
            <w:pPr>
              <w:jc w:val="center"/>
              <w:rPr>
                <w:rFonts w:ascii="Arial" w:hAnsi="Arial" w:cs="Arial"/>
                <w:sz w:val="20"/>
                <w:szCs w:val="20"/>
              </w:rPr>
            </w:pPr>
            <w:r w:rsidRPr="00B16D02">
              <w:rPr>
                <w:rFonts w:ascii="Arial" w:hAnsi="Arial" w:cs="Arial"/>
                <w:sz w:val="20"/>
                <w:szCs w:val="20"/>
              </w:rPr>
              <w:t>0</w:t>
            </w:r>
          </w:p>
        </w:tc>
        <w:tc>
          <w:tcPr>
            <w:tcW w:w="1545" w:type="dxa"/>
            <w:tcBorders>
              <w:top w:val="single" w:sz="4" w:space="0" w:color="000000"/>
              <w:left w:val="single" w:sz="4" w:space="0" w:color="000000"/>
              <w:bottom w:val="single" w:sz="4" w:space="0" w:color="000000"/>
              <w:right w:val="single" w:sz="4" w:space="0" w:color="000000"/>
            </w:tcBorders>
          </w:tcPr>
          <w:p w14:paraId="666F8532" w14:textId="77777777" w:rsidR="00BC2827" w:rsidRPr="00B16D02" w:rsidRDefault="00BC2827" w:rsidP="0033029B">
            <w:pPr>
              <w:rPr>
                <w:rFonts w:ascii="Arial" w:hAnsi="Arial" w:cs="Arial"/>
                <w:sz w:val="20"/>
                <w:szCs w:val="20"/>
              </w:rPr>
            </w:pPr>
          </w:p>
        </w:tc>
      </w:tr>
      <w:tr w:rsidR="00F82D67" w:rsidRPr="001F40E6" w14:paraId="7E2289A9" w14:textId="77777777" w:rsidTr="0033029B">
        <w:trPr>
          <w:trHeight w:val="395"/>
        </w:trPr>
        <w:tc>
          <w:tcPr>
            <w:tcW w:w="1803" w:type="dxa"/>
            <w:tcBorders>
              <w:top w:val="single" w:sz="4" w:space="0" w:color="000000"/>
              <w:left w:val="single" w:sz="4" w:space="0" w:color="000000"/>
              <w:bottom w:val="single" w:sz="4" w:space="0" w:color="000000"/>
              <w:right w:val="single" w:sz="4" w:space="0" w:color="000000"/>
            </w:tcBorders>
          </w:tcPr>
          <w:p w14:paraId="77A575FA" w14:textId="77777777" w:rsidR="00F82D67" w:rsidRPr="00B16D02" w:rsidRDefault="00F82D67" w:rsidP="0033029B">
            <w:pPr>
              <w:rPr>
                <w:rFonts w:ascii="Arial" w:hAnsi="Arial" w:cs="Arial"/>
                <w:sz w:val="20"/>
                <w:szCs w:val="20"/>
              </w:rPr>
            </w:pPr>
            <w:r w:rsidRPr="00B16D02">
              <w:rPr>
                <w:rFonts w:ascii="Arial" w:hAnsi="Arial" w:cs="Arial"/>
                <w:sz w:val="20"/>
                <w:szCs w:val="20"/>
              </w:rPr>
              <w:t>Total Week 2</w:t>
            </w:r>
          </w:p>
        </w:tc>
        <w:tc>
          <w:tcPr>
            <w:tcW w:w="2497" w:type="dxa"/>
            <w:tcBorders>
              <w:top w:val="single" w:sz="4" w:space="0" w:color="000000"/>
              <w:left w:val="single" w:sz="4" w:space="0" w:color="000000"/>
              <w:bottom w:val="single" w:sz="4" w:space="0" w:color="000000"/>
              <w:right w:val="single" w:sz="4" w:space="0" w:color="000000"/>
            </w:tcBorders>
          </w:tcPr>
          <w:p w14:paraId="21ABE6A4" w14:textId="77777777" w:rsidR="00F82D67" w:rsidRPr="00B16D02" w:rsidRDefault="00F82D67" w:rsidP="0033029B">
            <w:pPr>
              <w:rPr>
                <w:rFonts w:ascii="Arial" w:hAnsi="Arial" w:cs="Arial"/>
                <w:sz w:val="20"/>
                <w:szCs w:val="20"/>
              </w:rPr>
            </w:pPr>
          </w:p>
        </w:tc>
        <w:tc>
          <w:tcPr>
            <w:tcW w:w="863" w:type="dxa"/>
            <w:tcBorders>
              <w:top w:val="single" w:sz="4" w:space="0" w:color="000000"/>
              <w:left w:val="single" w:sz="4" w:space="0" w:color="000000"/>
              <w:bottom w:val="single" w:sz="4" w:space="0" w:color="000000"/>
              <w:right w:val="single" w:sz="4" w:space="0" w:color="000000"/>
            </w:tcBorders>
          </w:tcPr>
          <w:p w14:paraId="5ABBEDEE" w14:textId="77777777" w:rsidR="00F82D67" w:rsidRPr="00B16D02" w:rsidRDefault="00F82D67" w:rsidP="0033029B">
            <w:pPr>
              <w:jc w:val="center"/>
              <w:rPr>
                <w:rFonts w:ascii="Arial" w:hAnsi="Arial" w:cs="Arial"/>
                <w:sz w:val="20"/>
                <w:szCs w:val="20"/>
              </w:rPr>
            </w:pPr>
            <w:r w:rsidRPr="00B16D02">
              <w:rPr>
                <w:rFonts w:ascii="Arial" w:hAnsi="Arial" w:cs="Arial"/>
                <w:sz w:val="20"/>
                <w:szCs w:val="20"/>
              </w:rPr>
              <w:t>6</w:t>
            </w:r>
          </w:p>
        </w:tc>
        <w:tc>
          <w:tcPr>
            <w:tcW w:w="863" w:type="dxa"/>
            <w:tcBorders>
              <w:top w:val="single" w:sz="4" w:space="0" w:color="000000"/>
              <w:left w:val="single" w:sz="4" w:space="0" w:color="000000"/>
              <w:bottom w:val="single" w:sz="4" w:space="0" w:color="000000"/>
              <w:right w:val="single" w:sz="4" w:space="0" w:color="000000"/>
            </w:tcBorders>
          </w:tcPr>
          <w:p w14:paraId="76A3A0D2" w14:textId="77777777" w:rsidR="00F82D67" w:rsidRPr="00B16D02" w:rsidRDefault="00BC2827" w:rsidP="0033029B">
            <w:pPr>
              <w:jc w:val="center"/>
              <w:rPr>
                <w:rFonts w:ascii="Arial" w:hAnsi="Arial" w:cs="Arial"/>
                <w:sz w:val="20"/>
                <w:szCs w:val="20"/>
              </w:rPr>
            </w:pPr>
            <w:r w:rsidRPr="00B16D02">
              <w:rPr>
                <w:rFonts w:ascii="Arial" w:hAnsi="Arial" w:cs="Arial"/>
                <w:sz w:val="20"/>
                <w:szCs w:val="20"/>
              </w:rPr>
              <w:t>4</w:t>
            </w:r>
          </w:p>
        </w:tc>
        <w:tc>
          <w:tcPr>
            <w:tcW w:w="863" w:type="dxa"/>
            <w:tcBorders>
              <w:top w:val="single" w:sz="4" w:space="0" w:color="000000"/>
              <w:left w:val="single" w:sz="4" w:space="0" w:color="000000"/>
              <w:bottom w:val="single" w:sz="4" w:space="0" w:color="000000"/>
              <w:right w:val="single" w:sz="4" w:space="0" w:color="000000"/>
            </w:tcBorders>
          </w:tcPr>
          <w:p w14:paraId="7E5D7E90" w14:textId="77777777" w:rsidR="00F82D67" w:rsidRPr="00B16D02" w:rsidRDefault="00DA50F3" w:rsidP="00691770">
            <w:pPr>
              <w:rPr>
                <w:rFonts w:ascii="Arial" w:hAnsi="Arial" w:cs="Arial"/>
                <w:sz w:val="20"/>
                <w:szCs w:val="20"/>
              </w:rPr>
            </w:pPr>
            <w:r>
              <w:rPr>
                <w:rFonts w:ascii="Arial" w:hAnsi="Arial" w:cs="Arial"/>
                <w:sz w:val="20"/>
                <w:szCs w:val="20"/>
              </w:rPr>
              <w:t>7</w:t>
            </w:r>
            <w:r w:rsidR="00AE1E43" w:rsidRPr="00B16D02">
              <w:rPr>
                <w:rFonts w:ascii="Arial" w:hAnsi="Arial" w:cs="Arial"/>
                <w:sz w:val="20"/>
                <w:szCs w:val="20"/>
              </w:rPr>
              <w:t>.5</w:t>
            </w:r>
          </w:p>
        </w:tc>
        <w:tc>
          <w:tcPr>
            <w:tcW w:w="863" w:type="dxa"/>
            <w:tcBorders>
              <w:top w:val="single" w:sz="4" w:space="0" w:color="000000"/>
              <w:left w:val="single" w:sz="4" w:space="0" w:color="000000"/>
              <w:bottom w:val="single" w:sz="4" w:space="0" w:color="000000"/>
              <w:right w:val="single" w:sz="4" w:space="0" w:color="000000"/>
            </w:tcBorders>
          </w:tcPr>
          <w:p w14:paraId="63CD5844" w14:textId="77777777" w:rsidR="00F82D67" w:rsidRPr="00B16D02" w:rsidRDefault="0068171A" w:rsidP="0033029B">
            <w:pPr>
              <w:jc w:val="center"/>
              <w:rPr>
                <w:rFonts w:ascii="Arial" w:hAnsi="Arial" w:cs="Arial"/>
                <w:sz w:val="20"/>
                <w:szCs w:val="20"/>
              </w:rPr>
            </w:pPr>
            <w:r w:rsidRPr="00B16D02">
              <w:rPr>
                <w:rFonts w:ascii="Arial" w:hAnsi="Arial" w:cs="Arial"/>
                <w:sz w:val="20"/>
                <w:szCs w:val="20"/>
              </w:rPr>
              <w:t>0</w:t>
            </w:r>
          </w:p>
        </w:tc>
        <w:tc>
          <w:tcPr>
            <w:tcW w:w="1545" w:type="dxa"/>
            <w:tcBorders>
              <w:top w:val="single" w:sz="4" w:space="0" w:color="000000"/>
              <w:left w:val="single" w:sz="4" w:space="0" w:color="000000"/>
              <w:bottom w:val="single" w:sz="4" w:space="0" w:color="000000"/>
              <w:right w:val="single" w:sz="4" w:space="0" w:color="000000"/>
            </w:tcBorders>
          </w:tcPr>
          <w:p w14:paraId="57C00F94" w14:textId="77777777" w:rsidR="00F82D67" w:rsidRPr="00B16D02" w:rsidRDefault="00F82D67" w:rsidP="0033029B">
            <w:pPr>
              <w:rPr>
                <w:rFonts w:ascii="Arial" w:hAnsi="Arial" w:cs="Arial"/>
                <w:sz w:val="20"/>
                <w:szCs w:val="20"/>
              </w:rPr>
            </w:pPr>
            <w:r w:rsidRPr="00B16D02">
              <w:rPr>
                <w:rFonts w:ascii="Arial" w:hAnsi="Arial" w:cs="Arial"/>
                <w:sz w:val="20"/>
                <w:szCs w:val="20"/>
              </w:rPr>
              <w:t xml:space="preserve"> </w:t>
            </w:r>
          </w:p>
        </w:tc>
      </w:tr>
      <w:tr w:rsidR="00F82D67" w:rsidRPr="001F40E6" w14:paraId="5A14E0E3" w14:textId="77777777" w:rsidTr="0033029B">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000000"/>
          </w:tcPr>
          <w:p w14:paraId="0E0823FD" w14:textId="77777777" w:rsidR="00F82D67" w:rsidRPr="008A7179" w:rsidRDefault="00F82D67" w:rsidP="00A32F74">
            <w:pPr>
              <w:pStyle w:val="Caption"/>
            </w:pPr>
            <w:r w:rsidRPr="008A7179">
              <w:t>Week 3</w:t>
            </w:r>
          </w:p>
        </w:tc>
        <w:tc>
          <w:tcPr>
            <w:tcW w:w="2497" w:type="dxa"/>
            <w:tcBorders>
              <w:top w:val="single" w:sz="4" w:space="0" w:color="000000"/>
              <w:left w:val="single" w:sz="4" w:space="0" w:color="000000"/>
              <w:bottom w:val="single" w:sz="4" w:space="0" w:color="000000"/>
              <w:right w:val="single" w:sz="4" w:space="0" w:color="000000"/>
            </w:tcBorders>
            <w:shd w:val="clear" w:color="auto" w:fill="000000"/>
          </w:tcPr>
          <w:p w14:paraId="695963AB" w14:textId="77777777" w:rsidR="00F82D67" w:rsidRPr="001F40E6" w:rsidRDefault="00F82D67" w:rsidP="0033029B">
            <w:pPr>
              <w:jc w:val="center"/>
              <w:rPr>
                <w:rFonts w:ascii="Arial" w:hAnsi="Arial" w:cs="Arial"/>
              </w:rPr>
            </w:pPr>
          </w:p>
        </w:tc>
        <w:tc>
          <w:tcPr>
            <w:tcW w:w="863" w:type="dxa"/>
            <w:tcBorders>
              <w:top w:val="single" w:sz="4" w:space="0" w:color="000000"/>
              <w:left w:val="single" w:sz="4" w:space="0" w:color="000000"/>
              <w:bottom w:val="single" w:sz="4" w:space="0" w:color="000000"/>
              <w:right w:val="single" w:sz="4" w:space="0" w:color="000000"/>
            </w:tcBorders>
            <w:shd w:val="clear" w:color="auto" w:fill="000000"/>
          </w:tcPr>
          <w:p w14:paraId="25519142" w14:textId="77777777" w:rsidR="00F82D67" w:rsidRPr="001F40E6" w:rsidRDefault="00F82D67" w:rsidP="0033029B">
            <w:pPr>
              <w:jc w:val="center"/>
              <w:rPr>
                <w:rFonts w:ascii="Arial" w:hAnsi="Arial" w:cs="Arial"/>
              </w:rPr>
            </w:pPr>
          </w:p>
        </w:tc>
        <w:tc>
          <w:tcPr>
            <w:tcW w:w="863" w:type="dxa"/>
            <w:tcBorders>
              <w:top w:val="single" w:sz="4" w:space="0" w:color="000000"/>
              <w:left w:val="single" w:sz="4" w:space="0" w:color="000000"/>
              <w:bottom w:val="single" w:sz="4" w:space="0" w:color="000000"/>
              <w:right w:val="single" w:sz="4" w:space="0" w:color="000000"/>
            </w:tcBorders>
            <w:shd w:val="clear" w:color="auto" w:fill="000000"/>
          </w:tcPr>
          <w:p w14:paraId="453E474D" w14:textId="77777777" w:rsidR="00F82D67" w:rsidRPr="001F40E6" w:rsidRDefault="00F82D67" w:rsidP="0033029B">
            <w:pPr>
              <w:jc w:val="center"/>
              <w:rPr>
                <w:rFonts w:ascii="Arial" w:hAnsi="Arial" w:cs="Arial"/>
              </w:rPr>
            </w:pPr>
          </w:p>
        </w:tc>
        <w:tc>
          <w:tcPr>
            <w:tcW w:w="863" w:type="dxa"/>
            <w:tcBorders>
              <w:top w:val="single" w:sz="4" w:space="0" w:color="000000"/>
              <w:left w:val="single" w:sz="4" w:space="0" w:color="000000"/>
              <w:bottom w:val="single" w:sz="4" w:space="0" w:color="000000"/>
              <w:right w:val="single" w:sz="4" w:space="0" w:color="000000"/>
            </w:tcBorders>
            <w:shd w:val="clear" w:color="auto" w:fill="000000"/>
          </w:tcPr>
          <w:p w14:paraId="014222E7" w14:textId="77777777" w:rsidR="00F82D67" w:rsidRPr="001F40E6" w:rsidRDefault="00F82D67" w:rsidP="0033029B">
            <w:pPr>
              <w:jc w:val="center"/>
              <w:rPr>
                <w:rFonts w:ascii="Arial" w:hAnsi="Arial" w:cs="Arial"/>
              </w:rPr>
            </w:pPr>
          </w:p>
        </w:tc>
        <w:tc>
          <w:tcPr>
            <w:tcW w:w="863" w:type="dxa"/>
            <w:tcBorders>
              <w:top w:val="single" w:sz="4" w:space="0" w:color="000000"/>
              <w:left w:val="single" w:sz="4" w:space="0" w:color="000000"/>
              <w:bottom w:val="single" w:sz="4" w:space="0" w:color="000000"/>
              <w:right w:val="single" w:sz="4" w:space="0" w:color="000000"/>
            </w:tcBorders>
            <w:shd w:val="clear" w:color="auto" w:fill="000000"/>
          </w:tcPr>
          <w:p w14:paraId="6141A7CC" w14:textId="77777777" w:rsidR="00F82D67" w:rsidRPr="001F40E6" w:rsidRDefault="00F82D67" w:rsidP="0033029B">
            <w:pPr>
              <w:jc w:val="center"/>
              <w:rPr>
                <w:rFonts w:ascii="Arial" w:hAnsi="Arial" w:cs="Arial"/>
              </w:rPr>
            </w:pPr>
          </w:p>
        </w:tc>
        <w:tc>
          <w:tcPr>
            <w:tcW w:w="1545" w:type="dxa"/>
            <w:tcBorders>
              <w:top w:val="single" w:sz="4" w:space="0" w:color="000000"/>
              <w:left w:val="single" w:sz="4" w:space="0" w:color="000000"/>
              <w:bottom w:val="single" w:sz="4" w:space="0" w:color="000000"/>
              <w:right w:val="single" w:sz="4" w:space="0" w:color="000000"/>
            </w:tcBorders>
            <w:shd w:val="clear" w:color="auto" w:fill="000000"/>
          </w:tcPr>
          <w:p w14:paraId="2ECF1993" w14:textId="77777777" w:rsidR="00F82D67" w:rsidRPr="001F40E6" w:rsidRDefault="00F82D67" w:rsidP="0033029B">
            <w:pPr>
              <w:jc w:val="center"/>
              <w:rPr>
                <w:rFonts w:ascii="Arial" w:hAnsi="Arial" w:cs="Arial"/>
              </w:rPr>
            </w:pPr>
          </w:p>
        </w:tc>
      </w:tr>
      <w:tr w:rsidR="00F82D67" w:rsidRPr="001F40E6" w14:paraId="316686ED" w14:textId="77777777" w:rsidTr="0033029B">
        <w:trPr>
          <w:trHeight w:val="395"/>
        </w:trPr>
        <w:tc>
          <w:tcPr>
            <w:tcW w:w="1803" w:type="dxa"/>
            <w:tcBorders>
              <w:left w:val="single" w:sz="4" w:space="0" w:color="000000"/>
              <w:bottom w:val="single" w:sz="4" w:space="0" w:color="000000"/>
              <w:right w:val="single" w:sz="4" w:space="0" w:color="000000"/>
            </w:tcBorders>
            <w:shd w:val="clear" w:color="auto" w:fill="D9D9D9"/>
          </w:tcPr>
          <w:p w14:paraId="6E043F0D" w14:textId="77777777" w:rsidR="00F82D67" w:rsidRPr="00B16D02" w:rsidRDefault="00B16D02" w:rsidP="0033029B">
            <w:pPr>
              <w:jc w:val="center"/>
              <w:rPr>
                <w:rFonts w:ascii="Arial" w:hAnsi="Arial" w:cs="Arial"/>
                <w:b/>
                <w:sz w:val="20"/>
                <w:szCs w:val="20"/>
              </w:rPr>
            </w:pPr>
            <w:r>
              <w:rPr>
                <w:rFonts w:ascii="Arial" w:hAnsi="Arial" w:cs="Arial"/>
                <w:b/>
                <w:sz w:val="20"/>
                <w:szCs w:val="20"/>
              </w:rPr>
              <w:br/>
            </w:r>
            <w:r w:rsidR="00F82D67" w:rsidRPr="00B16D02">
              <w:rPr>
                <w:rFonts w:ascii="Arial" w:hAnsi="Arial" w:cs="Arial"/>
                <w:b/>
                <w:sz w:val="20"/>
                <w:szCs w:val="20"/>
              </w:rPr>
              <w:t>Type</w:t>
            </w:r>
          </w:p>
        </w:tc>
        <w:tc>
          <w:tcPr>
            <w:tcW w:w="2497" w:type="dxa"/>
            <w:tcBorders>
              <w:left w:val="single" w:sz="4" w:space="0" w:color="000000"/>
              <w:bottom w:val="single" w:sz="4" w:space="0" w:color="000000"/>
              <w:right w:val="single" w:sz="4" w:space="0" w:color="000000"/>
            </w:tcBorders>
            <w:shd w:val="clear" w:color="auto" w:fill="D9D9D9"/>
          </w:tcPr>
          <w:p w14:paraId="33F3C6B7" w14:textId="77777777" w:rsidR="00F82D67" w:rsidRPr="00B16D02" w:rsidRDefault="00B16D02" w:rsidP="0033029B">
            <w:pPr>
              <w:jc w:val="center"/>
              <w:rPr>
                <w:rFonts w:ascii="Arial" w:hAnsi="Arial" w:cs="Arial"/>
                <w:b/>
                <w:sz w:val="20"/>
                <w:szCs w:val="20"/>
              </w:rPr>
            </w:pPr>
            <w:r>
              <w:rPr>
                <w:rFonts w:ascii="Arial" w:hAnsi="Arial" w:cs="Arial"/>
                <w:b/>
                <w:sz w:val="20"/>
                <w:szCs w:val="20"/>
              </w:rPr>
              <w:br/>
            </w:r>
            <w:r w:rsidR="00F82D67" w:rsidRPr="00B16D02">
              <w:rPr>
                <w:rFonts w:ascii="Arial" w:hAnsi="Arial" w:cs="Arial"/>
                <w:b/>
                <w:sz w:val="20"/>
                <w:szCs w:val="20"/>
              </w:rPr>
              <w:t>Topic/Description</w:t>
            </w:r>
          </w:p>
        </w:tc>
        <w:tc>
          <w:tcPr>
            <w:tcW w:w="863" w:type="dxa"/>
            <w:tcBorders>
              <w:left w:val="single" w:sz="4" w:space="0" w:color="000000"/>
              <w:bottom w:val="single" w:sz="4" w:space="0" w:color="000000"/>
              <w:right w:val="single" w:sz="4" w:space="0" w:color="000000"/>
            </w:tcBorders>
            <w:shd w:val="clear" w:color="auto" w:fill="D9D9D9"/>
          </w:tcPr>
          <w:p w14:paraId="2A1B3106" w14:textId="77777777" w:rsidR="00F82D67" w:rsidRPr="00B16D02" w:rsidRDefault="00F82D67" w:rsidP="00B16D02">
            <w:pPr>
              <w:jc w:val="center"/>
              <w:rPr>
                <w:rFonts w:ascii="Arial" w:hAnsi="Arial" w:cs="Arial"/>
                <w:b/>
                <w:sz w:val="20"/>
                <w:szCs w:val="20"/>
              </w:rPr>
            </w:pPr>
            <w:r w:rsidRPr="00B16D02">
              <w:rPr>
                <w:rFonts w:ascii="Arial" w:hAnsi="Arial" w:cs="Arial"/>
                <w:b/>
                <w:sz w:val="20"/>
                <w:szCs w:val="20"/>
              </w:rPr>
              <w:t>L</w:t>
            </w:r>
            <w:r w:rsidR="00B16D02">
              <w:rPr>
                <w:rFonts w:ascii="Arial" w:hAnsi="Arial" w:cs="Arial"/>
                <w:b/>
                <w:sz w:val="20"/>
                <w:szCs w:val="20"/>
              </w:rPr>
              <w:t>EC</w:t>
            </w:r>
            <w:r w:rsidRPr="00B16D02">
              <w:rPr>
                <w:rFonts w:ascii="Arial" w:hAnsi="Arial" w:cs="Arial"/>
                <w:b/>
                <w:sz w:val="20"/>
                <w:szCs w:val="20"/>
              </w:rPr>
              <w:br/>
              <w:t>Time</w:t>
            </w:r>
          </w:p>
        </w:tc>
        <w:tc>
          <w:tcPr>
            <w:tcW w:w="863" w:type="dxa"/>
            <w:tcBorders>
              <w:left w:val="single" w:sz="4" w:space="0" w:color="000000"/>
              <w:bottom w:val="single" w:sz="4" w:space="0" w:color="000000"/>
              <w:right w:val="single" w:sz="4" w:space="0" w:color="000000"/>
            </w:tcBorders>
            <w:shd w:val="clear" w:color="auto" w:fill="D9D9D9"/>
          </w:tcPr>
          <w:p w14:paraId="70348526" w14:textId="77777777" w:rsidR="00F82D67" w:rsidRPr="00B16D02" w:rsidRDefault="00F82D67" w:rsidP="00B16D02">
            <w:pPr>
              <w:jc w:val="center"/>
              <w:rPr>
                <w:rFonts w:ascii="Arial" w:hAnsi="Arial" w:cs="Arial"/>
                <w:b/>
                <w:sz w:val="20"/>
                <w:szCs w:val="20"/>
              </w:rPr>
            </w:pPr>
            <w:r w:rsidRPr="00B16D02">
              <w:rPr>
                <w:rFonts w:ascii="Arial" w:hAnsi="Arial" w:cs="Arial"/>
                <w:b/>
                <w:sz w:val="20"/>
                <w:szCs w:val="20"/>
              </w:rPr>
              <w:t>L</w:t>
            </w:r>
            <w:r w:rsidR="00B16D02">
              <w:rPr>
                <w:rFonts w:ascii="Arial" w:hAnsi="Arial" w:cs="Arial"/>
                <w:b/>
                <w:sz w:val="20"/>
                <w:szCs w:val="20"/>
              </w:rPr>
              <w:t>AB</w:t>
            </w:r>
            <w:r w:rsidRPr="00B16D02">
              <w:rPr>
                <w:rFonts w:ascii="Arial" w:hAnsi="Arial" w:cs="Arial"/>
                <w:b/>
                <w:sz w:val="20"/>
                <w:szCs w:val="20"/>
              </w:rPr>
              <w:br/>
              <w:t>Time</w:t>
            </w:r>
          </w:p>
        </w:tc>
        <w:tc>
          <w:tcPr>
            <w:tcW w:w="863" w:type="dxa"/>
            <w:tcBorders>
              <w:left w:val="single" w:sz="4" w:space="0" w:color="000000"/>
              <w:bottom w:val="single" w:sz="4" w:space="0" w:color="000000"/>
              <w:right w:val="single" w:sz="4" w:space="0" w:color="000000"/>
            </w:tcBorders>
            <w:shd w:val="clear" w:color="auto" w:fill="D9D9D9"/>
          </w:tcPr>
          <w:p w14:paraId="29E4F812" w14:textId="77777777" w:rsidR="00F82D67" w:rsidRPr="00B16D02" w:rsidRDefault="001B7D4B" w:rsidP="0033029B">
            <w:pPr>
              <w:jc w:val="center"/>
              <w:rPr>
                <w:rFonts w:ascii="Arial" w:hAnsi="Arial" w:cs="Arial"/>
                <w:b/>
                <w:sz w:val="20"/>
                <w:szCs w:val="20"/>
              </w:rPr>
            </w:pPr>
            <w:r>
              <w:rPr>
                <w:rFonts w:ascii="Arial" w:hAnsi="Arial" w:cs="Arial"/>
                <w:b/>
                <w:sz w:val="20"/>
                <w:szCs w:val="20"/>
              </w:rPr>
              <w:t>HW</w:t>
            </w:r>
            <w:r w:rsidR="00F82D67" w:rsidRPr="00B16D02">
              <w:rPr>
                <w:rFonts w:ascii="Arial" w:hAnsi="Arial" w:cs="Arial"/>
                <w:b/>
                <w:sz w:val="20"/>
                <w:szCs w:val="20"/>
              </w:rPr>
              <w:br/>
              <w:t>Time</w:t>
            </w:r>
          </w:p>
        </w:tc>
        <w:tc>
          <w:tcPr>
            <w:tcW w:w="863" w:type="dxa"/>
            <w:tcBorders>
              <w:left w:val="single" w:sz="4" w:space="0" w:color="000000"/>
              <w:bottom w:val="single" w:sz="4" w:space="0" w:color="000000"/>
              <w:right w:val="single" w:sz="4" w:space="0" w:color="000000"/>
            </w:tcBorders>
            <w:shd w:val="clear" w:color="auto" w:fill="D9D9D9"/>
          </w:tcPr>
          <w:p w14:paraId="500D885B" w14:textId="77777777" w:rsidR="00F82D67" w:rsidRPr="00B16D02" w:rsidRDefault="00F82D67" w:rsidP="0033029B">
            <w:pPr>
              <w:jc w:val="center"/>
              <w:rPr>
                <w:rFonts w:ascii="Arial" w:hAnsi="Arial" w:cs="Arial"/>
                <w:b/>
                <w:sz w:val="20"/>
                <w:szCs w:val="20"/>
              </w:rPr>
            </w:pPr>
            <w:r w:rsidRPr="00B16D02">
              <w:rPr>
                <w:rFonts w:ascii="Arial" w:hAnsi="Arial" w:cs="Arial"/>
                <w:b/>
                <w:sz w:val="20"/>
                <w:szCs w:val="20"/>
              </w:rPr>
              <w:t>Point</w:t>
            </w:r>
            <w:r w:rsidRPr="00B16D02">
              <w:rPr>
                <w:rFonts w:ascii="Arial" w:hAnsi="Arial" w:cs="Arial"/>
                <w:b/>
                <w:sz w:val="20"/>
                <w:szCs w:val="20"/>
              </w:rPr>
              <w:br/>
              <w:t>Value</w:t>
            </w:r>
          </w:p>
        </w:tc>
        <w:tc>
          <w:tcPr>
            <w:tcW w:w="1545" w:type="dxa"/>
            <w:tcBorders>
              <w:left w:val="single" w:sz="4" w:space="0" w:color="000000"/>
              <w:bottom w:val="single" w:sz="4" w:space="0" w:color="000000"/>
              <w:right w:val="single" w:sz="4" w:space="0" w:color="000000"/>
            </w:tcBorders>
            <w:shd w:val="clear" w:color="auto" w:fill="D9D9D9"/>
          </w:tcPr>
          <w:p w14:paraId="3234DF47" w14:textId="77777777" w:rsidR="00F82D67" w:rsidRPr="00B16D02" w:rsidRDefault="00B16D02" w:rsidP="0033029B">
            <w:pPr>
              <w:jc w:val="center"/>
              <w:rPr>
                <w:rFonts w:ascii="Arial" w:hAnsi="Arial" w:cs="Arial"/>
                <w:b/>
                <w:sz w:val="20"/>
                <w:szCs w:val="20"/>
              </w:rPr>
            </w:pPr>
            <w:r>
              <w:rPr>
                <w:rFonts w:ascii="Arial" w:hAnsi="Arial" w:cs="Arial"/>
                <w:b/>
                <w:sz w:val="20"/>
                <w:szCs w:val="20"/>
              </w:rPr>
              <w:br/>
            </w:r>
            <w:r w:rsidR="00F82D67" w:rsidRPr="00B16D02">
              <w:rPr>
                <w:rFonts w:ascii="Arial" w:hAnsi="Arial" w:cs="Arial"/>
                <w:b/>
                <w:sz w:val="20"/>
                <w:szCs w:val="20"/>
              </w:rPr>
              <w:t>Due</w:t>
            </w:r>
          </w:p>
        </w:tc>
      </w:tr>
      <w:tr w:rsidR="00F82D67" w:rsidRPr="001F40E6" w14:paraId="2D64951C" w14:textId="77777777" w:rsidTr="0033029B">
        <w:trPr>
          <w:trHeight w:val="395"/>
        </w:trPr>
        <w:tc>
          <w:tcPr>
            <w:tcW w:w="1803" w:type="dxa"/>
            <w:tcBorders>
              <w:top w:val="single" w:sz="4" w:space="0" w:color="000000"/>
              <w:left w:val="single" w:sz="4" w:space="0" w:color="000000"/>
              <w:bottom w:val="single" w:sz="4" w:space="0" w:color="000000"/>
              <w:right w:val="single" w:sz="4" w:space="0" w:color="000000"/>
            </w:tcBorders>
          </w:tcPr>
          <w:p w14:paraId="45530DA9" w14:textId="77777777" w:rsidR="00F82D67" w:rsidRPr="00B16D02" w:rsidRDefault="0068171A" w:rsidP="005D192B">
            <w:pPr>
              <w:rPr>
                <w:rFonts w:ascii="Arial" w:hAnsi="Arial" w:cs="Arial"/>
                <w:sz w:val="20"/>
                <w:szCs w:val="20"/>
              </w:rPr>
            </w:pPr>
            <w:r w:rsidRPr="00B16D02">
              <w:rPr>
                <w:rFonts w:ascii="Arial" w:hAnsi="Arial" w:cs="Arial"/>
                <w:sz w:val="20"/>
                <w:szCs w:val="20"/>
              </w:rPr>
              <w:t>L</w:t>
            </w:r>
            <w:r w:rsidR="005D192B" w:rsidRPr="00B16D02">
              <w:rPr>
                <w:rFonts w:ascii="Arial" w:hAnsi="Arial" w:cs="Arial"/>
                <w:sz w:val="20"/>
                <w:szCs w:val="20"/>
              </w:rPr>
              <w:t>EC</w:t>
            </w:r>
            <w:r w:rsidRPr="00B16D02">
              <w:rPr>
                <w:rFonts w:ascii="Arial" w:hAnsi="Arial" w:cs="Arial"/>
                <w:sz w:val="20"/>
                <w:szCs w:val="20"/>
              </w:rPr>
              <w:t xml:space="preserve"> 3</w:t>
            </w:r>
            <w:r w:rsidR="005D192B" w:rsidRPr="00B16D02">
              <w:rPr>
                <w:rFonts w:ascii="Arial" w:hAnsi="Arial" w:cs="Arial"/>
                <w:sz w:val="20"/>
                <w:szCs w:val="20"/>
              </w:rPr>
              <w:t>A</w:t>
            </w:r>
          </w:p>
        </w:tc>
        <w:tc>
          <w:tcPr>
            <w:tcW w:w="2497" w:type="dxa"/>
            <w:tcBorders>
              <w:top w:val="single" w:sz="4" w:space="0" w:color="000000"/>
              <w:left w:val="single" w:sz="4" w:space="0" w:color="000000"/>
              <w:bottom w:val="single" w:sz="4" w:space="0" w:color="000000"/>
              <w:right w:val="single" w:sz="4" w:space="0" w:color="000000"/>
            </w:tcBorders>
          </w:tcPr>
          <w:p w14:paraId="1E3FE4E3" w14:textId="77777777" w:rsidR="00F82D67" w:rsidRPr="00B16D02" w:rsidRDefault="002D1B55" w:rsidP="0033029B">
            <w:pPr>
              <w:pStyle w:val="Tablebody"/>
              <w:spacing w:before="60" w:after="60"/>
              <w:ind w:left="55" w:hanging="55"/>
              <w:rPr>
                <w:rFonts w:ascii="Arial" w:hAnsi="Arial" w:cs="Arial"/>
                <w:bCs/>
                <w:sz w:val="20"/>
                <w:szCs w:val="20"/>
              </w:rPr>
            </w:pPr>
            <w:r w:rsidRPr="00B16D02">
              <w:rPr>
                <w:rFonts w:ascii="Arial" w:hAnsi="Arial" w:cs="Arial"/>
                <w:sz w:val="20"/>
                <w:szCs w:val="20"/>
              </w:rPr>
              <w:t xml:space="preserve"> System Information and Your Environment</w:t>
            </w:r>
          </w:p>
        </w:tc>
        <w:tc>
          <w:tcPr>
            <w:tcW w:w="863" w:type="dxa"/>
            <w:tcBorders>
              <w:top w:val="single" w:sz="4" w:space="0" w:color="000000"/>
              <w:left w:val="single" w:sz="4" w:space="0" w:color="000000"/>
              <w:bottom w:val="single" w:sz="4" w:space="0" w:color="000000"/>
              <w:right w:val="single" w:sz="4" w:space="0" w:color="000000"/>
            </w:tcBorders>
          </w:tcPr>
          <w:p w14:paraId="143C9FCD" w14:textId="77777777" w:rsidR="00F82D67" w:rsidRPr="00B16D02" w:rsidRDefault="00CB799F" w:rsidP="0033029B">
            <w:pPr>
              <w:jc w:val="center"/>
              <w:rPr>
                <w:rFonts w:ascii="Arial" w:hAnsi="Arial" w:cs="Arial"/>
                <w:sz w:val="20"/>
                <w:szCs w:val="20"/>
              </w:rPr>
            </w:pPr>
            <w:r>
              <w:rPr>
                <w:rFonts w:ascii="Arial" w:hAnsi="Arial" w:cs="Arial"/>
                <w:sz w:val="20"/>
                <w:szCs w:val="20"/>
              </w:rPr>
              <w:t>6</w:t>
            </w:r>
          </w:p>
        </w:tc>
        <w:tc>
          <w:tcPr>
            <w:tcW w:w="863" w:type="dxa"/>
            <w:tcBorders>
              <w:top w:val="single" w:sz="4" w:space="0" w:color="000000"/>
              <w:left w:val="single" w:sz="4" w:space="0" w:color="000000"/>
              <w:bottom w:val="single" w:sz="4" w:space="0" w:color="000000"/>
              <w:right w:val="single" w:sz="4" w:space="0" w:color="000000"/>
            </w:tcBorders>
          </w:tcPr>
          <w:p w14:paraId="74CB2BF3" w14:textId="77777777" w:rsidR="00F82D67" w:rsidRPr="00B16D02" w:rsidRDefault="003E495C" w:rsidP="0033029B">
            <w:pPr>
              <w:jc w:val="center"/>
              <w:rPr>
                <w:rFonts w:ascii="Arial" w:hAnsi="Arial" w:cs="Arial"/>
                <w:sz w:val="20"/>
                <w:szCs w:val="20"/>
              </w:rPr>
            </w:pPr>
            <w:r w:rsidRPr="00B16D02">
              <w:rPr>
                <w:rFonts w:ascii="Arial" w:hAnsi="Arial" w:cs="Arial"/>
                <w:sz w:val="20"/>
                <w:szCs w:val="20"/>
              </w:rPr>
              <w:t>0</w:t>
            </w:r>
          </w:p>
        </w:tc>
        <w:tc>
          <w:tcPr>
            <w:tcW w:w="863" w:type="dxa"/>
            <w:tcBorders>
              <w:top w:val="single" w:sz="4" w:space="0" w:color="000000"/>
              <w:left w:val="single" w:sz="4" w:space="0" w:color="000000"/>
              <w:bottom w:val="single" w:sz="4" w:space="0" w:color="000000"/>
              <w:right w:val="single" w:sz="4" w:space="0" w:color="000000"/>
            </w:tcBorders>
          </w:tcPr>
          <w:p w14:paraId="3161F720" w14:textId="77777777" w:rsidR="00F82D67" w:rsidRPr="00B16D02" w:rsidRDefault="003E495C" w:rsidP="0033029B">
            <w:pPr>
              <w:jc w:val="center"/>
              <w:rPr>
                <w:rFonts w:ascii="Arial" w:hAnsi="Arial" w:cs="Arial"/>
                <w:sz w:val="20"/>
                <w:szCs w:val="20"/>
              </w:rPr>
            </w:pPr>
            <w:r w:rsidRPr="00B16D02">
              <w:rPr>
                <w:rFonts w:ascii="Arial" w:hAnsi="Arial" w:cs="Arial"/>
                <w:sz w:val="20"/>
                <w:szCs w:val="20"/>
              </w:rPr>
              <w:t>0</w:t>
            </w:r>
          </w:p>
        </w:tc>
        <w:tc>
          <w:tcPr>
            <w:tcW w:w="863" w:type="dxa"/>
            <w:tcBorders>
              <w:top w:val="single" w:sz="4" w:space="0" w:color="000000"/>
              <w:left w:val="single" w:sz="4" w:space="0" w:color="000000"/>
              <w:bottom w:val="single" w:sz="4" w:space="0" w:color="000000"/>
              <w:right w:val="single" w:sz="4" w:space="0" w:color="000000"/>
            </w:tcBorders>
          </w:tcPr>
          <w:p w14:paraId="16524531" w14:textId="77777777" w:rsidR="00F82D67" w:rsidRPr="00B16D02" w:rsidRDefault="003E495C" w:rsidP="0033029B">
            <w:pPr>
              <w:jc w:val="center"/>
              <w:rPr>
                <w:rFonts w:ascii="Arial" w:hAnsi="Arial" w:cs="Arial"/>
                <w:sz w:val="20"/>
                <w:szCs w:val="20"/>
              </w:rPr>
            </w:pPr>
            <w:r w:rsidRPr="00B16D02">
              <w:rPr>
                <w:rFonts w:ascii="Arial" w:hAnsi="Arial" w:cs="Arial"/>
                <w:sz w:val="20"/>
                <w:szCs w:val="20"/>
              </w:rPr>
              <w:t>0</w:t>
            </w:r>
          </w:p>
        </w:tc>
        <w:tc>
          <w:tcPr>
            <w:tcW w:w="1545" w:type="dxa"/>
            <w:tcBorders>
              <w:top w:val="single" w:sz="4" w:space="0" w:color="000000"/>
              <w:left w:val="single" w:sz="4" w:space="0" w:color="000000"/>
              <w:bottom w:val="single" w:sz="4" w:space="0" w:color="000000"/>
              <w:right w:val="single" w:sz="4" w:space="0" w:color="000000"/>
            </w:tcBorders>
          </w:tcPr>
          <w:p w14:paraId="6D3535F9" w14:textId="77777777" w:rsidR="00F82D67" w:rsidRPr="00B16D02" w:rsidRDefault="00F82D67" w:rsidP="0033029B">
            <w:pPr>
              <w:rPr>
                <w:rFonts w:ascii="Arial" w:hAnsi="Arial" w:cs="Arial"/>
                <w:sz w:val="20"/>
                <w:szCs w:val="20"/>
              </w:rPr>
            </w:pPr>
          </w:p>
        </w:tc>
      </w:tr>
      <w:tr w:rsidR="002D1B55" w:rsidRPr="001F40E6" w14:paraId="1BB2EF56" w14:textId="77777777" w:rsidTr="0033029B">
        <w:trPr>
          <w:trHeight w:val="395"/>
        </w:trPr>
        <w:tc>
          <w:tcPr>
            <w:tcW w:w="1803" w:type="dxa"/>
            <w:tcBorders>
              <w:top w:val="single" w:sz="4" w:space="0" w:color="000000"/>
              <w:left w:val="single" w:sz="4" w:space="0" w:color="000000"/>
              <w:bottom w:val="single" w:sz="4" w:space="0" w:color="000000"/>
              <w:right w:val="single" w:sz="4" w:space="0" w:color="000000"/>
            </w:tcBorders>
          </w:tcPr>
          <w:p w14:paraId="06B90C32" w14:textId="77777777" w:rsidR="002D1B55" w:rsidRPr="00B16D02" w:rsidRDefault="00BC2827" w:rsidP="005D192B">
            <w:pPr>
              <w:rPr>
                <w:rFonts w:ascii="Arial" w:hAnsi="Arial" w:cs="Arial"/>
                <w:sz w:val="20"/>
                <w:szCs w:val="20"/>
              </w:rPr>
            </w:pPr>
            <w:r w:rsidRPr="00B16D02">
              <w:rPr>
                <w:rFonts w:ascii="Arial" w:hAnsi="Arial" w:cs="Arial"/>
                <w:sz w:val="20"/>
                <w:szCs w:val="20"/>
              </w:rPr>
              <w:t>L</w:t>
            </w:r>
            <w:r w:rsidR="005D192B" w:rsidRPr="00B16D02">
              <w:rPr>
                <w:rFonts w:ascii="Arial" w:hAnsi="Arial" w:cs="Arial"/>
                <w:sz w:val="20"/>
                <w:szCs w:val="20"/>
              </w:rPr>
              <w:t>AB</w:t>
            </w:r>
            <w:r w:rsidRPr="00B16D02">
              <w:rPr>
                <w:rFonts w:ascii="Arial" w:hAnsi="Arial" w:cs="Arial"/>
                <w:sz w:val="20"/>
                <w:szCs w:val="20"/>
              </w:rPr>
              <w:t xml:space="preserve"> 3</w:t>
            </w:r>
            <w:r w:rsidR="005D192B" w:rsidRPr="00B16D02">
              <w:rPr>
                <w:rFonts w:ascii="Arial" w:hAnsi="Arial" w:cs="Arial"/>
                <w:sz w:val="20"/>
                <w:szCs w:val="20"/>
              </w:rPr>
              <w:t>A</w:t>
            </w:r>
          </w:p>
        </w:tc>
        <w:tc>
          <w:tcPr>
            <w:tcW w:w="2497" w:type="dxa"/>
            <w:tcBorders>
              <w:top w:val="single" w:sz="4" w:space="0" w:color="000000"/>
              <w:left w:val="single" w:sz="4" w:space="0" w:color="000000"/>
              <w:bottom w:val="single" w:sz="4" w:space="0" w:color="000000"/>
              <w:right w:val="single" w:sz="4" w:space="0" w:color="000000"/>
            </w:tcBorders>
          </w:tcPr>
          <w:p w14:paraId="04159669" w14:textId="77777777" w:rsidR="002D1B55" w:rsidRPr="00B16D02" w:rsidRDefault="002A58C0" w:rsidP="000463C3">
            <w:pPr>
              <w:pStyle w:val="Tablebody"/>
              <w:spacing w:before="60" w:after="60"/>
              <w:rPr>
                <w:rFonts w:ascii="Arial" w:hAnsi="Arial" w:cs="Arial"/>
                <w:bCs/>
                <w:sz w:val="20"/>
                <w:szCs w:val="20"/>
              </w:rPr>
            </w:pPr>
            <w:r w:rsidRPr="00B16D02">
              <w:rPr>
                <w:rFonts w:ascii="Arial" w:hAnsi="Arial" w:cs="Arial"/>
                <w:sz w:val="20"/>
                <w:szCs w:val="20"/>
              </w:rPr>
              <w:t>System Information and Your Environment</w:t>
            </w:r>
          </w:p>
        </w:tc>
        <w:tc>
          <w:tcPr>
            <w:tcW w:w="863" w:type="dxa"/>
            <w:tcBorders>
              <w:top w:val="single" w:sz="4" w:space="0" w:color="000000"/>
              <w:left w:val="single" w:sz="4" w:space="0" w:color="000000"/>
              <w:bottom w:val="single" w:sz="4" w:space="0" w:color="000000"/>
              <w:right w:val="single" w:sz="4" w:space="0" w:color="000000"/>
            </w:tcBorders>
          </w:tcPr>
          <w:p w14:paraId="4B37EF1E" w14:textId="77777777" w:rsidR="002D1B55" w:rsidRPr="00B16D02" w:rsidRDefault="00EF5E46" w:rsidP="0033029B">
            <w:pPr>
              <w:jc w:val="center"/>
              <w:rPr>
                <w:rFonts w:ascii="Arial" w:hAnsi="Arial" w:cs="Arial"/>
                <w:sz w:val="20"/>
                <w:szCs w:val="20"/>
              </w:rPr>
            </w:pPr>
            <w:r w:rsidRPr="00B16D02">
              <w:rPr>
                <w:rFonts w:ascii="Arial" w:hAnsi="Arial" w:cs="Arial"/>
                <w:sz w:val="20"/>
                <w:szCs w:val="20"/>
              </w:rPr>
              <w:t>0</w:t>
            </w:r>
          </w:p>
        </w:tc>
        <w:tc>
          <w:tcPr>
            <w:tcW w:w="863" w:type="dxa"/>
            <w:tcBorders>
              <w:top w:val="single" w:sz="4" w:space="0" w:color="000000"/>
              <w:left w:val="single" w:sz="4" w:space="0" w:color="000000"/>
              <w:bottom w:val="single" w:sz="4" w:space="0" w:color="000000"/>
              <w:right w:val="single" w:sz="4" w:space="0" w:color="000000"/>
            </w:tcBorders>
          </w:tcPr>
          <w:p w14:paraId="3BDD3BD9" w14:textId="77777777" w:rsidR="002D1B55" w:rsidRPr="00B16D02" w:rsidRDefault="00B4589D" w:rsidP="0033029B">
            <w:pPr>
              <w:jc w:val="center"/>
              <w:rPr>
                <w:rFonts w:ascii="Arial" w:hAnsi="Arial" w:cs="Arial"/>
                <w:sz w:val="20"/>
                <w:szCs w:val="20"/>
              </w:rPr>
            </w:pPr>
            <w:r w:rsidRPr="00B16D02">
              <w:rPr>
                <w:rFonts w:ascii="Arial" w:hAnsi="Arial" w:cs="Arial"/>
                <w:sz w:val="20"/>
                <w:szCs w:val="20"/>
              </w:rPr>
              <w:t>4</w:t>
            </w:r>
          </w:p>
        </w:tc>
        <w:tc>
          <w:tcPr>
            <w:tcW w:w="863" w:type="dxa"/>
            <w:tcBorders>
              <w:top w:val="single" w:sz="4" w:space="0" w:color="000000"/>
              <w:left w:val="single" w:sz="4" w:space="0" w:color="000000"/>
              <w:bottom w:val="single" w:sz="4" w:space="0" w:color="000000"/>
              <w:right w:val="single" w:sz="4" w:space="0" w:color="000000"/>
            </w:tcBorders>
          </w:tcPr>
          <w:p w14:paraId="314DC787" w14:textId="77777777" w:rsidR="002D1B55" w:rsidRPr="00B16D02" w:rsidRDefault="00EF5E46" w:rsidP="0033029B">
            <w:pPr>
              <w:jc w:val="center"/>
              <w:rPr>
                <w:rFonts w:ascii="Arial" w:hAnsi="Arial" w:cs="Arial"/>
                <w:sz w:val="20"/>
                <w:szCs w:val="20"/>
              </w:rPr>
            </w:pPr>
            <w:r w:rsidRPr="00B16D02">
              <w:rPr>
                <w:rFonts w:ascii="Arial" w:hAnsi="Arial" w:cs="Arial"/>
                <w:sz w:val="20"/>
                <w:szCs w:val="20"/>
              </w:rPr>
              <w:t>0</w:t>
            </w:r>
          </w:p>
        </w:tc>
        <w:tc>
          <w:tcPr>
            <w:tcW w:w="863" w:type="dxa"/>
            <w:tcBorders>
              <w:top w:val="single" w:sz="4" w:space="0" w:color="000000"/>
              <w:left w:val="single" w:sz="4" w:space="0" w:color="000000"/>
              <w:bottom w:val="single" w:sz="4" w:space="0" w:color="000000"/>
              <w:right w:val="single" w:sz="4" w:space="0" w:color="000000"/>
            </w:tcBorders>
          </w:tcPr>
          <w:p w14:paraId="0FEC5BC4" w14:textId="77777777" w:rsidR="002D1B55" w:rsidRPr="00B16D02" w:rsidRDefault="00EF5E46" w:rsidP="0033029B">
            <w:pPr>
              <w:jc w:val="center"/>
              <w:rPr>
                <w:rFonts w:ascii="Arial" w:hAnsi="Arial" w:cs="Arial"/>
                <w:sz w:val="20"/>
                <w:szCs w:val="20"/>
              </w:rPr>
            </w:pPr>
            <w:r w:rsidRPr="00B16D02">
              <w:rPr>
                <w:rFonts w:ascii="Arial" w:hAnsi="Arial" w:cs="Arial"/>
                <w:sz w:val="20"/>
                <w:szCs w:val="20"/>
              </w:rPr>
              <w:t>0</w:t>
            </w:r>
          </w:p>
        </w:tc>
        <w:tc>
          <w:tcPr>
            <w:tcW w:w="1545" w:type="dxa"/>
            <w:tcBorders>
              <w:top w:val="single" w:sz="4" w:space="0" w:color="000000"/>
              <w:left w:val="single" w:sz="4" w:space="0" w:color="000000"/>
              <w:bottom w:val="single" w:sz="4" w:space="0" w:color="000000"/>
              <w:right w:val="single" w:sz="4" w:space="0" w:color="000000"/>
            </w:tcBorders>
          </w:tcPr>
          <w:p w14:paraId="798919E2" w14:textId="77777777" w:rsidR="002D1B55" w:rsidRPr="00B16D02" w:rsidRDefault="002D1B55" w:rsidP="0033029B">
            <w:pPr>
              <w:rPr>
                <w:rFonts w:ascii="Arial" w:hAnsi="Arial" w:cs="Arial"/>
                <w:sz w:val="20"/>
                <w:szCs w:val="20"/>
              </w:rPr>
            </w:pPr>
          </w:p>
        </w:tc>
      </w:tr>
      <w:tr w:rsidR="002D1B55" w:rsidRPr="001F40E6" w14:paraId="70823668" w14:textId="77777777" w:rsidTr="0033029B">
        <w:trPr>
          <w:trHeight w:val="395"/>
        </w:trPr>
        <w:tc>
          <w:tcPr>
            <w:tcW w:w="1803" w:type="dxa"/>
            <w:tcBorders>
              <w:top w:val="single" w:sz="4" w:space="0" w:color="000000"/>
              <w:left w:val="single" w:sz="4" w:space="0" w:color="000000"/>
              <w:bottom w:val="single" w:sz="4" w:space="0" w:color="000000"/>
              <w:right w:val="single" w:sz="4" w:space="0" w:color="000000"/>
            </w:tcBorders>
          </w:tcPr>
          <w:p w14:paraId="3A947003" w14:textId="77777777" w:rsidR="002D1B55" w:rsidRPr="00B16D02" w:rsidRDefault="001B7D4B" w:rsidP="0033029B">
            <w:pPr>
              <w:rPr>
                <w:rFonts w:ascii="Arial" w:hAnsi="Arial" w:cs="Arial"/>
                <w:sz w:val="20"/>
                <w:szCs w:val="20"/>
              </w:rPr>
            </w:pPr>
            <w:r>
              <w:rPr>
                <w:rFonts w:ascii="Arial" w:hAnsi="Arial" w:cs="Arial"/>
                <w:sz w:val="20"/>
                <w:szCs w:val="20"/>
              </w:rPr>
              <w:t>HW</w:t>
            </w:r>
            <w:r w:rsidR="002D1B55" w:rsidRPr="00B16D02">
              <w:rPr>
                <w:rFonts w:ascii="Arial" w:hAnsi="Arial" w:cs="Arial"/>
                <w:sz w:val="20"/>
                <w:szCs w:val="20"/>
              </w:rPr>
              <w:t xml:space="preserve"> 3A</w:t>
            </w:r>
          </w:p>
        </w:tc>
        <w:tc>
          <w:tcPr>
            <w:tcW w:w="2497" w:type="dxa"/>
            <w:tcBorders>
              <w:top w:val="single" w:sz="4" w:space="0" w:color="000000"/>
              <w:left w:val="single" w:sz="4" w:space="0" w:color="000000"/>
              <w:bottom w:val="single" w:sz="4" w:space="0" w:color="000000"/>
              <w:right w:val="single" w:sz="4" w:space="0" w:color="000000"/>
            </w:tcBorders>
          </w:tcPr>
          <w:p w14:paraId="6B99FEA6" w14:textId="77777777" w:rsidR="002D1B55" w:rsidRPr="00B16D02" w:rsidRDefault="002D1B55" w:rsidP="001B7D4B">
            <w:pPr>
              <w:rPr>
                <w:rFonts w:ascii="Arial" w:hAnsi="Arial" w:cs="Arial"/>
                <w:sz w:val="20"/>
                <w:szCs w:val="20"/>
              </w:rPr>
            </w:pPr>
            <w:r w:rsidRPr="00B16D02">
              <w:rPr>
                <w:rFonts w:ascii="Arial" w:hAnsi="Arial" w:cs="Arial"/>
                <w:sz w:val="20"/>
                <w:szCs w:val="20"/>
              </w:rPr>
              <w:t xml:space="preserve">Reading chapters </w:t>
            </w:r>
            <w:r w:rsidR="002F7B6B" w:rsidRPr="00B16D02">
              <w:rPr>
                <w:rFonts w:ascii="Arial" w:hAnsi="Arial" w:cs="Arial"/>
                <w:sz w:val="20"/>
                <w:szCs w:val="20"/>
              </w:rPr>
              <w:t xml:space="preserve">5&amp;6 (86 </w:t>
            </w:r>
            <w:r w:rsidRPr="00B16D02">
              <w:rPr>
                <w:rFonts w:ascii="Arial" w:hAnsi="Arial" w:cs="Arial"/>
                <w:sz w:val="20"/>
                <w:szCs w:val="20"/>
              </w:rPr>
              <w:t>pages)</w:t>
            </w:r>
            <w:r w:rsidR="002A58C0" w:rsidRPr="00B16D02">
              <w:rPr>
                <w:rFonts w:ascii="Arial" w:hAnsi="Arial" w:cs="Arial"/>
                <w:sz w:val="20"/>
                <w:szCs w:val="20"/>
              </w:rPr>
              <w:t xml:space="preserve"> </w:t>
            </w:r>
            <w:r w:rsidR="00B16D02">
              <w:rPr>
                <w:rFonts w:ascii="Arial" w:hAnsi="Arial" w:cs="Arial"/>
                <w:sz w:val="20"/>
                <w:szCs w:val="20"/>
              </w:rPr>
              <w:t xml:space="preserve">Evaluated by </w:t>
            </w:r>
            <w:r w:rsidR="001B7D4B">
              <w:rPr>
                <w:rFonts w:ascii="Arial" w:hAnsi="Arial" w:cs="Arial"/>
                <w:sz w:val="20"/>
                <w:szCs w:val="20"/>
              </w:rPr>
              <w:t>HW</w:t>
            </w:r>
            <w:r w:rsidR="00B16D02">
              <w:rPr>
                <w:rFonts w:ascii="Arial" w:hAnsi="Arial" w:cs="Arial"/>
                <w:sz w:val="20"/>
                <w:szCs w:val="20"/>
              </w:rPr>
              <w:t xml:space="preserve"> 3C</w:t>
            </w:r>
            <w:r w:rsidR="00A32F74">
              <w:rPr>
                <w:rFonts w:ascii="Arial" w:hAnsi="Arial" w:cs="Arial"/>
                <w:sz w:val="20"/>
                <w:szCs w:val="20"/>
              </w:rPr>
              <w:t xml:space="preserve"> </w:t>
            </w:r>
            <w:r w:rsidR="002A58C0" w:rsidRPr="00B16D02">
              <w:rPr>
                <w:rFonts w:ascii="Arial" w:hAnsi="Arial" w:cs="Arial"/>
                <w:sz w:val="20"/>
                <w:szCs w:val="20"/>
              </w:rPr>
              <w:t>- Assessment – Quiz week 4</w:t>
            </w:r>
          </w:p>
        </w:tc>
        <w:tc>
          <w:tcPr>
            <w:tcW w:w="863" w:type="dxa"/>
            <w:tcBorders>
              <w:top w:val="single" w:sz="4" w:space="0" w:color="000000"/>
              <w:left w:val="single" w:sz="4" w:space="0" w:color="000000"/>
              <w:bottom w:val="single" w:sz="4" w:space="0" w:color="000000"/>
              <w:right w:val="single" w:sz="4" w:space="0" w:color="000000"/>
            </w:tcBorders>
          </w:tcPr>
          <w:p w14:paraId="0DCB2529" w14:textId="77777777" w:rsidR="002D1B55" w:rsidRPr="00B16D02" w:rsidRDefault="003E495C" w:rsidP="0033029B">
            <w:pPr>
              <w:jc w:val="center"/>
              <w:rPr>
                <w:rFonts w:ascii="Arial" w:hAnsi="Arial" w:cs="Arial"/>
                <w:sz w:val="20"/>
                <w:szCs w:val="20"/>
              </w:rPr>
            </w:pPr>
            <w:r w:rsidRPr="00B16D02">
              <w:rPr>
                <w:rFonts w:ascii="Arial" w:hAnsi="Arial" w:cs="Arial"/>
                <w:sz w:val="20"/>
                <w:szCs w:val="20"/>
              </w:rPr>
              <w:t>0</w:t>
            </w:r>
          </w:p>
        </w:tc>
        <w:tc>
          <w:tcPr>
            <w:tcW w:w="863" w:type="dxa"/>
            <w:tcBorders>
              <w:top w:val="single" w:sz="4" w:space="0" w:color="000000"/>
              <w:left w:val="single" w:sz="4" w:space="0" w:color="000000"/>
              <w:bottom w:val="single" w:sz="4" w:space="0" w:color="000000"/>
              <w:right w:val="single" w:sz="4" w:space="0" w:color="000000"/>
            </w:tcBorders>
          </w:tcPr>
          <w:p w14:paraId="455D5D4D" w14:textId="77777777" w:rsidR="002D1B55" w:rsidRPr="00B16D02" w:rsidRDefault="003E495C" w:rsidP="0033029B">
            <w:pPr>
              <w:jc w:val="center"/>
              <w:rPr>
                <w:rFonts w:ascii="Arial" w:hAnsi="Arial" w:cs="Arial"/>
                <w:sz w:val="20"/>
                <w:szCs w:val="20"/>
              </w:rPr>
            </w:pPr>
            <w:r w:rsidRPr="00B16D02">
              <w:rPr>
                <w:rFonts w:ascii="Arial" w:hAnsi="Arial" w:cs="Arial"/>
                <w:sz w:val="20"/>
                <w:szCs w:val="20"/>
              </w:rPr>
              <w:t>0</w:t>
            </w:r>
          </w:p>
        </w:tc>
        <w:tc>
          <w:tcPr>
            <w:tcW w:w="863" w:type="dxa"/>
            <w:tcBorders>
              <w:top w:val="single" w:sz="4" w:space="0" w:color="000000"/>
              <w:left w:val="single" w:sz="4" w:space="0" w:color="000000"/>
              <w:bottom w:val="single" w:sz="4" w:space="0" w:color="000000"/>
              <w:right w:val="single" w:sz="4" w:space="0" w:color="000000"/>
            </w:tcBorders>
          </w:tcPr>
          <w:p w14:paraId="29D130C9" w14:textId="77777777" w:rsidR="002D1B55" w:rsidRPr="00B16D02" w:rsidRDefault="002F7B6B" w:rsidP="0033029B">
            <w:pPr>
              <w:jc w:val="center"/>
              <w:rPr>
                <w:rFonts w:ascii="Arial" w:hAnsi="Arial" w:cs="Arial"/>
                <w:sz w:val="20"/>
                <w:szCs w:val="20"/>
              </w:rPr>
            </w:pPr>
            <w:r w:rsidRPr="00B16D02">
              <w:rPr>
                <w:rFonts w:ascii="Arial" w:hAnsi="Arial" w:cs="Arial"/>
                <w:sz w:val="20"/>
                <w:szCs w:val="20"/>
              </w:rPr>
              <w:t>8.6</w:t>
            </w:r>
          </w:p>
        </w:tc>
        <w:tc>
          <w:tcPr>
            <w:tcW w:w="863" w:type="dxa"/>
            <w:tcBorders>
              <w:top w:val="single" w:sz="4" w:space="0" w:color="000000"/>
              <w:left w:val="single" w:sz="4" w:space="0" w:color="000000"/>
              <w:bottom w:val="single" w:sz="4" w:space="0" w:color="000000"/>
              <w:right w:val="single" w:sz="4" w:space="0" w:color="000000"/>
            </w:tcBorders>
          </w:tcPr>
          <w:p w14:paraId="59495261" w14:textId="77777777" w:rsidR="002D1B55" w:rsidRPr="00B16D02" w:rsidRDefault="003E495C" w:rsidP="0033029B">
            <w:pPr>
              <w:jc w:val="center"/>
              <w:rPr>
                <w:rFonts w:ascii="Arial" w:hAnsi="Arial" w:cs="Arial"/>
                <w:sz w:val="20"/>
                <w:szCs w:val="20"/>
              </w:rPr>
            </w:pPr>
            <w:r w:rsidRPr="00B16D02">
              <w:rPr>
                <w:rFonts w:ascii="Arial" w:hAnsi="Arial" w:cs="Arial"/>
                <w:sz w:val="20"/>
                <w:szCs w:val="20"/>
              </w:rPr>
              <w:t>0</w:t>
            </w:r>
          </w:p>
        </w:tc>
        <w:tc>
          <w:tcPr>
            <w:tcW w:w="1545" w:type="dxa"/>
            <w:tcBorders>
              <w:top w:val="single" w:sz="4" w:space="0" w:color="000000"/>
              <w:left w:val="single" w:sz="4" w:space="0" w:color="000000"/>
              <w:bottom w:val="single" w:sz="4" w:space="0" w:color="000000"/>
              <w:right w:val="single" w:sz="4" w:space="0" w:color="000000"/>
            </w:tcBorders>
          </w:tcPr>
          <w:p w14:paraId="6CEA3864" w14:textId="77777777" w:rsidR="002D1B55" w:rsidRPr="00B16D02" w:rsidRDefault="002D1B55" w:rsidP="0033029B">
            <w:pPr>
              <w:rPr>
                <w:rFonts w:ascii="Arial" w:hAnsi="Arial" w:cs="Arial"/>
                <w:sz w:val="20"/>
                <w:szCs w:val="20"/>
              </w:rPr>
            </w:pPr>
          </w:p>
        </w:tc>
      </w:tr>
      <w:tr w:rsidR="005E4397" w:rsidRPr="001F40E6" w14:paraId="06E0404F" w14:textId="77777777" w:rsidTr="0033029B">
        <w:trPr>
          <w:trHeight w:val="395"/>
        </w:trPr>
        <w:tc>
          <w:tcPr>
            <w:tcW w:w="1803" w:type="dxa"/>
            <w:tcBorders>
              <w:top w:val="single" w:sz="4" w:space="0" w:color="000000"/>
              <w:left w:val="single" w:sz="4" w:space="0" w:color="000000"/>
              <w:bottom w:val="single" w:sz="4" w:space="0" w:color="000000"/>
              <w:right w:val="single" w:sz="4" w:space="0" w:color="000000"/>
            </w:tcBorders>
          </w:tcPr>
          <w:p w14:paraId="4E6E2B24" w14:textId="77777777" w:rsidR="005E4397" w:rsidRPr="00B16D02" w:rsidRDefault="001B7D4B" w:rsidP="0033029B">
            <w:pPr>
              <w:rPr>
                <w:rFonts w:ascii="Arial" w:hAnsi="Arial" w:cs="Arial"/>
                <w:sz w:val="20"/>
                <w:szCs w:val="20"/>
              </w:rPr>
            </w:pPr>
            <w:r>
              <w:rPr>
                <w:rFonts w:ascii="Arial" w:hAnsi="Arial" w:cs="Arial"/>
                <w:sz w:val="20"/>
                <w:szCs w:val="20"/>
              </w:rPr>
              <w:t>HW</w:t>
            </w:r>
            <w:r w:rsidR="005E4397" w:rsidRPr="00B16D02">
              <w:rPr>
                <w:rFonts w:ascii="Arial" w:hAnsi="Arial" w:cs="Arial"/>
                <w:sz w:val="20"/>
                <w:szCs w:val="20"/>
              </w:rPr>
              <w:t xml:space="preserve"> 3B</w:t>
            </w:r>
          </w:p>
        </w:tc>
        <w:tc>
          <w:tcPr>
            <w:tcW w:w="2497" w:type="dxa"/>
            <w:tcBorders>
              <w:top w:val="single" w:sz="4" w:space="0" w:color="000000"/>
              <w:left w:val="single" w:sz="4" w:space="0" w:color="000000"/>
              <w:bottom w:val="single" w:sz="4" w:space="0" w:color="000000"/>
              <w:right w:val="single" w:sz="4" w:space="0" w:color="000000"/>
            </w:tcBorders>
          </w:tcPr>
          <w:p w14:paraId="7379EB8D" w14:textId="77777777" w:rsidR="005E4397" w:rsidRPr="00B16D02" w:rsidRDefault="005E4397" w:rsidP="00E47167">
            <w:pPr>
              <w:rPr>
                <w:rFonts w:ascii="Arial" w:hAnsi="Arial" w:cs="Arial"/>
                <w:sz w:val="20"/>
                <w:szCs w:val="20"/>
              </w:rPr>
            </w:pPr>
            <w:r w:rsidRPr="00B16D02">
              <w:rPr>
                <w:rFonts w:ascii="Arial" w:hAnsi="Arial" w:cs="Arial"/>
                <w:sz w:val="20"/>
                <w:szCs w:val="20"/>
              </w:rPr>
              <w:t xml:space="preserve">Project 1 </w:t>
            </w:r>
          </w:p>
        </w:tc>
        <w:tc>
          <w:tcPr>
            <w:tcW w:w="863" w:type="dxa"/>
            <w:tcBorders>
              <w:top w:val="single" w:sz="4" w:space="0" w:color="000000"/>
              <w:left w:val="single" w:sz="4" w:space="0" w:color="000000"/>
              <w:bottom w:val="single" w:sz="4" w:space="0" w:color="000000"/>
              <w:right w:val="single" w:sz="4" w:space="0" w:color="000000"/>
            </w:tcBorders>
          </w:tcPr>
          <w:p w14:paraId="274E7A82" w14:textId="77777777" w:rsidR="005E4397" w:rsidRPr="00B16D02" w:rsidRDefault="003E495C" w:rsidP="0033029B">
            <w:pPr>
              <w:jc w:val="center"/>
              <w:rPr>
                <w:rFonts w:ascii="Arial" w:hAnsi="Arial" w:cs="Arial"/>
                <w:sz w:val="20"/>
                <w:szCs w:val="20"/>
              </w:rPr>
            </w:pPr>
            <w:r w:rsidRPr="00B16D02">
              <w:rPr>
                <w:rFonts w:ascii="Arial" w:hAnsi="Arial" w:cs="Arial"/>
                <w:sz w:val="20"/>
                <w:szCs w:val="20"/>
              </w:rPr>
              <w:t>0</w:t>
            </w:r>
          </w:p>
        </w:tc>
        <w:tc>
          <w:tcPr>
            <w:tcW w:w="863" w:type="dxa"/>
            <w:tcBorders>
              <w:top w:val="single" w:sz="4" w:space="0" w:color="000000"/>
              <w:left w:val="single" w:sz="4" w:space="0" w:color="000000"/>
              <w:bottom w:val="single" w:sz="4" w:space="0" w:color="000000"/>
              <w:right w:val="single" w:sz="4" w:space="0" w:color="000000"/>
            </w:tcBorders>
          </w:tcPr>
          <w:p w14:paraId="08BE917D" w14:textId="77777777" w:rsidR="005E4397" w:rsidRPr="00B16D02" w:rsidRDefault="003E495C" w:rsidP="0033029B">
            <w:pPr>
              <w:jc w:val="center"/>
              <w:rPr>
                <w:rFonts w:ascii="Arial" w:hAnsi="Arial" w:cs="Arial"/>
                <w:sz w:val="20"/>
                <w:szCs w:val="20"/>
              </w:rPr>
            </w:pPr>
            <w:r w:rsidRPr="00B16D02">
              <w:rPr>
                <w:rFonts w:ascii="Arial" w:hAnsi="Arial" w:cs="Arial"/>
                <w:sz w:val="20"/>
                <w:szCs w:val="20"/>
              </w:rPr>
              <w:t>0</w:t>
            </w:r>
          </w:p>
        </w:tc>
        <w:tc>
          <w:tcPr>
            <w:tcW w:w="863" w:type="dxa"/>
            <w:tcBorders>
              <w:top w:val="single" w:sz="4" w:space="0" w:color="000000"/>
              <w:left w:val="single" w:sz="4" w:space="0" w:color="000000"/>
              <w:bottom w:val="single" w:sz="4" w:space="0" w:color="000000"/>
              <w:right w:val="single" w:sz="4" w:space="0" w:color="000000"/>
            </w:tcBorders>
          </w:tcPr>
          <w:p w14:paraId="11E02E19" w14:textId="77777777" w:rsidR="005E4397" w:rsidRPr="00B16D02" w:rsidRDefault="00DA50F3" w:rsidP="0033029B">
            <w:pPr>
              <w:jc w:val="center"/>
              <w:rPr>
                <w:rFonts w:ascii="Arial" w:hAnsi="Arial" w:cs="Arial"/>
                <w:sz w:val="20"/>
                <w:szCs w:val="20"/>
              </w:rPr>
            </w:pPr>
            <w:r>
              <w:rPr>
                <w:rFonts w:ascii="Arial" w:hAnsi="Arial" w:cs="Arial"/>
                <w:sz w:val="20"/>
                <w:szCs w:val="20"/>
              </w:rPr>
              <w:t>10</w:t>
            </w:r>
          </w:p>
        </w:tc>
        <w:tc>
          <w:tcPr>
            <w:tcW w:w="863" w:type="dxa"/>
            <w:tcBorders>
              <w:top w:val="single" w:sz="4" w:space="0" w:color="000000"/>
              <w:left w:val="single" w:sz="4" w:space="0" w:color="000000"/>
              <w:bottom w:val="single" w:sz="4" w:space="0" w:color="000000"/>
              <w:right w:val="single" w:sz="4" w:space="0" w:color="000000"/>
            </w:tcBorders>
          </w:tcPr>
          <w:p w14:paraId="605525B5" w14:textId="77777777" w:rsidR="005E4397" w:rsidRPr="00B16D02" w:rsidRDefault="00D70E9B" w:rsidP="0033029B">
            <w:pPr>
              <w:jc w:val="center"/>
              <w:rPr>
                <w:rFonts w:ascii="Arial" w:hAnsi="Arial" w:cs="Arial"/>
                <w:sz w:val="20"/>
                <w:szCs w:val="20"/>
              </w:rPr>
            </w:pPr>
            <w:r>
              <w:rPr>
                <w:rFonts w:ascii="Arial" w:hAnsi="Arial" w:cs="Arial"/>
                <w:sz w:val="20"/>
                <w:szCs w:val="20"/>
              </w:rPr>
              <w:t>200</w:t>
            </w:r>
          </w:p>
        </w:tc>
        <w:tc>
          <w:tcPr>
            <w:tcW w:w="1545" w:type="dxa"/>
            <w:tcBorders>
              <w:top w:val="single" w:sz="4" w:space="0" w:color="000000"/>
              <w:left w:val="single" w:sz="4" w:space="0" w:color="000000"/>
              <w:bottom w:val="single" w:sz="4" w:space="0" w:color="000000"/>
              <w:right w:val="single" w:sz="4" w:space="0" w:color="000000"/>
            </w:tcBorders>
          </w:tcPr>
          <w:p w14:paraId="3D948C89" w14:textId="77777777" w:rsidR="005E4397" w:rsidRPr="00B16D02" w:rsidRDefault="00D92805" w:rsidP="0033029B">
            <w:pPr>
              <w:rPr>
                <w:rFonts w:ascii="Arial" w:hAnsi="Arial" w:cs="Arial"/>
                <w:sz w:val="20"/>
                <w:szCs w:val="20"/>
              </w:rPr>
            </w:pPr>
            <w:r>
              <w:rPr>
                <w:rFonts w:ascii="Arial" w:hAnsi="Arial" w:cs="Arial"/>
                <w:sz w:val="20"/>
                <w:szCs w:val="20"/>
              </w:rPr>
              <w:t>Beginning of week 5</w:t>
            </w:r>
          </w:p>
        </w:tc>
      </w:tr>
      <w:tr w:rsidR="002A58C0" w:rsidRPr="001F40E6" w14:paraId="31597442" w14:textId="77777777" w:rsidTr="0033029B">
        <w:trPr>
          <w:trHeight w:val="395"/>
        </w:trPr>
        <w:tc>
          <w:tcPr>
            <w:tcW w:w="1803" w:type="dxa"/>
            <w:tcBorders>
              <w:top w:val="single" w:sz="4" w:space="0" w:color="000000"/>
              <w:left w:val="single" w:sz="4" w:space="0" w:color="000000"/>
              <w:bottom w:val="single" w:sz="4" w:space="0" w:color="000000"/>
              <w:right w:val="single" w:sz="4" w:space="0" w:color="000000"/>
            </w:tcBorders>
          </w:tcPr>
          <w:p w14:paraId="640FD6B0" w14:textId="77777777" w:rsidR="002A58C0" w:rsidRPr="00B16D02" w:rsidRDefault="00B16D02" w:rsidP="0033029B">
            <w:pPr>
              <w:rPr>
                <w:rFonts w:ascii="Arial" w:hAnsi="Arial" w:cs="Arial"/>
                <w:sz w:val="20"/>
                <w:szCs w:val="20"/>
              </w:rPr>
            </w:pPr>
            <w:r w:rsidRPr="00B16D02">
              <w:rPr>
                <w:rFonts w:ascii="Arial" w:hAnsi="Arial" w:cs="Arial"/>
                <w:sz w:val="20"/>
                <w:szCs w:val="20"/>
              </w:rPr>
              <w:t>EXAM</w:t>
            </w:r>
            <w:r w:rsidR="005D192B" w:rsidRPr="00B16D02">
              <w:rPr>
                <w:rFonts w:ascii="Arial" w:hAnsi="Arial" w:cs="Arial"/>
                <w:sz w:val="20"/>
                <w:szCs w:val="20"/>
              </w:rPr>
              <w:t xml:space="preserve"> 1A</w:t>
            </w:r>
          </w:p>
        </w:tc>
        <w:tc>
          <w:tcPr>
            <w:tcW w:w="2497" w:type="dxa"/>
            <w:tcBorders>
              <w:top w:val="single" w:sz="4" w:space="0" w:color="000000"/>
              <w:left w:val="single" w:sz="4" w:space="0" w:color="000000"/>
              <w:bottom w:val="single" w:sz="4" w:space="0" w:color="000000"/>
              <w:right w:val="single" w:sz="4" w:space="0" w:color="000000"/>
            </w:tcBorders>
          </w:tcPr>
          <w:p w14:paraId="4EABFC6C" w14:textId="77777777" w:rsidR="002A58C0" w:rsidRPr="00B16D02" w:rsidRDefault="002A58C0" w:rsidP="00E47167">
            <w:pPr>
              <w:rPr>
                <w:rFonts w:ascii="Arial" w:hAnsi="Arial" w:cs="Arial"/>
                <w:sz w:val="20"/>
                <w:szCs w:val="20"/>
              </w:rPr>
            </w:pPr>
            <w:r w:rsidRPr="00B16D02">
              <w:rPr>
                <w:rFonts w:ascii="Arial" w:hAnsi="Arial" w:cs="Arial"/>
                <w:sz w:val="20"/>
                <w:szCs w:val="20"/>
              </w:rPr>
              <w:t>Quiz 1</w:t>
            </w:r>
          </w:p>
        </w:tc>
        <w:tc>
          <w:tcPr>
            <w:tcW w:w="863" w:type="dxa"/>
            <w:tcBorders>
              <w:top w:val="single" w:sz="4" w:space="0" w:color="000000"/>
              <w:left w:val="single" w:sz="4" w:space="0" w:color="000000"/>
              <w:bottom w:val="single" w:sz="4" w:space="0" w:color="000000"/>
              <w:right w:val="single" w:sz="4" w:space="0" w:color="000000"/>
            </w:tcBorders>
          </w:tcPr>
          <w:p w14:paraId="36FF96F3" w14:textId="77777777" w:rsidR="002A58C0" w:rsidRPr="00B16D02" w:rsidRDefault="00EF5E46" w:rsidP="0033029B">
            <w:pPr>
              <w:jc w:val="center"/>
              <w:rPr>
                <w:rFonts w:ascii="Arial" w:hAnsi="Arial" w:cs="Arial"/>
                <w:sz w:val="20"/>
                <w:szCs w:val="20"/>
              </w:rPr>
            </w:pPr>
            <w:r w:rsidRPr="00B16D02">
              <w:rPr>
                <w:rFonts w:ascii="Arial" w:hAnsi="Arial" w:cs="Arial"/>
                <w:sz w:val="20"/>
                <w:szCs w:val="20"/>
              </w:rPr>
              <w:t>0</w:t>
            </w:r>
          </w:p>
        </w:tc>
        <w:tc>
          <w:tcPr>
            <w:tcW w:w="863" w:type="dxa"/>
            <w:tcBorders>
              <w:top w:val="single" w:sz="4" w:space="0" w:color="000000"/>
              <w:left w:val="single" w:sz="4" w:space="0" w:color="000000"/>
              <w:bottom w:val="single" w:sz="4" w:space="0" w:color="000000"/>
              <w:right w:val="single" w:sz="4" w:space="0" w:color="000000"/>
            </w:tcBorders>
          </w:tcPr>
          <w:p w14:paraId="064EA858" w14:textId="77777777" w:rsidR="002A58C0" w:rsidRPr="00B16D02" w:rsidRDefault="00EF5E46" w:rsidP="0033029B">
            <w:pPr>
              <w:jc w:val="center"/>
              <w:rPr>
                <w:rFonts w:ascii="Arial" w:hAnsi="Arial" w:cs="Arial"/>
                <w:sz w:val="20"/>
                <w:szCs w:val="20"/>
              </w:rPr>
            </w:pPr>
            <w:r w:rsidRPr="00B16D02">
              <w:rPr>
                <w:rFonts w:ascii="Arial" w:hAnsi="Arial" w:cs="Arial"/>
                <w:sz w:val="20"/>
                <w:szCs w:val="20"/>
              </w:rPr>
              <w:t>0</w:t>
            </w:r>
          </w:p>
        </w:tc>
        <w:tc>
          <w:tcPr>
            <w:tcW w:w="863" w:type="dxa"/>
            <w:tcBorders>
              <w:top w:val="single" w:sz="4" w:space="0" w:color="000000"/>
              <w:left w:val="single" w:sz="4" w:space="0" w:color="000000"/>
              <w:bottom w:val="single" w:sz="4" w:space="0" w:color="000000"/>
              <w:right w:val="single" w:sz="4" w:space="0" w:color="000000"/>
            </w:tcBorders>
          </w:tcPr>
          <w:p w14:paraId="129CF710" w14:textId="77777777" w:rsidR="002A58C0" w:rsidRPr="00B16D02" w:rsidRDefault="00EF5E46" w:rsidP="0033029B">
            <w:pPr>
              <w:jc w:val="center"/>
              <w:rPr>
                <w:rFonts w:ascii="Arial" w:hAnsi="Arial" w:cs="Arial"/>
                <w:sz w:val="20"/>
                <w:szCs w:val="20"/>
              </w:rPr>
            </w:pPr>
            <w:r w:rsidRPr="00B16D02">
              <w:rPr>
                <w:rFonts w:ascii="Arial" w:hAnsi="Arial" w:cs="Arial"/>
                <w:sz w:val="20"/>
                <w:szCs w:val="20"/>
              </w:rPr>
              <w:t>0</w:t>
            </w:r>
          </w:p>
        </w:tc>
        <w:tc>
          <w:tcPr>
            <w:tcW w:w="863" w:type="dxa"/>
            <w:tcBorders>
              <w:top w:val="single" w:sz="4" w:space="0" w:color="000000"/>
              <w:left w:val="single" w:sz="4" w:space="0" w:color="000000"/>
              <w:bottom w:val="single" w:sz="4" w:space="0" w:color="000000"/>
              <w:right w:val="single" w:sz="4" w:space="0" w:color="000000"/>
            </w:tcBorders>
          </w:tcPr>
          <w:p w14:paraId="2ABED20B" w14:textId="77777777" w:rsidR="002A58C0" w:rsidRPr="00B16D02" w:rsidRDefault="002A58C0" w:rsidP="0033029B">
            <w:pPr>
              <w:jc w:val="center"/>
              <w:rPr>
                <w:rFonts w:ascii="Arial" w:hAnsi="Arial" w:cs="Arial"/>
                <w:sz w:val="20"/>
                <w:szCs w:val="20"/>
              </w:rPr>
            </w:pPr>
            <w:r w:rsidRPr="00B16D02">
              <w:rPr>
                <w:rFonts w:ascii="Arial" w:hAnsi="Arial" w:cs="Arial"/>
                <w:sz w:val="20"/>
                <w:szCs w:val="20"/>
              </w:rPr>
              <w:t>5</w:t>
            </w:r>
            <w:r w:rsidR="00C8708A">
              <w:rPr>
                <w:rFonts w:ascii="Arial" w:hAnsi="Arial" w:cs="Arial"/>
                <w:sz w:val="20"/>
                <w:szCs w:val="20"/>
              </w:rPr>
              <w:t>0</w:t>
            </w:r>
          </w:p>
        </w:tc>
        <w:tc>
          <w:tcPr>
            <w:tcW w:w="1545" w:type="dxa"/>
            <w:tcBorders>
              <w:top w:val="single" w:sz="4" w:space="0" w:color="000000"/>
              <w:left w:val="single" w:sz="4" w:space="0" w:color="000000"/>
              <w:bottom w:val="single" w:sz="4" w:space="0" w:color="000000"/>
              <w:right w:val="single" w:sz="4" w:space="0" w:color="000000"/>
            </w:tcBorders>
          </w:tcPr>
          <w:p w14:paraId="758CB06E" w14:textId="77777777" w:rsidR="002A58C0" w:rsidRPr="00B16D02" w:rsidRDefault="002A58C0" w:rsidP="0033029B">
            <w:pPr>
              <w:rPr>
                <w:rFonts w:ascii="Arial" w:hAnsi="Arial" w:cs="Arial"/>
                <w:sz w:val="20"/>
                <w:szCs w:val="20"/>
              </w:rPr>
            </w:pPr>
          </w:p>
        </w:tc>
      </w:tr>
      <w:tr w:rsidR="002D1B55" w:rsidRPr="001F40E6" w14:paraId="2D6B99AB" w14:textId="77777777" w:rsidTr="0033029B">
        <w:trPr>
          <w:trHeight w:val="395"/>
        </w:trPr>
        <w:tc>
          <w:tcPr>
            <w:tcW w:w="1803" w:type="dxa"/>
            <w:tcBorders>
              <w:top w:val="single" w:sz="4" w:space="0" w:color="000000"/>
              <w:left w:val="single" w:sz="4" w:space="0" w:color="000000"/>
              <w:bottom w:val="single" w:sz="4" w:space="0" w:color="000000"/>
              <w:right w:val="single" w:sz="4" w:space="0" w:color="000000"/>
            </w:tcBorders>
          </w:tcPr>
          <w:p w14:paraId="4FCDCB09" w14:textId="77777777" w:rsidR="002D1B55" w:rsidRPr="00B16D02" w:rsidRDefault="002D1B55" w:rsidP="0033029B">
            <w:pPr>
              <w:rPr>
                <w:rFonts w:ascii="Arial" w:hAnsi="Arial" w:cs="Arial"/>
                <w:sz w:val="20"/>
                <w:szCs w:val="20"/>
              </w:rPr>
            </w:pPr>
            <w:r w:rsidRPr="00B16D02">
              <w:rPr>
                <w:rFonts w:ascii="Arial" w:hAnsi="Arial" w:cs="Arial"/>
                <w:sz w:val="20"/>
                <w:szCs w:val="20"/>
              </w:rPr>
              <w:t>Total Week 3</w:t>
            </w:r>
          </w:p>
        </w:tc>
        <w:tc>
          <w:tcPr>
            <w:tcW w:w="2497" w:type="dxa"/>
            <w:tcBorders>
              <w:top w:val="single" w:sz="4" w:space="0" w:color="000000"/>
              <w:left w:val="single" w:sz="4" w:space="0" w:color="000000"/>
              <w:bottom w:val="single" w:sz="4" w:space="0" w:color="000000"/>
              <w:right w:val="single" w:sz="4" w:space="0" w:color="000000"/>
            </w:tcBorders>
          </w:tcPr>
          <w:p w14:paraId="24F307EA" w14:textId="77777777" w:rsidR="002D1B55" w:rsidRPr="00B16D02" w:rsidRDefault="002D1B55" w:rsidP="0033029B">
            <w:pPr>
              <w:rPr>
                <w:rFonts w:ascii="Arial" w:hAnsi="Arial" w:cs="Arial"/>
                <w:sz w:val="20"/>
                <w:szCs w:val="20"/>
              </w:rPr>
            </w:pPr>
          </w:p>
        </w:tc>
        <w:tc>
          <w:tcPr>
            <w:tcW w:w="863" w:type="dxa"/>
            <w:tcBorders>
              <w:top w:val="single" w:sz="4" w:space="0" w:color="000000"/>
              <w:left w:val="single" w:sz="4" w:space="0" w:color="000000"/>
              <w:bottom w:val="single" w:sz="4" w:space="0" w:color="000000"/>
              <w:right w:val="single" w:sz="4" w:space="0" w:color="000000"/>
            </w:tcBorders>
          </w:tcPr>
          <w:p w14:paraId="1A836836" w14:textId="77777777" w:rsidR="002D1B55" w:rsidRPr="00B16D02" w:rsidRDefault="002D1B55" w:rsidP="0033029B">
            <w:pPr>
              <w:jc w:val="center"/>
              <w:rPr>
                <w:rFonts w:ascii="Arial" w:hAnsi="Arial" w:cs="Arial"/>
                <w:sz w:val="20"/>
                <w:szCs w:val="20"/>
              </w:rPr>
            </w:pPr>
            <w:r w:rsidRPr="00B16D02">
              <w:rPr>
                <w:rFonts w:ascii="Arial" w:hAnsi="Arial" w:cs="Arial"/>
                <w:sz w:val="20"/>
                <w:szCs w:val="20"/>
              </w:rPr>
              <w:t>6</w:t>
            </w:r>
          </w:p>
        </w:tc>
        <w:tc>
          <w:tcPr>
            <w:tcW w:w="863" w:type="dxa"/>
            <w:tcBorders>
              <w:top w:val="single" w:sz="4" w:space="0" w:color="000000"/>
              <w:left w:val="single" w:sz="4" w:space="0" w:color="000000"/>
              <w:bottom w:val="single" w:sz="4" w:space="0" w:color="000000"/>
              <w:right w:val="single" w:sz="4" w:space="0" w:color="000000"/>
            </w:tcBorders>
          </w:tcPr>
          <w:p w14:paraId="3E41AF0B" w14:textId="77777777" w:rsidR="002D1B55" w:rsidRPr="00B16D02" w:rsidRDefault="002D1B55" w:rsidP="0033029B">
            <w:pPr>
              <w:jc w:val="center"/>
              <w:rPr>
                <w:rFonts w:ascii="Arial" w:hAnsi="Arial" w:cs="Arial"/>
                <w:sz w:val="20"/>
                <w:szCs w:val="20"/>
              </w:rPr>
            </w:pPr>
            <w:r w:rsidRPr="00B16D02">
              <w:rPr>
                <w:rFonts w:ascii="Arial" w:hAnsi="Arial" w:cs="Arial"/>
                <w:sz w:val="20"/>
                <w:szCs w:val="20"/>
              </w:rPr>
              <w:t>4</w:t>
            </w:r>
          </w:p>
        </w:tc>
        <w:tc>
          <w:tcPr>
            <w:tcW w:w="863" w:type="dxa"/>
            <w:tcBorders>
              <w:top w:val="single" w:sz="4" w:space="0" w:color="000000"/>
              <w:left w:val="single" w:sz="4" w:space="0" w:color="000000"/>
              <w:bottom w:val="single" w:sz="4" w:space="0" w:color="000000"/>
              <w:right w:val="single" w:sz="4" w:space="0" w:color="000000"/>
            </w:tcBorders>
          </w:tcPr>
          <w:p w14:paraId="78E50126" w14:textId="77777777" w:rsidR="002D1B55" w:rsidRPr="00B16D02" w:rsidRDefault="002F7B6B" w:rsidP="00A32F74">
            <w:pPr>
              <w:jc w:val="center"/>
              <w:rPr>
                <w:rFonts w:ascii="Arial" w:hAnsi="Arial" w:cs="Arial"/>
                <w:sz w:val="20"/>
                <w:szCs w:val="20"/>
              </w:rPr>
            </w:pPr>
            <w:r w:rsidRPr="00B16D02">
              <w:rPr>
                <w:rFonts w:ascii="Arial" w:hAnsi="Arial" w:cs="Arial"/>
                <w:sz w:val="20"/>
                <w:szCs w:val="20"/>
              </w:rPr>
              <w:t>18.6</w:t>
            </w:r>
          </w:p>
        </w:tc>
        <w:tc>
          <w:tcPr>
            <w:tcW w:w="863" w:type="dxa"/>
            <w:tcBorders>
              <w:top w:val="single" w:sz="4" w:space="0" w:color="000000"/>
              <w:left w:val="single" w:sz="4" w:space="0" w:color="000000"/>
              <w:bottom w:val="single" w:sz="4" w:space="0" w:color="000000"/>
              <w:right w:val="single" w:sz="4" w:space="0" w:color="000000"/>
            </w:tcBorders>
          </w:tcPr>
          <w:p w14:paraId="046A0BF0" w14:textId="77777777" w:rsidR="002D1B55" w:rsidRPr="00B16D02" w:rsidRDefault="00D70E9B" w:rsidP="0033029B">
            <w:pPr>
              <w:jc w:val="center"/>
              <w:rPr>
                <w:rFonts w:ascii="Arial" w:hAnsi="Arial" w:cs="Arial"/>
                <w:sz w:val="20"/>
                <w:szCs w:val="20"/>
              </w:rPr>
            </w:pPr>
            <w:r>
              <w:rPr>
                <w:rFonts w:ascii="Arial" w:hAnsi="Arial" w:cs="Arial"/>
                <w:sz w:val="20"/>
                <w:szCs w:val="20"/>
              </w:rPr>
              <w:t>2</w:t>
            </w:r>
            <w:r w:rsidR="00BF2455">
              <w:rPr>
                <w:rFonts w:ascii="Arial" w:hAnsi="Arial" w:cs="Arial"/>
                <w:sz w:val="20"/>
                <w:szCs w:val="20"/>
              </w:rPr>
              <w:t>50</w:t>
            </w:r>
          </w:p>
        </w:tc>
        <w:tc>
          <w:tcPr>
            <w:tcW w:w="1545" w:type="dxa"/>
            <w:tcBorders>
              <w:top w:val="single" w:sz="4" w:space="0" w:color="000000"/>
              <w:left w:val="single" w:sz="4" w:space="0" w:color="000000"/>
              <w:bottom w:val="single" w:sz="4" w:space="0" w:color="000000"/>
              <w:right w:val="single" w:sz="4" w:space="0" w:color="000000"/>
            </w:tcBorders>
          </w:tcPr>
          <w:p w14:paraId="7358B6D9" w14:textId="77777777" w:rsidR="002D1B55" w:rsidRPr="00B16D02" w:rsidRDefault="002D1B55" w:rsidP="0033029B">
            <w:pPr>
              <w:rPr>
                <w:rFonts w:ascii="Arial" w:hAnsi="Arial" w:cs="Arial"/>
                <w:sz w:val="20"/>
                <w:szCs w:val="20"/>
              </w:rPr>
            </w:pPr>
          </w:p>
        </w:tc>
      </w:tr>
      <w:tr w:rsidR="00A32F74" w:rsidRPr="001F40E6" w14:paraId="6F103F59" w14:textId="77777777" w:rsidTr="008A7179">
        <w:trPr>
          <w:trHeight w:val="395"/>
        </w:trPr>
        <w:tc>
          <w:tcPr>
            <w:tcW w:w="9297" w:type="dxa"/>
            <w:gridSpan w:val="7"/>
            <w:tcBorders>
              <w:left w:val="single" w:sz="4" w:space="0" w:color="000000"/>
              <w:bottom w:val="single" w:sz="4" w:space="0" w:color="000000"/>
              <w:right w:val="single" w:sz="4" w:space="0" w:color="000000"/>
            </w:tcBorders>
            <w:shd w:val="clear" w:color="auto" w:fill="000000"/>
          </w:tcPr>
          <w:p w14:paraId="13F31243" w14:textId="77777777" w:rsidR="00A32F74" w:rsidRPr="008A7179" w:rsidRDefault="00A32F74" w:rsidP="00A32F74">
            <w:pPr>
              <w:pStyle w:val="Caption"/>
            </w:pPr>
            <w:r w:rsidRPr="008A7179">
              <w:t>Week 4</w:t>
            </w:r>
          </w:p>
        </w:tc>
      </w:tr>
      <w:tr w:rsidR="002D1B55" w:rsidRPr="001F40E6" w14:paraId="049C97DF" w14:textId="77777777" w:rsidTr="0033029B">
        <w:trPr>
          <w:trHeight w:val="395"/>
        </w:trPr>
        <w:tc>
          <w:tcPr>
            <w:tcW w:w="1803" w:type="dxa"/>
            <w:tcBorders>
              <w:left w:val="single" w:sz="4" w:space="0" w:color="000000"/>
              <w:bottom w:val="single" w:sz="4" w:space="0" w:color="000000"/>
              <w:right w:val="single" w:sz="4" w:space="0" w:color="000000"/>
            </w:tcBorders>
            <w:shd w:val="clear" w:color="auto" w:fill="D9D9D9"/>
          </w:tcPr>
          <w:p w14:paraId="5D5B1D36" w14:textId="77777777" w:rsidR="002D1B55" w:rsidRPr="00A32F74" w:rsidRDefault="00A32F74" w:rsidP="0033029B">
            <w:pPr>
              <w:jc w:val="center"/>
              <w:rPr>
                <w:rFonts w:ascii="Arial" w:hAnsi="Arial" w:cs="Arial"/>
                <w:b/>
                <w:sz w:val="22"/>
                <w:szCs w:val="22"/>
              </w:rPr>
            </w:pPr>
            <w:r>
              <w:rPr>
                <w:rFonts w:ascii="Arial" w:hAnsi="Arial" w:cs="Arial"/>
                <w:b/>
                <w:sz w:val="22"/>
                <w:szCs w:val="22"/>
              </w:rPr>
              <w:br/>
            </w:r>
            <w:r w:rsidR="002D1B55" w:rsidRPr="00A32F74">
              <w:rPr>
                <w:rFonts w:ascii="Arial" w:hAnsi="Arial" w:cs="Arial"/>
                <w:b/>
                <w:sz w:val="22"/>
                <w:szCs w:val="22"/>
              </w:rPr>
              <w:t>Type</w:t>
            </w:r>
          </w:p>
        </w:tc>
        <w:tc>
          <w:tcPr>
            <w:tcW w:w="2497" w:type="dxa"/>
            <w:tcBorders>
              <w:left w:val="single" w:sz="4" w:space="0" w:color="000000"/>
              <w:bottom w:val="single" w:sz="4" w:space="0" w:color="000000"/>
              <w:right w:val="single" w:sz="4" w:space="0" w:color="000000"/>
            </w:tcBorders>
            <w:shd w:val="clear" w:color="auto" w:fill="D9D9D9"/>
          </w:tcPr>
          <w:p w14:paraId="0B7C7F68" w14:textId="77777777" w:rsidR="002D1B55" w:rsidRPr="00A32F74" w:rsidRDefault="00A32F74" w:rsidP="0033029B">
            <w:pPr>
              <w:jc w:val="center"/>
              <w:rPr>
                <w:rFonts w:ascii="Arial" w:hAnsi="Arial" w:cs="Arial"/>
                <w:b/>
                <w:sz w:val="22"/>
                <w:szCs w:val="22"/>
              </w:rPr>
            </w:pPr>
            <w:r>
              <w:rPr>
                <w:rFonts w:ascii="Arial" w:hAnsi="Arial" w:cs="Arial"/>
                <w:b/>
                <w:sz w:val="22"/>
                <w:szCs w:val="22"/>
              </w:rPr>
              <w:br/>
            </w:r>
            <w:r w:rsidR="002D1B55" w:rsidRPr="00A32F74">
              <w:rPr>
                <w:rFonts w:ascii="Arial" w:hAnsi="Arial" w:cs="Arial"/>
                <w:b/>
                <w:sz w:val="22"/>
                <w:szCs w:val="22"/>
              </w:rPr>
              <w:t>Topic/Description</w:t>
            </w:r>
          </w:p>
        </w:tc>
        <w:tc>
          <w:tcPr>
            <w:tcW w:w="863" w:type="dxa"/>
            <w:tcBorders>
              <w:left w:val="single" w:sz="4" w:space="0" w:color="000000"/>
              <w:bottom w:val="single" w:sz="4" w:space="0" w:color="000000"/>
              <w:right w:val="single" w:sz="4" w:space="0" w:color="000000"/>
            </w:tcBorders>
            <w:shd w:val="clear" w:color="auto" w:fill="D9D9D9"/>
          </w:tcPr>
          <w:p w14:paraId="423063A4" w14:textId="77777777" w:rsidR="002D1B55" w:rsidRPr="00A32F74" w:rsidRDefault="002D1B55" w:rsidP="00A32F74">
            <w:pPr>
              <w:jc w:val="center"/>
              <w:rPr>
                <w:rFonts w:ascii="Arial" w:hAnsi="Arial" w:cs="Arial"/>
                <w:b/>
                <w:sz w:val="22"/>
                <w:szCs w:val="22"/>
              </w:rPr>
            </w:pPr>
            <w:r w:rsidRPr="00A32F74">
              <w:rPr>
                <w:rFonts w:ascii="Arial" w:hAnsi="Arial" w:cs="Arial"/>
                <w:b/>
                <w:sz w:val="22"/>
                <w:szCs w:val="22"/>
              </w:rPr>
              <w:t>L</w:t>
            </w:r>
            <w:r w:rsidR="00A32F74">
              <w:rPr>
                <w:rFonts w:ascii="Arial" w:hAnsi="Arial" w:cs="Arial"/>
                <w:b/>
                <w:sz w:val="22"/>
                <w:szCs w:val="22"/>
              </w:rPr>
              <w:t>EC</w:t>
            </w:r>
            <w:r w:rsidRPr="00A32F74">
              <w:rPr>
                <w:rFonts w:ascii="Arial" w:hAnsi="Arial" w:cs="Arial"/>
                <w:b/>
                <w:sz w:val="22"/>
                <w:szCs w:val="22"/>
              </w:rPr>
              <w:br/>
              <w:t>Time</w:t>
            </w:r>
          </w:p>
        </w:tc>
        <w:tc>
          <w:tcPr>
            <w:tcW w:w="863" w:type="dxa"/>
            <w:tcBorders>
              <w:left w:val="single" w:sz="4" w:space="0" w:color="000000"/>
              <w:bottom w:val="single" w:sz="4" w:space="0" w:color="000000"/>
              <w:right w:val="single" w:sz="4" w:space="0" w:color="000000"/>
            </w:tcBorders>
            <w:shd w:val="clear" w:color="auto" w:fill="D9D9D9"/>
          </w:tcPr>
          <w:p w14:paraId="556B6085" w14:textId="77777777" w:rsidR="002D1B55" w:rsidRPr="00A32F74" w:rsidRDefault="002D1B55" w:rsidP="00A32F74">
            <w:pPr>
              <w:jc w:val="center"/>
              <w:rPr>
                <w:rFonts w:ascii="Arial" w:hAnsi="Arial" w:cs="Arial"/>
                <w:b/>
                <w:sz w:val="22"/>
                <w:szCs w:val="22"/>
              </w:rPr>
            </w:pPr>
            <w:r w:rsidRPr="00A32F74">
              <w:rPr>
                <w:rFonts w:ascii="Arial" w:hAnsi="Arial" w:cs="Arial"/>
                <w:b/>
                <w:sz w:val="22"/>
                <w:szCs w:val="22"/>
              </w:rPr>
              <w:t>L</w:t>
            </w:r>
            <w:r w:rsidR="00A32F74">
              <w:rPr>
                <w:rFonts w:ascii="Arial" w:hAnsi="Arial" w:cs="Arial"/>
                <w:b/>
                <w:sz w:val="22"/>
                <w:szCs w:val="22"/>
              </w:rPr>
              <w:t>AB</w:t>
            </w:r>
            <w:r w:rsidRPr="00A32F74">
              <w:rPr>
                <w:rFonts w:ascii="Arial" w:hAnsi="Arial" w:cs="Arial"/>
                <w:b/>
                <w:sz w:val="22"/>
                <w:szCs w:val="22"/>
              </w:rPr>
              <w:br/>
              <w:t>Time</w:t>
            </w:r>
          </w:p>
        </w:tc>
        <w:tc>
          <w:tcPr>
            <w:tcW w:w="863" w:type="dxa"/>
            <w:tcBorders>
              <w:left w:val="single" w:sz="4" w:space="0" w:color="000000"/>
              <w:bottom w:val="single" w:sz="4" w:space="0" w:color="000000"/>
              <w:right w:val="single" w:sz="4" w:space="0" w:color="000000"/>
            </w:tcBorders>
            <w:shd w:val="clear" w:color="auto" w:fill="D9D9D9"/>
          </w:tcPr>
          <w:p w14:paraId="1362B545" w14:textId="77777777" w:rsidR="002D1B55" w:rsidRPr="00A32F74" w:rsidRDefault="001B7D4B" w:rsidP="0033029B">
            <w:pPr>
              <w:jc w:val="center"/>
              <w:rPr>
                <w:rFonts w:ascii="Arial" w:hAnsi="Arial" w:cs="Arial"/>
                <w:b/>
                <w:sz w:val="22"/>
                <w:szCs w:val="22"/>
              </w:rPr>
            </w:pPr>
            <w:r>
              <w:rPr>
                <w:rFonts w:ascii="Arial" w:hAnsi="Arial" w:cs="Arial"/>
                <w:b/>
                <w:sz w:val="22"/>
                <w:szCs w:val="22"/>
              </w:rPr>
              <w:t>HW</w:t>
            </w:r>
            <w:r w:rsidR="002D1B55" w:rsidRPr="00A32F74">
              <w:rPr>
                <w:rFonts w:ascii="Arial" w:hAnsi="Arial" w:cs="Arial"/>
                <w:b/>
                <w:sz w:val="22"/>
                <w:szCs w:val="22"/>
              </w:rPr>
              <w:br/>
              <w:t>Time</w:t>
            </w:r>
          </w:p>
        </w:tc>
        <w:tc>
          <w:tcPr>
            <w:tcW w:w="863" w:type="dxa"/>
            <w:tcBorders>
              <w:left w:val="single" w:sz="4" w:space="0" w:color="000000"/>
              <w:bottom w:val="single" w:sz="4" w:space="0" w:color="000000"/>
              <w:right w:val="single" w:sz="4" w:space="0" w:color="000000"/>
            </w:tcBorders>
            <w:shd w:val="clear" w:color="auto" w:fill="D9D9D9"/>
          </w:tcPr>
          <w:p w14:paraId="4CD0E192" w14:textId="77777777" w:rsidR="002D1B55" w:rsidRPr="00A32F74" w:rsidRDefault="002D1B55" w:rsidP="0033029B">
            <w:pPr>
              <w:jc w:val="center"/>
              <w:rPr>
                <w:rFonts w:ascii="Arial" w:hAnsi="Arial" w:cs="Arial"/>
                <w:b/>
                <w:sz w:val="22"/>
                <w:szCs w:val="22"/>
              </w:rPr>
            </w:pPr>
            <w:r w:rsidRPr="00A32F74">
              <w:rPr>
                <w:rFonts w:ascii="Arial" w:hAnsi="Arial" w:cs="Arial"/>
                <w:b/>
                <w:sz w:val="22"/>
                <w:szCs w:val="22"/>
              </w:rPr>
              <w:t>Point</w:t>
            </w:r>
            <w:r w:rsidRPr="00A32F74">
              <w:rPr>
                <w:rFonts w:ascii="Arial" w:hAnsi="Arial" w:cs="Arial"/>
                <w:b/>
                <w:sz w:val="22"/>
                <w:szCs w:val="22"/>
              </w:rPr>
              <w:br/>
              <w:t>Value</w:t>
            </w:r>
          </w:p>
        </w:tc>
        <w:tc>
          <w:tcPr>
            <w:tcW w:w="1545" w:type="dxa"/>
            <w:tcBorders>
              <w:left w:val="single" w:sz="4" w:space="0" w:color="000000"/>
              <w:bottom w:val="single" w:sz="4" w:space="0" w:color="000000"/>
              <w:right w:val="single" w:sz="4" w:space="0" w:color="000000"/>
            </w:tcBorders>
            <w:shd w:val="clear" w:color="auto" w:fill="D9D9D9"/>
          </w:tcPr>
          <w:p w14:paraId="046A7F26" w14:textId="77777777" w:rsidR="002D1B55" w:rsidRPr="00A32F74" w:rsidRDefault="00A32F74" w:rsidP="0033029B">
            <w:pPr>
              <w:jc w:val="center"/>
              <w:rPr>
                <w:rFonts w:ascii="Arial" w:hAnsi="Arial" w:cs="Arial"/>
                <w:b/>
                <w:sz w:val="22"/>
                <w:szCs w:val="22"/>
              </w:rPr>
            </w:pPr>
            <w:r>
              <w:rPr>
                <w:rFonts w:ascii="Arial" w:hAnsi="Arial" w:cs="Arial"/>
                <w:b/>
                <w:sz w:val="22"/>
                <w:szCs w:val="22"/>
              </w:rPr>
              <w:br/>
            </w:r>
            <w:r w:rsidR="002D1B55" w:rsidRPr="00A32F74">
              <w:rPr>
                <w:rFonts w:ascii="Arial" w:hAnsi="Arial" w:cs="Arial"/>
                <w:b/>
                <w:sz w:val="22"/>
                <w:szCs w:val="22"/>
              </w:rPr>
              <w:t>Due</w:t>
            </w:r>
          </w:p>
        </w:tc>
      </w:tr>
      <w:tr w:rsidR="002D1B55" w:rsidRPr="001F40E6" w14:paraId="4BFBEFA7" w14:textId="77777777" w:rsidTr="0033029B">
        <w:trPr>
          <w:trHeight w:val="395"/>
        </w:trPr>
        <w:tc>
          <w:tcPr>
            <w:tcW w:w="1803" w:type="dxa"/>
            <w:tcBorders>
              <w:top w:val="single" w:sz="4" w:space="0" w:color="000000"/>
              <w:left w:val="single" w:sz="4" w:space="0" w:color="000000"/>
              <w:bottom w:val="single" w:sz="4" w:space="0" w:color="000000"/>
              <w:right w:val="single" w:sz="4" w:space="0" w:color="000000"/>
            </w:tcBorders>
          </w:tcPr>
          <w:p w14:paraId="067AE8EF" w14:textId="77777777" w:rsidR="002D1B55" w:rsidRPr="00A32F74" w:rsidRDefault="0068171A" w:rsidP="005D192B">
            <w:pPr>
              <w:rPr>
                <w:rFonts w:ascii="Arial" w:hAnsi="Arial" w:cs="Arial"/>
                <w:sz w:val="20"/>
                <w:szCs w:val="20"/>
              </w:rPr>
            </w:pPr>
            <w:r w:rsidRPr="00A32F74">
              <w:rPr>
                <w:rFonts w:ascii="Arial" w:hAnsi="Arial" w:cs="Arial"/>
                <w:sz w:val="20"/>
                <w:szCs w:val="20"/>
              </w:rPr>
              <w:t>L</w:t>
            </w:r>
            <w:r w:rsidR="005D192B" w:rsidRPr="00A32F74">
              <w:rPr>
                <w:rFonts w:ascii="Arial" w:hAnsi="Arial" w:cs="Arial"/>
                <w:sz w:val="20"/>
                <w:szCs w:val="20"/>
              </w:rPr>
              <w:t>ECA</w:t>
            </w:r>
            <w:r w:rsidRPr="00A32F74">
              <w:rPr>
                <w:rFonts w:ascii="Arial" w:hAnsi="Arial" w:cs="Arial"/>
                <w:sz w:val="20"/>
                <w:szCs w:val="20"/>
              </w:rPr>
              <w:t xml:space="preserve"> 4</w:t>
            </w:r>
          </w:p>
        </w:tc>
        <w:tc>
          <w:tcPr>
            <w:tcW w:w="2497" w:type="dxa"/>
            <w:tcBorders>
              <w:top w:val="single" w:sz="4" w:space="0" w:color="000000"/>
              <w:left w:val="single" w:sz="4" w:space="0" w:color="000000"/>
              <w:bottom w:val="single" w:sz="4" w:space="0" w:color="000000"/>
              <w:right w:val="single" w:sz="4" w:space="0" w:color="000000"/>
            </w:tcBorders>
          </w:tcPr>
          <w:p w14:paraId="3446BEAA" w14:textId="77777777" w:rsidR="002D1B55" w:rsidRPr="00A32F74" w:rsidRDefault="006D17A5" w:rsidP="006D17A5">
            <w:pPr>
              <w:pStyle w:val="Tablebody"/>
              <w:spacing w:before="60" w:after="60"/>
              <w:rPr>
                <w:rFonts w:ascii="Arial" w:hAnsi="Arial" w:cs="Arial"/>
                <w:bCs/>
                <w:sz w:val="20"/>
                <w:szCs w:val="20"/>
              </w:rPr>
            </w:pPr>
            <w:r w:rsidRPr="00A32F74">
              <w:rPr>
                <w:rFonts w:ascii="Arial" w:hAnsi="Arial" w:cs="Arial"/>
                <w:sz w:val="20"/>
                <w:szCs w:val="20"/>
              </w:rPr>
              <w:t xml:space="preserve">System </w:t>
            </w:r>
            <w:r w:rsidR="00FF4ADE" w:rsidRPr="00A32F74">
              <w:rPr>
                <w:rFonts w:ascii="Arial" w:hAnsi="Arial" w:cs="Arial"/>
                <w:sz w:val="20"/>
                <w:szCs w:val="20"/>
              </w:rPr>
              <w:t>Administration Basics</w:t>
            </w:r>
          </w:p>
        </w:tc>
        <w:tc>
          <w:tcPr>
            <w:tcW w:w="863" w:type="dxa"/>
            <w:tcBorders>
              <w:top w:val="single" w:sz="4" w:space="0" w:color="000000"/>
              <w:left w:val="single" w:sz="4" w:space="0" w:color="000000"/>
              <w:bottom w:val="single" w:sz="4" w:space="0" w:color="000000"/>
              <w:right w:val="single" w:sz="4" w:space="0" w:color="000000"/>
            </w:tcBorders>
          </w:tcPr>
          <w:p w14:paraId="190D4F2F" w14:textId="77777777" w:rsidR="002D1B55" w:rsidRPr="00A32F74" w:rsidRDefault="00F91CDD" w:rsidP="0033029B">
            <w:pPr>
              <w:jc w:val="center"/>
              <w:rPr>
                <w:rFonts w:ascii="Arial" w:hAnsi="Arial" w:cs="Arial"/>
                <w:sz w:val="20"/>
                <w:szCs w:val="20"/>
              </w:rPr>
            </w:pPr>
            <w:r w:rsidRPr="00A32F74">
              <w:rPr>
                <w:rFonts w:ascii="Arial" w:hAnsi="Arial" w:cs="Arial"/>
                <w:sz w:val="20"/>
                <w:szCs w:val="20"/>
              </w:rPr>
              <w:t>5.5</w:t>
            </w:r>
          </w:p>
        </w:tc>
        <w:tc>
          <w:tcPr>
            <w:tcW w:w="863" w:type="dxa"/>
            <w:tcBorders>
              <w:top w:val="single" w:sz="4" w:space="0" w:color="000000"/>
              <w:left w:val="single" w:sz="4" w:space="0" w:color="000000"/>
              <w:bottom w:val="single" w:sz="4" w:space="0" w:color="000000"/>
              <w:right w:val="single" w:sz="4" w:space="0" w:color="000000"/>
            </w:tcBorders>
          </w:tcPr>
          <w:p w14:paraId="2EA3863B" w14:textId="77777777" w:rsidR="002D1B55" w:rsidRPr="00A32F74" w:rsidRDefault="003E495C" w:rsidP="0033029B">
            <w:pPr>
              <w:jc w:val="center"/>
              <w:rPr>
                <w:rFonts w:ascii="Arial" w:hAnsi="Arial" w:cs="Arial"/>
                <w:sz w:val="20"/>
                <w:szCs w:val="20"/>
              </w:rPr>
            </w:pPr>
            <w:r w:rsidRPr="00A32F74">
              <w:rPr>
                <w:rFonts w:ascii="Arial" w:hAnsi="Arial" w:cs="Arial"/>
                <w:sz w:val="20"/>
                <w:szCs w:val="20"/>
              </w:rPr>
              <w:t>0</w:t>
            </w:r>
          </w:p>
        </w:tc>
        <w:tc>
          <w:tcPr>
            <w:tcW w:w="863" w:type="dxa"/>
            <w:tcBorders>
              <w:top w:val="single" w:sz="4" w:space="0" w:color="000000"/>
              <w:left w:val="single" w:sz="4" w:space="0" w:color="000000"/>
              <w:bottom w:val="single" w:sz="4" w:space="0" w:color="000000"/>
              <w:right w:val="single" w:sz="4" w:space="0" w:color="000000"/>
            </w:tcBorders>
          </w:tcPr>
          <w:p w14:paraId="52615C33" w14:textId="77777777" w:rsidR="002D1B55" w:rsidRPr="00A32F74" w:rsidRDefault="003E495C" w:rsidP="0033029B">
            <w:pPr>
              <w:jc w:val="center"/>
              <w:rPr>
                <w:rFonts w:ascii="Arial" w:hAnsi="Arial" w:cs="Arial"/>
                <w:sz w:val="20"/>
                <w:szCs w:val="20"/>
              </w:rPr>
            </w:pPr>
            <w:r w:rsidRPr="00A32F74">
              <w:rPr>
                <w:rFonts w:ascii="Arial" w:hAnsi="Arial" w:cs="Arial"/>
                <w:sz w:val="20"/>
                <w:szCs w:val="20"/>
              </w:rPr>
              <w:t>0</w:t>
            </w:r>
          </w:p>
        </w:tc>
        <w:tc>
          <w:tcPr>
            <w:tcW w:w="863" w:type="dxa"/>
            <w:tcBorders>
              <w:top w:val="single" w:sz="4" w:space="0" w:color="000000"/>
              <w:left w:val="single" w:sz="4" w:space="0" w:color="000000"/>
              <w:bottom w:val="single" w:sz="4" w:space="0" w:color="000000"/>
              <w:right w:val="single" w:sz="4" w:space="0" w:color="000000"/>
            </w:tcBorders>
          </w:tcPr>
          <w:p w14:paraId="7C1AF767" w14:textId="77777777" w:rsidR="002D1B55" w:rsidRPr="00A32F74" w:rsidRDefault="003E495C" w:rsidP="0033029B">
            <w:pPr>
              <w:jc w:val="center"/>
              <w:rPr>
                <w:rFonts w:ascii="Arial" w:hAnsi="Arial" w:cs="Arial"/>
                <w:sz w:val="20"/>
                <w:szCs w:val="20"/>
              </w:rPr>
            </w:pPr>
            <w:r w:rsidRPr="00A32F74">
              <w:rPr>
                <w:rFonts w:ascii="Arial" w:hAnsi="Arial" w:cs="Arial"/>
                <w:sz w:val="20"/>
                <w:szCs w:val="20"/>
              </w:rPr>
              <w:t>0</w:t>
            </w:r>
          </w:p>
        </w:tc>
        <w:tc>
          <w:tcPr>
            <w:tcW w:w="1545" w:type="dxa"/>
            <w:tcBorders>
              <w:top w:val="single" w:sz="4" w:space="0" w:color="000000"/>
              <w:left w:val="single" w:sz="4" w:space="0" w:color="000000"/>
              <w:bottom w:val="single" w:sz="4" w:space="0" w:color="000000"/>
              <w:right w:val="single" w:sz="4" w:space="0" w:color="000000"/>
            </w:tcBorders>
          </w:tcPr>
          <w:p w14:paraId="31921352" w14:textId="77777777" w:rsidR="002D1B55" w:rsidRPr="00A32F74" w:rsidRDefault="002D1B55" w:rsidP="0033029B">
            <w:pPr>
              <w:rPr>
                <w:rFonts w:ascii="Arial" w:hAnsi="Arial" w:cs="Arial"/>
                <w:sz w:val="20"/>
                <w:szCs w:val="20"/>
              </w:rPr>
            </w:pPr>
          </w:p>
        </w:tc>
      </w:tr>
      <w:tr w:rsidR="007F7E31" w:rsidRPr="001F40E6" w14:paraId="2B67F83E" w14:textId="77777777" w:rsidTr="0033029B">
        <w:trPr>
          <w:trHeight w:val="395"/>
        </w:trPr>
        <w:tc>
          <w:tcPr>
            <w:tcW w:w="1803" w:type="dxa"/>
            <w:tcBorders>
              <w:top w:val="single" w:sz="4" w:space="0" w:color="000000"/>
              <w:left w:val="single" w:sz="4" w:space="0" w:color="000000"/>
              <w:bottom w:val="single" w:sz="4" w:space="0" w:color="000000"/>
              <w:right w:val="single" w:sz="4" w:space="0" w:color="000000"/>
            </w:tcBorders>
          </w:tcPr>
          <w:p w14:paraId="1B25C2B8" w14:textId="77777777" w:rsidR="007F7E31" w:rsidRPr="00A32F74" w:rsidRDefault="00A32F74" w:rsidP="007F7E31">
            <w:pPr>
              <w:rPr>
                <w:rFonts w:ascii="Arial" w:hAnsi="Arial" w:cs="Arial"/>
                <w:sz w:val="20"/>
                <w:szCs w:val="20"/>
              </w:rPr>
            </w:pPr>
            <w:r>
              <w:rPr>
                <w:rFonts w:ascii="Arial" w:hAnsi="Arial" w:cs="Arial"/>
                <w:sz w:val="20"/>
                <w:szCs w:val="20"/>
              </w:rPr>
              <w:t>EXAM</w:t>
            </w:r>
            <w:r w:rsidR="005D192B" w:rsidRPr="00A32F74">
              <w:rPr>
                <w:rFonts w:ascii="Arial" w:hAnsi="Arial" w:cs="Arial"/>
                <w:sz w:val="20"/>
                <w:szCs w:val="20"/>
              </w:rPr>
              <w:t xml:space="preserve"> 4A</w:t>
            </w:r>
          </w:p>
        </w:tc>
        <w:tc>
          <w:tcPr>
            <w:tcW w:w="2497" w:type="dxa"/>
            <w:tcBorders>
              <w:top w:val="single" w:sz="4" w:space="0" w:color="000000"/>
              <w:left w:val="single" w:sz="4" w:space="0" w:color="000000"/>
              <w:bottom w:val="single" w:sz="4" w:space="0" w:color="000000"/>
              <w:right w:val="single" w:sz="4" w:space="0" w:color="000000"/>
            </w:tcBorders>
          </w:tcPr>
          <w:p w14:paraId="12ABD9A6" w14:textId="77777777" w:rsidR="007F7E31" w:rsidRPr="00A32F74" w:rsidRDefault="002A58C0" w:rsidP="006D17A5">
            <w:pPr>
              <w:pStyle w:val="Tablebody"/>
              <w:spacing w:before="60" w:after="60"/>
              <w:rPr>
                <w:rFonts w:ascii="Arial" w:hAnsi="Arial" w:cs="Arial"/>
                <w:sz w:val="20"/>
                <w:szCs w:val="20"/>
              </w:rPr>
            </w:pPr>
            <w:r w:rsidRPr="00A32F74">
              <w:rPr>
                <w:rFonts w:ascii="Arial" w:hAnsi="Arial" w:cs="Arial"/>
                <w:sz w:val="20"/>
                <w:szCs w:val="20"/>
              </w:rPr>
              <w:t>Quiz 2</w:t>
            </w:r>
          </w:p>
        </w:tc>
        <w:tc>
          <w:tcPr>
            <w:tcW w:w="863" w:type="dxa"/>
            <w:tcBorders>
              <w:top w:val="single" w:sz="4" w:space="0" w:color="000000"/>
              <w:left w:val="single" w:sz="4" w:space="0" w:color="000000"/>
              <w:bottom w:val="single" w:sz="4" w:space="0" w:color="000000"/>
              <w:right w:val="single" w:sz="4" w:space="0" w:color="000000"/>
            </w:tcBorders>
          </w:tcPr>
          <w:p w14:paraId="65C96FBF" w14:textId="77777777" w:rsidR="007F7E31" w:rsidRPr="00A32F74" w:rsidRDefault="00F91CDD" w:rsidP="0033029B">
            <w:pPr>
              <w:jc w:val="center"/>
              <w:rPr>
                <w:rFonts w:ascii="Arial" w:hAnsi="Arial" w:cs="Arial"/>
                <w:sz w:val="20"/>
                <w:szCs w:val="20"/>
                <w:highlight w:val="yellow"/>
              </w:rPr>
            </w:pPr>
            <w:r w:rsidRPr="00A32F74">
              <w:rPr>
                <w:rFonts w:ascii="Arial" w:hAnsi="Arial" w:cs="Arial"/>
                <w:sz w:val="20"/>
                <w:szCs w:val="20"/>
              </w:rPr>
              <w:t>0.5</w:t>
            </w:r>
          </w:p>
        </w:tc>
        <w:tc>
          <w:tcPr>
            <w:tcW w:w="863" w:type="dxa"/>
            <w:tcBorders>
              <w:top w:val="single" w:sz="4" w:space="0" w:color="000000"/>
              <w:left w:val="single" w:sz="4" w:space="0" w:color="000000"/>
              <w:bottom w:val="single" w:sz="4" w:space="0" w:color="000000"/>
              <w:right w:val="single" w:sz="4" w:space="0" w:color="000000"/>
            </w:tcBorders>
          </w:tcPr>
          <w:p w14:paraId="7BD0E64C" w14:textId="77777777" w:rsidR="007F7E31" w:rsidRPr="00A32F74" w:rsidRDefault="003E495C" w:rsidP="0033029B">
            <w:pPr>
              <w:jc w:val="center"/>
              <w:rPr>
                <w:rFonts w:ascii="Arial" w:hAnsi="Arial" w:cs="Arial"/>
                <w:sz w:val="20"/>
                <w:szCs w:val="20"/>
                <w:highlight w:val="yellow"/>
              </w:rPr>
            </w:pPr>
            <w:r w:rsidRPr="00A32F74">
              <w:rPr>
                <w:rFonts w:ascii="Arial" w:hAnsi="Arial" w:cs="Arial"/>
                <w:sz w:val="20"/>
                <w:szCs w:val="20"/>
              </w:rPr>
              <w:t>0</w:t>
            </w:r>
          </w:p>
        </w:tc>
        <w:tc>
          <w:tcPr>
            <w:tcW w:w="863" w:type="dxa"/>
            <w:tcBorders>
              <w:top w:val="single" w:sz="4" w:space="0" w:color="000000"/>
              <w:left w:val="single" w:sz="4" w:space="0" w:color="000000"/>
              <w:bottom w:val="single" w:sz="4" w:space="0" w:color="000000"/>
              <w:right w:val="single" w:sz="4" w:space="0" w:color="000000"/>
            </w:tcBorders>
          </w:tcPr>
          <w:p w14:paraId="181FF1BD" w14:textId="77777777" w:rsidR="007F7E31" w:rsidRPr="00A32F74" w:rsidRDefault="003E495C" w:rsidP="0033029B">
            <w:pPr>
              <w:jc w:val="center"/>
              <w:rPr>
                <w:rFonts w:ascii="Arial" w:hAnsi="Arial" w:cs="Arial"/>
                <w:sz w:val="20"/>
                <w:szCs w:val="20"/>
                <w:highlight w:val="yellow"/>
              </w:rPr>
            </w:pPr>
            <w:r w:rsidRPr="00A32F74">
              <w:rPr>
                <w:rFonts w:ascii="Arial" w:hAnsi="Arial" w:cs="Arial"/>
                <w:sz w:val="20"/>
                <w:szCs w:val="20"/>
              </w:rPr>
              <w:t>0</w:t>
            </w:r>
          </w:p>
        </w:tc>
        <w:tc>
          <w:tcPr>
            <w:tcW w:w="863" w:type="dxa"/>
            <w:tcBorders>
              <w:top w:val="single" w:sz="4" w:space="0" w:color="000000"/>
              <w:left w:val="single" w:sz="4" w:space="0" w:color="000000"/>
              <w:bottom w:val="single" w:sz="4" w:space="0" w:color="000000"/>
              <w:right w:val="single" w:sz="4" w:space="0" w:color="000000"/>
            </w:tcBorders>
          </w:tcPr>
          <w:p w14:paraId="1C89AA84" w14:textId="77777777" w:rsidR="007F7E31" w:rsidRPr="00A32F74" w:rsidRDefault="00B03351" w:rsidP="0033029B">
            <w:pPr>
              <w:jc w:val="center"/>
              <w:rPr>
                <w:rFonts w:ascii="Arial" w:hAnsi="Arial" w:cs="Arial"/>
                <w:sz w:val="20"/>
                <w:szCs w:val="20"/>
                <w:highlight w:val="yellow"/>
              </w:rPr>
            </w:pPr>
            <w:r w:rsidRPr="00A32F74">
              <w:rPr>
                <w:rFonts w:ascii="Arial" w:hAnsi="Arial" w:cs="Arial"/>
                <w:sz w:val="20"/>
                <w:szCs w:val="20"/>
              </w:rPr>
              <w:t>5</w:t>
            </w:r>
            <w:r w:rsidR="00C8708A">
              <w:rPr>
                <w:rFonts w:ascii="Arial" w:hAnsi="Arial" w:cs="Arial"/>
                <w:sz w:val="20"/>
                <w:szCs w:val="20"/>
              </w:rPr>
              <w:t>0</w:t>
            </w:r>
          </w:p>
        </w:tc>
        <w:tc>
          <w:tcPr>
            <w:tcW w:w="1545" w:type="dxa"/>
            <w:tcBorders>
              <w:top w:val="single" w:sz="4" w:space="0" w:color="000000"/>
              <w:left w:val="single" w:sz="4" w:space="0" w:color="000000"/>
              <w:bottom w:val="single" w:sz="4" w:space="0" w:color="000000"/>
              <w:right w:val="single" w:sz="4" w:space="0" w:color="000000"/>
            </w:tcBorders>
          </w:tcPr>
          <w:p w14:paraId="685F4F09" w14:textId="77777777" w:rsidR="007F7E31" w:rsidRPr="00A32F74" w:rsidRDefault="007F7E31" w:rsidP="0033029B">
            <w:pPr>
              <w:rPr>
                <w:rFonts w:ascii="Arial" w:hAnsi="Arial" w:cs="Arial"/>
                <w:sz w:val="20"/>
                <w:szCs w:val="20"/>
              </w:rPr>
            </w:pPr>
          </w:p>
        </w:tc>
      </w:tr>
      <w:tr w:rsidR="002D1B55" w:rsidRPr="001F40E6" w14:paraId="5363A74F" w14:textId="77777777" w:rsidTr="0033029B">
        <w:trPr>
          <w:trHeight w:val="395"/>
        </w:trPr>
        <w:tc>
          <w:tcPr>
            <w:tcW w:w="1803" w:type="dxa"/>
            <w:tcBorders>
              <w:top w:val="single" w:sz="4" w:space="0" w:color="000000"/>
              <w:left w:val="single" w:sz="4" w:space="0" w:color="000000"/>
              <w:bottom w:val="single" w:sz="4" w:space="0" w:color="000000"/>
              <w:right w:val="single" w:sz="4" w:space="0" w:color="000000"/>
            </w:tcBorders>
          </w:tcPr>
          <w:p w14:paraId="4EAB328C" w14:textId="77777777" w:rsidR="002D1B55" w:rsidRPr="00A32F74" w:rsidRDefault="001B7D4B" w:rsidP="000463C3">
            <w:pPr>
              <w:rPr>
                <w:rFonts w:ascii="Arial" w:hAnsi="Arial" w:cs="Arial"/>
                <w:sz w:val="20"/>
                <w:szCs w:val="20"/>
              </w:rPr>
            </w:pPr>
            <w:r>
              <w:rPr>
                <w:rFonts w:ascii="Arial" w:hAnsi="Arial" w:cs="Arial"/>
                <w:sz w:val="20"/>
                <w:szCs w:val="20"/>
              </w:rPr>
              <w:t>HW</w:t>
            </w:r>
            <w:r w:rsidR="002D1B55" w:rsidRPr="00A32F74">
              <w:rPr>
                <w:rFonts w:ascii="Arial" w:hAnsi="Arial" w:cs="Arial"/>
                <w:sz w:val="20"/>
                <w:szCs w:val="20"/>
              </w:rPr>
              <w:t xml:space="preserve"> 4</w:t>
            </w:r>
            <w:r w:rsidR="000463C3" w:rsidRPr="00A32F74">
              <w:rPr>
                <w:rFonts w:ascii="Arial" w:hAnsi="Arial" w:cs="Arial"/>
                <w:sz w:val="20"/>
                <w:szCs w:val="20"/>
              </w:rPr>
              <w:t>A</w:t>
            </w:r>
          </w:p>
        </w:tc>
        <w:tc>
          <w:tcPr>
            <w:tcW w:w="2497" w:type="dxa"/>
            <w:tcBorders>
              <w:top w:val="single" w:sz="4" w:space="0" w:color="000000"/>
              <w:left w:val="single" w:sz="4" w:space="0" w:color="000000"/>
              <w:bottom w:val="single" w:sz="4" w:space="0" w:color="000000"/>
              <w:right w:val="single" w:sz="4" w:space="0" w:color="000000"/>
            </w:tcBorders>
          </w:tcPr>
          <w:p w14:paraId="18BEFE67" w14:textId="77777777" w:rsidR="002D1B55" w:rsidRPr="00A32F74" w:rsidRDefault="002D1B55" w:rsidP="001B7D4B">
            <w:pPr>
              <w:rPr>
                <w:rFonts w:ascii="Arial" w:hAnsi="Arial" w:cs="Arial"/>
                <w:sz w:val="20"/>
                <w:szCs w:val="20"/>
              </w:rPr>
            </w:pPr>
            <w:r w:rsidRPr="00A32F74">
              <w:rPr>
                <w:rFonts w:ascii="Arial" w:hAnsi="Arial" w:cs="Arial"/>
                <w:sz w:val="20"/>
                <w:szCs w:val="20"/>
              </w:rPr>
              <w:t>Reading chapter</w:t>
            </w:r>
            <w:r w:rsidR="00B03351" w:rsidRPr="00A32F74">
              <w:rPr>
                <w:rFonts w:ascii="Arial" w:hAnsi="Arial" w:cs="Arial"/>
                <w:sz w:val="20"/>
                <w:szCs w:val="20"/>
              </w:rPr>
              <w:t xml:space="preserve"> </w:t>
            </w:r>
            <w:r w:rsidR="008A7E36" w:rsidRPr="00A32F74">
              <w:rPr>
                <w:rFonts w:ascii="Arial" w:hAnsi="Arial" w:cs="Arial"/>
                <w:sz w:val="20"/>
                <w:szCs w:val="20"/>
              </w:rPr>
              <w:t>8</w:t>
            </w:r>
            <w:r w:rsidR="00A234DA" w:rsidRPr="00A32F74">
              <w:rPr>
                <w:rFonts w:ascii="Arial" w:hAnsi="Arial" w:cs="Arial"/>
                <w:sz w:val="20"/>
                <w:szCs w:val="20"/>
              </w:rPr>
              <w:t xml:space="preserve"> </w:t>
            </w:r>
            <w:r w:rsidRPr="00A32F74">
              <w:rPr>
                <w:rFonts w:ascii="Arial" w:hAnsi="Arial" w:cs="Arial"/>
                <w:sz w:val="20"/>
                <w:szCs w:val="20"/>
              </w:rPr>
              <w:t>(</w:t>
            </w:r>
            <w:r w:rsidR="00B03351" w:rsidRPr="00A32F74">
              <w:rPr>
                <w:rFonts w:ascii="Arial" w:hAnsi="Arial" w:cs="Arial"/>
                <w:sz w:val="20"/>
                <w:szCs w:val="20"/>
              </w:rPr>
              <w:t>90 Pages</w:t>
            </w:r>
            <w:r w:rsidRPr="00A32F74">
              <w:rPr>
                <w:rFonts w:ascii="Arial" w:hAnsi="Arial" w:cs="Arial"/>
                <w:sz w:val="20"/>
                <w:szCs w:val="20"/>
              </w:rPr>
              <w:t>)</w:t>
            </w:r>
            <w:r w:rsidR="00751B01" w:rsidRPr="00A32F74">
              <w:rPr>
                <w:rFonts w:ascii="Arial" w:hAnsi="Arial" w:cs="Arial"/>
                <w:sz w:val="20"/>
                <w:szCs w:val="20"/>
              </w:rPr>
              <w:t xml:space="preserve"> </w:t>
            </w:r>
            <w:r w:rsidR="00A32F74">
              <w:rPr>
                <w:rFonts w:ascii="Arial" w:hAnsi="Arial" w:cs="Arial"/>
                <w:sz w:val="20"/>
                <w:szCs w:val="20"/>
              </w:rPr>
              <w:t xml:space="preserve">Evaluated by </w:t>
            </w:r>
            <w:r w:rsidR="001B7D4B">
              <w:rPr>
                <w:rFonts w:ascii="Arial" w:hAnsi="Arial" w:cs="Arial"/>
                <w:sz w:val="20"/>
                <w:szCs w:val="20"/>
              </w:rPr>
              <w:t>HW</w:t>
            </w:r>
            <w:r w:rsidR="00A32F74">
              <w:rPr>
                <w:rFonts w:ascii="Arial" w:hAnsi="Arial" w:cs="Arial"/>
                <w:sz w:val="20"/>
                <w:szCs w:val="20"/>
              </w:rPr>
              <w:t xml:space="preserve"> 4C </w:t>
            </w:r>
            <w:r w:rsidR="002A58C0" w:rsidRPr="00A32F74">
              <w:rPr>
                <w:rFonts w:ascii="Arial" w:hAnsi="Arial" w:cs="Arial"/>
                <w:sz w:val="20"/>
                <w:szCs w:val="20"/>
              </w:rPr>
              <w:t>- Assessment – Mid-Term Exam</w:t>
            </w:r>
          </w:p>
        </w:tc>
        <w:tc>
          <w:tcPr>
            <w:tcW w:w="863" w:type="dxa"/>
            <w:tcBorders>
              <w:top w:val="single" w:sz="4" w:space="0" w:color="000000"/>
              <w:left w:val="single" w:sz="4" w:space="0" w:color="000000"/>
              <w:bottom w:val="single" w:sz="4" w:space="0" w:color="000000"/>
              <w:right w:val="single" w:sz="4" w:space="0" w:color="000000"/>
            </w:tcBorders>
          </w:tcPr>
          <w:p w14:paraId="72326B37" w14:textId="77777777" w:rsidR="002D1B55" w:rsidRPr="00A32F74" w:rsidRDefault="003E495C" w:rsidP="0033029B">
            <w:pPr>
              <w:jc w:val="center"/>
              <w:rPr>
                <w:rFonts w:ascii="Arial" w:hAnsi="Arial" w:cs="Arial"/>
                <w:sz w:val="20"/>
                <w:szCs w:val="20"/>
              </w:rPr>
            </w:pPr>
            <w:r w:rsidRPr="00A32F74">
              <w:rPr>
                <w:rFonts w:ascii="Arial" w:hAnsi="Arial" w:cs="Arial"/>
                <w:sz w:val="20"/>
                <w:szCs w:val="20"/>
              </w:rPr>
              <w:t>0</w:t>
            </w:r>
          </w:p>
        </w:tc>
        <w:tc>
          <w:tcPr>
            <w:tcW w:w="863" w:type="dxa"/>
            <w:tcBorders>
              <w:top w:val="single" w:sz="4" w:space="0" w:color="000000"/>
              <w:left w:val="single" w:sz="4" w:space="0" w:color="000000"/>
              <w:bottom w:val="single" w:sz="4" w:space="0" w:color="000000"/>
              <w:right w:val="single" w:sz="4" w:space="0" w:color="000000"/>
            </w:tcBorders>
          </w:tcPr>
          <w:p w14:paraId="134806DB" w14:textId="77777777" w:rsidR="002D1B55" w:rsidRPr="00A32F74" w:rsidRDefault="003E495C" w:rsidP="0033029B">
            <w:pPr>
              <w:jc w:val="center"/>
              <w:rPr>
                <w:rFonts w:ascii="Arial" w:hAnsi="Arial" w:cs="Arial"/>
                <w:sz w:val="20"/>
                <w:szCs w:val="20"/>
              </w:rPr>
            </w:pPr>
            <w:r w:rsidRPr="00A32F74">
              <w:rPr>
                <w:rFonts w:ascii="Arial" w:hAnsi="Arial" w:cs="Arial"/>
                <w:sz w:val="20"/>
                <w:szCs w:val="20"/>
              </w:rPr>
              <w:t>0</w:t>
            </w:r>
          </w:p>
        </w:tc>
        <w:tc>
          <w:tcPr>
            <w:tcW w:w="863" w:type="dxa"/>
            <w:tcBorders>
              <w:top w:val="single" w:sz="4" w:space="0" w:color="000000"/>
              <w:left w:val="single" w:sz="4" w:space="0" w:color="000000"/>
              <w:bottom w:val="single" w:sz="4" w:space="0" w:color="000000"/>
              <w:right w:val="single" w:sz="4" w:space="0" w:color="000000"/>
            </w:tcBorders>
          </w:tcPr>
          <w:p w14:paraId="4D3BCC5C" w14:textId="77777777" w:rsidR="002D1B55" w:rsidRPr="00A32F74" w:rsidRDefault="00B03351" w:rsidP="003E495C">
            <w:pPr>
              <w:jc w:val="center"/>
              <w:rPr>
                <w:rFonts w:ascii="Arial" w:hAnsi="Arial" w:cs="Arial"/>
                <w:sz w:val="20"/>
                <w:szCs w:val="20"/>
              </w:rPr>
            </w:pPr>
            <w:r w:rsidRPr="00A32F74">
              <w:rPr>
                <w:rFonts w:ascii="Arial" w:hAnsi="Arial" w:cs="Arial"/>
                <w:sz w:val="20"/>
                <w:szCs w:val="20"/>
              </w:rPr>
              <w:t>9</w:t>
            </w:r>
          </w:p>
        </w:tc>
        <w:tc>
          <w:tcPr>
            <w:tcW w:w="863" w:type="dxa"/>
            <w:tcBorders>
              <w:top w:val="single" w:sz="4" w:space="0" w:color="000000"/>
              <w:left w:val="single" w:sz="4" w:space="0" w:color="000000"/>
              <w:bottom w:val="single" w:sz="4" w:space="0" w:color="000000"/>
              <w:right w:val="single" w:sz="4" w:space="0" w:color="000000"/>
            </w:tcBorders>
          </w:tcPr>
          <w:p w14:paraId="0A1BC63C" w14:textId="77777777" w:rsidR="002D1B55" w:rsidRPr="00A32F74" w:rsidRDefault="003E495C" w:rsidP="0033029B">
            <w:pPr>
              <w:jc w:val="center"/>
              <w:rPr>
                <w:rFonts w:ascii="Arial" w:hAnsi="Arial" w:cs="Arial"/>
                <w:sz w:val="20"/>
                <w:szCs w:val="20"/>
              </w:rPr>
            </w:pPr>
            <w:r w:rsidRPr="00A32F74">
              <w:rPr>
                <w:rFonts w:ascii="Arial" w:hAnsi="Arial" w:cs="Arial"/>
                <w:sz w:val="20"/>
                <w:szCs w:val="20"/>
              </w:rPr>
              <w:t>0</w:t>
            </w:r>
          </w:p>
        </w:tc>
        <w:tc>
          <w:tcPr>
            <w:tcW w:w="1545" w:type="dxa"/>
            <w:tcBorders>
              <w:top w:val="single" w:sz="4" w:space="0" w:color="000000"/>
              <w:left w:val="single" w:sz="4" w:space="0" w:color="000000"/>
              <w:bottom w:val="single" w:sz="4" w:space="0" w:color="000000"/>
              <w:right w:val="single" w:sz="4" w:space="0" w:color="000000"/>
            </w:tcBorders>
          </w:tcPr>
          <w:p w14:paraId="669092FB" w14:textId="77777777" w:rsidR="002D1B55" w:rsidRPr="00A32F74" w:rsidRDefault="002D1B55" w:rsidP="0033029B">
            <w:pPr>
              <w:rPr>
                <w:rFonts w:ascii="Arial" w:hAnsi="Arial" w:cs="Arial"/>
                <w:sz w:val="20"/>
                <w:szCs w:val="20"/>
              </w:rPr>
            </w:pPr>
          </w:p>
        </w:tc>
      </w:tr>
      <w:tr w:rsidR="00BC2827" w:rsidRPr="001F40E6" w14:paraId="0B00ABE4" w14:textId="77777777" w:rsidTr="0033029B">
        <w:trPr>
          <w:trHeight w:val="395"/>
        </w:trPr>
        <w:tc>
          <w:tcPr>
            <w:tcW w:w="1803" w:type="dxa"/>
            <w:tcBorders>
              <w:top w:val="single" w:sz="4" w:space="0" w:color="000000"/>
              <w:left w:val="single" w:sz="4" w:space="0" w:color="000000"/>
              <w:bottom w:val="single" w:sz="4" w:space="0" w:color="000000"/>
              <w:right w:val="single" w:sz="4" w:space="0" w:color="000000"/>
            </w:tcBorders>
          </w:tcPr>
          <w:p w14:paraId="311672C4" w14:textId="77777777" w:rsidR="00BC2827" w:rsidRPr="00A32F74" w:rsidRDefault="00BC2827" w:rsidP="005D192B">
            <w:pPr>
              <w:rPr>
                <w:rFonts w:ascii="Arial" w:hAnsi="Arial" w:cs="Arial"/>
                <w:sz w:val="20"/>
                <w:szCs w:val="20"/>
              </w:rPr>
            </w:pPr>
            <w:r w:rsidRPr="00A32F74">
              <w:rPr>
                <w:rFonts w:ascii="Arial" w:hAnsi="Arial" w:cs="Arial"/>
                <w:sz w:val="20"/>
                <w:szCs w:val="20"/>
              </w:rPr>
              <w:t>L</w:t>
            </w:r>
            <w:r w:rsidR="005D192B" w:rsidRPr="00A32F74">
              <w:rPr>
                <w:rFonts w:ascii="Arial" w:hAnsi="Arial" w:cs="Arial"/>
                <w:sz w:val="20"/>
                <w:szCs w:val="20"/>
              </w:rPr>
              <w:t>AB</w:t>
            </w:r>
            <w:r w:rsidRPr="00A32F74">
              <w:rPr>
                <w:rFonts w:ascii="Arial" w:hAnsi="Arial" w:cs="Arial"/>
                <w:sz w:val="20"/>
                <w:szCs w:val="20"/>
              </w:rPr>
              <w:t xml:space="preserve"> 4</w:t>
            </w:r>
            <w:r w:rsidR="005D192B" w:rsidRPr="00A32F74">
              <w:rPr>
                <w:rFonts w:ascii="Arial" w:hAnsi="Arial" w:cs="Arial"/>
                <w:sz w:val="20"/>
                <w:szCs w:val="20"/>
              </w:rPr>
              <w:t>A</w:t>
            </w:r>
          </w:p>
        </w:tc>
        <w:tc>
          <w:tcPr>
            <w:tcW w:w="2497" w:type="dxa"/>
            <w:tcBorders>
              <w:top w:val="single" w:sz="4" w:space="0" w:color="000000"/>
              <w:left w:val="single" w:sz="4" w:space="0" w:color="000000"/>
              <w:bottom w:val="single" w:sz="4" w:space="0" w:color="000000"/>
              <w:right w:val="single" w:sz="4" w:space="0" w:color="000000"/>
            </w:tcBorders>
          </w:tcPr>
          <w:p w14:paraId="453DA6B7" w14:textId="77777777" w:rsidR="00BC2827" w:rsidRPr="00A32F74" w:rsidRDefault="002A58C0" w:rsidP="00935A2A">
            <w:pPr>
              <w:rPr>
                <w:rFonts w:ascii="Arial" w:hAnsi="Arial" w:cs="Arial"/>
                <w:sz w:val="20"/>
                <w:szCs w:val="20"/>
              </w:rPr>
            </w:pPr>
            <w:r w:rsidRPr="00A32F74">
              <w:rPr>
                <w:rFonts w:ascii="Arial" w:hAnsi="Arial" w:cs="Arial"/>
                <w:sz w:val="20"/>
                <w:szCs w:val="20"/>
              </w:rPr>
              <w:t>System Administration Basics</w:t>
            </w:r>
          </w:p>
        </w:tc>
        <w:tc>
          <w:tcPr>
            <w:tcW w:w="863" w:type="dxa"/>
            <w:tcBorders>
              <w:top w:val="single" w:sz="4" w:space="0" w:color="000000"/>
              <w:left w:val="single" w:sz="4" w:space="0" w:color="000000"/>
              <w:bottom w:val="single" w:sz="4" w:space="0" w:color="000000"/>
              <w:right w:val="single" w:sz="4" w:space="0" w:color="000000"/>
            </w:tcBorders>
          </w:tcPr>
          <w:p w14:paraId="69318854" w14:textId="77777777" w:rsidR="00BC2827" w:rsidRPr="00A32F74" w:rsidRDefault="00EF5E46" w:rsidP="00935A2A">
            <w:pPr>
              <w:jc w:val="center"/>
              <w:rPr>
                <w:rFonts w:ascii="Arial" w:hAnsi="Arial" w:cs="Arial"/>
                <w:sz w:val="20"/>
                <w:szCs w:val="20"/>
              </w:rPr>
            </w:pPr>
            <w:r w:rsidRPr="00A32F74">
              <w:rPr>
                <w:rFonts w:ascii="Arial" w:hAnsi="Arial" w:cs="Arial"/>
                <w:sz w:val="20"/>
                <w:szCs w:val="20"/>
              </w:rPr>
              <w:t>0</w:t>
            </w:r>
          </w:p>
        </w:tc>
        <w:tc>
          <w:tcPr>
            <w:tcW w:w="863" w:type="dxa"/>
            <w:tcBorders>
              <w:top w:val="single" w:sz="4" w:space="0" w:color="000000"/>
              <w:left w:val="single" w:sz="4" w:space="0" w:color="000000"/>
              <w:bottom w:val="single" w:sz="4" w:space="0" w:color="000000"/>
              <w:right w:val="single" w:sz="4" w:space="0" w:color="000000"/>
            </w:tcBorders>
          </w:tcPr>
          <w:p w14:paraId="2C47F428" w14:textId="77777777" w:rsidR="00BC2827" w:rsidRPr="00A32F74" w:rsidRDefault="00BC2827" w:rsidP="00935A2A">
            <w:pPr>
              <w:jc w:val="center"/>
              <w:rPr>
                <w:rFonts w:ascii="Arial" w:hAnsi="Arial" w:cs="Arial"/>
                <w:sz w:val="20"/>
                <w:szCs w:val="20"/>
              </w:rPr>
            </w:pPr>
            <w:r w:rsidRPr="00A32F74">
              <w:rPr>
                <w:rFonts w:ascii="Arial" w:hAnsi="Arial" w:cs="Arial"/>
                <w:sz w:val="20"/>
                <w:szCs w:val="20"/>
              </w:rPr>
              <w:t>4</w:t>
            </w:r>
          </w:p>
        </w:tc>
        <w:tc>
          <w:tcPr>
            <w:tcW w:w="863" w:type="dxa"/>
            <w:tcBorders>
              <w:top w:val="single" w:sz="4" w:space="0" w:color="000000"/>
              <w:left w:val="single" w:sz="4" w:space="0" w:color="000000"/>
              <w:bottom w:val="single" w:sz="4" w:space="0" w:color="000000"/>
              <w:right w:val="single" w:sz="4" w:space="0" w:color="000000"/>
            </w:tcBorders>
          </w:tcPr>
          <w:p w14:paraId="5F6E5CC0" w14:textId="77777777" w:rsidR="00BC2827" w:rsidRPr="00A32F74" w:rsidRDefault="00EF5E46" w:rsidP="00935A2A">
            <w:pPr>
              <w:jc w:val="center"/>
              <w:rPr>
                <w:rFonts w:ascii="Arial" w:hAnsi="Arial" w:cs="Arial"/>
                <w:sz w:val="20"/>
                <w:szCs w:val="20"/>
              </w:rPr>
            </w:pPr>
            <w:r w:rsidRPr="00A32F74">
              <w:rPr>
                <w:rFonts w:ascii="Arial" w:hAnsi="Arial" w:cs="Arial"/>
                <w:sz w:val="20"/>
                <w:szCs w:val="20"/>
              </w:rPr>
              <w:t>0</w:t>
            </w:r>
          </w:p>
        </w:tc>
        <w:tc>
          <w:tcPr>
            <w:tcW w:w="863" w:type="dxa"/>
            <w:tcBorders>
              <w:top w:val="single" w:sz="4" w:space="0" w:color="000000"/>
              <w:left w:val="single" w:sz="4" w:space="0" w:color="000000"/>
              <w:bottom w:val="single" w:sz="4" w:space="0" w:color="000000"/>
              <w:right w:val="single" w:sz="4" w:space="0" w:color="000000"/>
            </w:tcBorders>
          </w:tcPr>
          <w:p w14:paraId="27E910C3" w14:textId="77777777" w:rsidR="00BC2827" w:rsidRPr="00A32F74" w:rsidRDefault="00EF5E46" w:rsidP="00935A2A">
            <w:pPr>
              <w:jc w:val="center"/>
              <w:rPr>
                <w:rFonts w:ascii="Arial" w:hAnsi="Arial" w:cs="Arial"/>
                <w:sz w:val="20"/>
                <w:szCs w:val="20"/>
              </w:rPr>
            </w:pPr>
            <w:r w:rsidRPr="00A32F74">
              <w:rPr>
                <w:rFonts w:ascii="Arial" w:hAnsi="Arial" w:cs="Arial"/>
                <w:sz w:val="20"/>
                <w:szCs w:val="20"/>
              </w:rPr>
              <w:t>0</w:t>
            </w:r>
          </w:p>
        </w:tc>
        <w:tc>
          <w:tcPr>
            <w:tcW w:w="1545" w:type="dxa"/>
            <w:tcBorders>
              <w:top w:val="single" w:sz="4" w:space="0" w:color="000000"/>
              <w:left w:val="single" w:sz="4" w:space="0" w:color="000000"/>
              <w:bottom w:val="single" w:sz="4" w:space="0" w:color="000000"/>
              <w:right w:val="single" w:sz="4" w:space="0" w:color="000000"/>
            </w:tcBorders>
          </w:tcPr>
          <w:p w14:paraId="3334C89B" w14:textId="77777777" w:rsidR="00BC2827" w:rsidRPr="00A32F74" w:rsidRDefault="00BC2827" w:rsidP="00935A2A">
            <w:pPr>
              <w:rPr>
                <w:rFonts w:ascii="Arial" w:hAnsi="Arial" w:cs="Arial"/>
                <w:sz w:val="20"/>
                <w:szCs w:val="20"/>
              </w:rPr>
            </w:pPr>
          </w:p>
        </w:tc>
      </w:tr>
      <w:tr w:rsidR="001000FD" w:rsidRPr="001F40E6" w14:paraId="42FEC816" w14:textId="77777777" w:rsidTr="0033029B">
        <w:trPr>
          <w:trHeight w:val="395"/>
        </w:trPr>
        <w:tc>
          <w:tcPr>
            <w:tcW w:w="1803" w:type="dxa"/>
            <w:tcBorders>
              <w:top w:val="single" w:sz="4" w:space="0" w:color="000000"/>
              <w:left w:val="single" w:sz="4" w:space="0" w:color="000000"/>
              <w:bottom w:val="single" w:sz="4" w:space="0" w:color="000000"/>
              <w:right w:val="single" w:sz="4" w:space="0" w:color="000000"/>
            </w:tcBorders>
          </w:tcPr>
          <w:p w14:paraId="33CF0B8B" w14:textId="77777777" w:rsidR="001000FD" w:rsidRPr="00A32F74" w:rsidRDefault="001000FD" w:rsidP="0033029B">
            <w:pPr>
              <w:rPr>
                <w:rFonts w:ascii="Arial" w:hAnsi="Arial" w:cs="Arial"/>
                <w:sz w:val="20"/>
                <w:szCs w:val="20"/>
              </w:rPr>
            </w:pPr>
            <w:r w:rsidRPr="00A32F74">
              <w:rPr>
                <w:rFonts w:ascii="Arial" w:hAnsi="Arial" w:cs="Arial"/>
                <w:sz w:val="20"/>
                <w:szCs w:val="20"/>
              </w:rPr>
              <w:t>Total Week 4</w:t>
            </w:r>
          </w:p>
        </w:tc>
        <w:tc>
          <w:tcPr>
            <w:tcW w:w="2497" w:type="dxa"/>
            <w:tcBorders>
              <w:top w:val="single" w:sz="4" w:space="0" w:color="000000"/>
              <w:left w:val="single" w:sz="4" w:space="0" w:color="000000"/>
              <w:bottom w:val="single" w:sz="4" w:space="0" w:color="000000"/>
              <w:right w:val="single" w:sz="4" w:space="0" w:color="000000"/>
            </w:tcBorders>
          </w:tcPr>
          <w:p w14:paraId="28FA9270" w14:textId="77777777" w:rsidR="001000FD" w:rsidRPr="00A32F74" w:rsidRDefault="001000FD" w:rsidP="0033029B">
            <w:pPr>
              <w:rPr>
                <w:rFonts w:ascii="Arial" w:hAnsi="Arial" w:cs="Arial"/>
                <w:sz w:val="20"/>
                <w:szCs w:val="20"/>
              </w:rPr>
            </w:pPr>
          </w:p>
        </w:tc>
        <w:tc>
          <w:tcPr>
            <w:tcW w:w="863" w:type="dxa"/>
            <w:tcBorders>
              <w:top w:val="single" w:sz="4" w:space="0" w:color="000000"/>
              <w:left w:val="single" w:sz="4" w:space="0" w:color="000000"/>
              <w:bottom w:val="single" w:sz="4" w:space="0" w:color="000000"/>
              <w:right w:val="single" w:sz="4" w:space="0" w:color="000000"/>
            </w:tcBorders>
          </w:tcPr>
          <w:p w14:paraId="2FD09C58" w14:textId="77777777" w:rsidR="001000FD" w:rsidRPr="00A32F74" w:rsidRDefault="001000FD" w:rsidP="0033029B">
            <w:pPr>
              <w:jc w:val="center"/>
              <w:rPr>
                <w:rFonts w:ascii="Arial" w:hAnsi="Arial" w:cs="Arial"/>
                <w:sz w:val="20"/>
                <w:szCs w:val="20"/>
              </w:rPr>
            </w:pPr>
            <w:r w:rsidRPr="00A32F74">
              <w:rPr>
                <w:rFonts w:ascii="Arial" w:hAnsi="Arial" w:cs="Arial"/>
                <w:sz w:val="20"/>
                <w:szCs w:val="20"/>
              </w:rPr>
              <w:t xml:space="preserve">6 </w:t>
            </w:r>
          </w:p>
        </w:tc>
        <w:tc>
          <w:tcPr>
            <w:tcW w:w="863" w:type="dxa"/>
            <w:tcBorders>
              <w:top w:val="single" w:sz="4" w:space="0" w:color="000000"/>
              <w:left w:val="single" w:sz="4" w:space="0" w:color="000000"/>
              <w:bottom w:val="single" w:sz="4" w:space="0" w:color="000000"/>
              <w:right w:val="single" w:sz="4" w:space="0" w:color="000000"/>
            </w:tcBorders>
          </w:tcPr>
          <w:p w14:paraId="710AA4A6" w14:textId="77777777" w:rsidR="001000FD" w:rsidRPr="00A32F74" w:rsidRDefault="001000FD" w:rsidP="0033029B">
            <w:pPr>
              <w:jc w:val="center"/>
              <w:rPr>
                <w:rFonts w:ascii="Arial" w:hAnsi="Arial" w:cs="Arial"/>
                <w:sz w:val="20"/>
                <w:szCs w:val="20"/>
              </w:rPr>
            </w:pPr>
            <w:r w:rsidRPr="00A32F74">
              <w:rPr>
                <w:rFonts w:ascii="Arial" w:hAnsi="Arial" w:cs="Arial"/>
                <w:sz w:val="20"/>
                <w:szCs w:val="20"/>
              </w:rPr>
              <w:t xml:space="preserve">4 </w:t>
            </w:r>
          </w:p>
        </w:tc>
        <w:tc>
          <w:tcPr>
            <w:tcW w:w="863" w:type="dxa"/>
            <w:tcBorders>
              <w:top w:val="single" w:sz="4" w:space="0" w:color="000000"/>
              <w:left w:val="single" w:sz="4" w:space="0" w:color="000000"/>
              <w:bottom w:val="single" w:sz="4" w:space="0" w:color="000000"/>
              <w:right w:val="single" w:sz="4" w:space="0" w:color="000000"/>
            </w:tcBorders>
          </w:tcPr>
          <w:p w14:paraId="405B557D" w14:textId="77777777" w:rsidR="001000FD" w:rsidRPr="00A32F74" w:rsidRDefault="00DA50F3" w:rsidP="003E495C">
            <w:pPr>
              <w:jc w:val="center"/>
              <w:rPr>
                <w:rFonts w:ascii="Arial" w:hAnsi="Arial" w:cs="Arial"/>
                <w:sz w:val="20"/>
                <w:szCs w:val="20"/>
              </w:rPr>
            </w:pPr>
            <w:r>
              <w:rPr>
                <w:rFonts w:ascii="Arial" w:hAnsi="Arial" w:cs="Arial"/>
                <w:sz w:val="20"/>
                <w:szCs w:val="20"/>
              </w:rPr>
              <w:t>9</w:t>
            </w:r>
          </w:p>
        </w:tc>
        <w:tc>
          <w:tcPr>
            <w:tcW w:w="863" w:type="dxa"/>
            <w:tcBorders>
              <w:top w:val="single" w:sz="4" w:space="0" w:color="000000"/>
              <w:left w:val="single" w:sz="4" w:space="0" w:color="000000"/>
              <w:bottom w:val="single" w:sz="4" w:space="0" w:color="000000"/>
              <w:right w:val="single" w:sz="4" w:space="0" w:color="000000"/>
            </w:tcBorders>
          </w:tcPr>
          <w:p w14:paraId="0AEB6685" w14:textId="77777777" w:rsidR="001000FD" w:rsidRPr="00A32F74" w:rsidRDefault="00DA50F3" w:rsidP="0033029B">
            <w:pPr>
              <w:jc w:val="center"/>
              <w:rPr>
                <w:rFonts w:ascii="Arial" w:hAnsi="Arial" w:cs="Arial"/>
                <w:sz w:val="20"/>
                <w:szCs w:val="20"/>
              </w:rPr>
            </w:pPr>
            <w:r>
              <w:rPr>
                <w:rFonts w:ascii="Arial" w:hAnsi="Arial" w:cs="Arial"/>
                <w:sz w:val="20"/>
                <w:szCs w:val="20"/>
              </w:rPr>
              <w:t>50</w:t>
            </w:r>
          </w:p>
        </w:tc>
        <w:tc>
          <w:tcPr>
            <w:tcW w:w="1545" w:type="dxa"/>
            <w:tcBorders>
              <w:top w:val="single" w:sz="4" w:space="0" w:color="000000"/>
              <w:left w:val="single" w:sz="4" w:space="0" w:color="000000"/>
              <w:bottom w:val="single" w:sz="4" w:space="0" w:color="000000"/>
              <w:right w:val="single" w:sz="4" w:space="0" w:color="000000"/>
            </w:tcBorders>
          </w:tcPr>
          <w:p w14:paraId="03C8A216" w14:textId="77777777" w:rsidR="001000FD" w:rsidRPr="00A32F74" w:rsidRDefault="001000FD" w:rsidP="0033029B">
            <w:pPr>
              <w:rPr>
                <w:rFonts w:ascii="Arial" w:hAnsi="Arial" w:cs="Arial"/>
                <w:sz w:val="20"/>
                <w:szCs w:val="20"/>
              </w:rPr>
            </w:pPr>
            <w:r w:rsidRPr="00A32F74">
              <w:rPr>
                <w:rFonts w:ascii="Arial" w:hAnsi="Arial" w:cs="Arial"/>
                <w:sz w:val="20"/>
                <w:szCs w:val="20"/>
              </w:rPr>
              <w:t xml:space="preserve"> </w:t>
            </w:r>
          </w:p>
        </w:tc>
      </w:tr>
      <w:tr w:rsidR="001000FD" w:rsidRPr="001F40E6" w14:paraId="265687CC" w14:textId="77777777" w:rsidTr="0033029B">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000000"/>
          </w:tcPr>
          <w:p w14:paraId="434EC045" w14:textId="77777777" w:rsidR="001000FD" w:rsidRPr="008A7179" w:rsidRDefault="001000FD" w:rsidP="00A32F74">
            <w:pPr>
              <w:pStyle w:val="Caption"/>
            </w:pPr>
            <w:r w:rsidRPr="008A7179">
              <w:t>Week 5</w:t>
            </w:r>
          </w:p>
        </w:tc>
        <w:tc>
          <w:tcPr>
            <w:tcW w:w="2497" w:type="dxa"/>
            <w:tcBorders>
              <w:top w:val="single" w:sz="4" w:space="0" w:color="000000"/>
              <w:left w:val="single" w:sz="4" w:space="0" w:color="000000"/>
              <w:bottom w:val="single" w:sz="4" w:space="0" w:color="000000"/>
              <w:right w:val="single" w:sz="4" w:space="0" w:color="000000"/>
            </w:tcBorders>
            <w:shd w:val="clear" w:color="auto" w:fill="000000"/>
          </w:tcPr>
          <w:p w14:paraId="3F32ED76" w14:textId="77777777" w:rsidR="001000FD" w:rsidRPr="001F40E6" w:rsidRDefault="001000FD" w:rsidP="0033029B">
            <w:pPr>
              <w:jc w:val="center"/>
              <w:rPr>
                <w:rFonts w:ascii="Arial" w:hAnsi="Arial" w:cs="Arial"/>
              </w:rPr>
            </w:pPr>
          </w:p>
        </w:tc>
        <w:tc>
          <w:tcPr>
            <w:tcW w:w="863" w:type="dxa"/>
            <w:tcBorders>
              <w:top w:val="single" w:sz="4" w:space="0" w:color="000000"/>
              <w:left w:val="single" w:sz="4" w:space="0" w:color="000000"/>
              <w:bottom w:val="single" w:sz="4" w:space="0" w:color="000000"/>
              <w:right w:val="single" w:sz="4" w:space="0" w:color="000000"/>
            </w:tcBorders>
            <w:shd w:val="clear" w:color="auto" w:fill="000000"/>
          </w:tcPr>
          <w:p w14:paraId="1FCC8BE8" w14:textId="77777777" w:rsidR="001000FD" w:rsidRPr="001F40E6" w:rsidRDefault="001000FD" w:rsidP="0033029B">
            <w:pPr>
              <w:jc w:val="center"/>
              <w:rPr>
                <w:rFonts w:ascii="Arial" w:hAnsi="Arial" w:cs="Arial"/>
              </w:rPr>
            </w:pPr>
          </w:p>
        </w:tc>
        <w:tc>
          <w:tcPr>
            <w:tcW w:w="863" w:type="dxa"/>
            <w:tcBorders>
              <w:top w:val="single" w:sz="4" w:space="0" w:color="000000"/>
              <w:left w:val="single" w:sz="4" w:space="0" w:color="000000"/>
              <w:bottom w:val="single" w:sz="4" w:space="0" w:color="000000"/>
              <w:right w:val="single" w:sz="4" w:space="0" w:color="000000"/>
            </w:tcBorders>
            <w:shd w:val="clear" w:color="auto" w:fill="000000"/>
          </w:tcPr>
          <w:p w14:paraId="051FF410" w14:textId="77777777" w:rsidR="001000FD" w:rsidRPr="001F40E6" w:rsidRDefault="001000FD" w:rsidP="0033029B">
            <w:pPr>
              <w:jc w:val="center"/>
              <w:rPr>
                <w:rFonts w:ascii="Arial" w:hAnsi="Arial" w:cs="Arial"/>
              </w:rPr>
            </w:pPr>
          </w:p>
        </w:tc>
        <w:tc>
          <w:tcPr>
            <w:tcW w:w="863" w:type="dxa"/>
            <w:tcBorders>
              <w:top w:val="single" w:sz="4" w:space="0" w:color="000000"/>
              <w:left w:val="single" w:sz="4" w:space="0" w:color="000000"/>
              <w:bottom w:val="single" w:sz="4" w:space="0" w:color="000000"/>
              <w:right w:val="single" w:sz="4" w:space="0" w:color="000000"/>
            </w:tcBorders>
            <w:shd w:val="clear" w:color="auto" w:fill="000000"/>
          </w:tcPr>
          <w:p w14:paraId="35E2C6CE" w14:textId="77777777" w:rsidR="001000FD" w:rsidRPr="001F40E6" w:rsidRDefault="001000FD" w:rsidP="0033029B">
            <w:pPr>
              <w:jc w:val="center"/>
              <w:rPr>
                <w:rFonts w:ascii="Arial" w:hAnsi="Arial" w:cs="Arial"/>
              </w:rPr>
            </w:pPr>
          </w:p>
        </w:tc>
        <w:tc>
          <w:tcPr>
            <w:tcW w:w="863" w:type="dxa"/>
            <w:tcBorders>
              <w:top w:val="single" w:sz="4" w:space="0" w:color="000000"/>
              <w:left w:val="single" w:sz="4" w:space="0" w:color="000000"/>
              <w:bottom w:val="single" w:sz="4" w:space="0" w:color="000000"/>
              <w:right w:val="single" w:sz="4" w:space="0" w:color="000000"/>
            </w:tcBorders>
            <w:shd w:val="clear" w:color="auto" w:fill="000000"/>
          </w:tcPr>
          <w:p w14:paraId="57F1A121" w14:textId="77777777" w:rsidR="001000FD" w:rsidRPr="001F40E6" w:rsidRDefault="001000FD" w:rsidP="0033029B">
            <w:pPr>
              <w:jc w:val="center"/>
              <w:rPr>
                <w:rFonts w:ascii="Arial" w:hAnsi="Arial" w:cs="Arial"/>
              </w:rPr>
            </w:pPr>
          </w:p>
        </w:tc>
        <w:tc>
          <w:tcPr>
            <w:tcW w:w="1545" w:type="dxa"/>
            <w:tcBorders>
              <w:top w:val="single" w:sz="4" w:space="0" w:color="000000"/>
              <w:left w:val="single" w:sz="4" w:space="0" w:color="000000"/>
              <w:bottom w:val="single" w:sz="4" w:space="0" w:color="000000"/>
              <w:right w:val="single" w:sz="4" w:space="0" w:color="000000"/>
            </w:tcBorders>
            <w:shd w:val="clear" w:color="auto" w:fill="000000"/>
          </w:tcPr>
          <w:p w14:paraId="6BBF5616" w14:textId="77777777" w:rsidR="001000FD" w:rsidRPr="001F40E6" w:rsidRDefault="001000FD" w:rsidP="0033029B">
            <w:pPr>
              <w:jc w:val="center"/>
              <w:rPr>
                <w:rFonts w:ascii="Arial" w:hAnsi="Arial" w:cs="Arial"/>
              </w:rPr>
            </w:pPr>
          </w:p>
        </w:tc>
      </w:tr>
      <w:tr w:rsidR="001000FD" w:rsidRPr="001F40E6" w14:paraId="23B59E2D" w14:textId="77777777" w:rsidTr="0033029B">
        <w:trPr>
          <w:trHeight w:val="395"/>
        </w:trPr>
        <w:tc>
          <w:tcPr>
            <w:tcW w:w="1803" w:type="dxa"/>
            <w:tcBorders>
              <w:left w:val="single" w:sz="4" w:space="0" w:color="000000"/>
              <w:bottom w:val="single" w:sz="4" w:space="0" w:color="000000"/>
              <w:right w:val="single" w:sz="4" w:space="0" w:color="000000"/>
            </w:tcBorders>
            <w:shd w:val="clear" w:color="auto" w:fill="D9D9D9"/>
          </w:tcPr>
          <w:p w14:paraId="60A4760C" w14:textId="77777777" w:rsidR="001000FD" w:rsidRPr="00A32F74" w:rsidRDefault="00A32F74" w:rsidP="0033029B">
            <w:pPr>
              <w:jc w:val="center"/>
              <w:rPr>
                <w:rFonts w:ascii="Arial" w:hAnsi="Arial" w:cs="Arial"/>
                <w:b/>
                <w:sz w:val="22"/>
                <w:szCs w:val="22"/>
              </w:rPr>
            </w:pPr>
            <w:r>
              <w:rPr>
                <w:rFonts w:ascii="Arial" w:hAnsi="Arial" w:cs="Arial"/>
                <w:b/>
                <w:sz w:val="22"/>
                <w:szCs w:val="22"/>
              </w:rPr>
              <w:br/>
            </w:r>
            <w:r w:rsidR="001000FD" w:rsidRPr="00A32F74">
              <w:rPr>
                <w:rFonts w:ascii="Arial" w:hAnsi="Arial" w:cs="Arial"/>
                <w:b/>
                <w:sz w:val="22"/>
                <w:szCs w:val="22"/>
              </w:rPr>
              <w:t>Type</w:t>
            </w:r>
          </w:p>
        </w:tc>
        <w:tc>
          <w:tcPr>
            <w:tcW w:w="2497" w:type="dxa"/>
            <w:tcBorders>
              <w:left w:val="single" w:sz="4" w:space="0" w:color="000000"/>
              <w:bottom w:val="single" w:sz="4" w:space="0" w:color="000000"/>
              <w:right w:val="single" w:sz="4" w:space="0" w:color="000000"/>
            </w:tcBorders>
            <w:shd w:val="clear" w:color="auto" w:fill="D9D9D9"/>
          </w:tcPr>
          <w:p w14:paraId="20519B81" w14:textId="77777777" w:rsidR="001000FD" w:rsidRPr="00A32F74" w:rsidRDefault="00A32F74" w:rsidP="0033029B">
            <w:pPr>
              <w:jc w:val="center"/>
              <w:rPr>
                <w:rFonts w:ascii="Arial" w:hAnsi="Arial" w:cs="Arial"/>
                <w:b/>
                <w:sz w:val="22"/>
                <w:szCs w:val="22"/>
              </w:rPr>
            </w:pPr>
            <w:r>
              <w:rPr>
                <w:rFonts w:ascii="Arial" w:hAnsi="Arial" w:cs="Arial"/>
                <w:b/>
                <w:sz w:val="22"/>
                <w:szCs w:val="22"/>
              </w:rPr>
              <w:br/>
            </w:r>
            <w:r w:rsidR="001000FD" w:rsidRPr="00A32F74">
              <w:rPr>
                <w:rFonts w:ascii="Arial" w:hAnsi="Arial" w:cs="Arial"/>
                <w:b/>
                <w:sz w:val="22"/>
                <w:szCs w:val="22"/>
              </w:rPr>
              <w:t>Topic/Description</w:t>
            </w:r>
          </w:p>
        </w:tc>
        <w:tc>
          <w:tcPr>
            <w:tcW w:w="863" w:type="dxa"/>
            <w:tcBorders>
              <w:left w:val="single" w:sz="4" w:space="0" w:color="000000"/>
              <w:bottom w:val="single" w:sz="4" w:space="0" w:color="000000"/>
              <w:right w:val="single" w:sz="4" w:space="0" w:color="000000"/>
            </w:tcBorders>
            <w:shd w:val="clear" w:color="auto" w:fill="D9D9D9"/>
          </w:tcPr>
          <w:p w14:paraId="75C761FA" w14:textId="77777777" w:rsidR="00A32F74" w:rsidRDefault="00A32F74" w:rsidP="0033029B">
            <w:pPr>
              <w:jc w:val="center"/>
              <w:rPr>
                <w:rFonts w:ascii="Arial" w:hAnsi="Arial" w:cs="Arial"/>
                <w:b/>
                <w:sz w:val="22"/>
                <w:szCs w:val="22"/>
              </w:rPr>
            </w:pPr>
            <w:r>
              <w:rPr>
                <w:rFonts w:ascii="Arial" w:hAnsi="Arial" w:cs="Arial"/>
                <w:b/>
                <w:sz w:val="22"/>
                <w:szCs w:val="22"/>
              </w:rPr>
              <w:t>LEC</w:t>
            </w:r>
          </w:p>
          <w:p w14:paraId="7D06A3E9" w14:textId="77777777" w:rsidR="001000FD" w:rsidRPr="00A32F74" w:rsidRDefault="001000FD" w:rsidP="0033029B">
            <w:pPr>
              <w:jc w:val="center"/>
              <w:rPr>
                <w:rFonts w:ascii="Arial" w:hAnsi="Arial" w:cs="Arial"/>
                <w:b/>
                <w:sz w:val="22"/>
                <w:szCs w:val="22"/>
              </w:rPr>
            </w:pPr>
            <w:r w:rsidRPr="00A32F74">
              <w:rPr>
                <w:rFonts w:ascii="Arial" w:hAnsi="Arial" w:cs="Arial"/>
                <w:b/>
                <w:sz w:val="22"/>
                <w:szCs w:val="22"/>
              </w:rPr>
              <w:t>Time</w:t>
            </w:r>
          </w:p>
        </w:tc>
        <w:tc>
          <w:tcPr>
            <w:tcW w:w="863" w:type="dxa"/>
            <w:tcBorders>
              <w:left w:val="single" w:sz="4" w:space="0" w:color="000000"/>
              <w:bottom w:val="single" w:sz="4" w:space="0" w:color="000000"/>
              <w:right w:val="single" w:sz="4" w:space="0" w:color="000000"/>
            </w:tcBorders>
            <w:shd w:val="clear" w:color="auto" w:fill="D9D9D9"/>
          </w:tcPr>
          <w:p w14:paraId="02CB17A9" w14:textId="77777777" w:rsidR="001000FD" w:rsidRPr="00A32F74" w:rsidRDefault="001000FD" w:rsidP="00A32F74">
            <w:pPr>
              <w:jc w:val="center"/>
              <w:rPr>
                <w:rFonts w:ascii="Arial" w:hAnsi="Arial" w:cs="Arial"/>
                <w:b/>
                <w:sz w:val="22"/>
                <w:szCs w:val="22"/>
              </w:rPr>
            </w:pPr>
            <w:r w:rsidRPr="00A32F74">
              <w:rPr>
                <w:rFonts w:ascii="Arial" w:hAnsi="Arial" w:cs="Arial"/>
                <w:b/>
                <w:sz w:val="22"/>
                <w:szCs w:val="22"/>
              </w:rPr>
              <w:t>L</w:t>
            </w:r>
            <w:r w:rsidR="00A32F74">
              <w:rPr>
                <w:rFonts w:ascii="Arial" w:hAnsi="Arial" w:cs="Arial"/>
                <w:b/>
                <w:sz w:val="22"/>
                <w:szCs w:val="22"/>
              </w:rPr>
              <w:t>AB</w:t>
            </w:r>
            <w:r w:rsidRPr="00A32F74">
              <w:rPr>
                <w:rFonts w:ascii="Arial" w:hAnsi="Arial" w:cs="Arial"/>
                <w:b/>
                <w:sz w:val="22"/>
                <w:szCs w:val="22"/>
              </w:rPr>
              <w:br/>
              <w:t>Time</w:t>
            </w:r>
          </w:p>
        </w:tc>
        <w:tc>
          <w:tcPr>
            <w:tcW w:w="863" w:type="dxa"/>
            <w:tcBorders>
              <w:left w:val="single" w:sz="4" w:space="0" w:color="000000"/>
              <w:bottom w:val="single" w:sz="4" w:space="0" w:color="000000"/>
              <w:right w:val="single" w:sz="4" w:space="0" w:color="000000"/>
            </w:tcBorders>
            <w:shd w:val="clear" w:color="auto" w:fill="D9D9D9"/>
          </w:tcPr>
          <w:p w14:paraId="4457652B" w14:textId="77777777" w:rsidR="001000FD" w:rsidRPr="00A32F74" w:rsidRDefault="001B7D4B" w:rsidP="0033029B">
            <w:pPr>
              <w:jc w:val="center"/>
              <w:rPr>
                <w:rFonts w:ascii="Arial" w:hAnsi="Arial" w:cs="Arial"/>
                <w:b/>
                <w:sz w:val="22"/>
                <w:szCs w:val="22"/>
              </w:rPr>
            </w:pPr>
            <w:r>
              <w:rPr>
                <w:rFonts w:ascii="Arial" w:hAnsi="Arial" w:cs="Arial"/>
                <w:b/>
                <w:sz w:val="22"/>
                <w:szCs w:val="22"/>
              </w:rPr>
              <w:t>HW</w:t>
            </w:r>
            <w:r w:rsidR="001000FD" w:rsidRPr="00A32F74">
              <w:rPr>
                <w:rFonts w:ascii="Arial" w:hAnsi="Arial" w:cs="Arial"/>
                <w:b/>
                <w:sz w:val="22"/>
                <w:szCs w:val="22"/>
              </w:rPr>
              <w:br/>
              <w:t>Time</w:t>
            </w:r>
          </w:p>
        </w:tc>
        <w:tc>
          <w:tcPr>
            <w:tcW w:w="863" w:type="dxa"/>
            <w:tcBorders>
              <w:left w:val="single" w:sz="4" w:space="0" w:color="000000"/>
              <w:bottom w:val="single" w:sz="4" w:space="0" w:color="000000"/>
              <w:right w:val="single" w:sz="4" w:space="0" w:color="000000"/>
            </w:tcBorders>
            <w:shd w:val="clear" w:color="auto" w:fill="D9D9D9"/>
          </w:tcPr>
          <w:p w14:paraId="67D0F3FE" w14:textId="77777777" w:rsidR="001000FD" w:rsidRPr="00A32F74" w:rsidRDefault="001000FD" w:rsidP="0033029B">
            <w:pPr>
              <w:jc w:val="center"/>
              <w:rPr>
                <w:rFonts w:ascii="Arial" w:hAnsi="Arial" w:cs="Arial"/>
                <w:b/>
                <w:sz w:val="22"/>
                <w:szCs w:val="22"/>
              </w:rPr>
            </w:pPr>
            <w:r w:rsidRPr="00A32F74">
              <w:rPr>
                <w:rFonts w:ascii="Arial" w:hAnsi="Arial" w:cs="Arial"/>
                <w:b/>
                <w:sz w:val="22"/>
                <w:szCs w:val="22"/>
              </w:rPr>
              <w:t>Point</w:t>
            </w:r>
            <w:r w:rsidRPr="00A32F74">
              <w:rPr>
                <w:rFonts w:ascii="Arial" w:hAnsi="Arial" w:cs="Arial"/>
                <w:b/>
                <w:sz w:val="22"/>
                <w:szCs w:val="22"/>
              </w:rPr>
              <w:br/>
              <w:t>Value</w:t>
            </w:r>
          </w:p>
        </w:tc>
        <w:tc>
          <w:tcPr>
            <w:tcW w:w="1545" w:type="dxa"/>
            <w:tcBorders>
              <w:left w:val="single" w:sz="4" w:space="0" w:color="000000"/>
              <w:bottom w:val="single" w:sz="4" w:space="0" w:color="000000"/>
              <w:right w:val="single" w:sz="4" w:space="0" w:color="000000"/>
            </w:tcBorders>
            <w:shd w:val="clear" w:color="auto" w:fill="D9D9D9"/>
          </w:tcPr>
          <w:p w14:paraId="562D5228" w14:textId="77777777" w:rsidR="001000FD" w:rsidRPr="00A32F74" w:rsidRDefault="00A32F74" w:rsidP="0033029B">
            <w:pPr>
              <w:jc w:val="center"/>
              <w:rPr>
                <w:rFonts w:ascii="Arial" w:hAnsi="Arial" w:cs="Arial"/>
                <w:b/>
                <w:sz w:val="22"/>
                <w:szCs w:val="22"/>
              </w:rPr>
            </w:pPr>
            <w:r>
              <w:rPr>
                <w:rFonts w:ascii="Arial" w:hAnsi="Arial" w:cs="Arial"/>
                <w:b/>
                <w:sz w:val="22"/>
                <w:szCs w:val="22"/>
              </w:rPr>
              <w:br/>
            </w:r>
            <w:r w:rsidR="001000FD" w:rsidRPr="00A32F74">
              <w:rPr>
                <w:rFonts w:ascii="Arial" w:hAnsi="Arial" w:cs="Arial"/>
                <w:b/>
                <w:sz w:val="22"/>
                <w:szCs w:val="22"/>
              </w:rPr>
              <w:t>Due</w:t>
            </w:r>
          </w:p>
        </w:tc>
      </w:tr>
      <w:tr w:rsidR="001000FD" w:rsidRPr="001F40E6" w14:paraId="474CD570" w14:textId="77777777" w:rsidTr="0033029B">
        <w:trPr>
          <w:trHeight w:val="395"/>
        </w:trPr>
        <w:tc>
          <w:tcPr>
            <w:tcW w:w="1803" w:type="dxa"/>
            <w:tcBorders>
              <w:top w:val="single" w:sz="4" w:space="0" w:color="000000"/>
              <w:left w:val="single" w:sz="4" w:space="0" w:color="000000"/>
              <w:bottom w:val="single" w:sz="4" w:space="0" w:color="000000"/>
              <w:right w:val="single" w:sz="4" w:space="0" w:color="000000"/>
            </w:tcBorders>
          </w:tcPr>
          <w:p w14:paraId="0981EF6E" w14:textId="77777777" w:rsidR="001000FD" w:rsidRPr="00A32F74" w:rsidRDefault="001000FD" w:rsidP="000F07EC">
            <w:pPr>
              <w:rPr>
                <w:rFonts w:ascii="Arial" w:hAnsi="Arial" w:cs="Arial"/>
                <w:sz w:val="20"/>
                <w:szCs w:val="20"/>
              </w:rPr>
            </w:pPr>
            <w:r w:rsidRPr="00A32F74">
              <w:rPr>
                <w:rFonts w:ascii="Arial" w:hAnsi="Arial" w:cs="Arial"/>
                <w:sz w:val="20"/>
                <w:szCs w:val="20"/>
              </w:rPr>
              <w:t>L</w:t>
            </w:r>
            <w:r w:rsidR="000F07EC" w:rsidRPr="00A32F74">
              <w:rPr>
                <w:rFonts w:ascii="Arial" w:hAnsi="Arial" w:cs="Arial"/>
                <w:sz w:val="20"/>
                <w:szCs w:val="20"/>
              </w:rPr>
              <w:t>EC</w:t>
            </w:r>
            <w:r w:rsidRPr="00A32F74">
              <w:rPr>
                <w:rFonts w:ascii="Arial" w:hAnsi="Arial" w:cs="Arial"/>
                <w:sz w:val="20"/>
                <w:szCs w:val="20"/>
              </w:rPr>
              <w:t xml:space="preserve"> 5A</w:t>
            </w:r>
          </w:p>
        </w:tc>
        <w:tc>
          <w:tcPr>
            <w:tcW w:w="2497" w:type="dxa"/>
            <w:tcBorders>
              <w:top w:val="single" w:sz="4" w:space="0" w:color="000000"/>
              <w:left w:val="single" w:sz="4" w:space="0" w:color="000000"/>
              <w:bottom w:val="single" w:sz="4" w:space="0" w:color="000000"/>
              <w:right w:val="single" w:sz="4" w:space="0" w:color="000000"/>
            </w:tcBorders>
          </w:tcPr>
          <w:p w14:paraId="58CB0296" w14:textId="77777777" w:rsidR="001000FD" w:rsidRPr="00A32F74" w:rsidRDefault="001000FD" w:rsidP="00A32F74">
            <w:pPr>
              <w:pStyle w:val="Tablebody"/>
              <w:spacing w:before="60" w:after="60"/>
              <w:ind w:left="55" w:hanging="55"/>
              <w:rPr>
                <w:rFonts w:ascii="Arial" w:hAnsi="Arial" w:cs="Arial"/>
                <w:bCs/>
                <w:sz w:val="20"/>
                <w:szCs w:val="20"/>
              </w:rPr>
            </w:pPr>
            <w:r w:rsidRPr="00A32F74">
              <w:rPr>
                <w:rFonts w:ascii="Arial" w:hAnsi="Arial" w:cs="Arial"/>
                <w:bCs/>
                <w:sz w:val="20"/>
                <w:szCs w:val="20"/>
              </w:rPr>
              <w:t xml:space="preserve"> Course </w:t>
            </w:r>
            <w:r w:rsidR="00A32F74">
              <w:rPr>
                <w:rFonts w:ascii="Arial" w:hAnsi="Arial" w:cs="Arial"/>
                <w:bCs/>
                <w:sz w:val="20"/>
                <w:szCs w:val="20"/>
              </w:rPr>
              <w:t>R</w:t>
            </w:r>
            <w:r w:rsidRPr="00A32F74">
              <w:rPr>
                <w:rFonts w:ascii="Arial" w:hAnsi="Arial" w:cs="Arial"/>
                <w:bCs/>
                <w:sz w:val="20"/>
                <w:szCs w:val="20"/>
              </w:rPr>
              <w:t xml:space="preserve">eview and Discussions </w:t>
            </w:r>
          </w:p>
        </w:tc>
        <w:tc>
          <w:tcPr>
            <w:tcW w:w="863" w:type="dxa"/>
            <w:tcBorders>
              <w:top w:val="single" w:sz="4" w:space="0" w:color="000000"/>
              <w:left w:val="single" w:sz="4" w:space="0" w:color="000000"/>
              <w:bottom w:val="single" w:sz="4" w:space="0" w:color="000000"/>
              <w:right w:val="single" w:sz="4" w:space="0" w:color="000000"/>
            </w:tcBorders>
          </w:tcPr>
          <w:p w14:paraId="7F2F1419" w14:textId="77777777" w:rsidR="001000FD" w:rsidRPr="00A32F74" w:rsidRDefault="00DA50F3" w:rsidP="0033029B">
            <w:pPr>
              <w:jc w:val="center"/>
              <w:rPr>
                <w:rFonts w:ascii="Arial" w:hAnsi="Arial" w:cs="Arial"/>
                <w:sz w:val="20"/>
                <w:szCs w:val="20"/>
              </w:rPr>
            </w:pPr>
            <w:r>
              <w:rPr>
                <w:rFonts w:ascii="Arial" w:hAnsi="Arial" w:cs="Arial"/>
                <w:sz w:val="20"/>
                <w:szCs w:val="20"/>
              </w:rPr>
              <w:t>5</w:t>
            </w:r>
          </w:p>
        </w:tc>
        <w:tc>
          <w:tcPr>
            <w:tcW w:w="863" w:type="dxa"/>
            <w:tcBorders>
              <w:top w:val="single" w:sz="4" w:space="0" w:color="000000"/>
              <w:left w:val="single" w:sz="4" w:space="0" w:color="000000"/>
              <w:bottom w:val="single" w:sz="4" w:space="0" w:color="000000"/>
              <w:right w:val="single" w:sz="4" w:space="0" w:color="000000"/>
            </w:tcBorders>
          </w:tcPr>
          <w:p w14:paraId="4C22FA98" w14:textId="77777777" w:rsidR="001000FD" w:rsidRPr="00A32F74" w:rsidRDefault="001000FD" w:rsidP="0033029B">
            <w:pPr>
              <w:jc w:val="center"/>
              <w:rPr>
                <w:rFonts w:ascii="Arial" w:hAnsi="Arial" w:cs="Arial"/>
                <w:sz w:val="20"/>
                <w:szCs w:val="20"/>
              </w:rPr>
            </w:pPr>
            <w:r w:rsidRPr="00A32F74">
              <w:rPr>
                <w:rFonts w:ascii="Arial" w:hAnsi="Arial" w:cs="Arial"/>
                <w:sz w:val="20"/>
                <w:szCs w:val="20"/>
              </w:rPr>
              <w:t>0</w:t>
            </w:r>
          </w:p>
        </w:tc>
        <w:tc>
          <w:tcPr>
            <w:tcW w:w="863" w:type="dxa"/>
            <w:tcBorders>
              <w:top w:val="single" w:sz="4" w:space="0" w:color="000000"/>
              <w:left w:val="single" w:sz="4" w:space="0" w:color="000000"/>
              <w:bottom w:val="single" w:sz="4" w:space="0" w:color="000000"/>
              <w:right w:val="single" w:sz="4" w:space="0" w:color="000000"/>
            </w:tcBorders>
          </w:tcPr>
          <w:p w14:paraId="74F46844" w14:textId="77777777" w:rsidR="001000FD" w:rsidRPr="00A32F74" w:rsidRDefault="001000FD" w:rsidP="0033029B">
            <w:pPr>
              <w:jc w:val="center"/>
              <w:rPr>
                <w:rFonts w:ascii="Arial" w:hAnsi="Arial" w:cs="Arial"/>
                <w:sz w:val="20"/>
                <w:szCs w:val="20"/>
              </w:rPr>
            </w:pPr>
            <w:r w:rsidRPr="00A32F74">
              <w:rPr>
                <w:rFonts w:ascii="Arial" w:hAnsi="Arial" w:cs="Arial"/>
                <w:sz w:val="20"/>
                <w:szCs w:val="20"/>
              </w:rPr>
              <w:t>0</w:t>
            </w:r>
          </w:p>
        </w:tc>
        <w:tc>
          <w:tcPr>
            <w:tcW w:w="863" w:type="dxa"/>
            <w:tcBorders>
              <w:top w:val="single" w:sz="4" w:space="0" w:color="000000"/>
              <w:left w:val="single" w:sz="4" w:space="0" w:color="000000"/>
              <w:bottom w:val="single" w:sz="4" w:space="0" w:color="000000"/>
              <w:right w:val="single" w:sz="4" w:space="0" w:color="000000"/>
            </w:tcBorders>
          </w:tcPr>
          <w:p w14:paraId="5F50EABE" w14:textId="77777777" w:rsidR="001000FD" w:rsidRPr="00A32F74" w:rsidRDefault="001000FD" w:rsidP="0033029B">
            <w:pPr>
              <w:jc w:val="center"/>
              <w:rPr>
                <w:rFonts w:ascii="Arial" w:hAnsi="Arial" w:cs="Arial"/>
                <w:sz w:val="20"/>
                <w:szCs w:val="20"/>
              </w:rPr>
            </w:pPr>
            <w:r w:rsidRPr="00A32F74">
              <w:rPr>
                <w:rFonts w:ascii="Arial" w:hAnsi="Arial" w:cs="Arial"/>
                <w:sz w:val="20"/>
                <w:szCs w:val="20"/>
              </w:rPr>
              <w:t>0</w:t>
            </w:r>
          </w:p>
        </w:tc>
        <w:tc>
          <w:tcPr>
            <w:tcW w:w="1545" w:type="dxa"/>
            <w:tcBorders>
              <w:top w:val="single" w:sz="4" w:space="0" w:color="000000"/>
              <w:left w:val="single" w:sz="4" w:space="0" w:color="000000"/>
              <w:bottom w:val="single" w:sz="4" w:space="0" w:color="000000"/>
              <w:right w:val="single" w:sz="4" w:space="0" w:color="000000"/>
            </w:tcBorders>
          </w:tcPr>
          <w:p w14:paraId="3E4A668C" w14:textId="77777777" w:rsidR="001000FD" w:rsidRPr="00A32F74" w:rsidRDefault="001000FD" w:rsidP="0033029B">
            <w:pPr>
              <w:rPr>
                <w:rFonts w:ascii="Arial" w:hAnsi="Arial" w:cs="Arial"/>
                <w:sz w:val="20"/>
                <w:szCs w:val="20"/>
              </w:rPr>
            </w:pPr>
          </w:p>
        </w:tc>
      </w:tr>
      <w:tr w:rsidR="001000FD" w:rsidRPr="001F40E6" w14:paraId="504D5427" w14:textId="77777777" w:rsidTr="0033029B">
        <w:trPr>
          <w:trHeight w:val="395"/>
        </w:trPr>
        <w:tc>
          <w:tcPr>
            <w:tcW w:w="1803" w:type="dxa"/>
            <w:tcBorders>
              <w:top w:val="single" w:sz="4" w:space="0" w:color="000000"/>
              <w:left w:val="single" w:sz="4" w:space="0" w:color="000000"/>
              <w:bottom w:val="single" w:sz="4" w:space="0" w:color="000000"/>
              <w:right w:val="single" w:sz="4" w:space="0" w:color="000000"/>
            </w:tcBorders>
          </w:tcPr>
          <w:p w14:paraId="69A4F596" w14:textId="77777777" w:rsidR="001000FD" w:rsidRPr="00A32F74" w:rsidRDefault="00BC2827" w:rsidP="000F07EC">
            <w:pPr>
              <w:rPr>
                <w:rFonts w:ascii="Arial" w:hAnsi="Arial" w:cs="Arial"/>
                <w:sz w:val="20"/>
                <w:szCs w:val="20"/>
              </w:rPr>
            </w:pPr>
            <w:r w:rsidRPr="00A32F74">
              <w:rPr>
                <w:rFonts w:ascii="Arial" w:hAnsi="Arial" w:cs="Arial"/>
                <w:sz w:val="20"/>
                <w:szCs w:val="20"/>
              </w:rPr>
              <w:lastRenderedPageBreak/>
              <w:t>L</w:t>
            </w:r>
            <w:r w:rsidR="000F07EC" w:rsidRPr="00A32F74">
              <w:rPr>
                <w:rFonts w:ascii="Arial" w:hAnsi="Arial" w:cs="Arial"/>
                <w:sz w:val="20"/>
                <w:szCs w:val="20"/>
              </w:rPr>
              <w:t>AB</w:t>
            </w:r>
            <w:r w:rsidRPr="00A32F74">
              <w:rPr>
                <w:rFonts w:ascii="Arial" w:hAnsi="Arial" w:cs="Arial"/>
                <w:sz w:val="20"/>
                <w:szCs w:val="20"/>
              </w:rPr>
              <w:t xml:space="preserve"> 5</w:t>
            </w:r>
            <w:r w:rsidR="000F07EC" w:rsidRPr="00A32F74">
              <w:rPr>
                <w:rFonts w:ascii="Arial" w:hAnsi="Arial" w:cs="Arial"/>
                <w:sz w:val="20"/>
                <w:szCs w:val="20"/>
              </w:rPr>
              <w:t>A</w:t>
            </w:r>
          </w:p>
        </w:tc>
        <w:tc>
          <w:tcPr>
            <w:tcW w:w="2497" w:type="dxa"/>
            <w:tcBorders>
              <w:top w:val="single" w:sz="4" w:space="0" w:color="000000"/>
              <w:left w:val="single" w:sz="4" w:space="0" w:color="000000"/>
              <w:bottom w:val="single" w:sz="4" w:space="0" w:color="000000"/>
              <w:right w:val="single" w:sz="4" w:space="0" w:color="000000"/>
            </w:tcBorders>
          </w:tcPr>
          <w:p w14:paraId="786E7BC4" w14:textId="77777777" w:rsidR="001000FD" w:rsidRPr="00A32F74" w:rsidRDefault="001000FD" w:rsidP="0033029B">
            <w:pPr>
              <w:pStyle w:val="Tablebody"/>
              <w:spacing w:before="60" w:after="60"/>
              <w:rPr>
                <w:rFonts w:ascii="Arial" w:hAnsi="Arial" w:cs="Arial"/>
                <w:bCs/>
                <w:sz w:val="20"/>
                <w:szCs w:val="20"/>
              </w:rPr>
            </w:pPr>
            <w:r w:rsidRPr="00A32F74">
              <w:rPr>
                <w:rFonts w:ascii="Arial" w:hAnsi="Arial" w:cs="Arial"/>
                <w:sz w:val="20"/>
                <w:szCs w:val="20"/>
              </w:rPr>
              <w:t>Writing and Running Scripts</w:t>
            </w:r>
          </w:p>
        </w:tc>
        <w:tc>
          <w:tcPr>
            <w:tcW w:w="863" w:type="dxa"/>
            <w:tcBorders>
              <w:top w:val="single" w:sz="4" w:space="0" w:color="000000"/>
              <w:left w:val="single" w:sz="4" w:space="0" w:color="000000"/>
              <w:bottom w:val="single" w:sz="4" w:space="0" w:color="000000"/>
              <w:right w:val="single" w:sz="4" w:space="0" w:color="000000"/>
            </w:tcBorders>
          </w:tcPr>
          <w:p w14:paraId="418F0D35" w14:textId="77777777" w:rsidR="001000FD" w:rsidRPr="00A32F74" w:rsidRDefault="001000FD" w:rsidP="0033029B">
            <w:pPr>
              <w:jc w:val="center"/>
              <w:rPr>
                <w:rFonts w:ascii="Arial" w:hAnsi="Arial" w:cs="Arial"/>
                <w:sz w:val="20"/>
                <w:szCs w:val="20"/>
              </w:rPr>
            </w:pPr>
            <w:r w:rsidRPr="00A32F74">
              <w:rPr>
                <w:rFonts w:ascii="Arial" w:hAnsi="Arial" w:cs="Arial"/>
                <w:sz w:val="20"/>
                <w:szCs w:val="20"/>
              </w:rPr>
              <w:t>0</w:t>
            </w:r>
          </w:p>
        </w:tc>
        <w:tc>
          <w:tcPr>
            <w:tcW w:w="863" w:type="dxa"/>
            <w:tcBorders>
              <w:top w:val="single" w:sz="4" w:space="0" w:color="000000"/>
              <w:left w:val="single" w:sz="4" w:space="0" w:color="000000"/>
              <w:bottom w:val="single" w:sz="4" w:space="0" w:color="000000"/>
              <w:right w:val="single" w:sz="4" w:space="0" w:color="000000"/>
            </w:tcBorders>
          </w:tcPr>
          <w:p w14:paraId="27FA7F99" w14:textId="77777777" w:rsidR="001000FD" w:rsidRPr="00A32F74" w:rsidRDefault="001000FD" w:rsidP="0033029B">
            <w:pPr>
              <w:jc w:val="center"/>
              <w:rPr>
                <w:rFonts w:ascii="Arial" w:hAnsi="Arial" w:cs="Arial"/>
                <w:sz w:val="20"/>
                <w:szCs w:val="20"/>
              </w:rPr>
            </w:pPr>
            <w:r w:rsidRPr="00A32F74">
              <w:rPr>
                <w:rFonts w:ascii="Arial" w:hAnsi="Arial" w:cs="Arial"/>
                <w:sz w:val="20"/>
                <w:szCs w:val="20"/>
              </w:rPr>
              <w:t>4</w:t>
            </w:r>
          </w:p>
        </w:tc>
        <w:tc>
          <w:tcPr>
            <w:tcW w:w="863" w:type="dxa"/>
            <w:tcBorders>
              <w:top w:val="single" w:sz="4" w:space="0" w:color="000000"/>
              <w:left w:val="single" w:sz="4" w:space="0" w:color="000000"/>
              <w:bottom w:val="single" w:sz="4" w:space="0" w:color="000000"/>
              <w:right w:val="single" w:sz="4" w:space="0" w:color="000000"/>
            </w:tcBorders>
          </w:tcPr>
          <w:p w14:paraId="4FFDE626" w14:textId="77777777" w:rsidR="001000FD" w:rsidRPr="00A32F74" w:rsidRDefault="001000FD" w:rsidP="0033029B">
            <w:pPr>
              <w:jc w:val="center"/>
              <w:rPr>
                <w:rFonts w:ascii="Arial" w:hAnsi="Arial" w:cs="Arial"/>
                <w:sz w:val="20"/>
                <w:szCs w:val="20"/>
              </w:rPr>
            </w:pPr>
            <w:r w:rsidRPr="00A32F74">
              <w:rPr>
                <w:rFonts w:ascii="Arial" w:hAnsi="Arial" w:cs="Arial"/>
                <w:sz w:val="20"/>
                <w:szCs w:val="20"/>
              </w:rPr>
              <w:t>0</w:t>
            </w:r>
          </w:p>
        </w:tc>
        <w:tc>
          <w:tcPr>
            <w:tcW w:w="863" w:type="dxa"/>
            <w:tcBorders>
              <w:top w:val="single" w:sz="4" w:space="0" w:color="000000"/>
              <w:left w:val="single" w:sz="4" w:space="0" w:color="000000"/>
              <w:bottom w:val="single" w:sz="4" w:space="0" w:color="000000"/>
              <w:right w:val="single" w:sz="4" w:space="0" w:color="000000"/>
            </w:tcBorders>
          </w:tcPr>
          <w:p w14:paraId="5A732A47" w14:textId="77777777" w:rsidR="001000FD" w:rsidRPr="00A32F74" w:rsidRDefault="001000FD" w:rsidP="0033029B">
            <w:pPr>
              <w:jc w:val="center"/>
              <w:rPr>
                <w:rFonts w:ascii="Arial" w:hAnsi="Arial" w:cs="Arial"/>
                <w:sz w:val="20"/>
                <w:szCs w:val="20"/>
              </w:rPr>
            </w:pPr>
            <w:r w:rsidRPr="00A32F74">
              <w:rPr>
                <w:rFonts w:ascii="Arial" w:hAnsi="Arial" w:cs="Arial"/>
                <w:sz w:val="20"/>
                <w:szCs w:val="20"/>
              </w:rPr>
              <w:t>0</w:t>
            </w:r>
          </w:p>
        </w:tc>
        <w:tc>
          <w:tcPr>
            <w:tcW w:w="1545" w:type="dxa"/>
            <w:tcBorders>
              <w:top w:val="single" w:sz="4" w:space="0" w:color="000000"/>
              <w:left w:val="single" w:sz="4" w:space="0" w:color="000000"/>
              <w:bottom w:val="single" w:sz="4" w:space="0" w:color="000000"/>
              <w:right w:val="single" w:sz="4" w:space="0" w:color="000000"/>
            </w:tcBorders>
          </w:tcPr>
          <w:p w14:paraId="0F29C3E8" w14:textId="77777777" w:rsidR="001000FD" w:rsidRPr="00A32F74" w:rsidRDefault="001000FD" w:rsidP="0033029B">
            <w:pPr>
              <w:rPr>
                <w:rFonts w:ascii="Arial" w:hAnsi="Arial" w:cs="Arial"/>
                <w:sz w:val="20"/>
                <w:szCs w:val="20"/>
              </w:rPr>
            </w:pPr>
            <w:proofErr w:type="gramStart"/>
            <w:r w:rsidRPr="00A32F74">
              <w:rPr>
                <w:rFonts w:ascii="Arial" w:hAnsi="Arial" w:cs="Arial"/>
                <w:sz w:val="20"/>
                <w:szCs w:val="20"/>
              </w:rPr>
              <w:t>End  of</w:t>
            </w:r>
            <w:proofErr w:type="gramEnd"/>
            <w:r w:rsidRPr="00A32F74">
              <w:rPr>
                <w:rFonts w:ascii="Arial" w:hAnsi="Arial" w:cs="Arial"/>
                <w:sz w:val="20"/>
                <w:szCs w:val="20"/>
              </w:rPr>
              <w:t xml:space="preserve"> week 5</w:t>
            </w:r>
          </w:p>
        </w:tc>
      </w:tr>
      <w:tr w:rsidR="001000FD" w:rsidRPr="001F40E6" w14:paraId="62AF9DE0" w14:textId="77777777" w:rsidTr="0033029B">
        <w:trPr>
          <w:trHeight w:val="395"/>
        </w:trPr>
        <w:tc>
          <w:tcPr>
            <w:tcW w:w="1803" w:type="dxa"/>
            <w:tcBorders>
              <w:top w:val="single" w:sz="4" w:space="0" w:color="000000"/>
              <w:left w:val="single" w:sz="4" w:space="0" w:color="000000"/>
              <w:bottom w:val="single" w:sz="4" w:space="0" w:color="000000"/>
              <w:right w:val="single" w:sz="4" w:space="0" w:color="000000"/>
            </w:tcBorders>
          </w:tcPr>
          <w:p w14:paraId="41A230D6" w14:textId="77777777" w:rsidR="001000FD" w:rsidRPr="00A32F74" w:rsidRDefault="001B7D4B" w:rsidP="0033029B">
            <w:pPr>
              <w:rPr>
                <w:rFonts w:ascii="Arial" w:hAnsi="Arial" w:cs="Arial"/>
                <w:sz w:val="20"/>
                <w:szCs w:val="20"/>
              </w:rPr>
            </w:pPr>
            <w:r>
              <w:rPr>
                <w:rFonts w:ascii="Arial" w:hAnsi="Arial" w:cs="Arial"/>
                <w:sz w:val="20"/>
                <w:szCs w:val="20"/>
              </w:rPr>
              <w:t>HW</w:t>
            </w:r>
            <w:r w:rsidR="001000FD" w:rsidRPr="00A32F74">
              <w:rPr>
                <w:rFonts w:ascii="Arial" w:hAnsi="Arial" w:cs="Arial"/>
                <w:sz w:val="20"/>
                <w:szCs w:val="20"/>
              </w:rPr>
              <w:t xml:space="preserve"> 5A</w:t>
            </w:r>
          </w:p>
        </w:tc>
        <w:tc>
          <w:tcPr>
            <w:tcW w:w="2497" w:type="dxa"/>
            <w:tcBorders>
              <w:top w:val="single" w:sz="4" w:space="0" w:color="000000"/>
              <w:left w:val="single" w:sz="4" w:space="0" w:color="000000"/>
              <w:bottom w:val="single" w:sz="4" w:space="0" w:color="000000"/>
              <w:right w:val="single" w:sz="4" w:space="0" w:color="000000"/>
            </w:tcBorders>
          </w:tcPr>
          <w:p w14:paraId="06386553" w14:textId="77777777" w:rsidR="001000FD" w:rsidRPr="00A32F74" w:rsidRDefault="001000FD" w:rsidP="00B03351">
            <w:pPr>
              <w:rPr>
                <w:rFonts w:ascii="Arial" w:hAnsi="Arial" w:cs="Arial"/>
                <w:sz w:val="20"/>
                <w:szCs w:val="20"/>
              </w:rPr>
            </w:pPr>
            <w:r w:rsidRPr="00A32F74">
              <w:rPr>
                <w:rFonts w:ascii="Arial" w:hAnsi="Arial" w:cs="Arial"/>
                <w:sz w:val="20"/>
                <w:szCs w:val="20"/>
              </w:rPr>
              <w:t>Mid Term Review    1-6, &amp; 8 (310 pages)</w:t>
            </w:r>
          </w:p>
        </w:tc>
        <w:tc>
          <w:tcPr>
            <w:tcW w:w="863" w:type="dxa"/>
            <w:tcBorders>
              <w:top w:val="single" w:sz="4" w:space="0" w:color="000000"/>
              <w:left w:val="single" w:sz="4" w:space="0" w:color="000000"/>
              <w:bottom w:val="single" w:sz="4" w:space="0" w:color="000000"/>
              <w:right w:val="single" w:sz="4" w:space="0" w:color="000000"/>
            </w:tcBorders>
          </w:tcPr>
          <w:p w14:paraId="3C93E3FD" w14:textId="77777777" w:rsidR="001000FD" w:rsidRPr="00A32F74" w:rsidRDefault="001000FD" w:rsidP="0033029B">
            <w:pPr>
              <w:jc w:val="center"/>
              <w:rPr>
                <w:rFonts w:ascii="Arial" w:hAnsi="Arial" w:cs="Arial"/>
                <w:sz w:val="20"/>
                <w:szCs w:val="20"/>
              </w:rPr>
            </w:pPr>
            <w:r w:rsidRPr="00A32F74">
              <w:rPr>
                <w:rFonts w:ascii="Arial" w:hAnsi="Arial" w:cs="Arial"/>
                <w:sz w:val="20"/>
                <w:szCs w:val="20"/>
              </w:rPr>
              <w:t>0</w:t>
            </w:r>
          </w:p>
        </w:tc>
        <w:tc>
          <w:tcPr>
            <w:tcW w:w="863" w:type="dxa"/>
            <w:tcBorders>
              <w:top w:val="single" w:sz="4" w:space="0" w:color="000000"/>
              <w:left w:val="single" w:sz="4" w:space="0" w:color="000000"/>
              <w:bottom w:val="single" w:sz="4" w:space="0" w:color="000000"/>
              <w:right w:val="single" w:sz="4" w:space="0" w:color="000000"/>
            </w:tcBorders>
          </w:tcPr>
          <w:p w14:paraId="109E3BA7" w14:textId="77777777" w:rsidR="001000FD" w:rsidRPr="00A32F74" w:rsidRDefault="001000FD" w:rsidP="0033029B">
            <w:pPr>
              <w:jc w:val="center"/>
              <w:rPr>
                <w:rFonts w:ascii="Arial" w:hAnsi="Arial" w:cs="Arial"/>
                <w:sz w:val="20"/>
                <w:szCs w:val="20"/>
              </w:rPr>
            </w:pPr>
            <w:r w:rsidRPr="00A32F74">
              <w:rPr>
                <w:rFonts w:ascii="Arial" w:hAnsi="Arial" w:cs="Arial"/>
                <w:sz w:val="20"/>
                <w:szCs w:val="20"/>
              </w:rPr>
              <w:t>0</w:t>
            </w:r>
          </w:p>
        </w:tc>
        <w:tc>
          <w:tcPr>
            <w:tcW w:w="863" w:type="dxa"/>
            <w:tcBorders>
              <w:top w:val="single" w:sz="4" w:space="0" w:color="000000"/>
              <w:left w:val="single" w:sz="4" w:space="0" w:color="000000"/>
              <w:bottom w:val="single" w:sz="4" w:space="0" w:color="000000"/>
              <w:right w:val="single" w:sz="4" w:space="0" w:color="000000"/>
            </w:tcBorders>
          </w:tcPr>
          <w:p w14:paraId="216327DF" w14:textId="77777777" w:rsidR="001000FD" w:rsidRPr="00A32F74" w:rsidRDefault="001000FD" w:rsidP="001A1BCA">
            <w:pPr>
              <w:jc w:val="center"/>
              <w:rPr>
                <w:rFonts w:ascii="Arial" w:hAnsi="Arial" w:cs="Arial"/>
                <w:sz w:val="20"/>
                <w:szCs w:val="20"/>
              </w:rPr>
            </w:pPr>
            <w:r w:rsidRPr="00A32F74">
              <w:rPr>
                <w:rFonts w:ascii="Arial" w:hAnsi="Arial" w:cs="Arial"/>
                <w:sz w:val="20"/>
                <w:szCs w:val="20"/>
              </w:rPr>
              <w:t>15</w:t>
            </w:r>
            <w:r w:rsidR="00CB799F">
              <w:rPr>
                <w:rFonts w:ascii="Arial" w:hAnsi="Arial" w:cs="Arial"/>
                <w:sz w:val="20"/>
                <w:szCs w:val="20"/>
              </w:rPr>
              <w:t>.5</w:t>
            </w:r>
          </w:p>
        </w:tc>
        <w:tc>
          <w:tcPr>
            <w:tcW w:w="863" w:type="dxa"/>
            <w:tcBorders>
              <w:top w:val="single" w:sz="4" w:space="0" w:color="000000"/>
              <w:left w:val="single" w:sz="4" w:space="0" w:color="000000"/>
              <w:bottom w:val="single" w:sz="4" w:space="0" w:color="000000"/>
              <w:right w:val="single" w:sz="4" w:space="0" w:color="000000"/>
            </w:tcBorders>
          </w:tcPr>
          <w:p w14:paraId="73FD644F" w14:textId="77777777" w:rsidR="001000FD" w:rsidRPr="00A32F74" w:rsidRDefault="001000FD" w:rsidP="0033029B">
            <w:pPr>
              <w:jc w:val="center"/>
              <w:rPr>
                <w:rFonts w:ascii="Arial" w:hAnsi="Arial" w:cs="Arial"/>
                <w:sz w:val="20"/>
                <w:szCs w:val="20"/>
              </w:rPr>
            </w:pPr>
            <w:r w:rsidRPr="00A32F74">
              <w:rPr>
                <w:rFonts w:ascii="Arial" w:hAnsi="Arial" w:cs="Arial"/>
                <w:sz w:val="20"/>
                <w:szCs w:val="20"/>
              </w:rPr>
              <w:t>0</w:t>
            </w:r>
          </w:p>
        </w:tc>
        <w:tc>
          <w:tcPr>
            <w:tcW w:w="1545" w:type="dxa"/>
            <w:tcBorders>
              <w:top w:val="single" w:sz="4" w:space="0" w:color="000000"/>
              <w:left w:val="single" w:sz="4" w:space="0" w:color="000000"/>
              <w:bottom w:val="single" w:sz="4" w:space="0" w:color="000000"/>
              <w:right w:val="single" w:sz="4" w:space="0" w:color="000000"/>
            </w:tcBorders>
          </w:tcPr>
          <w:p w14:paraId="5AFE23C8" w14:textId="77777777" w:rsidR="001000FD" w:rsidRPr="00A32F74" w:rsidRDefault="001000FD" w:rsidP="0033029B">
            <w:pPr>
              <w:rPr>
                <w:rFonts w:ascii="Arial" w:hAnsi="Arial" w:cs="Arial"/>
                <w:sz w:val="20"/>
                <w:szCs w:val="20"/>
              </w:rPr>
            </w:pPr>
          </w:p>
        </w:tc>
      </w:tr>
      <w:tr w:rsidR="001000FD" w:rsidRPr="001F40E6" w14:paraId="2B4E8E4E" w14:textId="77777777" w:rsidTr="0033029B">
        <w:trPr>
          <w:trHeight w:val="395"/>
        </w:trPr>
        <w:tc>
          <w:tcPr>
            <w:tcW w:w="1803" w:type="dxa"/>
            <w:tcBorders>
              <w:top w:val="single" w:sz="4" w:space="0" w:color="000000"/>
              <w:left w:val="single" w:sz="4" w:space="0" w:color="000000"/>
              <w:bottom w:val="single" w:sz="4" w:space="0" w:color="000000"/>
              <w:right w:val="single" w:sz="4" w:space="0" w:color="000000"/>
            </w:tcBorders>
          </w:tcPr>
          <w:p w14:paraId="06487BA3" w14:textId="77777777" w:rsidR="001000FD" w:rsidRPr="00A32F74" w:rsidRDefault="00DD5D29" w:rsidP="0033029B">
            <w:pPr>
              <w:rPr>
                <w:rFonts w:ascii="Arial" w:hAnsi="Arial" w:cs="Arial"/>
                <w:sz w:val="20"/>
                <w:szCs w:val="20"/>
              </w:rPr>
            </w:pPr>
            <w:r w:rsidRPr="00A32F74">
              <w:rPr>
                <w:rFonts w:ascii="Arial" w:hAnsi="Arial" w:cs="Arial"/>
                <w:sz w:val="20"/>
                <w:szCs w:val="20"/>
              </w:rPr>
              <w:t>EXAM 5A</w:t>
            </w:r>
          </w:p>
        </w:tc>
        <w:tc>
          <w:tcPr>
            <w:tcW w:w="2497" w:type="dxa"/>
            <w:tcBorders>
              <w:top w:val="single" w:sz="4" w:space="0" w:color="000000"/>
              <w:left w:val="single" w:sz="4" w:space="0" w:color="000000"/>
              <w:bottom w:val="single" w:sz="4" w:space="0" w:color="000000"/>
              <w:right w:val="single" w:sz="4" w:space="0" w:color="000000"/>
            </w:tcBorders>
          </w:tcPr>
          <w:p w14:paraId="25BBC6DA" w14:textId="77777777" w:rsidR="001000FD" w:rsidRPr="00A32F74" w:rsidRDefault="007618CB" w:rsidP="0033029B">
            <w:pPr>
              <w:rPr>
                <w:rFonts w:ascii="Arial" w:hAnsi="Arial" w:cs="Arial"/>
                <w:sz w:val="20"/>
                <w:szCs w:val="20"/>
              </w:rPr>
            </w:pPr>
            <w:r w:rsidRPr="00A32F74">
              <w:rPr>
                <w:rFonts w:ascii="Arial" w:hAnsi="Arial" w:cs="Arial"/>
                <w:sz w:val="20"/>
                <w:szCs w:val="20"/>
              </w:rPr>
              <w:t xml:space="preserve">Midterm </w:t>
            </w:r>
          </w:p>
        </w:tc>
        <w:tc>
          <w:tcPr>
            <w:tcW w:w="863" w:type="dxa"/>
            <w:tcBorders>
              <w:top w:val="single" w:sz="4" w:space="0" w:color="000000"/>
              <w:left w:val="single" w:sz="4" w:space="0" w:color="000000"/>
              <w:bottom w:val="single" w:sz="4" w:space="0" w:color="000000"/>
              <w:right w:val="single" w:sz="4" w:space="0" w:color="000000"/>
            </w:tcBorders>
          </w:tcPr>
          <w:p w14:paraId="2FC85A3C" w14:textId="77777777" w:rsidR="001000FD" w:rsidRPr="00A32F74" w:rsidRDefault="001000FD" w:rsidP="0033029B">
            <w:pPr>
              <w:jc w:val="center"/>
              <w:rPr>
                <w:rFonts w:ascii="Arial" w:hAnsi="Arial" w:cs="Arial"/>
                <w:sz w:val="20"/>
                <w:szCs w:val="20"/>
              </w:rPr>
            </w:pPr>
            <w:r w:rsidRPr="00A32F74">
              <w:rPr>
                <w:rFonts w:ascii="Arial" w:hAnsi="Arial" w:cs="Arial"/>
                <w:sz w:val="20"/>
                <w:szCs w:val="20"/>
              </w:rPr>
              <w:t>1</w:t>
            </w:r>
          </w:p>
        </w:tc>
        <w:tc>
          <w:tcPr>
            <w:tcW w:w="863" w:type="dxa"/>
            <w:tcBorders>
              <w:top w:val="single" w:sz="4" w:space="0" w:color="000000"/>
              <w:left w:val="single" w:sz="4" w:space="0" w:color="000000"/>
              <w:bottom w:val="single" w:sz="4" w:space="0" w:color="000000"/>
              <w:right w:val="single" w:sz="4" w:space="0" w:color="000000"/>
            </w:tcBorders>
          </w:tcPr>
          <w:p w14:paraId="343A7CC0" w14:textId="77777777" w:rsidR="001000FD" w:rsidRPr="00A32F74" w:rsidRDefault="001000FD" w:rsidP="0033029B">
            <w:pPr>
              <w:jc w:val="center"/>
              <w:rPr>
                <w:rFonts w:ascii="Arial" w:hAnsi="Arial" w:cs="Arial"/>
                <w:sz w:val="20"/>
                <w:szCs w:val="20"/>
              </w:rPr>
            </w:pPr>
            <w:r w:rsidRPr="00A32F74">
              <w:rPr>
                <w:rFonts w:ascii="Arial" w:hAnsi="Arial" w:cs="Arial"/>
                <w:sz w:val="20"/>
                <w:szCs w:val="20"/>
              </w:rPr>
              <w:t>0</w:t>
            </w:r>
          </w:p>
        </w:tc>
        <w:tc>
          <w:tcPr>
            <w:tcW w:w="863" w:type="dxa"/>
            <w:tcBorders>
              <w:top w:val="single" w:sz="4" w:space="0" w:color="000000"/>
              <w:left w:val="single" w:sz="4" w:space="0" w:color="000000"/>
              <w:bottom w:val="single" w:sz="4" w:space="0" w:color="000000"/>
              <w:right w:val="single" w:sz="4" w:space="0" w:color="000000"/>
            </w:tcBorders>
          </w:tcPr>
          <w:p w14:paraId="42D09A22" w14:textId="77777777" w:rsidR="001000FD" w:rsidRPr="00A32F74" w:rsidRDefault="001000FD" w:rsidP="0033029B">
            <w:pPr>
              <w:jc w:val="center"/>
              <w:rPr>
                <w:rFonts w:ascii="Arial" w:hAnsi="Arial" w:cs="Arial"/>
                <w:sz w:val="20"/>
                <w:szCs w:val="20"/>
              </w:rPr>
            </w:pPr>
            <w:r w:rsidRPr="00A32F74">
              <w:rPr>
                <w:rFonts w:ascii="Arial" w:hAnsi="Arial" w:cs="Arial"/>
                <w:sz w:val="20"/>
                <w:szCs w:val="20"/>
              </w:rPr>
              <w:t>0</w:t>
            </w:r>
          </w:p>
        </w:tc>
        <w:tc>
          <w:tcPr>
            <w:tcW w:w="863" w:type="dxa"/>
            <w:tcBorders>
              <w:top w:val="single" w:sz="4" w:space="0" w:color="000000"/>
              <w:left w:val="single" w:sz="4" w:space="0" w:color="000000"/>
              <w:bottom w:val="single" w:sz="4" w:space="0" w:color="000000"/>
              <w:right w:val="single" w:sz="4" w:space="0" w:color="000000"/>
            </w:tcBorders>
          </w:tcPr>
          <w:p w14:paraId="57B5CFA9" w14:textId="77777777" w:rsidR="001000FD" w:rsidRPr="00A32F74" w:rsidRDefault="00B45033" w:rsidP="00D3720F">
            <w:pPr>
              <w:jc w:val="center"/>
              <w:rPr>
                <w:rFonts w:ascii="Arial" w:hAnsi="Arial" w:cs="Arial"/>
                <w:sz w:val="20"/>
                <w:szCs w:val="20"/>
              </w:rPr>
            </w:pPr>
            <w:r>
              <w:rPr>
                <w:rFonts w:ascii="Arial" w:hAnsi="Arial" w:cs="Arial"/>
                <w:sz w:val="20"/>
                <w:szCs w:val="20"/>
              </w:rPr>
              <w:t>200</w:t>
            </w:r>
          </w:p>
        </w:tc>
        <w:tc>
          <w:tcPr>
            <w:tcW w:w="1545" w:type="dxa"/>
            <w:tcBorders>
              <w:top w:val="single" w:sz="4" w:space="0" w:color="000000"/>
              <w:left w:val="single" w:sz="4" w:space="0" w:color="000000"/>
              <w:bottom w:val="single" w:sz="4" w:space="0" w:color="000000"/>
              <w:right w:val="single" w:sz="4" w:space="0" w:color="000000"/>
            </w:tcBorders>
          </w:tcPr>
          <w:p w14:paraId="74EC60E8" w14:textId="77777777" w:rsidR="001000FD" w:rsidRPr="00A32F74" w:rsidRDefault="001000FD" w:rsidP="0033029B">
            <w:pPr>
              <w:rPr>
                <w:rFonts w:ascii="Arial" w:hAnsi="Arial" w:cs="Arial"/>
                <w:sz w:val="20"/>
                <w:szCs w:val="20"/>
              </w:rPr>
            </w:pPr>
          </w:p>
        </w:tc>
      </w:tr>
      <w:tr w:rsidR="001000FD" w:rsidRPr="001F40E6" w14:paraId="68D754FC" w14:textId="77777777" w:rsidTr="0033029B">
        <w:trPr>
          <w:trHeight w:val="395"/>
        </w:trPr>
        <w:tc>
          <w:tcPr>
            <w:tcW w:w="1803" w:type="dxa"/>
            <w:tcBorders>
              <w:top w:val="single" w:sz="4" w:space="0" w:color="000000"/>
              <w:left w:val="single" w:sz="4" w:space="0" w:color="000000"/>
              <w:bottom w:val="single" w:sz="4" w:space="0" w:color="000000"/>
              <w:right w:val="single" w:sz="4" w:space="0" w:color="000000"/>
            </w:tcBorders>
          </w:tcPr>
          <w:p w14:paraId="7FB62112" w14:textId="77777777" w:rsidR="001000FD" w:rsidRPr="00A32F74" w:rsidRDefault="001000FD" w:rsidP="0033029B">
            <w:pPr>
              <w:rPr>
                <w:rFonts w:ascii="Arial" w:hAnsi="Arial" w:cs="Arial"/>
                <w:sz w:val="20"/>
                <w:szCs w:val="20"/>
              </w:rPr>
            </w:pPr>
            <w:r w:rsidRPr="00A32F74">
              <w:rPr>
                <w:rFonts w:ascii="Arial" w:hAnsi="Arial" w:cs="Arial"/>
                <w:sz w:val="20"/>
                <w:szCs w:val="20"/>
              </w:rPr>
              <w:t>Total Week 5</w:t>
            </w:r>
          </w:p>
        </w:tc>
        <w:tc>
          <w:tcPr>
            <w:tcW w:w="2497" w:type="dxa"/>
            <w:tcBorders>
              <w:top w:val="single" w:sz="4" w:space="0" w:color="000000"/>
              <w:left w:val="single" w:sz="4" w:space="0" w:color="000000"/>
              <w:bottom w:val="single" w:sz="4" w:space="0" w:color="000000"/>
              <w:right w:val="single" w:sz="4" w:space="0" w:color="000000"/>
            </w:tcBorders>
          </w:tcPr>
          <w:p w14:paraId="091FAE79" w14:textId="77777777" w:rsidR="001000FD" w:rsidRPr="00A32F74" w:rsidRDefault="001000FD" w:rsidP="0033029B">
            <w:pPr>
              <w:rPr>
                <w:rFonts w:ascii="Arial" w:hAnsi="Arial" w:cs="Arial"/>
                <w:sz w:val="20"/>
                <w:szCs w:val="20"/>
              </w:rPr>
            </w:pPr>
          </w:p>
        </w:tc>
        <w:tc>
          <w:tcPr>
            <w:tcW w:w="863" w:type="dxa"/>
            <w:tcBorders>
              <w:top w:val="single" w:sz="4" w:space="0" w:color="000000"/>
              <w:left w:val="single" w:sz="4" w:space="0" w:color="000000"/>
              <w:bottom w:val="single" w:sz="4" w:space="0" w:color="000000"/>
              <w:right w:val="single" w:sz="4" w:space="0" w:color="000000"/>
            </w:tcBorders>
          </w:tcPr>
          <w:p w14:paraId="1F75000C" w14:textId="77777777" w:rsidR="001000FD" w:rsidRPr="00A32F74" w:rsidRDefault="001000FD" w:rsidP="0033029B">
            <w:pPr>
              <w:jc w:val="center"/>
              <w:rPr>
                <w:rFonts w:ascii="Arial" w:hAnsi="Arial" w:cs="Arial"/>
                <w:sz w:val="20"/>
                <w:szCs w:val="20"/>
              </w:rPr>
            </w:pPr>
            <w:r w:rsidRPr="00A32F74">
              <w:rPr>
                <w:rFonts w:ascii="Arial" w:hAnsi="Arial" w:cs="Arial"/>
                <w:sz w:val="20"/>
                <w:szCs w:val="20"/>
              </w:rPr>
              <w:t xml:space="preserve">6 </w:t>
            </w:r>
          </w:p>
        </w:tc>
        <w:tc>
          <w:tcPr>
            <w:tcW w:w="863" w:type="dxa"/>
            <w:tcBorders>
              <w:top w:val="single" w:sz="4" w:space="0" w:color="000000"/>
              <w:left w:val="single" w:sz="4" w:space="0" w:color="000000"/>
              <w:bottom w:val="single" w:sz="4" w:space="0" w:color="000000"/>
              <w:right w:val="single" w:sz="4" w:space="0" w:color="000000"/>
            </w:tcBorders>
          </w:tcPr>
          <w:p w14:paraId="668F86A7" w14:textId="77777777" w:rsidR="001000FD" w:rsidRPr="00A32F74" w:rsidRDefault="001000FD" w:rsidP="0033029B">
            <w:pPr>
              <w:jc w:val="center"/>
              <w:rPr>
                <w:rFonts w:ascii="Arial" w:hAnsi="Arial" w:cs="Arial"/>
                <w:sz w:val="20"/>
                <w:szCs w:val="20"/>
              </w:rPr>
            </w:pPr>
            <w:r w:rsidRPr="00A32F74">
              <w:rPr>
                <w:rFonts w:ascii="Arial" w:hAnsi="Arial" w:cs="Arial"/>
                <w:sz w:val="20"/>
                <w:szCs w:val="20"/>
              </w:rPr>
              <w:t xml:space="preserve">4 </w:t>
            </w:r>
          </w:p>
        </w:tc>
        <w:tc>
          <w:tcPr>
            <w:tcW w:w="863" w:type="dxa"/>
            <w:tcBorders>
              <w:top w:val="single" w:sz="4" w:space="0" w:color="000000"/>
              <w:left w:val="single" w:sz="4" w:space="0" w:color="000000"/>
              <w:bottom w:val="single" w:sz="4" w:space="0" w:color="000000"/>
              <w:right w:val="single" w:sz="4" w:space="0" w:color="000000"/>
            </w:tcBorders>
          </w:tcPr>
          <w:p w14:paraId="2B2D9AA6" w14:textId="77777777" w:rsidR="001000FD" w:rsidRPr="00A32F74" w:rsidRDefault="001000FD" w:rsidP="0033029B">
            <w:pPr>
              <w:jc w:val="center"/>
              <w:rPr>
                <w:rFonts w:ascii="Arial" w:hAnsi="Arial" w:cs="Arial"/>
                <w:sz w:val="20"/>
                <w:szCs w:val="20"/>
              </w:rPr>
            </w:pPr>
            <w:r w:rsidRPr="00A32F74">
              <w:rPr>
                <w:rFonts w:ascii="Arial" w:hAnsi="Arial" w:cs="Arial"/>
                <w:sz w:val="20"/>
                <w:szCs w:val="20"/>
              </w:rPr>
              <w:t>15</w:t>
            </w:r>
            <w:r w:rsidR="00CB799F">
              <w:rPr>
                <w:rFonts w:ascii="Arial" w:hAnsi="Arial" w:cs="Arial"/>
                <w:sz w:val="20"/>
                <w:szCs w:val="20"/>
              </w:rPr>
              <w:t>.5</w:t>
            </w:r>
          </w:p>
        </w:tc>
        <w:tc>
          <w:tcPr>
            <w:tcW w:w="863" w:type="dxa"/>
            <w:tcBorders>
              <w:top w:val="single" w:sz="4" w:space="0" w:color="000000"/>
              <w:left w:val="single" w:sz="4" w:space="0" w:color="000000"/>
              <w:bottom w:val="single" w:sz="4" w:space="0" w:color="000000"/>
              <w:right w:val="single" w:sz="4" w:space="0" w:color="000000"/>
            </w:tcBorders>
          </w:tcPr>
          <w:p w14:paraId="0F928DF3" w14:textId="77777777" w:rsidR="001000FD" w:rsidRPr="00A32F74" w:rsidRDefault="00DA50F3" w:rsidP="00D3720F">
            <w:pPr>
              <w:jc w:val="center"/>
              <w:rPr>
                <w:rFonts w:ascii="Arial" w:hAnsi="Arial" w:cs="Arial"/>
                <w:sz w:val="20"/>
                <w:szCs w:val="20"/>
              </w:rPr>
            </w:pPr>
            <w:r>
              <w:rPr>
                <w:rFonts w:ascii="Arial" w:hAnsi="Arial" w:cs="Arial"/>
                <w:sz w:val="20"/>
                <w:szCs w:val="20"/>
              </w:rPr>
              <w:t>200</w:t>
            </w:r>
          </w:p>
        </w:tc>
        <w:tc>
          <w:tcPr>
            <w:tcW w:w="1545" w:type="dxa"/>
            <w:tcBorders>
              <w:top w:val="single" w:sz="4" w:space="0" w:color="000000"/>
              <w:left w:val="single" w:sz="4" w:space="0" w:color="000000"/>
              <w:bottom w:val="single" w:sz="4" w:space="0" w:color="000000"/>
              <w:right w:val="single" w:sz="4" w:space="0" w:color="000000"/>
            </w:tcBorders>
          </w:tcPr>
          <w:p w14:paraId="045C6D3C" w14:textId="77777777" w:rsidR="001000FD" w:rsidRPr="00A32F74" w:rsidRDefault="001000FD" w:rsidP="0033029B">
            <w:pPr>
              <w:rPr>
                <w:rFonts w:ascii="Arial" w:hAnsi="Arial" w:cs="Arial"/>
                <w:sz w:val="20"/>
                <w:szCs w:val="20"/>
              </w:rPr>
            </w:pPr>
          </w:p>
        </w:tc>
      </w:tr>
      <w:tr w:rsidR="001000FD" w:rsidRPr="001F40E6" w14:paraId="76430F1B" w14:textId="77777777" w:rsidTr="0033029B">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000000"/>
          </w:tcPr>
          <w:p w14:paraId="27E43E9C" w14:textId="77777777" w:rsidR="001000FD" w:rsidRPr="008A7179" w:rsidRDefault="001000FD" w:rsidP="00A32F74">
            <w:pPr>
              <w:pStyle w:val="Caption"/>
            </w:pPr>
            <w:r w:rsidRPr="008A7179">
              <w:t>Week 6</w:t>
            </w:r>
          </w:p>
        </w:tc>
        <w:tc>
          <w:tcPr>
            <w:tcW w:w="2497" w:type="dxa"/>
            <w:tcBorders>
              <w:top w:val="single" w:sz="4" w:space="0" w:color="000000"/>
              <w:left w:val="single" w:sz="4" w:space="0" w:color="000000"/>
              <w:bottom w:val="single" w:sz="4" w:space="0" w:color="000000"/>
              <w:right w:val="single" w:sz="4" w:space="0" w:color="000000"/>
            </w:tcBorders>
            <w:shd w:val="clear" w:color="auto" w:fill="000000"/>
          </w:tcPr>
          <w:p w14:paraId="7A42B232" w14:textId="77777777" w:rsidR="001000FD" w:rsidRPr="001F40E6" w:rsidRDefault="001000FD" w:rsidP="0033029B">
            <w:pPr>
              <w:jc w:val="center"/>
              <w:rPr>
                <w:rFonts w:ascii="Arial" w:hAnsi="Arial" w:cs="Arial"/>
              </w:rPr>
            </w:pPr>
          </w:p>
        </w:tc>
        <w:tc>
          <w:tcPr>
            <w:tcW w:w="863" w:type="dxa"/>
            <w:tcBorders>
              <w:top w:val="single" w:sz="4" w:space="0" w:color="000000"/>
              <w:left w:val="single" w:sz="4" w:space="0" w:color="000000"/>
              <w:bottom w:val="single" w:sz="4" w:space="0" w:color="000000"/>
              <w:right w:val="single" w:sz="4" w:space="0" w:color="000000"/>
            </w:tcBorders>
            <w:shd w:val="clear" w:color="auto" w:fill="000000"/>
          </w:tcPr>
          <w:p w14:paraId="6BBB2BF6" w14:textId="77777777" w:rsidR="001000FD" w:rsidRPr="001F40E6" w:rsidRDefault="001000FD" w:rsidP="0033029B">
            <w:pPr>
              <w:jc w:val="center"/>
              <w:rPr>
                <w:rFonts w:ascii="Arial" w:hAnsi="Arial" w:cs="Arial"/>
              </w:rPr>
            </w:pPr>
          </w:p>
        </w:tc>
        <w:tc>
          <w:tcPr>
            <w:tcW w:w="863" w:type="dxa"/>
            <w:tcBorders>
              <w:top w:val="single" w:sz="4" w:space="0" w:color="000000"/>
              <w:left w:val="single" w:sz="4" w:space="0" w:color="000000"/>
              <w:bottom w:val="single" w:sz="4" w:space="0" w:color="000000"/>
              <w:right w:val="single" w:sz="4" w:space="0" w:color="000000"/>
            </w:tcBorders>
            <w:shd w:val="clear" w:color="auto" w:fill="000000"/>
          </w:tcPr>
          <w:p w14:paraId="069269B1" w14:textId="77777777" w:rsidR="001000FD" w:rsidRPr="001F40E6" w:rsidRDefault="001000FD" w:rsidP="0033029B">
            <w:pPr>
              <w:jc w:val="center"/>
              <w:rPr>
                <w:rFonts w:ascii="Arial" w:hAnsi="Arial" w:cs="Arial"/>
              </w:rPr>
            </w:pPr>
          </w:p>
        </w:tc>
        <w:tc>
          <w:tcPr>
            <w:tcW w:w="863" w:type="dxa"/>
            <w:tcBorders>
              <w:top w:val="single" w:sz="4" w:space="0" w:color="000000"/>
              <w:left w:val="single" w:sz="4" w:space="0" w:color="000000"/>
              <w:bottom w:val="single" w:sz="4" w:space="0" w:color="000000"/>
              <w:right w:val="single" w:sz="4" w:space="0" w:color="000000"/>
            </w:tcBorders>
            <w:shd w:val="clear" w:color="auto" w:fill="000000"/>
          </w:tcPr>
          <w:p w14:paraId="39ED5F60" w14:textId="77777777" w:rsidR="001000FD" w:rsidRPr="001F40E6" w:rsidRDefault="001000FD" w:rsidP="0033029B">
            <w:pPr>
              <w:jc w:val="center"/>
              <w:rPr>
                <w:rFonts w:ascii="Arial" w:hAnsi="Arial" w:cs="Arial"/>
              </w:rPr>
            </w:pPr>
          </w:p>
        </w:tc>
        <w:tc>
          <w:tcPr>
            <w:tcW w:w="863" w:type="dxa"/>
            <w:tcBorders>
              <w:top w:val="single" w:sz="4" w:space="0" w:color="000000"/>
              <w:left w:val="single" w:sz="4" w:space="0" w:color="000000"/>
              <w:bottom w:val="single" w:sz="4" w:space="0" w:color="000000"/>
              <w:right w:val="single" w:sz="4" w:space="0" w:color="000000"/>
            </w:tcBorders>
            <w:shd w:val="clear" w:color="auto" w:fill="000000"/>
          </w:tcPr>
          <w:p w14:paraId="6270C8EE" w14:textId="77777777" w:rsidR="001000FD" w:rsidRPr="001F40E6" w:rsidRDefault="001000FD" w:rsidP="0033029B">
            <w:pPr>
              <w:jc w:val="center"/>
              <w:rPr>
                <w:rFonts w:ascii="Arial" w:hAnsi="Arial" w:cs="Arial"/>
              </w:rPr>
            </w:pPr>
          </w:p>
        </w:tc>
        <w:tc>
          <w:tcPr>
            <w:tcW w:w="1545" w:type="dxa"/>
            <w:tcBorders>
              <w:top w:val="single" w:sz="4" w:space="0" w:color="000000"/>
              <w:left w:val="single" w:sz="4" w:space="0" w:color="000000"/>
              <w:bottom w:val="single" w:sz="4" w:space="0" w:color="000000"/>
              <w:right w:val="single" w:sz="4" w:space="0" w:color="000000"/>
            </w:tcBorders>
            <w:shd w:val="clear" w:color="auto" w:fill="000000"/>
          </w:tcPr>
          <w:p w14:paraId="1BD9313F" w14:textId="77777777" w:rsidR="001000FD" w:rsidRPr="001F40E6" w:rsidRDefault="001000FD" w:rsidP="0033029B">
            <w:pPr>
              <w:jc w:val="center"/>
              <w:rPr>
                <w:rFonts w:ascii="Arial" w:hAnsi="Arial" w:cs="Arial"/>
              </w:rPr>
            </w:pPr>
          </w:p>
        </w:tc>
      </w:tr>
      <w:tr w:rsidR="001000FD" w:rsidRPr="001F40E6" w14:paraId="394805AD" w14:textId="77777777" w:rsidTr="0033029B">
        <w:trPr>
          <w:trHeight w:val="395"/>
        </w:trPr>
        <w:tc>
          <w:tcPr>
            <w:tcW w:w="1803" w:type="dxa"/>
            <w:tcBorders>
              <w:left w:val="single" w:sz="4" w:space="0" w:color="000000"/>
              <w:bottom w:val="single" w:sz="4" w:space="0" w:color="000000"/>
              <w:right w:val="single" w:sz="4" w:space="0" w:color="000000"/>
            </w:tcBorders>
            <w:shd w:val="clear" w:color="auto" w:fill="D9D9D9"/>
          </w:tcPr>
          <w:p w14:paraId="05A77B1E" w14:textId="77777777" w:rsidR="001000FD" w:rsidRPr="00A32F74" w:rsidRDefault="00A32F74" w:rsidP="0033029B">
            <w:pPr>
              <w:jc w:val="center"/>
              <w:rPr>
                <w:rFonts w:ascii="Arial" w:hAnsi="Arial" w:cs="Arial"/>
                <w:b/>
                <w:sz w:val="22"/>
                <w:szCs w:val="22"/>
              </w:rPr>
            </w:pPr>
            <w:r>
              <w:rPr>
                <w:rFonts w:ascii="Arial" w:hAnsi="Arial" w:cs="Arial"/>
                <w:b/>
                <w:sz w:val="22"/>
                <w:szCs w:val="22"/>
              </w:rPr>
              <w:br/>
            </w:r>
            <w:r w:rsidR="001000FD" w:rsidRPr="00A32F74">
              <w:rPr>
                <w:rFonts w:ascii="Arial" w:hAnsi="Arial" w:cs="Arial"/>
                <w:b/>
                <w:sz w:val="22"/>
                <w:szCs w:val="22"/>
              </w:rPr>
              <w:t>Type</w:t>
            </w:r>
          </w:p>
        </w:tc>
        <w:tc>
          <w:tcPr>
            <w:tcW w:w="2497" w:type="dxa"/>
            <w:tcBorders>
              <w:left w:val="single" w:sz="4" w:space="0" w:color="000000"/>
              <w:bottom w:val="single" w:sz="4" w:space="0" w:color="000000"/>
              <w:right w:val="single" w:sz="4" w:space="0" w:color="000000"/>
            </w:tcBorders>
            <w:shd w:val="clear" w:color="auto" w:fill="D9D9D9"/>
          </w:tcPr>
          <w:p w14:paraId="052AEE91" w14:textId="77777777" w:rsidR="001000FD" w:rsidRPr="00A32F74" w:rsidRDefault="00A32F74" w:rsidP="0033029B">
            <w:pPr>
              <w:jc w:val="center"/>
              <w:rPr>
                <w:rFonts w:ascii="Arial" w:hAnsi="Arial" w:cs="Arial"/>
                <w:b/>
                <w:sz w:val="22"/>
                <w:szCs w:val="22"/>
              </w:rPr>
            </w:pPr>
            <w:r>
              <w:rPr>
                <w:rFonts w:ascii="Arial" w:hAnsi="Arial" w:cs="Arial"/>
                <w:b/>
                <w:sz w:val="22"/>
                <w:szCs w:val="22"/>
              </w:rPr>
              <w:br/>
            </w:r>
            <w:r w:rsidR="001000FD" w:rsidRPr="00A32F74">
              <w:rPr>
                <w:rFonts w:ascii="Arial" w:hAnsi="Arial" w:cs="Arial"/>
                <w:b/>
                <w:sz w:val="22"/>
                <w:szCs w:val="22"/>
              </w:rPr>
              <w:t>Topic/Description</w:t>
            </w:r>
          </w:p>
        </w:tc>
        <w:tc>
          <w:tcPr>
            <w:tcW w:w="863" w:type="dxa"/>
            <w:tcBorders>
              <w:left w:val="single" w:sz="4" w:space="0" w:color="000000"/>
              <w:bottom w:val="single" w:sz="4" w:space="0" w:color="000000"/>
              <w:right w:val="single" w:sz="4" w:space="0" w:color="000000"/>
            </w:tcBorders>
            <w:shd w:val="clear" w:color="auto" w:fill="D9D9D9"/>
          </w:tcPr>
          <w:p w14:paraId="5B0EDAC9" w14:textId="77777777" w:rsidR="001000FD" w:rsidRPr="00A32F74" w:rsidRDefault="001000FD" w:rsidP="00A32F74">
            <w:pPr>
              <w:jc w:val="center"/>
              <w:rPr>
                <w:rFonts w:ascii="Arial" w:hAnsi="Arial" w:cs="Arial"/>
                <w:b/>
                <w:sz w:val="22"/>
                <w:szCs w:val="22"/>
              </w:rPr>
            </w:pPr>
            <w:r w:rsidRPr="00A32F74">
              <w:rPr>
                <w:rFonts w:ascii="Arial" w:hAnsi="Arial" w:cs="Arial"/>
                <w:b/>
                <w:sz w:val="22"/>
                <w:szCs w:val="22"/>
              </w:rPr>
              <w:t>L</w:t>
            </w:r>
            <w:r w:rsidR="00A32F74">
              <w:rPr>
                <w:rFonts w:ascii="Arial" w:hAnsi="Arial" w:cs="Arial"/>
                <w:b/>
                <w:sz w:val="22"/>
                <w:szCs w:val="22"/>
              </w:rPr>
              <w:t>EC</w:t>
            </w:r>
            <w:r w:rsidRPr="00A32F74">
              <w:rPr>
                <w:rFonts w:ascii="Arial" w:hAnsi="Arial" w:cs="Arial"/>
                <w:b/>
                <w:sz w:val="22"/>
                <w:szCs w:val="22"/>
              </w:rPr>
              <w:br/>
              <w:t>Time</w:t>
            </w:r>
          </w:p>
        </w:tc>
        <w:tc>
          <w:tcPr>
            <w:tcW w:w="863" w:type="dxa"/>
            <w:tcBorders>
              <w:left w:val="single" w:sz="4" w:space="0" w:color="000000"/>
              <w:bottom w:val="single" w:sz="4" w:space="0" w:color="000000"/>
              <w:right w:val="single" w:sz="4" w:space="0" w:color="000000"/>
            </w:tcBorders>
            <w:shd w:val="clear" w:color="auto" w:fill="D9D9D9"/>
          </w:tcPr>
          <w:p w14:paraId="63EC2E01" w14:textId="77777777" w:rsidR="001000FD" w:rsidRPr="00A32F74" w:rsidRDefault="001000FD" w:rsidP="00A32F74">
            <w:pPr>
              <w:jc w:val="center"/>
              <w:rPr>
                <w:rFonts w:ascii="Arial" w:hAnsi="Arial" w:cs="Arial"/>
                <w:b/>
                <w:sz w:val="22"/>
                <w:szCs w:val="22"/>
              </w:rPr>
            </w:pPr>
            <w:r w:rsidRPr="00A32F74">
              <w:rPr>
                <w:rFonts w:ascii="Arial" w:hAnsi="Arial" w:cs="Arial"/>
                <w:b/>
                <w:sz w:val="22"/>
                <w:szCs w:val="22"/>
              </w:rPr>
              <w:t>L</w:t>
            </w:r>
            <w:r w:rsidR="00A32F74">
              <w:rPr>
                <w:rFonts w:ascii="Arial" w:hAnsi="Arial" w:cs="Arial"/>
                <w:b/>
                <w:sz w:val="22"/>
                <w:szCs w:val="22"/>
              </w:rPr>
              <w:t>AB</w:t>
            </w:r>
            <w:r w:rsidRPr="00A32F74">
              <w:rPr>
                <w:rFonts w:ascii="Arial" w:hAnsi="Arial" w:cs="Arial"/>
                <w:b/>
                <w:sz w:val="22"/>
                <w:szCs w:val="22"/>
              </w:rPr>
              <w:br/>
              <w:t>Time</w:t>
            </w:r>
          </w:p>
        </w:tc>
        <w:tc>
          <w:tcPr>
            <w:tcW w:w="863" w:type="dxa"/>
            <w:tcBorders>
              <w:left w:val="single" w:sz="4" w:space="0" w:color="000000"/>
              <w:bottom w:val="single" w:sz="4" w:space="0" w:color="000000"/>
              <w:right w:val="single" w:sz="4" w:space="0" w:color="000000"/>
            </w:tcBorders>
            <w:shd w:val="clear" w:color="auto" w:fill="D9D9D9"/>
          </w:tcPr>
          <w:p w14:paraId="76ADC629" w14:textId="77777777" w:rsidR="001000FD" w:rsidRPr="00A32F74" w:rsidRDefault="001B7D4B" w:rsidP="0033029B">
            <w:pPr>
              <w:jc w:val="center"/>
              <w:rPr>
                <w:rFonts w:ascii="Arial" w:hAnsi="Arial" w:cs="Arial"/>
                <w:b/>
                <w:sz w:val="22"/>
                <w:szCs w:val="22"/>
              </w:rPr>
            </w:pPr>
            <w:r>
              <w:rPr>
                <w:rFonts w:ascii="Arial" w:hAnsi="Arial" w:cs="Arial"/>
                <w:b/>
                <w:sz w:val="22"/>
                <w:szCs w:val="22"/>
              </w:rPr>
              <w:t>HW</w:t>
            </w:r>
            <w:r w:rsidR="001000FD" w:rsidRPr="00A32F74">
              <w:rPr>
                <w:rFonts w:ascii="Arial" w:hAnsi="Arial" w:cs="Arial"/>
                <w:b/>
                <w:sz w:val="22"/>
                <w:szCs w:val="22"/>
              </w:rPr>
              <w:br/>
              <w:t>Time</w:t>
            </w:r>
          </w:p>
        </w:tc>
        <w:tc>
          <w:tcPr>
            <w:tcW w:w="863" w:type="dxa"/>
            <w:tcBorders>
              <w:left w:val="single" w:sz="4" w:space="0" w:color="000000"/>
              <w:bottom w:val="single" w:sz="4" w:space="0" w:color="000000"/>
              <w:right w:val="single" w:sz="4" w:space="0" w:color="000000"/>
            </w:tcBorders>
            <w:shd w:val="clear" w:color="auto" w:fill="D9D9D9"/>
          </w:tcPr>
          <w:p w14:paraId="0397FF05" w14:textId="77777777" w:rsidR="001000FD" w:rsidRPr="00A32F74" w:rsidRDefault="001000FD" w:rsidP="0033029B">
            <w:pPr>
              <w:jc w:val="center"/>
              <w:rPr>
                <w:rFonts w:ascii="Arial" w:hAnsi="Arial" w:cs="Arial"/>
                <w:b/>
                <w:sz w:val="22"/>
                <w:szCs w:val="22"/>
              </w:rPr>
            </w:pPr>
            <w:r w:rsidRPr="00A32F74">
              <w:rPr>
                <w:rFonts w:ascii="Arial" w:hAnsi="Arial" w:cs="Arial"/>
                <w:b/>
                <w:sz w:val="22"/>
                <w:szCs w:val="22"/>
              </w:rPr>
              <w:t>Point</w:t>
            </w:r>
            <w:r w:rsidRPr="00A32F74">
              <w:rPr>
                <w:rFonts w:ascii="Arial" w:hAnsi="Arial" w:cs="Arial"/>
                <w:b/>
                <w:sz w:val="22"/>
                <w:szCs w:val="22"/>
              </w:rPr>
              <w:br/>
              <w:t>Value</w:t>
            </w:r>
          </w:p>
        </w:tc>
        <w:tc>
          <w:tcPr>
            <w:tcW w:w="1545" w:type="dxa"/>
            <w:tcBorders>
              <w:left w:val="single" w:sz="4" w:space="0" w:color="000000"/>
              <w:bottom w:val="single" w:sz="4" w:space="0" w:color="000000"/>
              <w:right w:val="single" w:sz="4" w:space="0" w:color="000000"/>
            </w:tcBorders>
            <w:shd w:val="clear" w:color="auto" w:fill="D9D9D9"/>
          </w:tcPr>
          <w:p w14:paraId="791F1A7C" w14:textId="77777777" w:rsidR="001000FD" w:rsidRPr="00A32F74" w:rsidRDefault="00A32F74" w:rsidP="0033029B">
            <w:pPr>
              <w:jc w:val="center"/>
              <w:rPr>
                <w:rFonts w:ascii="Arial" w:hAnsi="Arial" w:cs="Arial"/>
                <w:b/>
                <w:sz w:val="22"/>
                <w:szCs w:val="22"/>
              </w:rPr>
            </w:pPr>
            <w:r>
              <w:rPr>
                <w:rFonts w:ascii="Arial" w:hAnsi="Arial" w:cs="Arial"/>
                <w:b/>
                <w:sz w:val="22"/>
                <w:szCs w:val="22"/>
              </w:rPr>
              <w:br/>
            </w:r>
            <w:r w:rsidR="001000FD" w:rsidRPr="00A32F74">
              <w:rPr>
                <w:rFonts w:ascii="Arial" w:hAnsi="Arial" w:cs="Arial"/>
                <w:b/>
                <w:sz w:val="22"/>
                <w:szCs w:val="22"/>
              </w:rPr>
              <w:t>Due</w:t>
            </w:r>
          </w:p>
        </w:tc>
      </w:tr>
      <w:tr w:rsidR="001000FD" w:rsidRPr="001F40E6" w14:paraId="1635D3C5" w14:textId="77777777" w:rsidTr="0033029B">
        <w:trPr>
          <w:trHeight w:val="395"/>
        </w:trPr>
        <w:tc>
          <w:tcPr>
            <w:tcW w:w="1803" w:type="dxa"/>
            <w:tcBorders>
              <w:top w:val="single" w:sz="4" w:space="0" w:color="000000"/>
              <w:left w:val="single" w:sz="4" w:space="0" w:color="000000"/>
              <w:bottom w:val="single" w:sz="4" w:space="0" w:color="000000"/>
              <w:right w:val="single" w:sz="4" w:space="0" w:color="000000"/>
            </w:tcBorders>
          </w:tcPr>
          <w:p w14:paraId="1B0E96CA" w14:textId="77777777" w:rsidR="001000FD" w:rsidRPr="00A32F74" w:rsidRDefault="001000FD" w:rsidP="000F07EC">
            <w:pPr>
              <w:rPr>
                <w:rFonts w:ascii="Arial" w:hAnsi="Arial" w:cs="Arial"/>
                <w:sz w:val="20"/>
                <w:szCs w:val="20"/>
              </w:rPr>
            </w:pPr>
            <w:r w:rsidRPr="00A32F74">
              <w:rPr>
                <w:rFonts w:ascii="Arial" w:hAnsi="Arial" w:cs="Arial"/>
                <w:sz w:val="20"/>
                <w:szCs w:val="20"/>
              </w:rPr>
              <w:t>L</w:t>
            </w:r>
            <w:r w:rsidR="000F07EC" w:rsidRPr="00A32F74">
              <w:rPr>
                <w:rFonts w:ascii="Arial" w:hAnsi="Arial" w:cs="Arial"/>
                <w:sz w:val="20"/>
                <w:szCs w:val="20"/>
              </w:rPr>
              <w:t>EC</w:t>
            </w:r>
            <w:r w:rsidRPr="00A32F74">
              <w:rPr>
                <w:rFonts w:ascii="Arial" w:hAnsi="Arial" w:cs="Arial"/>
                <w:sz w:val="20"/>
                <w:szCs w:val="20"/>
              </w:rPr>
              <w:t xml:space="preserve"> 6A</w:t>
            </w:r>
          </w:p>
        </w:tc>
        <w:tc>
          <w:tcPr>
            <w:tcW w:w="2497" w:type="dxa"/>
            <w:tcBorders>
              <w:top w:val="single" w:sz="4" w:space="0" w:color="000000"/>
              <w:left w:val="single" w:sz="4" w:space="0" w:color="000000"/>
              <w:bottom w:val="single" w:sz="4" w:space="0" w:color="000000"/>
              <w:right w:val="single" w:sz="4" w:space="0" w:color="000000"/>
            </w:tcBorders>
          </w:tcPr>
          <w:p w14:paraId="19BB8E2A" w14:textId="77777777" w:rsidR="001000FD" w:rsidRPr="00A32F74" w:rsidRDefault="001000FD" w:rsidP="0033029B">
            <w:pPr>
              <w:suppressAutoHyphens w:val="0"/>
              <w:spacing w:before="60" w:after="60"/>
              <w:ind w:left="55" w:hanging="55"/>
              <w:rPr>
                <w:rFonts w:ascii="Arial" w:eastAsia="Times" w:hAnsi="Arial" w:cs="Arial"/>
                <w:bCs/>
                <w:kern w:val="0"/>
                <w:sz w:val="20"/>
                <w:szCs w:val="20"/>
                <w:lang w:eastAsia="en-US" w:bidi="ar-SA"/>
              </w:rPr>
            </w:pPr>
            <w:r w:rsidRPr="00A32F74">
              <w:rPr>
                <w:rFonts w:ascii="Arial" w:eastAsia="Times" w:hAnsi="Arial" w:cs="Arial"/>
                <w:bCs/>
                <w:kern w:val="0"/>
                <w:sz w:val="20"/>
                <w:szCs w:val="20"/>
                <w:lang w:eastAsia="en-US" w:bidi="ar-SA"/>
              </w:rPr>
              <w:t xml:space="preserve"> </w:t>
            </w:r>
            <w:r w:rsidRPr="00A32F74">
              <w:rPr>
                <w:rFonts w:ascii="Arial" w:hAnsi="Arial" w:cs="Arial"/>
                <w:sz w:val="20"/>
                <w:szCs w:val="20"/>
              </w:rPr>
              <w:t xml:space="preserve">Program Design and Pseudo-code/Developing an Algorithm </w:t>
            </w:r>
          </w:p>
        </w:tc>
        <w:tc>
          <w:tcPr>
            <w:tcW w:w="863" w:type="dxa"/>
            <w:tcBorders>
              <w:top w:val="single" w:sz="4" w:space="0" w:color="000000"/>
              <w:left w:val="single" w:sz="4" w:space="0" w:color="000000"/>
              <w:bottom w:val="single" w:sz="4" w:space="0" w:color="000000"/>
              <w:right w:val="single" w:sz="4" w:space="0" w:color="000000"/>
            </w:tcBorders>
          </w:tcPr>
          <w:p w14:paraId="4B499F5F" w14:textId="77777777" w:rsidR="001000FD" w:rsidRPr="00A32F74" w:rsidRDefault="001000FD" w:rsidP="0033029B">
            <w:pPr>
              <w:jc w:val="center"/>
              <w:rPr>
                <w:rFonts w:ascii="Arial" w:hAnsi="Arial" w:cs="Arial"/>
                <w:sz w:val="20"/>
                <w:szCs w:val="20"/>
              </w:rPr>
            </w:pPr>
            <w:r w:rsidRPr="00A32F74">
              <w:rPr>
                <w:rFonts w:ascii="Arial" w:hAnsi="Arial" w:cs="Arial"/>
                <w:sz w:val="20"/>
                <w:szCs w:val="20"/>
              </w:rPr>
              <w:t>6</w:t>
            </w:r>
          </w:p>
        </w:tc>
        <w:tc>
          <w:tcPr>
            <w:tcW w:w="863" w:type="dxa"/>
            <w:tcBorders>
              <w:top w:val="single" w:sz="4" w:space="0" w:color="000000"/>
              <w:left w:val="single" w:sz="4" w:space="0" w:color="000000"/>
              <w:bottom w:val="single" w:sz="4" w:space="0" w:color="000000"/>
              <w:right w:val="single" w:sz="4" w:space="0" w:color="000000"/>
            </w:tcBorders>
          </w:tcPr>
          <w:p w14:paraId="6273EF9A" w14:textId="77777777" w:rsidR="001000FD" w:rsidRPr="00A32F74" w:rsidRDefault="001000FD" w:rsidP="0033029B">
            <w:pPr>
              <w:jc w:val="center"/>
              <w:rPr>
                <w:rFonts w:ascii="Arial" w:hAnsi="Arial" w:cs="Arial"/>
                <w:sz w:val="20"/>
                <w:szCs w:val="20"/>
              </w:rPr>
            </w:pPr>
            <w:r w:rsidRPr="00A32F74">
              <w:rPr>
                <w:rFonts w:ascii="Arial" w:hAnsi="Arial" w:cs="Arial"/>
                <w:sz w:val="20"/>
                <w:szCs w:val="20"/>
              </w:rPr>
              <w:t>0</w:t>
            </w:r>
          </w:p>
        </w:tc>
        <w:tc>
          <w:tcPr>
            <w:tcW w:w="863" w:type="dxa"/>
            <w:tcBorders>
              <w:top w:val="single" w:sz="4" w:space="0" w:color="000000"/>
              <w:left w:val="single" w:sz="4" w:space="0" w:color="000000"/>
              <w:bottom w:val="single" w:sz="4" w:space="0" w:color="000000"/>
              <w:right w:val="single" w:sz="4" w:space="0" w:color="000000"/>
            </w:tcBorders>
          </w:tcPr>
          <w:p w14:paraId="14BBDCF6" w14:textId="77777777" w:rsidR="001000FD" w:rsidRPr="00A32F74" w:rsidRDefault="001000FD" w:rsidP="0033029B">
            <w:pPr>
              <w:jc w:val="center"/>
              <w:rPr>
                <w:rFonts w:ascii="Arial" w:hAnsi="Arial" w:cs="Arial"/>
                <w:sz w:val="20"/>
                <w:szCs w:val="20"/>
              </w:rPr>
            </w:pPr>
            <w:r w:rsidRPr="00A32F74">
              <w:rPr>
                <w:rFonts w:ascii="Arial" w:hAnsi="Arial" w:cs="Arial"/>
                <w:sz w:val="20"/>
                <w:szCs w:val="20"/>
              </w:rPr>
              <w:t>0</w:t>
            </w:r>
          </w:p>
        </w:tc>
        <w:tc>
          <w:tcPr>
            <w:tcW w:w="863" w:type="dxa"/>
            <w:tcBorders>
              <w:top w:val="single" w:sz="4" w:space="0" w:color="000000"/>
              <w:left w:val="single" w:sz="4" w:space="0" w:color="000000"/>
              <w:bottom w:val="single" w:sz="4" w:space="0" w:color="000000"/>
              <w:right w:val="single" w:sz="4" w:space="0" w:color="000000"/>
            </w:tcBorders>
          </w:tcPr>
          <w:p w14:paraId="06188012" w14:textId="77777777" w:rsidR="001000FD" w:rsidRPr="00A32F74" w:rsidRDefault="001000FD" w:rsidP="0033029B">
            <w:pPr>
              <w:jc w:val="center"/>
              <w:rPr>
                <w:rFonts w:ascii="Arial" w:hAnsi="Arial" w:cs="Arial"/>
                <w:sz w:val="20"/>
                <w:szCs w:val="20"/>
              </w:rPr>
            </w:pPr>
            <w:r w:rsidRPr="00A32F74">
              <w:rPr>
                <w:rFonts w:ascii="Arial" w:hAnsi="Arial" w:cs="Arial"/>
                <w:sz w:val="20"/>
                <w:szCs w:val="20"/>
              </w:rPr>
              <w:t>0</w:t>
            </w:r>
          </w:p>
        </w:tc>
        <w:tc>
          <w:tcPr>
            <w:tcW w:w="1545" w:type="dxa"/>
            <w:tcBorders>
              <w:top w:val="single" w:sz="4" w:space="0" w:color="000000"/>
              <w:left w:val="single" w:sz="4" w:space="0" w:color="000000"/>
              <w:bottom w:val="single" w:sz="4" w:space="0" w:color="000000"/>
              <w:right w:val="single" w:sz="4" w:space="0" w:color="000000"/>
            </w:tcBorders>
          </w:tcPr>
          <w:p w14:paraId="74F5D694" w14:textId="77777777" w:rsidR="001000FD" w:rsidRPr="00A32F74" w:rsidRDefault="001000FD" w:rsidP="0033029B">
            <w:pPr>
              <w:rPr>
                <w:rFonts w:ascii="Arial" w:hAnsi="Arial" w:cs="Arial"/>
                <w:sz w:val="20"/>
                <w:szCs w:val="20"/>
              </w:rPr>
            </w:pPr>
          </w:p>
        </w:tc>
      </w:tr>
      <w:tr w:rsidR="001000FD" w:rsidRPr="001F40E6" w14:paraId="390F7AB2" w14:textId="77777777" w:rsidTr="0033029B">
        <w:trPr>
          <w:trHeight w:val="395"/>
        </w:trPr>
        <w:tc>
          <w:tcPr>
            <w:tcW w:w="1803" w:type="dxa"/>
            <w:tcBorders>
              <w:top w:val="single" w:sz="4" w:space="0" w:color="000000"/>
              <w:left w:val="single" w:sz="4" w:space="0" w:color="000000"/>
              <w:bottom w:val="single" w:sz="4" w:space="0" w:color="000000"/>
              <w:right w:val="single" w:sz="4" w:space="0" w:color="000000"/>
            </w:tcBorders>
          </w:tcPr>
          <w:p w14:paraId="2A09E48A" w14:textId="77777777" w:rsidR="001000FD" w:rsidRPr="00A32F74" w:rsidRDefault="001B7D4B" w:rsidP="0033029B">
            <w:pPr>
              <w:rPr>
                <w:rFonts w:ascii="Arial" w:hAnsi="Arial" w:cs="Arial"/>
                <w:sz w:val="20"/>
                <w:szCs w:val="20"/>
              </w:rPr>
            </w:pPr>
            <w:r>
              <w:rPr>
                <w:rFonts w:ascii="Arial" w:hAnsi="Arial" w:cs="Arial"/>
                <w:sz w:val="20"/>
                <w:szCs w:val="20"/>
              </w:rPr>
              <w:t>HW</w:t>
            </w:r>
            <w:r w:rsidR="001000FD" w:rsidRPr="00A32F74">
              <w:rPr>
                <w:rFonts w:ascii="Arial" w:hAnsi="Arial" w:cs="Arial"/>
                <w:sz w:val="20"/>
                <w:szCs w:val="20"/>
              </w:rPr>
              <w:t xml:space="preserve"> 6A</w:t>
            </w:r>
          </w:p>
        </w:tc>
        <w:tc>
          <w:tcPr>
            <w:tcW w:w="2497" w:type="dxa"/>
            <w:tcBorders>
              <w:top w:val="single" w:sz="4" w:space="0" w:color="000000"/>
              <w:left w:val="single" w:sz="4" w:space="0" w:color="000000"/>
              <w:bottom w:val="single" w:sz="4" w:space="0" w:color="000000"/>
              <w:right w:val="single" w:sz="4" w:space="0" w:color="000000"/>
            </w:tcBorders>
          </w:tcPr>
          <w:p w14:paraId="58914FE8" w14:textId="77777777" w:rsidR="001000FD" w:rsidRPr="00A32F74" w:rsidRDefault="00DA50F3" w:rsidP="001B7D4B">
            <w:pPr>
              <w:rPr>
                <w:rFonts w:ascii="Arial" w:hAnsi="Arial" w:cs="Arial"/>
                <w:sz w:val="20"/>
                <w:szCs w:val="20"/>
              </w:rPr>
            </w:pPr>
            <w:r>
              <w:rPr>
                <w:rFonts w:ascii="Arial" w:hAnsi="Arial" w:cs="Arial"/>
                <w:sz w:val="20"/>
                <w:szCs w:val="20"/>
              </w:rPr>
              <w:t>Reading chapter 10 (4</w:t>
            </w:r>
            <w:r w:rsidR="001000FD" w:rsidRPr="00A32F74">
              <w:rPr>
                <w:rFonts w:ascii="Arial" w:hAnsi="Arial" w:cs="Arial"/>
                <w:sz w:val="20"/>
                <w:szCs w:val="20"/>
              </w:rPr>
              <w:t>0 pages)</w:t>
            </w:r>
            <w:r w:rsidR="00A32F74">
              <w:rPr>
                <w:rFonts w:ascii="Arial" w:hAnsi="Arial" w:cs="Arial"/>
                <w:sz w:val="20"/>
                <w:szCs w:val="20"/>
              </w:rPr>
              <w:t xml:space="preserve"> Evaluated by </w:t>
            </w:r>
            <w:r w:rsidR="001B7D4B">
              <w:rPr>
                <w:rFonts w:ascii="Arial" w:hAnsi="Arial" w:cs="Arial"/>
                <w:sz w:val="20"/>
                <w:szCs w:val="20"/>
              </w:rPr>
              <w:t>HW</w:t>
            </w:r>
            <w:r w:rsidR="00A32F74">
              <w:rPr>
                <w:rFonts w:ascii="Arial" w:hAnsi="Arial" w:cs="Arial"/>
                <w:sz w:val="20"/>
                <w:szCs w:val="20"/>
              </w:rPr>
              <w:t xml:space="preserve"> 6C</w:t>
            </w:r>
            <w:r w:rsidR="002A58C0" w:rsidRPr="00A32F74">
              <w:rPr>
                <w:rFonts w:ascii="Arial" w:hAnsi="Arial" w:cs="Arial"/>
                <w:sz w:val="20"/>
                <w:szCs w:val="20"/>
              </w:rPr>
              <w:t xml:space="preserve"> – Assessment – Quiz week 8</w:t>
            </w:r>
          </w:p>
        </w:tc>
        <w:tc>
          <w:tcPr>
            <w:tcW w:w="863" w:type="dxa"/>
            <w:tcBorders>
              <w:top w:val="single" w:sz="4" w:space="0" w:color="000000"/>
              <w:left w:val="single" w:sz="4" w:space="0" w:color="000000"/>
              <w:bottom w:val="single" w:sz="4" w:space="0" w:color="000000"/>
              <w:right w:val="single" w:sz="4" w:space="0" w:color="000000"/>
            </w:tcBorders>
          </w:tcPr>
          <w:p w14:paraId="59B365F3" w14:textId="77777777" w:rsidR="001000FD" w:rsidRPr="00A32F74" w:rsidRDefault="001000FD" w:rsidP="0033029B">
            <w:pPr>
              <w:jc w:val="center"/>
              <w:rPr>
                <w:rFonts w:ascii="Arial" w:hAnsi="Arial" w:cs="Arial"/>
                <w:sz w:val="20"/>
                <w:szCs w:val="20"/>
              </w:rPr>
            </w:pPr>
            <w:r w:rsidRPr="00A32F74">
              <w:rPr>
                <w:rFonts w:ascii="Arial" w:hAnsi="Arial" w:cs="Arial"/>
                <w:sz w:val="20"/>
                <w:szCs w:val="20"/>
              </w:rPr>
              <w:t>0</w:t>
            </w:r>
          </w:p>
        </w:tc>
        <w:tc>
          <w:tcPr>
            <w:tcW w:w="863" w:type="dxa"/>
            <w:tcBorders>
              <w:top w:val="single" w:sz="4" w:space="0" w:color="000000"/>
              <w:left w:val="single" w:sz="4" w:space="0" w:color="000000"/>
              <w:bottom w:val="single" w:sz="4" w:space="0" w:color="000000"/>
              <w:right w:val="single" w:sz="4" w:space="0" w:color="000000"/>
            </w:tcBorders>
          </w:tcPr>
          <w:p w14:paraId="525AFFFB" w14:textId="77777777" w:rsidR="001000FD" w:rsidRPr="00A32F74" w:rsidRDefault="001000FD" w:rsidP="0033029B">
            <w:pPr>
              <w:jc w:val="center"/>
              <w:rPr>
                <w:rFonts w:ascii="Arial" w:hAnsi="Arial" w:cs="Arial"/>
                <w:sz w:val="20"/>
                <w:szCs w:val="20"/>
              </w:rPr>
            </w:pPr>
            <w:r w:rsidRPr="00A32F74">
              <w:rPr>
                <w:rFonts w:ascii="Arial" w:hAnsi="Arial" w:cs="Arial"/>
                <w:sz w:val="20"/>
                <w:szCs w:val="20"/>
              </w:rPr>
              <w:t>0</w:t>
            </w:r>
          </w:p>
        </w:tc>
        <w:tc>
          <w:tcPr>
            <w:tcW w:w="863" w:type="dxa"/>
            <w:tcBorders>
              <w:top w:val="single" w:sz="4" w:space="0" w:color="000000"/>
              <w:left w:val="single" w:sz="4" w:space="0" w:color="000000"/>
              <w:bottom w:val="single" w:sz="4" w:space="0" w:color="000000"/>
              <w:right w:val="single" w:sz="4" w:space="0" w:color="000000"/>
            </w:tcBorders>
          </w:tcPr>
          <w:p w14:paraId="081B1ED2" w14:textId="77777777" w:rsidR="001000FD" w:rsidRPr="00A32F74" w:rsidRDefault="00DA50F3" w:rsidP="002D184C">
            <w:pPr>
              <w:jc w:val="center"/>
              <w:rPr>
                <w:rFonts w:ascii="Arial" w:hAnsi="Arial" w:cs="Arial"/>
                <w:sz w:val="20"/>
                <w:szCs w:val="20"/>
              </w:rPr>
            </w:pPr>
            <w:r>
              <w:rPr>
                <w:rFonts w:ascii="Arial" w:hAnsi="Arial" w:cs="Arial"/>
                <w:sz w:val="20"/>
                <w:szCs w:val="20"/>
              </w:rPr>
              <w:t>4</w:t>
            </w:r>
          </w:p>
        </w:tc>
        <w:tc>
          <w:tcPr>
            <w:tcW w:w="863" w:type="dxa"/>
            <w:tcBorders>
              <w:top w:val="single" w:sz="4" w:space="0" w:color="000000"/>
              <w:left w:val="single" w:sz="4" w:space="0" w:color="000000"/>
              <w:bottom w:val="single" w:sz="4" w:space="0" w:color="000000"/>
              <w:right w:val="single" w:sz="4" w:space="0" w:color="000000"/>
            </w:tcBorders>
          </w:tcPr>
          <w:p w14:paraId="137A2194" w14:textId="77777777" w:rsidR="001000FD" w:rsidRPr="00A32F74" w:rsidRDefault="001000FD" w:rsidP="0033029B">
            <w:pPr>
              <w:jc w:val="center"/>
              <w:rPr>
                <w:rFonts w:ascii="Arial" w:hAnsi="Arial" w:cs="Arial"/>
                <w:sz w:val="20"/>
                <w:szCs w:val="20"/>
              </w:rPr>
            </w:pPr>
            <w:r w:rsidRPr="00A32F74">
              <w:rPr>
                <w:rFonts w:ascii="Arial" w:hAnsi="Arial" w:cs="Arial"/>
                <w:sz w:val="20"/>
                <w:szCs w:val="20"/>
              </w:rPr>
              <w:t>0</w:t>
            </w:r>
          </w:p>
        </w:tc>
        <w:tc>
          <w:tcPr>
            <w:tcW w:w="1545" w:type="dxa"/>
            <w:tcBorders>
              <w:top w:val="single" w:sz="4" w:space="0" w:color="000000"/>
              <w:left w:val="single" w:sz="4" w:space="0" w:color="000000"/>
              <w:bottom w:val="single" w:sz="4" w:space="0" w:color="000000"/>
              <w:right w:val="single" w:sz="4" w:space="0" w:color="000000"/>
            </w:tcBorders>
          </w:tcPr>
          <w:p w14:paraId="4F66E296" w14:textId="77777777" w:rsidR="001000FD" w:rsidRPr="00A32F74" w:rsidRDefault="001000FD" w:rsidP="0033029B">
            <w:pPr>
              <w:rPr>
                <w:rFonts w:ascii="Arial" w:hAnsi="Arial" w:cs="Arial"/>
                <w:sz w:val="20"/>
                <w:szCs w:val="20"/>
              </w:rPr>
            </w:pPr>
          </w:p>
        </w:tc>
      </w:tr>
      <w:tr w:rsidR="00BC2827" w:rsidRPr="001F40E6" w14:paraId="3043FC86" w14:textId="77777777" w:rsidTr="0033029B">
        <w:trPr>
          <w:trHeight w:val="503"/>
        </w:trPr>
        <w:tc>
          <w:tcPr>
            <w:tcW w:w="1803" w:type="dxa"/>
            <w:tcBorders>
              <w:top w:val="single" w:sz="4" w:space="0" w:color="000000"/>
              <w:left w:val="single" w:sz="4" w:space="0" w:color="000000"/>
              <w:bottom w:val="single" w:sz="4" w:space="0" w:color="000000"/>
              <w:right w:val="single" w:sz="4" w:space="0" w:color="000000"/>
            </w:tcBorders>
          </w:tcPr>
          <w:p w14:paraId="21E2CF37" w14:textId="77777777" w:rsidR="00BC2827" w:rsidRPr="00A32F74" w:rsidRDefault="00BC2827" w:rsidP="000F07EC">
            <w:pPr>
              <w:rPr>
                <w:rFonts w:ascii="Arial" w:hAnsi="Arial" w:cs="Arial"/>
                <w:sz w:val="20"/>
                <w:szCs w:val="20"/>
              </w:rPr>
            </w:pPr>
            <w:r w:rsidRPr="00A32F74">
              <w:rPr>
                <w:rFonts w:ascii="Arial" w:hAnsi="Arial" w:cs="Arial"/>
                <w:sz w:val="20"/>
                <w:szCs w:val="20"/>
              </w:rPr>
              <w:t>L</w:t>
            </w:r>
            <w:r w:rsidR="000F07EC" w:rsidRPr="00A32F74">
              <w:rPr>
                <w:rFonts w:ascii="Arial" w:hAnsi="Arial" w:cs="Arial"/>
                <w:sz w:val="20"/>
                <w:szCs w:val="20"/>
              </w:rPr>
              <w:t>AB</w:t>
            </w:r>
            <w:r w:rsidRPr="00A32F74">
              <w:rPr>
                <w:rFonts w:ascii="Arial" w:hAnsi="Arial" w:cs="Arial"/>
                <w:sz w:val="20"/>
                <w:szCs w:val="20"/>
              </w:rPr>
              <w:t xml:space="preserve"> 6</w:t>
            </w:r>
            <w:r w:rsidR="000F07EC" w:rsidRPr="00A32F74">
              <w:rPr>
                <w:rFonts w:ascii="Arial" w:hAnsi="Arial" w:cs="Arial"/>
                <w:sz w:val="20"/>
                <w:szCs w:val="20"/>
              </w:rPr>
              <w:t>A</w:t>
            </w:r>
          </w:p>
        </w:tc>
        <w:tc>
          <w:tcPr>
            <w:tcW w:w="2497" w:type="dxa"/>
            <w:tcBorders>
              <w:top w:val="single" w:sz="4" w:space="0" w:color="000000"/>
              <w:left w:val="single" w:sz="4" w:space="0" w:color="000000"/>
              <w:bottom w:val="single" w:sz="4" w:space="0" w:color="000000"/>
              <w:right w:val="single" w:sz="4" w:space="0" w:color="000000"/>
            </w:tcBorders>
          </w:tcPr>
          <w:p w14:paraId="15342E93" w14:textId="77777777" w:rsidR="00BC2827" w:rsidRPr="00A32F74" w:rsidRDefault="002A58C0" w:rsidP="00935A2A">
            <w:pPr>
              <w:rPr>
                <w:rFonts w:ascii="Arial" w:hAnsi="Arial" w:cs="Arial"/>
                <w:sz w:val="20"/>
                <w:szCs w:val="20"/>
              </w:rPr>
            </w:pPr>
            <w:r w:rsidRPr="00A32F74">
              <w:rPr>
                <w:rFonts w:ascii="Arial" w:hAnsi="Arial" w:cs="Arial"/>
                <w:sz w:val="20"/>
                <w:szCs w:val="20"/>
              </w:rPr>
              <w:t>Program Design and Pseudo-code/Developing an Algorithm</w:t>
            </w:r>
          </w:p>
        </w:tc>
        <w:tc>
          <w:tcPr>
            <w:tcW w:w="863" w:type="dxa"/>
            <w:tcBorders>
              <w:top w:val="single" w:sz="4" w:space="0" w:color="000000"/>
              <w:left w:val="single" w:sz="4" w:space="0" w:color="000000"/>
              <w:bottom w:val="single" w:sz="4" w:space="0" w:color="000000"/>
              <w:right w:val="single" w:sz="4" w:space="0" w:color="000000"/>
            </w:tcBorders>
          </w:tcPr>
          <w:p w14:paraId="0DEB7CB8" w14:textId="77777777" w:rsidR="00BC2827" w:rsidRPr="00A32F74" w:rsidRDefault="00EF5E46" w:rsidP="00935A2A">
            <w:pPr>
              <w:jc w:val="center"/>
              <w:rPr>
                <w:rFonts w:ascii="Arial" w:hAnsi="Arial" w:cs="Arial"/>
                <w:sz w:val="20"/>
                <w:szCs w:val="20"/>
              </w:rPr>
            </w:pPr>
            <w:r w:rsidRPr="00A32F74">
              <w:rPr>
                <w:rFonts w:ascii="Arial" w:hAnsi="Arial" w:cs="Arial"/>
                <w:sz w:val="20"/>
                <w:szCs w:val="20"/>
              </w:rPr>
              <w:t>0</w:t>
            </w:r>
          </w:p>
        </w:tc>
        <w:tc>
          <w:tcPr>
            <w:tcW w:w="863" w:type="dxa"/>
            <w:tcBorders>
              <w:top w:val="single" w:sz="4" w:space="0" w:color="000000"/>
              <w:left w:val="single" w:sz="4" w:space="0" w:color="000000"/>
              <w:bottom w:val="single" w:sz="4" w:space="0" w:color="000000"/>
              <w:right w:val="single" w:sz="4" w:space="0" w:color="000000"/>
            </w:tcBorders>
          </w:tcPr>
          <w:p w14:paraId="1E1C64FB" w14:textId="77777777" w:rsidR="00BC2827" w:rsidRPr="00A32F74" w:rsidRDefault="00BC2827" w:rsidP="00935A2A">
            <w:pPr>
              <w:jc w:val="center"/>
              <w:rPr>
                <w:rFonts w:ascii="Arial" w:hAnsi="Arial" w:cs="Arial"/>
                <w:sz w:val="20"/>
                <w:szCs w:val="20"/>
              </w:rPr>
            </w:pPr>
            <w:r w:rsidRPr="00A32F74">
              <w:rPr>
                <w:rFonts w:ascii="Arial" w:hAnsi="Arial" w:cs="Arial"/>
                <w:sz w:val="20"/>
                <w:szCs w:val="20"/>
              </w:rPr>
              <w:t>4</w:t>
            </w:r>
          </w:p>
        </w:tc>
        <w:tc>
          <w:tcPr>
            <w:tcW w:w="863" w:type="dxa"/>
            <w:tcBorders>
              <w:top w:val="single" w:sz="4" w:space="0" w:color="000000"/>
              <w:left w:val="single" w:sz="4" w:space="0" w:color="000000"/>
              <w:bottom w:val="single" w:sz="4" w:space="0" w:color="000000"/>
              <w:right w:val="single" w:sz="4" w:space="0" w:color="000000"/>
            </w:tcBorders>
          </w:tcPr>
          <w:p w14:paraId="425AA542" w14:textId="77777777" w:rsidR="00BC2827" w:rsidRPr="00A32F74" w:rsidRDefault="00EF5E46" w:rsidP="00935A2A">
            <w:pPr>
              <w:jc w:val="center"/>
              <w:rPr>
                <w:rFonts w:ascii="Arial" w:hAnsi="Arial" w:cs="Arial"/>
                <w:sz w:val="20"/>
                <w:szCs w:val="20"/>
              </w:rPr>
            </w:pPr>
            <w:r w:rsidRPr="00A32F74">
              <w:rPr>
                <w:rFonts w:ascii="Arial" w:hAnsi="Arial" w:cs="Arial"/>
                <w:sz w:val="20"/>
                <w:szCs w:val="20"/>
              </w:rPr>
              <w:t>0</w:t>
            </w:r>
          </w:p>
        </w:tc>
        <w:tc>
          <w:tcPr>
            <w:tcW w:w="863" w:type="dxa"/>
            <w:tcBorders>
              <w:top w:val="single" w:sz="4" w:space="0" w:color="000000"/>
              <w:left w:val="single" w:sz="4" w:space="0" w:color="000000"/>
              <w:bottom w:val="single" w:sz="4" w:space="0" w:color="000000"/>
              <w:right w:val="single" w:sz="4" w:space="0" w:color="000000"/>
            </w:tcBorders>
          </w:tcPr>
          <w:p w14:paraId="2A82B809" w14:textId="77777777" w:rsidR="00BC2827" w:rsidRPr="00A32F74" w:rsidRDefault="00EF5E46" w:rsidP="00935A2A">
            <w:pPr>
              <w:jc w:val="center"/>
              <w:rPr>
                <w:rFonts w:ascii="Arial" w:hAnsi="Arial" w:cs="Arial"/>
                <w:sz w:val="20"/>
                <w:szCs w:val="20"/>
              </w:rPr>
            </w:pPr>
            <w:r w:rsidRPr="00A32F74">
              <w:rPr>
                <w:rFonts w:ascii="Arial" w:hAnsi="Arial" w:cs="Arial"/>
                <w:sz w:val="20"/>
                <w:szCs w:val="20"/>
              </w:rPr>
              <w:t>0</w:t>
            </w:r>
          </w:p>
        </w:tc>
        <w:tc>
          <w:tcPr>
            <w:tcW w:w="1545" w:type="dxa"/>
            <w:tcBorders>
              <w:top w:val="single" w:sz="4" w:space="0" w:color="000000"/>
              <w:left w:val="single" w:sz="4" w:space="0" w:color="000000"/>
              <w:bottom w:val="single" w:sz="4" w:space="0" w:color="000000"/>
              <w:right w:val="single" w:sz="4" w:space="0" w:color="000000"/>
            </w:tcBorders>
          </w:tcPr>
          <w:p w14:paraId="73DAE9B0" w14:textId="77777777" w:rsidR="00BC2827" w:rsidRPr="00A32F74" w:rsidRDefault="00BC2827" w:rsidP="00935A2A">
            <w:pPr>
              <w:rPr>
                <w:rFonts w:ascii="Arial" w:hAnsi="Arial" w:cs="Arial"/>
                <w:sz w:val="20"/>
                <w:szCs w:val="20"/>
              </w:rPr>
            </w:pPr>
          </w:p>
        </w:tc>
      </w:tr>
      <w:tr w:rsidR="00BC2827" w:rsidRPr="001F40E6" w14:paraId="25089BEC" w14:textId="77777777" w:rsidTr="0033029B">
        <w:trPr>
          <w:trHeight w:val="503"/>
        </w:trPr>
        <w:tc>
          <w:tcPr>
            <w:tcW w:w="1803" w:type="dxa"/>
            <w:tcBorders>
              <w:top w:val="single" w:sz="4" w:space="0" w:color="000000"/>
              <w:left w:val="single" w:sz="4" w:space="0" w:color="000000"/>
              <w:bottom w:val="single" w:sz="4" w:space="0" w:color="000000"/>
              <w:right w:val="single" w:sz="4" w:space="0" w:color="000000"/>
            </w:tcBorders>
          </w:tcPr>
          <w:p w14:paraId="3B3B76A0" w14:textId="77777777" w:rsidR="00BC2827" w:rsidRPr="00A32F74" w:rsidRDefault="00BC2827" w:rsidP="0033029B">
            <w:pPr>
              <w:rPr>
                <w:rFonts w:ascii="Arial" w:hAnsi="Arial" w:cs="Arial"/>
                <w:sz w:val="20"/>
                <w:szCs w:val="20"/>
              </w:rPr>
            </w:pPr>
            <w:r w:rsidRPr="00A32F74">
              <w:rPr>
                <w:rFonts w:ascii="Arial" w:hAnsi="Arial" w:cs="Arial"/>
                <w:sz w:val="20"/>
                <w:szCs w:val="20"/>
              </w:rPr>
              <w:t>Total Week 6</w:t>
            </w:r>
          </w:p>
        </w:tc>
        <w:tc>
          <w:tcPr>
            <w:tcW w:w="2497" w:type="dxa"/>
            <w:tcBorders>
              <w:top w:val="single" w:sz="4" w:space="0" w:color="000000"/>
              <w:left w:val="single" w:sz="4" w:space="0" w:color="000000"/>
              <w:bottom w:val="single" w:sz="4" w:space="0" w:color="000000"/>
              <w:right w:val="single" w:sz="4" w:space="0" w:color="000000"/>
            </w:tcBorders>
          </w:tcPr>
          <w:p w14:paraId="734298B6" w14:textId="77777777" w:rsidR="00BC2827" w:rsidRPr="00A32F74" w:rsidRDefault="00BC2827" w:rsidP="0033029B">
            <w:pPr>
              <w:rPr>
                <w:rFonts w:ascii="Arial" w:hAnsi="Arial" w:cs="Arial"/>
                <w:sz w:val="20"/>
                <w:szCs w:val="20"/>
              </w:rPr>
            </w:pPr>
          </w:p>
        </w:tc>
        <w:tc>
          <w:tcPr>
            <w:tcW w:w="863" w:type="dxa"/>
            <w:tcBorders>
              <w:top w:val="single" w:sz="4" w:space="0" w:color="000000"/>
              <w:left w:val="single" w:sz="4" w:space="0" w:color="000000"/>
              <w:bottom w:val="single" w:sz="4" w:space="0" w:color="000000"/>
              <w:right w:val="single" w:sz="4" w:space="0" w:color="000000"/>
            </w:tcBorders>
          </w:tcPr>
          <w:p w14:paraId="5CE96DFC" w14:textId="77777777" w:rsidR="00BC2827" w:rsidRPr="00A32F74" w:rsidRDefault="00BC2827" w:rsidP="0033029B">
            <w:pPr>
              <w:jc w:val="center"/>
              <w:rPr>
                <w:rFonts w:ascii="Arial" w:hAnsi="Arial" w:cs="Arial"/>
                <w:sz w:val="20"/>
                <w:szCs w:val="20"/>
              </w:rPr>
            </w:pPr>
            <w:r w:rsidRPr="00A32F74">
              <w:rPr>
                <w:rFonts w:ascii="Arial" w:hAnsi="Arial" w:cs="Arial"/>
                <w:sz w:val="20"/>
                <w:szCs w:val="20"/>
              </w:rPr>
              <w:t>6</w:t>
            </w:r>
          </w:p>
        </w:tc>
        <w:tc>
          <w:tcPr>
            <w:tcW w:w="863" w:type="dxa"/>
            <w:tcBorders>
              <w:top w:val="single" w:sz="4" w:space="0" w:color="000000"/>
              <w:left w:val="single" w:sz="4" w:space="0" w:color="000000"/>
              <w:bottom w:val="single" w:sz="4" w:space="0" w:color="000000"/>
              <w:right w:val="single" w:sz="4" w:space="0" w:color="000000"/>
            </w:tcBorders>
          </w:tcPr>
          <w:p w14:paraId="022D3DBC" w14:textId="77777777" w:rsidR="00BC2827" w:rsidRPr="00A32F74" w:rsidRDefault="00BC2827" w:rsidP="0033029B">
            <w:pPr>
              <w:jc w:val="center"/>
              <w:rPr>
                <w:rFonts w:ascii="Arial" w:hAnsi="Arial" w:cs="Arial"/>
                <w:sz w:val="20"/>
                <w:szCs w:val="20"/>
              </w:rPr>
            </w:pPr>
            <w:r w:rsidRPr="00A32F74">
              <w:rPr>
                <w:rFonts w:ascii="Arial" w:hAnsi="Arial" w:cs="Arial"/>
                <w:sz w:val="20"/>
                <w:szCs w:val="20"/>
              </w:rPr>
              <w:t>4</w:t>
            </w:r>
          </w:p>
        </w:tc>
        <w:tc>
          <w:tcPr>
            <w:tcW w:w="863" w:type="dxa"/>
            <w:tcBorders>
              <w:top w:val="single" w:sz="4" w:space="0" w:color="000000"/>
              <w:left w:val="single" w:sz="4" w:space="0" w:color="000000"/>
              <w:bottom w:val="single" w:sz="4" w:space="0" w:color="000000"/>
              <w:right w:val="single" w:sz="4" w:space="0" w:color="000000"/>
            </w:tcBorders>
          </w:tcPr>
          <w:p w14:paraId="1CA5F8F7" w14:textId="77777777" w:rsidR="00BC2827" w:rsidRPr="00A32F74" w:rsidRDefault="00DA50F3" w:rsidP="0068171A">
            <w:pPr>
              <w:jc w:val="center"/>
              <w:rPr>
                <w:rFonts w:ascii="Arial" w:hAnsi="Arial" w:cs="Arial"/>
                <w:sz w:val="20"/>
                <w:szCs w:val="20"/>
              </w:rPr>
            </w:pPr>
            <w:r>
              <w:rPr>
                <w:rFonts w:ascii="Arial" w:hAnsi="Arial" w:cs="Arial"/>
                <w:sz w:val="20"/>
                <w:szCs w:val="20"/>
              </w:rPr>
              <w:t>4</w:t>
            </w:r>
          </w:p>
          <w:p w14:paraId="264CE0E5" w14:textId="77777777" w:rsidR="00BC2827" w:rsidRPr="00A32F74" w:rsidRDefault="00BC2827" w:rsidP="00C56FEA">
            <w:pPr>
              <w:rPr>
                <w:rFonts w:ascii="Arial" w:hAnsi="Arial" w:cs="Arial"/>
                <w:sz w:val="20"/>
                <w:szCs w:val="20"/>
              </w:rPr>
            </w:pPr>
          </w:p>
        </w:tc>
        <w:tc>
          <w:tcPr>
            <w:tcW w:w="863" w:type="dxa"/>
            <w:tcBorders>
              <w:top w:val="single" w:sz="4" w:space="0" w:color="000000"/>
              <w:left w:val="single" w:sz="4" w:space="0" w:color="000000"/>
              <w:bottom w:val="single" w:sz="4" w:space="0" w:color="000000"/>
              <w:right w:val="single" w:sz="4" w:space="0" w:color="000000"/>
            </w:tcBorders>
          </w:tcPr>
          <w:p w14:paraId="6E5C6E68" w14:textId="77777777" w:rsidR="00BC2827" w:rsidRPr="00A32F74" w:rsidRDefault="00BC2827" w:rsidP="001000FD">
            <w:pPr>
              <w:jc w:val="center"/>
              <w:rPr>
                <w:rFonts w:ascii="Arial" w:hAnsi="Arial" w:cs="Arial"/>
                <w:sz w:val="20"/>
                <w:szCs w:val="20"/>
              </w:rPr>
            </w:pPr>
            <w:r w:rsidRPr="00A32F74">
              <w:rPr>
                <w:rFonts w:ascii="Arial" w:hAnsi="Arial" w:cs="Arial"/>
                <w:sz w:val="20"/>
                <w:szCs w:val="20"/>
              </w:rPr>
              <w:t>10</w:t>
            </w:r>
            <w:r w:rsidR="00C8708A">
              <w:rPr>
                <w:rFonts w:ascii="Arial" w:hAnsi="Arial" w:cs="Arial"/>
                <w:sz w:val="20"/>
                <w:szCs w:val="20"/>
              </w:rPr>
              <w:t>0</w:t>
            </w:r>
          </w:p>
        </w:tc>
        <w:tc>
          <w:tcPr>
            <w:tcW w:w="1545" w:type="dxa"/>
            <w:tcBorders>
              <w:top w:val="single" w:sz="4" w:space="0" w:color="000000"/>
              <w:left w:val="single" w:sz="4" w:space="0" w:color="000000"/>
              <w:bottom w:val="single" w:sz="4" w:space="0" w:color="000000"/>
              <w:right w:val="single" w:sz="4" w:space="0" w:color="000000"/>
            </w:tcBorders>
          </w:tcPr>
          <w:p w14:paraId="6B0474FA" w14:textId="77777777" w:rsidR="00BC2827" w:rsidRPr="00A32F74" w:rsidRDefault="00BC2827" w:rsidP="0033029B">
            <w:pPr>
              <w:rPr>
                <w:rFonts w:ascii="Arial" w:hAnsi="Arial" w:cs="Arial"/>
                <w:sz w:val="20"/>
                <w:szCs w:val="20"/>
              </w:rPr>
            </w:pPr>
          </w:p>
        </w:tc>
      </w:tr>
      <w:tr w:rsidR="00BC2827" w:rsidRPr="001F40E6" w14:paraId="09C1C5B3" w14:textId="77777777" w:rsidTr="0033029B">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000000"/>
          </w:tcPr>
          <w:p w14:paraId="56528560" w14:textId="77777777" w:rsidR="00BC2827" w:rsidRPr="008A7179" w:rsidRDefault="00BC2827" w:rsidP="00A32F74">
            <w:pPr>
              <w:pStyle w:val="Caption"/>
            </w:pPr>
            <w:r w:rsidRPr="008A7179">
              <w:t>Week 7</w:t>
            </w:r>
          </w:p>
        </w:tc>
        <w:tc>
          <w:tcPr>
            <w:tcW w:w="2497" w:type="dxa"/>
            <w:tcBorders>
              <w:top w:val="single" w:sz="4" w:space="0" w:color="000000"/>
              <w:left w:val="single" w:sz="4" w:space="0" w:color="000000"/>
              <w:bottom w:val="single" w:sz="4" w:space="0" w:color="000000"/>
              <w:right w:val="single" w:sz="4" w:space="0" w:color="000000"/>
            </w:tcBorders>
            <w:shd w:val="clear" w:color="auto" w:fill="000000"/>
          </w:tcPr>
          <w:p w14:paraId="36D38925" w14:textId="77777777" w:rsidR="00BC2827" w:rsidRPr="001F40E6" w:rsidRDefault="00BC2827" w:rsidP="0033029B">
            <w:pPr>
              <w:jc w:val="center"/>
              <w:rPr>
                <w:rFonts w:ascii="Arial" w:hAnsi="Arial" w:cs="Arial"/>
              </w:rPr>
            </w:pPr>
          </w:p>
        </w:tc>
        <w:tc>
          <w:tcPr>
            <w:tcW w:w="863" w:type="dxa"/>
            <w:tcBorders>
              <w:top w:val="single" w:sz="4" w:space="0" w:color="000000"/>
              <w:left w:val="single" w:sz="4" w:space="0" w:color="000000"/>
              <w:bottom w:val="single" w:sz="4" w:space="0" w:color="000000"/>
              <w:right w:val="single" w:sz="4" w:space="0" w:color="000000"/>
            </w:tcBorders>
            <w:shd w:val="clear" w:color="auto" w:fill="000000"/>
          </w:tcPr>
          <w:p w14:paraId="6C411F0A" w14:textId="77777777" w:rsidR="00BC2827" w:rsidRPr="001F40E6" w:rsidRDefault="00BC2827" w:rsidP="0033029B">
            <w:pPr>
              <w:jc w:val="center"/>
              <w:rPr>
                <w:rFonts w:ascii="Arial" w:hAnsi="Arial" w:cs="Arial"/>
              </w:rPr>
            </w:pPr>
          </w:p>
        </w:tc>
        <w:tc>
          <w:tcPr>
            <w:tcW w:w="863" w:type="dxa"/>
            <w:tcBorders>
              <w:top w:val="single" w:sz="4" w:space="0" w:color="000000"/>
              <w:left w:val="single" w:sz="4" w:space="0" w:color="000000"/>
              <w:bottom w:val="single" w:sz="4" w:space="0" w:color="000000"/>
              <w:right w:val="single" w:sz="4" w:space="0" w:color="000000"/>
            </w:tcBorders>
            <w:shd w:val="clear" w:color="auto" w:fill="000000"/>
          </w:tcPr>
          <w:p w14:paraId="1950B13B" w14:textId="77777777" w:rsidR="00BC2827" w:rsidRPr="001F40E6" w:rsidRDefault="00BC2827" w:rsidP="0033029B">
            <w:pPr>
              <w:jc w:val="center"/>
              <w:rPr>
                <w:rFonts w:ascii="Arial" w:hAnsi="Arial" w:cs="Arial"/>
              </w:rPr>
            </w:pPr>
          </w:p>
        </w:tc>
        <w:tc>
          <w:tcPr>
            <w:tcW w:w="863" w:type="dxa"/>
            <w:tcBorders>
              <w:top w:val="single" w:sz="4" w:space="0" w:color="000000"/>
              <w:left w:val="single" w:sz="4" w:space="0" w:color="000000"/>
              <w:bottom w:val="single" w:sz="4" w:space="0" w:color="000000"/>
              <w:right w:val="single" w:sz="4" w:space="0" w:color="000000"/>
            </w:tcBorders>
            <w:shd w:val="clear" w:color="auto" w:fill="000000"/>
          </w:tcPr>
          <w:p w14:paraId="47ABDBCE" w14:textId="77777777" w:rsidR="00BC2827" w:rsidRPr="001F40E6" w:rsidRDefault="00BC2827" w:rsidP="0033029B">
            <w:pPr>
              <w:jc w:val="center"/>
              <w:rPr>
                <w:rFonts w:ascii="Arial" w:hAnsi="Arial" w:cs="Arial"/>
              </w:rPr>
            </w:pPr>
          </w:p>
        </w:tc>
        <w:tc>
          <w:tcPr>
            <w:tcW w:w="863" w:type="dxa"/>
            <w:tcBorders>
              <w:top w:val="single" w:sz="4" w:space="0" w:color="000000"/>
              <w:left w:val="single" w:sz="4" w:space="0" w:color="000000"/>
              <w:bottom w:val="single" w:sz="4" w:space="0" w:color="000000"/>
              <w:right w:val="single" w:sz="4" w:space="0" w:color="000000"/>
            </w:tcBorders>
            <w:shd w:val="clear" w:color="auto" w:fill="000000"/>
          </w:tcPr>
          <w:p w14:paraId="271C5098" w14:textId="77777777" w:rsidR="00BC2827" w:rsidRPr="001F40E6" w:rsidRDefault="00BC2827" w:rsidP="0033029B">
            <w:pPr>
              <w:jc w:val="center"/>
              <w:rPr>
                <w:rFonts w:ascii="Arial" w:hAnsi="Arial" w:cs="Arial"/>
              </w:rPr>
            </w:pPr>
          </w:p>
        </w:tc>
        <w:tc>
          <w:tcPr>
            <w:tcW w:w="1545" w:type="dxa"/>
            <w:tcBorders>
              <w:top w:val="single" w:sz="4" w:space="0" w:color="000000"/>
              <w:left w:val="single" w:sz="4" w:space="0" w:color="000000"/>
              <w:bottom w:val="single" w:sz="4" w:space="0" w:color="000000"/>
              <w:right w:val="single" w:sz="4" w:space="0" w:color="000000"/>
            </w:tcBorders>
            <w:shd w:val="clear" w:color="auto" w:fill="000000"/>
          </w:tcPr>
          <w:p w14:paraId="044C9A22" w14:textId="77777777" w:rsidR="00BC2827" w:rsidRPr="001F40E6" w:rsidRDefault="00BC2827" w:rsidP="0033029B">
            <w:pPr>
              <w:jc w:val="center"/>
              <w:rPr>
                <w:rFonts w:ascii="Arial" w:hAnsi="Arial" w:cs="Arial"/>
              </w:rPr>
            </w:pPr>
          </w:p>
        </w:tc>
      </w:tr>
      <w:tr w:rsidR="00BC2827" w:rsidRPr="001F40E6" w14:paraId="31DC4787" w14:textId="77777777" w:rsidTr="0033029B">
        <w:trPr>
          <w:trHeight w:val="395"/>
        </w:trPr>
        <w:tc>
          <w:tcPr>
            <w:tcW w:w="1803" w:type="dxa"/>
            <w:tcBorders>
              <w:left w:val="single" w:sz="4" w:space="0" w:color="000000"/>
              <w:bottom w:val="single" w:sz="4" w:space="0" w:color="000000"/>
              <w:right w:val="single" w:sz="4" w:space="0" w:color="000000"/>
            </w:tcBorders>
            <w:shd w:val="clear" w:color="auto" w:fill="D9D9D9"/>
          </w:tcPr>
          <w:p w14:paraId="69CA121B" w14:textId="77777777" w:rsidR="00BC2827" w:rsidRPr="00A32F74" w:rsidRDefault="00A32F74" w:rsidP="0033029B">
            <w:pPr>
              <w:jc w:val="center"/>
              <w:rPr>
                <w:rFonts w:ascii="Arial" w:hAnsi="Arial" w:cs="Arial"/>
                <w:b/>
                <w:sz w:val="22"/>
                <w:szCs w:val="22"/>
              </w:rPr>
            </w:pPr>
            <w:r>
              <w:rPr>
                <w:rFonts w:ascii="Arial" w:hAnsi="Arial" w:cs="Arial"/>
                <w:b/>
                <w:sz w:val="22"/>
                <w:szCs w:val="22"/>
              </w:rPr>
              <w:br/>
            </w:r>
            <w:r w:rsidR="00BC2827" w:rsidRPr="00A32F74">
              <w:rPr>
                <w:rFonts w:ascii="Arial" w:hAnsi="Arial" w:cs="Arial"/>
                <w:b/>
                <w:sz w:val="22"/>
                <w:szCs w:val="22"/>
              </w:rPr>
              <w:t>Type</w:t>
            </w:r>
          </w:p>
        </w:tc>
        <w:tc>
          <w:tcPr>
            <w:tcW w:w="2497" w:type="dxa"/>
            <w:tcBorders>
              <w:left w:val="single" w:sz="4" w:space="0" w:color="000000"/>
              <w:bottom w:val="single" w:sz="4" w:space="0" w:color="000000"/>
              <w:right w:val="single" w:sz="4" w:space="0" w:color="000000"/>
            </w:tcBorders>
            <w:shd w:val="clear" w:color="auto" w:fill="D9D9D9"/>
          </w:tcPr>
          <w:p w14:paraId="08258ADA" w14:textId="77777777" w:rsidR="00BC2827" w:rsidRPr="00A32F74" w:rsidRDefault="00A32F74" w:rsidP="0033029B">
            <w:pPr>
              <w:jc w:val="center"/>
              <w:rPr>
                <w:rFonts w:ascii="Arial" w:hAnsi="Arial" w:cs="Arial"/>
                <w:b/>
                <w:sz w:val="22"/>
                <w:szCs w:val="22"/>
              </w:rPr>
            </w:pPr>
            <w:r>
              <w:rPr>
                <w:rFonts w:ascii="Arial" w:hAnsi="Arial" w:cs="Arial"/>
                <w:b/>
                <w:sz w:val="22"/>
                <w:szCs w:val="22"/>
              </w:rPr>
              <w:br/>
            </w:r>
            <w:r w:rsidR="00BC2827" w:rsidRPr="00A32F74">
              <w:rPr>
                <w:rFonts w:ascii="Arial" w:hAnsi="Arial" w:cs="Arial"/>
                <w:b/>
                <w:sz w:val="22"/>
                <w:szCs w:val="22"/>
              </w:rPr>
              <w:t>Topic/Description</w:t>
            </w:r>
          </w:p>
        </w:tc>
        <w:tc>
          <w:tcPr>
            <w:tcW w:w="863" w:type="dxa"/>
            <w:tcBorders>
              <w:left w:val="single" w:sz="4" w:space="0" w:color="000000"/>
              <w:bottom w:val="single" w:sz="4" w:space="0" w:color="000000"/>
              <w:right w:val="single" w:sz="4" w:space="0" w:color="000000"/>
            </w:tcBorders>
            <w:shd w:val="clear" w:color="auto" w:fill="D9D9D9"/>
          </w:tcPr>
          <w:p w14:paraId="234C7609" w14:textId="77777777" w:rsidR="00BC2827" w:rsidRPr="00A32F74" w:rsidRDefault="00BC2827" w:rsidP="00A32F74">
            <w:pPr>
              <w:jc w:val="center"/>
              <w:rPr>
                <w:rFonts w:ascii="Arial" w:hAnsi="Arial" w:cs="Arial"/>
                <w:b/>
                <w:sz w:val="22"/>
                <w:szCs w:val="22"/>
              </w:rPr>
            </w:pPr>
            <w:r w:rsidRPr="00A32F74">
              <w:rPr>
                <w:rFonts w:ascii="Arial" w:hAnsi="Arial" w:cs="Arial"/>
                <w:b/>
                <w:sz w:val="22"/>
                <w:szCs w:val="22"/>
              </w:rPr>
              <w:t>L</w:t>
            </w:r>
            <w:r w:rsidR="00A32F74">
              <w:rPr>
                <w:rFonts w:ascii="Arial" w:hAnsi="Arial" w:cs="Arial"/>
                <w:b/>
                <w:sz w:val="22"/>
                <w:szCs w:val="22"/>
              </w:rPr>
              <w:t>EC</w:t>
            </w:r>
            <w:r w:rsidRPr="00A32F74">
              <w:rPr>
                <w:rFonts w:ascii="Arial" w:hAnsi="Arial" w:cs="Arial"/>
                <w:b/>
                <w:sz w:val="22"/>
                <w:szCs w:val="22"/>
              </w:rPr>
              <w:br/>
              <w:t>Time</w:t>
            </w:r>
          </w:p>
        </w:tc>
        <w:tc>
          <w:tcPr>
            <w:tcW w:w="863" w:type="dxa"/>
            <w:tcBorders>
              <w:left w:val="single" w:sz="4" w:space="0" w:color="000000"/>
              <w:bottom w:val="single" w:sz="4" w:space="0" w:color="000000"/>
              <w:right w:val="single" w:sz="4" w:space="0" w:color="000000"/>
            </w:tcBorders>
            <w:shd w:val="clear" w:color="auto" w:fill="D9D9D9"/>
          </w:tcPr>
          <w:p w14:paraId="4758EA85" w14:textId="77777777" w:rsidR="00BC2827" w:rsidRPr="00A32F74" w:rsidRDefault="00BC2827" w:rsidP="00A32F74">
            <w:pPr>
              <w:jc w:val="center"/>
              <w:rPr>
                <w:rFonts w:ascii="Arial" w:hAnsi="Arial" w:cs="Arial"/>
                <w:b/>
                <w:sz w:val="22"/>
                <w:szCs w:val="22"/>
              </w:rPr>
            </w:pPr>
            <w:r w:rsidRPr="00A32F74">
              <w:rPr>
                <w:rFonts w:ascii="Arial" w:hAnsi="Arial" w:cs="Arial"/>
                <w:b/>
                <w:sz w:val="22"/>
                <w:szCs w:val="22"/>
              </w:rPr>
              <w:t>L</w:t>
            </w:r>
            <w:r w:rsidR="00A32F74">
              <w:rPr>
                <w:rFonts w:ascii="Arial" w:hAnsi="Arial" w:cs="Arial"/>
                <w:b/>
                <w:sz w:val="22"/>
                <w:szCs w:val="22"/>
              </w:rPr>
              <w:t>AB</w:t>
            </w:r>
            <w:r w:rsidRPr="00A32F74">
              <w:rPr>
                <w:rFonts w:ascii="Arial" w:hAnsi="Arial" w:cs="Arial"/>
                <w:b/>
                <w:sz w:val="22"/>
                <w:szCs w:val="22"/>
              </w:rPr>
              <w:br/>
              <w:t>Time</w:t>
            </w:r>
          </w:p>
        </w:tc>
        <w:tc>
          <w:tcPr>
            <w:tcW w:w="863" w:type="dxa"/>
            <w:tcBorders>
              <w:left w:val="single" w:sz="4" w:space="0" w:color="000000"/>
              <w:bottom w:val="single" w:sz="4" w:space="0" w:color="000000"/>
              <w:right w:val="single" w:sz="4" w:space="0" w:color="000000"/>
            </w:tcBorders>
            <w:shd w:val="clear" w:color="auto" w:fill="D9D9D9"/>
          </w:tcPr>
          <w:p w14:paraId="3929D373" w14:textId="77777777" w:rsidR="00BC2827" w:rsidRPr="00A32F74" w:rsidRDefault="001B7D4B" w:rsidP="0033029B">
            <w:pPr>
              <w:jc w:val="center"/>
              <w:rPr>
                <w:rFonts w:ascii="Arial" w:hAnsi="Arial" w:cs="Arial"/>
                <w:b/>
                <w:sz w:val="22"/>
                <w:szCs w:val="22"/>
              </w:rPr>
            </w:pPr>
            <w:r>
              <w:rPr>
                <w:rFonts w:ascii="Arial" w:hAnsi="Arial" w:cs="Arial"/>
                <w:b/>
                <w:sz w:val="22"/>
                <w:szCs w:val="22"/>
              </w:rPr>
              <w:t>HW</w:t>
            </w:r>
            <w:r w:rsidR="00BC2827" w:rsidRPr="00A32F74">
              <w:rPr>
                <w:rFonts w:ascii="Arial" w:hAnsi="Arial" w:cs="Arial"/>
                <w:b/>
                <w:sz w:val="22"/>
                <w:szCs w:val="22"/>
              </w:rPr>
              <w:br/>
              <w:t>Time</w:t>
            </w:r>
          </w:p>
        </w:tc>
        <w:tc>
          <w:tcPr>
            <w:tcW w:w="863" w:type="dxa"/>
            <w:tcBorders>
              <w:left w:val="single" w:sz="4" w:space="0" w:color="000000"/>
              <w:bottom w:val="single" w:sz="4" w:space="0" w:color="000000"/>
              <w:right w:val="single" w:sz="4" w:space="0" w:color="000000"/>
            </w:tcBorders>
            <w:shd w:val="clear" w:color="auto" w:fill="D9D9D9"/>
          </w:tcPr>
          <w:p w14:paraId="14A1A22B" w14:textId="77777777" w:rsidR="00BC2827" w:rsidRPr="00A32F74" w:rsidRDefault="00BC2827" w:rsidP="0033029B">
            <w:pPr>
              <w:jc w:val="center"/>
              <w:rPr>
                <w:rFonts w:ascii="Arial" w:hAnsi="Arial" w:cs="Arial"/>
                <w:b/>
                <w:sz w:val="22"/>
                <w:szCs w:val="22"/>
              </w:rPr>
            </w:pPr>
            <w:r w:rsidRPr="00A32F74">
              <w:rPr>
                <w:rFonts w:ascii="Arial" w:hAnsi="Arial" w:cs="Arial"/>
                <w:b/>
                <w:sz w:val="22"/>
                <w:szCs w:val="22"/>
              </w:rPr>
              <w:t>Point</w:t>
            </w:r>
            <w:r w:rsidRPr="00A32F74">
              <w:rPr>
                <w:rFonts w:ascii="Arial" w:hAnsi="Arial" w:cs="Arial"/>
                <w:b/>
                <w:sz w:val="22"/>
                <w:szCs w:val="22"/>
              </w:rPr>
              <w:br/>
              <w:t>Value</w:t>
            </w:r>
          </w:p>
        </w:tc>
        <w:tc>
          <w:tcPr>
            <w:tcW w:w="1545" w:type="dxa"/>
            <w:tcBorders>
              <w:left w:val="single" w:sz="4" w:space="0" w:color="000000"/>
              <w:bottom w:val="single" w:sz="4" w:space="0" w:color="000000"/>
              <w:right w:val="single" w:sz="4" w:space="0" w:color="000000"/>
            </w:tcBorders>
            <w:shd w:val="clear" w:color="auto" w:fill="D9D9D9"/>
          </w:tcPr>
          <w:p w14:paraId="17D718BA" w14:textId="77777777" w:rsidR="00BC2827" w:rsidRPr="00A32F74" w:rsidRDefault="00A32F74" w:rsidP="0033029B">
            <w:pPr>
              <w:jc w:val="center"/>
              <w:rPr>
                <w:rFonts w:ascii="Arial" w:hAnsi="Arial" w:cs="Arial"/>
                <w:b/>
                <w:sz w:val="22"/>
                <w:szCs w:val="22"/>
              </w:rPr>
            </w:pPr>
            <w:r>
              <w:rPr>
                <w:rFonts w:ascii="Arial" w:hAnsi="Arial" w:cs="Arial"/>
                <w:b/>
                <w:sz w:val="22"/>
                <w:szCs w:val="22"/>
              </w:rPr>
              <w:br/>
            </w:r>
            <w:r w:rsidR="00BC2827" w:rsidRPr="00A32F74">
              <w:rPr>
                <w:rFonts w:ascii="Arial" w:hAnsi="Arial" w:cs="Arial"/>
                <w:b/>
                <w:sz w:val="22"/>
                <w:szCs w:val="22"/>
              </w:rPr>
              <w:t>Due</w:t>
            </w:r>
          </w:p>
        </w:tc>
      </w:tr>
      <w:tr w:rsidR="00BC2827" w:rsidRPr="001F40E6" w14:paraId="3B05E68C" w14:textId="77777777" w:rsidTr="0033029B">
        <w:trPr>
          <w:trHeight w:val="395"/>
        </w:trPr>
        <w:tc>
          <w:tcPr>
            <w:tcW w:w="1803" w:type="dxa"/>
            <w:tcBorders>
              <w:top w:val="single" w:sz="4" w:space="0" w:color="000000"/>
              <w:left w:val="single" w:sz="4" w:space="0" w:color="000000"/>
              <w:bottom w:val="single" w:sz="4" w:space="0" w:color="000000"/>
              <w:right w:val="single" w:sz="4" w:space="0" w:color="000000"/>
            </w:tcBorders>
          </w:tcPr>
          <w:p w14:paraId="6AB0C31B" w14:textId="77777777" w:rsidR="00BC2827" w:rsidRPr="00A32F74" w:rsidRDefault="00BC2827" w:rsidP="000F07EC">
            <w:pPr>
              <w:rPr>
                <w:rFonts w:ascii="Arial" w:hAnsi="Arial" w:cs="Arial"/>
                <w:sz w:val="20"/>
                <w:szCs w:val="20"/>
              </w:rPr>
            </w:pPr>
            <w:r w:rsidRPr="00A32F74">
              <w:rPr>
                <w:rFonts w:ascii="Arial" w:hAnsi="Arial" w:cs="Arial"/>
                <w:sz w:val="20"/>
                <w:szCs w:val="20"/>
              </w:rPr>
              <w:t>L</w:t>
            </w:r>
            <w:r w:rsidR="000F07EC" w:rsidRPr="00A32F74">
              <w:rPr>
                <w:rFonts w:ascii="Arial" w:hAnsi="Arial" w:cs="Arial"/>
                <w:sz w:val="20"/>
                <w:szCs w:val="20"/>
              </w:rPr>
              <w:t>EC</w:t>
            </w:r>
            <w:r w:rsidRPr="00A32F74">
              <w:rPr>
                <w:rFonts w:ascii="Arial" w:hAnsi="Arial" w:cs="Arial"/>
                <w:sz w:val="20"/>
                <w:szCs w:val="20"/>
              </w:rPr>
              <w:t xml:space="preserve"> 7</w:t>
            </w:r>
            <w:r w:rsidR="000F07EC" w:rsidRPr="00A32F74">
              <w:rPr>
                <w:rFonts w:ascii="Arial" w:hAnsi="Arial" w:cs="Arial"/>
                <w:sz w:val="20"/>
                <w:szCs w:val="20"/>
              </w:rPr>
              <w:t>A</w:t>
            </w:r>
          </w:p>
        </w:tc>
        <w:tc>
          <w:tcPr>
            <w:tcW w:w="2497" w:type="dxa"/>
            <w:tcBorders>
              <w:top w:val="single" w:sz="4" w:space="0" w:color="000000"/>
              <w:left w:val="single" w:sz="4" w:space="0" w:color="000000"/>
              <w:bottom w:val="single" w:sz="4" w:space="0" w:color="000000"/>
              <w:right w:val="single" w:sz="4" w:space="0" w:color="000000"/>
            </w:tcBorders>
          </w:tcPr>
          <w:p w14:paraId="1A39E470" w14:textId="77777777" w:rsidR="00BC2827" w:rsidRPr="00A32F74" w:rsidRDefault="00BC2827" w:rsidP="0033029B">
            <w:pPr>
              <w:pStyle w:val="Tablebody"/>
              <w:spacing w:before="60" w:after="60"/>
              <w:ind w:left="55" w:hanging="55"/>
              <w:rPr>
                <w:rFonts w:ascii="Arial" w:hAnsi="Arial" w:cs="Arial"/>
                <w:bCs/>
                <w:sz w:val="20"/>
                <w:szCs w:val="20"/>
              </w:rPr>
            </w:pPr>
            <w:r w:rsidRPr="00A32F74">
              <w:rPr>
                <w:rFonts w:ascii="Arial" w:hAnsi="Arial" w:cs="Arial"/>
                <w:bCs/>
                <w:sz w:val="20"/>
                <w:szCs w:val="20"/>
              </w:rPr>
              <w:t xml:space="preserve"> </w:t>
            </w:r>
            <w:r w:rsidRPr="00A32F74">
              <w:rPr>
                <w:rFonts w:ascii="Arial" w:hAnsi="Arial" w:cs="Arial"/>
                <w:sz w:val="20"/>
                <w:szCs w:val="20"/>
              </w:rPr>
              <w:t>Selection Control/Repetition Control structures</w:t>
            </w:r>
          </w:p>
        </w:tc>
        <w:tc>
          <w:tcPr>
            <w:tcW w:w="863" w:type="dxa"/>
            <w:tcBorders>
              <w:top w:val="single" w:sz="4" w:space="0" w:color="000000"/>
              <w:left w:val="single" w:sz="4" w:space="0" w:color="000000"/>
              <w:bottom w:val="single" w:sz="4" w:space="0" w:color="000000"/>
              <w:right w:val="single" w:sz="4" w:space="0" w:color="000000"/>
            </w:tcBorders>
          </w:tcPr>
          <w:p w14:paraId="39FD594E" w14:textId="77777777" w:rsidR="00BC2827" w:rsidRPr="00A32F74" w:rsidRDefault="00BC2827" w:rsidP="0033029B">
            <w:pPr>
              <w:jc w:val="center"/>
              <w:rPr>
                <w:rFonts w:ascii="Arial" w:hAnsi="Arial" w:cs="Arial"/>
                <w:sz w:val="20"/>
                <w:szCs w:val="20"/>
              </w:rPr>
            </w:pPr>
            <w:r w:rsidRPr="00A32F74">
              <w:rPr>
                <w:rFonts w:ascii="Arial" w:hAnsi="Arial" w:cs="Arial"/>
                <w:sz w:val="20"/>
                <w:szCs w:val="20"/>
              </w:rPr>
              <w:t>6</w:t>
            </w:r>
          </w:p>
        </w:tc>
        <w:tc>
          <w:tcPr>
            <w:tcW w:w="863" w:type="dxa"/>
            <w:tcBorders>
              <w:top w:val="single" w:sz="4" w:space="0" w:color="000000"/>
              <w:left w:val="single" w:sz="4" w:space="0" w:color="000000"/>
              <w:bottom w:val="single" w:sz="4" w:space="0" w:color="000000"/>
              <w:right w:val="single" w:sz="4" w:space="0" w:color="000000"/>
            </w:tcBorders>
          </w:tcPr>
          <w:p w14:paraId="4757DD27" w14:textId="77777777" w:rsidR="00BC2827" w:rsidRPr="00A32F74" w:rsidRDefault="00BC2827" w:rsidP="0033029B">
            <w:pPr>
              <w:jc w:val="center"/>
              <w:rPr>
                <w:rFonts w:ascii="Arial" w:hAnsi="Arial" w:cs="Arial"/>
                <w:sz w:val="20"/>
                <w:szCs w:val="20"/>
              </w:rPr>
            </w:pPr>
            <w:r w:rsidRPr="00A32F74">
              <w:rPr>
                <w:rFonts w:ascii="Arial" w:hAnsi="Arial" w:cs="Arial"/>
                <w:sz w:val="20"/>
                <w:szCs w:val="20"/>
              </w:rPr>
              <w:t>0</w:t>
            </w:r>
          </w:p>
        </w:tc>
        <w:tc>
          <w:tcPr>
            <w:tcW w:w="863" w:type="dxa"/>
            <w:tcBorders>
              <w:top w:val="single" w:sz="4" w:space="0" w:color="000000"/>
              <w:left w:val="single" w:sz="4" w:space="0" w:color="000000"/>
              <w:bottom w:val="single" w:sz="4" w:space="0" w:color="000000"/>
              <w:right w:val="single" w:sz="4" w:space="0" w:color="000000"/>
            </w:tcBorders>
          </w:tcPr>
          <w:p w14:paraId="10CBF684" w14:textId="77777777" w:rsidR="00BC2827" w:rsidRPr="00A32F74" w:rsidRDefault="00BC2827" w:rsidP="0033029B">
            <w:pPr>
              <w:jc w:val="center"/>
              <w:rPr>
                <w:rFonts w:ascii="Arial" w:hAnsi="Arial" w:cs="Arial"/>
                <w:sz w:val="20"/>
                <w:szCs w:val="20"/>
              </w:rPr>
            </w:pPr>
            <w:r w:rsidRPr="00A32F74">
              <w:rPr>
                <w:rFonts w:ascii="Arial" w:hAnsi="Arial" w:cs="Arial"/>
                <w:sz w:val="20"/>
                <w:szCs w:val="20"/>
              </w:rPr>
              <w:t>0</w:t>
            </w:r>
          </w:p>
        </w:tc>
        <w:tc>
          <w:tcPr>
            <w:tcW w:w="863" w:type="dxa"/>
            <w:tcBorders>
              <w:top w:val="single" w:sz="4" w:space="0" w:color="000000"/>
              <w:left w:val="single" w:sz="4" w:space="0" w:color="000000"/>
              <w:bottom w:val="single" w:sz="4" w:space="0" w:color="000000"/>
              <w:right w:val="single" w:sz="4" w:space="0" w:color="000000"/>
            </w:tcBorders>
          </w:tcPr>
          <w:p w14:paraId="7BBCD528" w14:textId="77777777" w:rsidR="00BC2827" w:rsidRPr="00A32F74" w:rsidRDefault="00BC2827" w:rsidP="0033029B">
            <w:pPr>
              <w:jc w:val="center"/>
              <w:rPr>
                <w:rFonts w:ascii="Arial" w:hAnsi="Arial" w:cs="Arial"/>
                <w:sz w:val="20"/>
                <w:szCs w:val="20"/>
              </w:rPr>
            </w:pPr>
            <w:r w:rsidRPr="00A32F74">
              <w:rPr>
                <w:rFonts w:ascii="Arial" w:hAnsi="Arial" w:cs="Arial"/>
                <w:sz w:val="20"/>
                <w:szCs w:val="20"/>
              </w:rPr>
              <w:t>0</w:t>
            </w:r>
          </w:p>
        </w:tc>
        <w:tc>
          <w:tcPr>
            <w:tcW w:w="1545" w:type="dxa"/>
            <w:tcBorders>
              <w:top w:val="single" w:sz="4" w:space="0" w:color="000000"/>
              <w:left w:val="single" w:sz="4" w:space="0" w:color="000000"/>
              <w:bottom w:val="single" w:sz="4" w:space="0" w:color="000000"/>
              <w:right w:val="single" w:sz="4" w:space="0" w:color="000000"/>
            </w:tcBorders>
          </w:tcPr>
          <w:p w14:paraId="164A4A02" w14:textId="77777777" w:rsidR="00BC2827" w:rsidRPr="00A32F74" w:rsidRDefault="00BC2827" w:rsidP="0033029B">
            <w:pPr>
              <w:rPr>
                <w:rFonts w:ascii="Arial" w:hAnsi="Arial" w:cs="Arial"/>
                <w:sz w:val="20"/>
                <w:szCs w:val="20"/>
              </w:rPr>
            </w:pPr>
          </w:p>
        </w:tc>
      </w:tr>
      <w:tr w:rsidR="00BC2827" w:rsidRPr="001F40E6" w14:paraId="2F66A433" w14:textId="77777777" w:rsidTr="0033029B">
        <w:trPr>
          <w:trHeight w:val="395"/>
        </w:trPr>
        <w:tc>
          <w:tcPr>
            <w:tcW w:w="1803" w:type="dxa"/>
            <w:tcBorders>
              <w:top w:val="single" w:sz="4" w:space="0" w:color="000000"/>
              <w:left w:val="single" w:sz="4" w:space="0" w:color="000000"/>
              <w:bottom w:val="single" w:sz="4" w:space="0" w:color="000000"/>
              <w:right w:val="single" w:sz="4" w:space="0" w:color="000000"/>
            </w:tcBorders>
          </w:tcPr>
          <w:p w14:paraId="6C6A6F0F" w14:textId="77777777" w:rsidR="00BC2827" w:rsidRPr="00A32F74" w:rsidRDefault="00BC2827" w:rsidP="000F07EC">
            <w:pPr>
              <w:rPr>
                <w:rFonts w:ascii="Arial" w:hAnsi="Arial" w:cs="Arial"/>
                <w:sz w:val="20"/>
                <w:szCs w:val="20"/>
              </w:rPr>
            </w:pPr>
            <w:r w:rsidRPr="00A32F74">
              <w:rPr>
                <w:rFonts w:ascii="Arial" w:hAnsi="Arial" w:cs="Arial"/>
                <w:sz w:val="20"/>
                <w:szCs w:val="20"/>
              </w:rPr>
              <w:t>L</w:t>
            </w:r>
            <w:r w:rsidR="000F07EC" w:rsidRPr="00A32F74">
              <w:rPr>
                <w:rFonts w:ascii="Arial" w:hAnsi="Arial" w:cs="Arial"/>
                <w:sz w:val="20"/>
                <w:szCs w:val="20"/>
              </w:rPr>
              <w:t>AB</w:t>
            </w:r>
            <w:r w:rsidRPr="00A32F74">
              <w:rPr>
                <w:rFonts w:ascii="Arial" w:hAnsi="Arial" w:cs="Arial"/>
                <w:sz w:val="20"/>
                <w:szCs w:val="20"/>
              </w:rPr>
              <w:t>7</w:t>
            </w:r>
            <w:r w:rsidR="000F07EC" w:rsidRPr="00A32F74">
              <w:rPr>
                <w:rFonts w:ascii="Arial" w:hAnsi="Arial" w:cs="Arial"/>
                <w:sz w:val="20"/>
                <w:szCs w:val="20"/>
              </w:rPr>
              <w:t>A</w:t>
            </w:r>
          </w:p>
        </w:tc>
        <w:tc>
          <w:tcPr>
            <w:tcW w:w="2497" w:type="dxa"/>
            <w:tcBorders>
              <w:top w:val="single" w:sz="4" w:space="0" w:color="000000"/>
              <w:left w:val="single" w:sz="4" w:space="0" w:color="000000"/>
              <w:bottom w:val="single" w:sz="4" w:space="0" w:color="000000"/>
              <w:right w:val="single" w:sz="4" w:space="0" w:color="000000"/>
            </w:tcBorders>
          </w:tcPr>
          <w:p w14:paraId="4A33895C" w14:textId="77777777" w:rsidR="00BC2827" w:rsidRPr="00A32F74" w:rsidRDefault="002A58C0" w:rsidP="00F473FC">
            <w:pPr>
              <w:pStyle w:val="Tablebody"/>
              <w:spacing w:before="60" w:after="60"/>
              <w:rPr>
                <w:rFonts w:ascii="Arial" w:hAnsi="Arial" w:cs="Arial"/>
                <w:bCs/>
                <w:sz w:val="20"/>
                <w:szCs w:val="20"/>
              </w:rPr>
            </w:pPr>
            <w:r w:rsidRPr="00A32F74">
              <w:rPr>
                <w:rFonts w:ascii="Arial" w:hAnsi="Arial" w:cs="Arial"/>
                <w:sz w:val="20"/>
                <w:szCs w:val="20"/>
              </w:rPr>
              <w:t>Selection Control/Repetition Control structures</w:t>
            </w:r>
          </w:p>
        </w:tc>
        <w:tc>
          <w:tcPr>
            <w:tcW w:w="863" w:type="dxa"/>
            <w:tcBorders>
              <w:top w:val="single" w:sz="4" w:space="0" w:color="000000"/>
              <w:left w:val="single" w:sz="4" w:space="0" w:color="000000"/>
              <w:bottom w:val="single" w:sz="4" w:space="0" w:color="000000"/>
              <w:right w:val="single" w:sz="4" w:space="0" w:color="000000"/>
            </w:tcBorders>
          </w:tcPr>
          <w:p w14:paraId="36297274" w14:textId="77777777" w:rsidR="00BC2827" w:rsidRPr="00A32F74" w:rsidRDefault="00BC2827" w:rsidP="0033029B">
            <w:pPr>
              <w:jc w:val="center"/>
              <w:rPr>
                <w:rFonts w:ascii="Arial" w:hAnsi="Arial" w:cs="Arial"/>
                <w:sz w:val="20"/>
                <w:szCs w:val="20"/>
              </w:rPr>
            </w:pPr>
            <w:r w:rsidRPr="00A32F74">
              <w:rPr>
                <w:rFonts w:ascii="Arial" w:hAnsi="Arial" w:cs="Arial"/>
                <w:sz w:val="20"/>
                <w:szCs w:val="20"/>
              </w:rPr>
              <w:t>0</w:t>
            </w:r>
          </w:p>
        </w:tc>
        <w:tc>
          <w:tcPr>
            <w:tcW w:w="863" w:type="dxa"/>
            <w:tcBorders>
              <w:top w:val="single" w:sz="4" w:space="0" w:color="000000"/>
              <w:left w:val="single" w:sz="4" w:space="0" w:color="000000"/>
              <w:bottom w:val="single" w:sz="4" w:space="0" w:color="000000"/>
              <w:right w:val="single" w:sz="4" w:space="0" w:color="000000"/>
            </w:tcBorders>
          </w:tcPr>
          <w:p w14:paraId="6F18926C" w14:textId="77777777" w:rsidR="00BC2827" w:rsidRPr="00A32F74" w:rsidRDefault="00BC2827" w:rsidP="0033029B">
            <w:pPr>
              <w:jc w:val="center"/>
              <w:rPr>
                <w:rFonts w:ascii="Arial" w:hAnsi="Arial" w:cs="Arial"/>
                <w:sz w:val="20"/>
                <w:szCs w:val="20"/>
              </w:rPr>
            </w:pPr>
            <w:r w:rsidRPr="00A32F74">
              <w:rPr>
                <w:rFonts w:ascii="Arial" w:hAnsi="Arial" w:cs="Arial"/>
                <w:sz w:val="20"/>
                <w:szCs w:val="20"/>
              </w:rPr>
              <w:t>4</w:t>
            </w:r>
          </w:p>
        </w:tc>
        <w:tc>
          <w:tcPr>
            <w:tcW w:w="863" w:type="dxa"/>
            <w:tcBorders>
              <w:top w:val="single" w:sz="4" w:space="0" w:color="000000"/>
              <w:left w:val="single" w:sz="4" w:space="0" w:color="000000"/>
              <w:bottom w:val="single" w:sz="4" w:space="0" w:color="000000"/>
              <w:right w:val="single" w:sz="4" w:space="0" w:color="000000"/>
            </w:tcBorders>
          </w:tcPr>
          <w:p w14:paraId="1CB6219D" w14:textId="77777777" w:rsidR="00BC2827" w:rsidRPr="00A32F74" w:rsidRDefault="00BC2827" w:rsidP="0033029B">
            <w:pPr>
              <w:jc w:val="center"/>
              <w:rPr>
                <w:rFonts w:ascii="Arial" w:hAnsi="Arial" w:cs="Arial"/>
                <w:sz w:val="20"/>
                <w:szCs w:val="20"/>
              </w:rPr>
            </w:pPr>
            <w:r w:rsidRPr="00A32F74">
              <w:rPr>
                <w:rFonts w:ascii="Arial" w:hAnsi="Arial" w:cs="Arial"/>
                <w:sz w:val="20"/>
                <w:szCs w:val="20"/>
              </w:rPr>
              <w:t>0</w:t>
            </w:r>
          </w:p>
        </w:tc>
        <w:tc>
          <w:tcPr>
            <w:tcW w:w="863" w:type="dxa"/>
            <w:tcBorders>
              <w:top w:val="single" w:sz="4" w:space="0" w:color="000000"/>
              <w:left w:val="single" w:sz="4" w:space="0" w:color="000000"/>
              <w:bottom w:val="single" w:sz="4" w:space="0" w:color="000000"/>
              <w:right w:val="single" w:sz="4" w:space="0" w:color="000000"/>
            </w:tcBorders>
          </w:tcPr>
          <w:p w14:paraId="12343890" w14:textId="77777777" w:rsidR="00BC2827" w:rsidRPr="00A32F74" w:rsidRDefault="00BC2827" w:rsidP="0033029B">
            <w:pPr>
              <w:jc w:val="center"/>
              <w:rPr>
                <w:rFonts w:ascii="Arial" w:hAnsi="Arial" w:cs="Arial"/>
                <w:sz w:val="20"/>
                <w:szCs w:val="20"/>
              </w:rPr>
            </w:pPr>
            <w:r w:rsidRPr="00A32F74">
              <w:rPr>
                <w:rFonts w:ascii="Arial" w:hAnsi="Arial" w:cs="Arial"/>
                <w:sz w:val="20"/>
                <w:szCs w:val="20"/>
              </w:rPr>
              <w:t>0</w:t>
            </w:r>
          </w:p>
        </w:tc>
        <w:tc>
          <w:tcPr>
            <w:tcW w:w="1545" w:type="dxa"/>
            <w:tcBorders>
              <w:top w:val="single" w:sz="4" w:space="0" w:color="000000"/>
              <w:left w:val="single" w:sz="4" w:space="0" w:color="000000"/>
              <w:bottom w:val="single" w:sz="4" w:space="0" w:color="000000"/>
              <w:right w:val="single" w:sz="4" w:space="0" w:color="000000"/>
            </w:tcBorders>
          </w:tcPr>
          <w:p w14:paraId="786AAC73" w14:textId="77777777" w:rsidR="00BC2827" w:rsidRPr="00A32F74" w:rsidRDefault="00BC2827" w:rsidP="0033029B">
            <w:pPr>
              <w:rPr>
                <w:rFonts w:ascii="Arial" w:hAnsi="Arial" w:cs="Arial"/>
                <w:sz w:val="20"/>
                <w:szCs w:val="20"/>
              </w:rPr>
            </w:pPr>
          </w:p>
        </w:tc>
      </w:tr>
      <w:tr w:rsidR="00DA50F3" w:rsidRPr="001F40E6" w14:paraId="6F65F393" w14:textId="77777777" w:rsidTr="0033029B">
        <w:trPr>
          <w:trHeight w:val="395"/>
        </w:trPr>
        <w:tc>
          <w:tcPr>
            <w:tcW w:w="1803" w:type="dxa"/>
            <w:tcBorders>
              <w:top w:val="single" w:sz="4" w:space="0" w:color="000000"/>
              <w:left w:val="single" w:sz="4" w:space="0" w:color="000000"/>
              <w:bottom w:val="single" w:sz="4" w:space="0" w:color="000000"/>
              <w:right w:val="single" w:sz="4" w:space="0" w:color="000000"/>
            </w:tcBorders>
          </w:tcPr>
          <w:p w14:paraId="0FB60C13" w14:textId="77777777" w:rsidR="00DA50F3" w:rsidRPr="00A32F74" w:rsidRDefault="00DA50F3" w:rsidP="00430644">
            <w:pPr>
              <w:rPr>
                <w:rFonts w:ascii="Arial" w:hAnsi="Arial" w:cs="Arial"/>
                <w:sz w:val="20"/>
                <w:szCs w:val="20"/>
              </w:rPr>
            </w:pPr>
            <w:r>
              <w:rPr>
                <w:rFonts w:ascii="Arial" w:hAnsi="Arial" w:cs="Arial"/>
                <w:sz w:val="20"/>
                <w:szCs w:val="20"/>
              </w:rPr>
              <w:t>HW</w:t>
            </w:r>
            <w:r w:rsidRPr="00A32F74">
              <w:rPr>
                <w:rFonts w:ascii="Arial" w:hAnsi="Arial" w:cs="Arial"/>
                <w:sz w:val="20"/>
                <w:szCs w:val="20"/>
              </w:rPr>
              <w:t xml:space="preserve"> 6A</w:t>
            </w:r>
          </w:p>
        </w:tc>
        <w:tc>
          <w:tcPr>
            <w:tcW w:w="2497" w:type="dxa"/>
            <w:tcBorders>
              <w:top w:val="single" w:sz="4" w:space="0" w:color="000000"/>
              <w:left w:val="single" w:sz="4" w:space="0" w:color="000000"/>
              <w:bottom w:val="single" w:sz="4" w:space="0" w:color="000000"/>
              <w:right w:val="single" w:sz="4" w:space="0" w:color="000000"/>
            </w:tcBorders>
          </w:tcPr>
          <w:p w14:paraId="55F9FCAF" w14:textId="77777777" w:rsidR="00DA50F3" w:rsidRPr="00A32F74" w:rsidRDefault="00DA50F3" w:rsidP="00430644">
            <w:pPr>
              <w:rPr>
                <w:rFonts w:ascii="Arial" w:hAnsi="Arial" w:cs="Arial"/>
                <w:sz w:val="20"/>
                <w:szCs w:val="20"/>
              </w:rPr>
            </w:pPr>
            <w:r>
              <w:rPr>
                <w:rFonts w:ascii="Arial" w:hAnsi="Arial" w:cs="Arial"/>
                <w:sz w:val="20"/>
                <w:szCs w:val="20"/>
              </w:rPr>
              <w:t>Reading chapter 10 (4</w:t>
            </w:r>
            <w:r w:rsidRPr="00A32F74">
              <w:rPr>
                <w:rFonts w:ascii="Arial" w:hAnsi="Arial" w:cs="Arial"/>
                <w:sz w:val="20"/>
                <w:szCs w:val="20"/>
              </w:rPr>
              <w:t>0 pages)</w:t>
            </w:r>
            <w:r>
              <w:rPr>
                <w:rFonts w:ascii="Arial" w:hAnsi="Arial" w:cs="Arial"/>
                <w:sz w:val="20"/>
                <w:szCs w:val="20"/>
              </w:rPr>
              <w:t xml:space="preserve"> Evaluated by HW 6C</w:t>
            </w:r>
            <w:r w:rsidRPr="00A32F74">
              <w:rPr>
                <w:rFonts w:ascii="Arial" w:hAnsi="Arial" w:cs="Arial"/>
                <w:sz w:val="20"/>
                <w:szCs w:val="20"/>
              </w:rPr>
              <w:t xml:space="preserve"> – Assessment – Quiz week 8</w:t>
            </w:r>
          </w:p>
        </w:tc>
        <w:tc>
          <w:tcPr>
            <w:tcW w:w="863" w:type="dxa"/>
            <w:tcBorders>
              <w:top w:val="single" w:sz="4" w:space="0" w:color="000000"/>
              <w:left w:val="single" w:sz="4" w:space="0" w:color="000000"/>
              <w:bottom w:val="single" w:sz="4" w:space="0" w:color="000000"/>
              <w:right w:val="single" w:sz="4" w:space="0" w:color="000000"/>
            </w:tcBorders>
          </w:tcPr>
          <w:p w14:paraId="725F9FDC" w14:textId="77777777" w:rsidR="00DA50F3" w:rsidRPr="00A32F74" w:rsidRDefault="00DA50F3" w:rsidP="00430644">
            <w:pPr>
              <w:jc w:val="center"/>
              <w:rPr>
                <w:rFonts w:ascii="Arial" w:hAnsi="Arial" w:cs="Arial"/>
                <w:sz w:val="20"/>
                <w:szCs w:val="20"/>
              </w:rPr>
            </w:pPr>
            <w:r w:rsidRPr="00A32F74">
              <w:rPr>
                <w:rFonts w:ascii="Arial" w:hAnsi="Arial" w:cs="Arial"/>
                <w:sz w:val="20"/>
                <w:szCs w:val="20"/>
              </w:rPr>
              <w:t>0</w:t>
            </w:r>
          </w:p>
        </w:tc>
        <w:tc>
          <w:tcPr>
            <w:tcW w:w="863" w:type="dxa"/>
            <w:tcBorders>
              <w:top w:val="single" w:sz="4" w:space="0" w:color="000000"/>
              <w:left w:val="single" w:sz="4" w:space="0" w:color="000000"/>
              <w:bottom w:val="single" w:sz="4" w:space="0" w:color="000000"/>
              <w:right w:val="single" w:sz="4" w:space="0" w:color="000000"/>
            </w:tcBorders>
          </w:tcPr>
          <w:p w14:paraId="5984B667" w14:textId="77777777" w:rsidR="00DA50F3" w:rsidRPr="00A32F74" w:rsidRDefault="00DA50F3" w:rsidP="00430644">
            <w:pPr>
              <w:jc w:val="center"/>
              <w:rPr>
                <w:rFonts w:ascii="Arial" w:hAnsi="Arial" w:cs="Arial"/>
                <w:sz w:val="20"/>
                <w:szCs w:val="20"/>
              </w:rPr>
            </w:pPr>
            <w:r w:rsidRPr="00A32F74">
              <w:rPr>
                <w:rFonts w:ascii="Arial" w:hAnsi="Arial" w:cs="Arial"/>
                <w:sz w:val="20"/>
                <w:szCs w:val="20"/>
              </w:rPr>
              <w:t>0</w:t>
            </w:r>
          </w:p>
        </w:tc>
        <w:tc>
          <w:tcPr>
            <w:tcW w:w="863" w:type="dxa"/>
            <w:tcBorders>
              <w:top w:val="single" w:sz="4" w:space="0" w:color="000000"/>
              <w:left w:val="single" w:sz="4" w:space="0" w:color="000000"/>
              <w:bottom w:val="single" w:sz="4" w:space="0" w:color="000000"/>
              <w:right w:val="single" w:sz="4" w:space="0" w:color="000000"/>
            </w:tcBorders>
          </w:tcPr>
          <w:p w14:paraId="53567472" w14:textId="77777777" w:rsidR="00DA50F3" w:rsidRPr="00A32F74" w:rsidRDefault="00DA50F3" w:rsidP="00430644">
            <w:pPr>
              <w:jc w:val="center"/>
              <w:rPr>
                <w:rFonts w:ascii="Arial" w:hAnsi="Arial" w:cs="Arial"/>
                <w:sz w:val="20"/>
                <w:szCs w:val="20"/>
              </w:rPr>
            </w:pPr>
            <w:r>
              <w:rPr>
                <w:rFonts w:ascii="Arial" w:hAnsi="Arial" w:cs="Arial"/>
                <w:sz w:val="20"/>
                <w:szCs w:val="20"/>
              </w:rPr>
              <w:t>4</w:t>
            </w:r>
          </w:p>
        </w:tc>
        <w:tc>
          <w:tcPr>
            <w:tcW w:w="863" w:type="dxa"/>
            <w:tcBorders>
              <w:top w:val="single" w:sz="4" w:space="0" w:color="000000"/>
              <w:left w:val="single" w:sz="4" w:space="0" w:color="000000"/>
              <w:bottom w:val="single" w:sz="4" w:space="0" w:color="000000"/>
              <w:right w:val="single" w:sz="4" w:space="0" w:color="000000"/>
            </w:tcBorders>
          </w:tcPr>
          <w:p w14:paraId="36BE09E3" w14:textId="77777777" w:rsidR="00DA50F3" w:rsidRPr="00A32F74" w:rsidRDefault="00DA50F3" w:rsidP="00430644">
            <w:pPr>
              <w:jc w:val="center"/>
              <w:rPr>
                <w:rFonts w:ascii="Arial" w:hAnsi="Arial" w:cs="Arial"/>
                <w:sz w:val="20"/>
                <w:szCs w:val="20"/>
              </w:rPr>
            </w:pPr>
            <w:r w:rsidRPr="00A32F74">
              <w:rPr>
                <w:rFonts w:ascii="Arial" w:hAnsi="Arial" w:cs="Arial"/>
                <w:sz w:val="20"/>
                <w:szCs w:val="20"/>
              </w:rPr>
              <w:t>0</w:t>
            </w:r>
          </w:p>
        </w:tc>
        <w:tc>
          <w:tcPr>
            <w:tcW w:w="1545" w:type="dxa"/>
            <w:tcBorders>
              <w:top w:val="single" w:sz="4" w:space="0" w:color="000000"/>
              <w:left w:val="single" w:sz="4" w:space="0" w:color="000000"/>
              <w:bottom w:val="single" w:sz="4" w:space="0" w:color="000000"/>
              <w:right w:val="single" w:sz="4" w:space="0" w:color="000000"/>
            </w:tcBorders>
          </w:tcPr>
          <w:p w14:paraId="338E2674" w14:textId="77777777" w:rsidR="00DA50F3" w:rsidRPr="00A32F74" w:rsidRDefault="00DA50F3" w:rsidP="00430644">
            <w:pPr>
              <w:rPr>
                <w:rFonts w:ascii="Arial" w:hAnsi="Arial" w:cs="Arial"/>
                <w:sz w:val="20"/>
                <w:szCs w:val="20"/>
              </w:rPr>
            </w:pPr>
          </w:p>
        </w:tc>
      </w:tr>
      <w:tr w:rsidR="00BC2827" w:rsidRPr="001F40E6" w14:paraId="797A2E08" w14:textId="77777777" w:rsidTr="0033029B">
        <w:trPr>
          <w:trHeight w:val="395"/>
        </w:trPr>
        <w:tc>
          <w:tcPr>
            <w:tcW w:w="1803" w:type="dxa"/>
            <w:tcBorders>
              <w:top w:val="single" w:sz="4" w:space="0" w:color="000000"/>
              <w:left w:val="single" w:sz="4" w:space="0" w:color="000000"/>
              <w:bottom w:val="single" w:sz="4" w:space="0" w:color="000000"/>
              <w:right w:val="single" w:sz="4" w:space="0" w:color="000000"/>
            </w:tcBorders>
          </w:tcPr>
          <w:p w14:paraId="353E3A86" w14:textId="77777777" w:rsidR="00BC2827" w:rsidRPr="00A32F74" w:rsidRDefault="001B7D4B" w:rsidP="0033029B">
            <w:pPr>
              <w:rPr>
                <w:rFonts w:ascii="Arial" w:hAnsi="Arial" w:cs="Arial"/>
                <w:sz w:val="20"/>
                <w:szCs w:val="20"/>
              </w:rPr>
            </w:pPr>
            <w:r>
              <w:rPr>
                <w:rFonts w:ascii="Arial" w:hAnsi="Arial" w:cs="Arial"/>
                <w:sz w:val="20"/>
                <w:szCs w:val="20"/>
              </w:rPr>
              <w:t>HW</w:t>
            </w:r>
            <w:r w:rsidR="00BC2827" w:rsidRPr="00A32F74">
              <w:rPr>
                <w:rFonts w:ascii="Arial" w:hAnsi="Arial" w:cs="Arial"/>
                <w:sz w:val="20"/>
                <w:szCs w:val="20"/>
              </w:rPr>
              <w:t xml:space="preserve"> 7B</w:t>
            </w:r>
          </w:p>
        </w:tc>
        <w:tc>
          <w:tcPr>
            <w:tcW w:w="2497" w:type="dxa"/>
            <w:tcBorders>
              <w:top w:val="single" w:sz="4" w:space="0" w:color="000000"/>
              <w:left w:val="single" w:sz="4" w:space="0" w:color="000000"/>
              <w:bottom w:val="single" w:sz="4" w:space="0" w:color="000000"/>
              <w:right w:val="single" w:sz="4" w:space="0" w:color="000000"/>
            </w:tcBorders>
          </w:tcPr>
          <w:p w14:paraId="2F5804B7" w14:textId="77777777" w:rsidR="00BC2827" w:rsidRPr="00A32F74" w:rsidRDefault="00BC2827" w:rsidP="00B4589D">
            <w:pPr>
              <w:rPr>
                <w:rFonts w:ascii="Arial" w:hAnsi="Arial" w:cs="Arial"/>
                <w:sz w:val="20"/>
                <w:szCs w:val="20"/>
              </w:rPr>
            </w:pPr>
            <w:r w:rsidRPr="00A32F74">
              <w:rPr>
                <w:rFonts w:ascii="Arial" w:hAnsi="Arial" w:cs="Arial"/>
                <w:sz w:val="20"/>
                <w:szCs w:val="20"/>
              </w:rPr>
              <w:t xml:space="preserve">Project </w:t>
            </w:r>
            <w:r w:rsidR="00D92805">
              <w:rPr>
                <w:rFonts w:ascii="Arial" w:hAnsi="Arial" w:cs="Arial"/>
                <w:sz w:val="20"/>
                <w:szCs w:val="20"/>
              </w:rPr>
              <w:t>2</w:t>
            </w:r>
          </w:p>
        </w:tc>
        <w:tc>
          <w:tcPr>
            <w:tcW w:w="863" w:type="dxa"/>
            <w:tcBorders>
              <w:top w:val="single" w:sz="4" w:space="0" w:color="000000"/>
              <w:left w:val="single" w:sz="4" w:space="0" w:color="000000"/>
              <w:bottom w:val="single" w:sz="4" w:space="0" w:color="000000"/>
              <w:right w:val="single" w:sz="4" w:space="0" w:color="000000"/>
            </w:tcBorders>
          </w:tcPr>
          <w:p w14:paraId="5EB9B8BF" w14:textId="77777777" w:rsidR="00BC2827" w:rsidRPr="00A32F74" w:rsidRDefault="00BC2827" w:rsidP="0033029B">
            <w:pPr>
              <w:jc w:val="center"/>
              <w:rPr>
                <w:rFonts w:ascii="Arial" w:hAnsi="Arial" w:cs="Arial"/>
                <w:sz w:val="20"/>
                <w:szCs w:val="20"/>
              </w:rPr>
            </w:pPr>
            <w:r w:rsidRPr="00A32F74">
              <w:rPr>
                <w:rFonts w:ascii="Arial" w:hAnsi="Arial" w:cs="Arial"/>
                <w:sz w:val="20"/>
                <w:szCs w:val="20"/>
              </w:rPr>
              <w:t>0</w:t>
            </w:r>
          </w:p>
        </w:tc>
        <w:tc>
          <w:tcPr>
            <w:tcW w:w="863" w:type="dxa"/>
            <w:tcBorders>
              <w:top w:val="single" w:sz="4" w:space="0" w:color="000000"/>
              <w:left w:val="single" w:sz="4" w:space="0" w:color="000000"/>
              <w:bottom w:val="single" w:sz="4" w:space="0" w:color="000000"/>
              <w:right w:val="single" w:sz="4" w:space="0" w:color="000000"/>
            </w:tcBorders>
          </w:tcPr>
          <w:p w14:paraId="15F1502E" w14:textId="77777777" w:rsidR="00BC2827" w:rsidRPr="00A32F74" w:rsidRDefault="00BC2827" w:rsidP="0033029B">
            <w:pPr>
              <w:jc w:val="center"/>
              <w:rPr>
                <w:rFonts w:ascii="Arial" w:hAnsi="Arial" w:cs="Arial"/>
                <w:sz w:val="20"/>
                <w:szCs w:val="20"/>
              </w:rPr>
            </w:pPr>
            <w:r w:rsidRPr="00A32F74">
              <w:rPr>
                <w:rFonts w:ascii="Arial" w:hAnsi="Arial" w:cs="Arial"/>
                <w:sz w:val="20"/>
                <w:szCs w:val="20"/>
              </w:rPr>
              <w:t>0</w:t>
            </w:r>
          </w:p>
        </w:tc>
        <w:tc>
          <w:tcPr>
            <w:tcW w:w="863" w:type="dxa"/>
            <w:tcBorders>
              <w:top w:val="single" w:sz="4" w:space="0" w:color="000000"/>
              <w:left w:val="single" w:sz="4" w:space="0" w:color="000000"/>
              <w:bottom w:val="single" w:sz="4" w:space="0" w:color="000000"/>
              <w:right w:val="single" w:sz="4" w:space="0" w:color="000000"/>
            </w:tcBorders>
          </w:tcPr>
          <w:p w14:paraId="659DB18D" w14:textId="77777777" w:rsidR="00BC2827" w:rsidRPr="00A32F74" w:rsidRDefault="00DA50F3" w:rsidP="0033029B">
            <w:pPr>
              <w:jc w:val="center"/>
              <w:rPr>
                <w:rFonts w:ascii="Arial" w:hAnsi="Arial" w:cs="Arial"/>
                <w:sz w:val="20"/>
                <w:szCs w:val="20"/>
              </w:rPr>
            </w:pPr>
            <w:r>
              <w:rPr>
                <w:rFonts w:ascii="Arial" w:hAnsi="Arial" w:cs="Arial"/>
                <w:sz w:val="20"/>
                <w:szCs w:val="20"/>
              </w:rPr>
              <w:t>20</w:t>
            </w:r>
          </w:p>
        </w:tc>
        <w:tc>
          <w:tcPr>
            <w:tcW w:w="863" w:type="dxa"/>
            <w:tcBorders>
              <w:top w:val="single" w:sz="4" w:space="0" w:color="000000"/>
              <w:left w:val="single" w:sz="4" w:space="0" w:color="000000"/>
              <w:bottom w:val="single" w:sz="4" w:space="0" w:color="000000"/>
              <w:right w:val="single" w:sz="4" w:space="0" w:color="000000"/>
            </w:tcBorders>
          </w:tcPr>
          <w:p w14:paraId="6DB15AF1" w14:textId="77777777" w:rsidR="00BC2827" w:rsidRPr="00A32F74" w:rsidRDefault="00B45033" w:rsidP="0033029B">
            <w:pPr>
              <w:jc w:val="center"/>
              <w:rPr>
                <w:rFonts w:ascii="Arial" w:hAnsi="Arial" w:cs="Arial"/>
                <w:sz w:val="20"/>
                <w:szCs w:val="20"/>
              </w:rPr>
            </w:pPr>
            <w:r>
              <w:rPr>
                <w:rFonts w:ascii="Arial" w:hAnsi="Arial" w:cs="Arial"/>
                <w:sz w:val="20"/>
                <w:szCs w:val="20"/>
              </w:rPr>
              <w:t>200</w:t>
            </w:r>
          </w:p>
        </w:tc>
        <w:tc>
          <w:tcPr>
            <w:tcW w:w="1545" w:type="dxa"/>
            <w:tcBorders>
              <w:top w:val="single" w:sz="4" w:space="0" w:color="000000"/>
              <w:left w:val="single" w:sz="4" w:space="0" w:color="000000"/>
              <w:bottom w:val="single" w:sz="4" w:space="0" w:color="000000"/>
              <w:right w:val="single" w:sz="4" w:space="0" w:color="000000"/>
            </w:tcBorders>
          </w:tcPr>
          <w:p w14:paraId="47FABEE5" w14:textId="77777777" w:rsidR="00BC2827" w:rsidRPr="00A32F74" w:rsidRDefault="00D92805" w:rsidP="0033029B">
            <w:pPr>
              <w:rPr>
                <w:rFonts w:ascii="Arial" w:hAnsi="Arial" w:cs="Arial"/>
                <w:sz w:val="20"/>
                <w:szCs w:val="20"/>
              </w:rPr>
            </w:pPr>
            <w:r>
              <w:rPr>
                <w:rFonts w:ascii="Arial" w:hAnsi="Arial" w:cs="Arial"/>
                <w:sz w:val="20"/>
                <w:szCs w:val="20"/>
              </w:rPr>
              <w:t>End of week 9</w:t>
            </w:r>
          </w:p>
        </w:tc>
      </w:tr>
      <w:tr w:rsidR="00BC2827" w:rsidRPr="001F40E6" w14:paraId="293DF1CB" w14:textId="77777777" w:rsidTr="0033029B">
        <w:trPr>
          <w:trHeight w:val="395"/>
        </w:trPr>
        <w:tc>
          <w:tcPr>
            <w:tcW w:w="1803" w:type="dxa"/>
            <w:tcBorders>
              <w:top w:val="single" w:sz="4" w:space="0" w:color="000000"/>
              <w:left w:val="single" w:sz="4" w:space="0" w:color="000000"/>
              <w:bottom w:val="single" w:sz="4" w:space="0" w:color="000000"/>
              <w:right w:val="single" w:sz="4" w:space="0" w:color="000000"/>
            </w:tcBorders>
          </w:tcPr>
          <w:p w14:paraId="5F44D6C0" w14:textId="77777777" w:rsidR="00BC2827" w:rsidRPr="00A32F74" w:rsidRDefault="00BC2827" w:rsidP="0033029B">
            <w:pPr>
              <w:rPr>
                <w:rFonts w:ascii="Arial" w:hAnsi="Arial" w:cs="Arial"/>
                <w:sz w:val="20"/>
                <w:szCs w:val="20"/>
              </w:rPr>
            </w:pPr>
            <w:r w:rsidRPr="00A32F74">
              <w:rPr>
                <w:rFonts w:ascii="Arial" w:hAnsi="Arial" w:cs="Arial"/>
                <w:sz w:val="20"/>
                <w:szCs w:val="20"/>
              </w:rPr>
              <w:t>Total Week 7</w:t>
            </w:r>
          </w:p>
        </w:tc>
        <w:tc>
          <w:tcPr>
            <w:tcW w:w="2497" w:type="dxa"/>
            <w:tcBorders>
              <w:top w:val="single" w:sz="4" w:space="0" w:color="000000"/>
              <w:left w:val="single" w:sz="4" w:space="0" w:color="000000"/>
              <w:bottom w:val="single" w:sz="4" w:space="0" w:color="000000"/>
              <w:right w:val="single" w:sz="4" w:space="0" w:color="000000"/>
            </w:tcBorders>
          </w:tcPr>
          <w:p w14:paraId="6EEF68AD" w14:textId="77777777" w:rsidR="00BC2827" w:rsidRPr="00A32F74" w:rsidRDefault="00BC2827" w:rsidP="0033029B">
            <w:pPr>
              <w:rPr>
                <w:rFonts w:ascii="Arial" w:hAnsi="Arial" w:cs="Arial"/>
                <w:sz w:val="20"/>
                <w:szCs w:val="20"/>
              </w:rPr>
            </w:pPr>
          </w:p>
        </w:tc>
        <w:tc>
          <w:tcPr>
            <w:tcW w:w="863" w:type="dxa"/>
            <w:tcBorders>
              <w:top w:val="single" w:sz="4" w:space="0" w:color="000000"/>
              <w:left w:val="single" w:sz="4" w:space="0" w:color="000000"/>
              <w:bottom w:val="single" w:sz="4" w:space="0" w:color="000000"/>
              <w:right w:val="single" w:sz="4" w:space="0" w:color="000000"/>
            </w:tcBorders>
          </w:tcPr>
          <w:p w14:paraId="718FA862" w14:textId="77777777" w:rsidR="00BC2827" w:rsidRPr="00A32F74" w:rsidRDefault="00BC2827" w:rsidP="0033029B">
            <w:pPr>
              <w:jc w:val="center"/>
              <w:rPr>
                <w:rFonts w:ascii="Arial" w:hAnsi="Arial" w:cs="Arial"/>
                <w:sz w:val="20"/>
                <w:szCs w:val="20"/>
              </w:rPr>
            </w:pPr>
            <w:r w:rsidRPr="00A32F74">
              <w:rPr>
                <w:rFonts w:ascii="Arial" w:hAnsi="Arial" w:cs="Arial"/>
                <w:sz w:val="20"/>
                <w:szCs w:val="20"/>
              </w:rPr>
              <w:t>6</w:t>
            </w:r>
          </w:p>
        </w:tc>
        <w:tc>
          <w:tcPr>
            <w:tcW w:w="863" w:type="dxa"/>
            <w:tcBorders>
              <w:top w:val="single" w:sz="4" w:space="0" w:color="000000"/>
              <w:left w:val="single" w:sz="4" w:space="0" w:color="000000"/>
              <w:bottom w:val="single" w:sz="4" w:space="0" w:color="000000"/>
              <w:right w:val="single" w:sz="4" w:space="0" w:color="000000"/>
            </w:tcBorders>
          </w:tcPr>
          <w:p w14:paraId="2F3BBB67" w14:textId="77777777" w:rsidR="00BC2827" w:rsidRPr="00A32F74" w:rsidRDefault="00BC2827" w:rsidP="0033029B">
            <w:pPr>
              <w:jc w:val="center"/>
              <w:rPr>
                <w:rFonts w:ascii="Arial" w:hAnsi="Arial" w:cs="Arial"/>
                <w:sz w:val="20"/>
                <w:szCs w:val="20"/>
              </w:rPr>
            </w:pPr>
            <w:r w:rsidRPr="00A32F74">
              <w:rPr>
                <w:rFonts w:ascii="Arial" w:hAnsi="Arial" w:cs="Arial"/>
                <w:sz w:val="20"/>
                <w:szCs w:val="20"/>
              </w:rPr>
              <w:t>4</w:t>
            </w:r>
          </w:p>
        </w:tc>
        <w:tc>
          <w:tcPr>
            <w:tcW w:w="863" w:type="dxa"/>
            <w:tcBorders>
              <w:top w:val="single" w:sz="4" w:space="0" w:color="000000"/>
              <w:left w:val="single" w:sz="4" w:space="0" w:color="000000"/>
              <w:bottom w:val="single" w:sz="4" w:space="0" w:color="000000"/>
              <w:right w:val="single" w:sz="4" w:space="0" w:color="000000"/>
            </w:tcBorders>
          </w:tcPr>
          <w:p w14:paraId="21912561" w14:textId="77777777" w:rsidR="00BC2827" w:rsidRPr="00A32F74" w:rsidRDefault="00DA50F3" w:rsidP="0033029B">
            <w:pPr>
              <w:jc w:val="center"/>
              <w:rPr>
                <w:rFonts w:ascii="Arial" w:hAnsi="Arial" w:cs="Arial"/>
                <w:sz w:val="20"/>
                <w:szCs w:val="20"/>
              </w:rPr>
            </w:pPr>
            <w:r>
              <w:rPr>
                <w:rFonts w:ascii="Arial" w:hAnsi="Arial" w:cs="Arial"/>
                <w:sz w:val="20"/>
                <w:szCs w:val="20"/>
              </w:rPr>
              <w:t>24</w:t>
            </w:r>
          </w:p>
        </w:tc>
        <w:tc>
          <w:tcPr>
            <w:tcW w:w="863" w:type="dxa"/>
            <w:tcBorders>
              <w:top w:val="single" w:sz="4" w:space="0" w:color="000000"/>
              <w:left w:val="single" w:sz="4" w:space="0" w:color="000000"/>
              <w:bottom w:val="single" w:sz="4" w:space="0" w:color="000000"/>
              <w:right w:val="single" w:sz="4" w:space="0" w:color="000000"/>
            </w:tcBorders>
          </w:tcPr>
          <w:p w14:paraId="5853AE3D" w14:textId="77777777" w:rsidR="00BC2827" w:rsidRPr="00A32F74" w:rsidRDefault="00BC2827" w:rsidP="0033029B">
            <w:pPr>
              <w:jc w:val="center"/>
              <w:rPr>
                <w:rFonts w:ascii="Arial" w:hAnsi="Arial" w:cs="Arial"/>
                <w:sz w:val="20"/>
                <w:szCs w:val="20"/>
              </w:rPr>
            </w:pPr>
            <w:r w:rsidRPr="00A32F74">
              <w:rPr>
                <w:rFonts w:ascii="Arial" w:hAnsi="Arial" w:cs="Arial"/>
                <w:sz w:val="20"/>
                <w:szCs w:val="20"/>
              </w:rPr>
              <w:t>5</w:t>
            </w:r>
            <w:r w:rsidR="00C8708A">
              <w:rPr>
                <w:rFonts w:ascii="Arial" w:hAnsi="Arial" w:cs="Arial"/>
                <w:sz w:val="20"/>
                <w:szCs w:val="20"/>
              </w:rPr>
              <w:t>0</w:t>
            </w:r>
          </w:p>
        </w:tc>
        <w:tc>
          <w:tcPr>
            <w:tcW w:w="1545" w:type="dxa"/>
            <w:tcBorders>
              <w:top w:val="single" w:sz="4" w:space="0" w:color="000000"/>
              <w:left w:val="single" w:sz="4" w:space="0" w:color="000000"/>
              <w:bottom w:val="single" w:sz="4" w:space="0" w:color="000000"/>
              <w:right w:val="single" w:sz="4" w:space="0" w:color="000000"/>
            </w:tcBorders>
          </w:tcPr>
          <w:p w14:paraId="1D503640" w14:textId="77777777" w:rsidR="00BC2827" w:rsidRPr="00A32F74" w:rsidRDefault="00BC2827" w:rsidP="0033029B">
            <w:pPr>
              <w:rPr>
                <w:rFonts w:ascii="Arial" w:hAnsi="Arial" w:cs="Arial"/>
                <w:sz w:val="20"/>
                <w:szCs w:val="20"/>
              </w:rPr>
            </w:pPr>
          </w:p>
        </w:tc>
      </w:tr>
      <w:tr w:rsidR="00BC2827" w:rsidRPr="001F40E6" w14:paraId="0CE9AEF1" w14:textId="77777777" w:rsidTr="0033029B">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000000"/>
          </w:tcPr>
          <w:p w14:paraId="4871C998" w14:textId="77777777" w:rsidR="00BC2827" w:rsidRPr="008A7179" w:rsidRDefault="00BC2827" w:rsidP="00A32F74">
            <w:pPr>
              <w:pStyle w:val="Caption"/>
            </w:pPr>
            <w:r w:rsidRPr="008A7179">
              <w:t>Week 8</w:t>
            </w:r>
          </w:p>
        </w:tc>
        <w:tc>
          <w:tcPr>
            <w:tcW w:w="2497" w:type="dxa"/>
            <w:tcBorders>
              <w:top w:val="single" w:sz="4" w:space="0" w:color="000000"/>
              <w:left w:val="single" w:sz="4" w:space="0" w:color="000000"/>
              <w:bottom w:val="single" w:sz="4" w:space="0" w:color="000000"/>
              <w:right w:val="single" w:sz="4" w:space="0" w:color="000000"/>
            </w:tcBorders>
            <w:shd w:val="clear" w:color="auto" w:fill="000000"/>
          </w:tcPr>
          <w:p w14:paraId="504FA5AF" w14:textId="77777777" w:rsidR="00BC2827" w:rsidRPr="001F40E6" w:rsidRDefault="00BC2827" w:rsidP="0033029B">
            <w:pPr>
              <w:jc w:val="center"/>
              <w:rPr>
                <w:rFonts w:ascii="Arial" w:hAnsi="Arial" w:cs="Arial"/>
              </w:rPr>
            </w:pPr>
          </w:p>
        </w:tc>
        <w:tc>
          <w:tcPr>
            <w:tcW w:w="863" w:type="dxa"/>
            <w:tcBorders>
              <w:top w:val="single" w:sz="4" w:space="0" w:color="000000"/>
              <w:left w:val="single" w:sz="4" w:space="0" w:color="000000"/>
              <w:bottom w:val="single" w:sz="4" w:space="0" w:color="000000"/>
              <w:right w:val="single" w:sz="4" w:space="0" w:color="000000"/>
            </w:tcBorders>
            <w:shd w:val="clear" w:color="auto" w:fill="000000"/>
          </w:tcPr>
          <w:p w14:paraId="1A93FFC5" w14:textId="77777777" w:rsidR="00BC2827" w:rsidRPr="001F40E6" w:rsidRDefault="00BC2827" w:rsidP="0033029B">
            <w:pPr>
              <w:jc w:val="center"/>
              <w:rPr>
                <w:rFonts w:ascii="Arial" w:hAnsi="Arial" w:cs="Arial"/>
              </w:rPr>
            </w:pPr>
          </w:p>
        </w:tc>
        <w:tc>
          <w:tcPr>
            <w:tcW w:w="863" w:type="dxa"/>
            <w:tcBorders>
              <w:top w:val="single" w:sz="4" w:space="0" w:color="000000"/>
              <w:left w:val="single" w:sz="4" w:space="0" w:color="000000"/>
              <w:bottom w:val="single" w:sz="4" w:space="0" w:color="000000"/>
              <w:right w:val="single" w:sz="4" w:space="0" w:color="000000"/>
            </w:tcBorders>
            <w:shd w:val="clear" w:color="auto" w:fill="000000"/>
          </w:tcPr>
          <w:p w14:paraId="3AC7F033" w14:textId="77777777" w:rsidR="00BC2827" w:rsidRPr="001F40E6" w:rsidRDefault="00BC2827" w:rsidP="0033029B">
            <w:pPr>
              <w:jc w:val="center"/>
              <w:rPr>
                <w:rFonts w:ascii="Arial" w:hAnsi="Arial" w:cs="Arial"/>
              </w:rPr>
            </w:pPr>
          </w:p>
        </w:tc>
        <w:tc>
          <w:tcPr>
            <w:tcW w:w="863" w:type="dxa"/>
            <w:tcBorders>
              <w:top w:val="single" w:sz="4" w:space="0" w:color="000000"/>
              <w:left w:val="single" w:sz="4" w:space="0" w:color="000000"/>
              <w:bottom w:val="single" w:sz="4" w:space="0" w:color="000000"/>
              <w:right w:val="single" w:sz="4" w:space="0" w:color="000000"/>
            </w:tcBorders>
            <w:shd w:val="clear" w:color="auto" w:fill="000000"/>
          </w:tcPr>
          <w:p w14:paraId="2356A0E2" w14:textId="77777777" w:rsidR="00BC2827" w:rsidRPr="001F40E6" w:rsidRDefault="00BC2827" w:rsidP="0033029B">
            <w:pPr>
              <w:jc w:val="center"/>
              <w:rPr>
                <w:rFonts w:ascii="Arial" w:hAnsi="Arial" w:cs="Arial"/>
              </w:rPr>
            </w:pPr>
          </w:p>
        </w:tc>
        <w:tc>
          <w:tcPr>
            <w:tcW w:w="863" w:type="dxa"/>
            <w:tcBorders>
              <w:top w:val="single" w:sz="4" w:space="0" w:color="000000"/>
              <w:left w:val="single" w:sz="4" w:space="0" w:color="000000"/>
              <w:bottom w:val="single" w:sz="4" w:space="0" w:color="000000"/>
              <w:right w:val="single" w:sz="4" w:space="0" w:color="000000"/>
            </w:tcBorders>
            <w:shd w:val="clear" w:color="auto" w:fill="000000"/>
          </w:tcPr>
          <w:p w14:paraId="4D66B519" w14:textId="77777777" w:rsidR="00BC2827" w:rsidRPr="001F40E6" w:rsidRDefault="00BC2827" w:rsidP="0033029B">
            <w:pPr>
              <w:jc w:val="center"/>
              <w:rPr>
                <w:rFonts w:ascii="Arial" w:hAnsi="Arial" w:cs="Arial"/>
              </w:rPr>
            </w:pPr>
          </w:p>
        </w:tc>
        <w:tc>
          <w:tcPr>
            <w:tcW w:w="1545" w:type="dxa"/>
            <w:tcBorders>
              <w:top w:val="single" w:sz="4" w:space="0" w:color="000000"/>
              <w:left w:val="single" w:sz="4" w:space="0" w:color="000000"/>
              <w:bottom w:val="single" w:sz="4" w:space="0" w:color="000000"/>
              <w:right w:val="single" w:sz="4" w:space="0" w:color="000000"/>
            </w:tcBorders>
            <w:shd w:val="clear" w:color="auto" w:fill="000000"/>
          </w:tcPr>
          <w:p w14:paraId="783E665B" w14:textId="77777777" w:rsidR="00BC2827" w:rsidRPr="001F40E6" w:rsidRDefault="00BC2827" w:rsidP="0033029B">
            <w:pPr>
              <w:jc w:val="center"/>
              <w:rPr>
                <w:rFonts w:ascii="Arial" w:hAnsi="Arial" w:cs="Arial"/>
              </w:rPr>
            </w:pPr>
          </w:p>
        </w:tc>
      </w:tr>
      <w:tr w:rsidR="00BC2827" w:rsidRPr="001F40E6" w14:paraId="5A0D96B1" w14:textId="77777777" w:rsidTr="0033029B">
        <w:trPr>
          <w:trHeight w:val="395"/>
        </w:trPr>
        <w:tc>
          <w:tcPr>
            <w:tcW w:w="1803" w:type="dxa"/>
            <w:tcBorders>
              <w:left w:val="single" w:sz="4" w:space="0" w:color="000000"/>
              <w:bottom w:val="single" w:sz="4" w:space="0" w:color="000000"/>
              <w:right w:val="single" w:sz="4" w:space="0" w:color="000000"/>
            </w:tcBorders>
            <w:shd w:val="clear" w:color="auto" w:fill="D9D9D9"/>
          </w:tcPr>
          <w:p w14:paraId="7BE90D04" w14:textId="77777777" w:rsidR="00BC2827" w:rsidRPr="00A32F74" w:rsidRDefault="00A32F74" w:rsidP="0033029B">
            <w:pPr>
              <w:jc w:val="center"/>
              <w:rPr>
                <w:rFonts w:ascii="Arial" w:hAnsi="Arial" w:cs="Arial"/>
                <w:b/>
                <w:sz w:val="22"/>
                <w:szCs w:val="22"/>
              </w:rPr>
            </w:pPr>
            <w:r>
              <w:rPr>
                <w:rFonts w:ascii="Arial" w:hAnsi="Arial" w:cs="Arial"/>
                <w:b/>
                <w:sz w:val="22"/>
                <w:szCs w:val="22"/>
              </w:rPr>
              <w:br/>
            </w:r>
            <w:r w:rsidR="00BC2827" w:rsidRPr="00A32F74">
              <w:rPr>
                <w:rFonts w:ascii="Arial" w:hAnsi="Arial" w:cs="Arial"/>
                <w:b/>
                <w:sz w:val="22"/>
                <w:szCs w:val="22"/>
              </w:rPr>
              <w:t>Type</w:t>
            </w:r>
          </w:p>
        </w:tc>
        <w:tc>
          <w:tcPr>
            <w:tcW w:w="2497" w:type="dxa"/>
            <w:tcBorders>
              <w:left w:val="single" w:sz="4" w:space="0" w:color="000000"/>
              <w:bottom w:val="single" w:sz="4" w:space="0" w:color="000000"/>
              <w:right w:val="single" w:sz="4" w:space="0" w:color="000000"/>
            </w:tcBorders>
            <w:shd w:val="clear" w:color="auto" w:fill="D9D9D9"/>
          </w:tcPr>
          <w:p w14:paraId="36A55EDF" w14:textId="77777777" w:rsidR="00BC2827" w:rsidRPr="00A32F74" w:rsidRDefault="00A32F74" w:rsidP="0033029B">
            <w:pPr>
              <w:jc w:val="center"/>
              <w:rPr>
                <w:rFonts w:ascii="Arial" w:hAnsi="Arial" w:cs="Arial"/>
                <w:b/>
                <w:sz w:val="22"/>
                <w:szCs w:val="22"/>
              </w:rPr>
            </w:pPr>
            <w:r>
              <w:rPr>
                <w:rFonts w:ascii="Arial" w:hAnsi="Arial" w:cs="Arial"/>
                <w:b/>
                <w:sz w:val="22"/>
                <w:szCs w:val="22"/>
              </w:rPr>
              <w:br/>
            </w:r>
            <w:r w:rsidR="00BC2827" w:rsidRPr="00A32F74">
              <w:rPr>
                <w:rFonts w:ascii="Arial" w:hAnsi="Arial" w:cs="Arial"/>
                <w:b/>
                <w:sz w:val="22"/>
                <w:szCs w:val="22"/>
              </w:rPr>
              <w:t>Topic/Description</w:t>
            </w:r>
          </w:p>
        </w:tc>
        <w:tc>
          <w:tcPr>
            <w:tcW w:w="863" w:type="dxa"/>
            <w:tcBorders>
              <w:left w:val="single" w:sz="4" w:space="0" w:color="000000"/>
              <w:bottom w:val="single" w:sz="4" w:space="0" w:color="000000"/>
              <w:right w:val="single" w:sz="4" w:space="0" w:color="000000"/>
            </w:tcBorders>
            <w:shd w:val="clear" w:color="auto" w:fill="D9D9D9"/>
          </w:tcPr>
          <w:p w14:paraId="013553C7" w14:textId="77777777" w:rsidR="00BC2827" w:rsidRPr="00A32F74" w:rsidRDefault="00A32F74" w:rsidP="0033029B">
            <w:pPr>
              <w:jc w:val="center"/>
              <w:rPr>
                <w:rFonts w:ascii="Arial" w:hAnsi="Arial" w:cs="Arial"/>
                <w:b/>
                <w:sz w:val="22"/>
                <w:szCs w:val="22"/>
              </w:rPr>
            </w:pPr>
            <w:r>
              <w:rPr>
                <w:rFonts w:ascii="Arial" w:hAnsi="Arial" w:cs="Arial"/>
                <w:b/>
                <w:sz w:val="22"/>
                <w:szCs w:val="22"/>
              </w:rPr>
              <w:t>LEC</w:t>
            </w:r>
            <w:r w:rsidR="00BC2827" w:rsidRPr="00A32F74">
              <w:rPr>
                <w:rFonts w:ascii="Arial" w:hAnsi="Arial" w:cs="Arial"/>
                <w:b/>
                <w:sz w:val="22"/>
                <w:szCs w:val="22"/>
              </w:rPr>
              <w:br/>
              <w:t>Time</w:t>
            </w:r>
          </w:p>
        </w:tc>
        <w:tc>
          <w:tcPr>
            <w:tcW w:w="863" w:type="dxa"/>
            <w:tcBorders>
              <w:left w:val="single" w:sz="4" w:space="0" w:color="000000"/>
              <w:bottom w:val="single" w:sz="4" w:space="0" w:color="000000"/>
              <w:right w:val="single" w:sz="4" w:space="0" w:color="000000"/>
            </w:tcBorders>
            <w:shd w:val="clear" w:color="auto" w:fill="D9D9D9"/>
          </w:tcPr>
          <w:p w14:paraId="75DBA6B2" w14:textId="77777777" w:rsidR="00BC2827" w:rsidRPr="00A32F74" w:rsidRDefault="00A32F74" w:rsidP="0033029B">
            <w:pPr>
              <w:jc w:val="center"/>
              <w:rPr>
                <w:rFonts w:ascii="Arial" w:hAnsi="Arial" w:cs="Arial"/>
                <w:b/>
                <w:sz w:val="22"/>
                <w:szCs w:val="22"/>
              </w:rPr>
            </w:pPr>
            <w:r>
              <w:rPr>
                <w:rFonts w:ascii="Arial" w:hAnsi="Arial" w:cs="Arial"/>
                <w:b/>
                <w:sz w:val="22"/>
                <w:szCs w:val="22"/>
              </w:rPr>
              <w:t>LAB</w:t>
            </w:r>
            <w:r>
              <w:rPr>
                <w:rFonts w:ascii="Arial" w:hAnsi="Arial" w:cs="Arial"/>
                <w:b/>
                <w:sz w:val="22"/>
                <w:szCs w:val="22"/>
              </w:rPr>
              <w:br/>
              <w:t>Time</w:t>
            </w:r>
          </w:p>
        </w:tc>
        <w:tc>
          <w:tcPr>
            <w:tcW w:w="863" w:type="dxa"/>
            <w:tcBorders>
              <w:left w:val="single" w:sz="4" w:space="0" w:color="000000"/>
              <w:bottom w:val="single" w:sz="4" w:space="0" w:color="000000"/>
              <w:right w:val="single" w:sz="4" w:space="0" w:color="000000"/>
            </w:tcBorders>
            <w:shd w:val="clear" w:color="auto" w:fill="D9D9D9"/>
          </w:tcPr>
          <w:p w14:paraId="0696FDB8" w14:textId="77777777" w:rsidR="00BC2827" w:rsidRPr="00A32F74" w:rsidRDefault="001B7D4B" w:rsidP="0033029B">
            <w:pPr>
              <w:jc w:val="center"/>
              <w:rPr>
                <w:rFonts w:ascii="Arial" w:hAnsi="Arial" w:cs="Arial"/>
                <w:b/>
                <w:sz w:val="22"/>
                <w:szCs w:val="22"/>
              </w:rPr>
            </w:pPr>
            <w:r>
              <w:rPr>
                <w:rFonts w:ascii="Arial" w:hAnsi="Arial" w:cs="Arial"/>
                <w:b/>
                <w:sz w:val="22"/>
                <w:szCs w:val="22"/>
              </w:rPr>
              <w:t>HW</w:t>
            </w:r>
            <w:r w:rsidR="00BC2827" w:rsidRPr="00A32F74">
              <w:rPr>
                <w:rFonts w:ascii="Arial" w:hAnsi="Arial" w:cs="Arial"/>
                <w:b/>
                <w:sz w:val="22"/>
                <w:szCs w:val="22"/>
              </w:rPr>
              <w:br/>
              <w:t>Time</w:t>
            </w:r>
          </w:p>
        </w:tc>
        <w:tc>
          <w:tcPr>
            <w:tcW w:w="863" w:type="dxa"/>
            <w:tcBorders>
              <w:left w:val="single" w:sz="4" w:space="0" w:color="000000"/>
              <w:bottom w:val="single" w:sz="4" w:space="0" w:color="000000"/>
              <w:right w:val="single" w:sz="4" w:space="0" w:color="000000"/>
            </w:tcBorders>
            <w:shd w:val="clear" w:color="auto" w:fill="D9D9D9"/>
          </w:tcPr>
          <w:p w14:paraId="69902F04" w14:textId="77777777" w:rsidR="00BC2827" w:rsidRPr="00A32F74" w:rsidRDefault="00BC2827" w:rsidP="0033029B">
            <w:pPr>
              <w:jc w:val="center"/>
              <w:rPr>
                <w:rFonts w:ascii="Arial" w:hAnsi="Arial" w:cs="Arial"/>
                <w:b/>
                <w:sz w:val="22"/>
                <w:szCs w:val="22"/>
              </w:rPr>
            </w:pPr>
            <w:r w:rsidRPr="00A32F74">
              <w:rPr>
                <w:rFonts w:ascii="Arial" w:hAnsi="Arial" w:cs="Arial"/>
                <w:b/>
                <w:sz w:val="22"/>
                <w:szCs w:val="22"/>
              </w:rPr>
              <w:t>Point</w:t>
            </w:r>
            <w:r w:rsidRPr="00A32F74">
              <w:rPr>
                <w:rFonts w:ascii="Arial" w:hAnsi="Arial" w:cs="Arial"/>
                <w:b/>
                <w:sz w:val="22"/>
                <w:szCs w:val="22"/>
              </w:rPr>
              <w:br/>
              <w:t>Value</w:t>
            </w:r>
          </w:p>
        </w:tc>
        <w:tc>
          <w:tcPr>
            <w:tcW w:w="1545" w:type="dxa"/>
            <w:tcBorders>
              <w:left w:val="single" w:sz="4" w:space="0" w:color="000000"/>
              <w:bottom w:val="single" w:sz="4" w:space="0" w:color="000000"/>
              <w:right w:val="single" w:sz="4" w:space="0" w:color="000000"/>
            </w:tcBorders>
            <w:shd w:val="clear" w:color="auto" w:fill="D9D9D9"/>
          </w:tcPr>
          <w:p w14:paraId="5B68AEFA" w14:textId="77777777" w:rsidR="00BC2827" w:rsidRPr="00A32F74" w:rsidRDefault="00A32F74" w:rsidP="0033029B">
            <w:pPr>
              <w:jc w:val="center"/>
              <w:rPr>
                <w:rFonts w:ascii="Arial" w:hAnsi="Arial" w:cs="Arial"/>
                <w:b/>
                <w:sz w:val="22"/>
                <w:szCs w:val="22"/>
              </w:rPr>
            </w:pPr>
            <w:r>
              <w:rPr>
                <w:rFonts w:ascii="Arial" w:hAnsi="Arial" w:cs="Arial"/>
                <w:b/>
                <w:sz w:val="22"/>
                <w:szCs w:val="22"/>
              </w:rPr>
              <w:br/>
            </w:r>
            <w:r w:rsidR="00BC2827" w:rsidRPr="00A32F74">
              <w:rPr>
                <w:rFonts w:ascii="Arial" w:hAnsi="Arial" w:cs="Arial"/>
                <w:b/>
                <w:sz w:val="22"/>
                <w:szCs w:val="22"/>
              </w:rPr>
              <w:t>Due</w:t>
            </w:r>
          </w:p>
        </w:tc>
      </w:tr>
      <w:tr w:rsidR="00BC2827" w:rsidRPr="001F40E6" w14:paraId="2CD5D42F" w14:textId="77777777" w:rsidTr="0033029B">
        <w:trPr>
          <w:trHeight w:val="395"/>
        </w:trPr>
        <w:tc>
          <w:tcPr>
            <w:tcW w:w="1803" w:type="dxa"/>
            <w:tcBorders>
              <w:top w:val="single" w:sz="4" w:space="0" w:color="000000"/>
              <w:left w:val="single" w:sz="4" w:space="0" w:color="000000"/>
              <w:bottom w:val="single" w:sz="4" w:space="0" w:color="000000"/>
              <w:right w:val="single" w:sz="4" w:space="0" w:color="000000"/>
            </w:tcBorders>
          </w:tcPr>
          <w:p w14:paraId="565AF764" w14:textId="77777777" w:rsidR="00BC2827" w:rsidRPr="00A32F74" w:rsidRDefault="00BC2827" w:rsidP="000F07EC">
            <w:pPr>
              <w:rPr>
                <w:rFonts w:ascii="Arial" w:hAnsi="Arial" w:cs="Arial"/>
                <w:sz w:val="20"/>
                <w:szCs w:val="20"/>
              </w:rPr>
            </w:pPr>
            <w:r w:rsidRPr="00A32F74">
              <w:rPr>
                <w:rFonts w:ascii="Arial" w:hAnsi="Arial" w:cs="Arial"/>
                <w:sz w:val="20"/>
                <w:szCs w:val="20"/>
              </w:rPr>
              <w:t>L</w:t>
            </w:r>
            <w:r w:rsidR="000F07EC" w:rsidRPr="00A32F74">
              <w:rPr>
                <w:rFonts w:ascii="Arial" w:hAnsi="Arial" w:cs="Arial"/>
                <w:sz w:val="20"/>
                <w:szCs w:val="20"/>
              </w:rPr>
              <w:t>EC</w:t>
            </w:r>
            <w:r w:rsidRPr="00A32F74">
              <w:rPr>
                <w:rFonts w:ascii="Arial" w:hAnsi="Arial" w:cs="Arial"/>
                <w:sz w:val="20"/>
                <w:szCs w:val="20"/>
              </w:rPr>
              <w:t xml:space="preserve"> 8</w:t>
            </w:r>
            <w:r w:rsidR="000F07EC" w:rsidRPr="00A32F74">
              <w:rPr>
                <w:rFonts w:ascii="Arial" w:hAnsi="Arial" w:cs="Arial"/>
                <w:sz w:val="20"/>
                <w:szCs w:val="20"/>
              </w:rPr>
              <w:t>A</w:t>
            </w:r>
          </w:p>
        </w:tc>
        <w:tc>
          <w:tcPr>
            <w:tcW w:w="2497" w:type="dxa"/>
            <w:tcBorders>
              <w:top w:val="single" w:sz="4" w:space="0" w:color="000000"/>
              <w:left w:val="single" w:sz="4" w:space="0" w:color="000000"/>
              <w:bottom w:val="single" w:sz="4" w:space="0" w:color="000000"/>
              <w:right w:val="single" w:sz="4" w:space="0" w:color="000000"/>
            </w:tcBorders>
          </w:tcPr>
          <w:p w14:paraId="7AD1912A" w14:textId="77777777" w:rsidR="00BC2827" w:rsidRPr="00A32F74" w:rsidRDefault="00DA50F3" w:rsidP="0033029B">
            <w:pPr>
              <w:pStyle w:val="Tablebody"/>
              <w:spacing w:before="60" w:after="60"/>
              <w:ind w:left="55" w:hanging="55"/>
              <w:rPr>
                <w:rFonts w:ascii="Arial" w:hAnsi="Arial" w:cs="Arial"/>
                <w:bCs/>
                <w:sz w:val="20"/>
                <w:szCs w:val="20"/>
              </w:rPr>
            </w:pPr>
            <w:r>
              <w:rPr>
                <w:rFonts w:ascii="Arial" w:hAnsi="Arial" w:cs="Arial"/>
                <w:sz w:val="20"/>
                <w:szCs w:val="20"/>
              </w:rPr>
              <w:t>Remote Synchronization</w:t>
            </w:r>
          </w:p>
        </w:tc>
        <w:tc>
          <w:tcPr>
            <w:tcW w:w="863" w:type="dxa"/>
            <w:tcBorders>
              <w:top w:val="single" w:sz="4" w:space="0" w:color="000000"/>
              <w:left w:val="single" w:sz="4" w:space="0" w:color="000000"/>
              <w:bottom w:val="single" w:sz="4" w:space="0" w:color="000000"/>
              <w:right w:val="single" w:sz="4" w:space="0" w:color="000000"/>
            </w:tcBorders>
          </w:tcPr>
          <w:p w14:paraId="54BAF04B" w14:textId="77777777" w:rsidR="00BC2827" w:rsidRPr="00A32F74" w:rsidRDefault="0069066E" w:rsidP="0033029B">
            <w:pPr>
              <w:jc w:val="center"/>
              <w:rPr>
                <w:rFonts w:ascii="Arial" w:hAnsi="Arial" w:cs="Arial"/>
                <w:sz w:val="20"/>
                <w:szCs w:val="20"/>
              </w:rPr>
            </w:pPr>
            <w:r>
              <w:rPr>
                <w:rFonts w:ascii="Arial" w:hAnsi="Arial" w:cs="Arial"/>
                <w:sz w:val="20"/>
                <w:szCs w:val="20"/>
              </w:rPr>
              <w:t>1</w:t>
            </w:r>
          </w:p>
        </w:tc>
        <w:tc>
          <w:tcPr>
            <w:tcW w:w="863" w:type="dxa"/>
            <w:tcBorders>
              <w:top w:val="single" w:sz="4" w:space="0" w:color="000000"/>
              <w:left w:val="single" w:sz="4" w:space="0" w:color="000000"/>
              <w:bottom w:val="single" w:sz="4" w:space="0" w:color="000000"/>
              <w:right w:val="single" w:sz="4" w:space="0" w:color="000000"/>
            </w:tcBorders>
          </w:tcPr>
          <w:p w14:paraId="22A146CA" w14:textId="77777777" w:rsidR="00BC2827" w:rsidRPr="00A32F74" w:rsidRDefault="00BC2827" w:rsidP="0033029B">
            <w:pPr>
              <w:jc w:val="center"/>
              <w:rPr>
                <w:rFonts w:ascii="Arial" w:hAnsi="Arial" w:cs="Arial"/>
                <w:sz w:val="20"/>
                <w:szCs w:val="20"/>
              </w:rPr>
            </w:pPr>
            <w:r w:rsidRPr="00A32F74">
              <w:rPr>
                <w:rFonts w:ascii="Arial" w:hAnsi="Arial" w:cs="Arial"/>
                <w:sz w:val="20"/>
                <w:szCs w:val="20"/>
              </w:rPr>
              <w:t>0</w:t>
            </w:r>
          </w:p>
        </w:tc>
        <w:tc>
          <w:tcPr>
            <w:tcW w:w="863" w:type="dxa"/>
            <w:tcBorders>
              <w:top w:val="single" w:sz="4" w:space="0" w:color="000000"/>
              <w:left w:val="single" w:sz="4" w:space="0" w:color="000000"/>
              <w:bottom w:val="single" w:sz="4" w:space="0" w:color="000000"/>
              <w:right w:val="single" w:sz="4" w:space="0" w:color="000000"/>
            </w:tcBorders>
          </w:tcPr>
          <w:p w14:paraId="2025692F" w14:textId="77777777" w:rsidR="00BC2827" w:rsidRPr="00A32F74" w:rsidRDefault="00BC2827" w:rsidP="0033029B">
            <w:pPr>
              <w:jc w:val="center"/>
              <w:rPr>
                <w:rFonts w:ascii="Arial" w:hAnsi="Arial" w:cs="Arial"/>
                <w:sz w:val="20"/>
                <w:szCs w:val="20"/>
              </w:rPr>
            </w:pPr>
            <w:r w:rsidRPr="00A32F74">
              <w:rPr>
                <w:rFonts w:ascii="Arial" w:hAnsi="Arial" w:cs="Arial"/>
                <w:sz w:val="20"/>
                <w:szCs w:val="20"/>
              </w:rPr>
              <w:t>0</w:t>
            </w:r>
          </w:p>
        </w:tc>
        <w:tc>
          <w:tcPr>
            <w:tcW w:w="863" w:type="dxa"/>
            <w:tcBorders>
              <w:top w:val="single" w:sz="4" w:space="0" w:color="000000"/>
              <w:left w:val="single" w:sz="4" w:space="0" w:color="000000"/>
              <w:bottom w:val="single" w:sz="4" w:space="0" w:color="000000"/>
              <w:right w:val="single" w:sz="4" w:space="0" w:color="000000"/>
            </w:tcBorders>
          </w:tcPr>
          <w:p w14:paraId="5640F395" w14:textId="77777777" w:rsidR="00BC2827" w:rsidRPr="00A32F74" w:rsidRDefault="00BC2827" w:rsidP="0033029B">
            <w:pPr>
              <w:jc w:val="center"/>
              <w:rPr>
                <w:rFonts w:ascii="Arial" w:hAnsi="Arial" w:cs="Arial"/>
                <w:sz w:val="20"/>
                <w:szCs w:val="20"/>
              </w:rPr>
            </w:pPr>
            <w:r w:rsidRPr="00A32F74">
              <w:rPr>
                <w:rFonts w:ascii="Arial" w:hAnsi="Arial" w:cs="Arial"/>
                <w:sz w:val="20"/>
                <w:szCs w:val="20"/>
              </w:rPr>
              <w:t>0</w:t>
            </w:r>
          </w:p>
        </w:tc>
        <w:tc>
          <w:tcPr>
            <w:tcW w:w="1545" w:type="dxa"/>
            <w:tcBorders>
              <w:top w:val="single" w:sz="4" w:space="0" w:color="000000"/>
              <w:left w:val="single" w:sz="4" w:space="0" w:color="000000"/>
              <w:bottom w:val="single" w:sz="4" w:space="0" w:color="000000"/>
              <w:right w:val="single" w:sz="4" w:space="0" w:color="000000"/>
            </w:tcBorders>
          </w:tcPr>
          <w:p w14:paraId="14CD8E39" w14:textId="77777777" w:rsidR="00BC2827" w:rsidRPr="00A32F74" w:rsidRDefault="00BC2827" w:rsidP="0033029B">
            <w:pPr>
              <w:rPr>
                <w:rFonts w:ascii="Arial" w:hAnsi="Arial" w:cs="Arial"/>
                <w:sz w:val="20"/>
                <w:szCs w:val="20"/>
              </w:rPr>
            </w:pPr>
          </w:p>
        </w:tc>
      </w:tr>
      <w:tr w:rsidR="00BC2827" w:rsidRPr="001F40E6" w14:paraId="00E3DDFD" w14:textId="77777777" w:rsidTr="0033029B">
        <w:trPr>
          <w:trHeight w:val="395"/>
        </w:trPr>
        <w:tc>
          <w:tcPr>
            <w:tcW w:w="1803" w:type="dxa"/>
            <w:tcBorders>
              <w:top w:val="single" w:sz="4" w:space="0" w:color="000000"/>
              <w:left w:val="single" w:sz="4" w:space="0" w:color="000000"/>
              <w:bottom w:val="single" w:sz="4" w:space="0" w:color="000000"/>
              <w:right w:val="single" w:sz="4" w:space="0" w:color="000000"/>
            </w:tcBorders>
          </w:tcPr>
          <w:p w14:paraId="2239E0C0" w14:textId="77777777" w:rsidR="00BC2827" w:rsidRPr="00A32F74" w:rsidRDefault="00A32F74" w:rsidP="006873BD">
            <w:pPr>
              <w:rPr>
                <w:rFonts w:ascii="Arial" w:hAnsi="Arial" w:cs="Arial"/>
                <w:sz w:val="20"/>
                <w:szCs w:val="20"/>
              </w:rPr>
            </w:pPr>
            <w:r>
              <w:rPr>
                <w:rFonts w:ascii="Arial" w:hAnsi="Arial" w:cs="Arial"/>
                <w:sz w:val="20"/>
                <w:szCs w:val="20"/>
              </w:rPr>
              <w:t>EXAM</w:t>
            </w:r>
            <w:r w:rsidR="00BC2827" w:rsidRPr="00A32F74">
              <w:rPr>
                <w:rFonts w:ascii="Arial" w:hAnsi="Arial" w:cs="Arial"/>
                <w:sz w:val="20"/>
                <w:szCs w:val="20"/>
              </w:rPr>
              <w:t xml:space="preserve"> 8</w:t>
            </w:r>
            <w:r w:rsidR="000F07EC" w:rsidRPr="00A32F74">
              <w:rPr>
                <w:rFonts w:ascii="Arial" w:hAnsi="Arial" w:cs="Arial"/>
                <w:sz w:val="20"/>
                <w:szCs w:val="20"/>
              </w:rPr>
              <w:t>A</w:t>
            </w:r>
          </w:p>
        </w:tc>
        <w:tc>
          <w:tcPr>
            <w:tcW w:w="2497" w:type="dxa"/>
            <w:tcBorders>
              <w:top w:val="single" w:sz="4" w:space="0" w:color="000000"/>
              <w:left w:val="single" w:sz="4" w:space="0" w:color="000000"/>
              <w:bottom w:val="single" w:sz="4" w:space="0" w:color="000000"/>
              <w:right w:val="single" w:sz="4" w:space="0" w:color="000000"/>
            </w:tcBorders>
          </w:tcPr>
          <w:p w14:paraId="216FD8C7" w14:textId="77777777" w:rsidR="00BC2827" w:rsidRPr="00A32F74" w:rsidRDefault="00BC2827" w:rsidP="00F265A0">
            <w:pPr>
              <w:pStyle w:val="Tablebody"/>
              <w:spacing w:before="60" w:after="60"/>
              <w:ind w:left="55" w:hanging="55"/>
              <w:rPr>
                <w:rFonts w:ascii="Arial" w:hAnsi="Arial" w:cs="Arial"/>
                <w:bCs/>
                <w:sz w:val="20"/>
                <w:szCs w:val="20"/>
              </w:rPr>
            </w:pPr>
            <w:r w:rsidRPr="00A32F74">
              <w:rPr>
                <w:rFonts w:ascii="Arial" w:hAnsi="Arial" w:cs="Arial"/>
                <w:bCs/>
                <w:sz w:val="20"/>
                <w:szCs w:val="20"/>
              </w:rPr>
              <w:t xml:space="preserve">Quiz </w:t>
            </w:r>
            <w:r w:rsidR="00F265A0" w:rsidRPr="00A32F74">
              <w:rPr>
                <w:rFonts w:ascii="Arial" w:hAnsi="Arial" w:cs="Arial"/>
                <w:bCs/>
                <w:sz w:val="20"/>
                <w:szCs w:val="20"/>
              </w:rPr>
              <w:t>3</w:t>
            </w:r>
          </w:p>
        </w:tc>
        <w:tc>
          <w:tcPr>
            <w:tcW w:w="863" w:type="dxa"/>
            <w:tcBorders>
              <w:top w:val="single" w:sz="4" w:space="0" w:color="000000"/>
              <w:left w:val="single" w:sz="4" w:space="0" w:color="000000"/>
              <w:bottom w:val="single" w:sz="4" w:space="0" w:color="000000"/>
              <w:right w:val="single" w:sz="4" w:space="0" w:color="000000"/>
            </w:tcBorders>
          </w:tcPr>
          <w:p w14:paraId="5ADC1884" w14:textId="77777777" w:rsidR="00BC2827" w:rsidRPr="00A32F74" w:rsidRDefault="0069066E" w:rsidP="00257C45">
            <w:pPr>
              <w:jc w:val="center"/>
              <w:rPr>
                <w:rFonts w:ascii="Arial" w:hAnsi="Arial" w:cs="Arial"/>
                <w:sz w:val="20"/>
                <w:szCs w:val="20"/>
                <w:highlight w:val="yellow"/>
              </w:rPr>
            </w:pPr>
            <w:r>
              <w:rPr>
                <w:rFonts w:ascii="Arial" w:hAnsi="Arial" w:cs="Arial"/>
                <w:sz w:val="20"/>
                <w:szCs w:val="20"/>
              </w:rPr>
              <w:t>1</w:t>
            </w:r>
          </w:p>
        </w:tc>
        <w:tc>
          <w:tcPr>
            <w:tcW w:w="863" w:type="dxa"/>
            <w:tcBorders>
              <w:top w:val="single" w:sz="4" w:space="0" w:color="000000"/>
              <w:left w:val="single" w:sz="4" w:space="0" w:color="000000"/>
              <w:bottom w:val="single" w:sz="4" w:space="0" w:color="000000"/>
              <w:right w:val="single" w:sz="4" w:space="0" w:color="000000"/>
            </w:tcBorders>
          </w:tcPr>
          <w:p w14:paraId="48A57212" w14:textId="77777777" w:rsidR="00BC2827" w:rsidRPr="00A32F74" w:rsidRDefault="00BC2827" w:rsidP="00257C45">
            <w:pPr>
              <w:jc w:val="center"/>
              <w:rPr>
                <w:rFonts w:ascii="Arial" w:hAnsi="Arial" w:cs="Arial"/>
                <w:sz w:val="20"/>
                <w:szCs w:val="20"/>
                <w:highlight w:val="yellow"/>
              </w:rPr>
            </w:pPr>
            <w:r w:rsidRPr="00A32F74">
              <w:rPr>
                <w:rFonts w:ascii="Arial" w:hAnsi="Arial" w:cs="Arial"/>
                <w:sz w:val="20"/>
                <w:szCs w:val="20"/>
              </w:rPr>
              <w:t>0</w:t>
            </w:r>
          </w:p>
        </w:tc>
        <w:tc>
          <w:tcPr>
            <w:tcW w:w="863" w:type="dxa"/>
            <w:tcBorders>
              <w:top w:val="single" w:sz="4" w:space="0" w:color="000000"/>
              <w:left w:val="single" w:sz="4" w:space="0" w:color="000000"/>
              <w:bottom w:val="single" w:sz="4" w:space="0" w:color="000000"/>
              <w:right w:val="single" w:sz="4" w:space="0" w:color="000000"/>
            </w:tcBorders>
          </w:tcPr>
          <w:p w14:paraId="0E15E885" w14:textId="77777777" w:rsidR="00BC2827" w:rsidRPr="00A32F74" w:rsidRDefault="00BC2827" w:rsidP="00257C45">
            <w:pPr>
              <w:jc w:val="center"/>
              <w:rPr>
                <w:rFonts w:ascii="Arial" w:hAnsi="Arial" w:cs="Arial"/>
                <w:sz w:val="20"/>
                <w:szCs w:val="20"/>
                <w:highlight w:val="yellow"/>
              </w:rPr>
            </w:pPr>
            <w:r w:rsidRPr="00A32F74">
              <w:rPr>
                <w:rFonts w:ascii="Arial" w:hAnsi="Arial" w:cs="Arial"/>
                <w:sz w:val="20"/>
                <w:szCs w:val="20"/>
              </w:rPr>
              <w:t>0</w:t>
            </w:r>
          </w:p>
        </w:tc>
        <w:tc>
          <w:tcPr>
            <w:tcW w:w="863" w:type="dxa"/>
            <w:tcBorders>
              <w:top w:val="single" w:sz="4" w:space="0" w:color="000000"/>
              <w:left w:val="single" w:sz="4" w:space="0" w:color="000000"/>
              <w:bottom w:val="single" w:sz="4" w:space="0" w:color="000000"/>
              <w:right w:val="single" w:sz="4" w:space="0" w:color="000000"/>
            </w:tcBorders>
          </w:tcPr>
          <w:p w14:paraId="7985F0D5" w14:textId="77777777" w:rsidR="00BC2827" w:rsidRPr="00A32F74" w:rsidRDefault="00BC2827" w:rsidP="00257C45">
            <w:pPr>
              <w:jc w:val="center"/>
              <w:rPr>
                <w:rFonts w:ascii="Arial" w:hAnsi="Arial" w:cs="Arial"/>
                <w:sz w:val="20"/>
                <w:szCs w:val="20"/>
                <w:highlight w:val="yellow"/>
              </w:rPr>
            </w:pPr>
            <w:r w:rsidRPr="00A32F74">
              <w:rPr>
                <w:rFonts w:ascii="Arial" w:hAnsi="Arial" w:cs="Arial"/>
                <w:sz w:val="20"/>
                <w:szCs w:val="20"/>
              </w:rPr>
              <w:t>5</w:t>
            </w:r>
            <w:r w:rsidR="00C8708A">
              <w:rPr>
                <w:rFonts w:ascii="Arial" w:hAnsi="Arial" w:cs="Arial"/>
                <w:sz w:val="20"/>
                <w:szCs w:val="20"/>
              </w:rPr>
              <w:t>0</w:t>
            </w:r>
          </w:p>
        </w:tc>
        <w:tc>
          <w:tcPr>
            <w:tcW w:w="1545" w:type="dxa"/>
            <w:tcBorders>
              <w:top w:val="single" w:sz="4" w:space="0" w:color="000000"/>
              <w:left w:val="single" w:sz="4" w:space="0" w:color="000000"/>
              <w:bottom w:val="single" w:sz="4" w:space="0" w:color="000000"/>
              <w:right w:val="single" w:sz="4" w:space="0" w:color="000000"/>
            </w:tcBorders>
          </w:tcPr>
          <w:p w14:paraId="22751643" w14:textId="77777777" w:rsidR="00BC2827" w:rsidRPr="00A32F74" w:rsidRDefault="00BC2827" w:rsidP="00257C45">
            <w:pPr>
              <w:rPr>
                <w:rFonts w:ascii="Arial" w:hAnsi="Arial" w:cs="Arial"/>
                <w:sz w:val="20"/>
                <w:szCs w:val="20"/>
              </w:rPr>
            </w:pPr>
          </w:p>
        </w:tc>
      </w:tr>
      <w:tr w:rsidR="00BC2827" w:rsidRPr="001F40E6" w14:paraId="68FC8B5C" w14:textId="77777777" w:rsidTr="0033029B">
        <w:trPr>
          <w:trHeight w:val="395"/>
        </w:trPr>
        <w:tc>
          <w:tcPr>
            <w:tcW w:w="1803" w:type="dxa"/>
            <w:tcBorders>
              <w:top w:val="single" w:sz="4" w:space="0" w:color="000000"/>
              <w:left w:val="single" w:sz="4" w:space="0" w:color="000000"/>
              <w:bottom w:val="single" w:sz="4" w:space="0" w:color="000000"/>
              <w:right w:val="single" w:sz="4" w:space="0" w:color="000000"/>
            </w:tcBorders>
          </w:tcPr>
          <w:p w14:paraId="40C7D7A0" w14:textId="77777777" w:rsidR="00BC2827" w:rsidRPr="00A32F74" w:rsidRDefault="00BC2827" w:rsidP="000F07EC">
            <w:pPr>
              <w:rPr>
                <w:rFonts w:ascii="Arial" w:hAnsi="Arial" w:cs="Arial"/>
                <w:sz w:val="20"/>
                <w:szCs w:val="20"/>
              </w:rPr>
            </w:pPr>
            <w:r w:rsidRPr="00A32F74">
              <w:rPr>
                <w:rFonts w:ascii="Arial" w:hAnsi="Arial" w:cs="Arial"/>
                <w:sz w:val="20"/>
                <w:szCs w:val="20"/>
              </w:rPr>
              <w:t>L</w:t>
            </w:r>
            <w:r w:rsidR="000F07EC" w:rsidRPr="00A32F74">
              <w:rPr>
                <w:rFonts w:ascii="Arial" w:hAnsi="Arial" w:cs="Arial"/>
                <w:sz w:val="20"/>
                <w:szCs w:val="20"/>
              </w:rPr>
              <w:t>AB</w:t>
            </w:r>
            <w:r w:rsidRPr="00A32F74">
              <w:rPr>
                <w:rFonts w:ascii="Arial" w:hAnsi="Arial" w:cs="Arial"/>
                <w:sz w:val="20"/>
                <w:szCs w:val="20"/>
              </w:rPr>
              <w:t xml:space="preserve"> 8</w:t>
            </w:r>
            <w:r w:rsidR="000F07EC" w:rsidRPr="00A32F74">
              <w:rPr>
                <w:rFonts w:ascii="Arial" w:hAnsi="Arial" w:cs="Arial"/>
                <w:sz w:val="20"/>
                <w:szCs w:val="20"/>
              </w:rPr>
              <w:t>A</w:t>
            </w:r>
          </w:p>
        </w:tc>
        <w:tc>
          <w:tcPr>
            <w:tcW w:w="2497" w:type="dxa"/>
            <w:tcBorders>
              <w:top w:val="single" w:sz="4" w:space="0" w:color="000000"/>
              <w:left w:val="single" w:sz="4" w:space="0" w:color="000000"/>
              <w:bottom w:val="single" w:sz="4" w:space="0" w:color="000000"/>
              <w:right w:val="single" w:sz="4" w:space="0" w:color="000000"/>
            </w:tcBorders>
          </w:tcPr>
          <w:p w14:paraId="4DA7EF1D" w14:textId="77777777" w:rsidR="00BC2827" w:rsidRPr="00A32F74" w:rsidRDefault="002A58C0" w:rsidP="00F473FC">
            <w:pPr>
              <w:pStyle w:val="Tablebody"/>
              <w:spacing w:before="60" w:after="60"/>
              <w:rPr>
                <w:rFonts w:ascii="Arial" w:hAnsi="Arial" w:cs="Arial"/>
                <w:bCs/>
                <w:sz w:val="20"/>
                <w:szCs w:val="20"/>
              </w:rPr>
            </w:pPr>
            <w:r w:rsidRPr="00A32F74">
              <w:rPr>
                <w:rFonts w:ascii="Arial" w:hAnsi="Arial" w:cs="Arial"/>
                <w:sz w:val="20"/>
                <w:szCs w:val="20"/>
              </w:rPr>
              <w:t>Repetition Control</w:t>
            </w:r>
            <w:proofErr w:type="gramStart"/>
            <w:r w:rsidRPr="00A32F74">
              <w:rPr>
                <w:rFonts w:ascii="Arial" w:hAnsi="Arial" w:cs="Arial"/>
                <w:sz w:val="20"/>
                <w:szCs w:val="20"/>
              </w:rPr>
              <w:t>/  Combining</w:t>
            </w:r>
            <w:proofErr w:type="gramEnd"/>
            <w:r w:rsidRPr="00A32F74">
              <w:rPr>
                <w:rFonts w:ascii="Arial" w:hAnsi="Arial" w:cs="Arial"/>
                <w:sz w:val="20"/>
                <w:szCs w:val="20"/>
              </w:rPr>
              <w:t xml:space="preserve"> Structures</w:t>
            </w:r>
          </w:p>
        </w:tc>
        <w:tc>
          <w:tcPr>
            <w:tcW w:w="863" w:type="dxa"/>
            <w:tcBorders>
              <w:top w:val="single" w:sz="4" w:space="0" w:color="000000"/>
              <w:left w:val="single" w:sz="4" w:space="0" w:color="000000"/>
              <w:bottom w:val="single" w:sz="4" w:space="0" w:color="000000"/>
              <w:right w:val="single" w:sz="4" w:space="0" w:color="000000"/>
            </w:tcBorders>
          </w:tcPr>
          <w:p w14:paraId="3E8D169C" w14:textId="77777777" w:rsidR="00BC2827" w:rsidRPr="00A32F74" w:rsidRDefault="00EF5E46" w:rsidP="0033029B">
            <w:pPr>
              <w:jc w:val="center"/>
              <w:rPr>
                <w:rFonts w:ascii="Arial" w:hAnsi="Arial" w:cs="Arial"/>
                <w:sz w:val="20"/>
                <w:szCs w:val="20"/>
              </w:rPr>
            </w:pPr>
            <w:r w:rsidRPr="00A32F74">
              <w:rPr>
                <w:rFonts w:ascii="Arial" w:hAnsi="Arial" w:cs="Arial"/>
                <w:sz w:val="20"/>
                <w:szCs w:val="20"/>
              </w:rPr>
              <w:t>0</w:t>
            </w:r>
          </w:p>
        </w:tc>
        <w:tc>
          <w:tcPr>
            <w:tcW w:w="863" w:type="dxa"/>
            <w:tcBorders>
              <w:top w:val="single" w:sz="4" w:space="0" w:color="000000"/>
              <w:left w:val="single" w:sz="4" w:space="0" w:color="000000"/>
              <w:bottom w:val="single" w:sz="4" w:space="0" w:color="000000"/>
              <w:right w:val="single" w:sz="4" w:space="0" w:color="000000"/>
            </w:tcBorders>
          </w:tcPr>
          <w:p w14:paraId="45A927CD" w14:textId="77777777" w:rsidR="00BC2827" w:rsidRPr="00A32F74" w:rsidRDefault="00BC2827" w:rsidP="0033029B">
            <w:pPr>
              <w:jc w:val="center"/>
              <w:rPr>
                <w:rFonts w:ascii="Arial" w:hAnsi="Arial" w:cs="Arial"/>
                <w:sz w:val="20"/>
                <w:szCs w:val="20"/>
              </w:rPr>
            </w:pPr>
            <w:r w:rsidRPr="00A32F74">
              <w:rPr>
                <w:rFonts w:ascii="Arial" w:hAnsi="Arial" w:cs="Arial"/>
                <w:sz w:val="20"/>
                <w:szCs w:val="20"/>
              </w:rPr>
              <w:t>4</w:t>
            </w:r>
          </w:p>
        </w:tc>
        <w:tc>
          <w:tcPr>
            <w:tcW w:w="863" w:type="dxa"/>
            <w:tcBorders>
              <w:top w:val="single" w:sz="4" w:space="0" w:color="000000"/>
              <w:left w:val="single" w:sz="4" w:space="0" w:color="000000"/>
              <w:bottom w:val="single" w:sz="4" w:space="0" w:color="000000"/>
              <w:right w:val="single" w:sz="4" w:space="0" w:color="000000"/>
            </w:tcBorders>
          </w:tcPr>
          <w:p w14:paraId="0568C81B" w14:textId="77777777" w:rsidR="00BC2827" w:rsidRPr="00A32F74" w:rsidRDefault="00EF5E46" w:rsidP="0033029B">
            <w:pPr>
              <w:jc w:val="center"/>
              <w:rPr>
                <w:rFonts w:ascii="Arial" w:hAnsi="Arial" w:cs="Arial"/>
                <w:sz w:val="20"/>
                <w:szCs w:val="20"/>
              </w:rPr>
            </w:pPr>
            <w:r w:rsidRPr="00A32F74">
              <w:rPr>
                <w:rFonts w:ascii="Arial" w:hAnsi="Arial" w:cs="Arial"/>
                <w:sz w:val="20"/>
                <w:szCs w:val="20"/>
              </w:rPr>
              <w:t>0</w:t>
            </w:r>
          </w:p>
        </w:tc>
        <w:tc>
          <w:tcPr>
            <w:tcW w:w="863" w:type="dxa"/>
            <w:tcBorders>
              <w:top w:val="single" w:sz="4" w:space="0" w:color="000000"/>
              <w:left w:val="single" w:sz="4" w:space="0" w:color="000000"/>
              <w:bottom w:val="single" w:sz="4" w:space="0" w:color="000000"/>
              <w:right w:val="single" w:sz="4" w:space="0" w:color="000000"/>
            </w:tcBorders>
          </w:tcPr>
          <w:p w14:paraId="1FD1651D" w14:textId="77777777" w:rsidR="00BC2827" w:rsidRPr="00A32F74" w:rsidRDefault="00EF5E46" w:rsidP="0033029B">
            <w:pPr>
              <w:jc w:val="center"/>
              <w:rPr>
                <w:rFonts w:ascii="Arial" w:hAnsi="Arial" w:cs="Arial"/>
                <w:sz w:val="20"/>
                <w:szCs w:val="20"/>
              </w:rPr>
            </w:pPr>
            <w:r w:rsidRPr="00A32F74">
              <w:rPr>
                <w:rFonts w:ascii="Arial" w:hAnsi="Arial" w:cs="Arial"/>
                <w:sz w:val="20"/>
                <w:szCs w:val="20"/>
              </w:rPr>
              <w:t>0</w:t>
            </w:r>
          </w:p>
        </w:tc>
        <w:tc>
          <w:tcPr>
            <w:tcW w:w="1545" w:type="dxa"/>
            <w:tcBorders>
              <w:top w:val="single" w:sz="4" w:space="0" w:color="000000"/>
              <w:left w:val="single" w:sz="4" w:space="0" w:color="000000"/>
              <w:bottom w:val="single" w:sz="4" w:space="0" w:color="000000"/>
              <w:right w:val="single" w:sz="4" w:space="0" w:color="000000"/>
            </w:tcBorders>
          </w:tcPr>
          <w:p w14:paraId="3F20D0F1" w14:textId="77777777" w:rsidR="00BC2827" w:rsidRPr="00A32F74" w:rsidRDefault="00BC2827" w:rsidP="0033029B">
            <w:pPr>
              <w:rPr>
                <w:rFonts w:ascii="Arial" w:hAnsi="Arial" w:cs="Arial"/>
                <w:sz w:val="20"/>
                <w:szCs w:val="20"/>
              </w:rPr>
            </w:pPr>
          </w:p>
        </w:tc>
      </w:tr>
      <w:tr w:rsidR="00DA50F3" w:rsidRPr="001F40E6" w14:paraId="39540488" w14:textId="77777777" w:rsidTr="0033029B">
        <w:trPr>
          <w:trHeight w:val="395"/>
        </w:trPr>
        <w:tc>
          <w:tcPr>
            <w:tcW w:w="1803" w:type="dxa"/>
            <w:tcBorders>
              <w:top w:val="single" w:sz="4" w:space="0" w:color="000000"/>
              <w:left w:val="single" w:sz="4" w:space="0" w:color="000000"/>
              <w:bottom w:val="single" w:sz="4" w:space="0" w:color="000000"/>
              <w:right w:val="single" w:sz="4" w:space="0" w:color="000000"/>
            </w:tcBorders>
          </w:tcPr>
          <w:p w14:paraId="3B7B3225" w14:textId="77777777" w:rsidR="00DA50F3" w:rsidRDefault="00DA50F3" w:rsidP="0033029B">
            <w:pPr>
              <w:rPr>
                <w:rFonts w:ascii="Arial" w:hAnsi="Arial" w:cs="Arial"/>
                <w:sz w:val="20"/>
                <w:szCs w:val="20"/>
              </w:rPr>
            </w:pPr>
            <w:r>
              <w:rPr>
                <w:rFonts w:ascii="Arial" w:hAnsi="Arial" w:cs="Arial"/>
                <w:sz w:val="20"/>
                <w:szCs w:val="20"/>
              </w:rPr>
              <w:lastRenderedPageBreak/>
              <w:t>LEC 8B</w:t>
            </w:r>
          </w:p>
        </w:tc>
        <w:tc>
          <w:tcPr>
            <w:tcW w:w="2497" w:type="dxa"/>
            <w:tcBorders>
              <w:top w:val="single" w:sz="4" w:space="0" w:color="000000"/>
              <w:left w:val="single" w:sz="4" w:space="0" w:color="000000"/>
              <w:bottom w:val="single" w:sz="4" w:space="0" w:color="000000"/>
              <w:right w:val="single" w:sz="4" w:space="0" w:color="000000"/>
            </w:tcBorders>
          </w:tcPr>
          <w:p w14:paraId="003F9A99" w14:textId="77777777" w:rsidR="00DA50F3" w:rsidRPr="00A32F74" w:rsidRDefault="00DA50F3" w:rsidP="00DA50F3">
            <w:pPr>
              <w:rPr>
                <w:rFonts w:ascii="Arial" w:hAnsi="Arial" w:cs="Arial"/>
                <w:sz w:val="20"/>
                <w:szCs w:val="20"/>
              </w:rPr>
            </w:pPr>
            <w:r>
              <w:rPr>
                <w:rFonts w:ascii="Arial" w:hAnsi="Arial" w:cs="Arial"/>
                <w:sz w:val="20"/>
                <w:szCs w:val="20"/>
              </w:rPr>
              <w:t>OpenSSH</w:t>
            </w:r>
          </w:p>
        </w:tc>
        <w:tc>
          <w:tcPr>
            <w:tcW w:w="863" w:type="dxa"/>
            <w:tcBorders>
              <w:top w:val="single" w:sz="4" w:space="0" w:color="000000"/>
              <w:left w:val="single" w:sz="4" w:space="0" w:color="000000"/>
              <w:bottom w:val="single" w:sz="4" w:space="0" w:color="000000"/>
              <w:right w:val="single" w:sz="4" w:space="0" w:color="000000"/>
            </w:tcBorders>
          </w:tcPr>
          <w:p w14:paraId="231A9B4D" w14:textId="77777777" w:rsidR="00DA50F3" w:rsidRPr="00A32F74" w:rsidRDefault="00D54B4A" w:rsidP="0033029B">
            <w:pPr>
              <w:jc w:val="center"/>
              <w:rPr>
                <w:rFonts w:ascii="Arial" w:hAnsi="Arial" w:cs="Arial"/>
                <w:sz w:val="20"/>
                <w:szCs w:val="20"/>
              </w:rPr>
            </w:pPr>
            <w:r>
              <w:rPr>
                <w:rFonts w:ascii="Arial" w:hAnsi="Arial" w:cs="Arial"/>
                <w:sz w:val="20"/>
                <w:szCs w:val="20"/>
              </w:rPr>
              <w:t>4</w:t>
            </w:r>
          </w:p>
        </w:tc>
        <w:tc>
          <w:tcPr>
            <w:tcW w:w="863" w:type="dxa"/>
            <w:tcBorders>
              <w:top w:val="single" w:sz="4" w:space="0" w:color="000000"/>
              <w:left w:val="single" w:sz="4" w:space="0" w:color="000000"/>
              <w:bottom w:val="single" w:sz="4" w:space="0" w:color="000000"/>
              <w:right w:val="single" w:sz="4" w:space="0" w:color="000000"/>
            </w:tcBorders>
          </w:tcPr>
          <w:p w14:paraId="4EC4A9E5" w14:textId="77777777" w:rsidR="00DA50F3" w:rsidRPr="00A32F74" w:rsidRDefault="00D54B4A" w:rsidP="0033029B">
            <w:pPr>
              <w:jc w:val="center"/>
              <w:rPr>
                <w:rFonts w:ascii="Arial" w:hAnsi="Arial" w:cs="Arial"/>
                <w:sz w:val="20"/>
                <w:szCs w:val="20"/>
              </w:rPr>
            </w:pPr>
            <w:r>
              <w:rPr>
                <w:rFonts w:ascii="Arial" w:hAnsi="Arial" w:cs="Arial"/>
                <w:sz w:val="20"/>
                <w:szCs w:val="20"/>
              </w:rPr>
              <w:t>0</w:t>
            </w:r>
          </w:p>
        </w:tc>
        <w:tc>
          <w:tcPr>
            <w:tcW w:w="863" w:type="dxa"/>
            <w:tcBorders>
              <w:top w:val="single" w:sz="4" w:space="0" w:color="000000"/>
              <w:left w:val="single" w:sz="4" w:space="0" w:color="000000"/>
              <w:bottom w:val="single" w:sz="4" w:space="0" w:color="000000"/>
              <w:right w:val="single" w:sz="4" w:space="0" w:color="000000"/>
            </w:tcBorders>
          </w:tcPr>
          <w:p w14:paraId="69B6A502" w14:textId="77777777" w:rsidR="00DA50F3" w:rsidRDefault="00D54B4A" w:rsidP="0033029B">
            <w:pPr>
              <w:jc w:val="center"/>
              <w:rPr>
                <w:rFonts w:ascii="Arial" w:hAnsi="Arial" w:cs="Arial"/>
                <w:sz w:val="20"/>
                <w:szCs w:val="20"/>
              </w:rPr>
            </w:pPr>
            <w:r>
              <w:rPr>
                <w:rFonts w:ascii="Arial" w:hAnsi="Arial" w:cs="Arial"/>
                <w:sz w:val="20"/>
                <w:szCs w:val="20"/>
              </w:rPr>
              <w:t>0</w:t>
            </w:r>
          </w:p>
        </w:tc>
        <w:tc>
          <w:tcPr>
            <w:tcW w:w="863" w:type="dxa"/>
            <w:tcBorders>
              <w:top w:val="single" w:sz="4" w:space="0" w:color="000000"/>
              <w:left w:val="single" w:sz="4" w:space="0" w:color="000000"/>
              <w:bottom w:val="single" w:sz="4" w:space="0" w:color="000000"/>
              <w:right w:val="single" w:sz="4" w:space="0" w:color="000000"/>
            </w:tcBorders>
          </w:tcPr>
          <w:p w14:paraId="1EE5305F" w14:textId="77777777" w:rsidR="00DA50F3" w:rsidRPr="00A32F74" w:rsidRDefault="00D54B4A" w:rsidP="0033029B">
            <w:pPr>
              <w:jc w:val="center"/>
              <w:rPr>
                <w:rFonts w:ascii="Arial" w:hAnsi="Arial" w:cs="Arial"/>
                <w:sz w:val="20"/>
                <w:szCs w:val="20"/>
              </w:rPr>
            </w:pPr>
            <w:r>
              <w:rPr>
                <w:rFonts w:ascii="Arial" w:hAnsi="Arial" w:cs="Arial"/>
                <w:sz w:val="20"/>
                <w:szCs w:val="20"/>
              </w:rPr>
              <w:t>0</w:t>
            </w:r>
          </w:p>
        </w:tc>
        <w:tc>
          <w:tcPr>
            <w:tcW w:w="1545" w:type="dxa"/>
            <w:tcBorders>
              <w:top w:val="single" w:sz="4" w:space="0" w:color="000000"/>
              <w:left w:val="single" w:sz="4" w:space="0" w:color="000000"/>
              <w:bottom w:val="single" w:sz="4" w:space="0" w:color="000000"/>
              <w:right w:val="single" w:sz="4" w:space="0" w:color="000000"/>
            </w:tcBorders>
          </w:tcPr>
          <w:p w14:paraId="597D5C8A" w14:textId="77777777" w:rsidR="00DA50F3" w:rsidRPr="00A32F74" w:rsidRDefault="00DA50F3" w:rsidP="0033029B">
            <w:pPr>
              <w:rPr>
                <w:rFonts w:ascii="Arial" w:hAnsi="Arial" w:cs="Arial"/>
                <w:sz w:val="20"/>
                <w:szCs w:val="20"/>
              </w:rPr>
            </w:pPr>
          </w:p>
        </w:tc>
      </w:tr>
      <w:tr w:rsidR="00BC2827" w:rsidRPr="001F40E6" w14:paraId="5274AD57" w14:textId="77777777" w:rsidTr="0033029B">
        <w:trPr>
          <w:trHeight w:val="395"/>
        </w:trPr>
        <w:tc>
          <w:tcPr>
            <w:tcW w:w="1803" w:type="dxa"/>
            <w:tcBorders>
              <w:top w:val="single" w:sz="4" w:space="0" w:color="000000"/>
              <w:left w:val="single" w:sz="4" w:space="0" w:color="000000"/>
              <w:bottom w:val="single" w:sz="4" w:space="0" w:color="000000"/>
              <w:right w:val="single" w:sz="4" w:space="0" w:color="000000"/>
            </w:tcBorders>
          </w:tcPr>
          <w:p w14:paraId="673EAC8C" w14:textId="77777777" w:rsidR="00BC2827" w:rsidRPr="00A32F74" w:rsidRDefault="001B7D4B" w:rsidP="0033029B">
            <w:pPr>
              <w:rPr>
                <w:rFonts w:ascii="Arial" w:hAnsi="Arial" w:cs="Arial"/>
                <w:sz w:val="20"/>
                <w:szCs w:val="20"/>
              </w:rPr>
            </w:pPr>
            <w:r>
              <w:rPr>
                <w:rFonts w:ascii="Arial" w:hAnsi="Arial" w:cs="Arial"/>
                <w:sz w:val="20"/>
                <w:szCs w:val="20"/>
              </w:rPr>
              <w:t>HW</w:t>
            </w:r>
            <w:r w:rsidR="00BC2827" w:rsidRPr="00A32F74">
              <w:rPr>
                <w:rFonts w:ascii="Arial" w:hAnsi="Arial" w:cs="Arial"/>
                <w:sz w:val="20"/>
                <w:szCs w:val="20"/>
              </w:rPr>
              <w:t xml:space="preserve"> 8A</w:t>
            </w:r>
          </w:p>
        </w:tc>
        <w:tc>
          <w:tcPr>
            <w:tcW w:w="2497" w:type="dxa"/>
            <w:tcBorders>
              <w:top w:val="single" w:sz="4" w:space="0" w:color="000000"/>
              <w:left w:val="single" w:sz="4" w:space="0" w:color="000000"/>
              <w:bottom w:val="single" w:sz="4" w:space="0" w:color="000000"/>
              <w:right w:val="single" w:sz="4" w:space="0" w:color="000000"/>
            </w:tcBorders>
          </w:tcPr>
          <w:p w14:paraId="6A6E5A36" w14:textId="77777777" w:rsidR="00BC2827" w:rsidRPr="00A32F74" w:rsidRDefault="00BC2827" w:rsidP="00DA50F3">
            <w:pPr>
              <w:rPr>
                <w:rFonts w:ascii="Arial" w:hAnsi="Arial" w:cs="Arial"/>
                <w:sz w:val="20"/>
                <w:szCs w:val="20"/>
              </w:rPr>
            </w:pPr>
            <w:r w:rsidRPr="00A32F74">
              <w:rPr>
                <w:rFonts w:ascii="Arial" w:hAnsi="Arial" w:cs="Arial"/>
                <w:sz w:val="20"/>
                <w:szCs w:val="20"/>
              </w:rPr>
              <w:t xml:space="preserve">Reading chapter </w:t>
            </w:r>
            <w:r w:rsidR="00DA50F3">
              <w:rPr>
                <w:rFonts w:ascii="Arial" w:hAnsi="Arial" w:cs="Arial"/>
                <w:sz w:val="20"/>
                <w:szCs w:val="20"/>
              </w:rPr>
              <w:t>16 &amp; 17 (36</w:t>
            </w:r>
            <w:r w:rsidRPr="00A32F74">
              <w:rPr>
                <w:rFonts w:ascii="Arial" w:hAnsi="Arial" w:cs="Arial"/>
                <w:sz w:val="20"/>
                <w:szCs w:val="20"/>
              </w:rPr>
              <w:t xml:space="preserve"> pages) </w:t>
            </w:r>
            <w:r w:rsidR="00C8708A">
              <w:rPr>
                <w:rFonts w:ascii="Arial" w:hAnsi="Arial" w:cs="Arial"/>
                <w:sz w:val="20"/>
                <w:szCs w:val="20"/>
              </w:rPr>
              <w:t>Linux</w:t>
            </w:r>
            <w:r w:rsidR="002A58C0" w:rsidRPr="00A32F74">
              <w:rPr>
                <w:rFonts w:ascii="Arial" w:hAnsi="Arial" w:cs="Arial"/>
                <w:sz w:val="20"/>
                <w:szCs w:val="20"/>
              </w:rPr>
              <w:t xml:space="preserve"> – </w:t>
            </w:r>
            <w:r w:rsidR="00A32F74">
              <w:rPr>
                <w:rFonts w:ascii="Arial" w:hAnsi="Arial" w:cs="Arial"/>
                <w:sz w:val="20"/>
                <w:szCs w:val="20"/>
              </w:rPr>
              <w:t xml:space="preserve"> </w:t>
            </w:r>
            <w:r w:rsidR="00B45033">
              <w:rPr>
                <w:rFonts w:ascii="Arial" w:hAnsi="Arial" w:cs="Arial"/>
                <w:sz w:val="20"/>
                <w:szCs w:val="20"/>
              </w:rPr>
              <w:t>Assessment – Quiz 4</w:t>
            </w:r>
          </w:p>
        </w:tc>
        <w:tc>
          <w:tcPr>
            <w:tcW w:w="863" w:type="dxa"/>
            <w:tcBorders>
              <w:top w:val="single" w:sz="4" w:space="0" w:color="000000"/>
              <w:left w:val="single" w:sz="4" w:space="0" w:color="000000"/>
              <w:bottom w:val="single" w:sz="4" w:space="0" w:color="000000"/>
              <w:right w:val="single" w:sz="4" w:space="0" w:color="000000"/>
            </w:tcBorders>
          </w:tcPr>
          <w:p w14:paraId="2687C447" w14:textId="77777777" w:rsidR="00BC2827" w:rsidRPr="00A32F74" w:rsidRDefault="00BC2827" w:rsidP="0033029B">
            <w:pPr>
              <w:jc w:val="center"/>
              <w:rPr>
                <w:rFonts w:ascii="Arial" w:hAnsi="Arial" w:cs="Arial"/>
                <w:sz w:val="20"/>
                <w:szCs w:val="20"/>
              </w:rPr>
            </w:pPr>
            <w:r w:rsidRPr="00A32F74">
              <w:rPr>
                <w:rFonts w:ascii="Arial" w:hAnsi="Arial" w:cs="Arial"/>
                <w:sz w:val="20"/>
                <w:szCs w:val="20"/>
              </w:rPr>
              <w:t>0</w:t>
            </w:r>
          </w:p>
        </w:tc>
        <w:tc>
          <w:tcPr>
            <w:tcW w:w="863" w:type="dxa"/>
            <w:tcBorders>
              <w:top w:val="single" w:sz="4" w:space="0" w:color="000000"/>
              <w:left w:val="single" w:sz="4" w:space="0" w:color="000000"/>
              <w:bottom w:val="single" w:sz="4" w:space="0" w:color="000000"/>
              <w:right w:val="single" w:sz="4" w:space="0" w:color="000000"/>
            </w:tcBorders>
          </w:tcPr>
          <w:p w14:paraId="41819888" w14:textId="77777777" w:rsidR="00BC2827" w:rsidRPr="00A32F74" w:rsidRDefault="00BC2827" w:rsidP="0033029B">
            <w:pPr>
              <w:jc w:val="center"/>
              <w:rPr>
                <w:rFonts w:ascii="Arial" w:hAnsi="Arial" w:cs="Arial"/>
                <w:sz w:val="20"/>
                <w:szCs w:val="20"/>
              </w:rPr>
            </w:pPr>
            <w:r w:rsidRPr="00A32F74">
              <w:rPr>
                <w:rFonts w:ascii="Arial" w:hAnsi="Arial" w:cs="Arial"/>
                <w:sz w:val="20"/>
                <w:szCs w:val="20"/>
              </w:rPr>
              <w:t>0</w:t>
            </w:r>
          </w:p>
        </w:tc>
        <w:tc>
          <w:tcPr>
            <w:tcW w:w="863" w:type="dxa"/>
            <w:tcBorders>
              <w:top w:val="single" w:sz="4" w:space="0" w:color="000000"/>
              <w:left w:val="single" w:sz="4" w:space="0" w:color="000000"/>
              <w:bottom w:val="single" w:sz="4" w:space="0" w:color="000000"/>
              <w:right w:val="single" w:sz="4" w:space="0" w:color="000000"/>
            </w:tcBorders>
          </w:tcPr>
          <w:p w14:paraId="23C570DA" w14:textId="77777777" w:rsidR="00BC2827" w:rsidRPr="00A32F74" w:rsidRDefault="00DA50F3" w:rsidP="0033029B">
            <w:pPr>
              <w:jc w:val="center"/>
              <w:rPr>
                <w:rFonts w:ascii="Arial" w:hAnsi="Arial" w:cs="Arial"/>
                <w:sz w:val="20"/>
                <w:szCs w:val="20"/>
              </w:rPr>
            </w:pPr>
            <w:r>
              <w:rPr>
                <w:rFonts w:ascii="Arial" w:hAnsi="Arial" w:cs="Arial"/>
                <w:sz w:val="20"/>
                <w:szCs w:val="20"/>
              </w:rPr>
              <w:t>3.6</w:t>
            </w:r>
          </w:p>
        </w:tc>
        <w:tc>
          <w:tcPr>
            <w:tcW w:w="863" w:type="dxa"/>
            <w:tcBorders>
              <w:top w:val="single" w:sz="4" w:space="0" w:color="000000"/>
              <w:left w:val="single" w:sz="4" w:space="0" w:color="000000"/>
              <w:bottom w:val="single" w:sz="4" w:space="0" w:color="000000"/>
              <w:right w:val="single" w:sz="4" w:space="0" w:color="000000"/>
            </w:tcBorders>
          </w:tcPr>
          <w:p w14:paraId="68870DB2" w14:textId="77777777" w:rsidR="00BC2827" w:rsidRPr="00A32F74" w:rsidRDefault="00BC2827" w:rsidP="0033029B">
            <w:pPr>
              <w:jc w:val="center"/>
              <w:rPr>
                <w:rFonts w:ascii="Arial" w:hAnsi="Arial" w:cs="Arial"/>
                <w:sz w:val="20"/>
                <w:szCs w:val="20"/>
              </w:rPr>
            </w:pPr>
            <w:r w:rsidRPr="00A32F74">
              <w:rPr>
                <w:rFonts w:ascii="Arial" w:hAnsi="Arial" w:cs="Arial"/>
                <w:sz w:val="20"/>
                <w:szCs w:val="20"/>
              </w:rPr>
              <w:t>0</w:t>
            </w:r>
          </w:p>
        </w:tc>
        <w:tc>
          <w:tcPr>
            <w:tcW w:w="1545" w:type="dxa"/>
            <w:tcBorders>
              <w:top w:val="single" w:sz="4" w:space="0" w:color="000000"/>
              <w:left w:val="single" w:sz="4" w:space="0" w:color="000000"/>
              <w:bottom w:val="single" w:sz="4" w:space="0" w:color="000000"/>
              <w:right w:val="single" w:sz="4" w:space="0" w:color="000000"/>
            </w:tcBorders>
          </w:tcPr>
          <w:p w14:paraId="20254FD7" w14:textId="77777777" w:rsidR="00BC2827" w:rsidRPr="00A32F74" w:rsidRDefault="00BC2827" w:rsidP="0033029B">
            <w:pPr>
              <w:rPr>
                <w:rFonts w:ascii="Arial" w:hAnsi="Arial" w:cs="Arial"/>
                <w:sz w:val="20"/>
                <w:szCs w:val="20"/>
              </w:rPr>
            </w:pPr>
          </w:p>
        </w:tc>
      </w:tr>
      <w:tr w:rsidR="00BC2827" w:rsidRPr="001F40E6" w14:paraId="1B7A0E4E" w14:textId="77777777" w:rsidTr="0033029B">
        <w:trPr>
          <w:trHeight w:val="395"/>
        </w:trPr>
        <w:tc>
          <w:tcPr>
            <w:tcW w:w="1803" w:type="dxa"/>
            <w:tcBorders>
              <w:top w:val="single" w:sz="4" w:space="0" w:color="000000"/>
              <w:left w:val="single" w:sz="4" w:space="0" w:color="000000"/>
              <w:bottom w:val="single" w:sz="4" w:space="0" w:color="000000"/>
              <w:right w:val="single" w:sz="4" w:space="0" w:color="000000"/>
            </w:tcBorders>
          </w:tcPr>
          <w:p w14:paraId="612AD252" w14:textId="77777777" w:rsidR="00BC2827" w:rsidRPr="00A32F74" w:rsidRDefault="00BC2827" w:rsidP="0033029B">
            <w:pPr>
              <w:rPr>
                <w:rFonts w:ascii="Arial" w:hAnsi="Arial" w:cs="Arial"/>
                <w:sz w:val="20"/>
                <w:szCs w:val="20"/>
              </w:rPr>
            </w:pPr>
            <w:r w:rsidRPr="00A32F74">
              <w:rPr>
                <w:rFonts w:ascii="Arial" w:hAnsi="Arial" w:cs="Arial"/>
                <w:sz w:val="20"/>
                <w:szCs w:val="20"/>
              </w:rPr>
              <w:t>Total Week 8</w:t>
            </w:r>
          </w:p>
        </w:tc>
        <w:tc>
          <w:tcPr>
            <w:tcW w:w="2497" w:type="dxa"/>
            <w:tcBorders>
              <w:top w:val="single" w:sz="4" w:space="0" w:color="000000"/>
              <w:left w:val="single" w:sz="4" w:space="0" w:color="000000"/>
              <w:bottom w:val="single" w:sz="4" w:space="0" w:color="000000"/>
              <w:right w:val="single" w:sz="4" w:space="0" w:color="000000"/>
            </w:tcBorders>
          </w:tcPr>
          <w:p w14:paraId="42D38D53" w14:textId="77777777" w:rsidR="00BC2827" w:rsidRPr="00A32F74" w:rsidRDefault="00BC2827" w:rsidP="0033029B">
            <w:pPr>
              <w:rPr>
                <w:rFonts w:ascii="Arial" w:hAnsi="Arial" w:cs="Arial"/>
                <w:sz w:val="20"/>
                <w:szCs w:val="20"/>
              </w:rPr>
            </w:pPr>
          </w:p>
        </w:tc>
        <w:tc>
          <w:tcPr>
            <w:tcW w:w="863" w:type="dxa"/>
            <w:tcBorders>
              <w:top w:val="single" w:sz="4" w:space="0" w:color="000000"/>
              <w:left w:val="single" w:sz="4" w:space="0" w:color="000000"/>
              <w:bottom w:val="single" w:sz="4" w:space="0" w:color="000000"/>
              <w:right w:val="single" w:sz="4" w:space="0" w:color="000000"/>
            </w:tcBorders>
          </w:tcPr>
          <w:p w14:paraId="48E17474" w14:textId="77777777" w:rsidR="00BC2827" w:rsidRPr="00A32F74" w:rsidRDefault="00BC2827" w:rsidP="0033029B">
            <w:pPr>
              <w:jc w:val="center"/>
              <w:rPr>
                <w:rFonts w:ascii="Arial" w:hAnsi="Arial" w:cs="Arial"/>
                <w:sz w:val="20"/>
                <w:szCs w:val="20"/>
              </w:rPr>
            </w:pPr>
            <w:r w:rsidRPr="00A32F74">
              <w:rPr>
                <w:rFonts w:ascii="Arial" w:hAnsi="Arial" w:cs="Arial"/>
                <w:sz w:val="20"/>
                <w:szCs w:val="20"/>
              </w:rPr>
              <w:t>6</w:t>
            </w:r>
          </w:p>
        </w:tc>
        <w:tc>
          <w:tcPr>
            <w:tcW w:w="863" w:type="dxa"/>
            <w:tcBorders>
              <w:top w:val="single" w:sz="4" w:space="0" w:color="000000"/>
              <w:left w:val="single" w:sz="4" w:space="0" w:color="000000"/>
              <w:bottom w:val="single" w:sz="4" w:space="0" w:color="000000"/>
              <w:right w:val="single" w:sz="4" w:space="0" w:color="000000"/>
            </w:tcBorders>
          </w:tcPr>
          <w:p w14:paraId="0C3D750A" w14:textId="77777777" w:rsidR="00BC2827" w:rsidRPr="00A32F74" w:rsidRDefault="00BC2827" w:rsidP="0033029B">
            <w:pPr>
              <w:jc w:val="center"/>
              <w:rPr>
                <w:rFonts w:ascii="Arial" w:hAnsi="Arial" w:cs="Arial"/>
                <w:sz w:val="20"/>
                <w:szCs w:val="20"/>
              </w:rPr>
            </w:pPr>
            <w:r w:rsidRPr="00A32F74">
              <w:rPr>
                <w:rFonts w:ascii="Arial" w:hAnsi="Arial" w:cs="Arial"/>
                <w:sz w:val="20"/>
                <w:szCs w:val="20"/>
              </w:rPr>
              <w:t>4</w:t>
            </w:r>
          </w:p>
        </w:tc>
        <w:tc>
          <w:tcPr>
            <w:tcW w:w="863" w:type="dxa"/>
            <w:tcBorders>
              <w:top w:val="single" w:sz="4" w:space="0" w:color="000000"/>
              <w:left w:val="single" w:sz="4" w:space="0" w:color="000000"/>
              <w:bottom w:val="single" w:sz="4" w:space="0" w:color="000000"/>
              <w:right w:val="single" w:sz="4" w:space="0" w:color="000000"/>
            </w:tcBorders>
          </w:tcPr>
          <w:p w14:paraId="2CBFAD84" w14:textId="77777777" w:rsidR="00BC2827" w:rsidRPr="00A32F74" w:rsidRDefault="00DA50F3" w:rsidP="0033029B">
            <w:pPr>
              <w:jc w:val="center"/>
              <w:rPr>
                <w:rFonts w:ascii="Arial" w:hAnsi="Arial" w:cs="Arial"/>
                <w:sz w:val="20"/>
                <w:szCs w:val="20"/>
              </w:rPr>
            </w:pPr>
            <w:r>
              <w:rPr>
                <w:rFonts w:ascii="Arial" w:hAnsi="Arial" w:cs="Arial"/>
                <w:sz w:val="20"/>
                <w:szCs w:val="20"/>
              </w:rPr>
              <w:t>3.6</w:t>
            </w:r>
          </w:p>
        </w:tc>
        <w:tc>
          <w:tcPr>
            <w:tcW w:w="863" w:type="dxa"/>
            <w:tcBorders>
              <w:top w:val="single" w:sz="4" w:space="0" w:color="000000"/>
              <w:left w:val="single" w:sz="4" w:space="0" w:color="000000"/>
              <w:bottom w:val="single" w:sz="4" w:space="0" w:color="000000"/>
              <w:right w:val="single" w:sz="4" w:space="0" w:color="000000"/>
            </w:tcBorders>
          </w:tcPr>
          <w:p w14:paraId="50707339" w14:textId="77777777" w:rsidR="00BC2827" w:rsidRPr="00A32F74" w:rsidRDefault="00D54B4A" w:rsidP="0033029B">
            <w:pPr>
              <w:jc w:val="center"/>
              <w:rPr>
                <w:rFonts w:ascii="Arial" w:hAnsi="Arial" w:cs="Arial"/>
                <w:sz w:val="20"/>
                <w:szCs w:val="20"/>
              </w:rPr>
            </w:pPr>
            <w:r>
              <w:rPr>
                <w:rFonts w:ascii="Arial" w:hAnsi="Arial" w:cs="Arial"/>
                <w:sz w:val="20"/>
                <w:szCs w:val="20"/>
              </w:rPr>
              <w:t>50</w:t>
            </w:r>
          </w:p>
        </w:tc>
        <w:tc>
          <w:tcPr>
            <w:tcW w:w="1545" w:type="dxa"/>
            <w:tcBorders>
              <w:top w:val="single" w:sz="4" w:space="0" w:color="000000"/>
              <w:left w:val="single" w:sz="4" w:space="0" w:color="000000"/>
              <w:bottom w:val="single" w:sz="4" w:space="0" w:color="000000"/>
              <w:right w:val="single" w:sz="4" w:space="0" w:color="000000"/>
            </w:tcBorders>
          </w:tcPr>
          <w:p w14:paraId="05013C7C" w14:textId="77777777" w:rsidR="00BC2827" w:rsidRPr="00A32F74" w:rsidRDefault="00BC2827" w:rsidP="0033029B">
            <w:pPr>
              <w:rPr>
                <w:rFonts w:ascii="Arial" w:hAnsi="Arial" w:cs="Arial"/>
                <w:sz w:val="20"/>
                <w:szCs w:val="20"/>
              </w:rPr>
            </w:pPr>
          </w:p>
        </w:tc>
      </w:tr>
      <w:tr w:rsidR="00BC2827" w:rsidRPr="001F40E6" w14:paraId="1BE3853E" w14:textId="77777777" w:rsidTr="0033029B">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000000"/>
          </w:tcPr>
          <w:p w14:paraId="34839516" w14:textId="77777777" w:rsidR="00BC2827" w:rsidRPr="008A7179" w:rsidRDefault="00BC2827" w:rsidP="00A32F74">
            <w:pPr>
              <w:pStyle w:val="Caption"/>
            </w:pPr>
            <w:r w:rsidRPr="008A7179">
              <w:t>Week 9</w:t>
            </w:r>
          </w:p>
        </w:tc>
        <w:tc>
          <w:tcPr>
            <w:tcW w:w="2497" w:type="dxa"/>
            <w:tcBorders>
              <w:top w:val="single" w:sz="4" w:space="0" w:color="000000"/>
              <w:left w:val="single" w:sz="4" w:space="0" w:color="000000"/>
              <w:bottom w:val="single" w:sz="4" w:space="0" w:color="000000"/>
              <w:right w:val="single" w:sz="4" w:space="0" w:color="000000"/>
            </w:tcBorders>
            <w:shd w:val="clear" w:color="auto" w:fill="000000"/>
          </w:tcPr>
          <w:p w14:paraId="36FB4329" w14:textId="77777777" w:rsidR="00BC2827" w:rsidRPr="001F40E6" w:rsidRDefault="00BC2827" w:rsidP="0033029B">
            <w:pPr>
              <w:jc w:val="center"/>
              <w:rPr>
                <w:rFonts w:ascii="Arial" w:hAnsi="Arial" w:cs="Arial"/>
              </w:rPr>
            </w:pPr>
          </w:p>
        </w:tc>
        <w:tc>
          <w:tcPr>
            <w:tcW w:w="863" w:type="dxa"/>
            <w:tcBorders>
              <w:top w:val="single" w:sz="4" w:space="0" w:color="000000"/>
              <w:left w:val="single" w:sz="4" w:space="0" w:color="000000"/>
              <w:bottom w:val="single" w:sz="4" w:space="0" w:color="000000"/>
              <w:right w:val="single" w:sz="4" w:space="0" w:color="000000"/>
            </w:tcBorders>
            <w:shd w:val="clear" w:color="auto" w:fill="000000"/>
          </w:tcPr>
          <w:p w14:paraId="604C5163" w14:textId="77777777" w:rsidR="00BC2827" w:rsidRPr="001F40E6" w:rsidRDefault="00BC2827" w:rsidP="0033029B">
            <w:pPr>
              <w:jc w:val="center"/>
              <w:rPr>
                <w:rFonts w:ascii="Arial" w:hAnsi="Arial" w:cs="Arial"/>
              </w:rPr>
            </w:pPr>
          </w:p>
        </w:tc>
        <w:tc>
          <w:tcPr>
            <w:tcW w:w="863" w:type="dxa"/>
            <w:tcBorders>
              <w:top w:val="single" w:sz="4" w:space="0" w:color="000000"/>
              <w:left w:val="single" w:sz="4" w:space="0" w:color="000000"/>
              <w:bottom w:val="single" w:sz="4" w:space="0" w:color="000000"/>
              <w:right w:val="single" w:sz="4" w:space="0" w:color="000000"/>
            </w:tcBorders>
            <w:shd w:val="clear" w:color="auto" w:fill="000000"/>
          </w:tcPr>
          <w:p w14:paraId="6ADB2678" w14:textId="77777777" w:rsidR="00BC2827" w:rsidRPr="001F40E6" w:rsidRDefault="00BC2827" w:rsidP="0033029B">
            <w:pPr>
              <w:jc w:val="center"/>
              <w:rPr>
                <w:rFonts w:ascii="Arial" w:hAnsi="Arial" w:cs="Arial"/>
              </w:rPr>
            </w:pPr>
          </w:p>
        </w:tc>
        <w:tc>
          <w:tcPr>
            <w:tcW w:w="863" w:type="dxa"/>
            <w:tcBorders>
              <w:top w:val="single" w:sz="4" w:space="0" w:color="000000"/>
              <w:left w:val="single" w:sz="4" w:space="0" w:color="000000"/>
              <w:bottom w:val="single" w:sz="4" w:space="0" w:color="000000"/>
              <w:right w:val="single" w:sz="4" w:space="0" w:color="000000"/>
            </w:tcBorders>
            <w:shd w:val="clear" w:color="auto" w:fill="000000"/>
          </w:tcPr>
          <w:p w14:paraId="745FABD2" w14:textId="77777777" w:rsidR="00BC2827" w:rsidRPr="001F40E6" w:rsidRDefault="00BC2827" w:rsidP="0033029B">
            <w:pPr>
              <w:jc w:val="center"/>
              <w:rPr>
                <w:rFonts w:ascii="Arial" w:hAnsi="Arial" w:cs="Arial"/>
              </w:rPr>
            </w:pPr>
          </w:p>
        </w:tc>
        <w:tc>
          <w:tcPr>
            <w:tcW w:w="863" w:type="dxa"/>
            <w:tcBorders>
              <w:top w:val="single" w:sz="4" w:space="0" w:color="000000"/>
              <w:left w:val="single" w:sz="4" w:space="0" w:color="000000"/>
              <w:bottom w:val="single" w:sz="4" w:space="0" w:color="000000"/>
              <w:right w:val="single" w:sz="4" w:space="0" w:color="000000"/>
            </w:tcBorders>
            <w:shd w:val="clear" w:color="auto" w:fill="000000"/>
          </w:tcPr>
          <w:p w14:paraId="154F9C97" w14:textId="77777777" w:rsidR="00BC2827" w:rsidRPr="001F40E6" w:rsidRDefault="00BC2827" w:rsidP="0033029B">
            <w:pPr>
              <w:jc w:val="center"/>
              <w:rPr>
                <w:rFonts w:ascii="Arial" w:hAnsi="Arial" w:cs="Arial"/>
              </w:rPr>
            </w:pPr>
          </w:p>
        </w:tc>
        <w:tc>
          <w:tcPr>
            <w:tcW w:w="1545" w:type="dxa"/>
            <w:tcBorders>
              <w:top w:val="single" w:sz="4" w:space="0" w:color="000000"/>
              <w:left w:val="single" w:sz="4" w:space="0" w:color="000000"/>
              <w:bottom w:val="single" w:sz="4" w:space="0" w:color="000000"/>
              <w:right w:val="single" w:sz="4" w:space="0" w:color="000000"/>
            </w:tcBorders>
            <w:shd w:val="clear" w:color="auto" w:fill="000000"/>
          </w:tcPr>
          <w:p w14:paraId="2A3705BA" w14:textId="77777777" w:rsidR="00BC2827" w:rsidRPr="001F40E6" w:rsidRDefault="00BC2827" w:rsidP="0033029B">
            <w:pPr>
              <w:jc w:val="center"/>
              <w:rPr>
                <w:rFonts w:ascii="Arial" w:hAnsi="Arial" w:cs="Arial"/>
              </w:rPr>
            </w:pPr>
          </w:p>
        </w:tc>
      </w:tr>
      <w:tr w:rsidR="00BC2827" w:rsidRPr="001F40E6" w14:paraId="2FB8DB0D" w14:textId="77777777" w:rsidTr="0033029B">
        <w:trPr>
          <w:trHeight w:val="395"/>
        </w:trPr>
        <w:tc>
          <w:tcPr>
            <w:tcW w:w="1803" w:type="dxa"/>
            <w:tcBorders>
              <w:left w:val="single" w:sz="4" w:space="0" w:color="000000"/>
              <w:bottom w:val="single" w:sz="4" w:space="0" w:color="000000"/>
              <w:right w:val="single" w:sz="4" w:space="0" w:color="000000"/>
            </w:tcBorders>
            <w:shd w:val="clear" w:color="auto" w:fill="D9D9D9"/>
          </w:tcPr>
          <w:p w14:paraId="027B58BE" w14:textId="77777777" w:rsidR="00BC2827" w:rsidRPr="00A32F74" w:rsidRDefault="00A32F74" w:rsidP="0033029B">
            <w:pPr>
              <w:jc w:val="center"/>
              <w:rPr>
                <w:rFonts w:ascii="Arial" w:hAnsi="Arial" w:cs="Arial"/>
                <w:b/>
                <w:sz w:val="22"/>
                <w:szCs w:val="22"/>
              </w:rPr>
            </w:pPr>
            <w:r>
              <w:rPr>
                <w:rFonts w:ascii="Arial" w:hAnsi="Arial" w:cs="Arial"/>
                <w:b/>
                <w:sz w:val="22"/>
                <w:szCs w:val="22"/>
              </w:rPr>
              <w:br/>
            </w:r>
            <w:r w:rsidR="00BC2827" w:rsidRPr="00A32F74">
              <w:rPr>
                <w:rFonts w:ascii="Arial" w:hAnsi="Arial" w:cs="Arial"/>
                <w:b/>
                <w:sz w:val="22"/>
                <w:szCs w:val="22"/>
              </w:rPr>
              <w:t>Type</w:t>
            </w:r>
          </w:p>
        </w:tc>
        <w:tc>
          <w:tcPr>
            <w:tcW w:w="2497" w:type="dxa"/>
            <w:tcBorders>
              <w:left w:val="single" w:sz="4" w:space="0" w:color="000000"/>
              <w:bottom w:val="single" w:sz="4" w:space="0" w:color="000000"/>
              <w:right w:val="single" w:sz="4" w:space="0" w:color="000000"/>
            </w:tcBorders>
            <w:shd w:val="clear" w:color="auto" w:fill="D9D9D9"/>
          </w:tcPr>
          <w:p w14:paraId="510833DC" w14:textId="77777777" w:rsidR="00BC2827" w:rsidRPr="00A32F74" w:rsidRDefault="00A32F74" w:rsidP="0033029B">
            <w:pPr>
              <w:jc w:val="center"/>
              <w:rPr>
                <w:rFonts w:ascii="Arial" w:hAnsi="Arial" w:cs="Arial"/>
                <w:b/>
                <w:sz w:val="22"/>
                <w:szCs w:val="22"/>
              </w:rPr>
            </w:pPr>
            <w:r>
              <w:rPr>
                <w:rFonts w:ascii="Arial" w:hAnsi="Arial" w:cs="Arial"/>
                <w:b/>
                <w:sz w:val="22"/>
                <w:szCs w:val="22"/>
              </w:rPr>
              <w:br/>
            </w:r>
            <w:r w:rsidR="00BC2827" w:rsidRPr="00A32F74">
              <w:rPr>
                <w:rFonts w:ascii="Arial" w:hAnsi="Arial" w:cs="Arial"/>
                <w:b/>
                <w:sz w:val="22"/>
                <w:szCs w:val="22"/>
              </w:rPr>
              <w:t>Topic/Description</w:t>
            </w:r>
          </w:p>
        </w:tc>
        <w:tc>
          <w:tcPr>
            <w:tcW w:w="863" w:type="dxa"/>
            <w:tcBorders>
              <w:left w:val="single" w:sz="4" w:space="0" w:color="000000"/>
              <w:bottom w:val="single" w:sz="4" w:space="0" w:color="000000"/>
              <w:right w:val="single" w:sz="4" w:space="0" w:color="000000"/>
            </w:tcBorders>
            <w:shd w:val="clear" w:color="auto" w:fill="D9D9D9"/>
          </w:tcPr>
          <w:p w14:paraId="42BA59AA" w14:textId="77777777" w:rsidR="00BC2827" w:rsidRPr="00A32F74" w:rsidRDefault="00A32F74" w:rsidP="0033029B">
            <w:pPr>
              <w:jc w:val="center"/>
              <w:rPr>
                <w:rFonts w:ascii="Arial" w:hAnsi="Arial" w:cs="Arial"/>
                <w:b/>
                <w:sz w:val="22"/>
                <w:szCs w:val="22"/>
              </w:rPr>
            </w:pPr>
            <w:r>
              <w:rPr>
                <w:rFonts w:ascii="Arial" w:hAnsi="Arial" w:cs="Arial"/>
                <w:b/>
                <w:sz w:val="22"/>
                <w:szCs w:val="22"/>
              </w:rPr>
              <w:t>LEC</w:t>
            </w:r>
            <w:r w:rsidR="00BC2827" w:rsidRPr="00A32F74">
              <w:rPr>
                <w:rFonts w:ascii="Arial" w:hAnsi="Arial" w:cs="Arial"/>
                <w:b/>
                <w:sz w:val="22"/>
                <w:szCs w:val="22"/>
              </w:rPr>
              <w:br/>
              <w:t>Time</w:t>
            </w:r>
          </w:p>
        </w:tc>
        <w:tc>
          <w:tcPr>
            <w:tcW w:w="863" w:type="dxa"/>
            <w:tcBorders>
              <w:left w:val="single" w:sz="4" w:space="0" w:color="000000"/>
              <w:bottom w:val="single" w:sz="4" w:space="0" w:color="000000"/>
              <w:right w:val="single" w:sz="4" w:space="0" w:color="000000"/>
            </w:tcBorders>
            <w:shd w:val="clear" w:color="auto" w:fill="D9D9D9"/>
          </w:tcPr>
          <w:p w14:paraId="020E97F8" w14:textId="77777777" w:rsidR="00BC2827" w:rsidRPr="00A32F74" w:rsidRDefault="00A32F74" w:rsidP="0033029B">
            <w:pPr>
              <w:jc w:val="center"/>
              <w:rPr>
                <w:rFonts w:ascii="Arial" w:hAnsi="Arial" w:cs="Arial"/>
                <w:b/>
                <w:sz w:val="22"/>
                <w:szCs w:val="22"/>
              </w:rPr>
            </w:pPr>
            <w:r>
              <w:rPr>
                <w:rFonts w:ascii="Arial" w:hAnsi="Arial" w:cs="Arial"/>
                <w:b/>
                <w:sz w:val="22"/>
                <w:szCs w:val="22"/>
              </w:rPr>
              <w:t>LAB</w:t>
            </w:r>
            <w:r w:rsidR="00BC2827" w:rsidRPr="00A32F74">
              <w:rPr>
                <w:rFonts w:ascii="Arial" w:hAnsi="Arial" w:cs="Arial"/>
                <w:b/>
                <w:sz w:val="22"/>
                <w:szCs w:val="22"/>
              </w:rPr>
              <w:br/>
              <w:t>Time</w:t>
            </w:r>
          </w:p>
        </w:tc>
        <w:tc>
          <w:tcPr>
            <w:tcW w:w="863" w:type="dxa"/>
            <w:tcBorders>
              <w:left w:val="single" w:sz="4" w:space="0" w:color="000000"/>
              <w:bottom w:val="single" w:sz="4" w:space="0" w:color="000000"/>
              <w:right w:val="single" w:sz="4" w:space="0" w:color="000000"/>
            </w:tcBorders>
            <w:shd w:val="clear" w:color="auto" w:fill="D9D9D9"/>
          </w:tcPr>
          <w:p w14:paraId="04E8A3F8" w14:textId="77777777" w:rsidR="00BC2827" w:rsidRPr="00A32F74" w:rsidRDefault="001B7D4B" w:rsidP="0033029B">
            <w:pPr>
              <w:jc w:val="center"/>
              <w:rPr>
                <w:rFonts w:ascii="Arial" w:hAnsi="Arial" w:cs="Arial"/>
                <w:b/>
                <w:sz w:val="22"/>
                <w:szCs w:val="22"/>
              </w:rPr>
            </w:pPr>
            <w:r>
              <w:rPr>
                <w:rFonts w:ascii="Arial" w:hAnsi="Arial" w:cs="Arial"/>
                <w:b/>
                <w:sz w:val="22"/>
                <w:szCs w:val="22"/>
              </w:rPr>
              <w:t>HW</w:t>
            </w:r>
            <w:r w:rsidR="00BC2827" w:rsidRPr="00A32F74">
              <w:rPr>
                <w:rFonts w:ascii="Arial" w:hAnsi="Arial" w:cs="Arial"/>
                <w:b/>
                <w:sz w:val="22"/>
                <w:szCs w:val="22"/>
              </w:rPr>
              <w:br/>
              <w:t>Time</w:t>
            </w:r>
          </w:p>
        </w:tc>
        <w:tc>
          <w:tcPr>
            <w:tcW w:w="863" w:type="dxa"/>
            <w:tcBorders>
              <w:left w:val="single" w:sz="4" w:space="0" w:color="000000"/>
              <w:bottom w:val="single" w:sz="4" w:space="0" w:color="000000"/>
              <w:right w:val="single" w:sz="4" w:space="0" w:color="000000"/>
            </w:tcBorders>
            <w:shd w:val="clear" w:color="auto" w:fill="D9D9D9"/>
          </w:tcPr>
          <w:p w14:paraId="6BE70E47" w14:textId="77777777" w:rsidR="00BC2827" w:rsidRPr="00A32F74" w:rsidRDefault="00BC2827" w:rsidP="0033029B">
            <w:pPr>
              <w:jc w:val="center"/>
              <w:rPr>
                <w:rFonts w:ascii="Arial" w:hAnsi="Arial" w:cs="Arial"/>
                <w:b/>
                <w:sz w:val="22"/>
                <w:szCs w:val="22"/>
              </w:rPr>
            </w:pPr>
            <w:r w:rsidRPr="00A32F74">
              <w:rPr>
                <w:rFonts w:ascii="Arial" w:hAnsi="Arial" w:cs="Arial"/>
                <w:b/>
                <w:sz w:val="22"/>
                <w:szCs w:val="22"/>
              </w:rPr>
              <w:t>Point</w:t>
            </w:r>
            <w:r w:rsidRPr="00A32F74">
              <w:rPr>
                <w:rFonts w:ascii="Arial" w:hAnsi="Arial" w:cs="Arial"/>
                <w:b/>
                <w:sz w:val="22"/>
                <w:szCs w:val="22"/>
              </w:rPr>
              <w:br/>
              <w:t>Value</w:t>
            </w:r>
          </w:p>
        </w:tc>
        <w:tc>
          <w:tcPr>
            <w:tcW w:w="1545" w:type="dxa"/>
            <w:tcBorders>
              <w:left w:val="single" w:sz="4" w:space="0" w:color="000000"/>
              <w:bottom w:val="single" w:sz="4" w:space="0" w:color="000000"/>
              <w:right w:val="single" w:sz="4" w:space="0" w:color="000000"/>
            </w:tcBorders>
            <w:shd w:val="clear" w:color="auto" w:fill="D9D9D9"/>
          </w:tcPr>
          <w:p w14:paraId="1A1B9892" w14:textId="77777777" w:rsidR="00BC2827" w:rsidRPr="00A32F74" w:rsidRDefault="00A32F74" w:rsidP="0033029B">
            <w:pPr>
              <w:jc w:val="center"/>
              <w:rPr>
                <w:rFonts w:ascii="Arial" w:hAnsi="Arial" w:cs="Arial"/>
                <w:b/>
                <w:sz w:val="22"/>
                <w:szCs w:val="22"/>
              </w:rPr>
            </w:pPr>
            <w:r>
              <w:rPr>
                <w:rFonts w:ascii="Arial" w:hAnsi="Arial" w:cs="Arial"/>
                <w:b/>
                <w:sz w:val="22"/>
                <w:szCs w:val="22"/>
              </w:rPr>
              <w:br/>
            </w:r>
            <w:r w:rsidR="00BC2827" w:rsidRPr="00A32F74">
              <w:rPr>
                <w:rFonts w:ascii="Arial" w:hAnsi="Arial" w:cs="Arial"/>
                <w:b/>
                <w:sz w:val="22"/>
                <w:szCs w:val="22"/>
              </w:rPr>
              <w:t>Due</w:t>
            </w:r>
          </w:p>
        </w:tc>
      </w:tr>
      <w:tr w:rsidR="00BC2827" w:rsidRPr="001F40E6" w14:paraId="775E96F4" w14:textId="77777777" w:rsidTr="0033029B">
        <w:trPr>
          <w:trHeight w:val="395"/>
        </w:trPr>
        <w:tc>
          <w:tcPr>
            <w:tcW w:w="1803" w:type="dxa"/>
            <w:tcBorders>
              <w:top w:val="single" w:sz="4" w:space="0" w:color="000000"/>
              <w:left w:val="single" w:sz="4" w:space="0" w:color="000000"/>
              <w:bottom w:val="single" w:sz="4" w:space="0" w:color="000000"/>
              <w:right w:val="single" w:sz="4" w:space="0" w:color="000000"/>
            </w:tcBorders>
          </w:tcPr>
          <w:p w14:paraId="61B85C89" w14:textId="77777777" w:rsidR="00BC2827" w:rsidRPr="00A32F74" w:rsidRDefault="002A58C0" w:rsidP="000F07EC">
            <w:pPr>
              <w:rPr>
                <w:rFonts w:ascii="Arial" w:hAnsi="Arial" w:cs="Arial"/>
                <w:sz w:val="20"/>
                <w:szCs w:val="20"/>
              </w:rPr>
            </w:pPr>
            <w:r w:rsidRPr="00A32F74">
              <w:rPr>
                <w:rFonts w:ascii="Arial" w:hAnsi="Arial" w:cs="Arial"/>
                <w:sz w:val="20"/>
                <w:szCs w:val="20"/>
              </w:rPr>
              <w:t>L</w:t>
            </w:r>
            <w:r w:rsidR="000F07EC" w:rsidRPr="00A32F74">
              <w:rPr>
                <w:rFonts w:ascii="Arial" w:hAnsi="Arial" w:cs="Arial"/>
                <w:sz w:val="20"/>
                <w:szCs w:val="20"/>
              </w:rPr>
              <w:t>EC</w:t>
            </w:r>
            <w:r w:rsidRPr="00A32F74">
              <w:rPr>
                <w:rFonts w:ascii="Arial" w:hAnsi="Arial" w:cs="Arial"/>
                <w:sz w:val="20"/>
                <w:szCs w:val="20"/>
              </w:rPr>
              <w:t xml:space="preserve"> 9</w:t>
            </w:r>
            <w:r w:rsidR="000F07EC" w:rsidRPr="00A32F74">
              <w:rPr>
                <w:rFonts w:ascii="Arial" w:hAnsi="Arial" w:cs="Arial"/>
                <w:sz w:val="20"/>
                <w:szCs w:val="20"/>
              </w:rPr>
              <w:t>A</w:t>
            </w:r>
          </w:p>
        </w:tc>
        <w:tc>
          <w:tcPr>
            <w:tcW w:w="2497" w:type="dxa"/>
            <w:tcBorders>
              <w:top w:val="single" w:sz="4" w:space="0" w:color="000000"/>
              <w:left w:val="single" w:sz="4" w:space="0" w:color="000000"/>
              <w:bottom w:val="single" w:sz="4" w:space="0" w:color="000000"/>
              <w:right w:val="single" w:sz="4" w:space="0" w:color="000000"/>
            </w:tcBorders>
          </w:tcPr>
          <w:p w14:paraId="78C2D34D" w14:textId="77777777" w:rsidR="00BC2827" w:rsidRPr="00A32F74" w:rsidRDefault="0069066E" w:rsidP="0069066E">
            <w:pPr>
              <w:pStyle w:val="Tablebody"/>
              <w:spacing w:before="60" w:after="60"/>
              <w:ind w:left="55" w:hanging="55"/>
              <w:rPr>
                <w:rFonts w:ascii="Arial" w:hAnsi="Arial" w:cs="Arial"/>
                <w:bCs/>
                <w:sz w:val="20"/>
                <w:szCs w:val="20"/>
              </w:rPr>
            </w:pPr>
            <w:r>
              <w:rPr>
                <w:rFonts w:ascii="Arial" w:hAnsi="Arial" w:cs="Arial"/>
                <w:bCs/>
                <w:sz w:val="20"/>
                <w:szCs w:val="20"/>
              </w:rPr>
              <w:t>Introduction to Python</w:t>
            </w:r>
          </w:p>
        </w:tc>
        <w:tc>
          <w:tcPr>
            <w:tcW w:w="863" w:type="dxa"/>
            <w:tcBorders>
              <w:top w:val="single" w:sz="4" w:space="0" w:color="000000"/>
              <w:left w:val="single" w:sz="4" w:space="0" w:color="000000"/>
              <w:bottom w:val="single" w:sz="4" w:space="0" w:color="000000"/>
              <w:right w:val="single" w:sz="4" w:space="0" w:color="000000"/>
            </w:tcBorders>
          </w:tcPr>
          <w:p w14:paraId="65312183" w14:textId="77777777" w:rsidR="00BC2827" w:rsidRPr="00A32F74" w:rsidRDefault="0069066E" w:rsidP="0033029B">
            <w:pPr>
              <w:jc w:val="center"/>
              <w:rPr>
                <w:rFonts w:ascii="Arial" w:hAnsi="Arial" w:cs="Arial"/>
                <w:sz w:val="20"/>
                <w:szCs w:val="20"/>
              </w:rPr>
            </w:pPr>
            <w:r>
              <w:rPr>
                <w:rFonts w:ascii="Arial" w:hAnsi="Arial" w:cs="Arial"/>
                <w:sz w:val="20"/>
                <w:szCs w:val="20"/>
              </w:rPr>
              <w:t>3</w:t>
            </w:r>
          </w:p>
        </w:tc>
        <w:tc>
          <w:tcPr>
            <w:tcW w:w="863" w:type="dxa"/>
            <w:tcBorders>
              <w:top w:val="single" w:sz="4" w:space="0" w:color="000000"/>
              <w:left w:val="single" w:sz="4" w:space="0" w:color="000000"/>
              <w:bottom w:val="single" w:sz="4" w:space="0" w:color="000000"/>
              <w:right w:val="single" w:sz="4" w:space="0" w:color="000000"/>
            </w:tcBorders>
          </w:tcPr>
          <w:p w14:paraId="28DF9833" w14:textId="77777777" w:rsidR="00BC2827" w:rsidRPr="00A32F74" w:rsidRDefault="00BC2827" w:rsidP="0033029B">
            <w:pPr>
              <w:jc w:val="center"/>
              <w:rPr>
                <w:rFonts w:ascii="Arial" w:hAnsi="Arial" w:cs="Arial"/>
                <w:sz w:val="20"/>
                <w:szCs w:val="20"/>
              </w:rPr>
            </w:pPr>
            <w:r w:rsidRPr="00A32F74">
              <w:rPr>
                <w:rFonts w:ascii="Arial" w:hAnsi="Arial" w:cs="Arial"/>
                <w:sz w:val="20"/>
                <w:szCs w:val="20"/>
              </w:rPr>
              <w:t>0</w:t>
            </w:r>
          </w:p>
        </w:tc>
        <w:tc>
          <w:tcPr>
            <w:tcW w:w="863" w:type="dxa"/>
            <w:tcBorders>
              <w:top w:val="single" w:sz="4" w:space="0" w:color="000000"/>
              <w:left w:val="single" w:sz="4" w:space="0" w:color="000000"/>
              <w:bottom w:val="single" w:sz="4" w:space="0" w:color="000000"/>
              <w:right w:val="single" w:sz="4" w:space="0" w:color="000000"/>
            </w:tcBorders>
          </w:tcPr>
          <w:p w14:paraId="24DEAECD" w14:textId="77777777" w:rsidR="00BC2827" w:rsidRPr="00A32F74" w:rsidRDefault="00BC2827" w:rsidP="0033029B">
            <w:pPr>
              <w:jc w:val="center"/>
              <w:rPr>
                <w:rFonts w:ascii="Arial" w:hAnsi="Arial" w:cs="Arial"/>
                <w:sz w:val="20"/>
                <w:szCs w:val="20"/>
              </w:rPr>
            </w:pPr>
            <w:r w:rsidRPr="00A32F74">
              <w:rPr>
                <w:rFonts w:ascii="Arial" w:hAnsi="Arial" w:cs="Arial"/>
                <w:sz w:val="20"/>
                <w:szCs w:val="20"/>
              </w:rPr>
              <w:t>0</w:t>
            </w:r>
          </w:p>
        </w:tc>
        <w:tc>
          <w:tcPr>
            <w:tcW w:w="863" w:type="dxa"/>
            <w:tcBorders>
              <w:top w:val="single" w:sz="4" w:space="0" w:color="000000"/>
              <w:left w:val="single" w:sz="4" w:space="0" w:color="000000"/>
              <w:bottom w:val="single" w:sz="4" w:space="0" w:color="000000"/>
              <w:right w:val="single" w:sz="4" w:space="0" w:color="000000"/>
            </w:tcBorders>
          </w:tcPr>
          <w:p w14:paraId="0DE4B2E3" w14:textId="77777777" w:rsidR="00BC2827" w:rsidRPr="00A32F74" w:rsidRDefault="00BC2827" w:rsidP="0033029B">
            <w:pPr>
              <w:jc w:val="center"/>
              <w:rPr>
                <w:rFonts w:ascii="Arial" w:hAnsi="Arial" w:cs="Arial"/>
                <w:sz w:val="20"/>
                <w:szCs w:val="20"/>
              </w:rPr>
            </w:pPr>
            <w:r w:rsidRPr="00A32F74">
              <w:rPr>
                <w:rFonts w:ascii="Arial" w:hAnsi="Arial" w:cs="Arial"/>
                <w:sz w:val="20"/>
                <w:szCs w:val="20"/>
              </w:rPr>
              <w:t>0</w:t>
            </w:r>
          </w:p>
        </w:tc>
        <w:tc>
          <w:tcPr>
            <w:tcW w:w="1545" w:type="dxa"/>
            <w:tcBorders>
              <w:top w:val="single" w:sz="4" w:space="0" w:color="000000"/>
              <w:left w:val="single" w:sz="4" w:space="0" w:color="000000"/>
              <w:bottom w:val="single" w:sz="4" w:space="0" w:color="000000"/>
              <w:right w:val="single" w:sz="4" w:space="0" w:color="000000"/>
            </w:tcBorders>
          </w:tcPr>
          <w:p w14:paraId="19AF5BB9" w14:textId="77777777" w:rsidR="00BC2827" w:rsidRPr="00A32F74" w:rsidRDefault="00BC2827" w:rsidP="0033029B">
            <w:pPr>
              <w:rPr>
                <w:rFonts w:ascii="Arial" w:hAnsi="Arial" w:cs="Arial"/>
                <w:sz w:val="20"/>
                <w:szCs w:val="20"/>
              </w:rPr>
            </w:pPr>
          </w:p>
        </w:tc>
      </w:tr>
      <w:tr w:rsidR="00BC2827" w:rsidRPr="001F40E6" w14:paraId="76CBBA7B" w14:textId="77777777" w:rsidTr="0033029B">
        <w:trPr>
          <w:trHeight w:val="395"/>
        </w:trPr>
        <w:tc>
          <w:tcPr>
            <w:tcW w:w="1803" w:type="dxa"/>
            <w:tcBorders>
              <w:top w:val="single" w:sz="4" w:space="0" w:color="000000"/>
              <w:left w:val="single" w:sz="4" w:space="0" w:color="000000"/>
              <w:bottom w:val="single" w:sz="4" w:space="0" w:color="000000"/>
              <w:right w:val="single" w:sz="4" w:space="0" w:color="000000"/>
            </w:tcBorders>
          </w:tcPr>
          <w:p w14:paraId="02D20B2D" w14:textId="77777777" w:rsidR="00BC2827" w:rsidRPr="00A32F74" w:rsidRDefault="00BC2827" w:rsidP="000F07EC">
            <w:pPr>
              <w:rPr>
                <w:rFonts w:ascii="Arial" w:hAnsi="Arial" w:cs="Arial"/>
                <w:sz w:val="20"/>
                <w:szCs w:val="20"/>
              </w:rPr>
            </w:pPr>
            <w:r w:rsidRPr="00A32F74">
              <w:rPr>
                <w:rFonts w:ascii="Arial" w:hAnsi="Arial" w:cs="Arial"/>
                <w:sz w:val="20"/>
                <w:szCs w:val="20"/>
              </w:rPr>
              <w:t>L</w:t>
            </w:r>
            <w:r w:rsidR="000F07EC" w:rsidRPr="00A32F74">
              <w:rPr>
                <w:rFonts w:ascii="Arial" w:hAnsi="Arial" w:cs="Arial"/>
                <w:sz w:val="20"/>
                <w:szCs w:val="20"/>
              </w:rPr>
              <w:t>AB</w:t>
            </w:r>
            <w:r w:rsidRPr="00A32F74">
              <w:rPr>
                <w:rFonts w:ascii="Arial" w:hAnsi="Arial" w:cs="Arial"/>
                <w:sz w:val="20"/>
                <w:szCs w:val="20"/>
              </w:rPr>
              <w:t xml:space="preserve"> 9</w:t>
            </w:r>
            <w:r w:rsidR="000F07EC" w:rsidRPr="00A32F74">
              <w:rPr>
                <w:rFonts w:ascii="Arial" w:hAnsi="Arial" w:cs="Arial"/>
                <w:sz w:val="20"/>
                <w:szCs w:val="20"/>
              </w:rPr>
              <w:t>A</w:t>
            </w:r>
          </w:p>
        </w:tc>
        <w:tc>
          <w:tcPr>
            <w:tcW w:w="2497" w:type="dxa"/>
            <w:tcBorders>
              <w:top w:val="single" w:sz="4" w:space="0" w:color="000000"/>
              <w:left w:val="single" w:sz="4" w:space="0" w:color="000000"/>
              <w:bottom w:val="single" w:sz="4" w:space="0" w:color="000000"/>
              <w:right w:val="single" w:sz="4" w:space="0" w:color="000000"/>
            </w:tcBorders>
          </w:tcPr>
          <w:p w14:paraId="4F036CA0" w14:textId="77777777" w:rsidR="00BC2827" w:rsidRPr="00A32F74" w:rsidRDefault="0069066E" w:rsidP="001C72C0">
            <w:pPr>
              <w:pStyle w:val="Tablebody"/>
              <w:spacing w:before="60" w:after="60"/>
              <w:rPr>
                <w:rFonts w:ascii="Arial" w:hAnsi="Arial" w:cs="Arial"/>
                <w:bCs/>
                <w:sz w:val="20"/>
                <w:szCs w:val="20"/>
              </w:rPr>
            </w:pPr>
            <w:r>
              <w:rPr>
                <w:rFonts w:ascii="Arial" w:hAnsi="Arial" w:cs="Arial"/>
                <w:bCs/>
                <w:sz w:val="20"/>
                <w:szCs w:val="20"/>
              </w:rPr>
              <w:t>Script Debugging</w:t>
            </w:r>
          </w:p>
        </w:tc>
        <w:tc>
          <w:tcPr>
            <w:tcW w:w="863" w:type="dxa"/>
            <w:tcBorders>
              <w:top w:val="single" w:sz="4" w:space="0" w:color="000000"/>
              <w:left w:val="single" w:sz="4" w:space="0" w:color="000000"/>
              <w:bottom w:val="single" w:sz="4" w:space="0" w:color="000000"/>
              <w:right w:val="single" w:sz="4" w:space="0" w:color="000000"/>
            </w:tcBorders>
          </w:tcPr>
          <w:p w14:paraId="516B2791" w14:textId="77777777" w:rsidR="00BC2827" w:rsidRPr="00A32F74" w:rsidRDefault="00BC2827" w:rsidP="0033029B">
            <w:pPr>
              <w:jc w:val="center"/>
              <w:rPr>
                <w:rFonts w:ascii="Arial" w:hAnsi="Arial" w:cs="Arial"/>
                <w:sz w:val="20"/>
                <w:szCs w:val="20"/>
              </w:rPr>
            </w:pPr>
            <w:r w:rsidRPr="00A32F74">
              <w:rPr>
                <w:rFonts w:ascii="Arial" w:hAnsi="Arial" w:cs="Arial"/>
                <w:sz w:val="20"/>
                <w:szCs w:val="20"/>
              </w:rPr>
              <w:t>0</w:t>
            </w:r>
          </w:p>
        </w:tc>
        <w:tc>
          <w:tcPr>
            <w:tcW w:w="863" w:type="dxa"/>
            <w:tcBorders>
              <w:top w:val="single" w:sz="4" w:space="0" w:color="000000"/>
              <w:left w:val="single" w:sz="4" w:space="0" w:color="000000"/>
              <w:bottom w:val="single" w:sz="4" w:space="0" w:color="000000"/>
              <w:right w:val="single" w:sz="4" w:space="0" w:color="000000"/>
            </w:tcBorders>
          </w:tcPr>
          <w:p w14:paraId="16D9D6AC" w14:textId="77777777" w:rsidR="00BC2827" w:rsidRPr="00A32F74" w:rsidRDefault="0069066E" w:rsidP="0033029B">
            <w:pPr>
              <w:jc w:val="center"/>
              <w:rPr>
                <w:rFonts w:ascii="Arial" w:hAnsi="Arial" w:cs="Arial"/>
                <w:sz w:val="20"/>
                <w:szCs w:val="20"/>
              </w:rPr>
            </w:pPr>
            <w:r>
              <w:rPr>
                <w:rFonts w:ascii="Arial" w:hAnsi="Arial" w:cs="Arial"/>
                <w:sz w:val="20"/>
                <w:szCs w:val="20"/>
              </w:rPr>
              <w:t>6</w:t>
            </w:r>
          </w:p>
        </w:tc>
        <w:tc>
          <w:tcPr>
            <w:tcW w:w="863" w:type="dxa"/>
            <w:tcBorders>
              <w:top w:val="single" w:sz="4" w:space="0" w:color="000000"/>
              <w:left w:val="single" w:sz="4" w:space="0" w:color="000000"/>
              <w:bottom w:val="single" w:sz="4" w:space="0" w:color="000000"/>
              <w:right w:val="single" w:sz="4" w:space="0" w:color="000000"/>
            </w:tcBorders>
          </w:tcPr>
          <w:p w14:paraId="3E0D34AA" w14:textId="77777777" w:rsidR="00BC2827" w:rsidRPr="00A32F74" w:rsidRDefault="00BC2827" w:rsidP="0033029B">
            <w:pPr>
              <w:jc w:val="center"/>
              <w:rPr>
                <w:rFonts w:ascii="Arial" w:hAnsi="Arial" w:cs="Arial"/>
                <w:sz w:val="20"/>
                <w:szCs w:val="20"/>
              </w:rPr>
            </w:pPr>
            <w:r w:rsidRPr="00A32F74">
              <w:rPr>
                <w:rFonts w:ascii="Arial" w:hAnsi="Arial" w:cs="Arial"/>
                <w:sz w:val="20"/>
                <w:szCs w:val="20"/>
              </w:rPr>
              <w:t>0</w:t>
            </w:r>
          </w:p>
        </w:tc>
        <w:tc>
          <w:tcPr>
            <w:tcW w:w="863" w:type="dxa"/>
            <w:tcBorders>
              <w:top w:val="single" w:sz="4" w:space="0" w:color="000000"/>
              <w:left w:val="single" w:sz="4" w:space="0" w:color="000000"/>
              <w:bottom w:val="single" w:sz="4" w:space="0" w:color="000000"/>
              <w:right w:val="single" w:sz="4" w:space="0" w:color="000000"/>
            </w:tcBorders>
          </w:tcPr>
          <w:p w14:paraId="1BAA2FBB" w14:textId="77777777" w:rsidR="00BC2827" w:rsidRPr="00A32F74" w:rsidRDefault="00BC2827" w:rsidP="00ED25B6">
            <w:pPr>
              <w:jc w:val="center"/>
              <w:rPr>
                <w:rFonts w:ascii="Arial" w:hAnsi="Arial" w:cs="Arial"/>
                <w:sz w:val="20"/>
                <w:szCs w:val="20"/>
              </w:rPr>
            </w:pPr>
            <w:r w:rsidRPr="00A32F74">
              <w:rPr>
                <w:rFonts w:ascii="Arial" w:hAnsi="Arial" w:cs="Arial"/>
                <w:sz w:val="20"/>
                <w:szCs w:val="20"/>
              </w:rPr>
              <w:t>0</w:t>
            </w:r>
          </w:p>
        </w:tc>
        <w:tc>
          <w:tcPr>
            <w:tcW w:w="1545" w:type="dxa"/>
            <w:tcBorders>
              <w:top w:val="single" w:sz="4" w:space="0" w:color="000000"/>
              <w:left w:val="single" w:sz="4" w:space="0" w:color="000000"/>
              <w:bottom w:val="single" w:sz="4" w:space="0" w:color="000000"/>
              <w:right w:val="single" w:sz="4" w:space="0" w:color="000000"/>
            </w:tcBorders>
          </w:tcPr>
          <w:p w14:paraId="6AF5E7D5" w14:textId="77777777" w:rsidR="00BC2827" w:rsidRPr="00A32F74" w:rsidRDefault="00BC2827" w:rsidP="0033029B">
            <w:pPr>
              <w:rPr>
                <w:rFonts w:ascii="Arial" w:hAnsi="Arial" w:cs="Arial"/>
                <w:sz w:val="20"/>
                <w:szCs w:val="20"/>
              </w:rPr>
            </w:pPr>
            <w:proofErr w:type="gramStart"/>
            <w:r w:rsidRPr="00A32F74">
              <w:rPr>
                <w:rFonts w:ascii="Arial" w:hAnsi="Arial" w:cs="Arial"/>
                <w:sz w:val="20"/>
                <w:szCs w:val="20"/>
              </w:rPr>
              <w:t>End  of</w:t>
            </w:r>
            <w:proofErr w:type="gramEnd"/>
            <w:r w:rsidRPr="00A32F74">
              <w:rPr>
                <w:rFonts w:ascii="Arial" w:hAnsi="Arial" w:cs="Arial"/>
                <w:sz w:val="20"/>
                <w:szCs w:val="20"/>
              </w:rPr>
              <w:t xml:space="preserve"> week 9</w:t>
            </w:r>
          </w:p>
        </w:tc>
      </w:tr>
      <w:tr w:rsidR="00BC2827" w:rsidRPr="001F40E6" w14:paraId="3DC19770" w14:textId="77777777" w:rsidTr="0033029B">
        <w:trPr>
          <w:trHeight w:val="395"/>
        </w:trPr>
        <w:tc>
          <w:tcPr>
            <w:tcW w:w="1803" w:type="dxa"/>
            <w:tcBorders>
              <w:top w:val="single" w:sz="4" w:space="0" w:color="000000"/>
              <w:left w:val="single" w:sz="4" w:space="0" w:color="000000"/>
              <w:bottom w:val="single" w:sz="4" w:space="0" w:color="000000"/>
              <w:right w:val="single" w:sz="4" w:space="0" w:color="000000"/>
            </w:tcBorders>
          </w:tcPr>
          <w:p w14:paraId="00BDF44D" w14:textId="77777777" w:rsidR="00BC2827" w:rsidRPr="00A32F74" w:rsidRDefault="001B7D4B" w:rsidP="0033029B">
            <w:pPr>
              <w:rPr>
                <w:rFonts w:ascii="Arial" w:hAnsi="Arial" w:cs="Arial"/>
                <w:sz w:val="20"/>
                <w:szCs w:val="20"/>
              </w:rPr>
            </w:pPr>
            <w:r>
              <w:rPr>
                <w:rFonts w:ascii="Arial" w:hAnsi="Arial" w:cs="Arial"/>
                <w:sz w:val="20"/>
                <w:szCs w:val="20"/>
              </w:rPr>
              <w:t>HW</w:t>
            </w:r>
            <w:r w:rsidR="00BC2827" w:rsidRPr="00A32F74">
              <w:rPr>
                <w:rFonts w:ascii="Arial" w:hAnsi="Arial" w:cs="Arial"/>
                <w:sz w:val="20"/>
                <w:szCs w:val="20"/>
              </w:rPr>
              <w:t xml:space="preserve"> 9A</w:t>
            </w:r>
          </w:p>
        </w:tc>
        <w:tc>
          <w:tcPr>
            <w:tcW w:w="2497" w:type="dxa"/>
            <w:tcBorders>
              <w:top w:val="single" w:sz="4" w:space="0" w:color="000000"/>
              <w:left w:val="single" w:sz="4" w:space="0" w:color="000000"/>
              <w:bottom w:val="single" w:sz="4" w:space="0" w:color="000000"/>
              <w:right w:val="single" w:sz="4" w:space="0" w:color="000000"/>
            </w:tcBorders>
          </w:tcPr>
          <w:p w14:paraId="1251EBF1" w14:textId="77777777" w:rsidR="00BC2827" w:rsidRPr="00A32F74" w:rsidRDefault="00BC2827" w:rsidP="0069066E">
            <w:pPr>
              <w:rPr>
                <w:rFonts w:ascii="Arial" w:hAnsi="Arial" w:cs="Arial"/>
                <w:sz w:val="20"/>
                <w:szCs w:val="20"/>
              </w:rPr>
            </w:pPr>
            <w:r w:rsidRPr="00A32F74">
              <w:rPr>
                <w:rFonts w:ascii="Arial" w:hAnsi="Arial" w:cs="Arial"/>
                <w:sz w:val="20"/>
                <w:szCs w:val="20"/>
              </w:rPr>
              <w:t>Reading chapter</w:t>
            </w:r>
            <w:r w:rsidR="0069066E">
              <w:rPr>
                <w:rFonts w:ascii="Arial" w:hAnsi="Arial" w:cs="Arial"/>
                <w:sz w:val="20"/>
                <w:szCs w:val="20"/>
              </w:rPr>
              <w:t xml:space="preserve"> 12 (27</w:t>
            </w:r>
            <w:r w:rsidRPr="00A32F74">
              <w:rPr>
                <w:rFonts w:ascii="Arial" w:hAnsi="Arial" w:cs="Arial"/>
                <w:sz w:val="20"/>
                <w:szCs w:val="20"/>
              </w:rPr>
              <w:t xml:space="preserve"> pages)</w:t>
            </w:r>
            <w:r w:rsidR="002A58C0" w:rsidRPr="00A32F74">
              <w:rPr>
                <w:rFonts w:ascii="Arial" w:hAnsi="Arial" w:cs="Arial"/>
                <w:sz w:val="20"/>
                <w:szCs w:val="20"/>
              </w:rPr>
              <w:t xml:space="preserve"> </w:t>
            </w:r>
            <w:r w:rsidR="00A32F74">
              <w:rPr>
                <w:rFonts w:ascii="Arial" w:hAnsi="Arial" w:cs="Arial"/>
                <w:sz w:val="20"/>
                <w:szCs w:val="20"/>
              </w:rPr>
              <w:t>–</w:t>
            </w:r>
            <w:r w:rsidR="002A58C0" w:rsidRPr="00A32F74">
              <w:rPr>
                <w:rFonts w:ascii="Arial" w:hAnsi="Arial" w:cs="Arial"/>
                <w:sz w:val="20"/>
                <w:szCs w:val="20"/>
              </w:rPr>
              <w:t>Assessment – Final Exam</w:t>
            </w:r>
          </w:p>
        </w:tc>
        <w:tc>
          <w:tcPr>
            <w:tcW w:w="863" w:type="dxa"/>
            <w:tcBorders>
              <w:top w:val="single" w:sz="4" w:space="0" w:color="000000"/>
              <w:left w:val="single" w:sz="4" w:space="0" w:color="000000"/>
              <w:bottom w:val="single" w:sz="4" w:space="0" w:color="000000"/>
              <w:right w:val="single" w:sz="4" w:space="0" w:color="000000"/>
            </w:tcBorders>
          </w:tcPr>
          <w:p w14:paraId="6BD53858" w14:textId="77777777" w:rsidR="00BC2827" w:rsidRPr="00A32F74" w:rsidRDefault="00BC2827" w:rsidP="0033029B">
            <w:pPr>
              <w:jc w:val="center"/>
              <w:rPr>
                <w:rFonts w:ascii="Arial" w:hAnsi="Arial" w:cs="Arial"/>
                <w:sz w:val="20"/>
                <w:szCs w:val="20"/>
              </w:rPr>
            </w:pPr>
            <w:r w:rsidRPr="00A32F74">
              <w:rPr>
                <w:rFonts w:ascii="Arial" w:hAnsi="Arial" w:cs="Arial"/>
                <w:sz w:val="20"/>
                <w:szCs w:val="20"/>
              </w:rPr>
              <w:t>0</w:t>
            </w:r>
          </w:p>
        </w:tc>
        <w:tc>
          <w:tcPr>
            <w:tcW w:w="863" w:type="dxa"/>
            <w:tcBorders>
              <w:top w:val="single" w:sz="4" w:space="0" w:color="000000"/>
              <w:left w:val="single" w:sz="4" w:space="0" w:color="000000"/>
              <w:bottom w:val="single" w:sz="4" w:space="0" w:color="000000"/>
              <w:right w:val="single" w:sz="4" w:space="0" w:color="000000"/>
            </w:tcBorders>
          </w:tcPr>
          <w:p w14:paraId="6DDF6B5C" w14:textId="77777777" w:rsidR="00BC2827" w:rsidRPr="00A32F74" w:rsidRDefault="00BC2827" w:rsidP="0033029B">
            <w:pPr>
              <w:jc w:val="center"/>
              <w:rPr>
                <w:rFonts w:ascii="Arial" w:hAnsi="Arial" w:cs="Arial"/>
                <w:sz w:val="20"/>
                <w:szCs w:val="20"/>
              </w:rPr>
            </w:pPr>
            <w:r w:rsidRPr="00A32F74">
              <w:rPr>
                <w:rFonts w:ascii="Arial" w:hAnsi="Arial" w:cs="Arial"/>
                <w:sz w:val="20"/>
                <w:szCs w:val="20"/>
              </w:rPr>
              <w:t>0</w:t>
            </w:r>
          </w:p>
        </w:tc>
        <w:tc>
          <w:tcPr>
            <w:tcW w:w="863" w:type="dxa"/>
            <w:tcBorders>
              <w:top w:val="single" w:sz="4" w:space="0" w:color="000000"/>
              <w:left w:val="single" w:sz="4" w:space="0" w:color="000000"/>
              <w:bottom w:val="single" w:sz="4" w:space="0" w:color="000000"/>
              <w:right w:val="single" w:sz="4" w:space="0" w:color="000000"/>
            </w:tcBorders>
          </w:tcPr>
          <w:p w14:paraId="2F26937F" w14:textId="77777777" w:rsidR="00BC2827" w:rsidRPr="00A32F74" w:rsidRDefault="00BC2827" w:rsidP="003E495C">
            <w:pPr>
              <w:jc w:val="center"/>
              <w:rPr>
                <w:rFonts w:ascii="Arial" w:hAnsi="Arial" w:cs="Arial"/>
                <w:sz w:val="20"/>
                <w:szCs w:val="20"/>
              </w:rPr>
            </w:pPr>
            <w:r w:rsidRPr="00A32F74">
              <w:rPr>
                <w:rFonts w:ascii="Arial" w:hAnsi="Arial" w:cs="Arial"/>
                <w:sz w:val="20"/>
                <w:szCs w:val="20"/>
              </w:rPr>
              <w:t>2.</w:t>
            </w:r>
            <w:r w:rsidR="00CB799F">
              <w:rPr>
                <w:rFonts w:ascii="Arial" w:hAnsi="Arial" w:cs="Arial"/>
                <w:sz w:val="20"/>
                <w:szCs w:val="20"/>
              </w:rPr>
              <w:t>7</w:t>
            </w:r>
          </w:p>
        </w:tc>
        <w:tc>
          <w:tcPr>
            <w:tcW w:w="863" w:type="dxa"/>
            <w:tcBorders>
              <w:top w:val="single" w:sz="4" w:space="0" w:color="000000"/>
              <w:left w:val="single" w:sz="4" w:space="0" w:color="000000"/>
              <w:bottom w:val="single" w:sz="4" w:space="0" w:color="000000"/>
              <w:right w:val="single" w:sz="4" w:space="0" w:color="000000"/>
            </w:tcBorders>
          </w:tcPr>
          <w:p w14:paraId="75F53857" w14:textId="77777777" w:rsidR="00BC2827" w:rsidRPr="00A32F74" w:rsidRDefault="00BC2827" w:rsidP="0033029B">
            <w:pPr>
              <w:jc w:val="center"/>
              <w:rPr>
                <w:rFonts w:ascii="Arial" w:hAnsi="Arial" w:cs="Arial"/>
                <w:sz w:val="20"/>
                <w:szCs w:val="20"/>
              </w:rPr>
            </w:pPr>
            <w:r w:rsidRPr="00A32F74">
              <w:rPr>
                <w:rFonts w:ascii="Arial" w:hAnsi="Arial" w:cs="Arial"/>
                <w:sz w:val="20"/>
                <w:szCs w:val="20"/>
              </w:rPr>
              <w:t>0</w:t>
            </w:r>
          </w:p>
        </w:tc>
        <w:tc>
          <w:tcPr>
            <w:tcW w:w="1545" w:type="dxa"/>
            <w:tcBorders>
              <w:top w:val="single" w:sz="4" w:space="0" w:color="000000"/>
              <w:left w:val="single" w:sz="4" w:space="0" w:color="000000"/>
              <w:bottom w:val="single" w:sz="4" w:space="0" w:color="000000"/>
              <w:right w:val="single" w:sz="4" w:space="0" w:color="000000"/>
            </w:tcBorders>
          </w:tcPr>
          <w:p w14:paraId="5B7F4D33" w14:textId="77777777" w:rsidR="00BC2827" w:rsidRPr="00A32F74" w:rsidRDefault="00BC2827" w:rsidP="0033029B">
            <w:pPr>
              <w:rPr>
                <w:rFonts w:ascii="Arial" w:hAnsi="Arial" w:cs="Arial"/>
                <w:sz w:val="20"/>
                <w:szCs w:val="20"/>
              </w:rPr>
            </w:pPr>
          </w:p>
        </w:tc>
      </w:tr>
      <w:tr w:rsidR="00B45033" w:rsidRPr="001F40E6" w14:paraId="21B8A838" w14:textId="77777777" w:rsidTr="0033029B">
        <w:trPr>
          <w:trHeight w:val="395"/>
        </w:trPr>
        <w:tc>
          <w:tcPr>
            <w:tcW w:w="1803" w:type="dxa"/>
            <w:tcBorders>
              <w:top w:val="single" w:sz="4" w:space="0" w:color="000000"/>
              <w:left w:val="single" w:sz="4" w:space="0" w:color="000000"/>
              <w:bottom w:val="single" w:sz="4" w:space="0" w:color="000000"/>
              <w:right w:val="single" w:sz="4" w:space="0" w:color="000000"/>
            </w:tcBorders>
          </w:tcPr>
          <w:p w14:paraId="46DB6B78" w14:textId="77777777" w:rsidR="00B45033" w:rsidRDefault="00B45033" w:rsidP="0033029B">
            <w:pPr>
              <w:rPr>
                <w:rFonts w:ascii="Arial" w:hAnsi="Arial" w:cs="Arial"/>
                <w:sz w:val="20"/>
                <w:szCs w:val="20"/>
              </w:rPr>
            </w:pPr>
            <w:r>
              <w:rPr>
                <w:rFonts w:ascii="Arial" w:hAnsi="Arial" w:cs="Arial"/>
                <w:sz w:val="20"/>
                <w:szCs w:val="20"/>
              </w:rPr>
              <w:t>Exam 9A</w:t>
            </w:r>
          </w:p>
        </w:tc>
        <w:tc>
          <w:tcPr>
            <w:tcW w:w="2497" w:type="dxa"/>
            <w:tcBorders>
              <w:top w:val="single" w:sz="4" w:space="0" w:color="000000"/>
              <w:left w:val="single" w:sz="4" w:space="0" w:color="000000"/>
              <w:bottom w:val="single" w:sz="4" w:space="0" w:color="000000"/>
              <w:right w:val="single" w:sz="4" w:space="0" w:color="000000"/>
            </w:tcBorders>
          </w:tcPr>
          <w:p w14:paraId="6AB6B4E1" w14:textId="77777777" w:rsidR="00B45033" w:rsidRPr="00A32F74" w:rsidRDefault="00B45033" w:rsidP="00A32F74">
            <w:pPr>
              <w:rPr>
                <w:rFonts w:ascii="Arial" w:hAnsi="Arial" w:cs="Arial"/>
                <w:sz w:val="20"/>
                <w:szCs w:val="20"/>
              </w:rPr>
            </w:pPr>
            <w:r>
              <w:rPr>
                <w:rFonts w:ascii="Arial" w:hAnsi="Arial" w:cs="Arial"/>
                <w:sz w:val="20"/>
                <w:szCs w:val="20"/>
              </w:rPr>
              <w:t>Quiz 4</w:t>
            </w:r>
          </w:p>
        </w:tc>
        <w:tc>
          <w:tcPr>
            <w:tcW w:w="863" w:type="dxa"/>
            <w:tcBorders>
              <w:top w:val="single" w:sz="4" w:space="0" w:color="000000"/>
              <w:left w:val="single" w:sz="4" w:space="0" w:color="000000"/>
              <w:bottom w:val="single" w:sz="4" w:space="0" w:color="000000"/>
              <w:right w:val="single" w:sz="4" w:space="0" w:color="000000"/>
            </w:tcBorders>
          </w:tcPr>
          <w:p w14:paraId="7E461737" w14:textId="77777777" w:rsidR="00B45033" w:rsidRPr="00A32F74" w:rsidRDefault="0069066E" w:rsidP="0033029B">
            <w:pPr>
              <w:jc w:val="center"/>
              <w:rPr>
                <w:rFonts w:ascii="Arial" w:hAnsi="Arial" w:cs="Arial"/>
                <w:sz w:val="20"/>
                <w:szCs w:val="20"/>
              </w:rPr>
            </w:pPr>
            <w:r>
              <w:rPr>
                <w:rFonts w:ascii="Arial" w:hAnsi="Arial" w:cs="Arial"/>
                <w:sz w:val="20"/>
                <w:szCs w:val="20"/>
              </w:rPr>
              <w:t>1</w:t>
            </w:r>
          </w:p>
        </w:tc>
        <w:tc>
          <w:tcPr>
            <w:tcW w:w="863" w:type="dxa"/>
            <w:tcBorders>
              <w:top w:val="single" w:sz="4" w:space="0" w:color="000000"/>
              <w:left w:val="single" w:sz="4" w:space="0" w:color="000000"/>
              <w:bottom w:val="single" w:sz="4" w:space="0" w:color="000000"/>
              <w:right w:val="single" w:sz="4" w:space="0" w:color="000000"/>
            </w:tcBorders>
          </w:tcPr>
          <w:p w14:paraId="61F5A65E" w14:textId="77777777" w:rsidR="00B45033" w:rsidRPr="00A32F74" w:rsidRDefault="00B45033" w:rsidP="0033029B">
            <w:pPr>
              <w:jc w:val="center"/>
              <w:rPr>
                <w:rFonts w:ascii="Arial" w:hAnsi="Arial" w:cs="Arial"/>
                <w:sz w:val="20"/>
                <w:szCs w:val="20"/>
              </w:rPr>
            </w:pPr>
          </w:p>
        </w:tc>
        <w:tc>
          <w:tcPr>
            <w:tcW w:w="863" w:type="dxa"/>
            <w:tcBorders>
              <w:top w:val="single" w:sz="4" w:space="0" w:color="000000"/>
              <w:left w:val="single" w:sz="4" w:space="0" w:color="000000"/>
              <w:bottom w:val="single" w:sz="4" w:space="0" w:color="000000"/>
              <w:right w:val="single" w:sz="4" w:space="0" w:color="000000"/>
            </w:tcBorders>
          </w:tcPr>
          <w:p w14:paraId="27FC5B10" w14:textId="77777777" w:rsidR="00B45033" w:rsidRPr="00A32F74" w:rsidRDefault="00B45033" w:rsidP="003E495C">
            <w:pPr>
              <w:jc w:val="center"/>
              <w:rPr>
                <w:rFonts w:ascii="Arial" w:hAnsi="Arial" w:cs="Arial"/>
                <w:sz w:val="20"/>
                <w:szCs w:val="20"/>
              </w:rPr>
            </w:pPr>
          </w:p>
        </w:tc>
        <w:tc>
          <w:tcPr>
            <w:tcW w:w="863" w:type="dxa"/>
            <w:tcBorders>
              <w:top w:val="single" w:sz="4" w:space="0" w:color="000000"/>
              <w:left w:val="single" w:sz="4" w:space="0" w:color="000000"/>
              <w:bottom w:val="single" w:sz="4" w:space="0" w:color="000000"/>
              <w:right w:val="single" w:sz="4" w:space="0" w:color="000000"/>
            </w:tcBorders>
          </w:tcPr>
          <w:p w14:paraId="173E3268" w14:textId="77777777" w:rsidR="00B45033" w:rsidRPr="00A32F74" w:rsidRDefault="00B45033" w:rsidP="0033029B">
            <w:pPr>
              <w:jc w:val="center"/>
              <w:rPr>
                <w:rFonts w:ascii="Arial" w:hAnsi="Arial" w:cs="Arial"/>
                <w:sz w:val="20"/>
                <w:szCs w:val="20"/>
              </w:rPr>
            </w:pPr>
            <w:r>
              <w:rPr>
                <w:rFonts w:ascii="Arial" w:hAnsi="Arial" w:cs="Arial"/>
                <w:sz w:val="20"/>
                <w:szCs w:val="20"/>
              </w:rPr>
              <w:t>50</w:t>
            </w:r>
          </w:p>
        </w:tc>
        <w:tc>
          <w:tcPr>
            <w:tcW w:w="1545" w:type="dxa"/>
            <w:tcBorders>
              <w:top w:val="single" w:sz="4" w:space="0" w:color="000000"/>
              <w:left w:val="single" w:sz="4" w:space="0" w:color="000000"/>
              <w:bottom w:val="single" w:sz="4" w:space="0" w:color="000000"/>
              <w:right w:val="single" w:sz="4" w:space="0" w:color="000000"/>
            </w:tcBorders>
          </w:tcPr>
          <w:p w14:paraId="48207F18" w14:textId="77777777" w:rsidR="00B45033" w:rsidRPr="00A32F74" w:rsidRDefault="00B45033" w:rsidP="0033029B">
            <w:pPr>
              <w:rPr>
                <w:rFonts w:ascii="Arial" w:hAnsi="Arial" w:cs="Arial"/>
                <w:sz w:val="20"/>
                <w:szCs w:val="20"/>
              </w:rPr>
            </w:pPr>
          </w:p>
        </w:tc>
      </w:tr>
      <w:tr w:rsidR="00BC2827" w:rsidRPr="001F40E6" w14:paraId="6363FF04" w14:textId="77777777" w:rsidTr="0033029B">
        <w:trPr>
          <w:trHeight w:val="395"/>
        </w:trPr>
        <w:tc>
          <w:tcPr>
            <w:tcW w:w="1803" w:type="dxa"/>
            <w:tcBorders>
              <w:top w:val="single" w:sz="4" w:space="0" w:color="000000"/>
              <w:left w:val="single" w:sz="4" w:space="0" w:color="000000"/>
              <w:bottom w:val="single" w:sz="4" w:space="0" w:color="000000"/>
              <w:right w:val="single" w:sz="4" w:space="0" w:color="000000"/>
            </w:tcBorders>
          </w:tcPr>
          <w:p w14:paraId="441A206B" w14:textId="77777777" w:rsidR="00BC2827" w:rsidRPr="00A32F74" w:rsidRDefault="00BC2827" w:rsidP="0033029B">
            <w:pPr>
              <w:rPr>
                <w:rFonts w:ascii="Arial" w:hAnsi="Arial" w:cs="Arial"/>
                <w:sz w:val="20"/>
                <w:szCs w:val="20"/>
              </w:rPr>
            </w:pPr>
            <w:r w:rsidRPr="00A32F74">
              <w:rPr>
                <w:rFonts w:ascii="Arial" w:hAnsi="Arial" w:cs="Arial"/>
                <w:sz w:val="20"/>
                <w:szCs w:val="20"/>
              </w:rPr>
              <w:t>Total Week 9</w:t>
            </w:r>
          </w:p>
        </w:tc>
        <w:tc>
          <w:tcPr>
            <w:tcW w:w="2497" w:type="dxa"/>
            <w:tcBorders>
              <w:top w:val="single" w:sz="4" w:space="0" w:color="000000"/>
              <w:left w:val="single" w:sz="4" w:space="0" w:color="000000"/>
              <w:bottom w:val="single" w:sz="4" w:space="0" w:color="000000"/>
              <w:right w:val="single" w:sz="4" w:space="0" w:color="000000"/>
            </w:tcBorders>
          </w:tcPr>
          <w:p w14:paraId="395A8BED" w14:textId="77777777" w:rsidR="00BC2827" w:rsidRPr="00A32F74" w:rsidRDefault="00BC2827" w:rsidP="0033029B">
            <w:pPr>
              <w:rPr>
                <w:rFonts w:ascii="Arial" w:hAnsi="Arial" w:cs="Arial"/>
                <w:sz w:val="20"/>
                <w:szCs w:val="20"/>
              </w:rPr>
            </w:pPr>
          </w:p>
        </w:tc>
        <w:tc>
          <w:tcPr>
            <w:tcW w:w="863" w:type="dxa"/>
            <w:tcBorders>
              <w:top w:val="single" w:sz="4" w:space="0" w:color="000000"/>
              <w:left w:val="single" w:sz="4" w:space="0" w:color="000000"/>
              <w:bottom w:val="single" w:sz="4" w:space="0" w:color="000000"/>
              <w:right w:val="single" w:sz="4" w:space="0" w:color="000000"/>
            </w:tcBorders>
          </w:tcPr>
          <w:p w14:paraId="61B6E1E1" w14:textId="77777777" w:rsidR="00BC2827" w:rsidRPr="00A32F74" w:rsidRDefault="0069066E" w:rsidP="0033029B">
            <w:pPr>
              <w:jc w:val="center"/>
              <w:rPr>
                <w:rFonts w:ascii="Arial" w:hAnsi="Arial" w:cs="Arial"/>
                <w:sz w:val="20"/>
                <w:szCs w:val="20"/>
              </w:rPr>
            </w:pPr>
            <w:r>
              <w:rPr>
                <w:rFonts w:ascii="Arial" w:hAnsi="Arial" w:cs="Arial"/>
                <w:sz w:val="20"/>
                <w:szCs w:val="20"/>
              </w:rPr>
              <w:t>4</w:t>
            </w:r>
          </w:p>
        </w:tc>
        <w:tc>
          <w:tcPr>
            <w:tcW w:w="863" w:type="dxa"/>
            <w:tcBorders>
              <w:top w:val="single" w:sz="4" w:space="0" w:color="000000"/>
              <w:left w:val="single" w:sz="4" w:space="0" w:color="000000"/>
              <w:bottom w:val="single" w:sz="4" w:space="0" w:color="000000"/>
              <w:right w:val="single" w:sz="4" w:space="0" w:color="000000"/>
            </w:tcBorders>
          </w:tcPr>
          <w:p w14:paraId="40046C53" w14:textId="77777777" w:rsidR="00BC2827" w:rsidRPr="00A32F74" w:rsidRDefault="0069066E" w:rsidP="0033029B">
            <w:pPr>
              <w:jc w:val="center"/>
              <w:rPr>
                <w:rFonts w:ascii="Arial" w:hAnsi="Arial" w:cs="Arial"/>
                <w:sz w:val="20"/>
                <w:szCs w:val="20"/>
              </w:rPr>
            </w:pPr>
            <w:r>
              <w:rPr>
                <w:rFonts w:ascii="Arial" w:hAnsi="Arial" w:cs="Arial"/>
                <w:sz w:val="20"/>
                <w:szCs w:val="20"/>
              </w:rPr>
              <w:t>6</w:t>
            </w:r>
          </w:p>
        </w:tc>
        <w:tc>
          <w:tcPr>
            <w:tcW w:w="863" w:type="dxa"/>
            <w:tcBorders>
              <w:top w:val="single" w:sz="4" w:space="0" w:color="000000"/>
              <w:left w:val="single" w:sz="4" w:space="0" w:color="000000"/>
              <w:bottom w:val="single" w:sz="4" w:space="0" w:color="000000"/>
              <w:right w:val="single" w:sz="4" w:space="0" w:color="000000"/>
            </w:tcBorders>
          </w:tcPr>
          <w:p w14:paraId="04BC8219" w14:textId="77777777" w:rsidR="00BC2827" w:rsidRPr="00A32F74" w:rsidRDefault="00BC2827" w:rsidP="003E495C">
            <w:pPr>
              <w:jc w:val="center"/>
              <w:rPr>
                <w:rFonts w:ascii="Arial" w:hAnsi="Arial" w:cs="Arial"/>
                <w:sz w:val="20"/>
                <w:szCs w:val="20"/>
              </w:rPr>
            </w:pPr>
            <w:r w:rsidRPr="00A32F74">
              <w:rPr>
                <w:rFonts w:ascii="Arial" w:hAnsi="Arial" w:cs="Arial"/>
                <w:sz w:val="20"/>
                <w:szCs w:val="20"/>
              </w:rPr>
              <w:t>2.</w:t>
            </w:r>
            <w:r w:rsidR="00CB799F">
              <w:rPr>
                <w:rFonts w:ascii="Arial" w:hAnsi="Arial" w:cs="Arial"/>
                <w:sz w:val="20"/>
                <w:szCs w:val="20"/>
              </w:rPr>
              <w:t>7</w:t>
            </w:r>
          </w:p>
        </w:tc>
        <w:tc>
          <w:tcPr>
            <w:tcW w:w="863" w:type="dxa"/>
            <w:tcBorders>
              <w:top w:val="single" w:sz="4" w:space="0" w:color="000000"/>
              <w:left w:val="single" w:sz="4" w:space="0" w:color="000000"/>
              <w:bottom w:val="single" w:sz="4" w:space="0" w:color="000000"/>
              <w:right w:val="single" w:sz="4" w:space="0" w:color="000000"/>
            </w:tcBorders>
          </w:tcPr>
          <w:p w14:paraId="4ED7B9AB" w14:textId="77777777" w:rsidR="00BC2827" w:rsidRPr="00A32F74" w:rsidRDefault="00BC2827" w:rsidP="0033029B">
            <w:pPr>
              <w:jc w:val="center"/>
              <w:rPr>
                <w:rFonts w:ascii="Arial" w:hAnsi="Arial" w:cs="Arial"/>
                <w:sz w:val="20"/>
                <w:szCs w:val="20"/>
              </w:rPr>
            </w:pPr>
            <w:r w:rsidRPr="00A32F74">
              <w:rPr>
                <w:rFonts w:ascii="Arial" w:hAnsi="Arial" w:cs="Arial"/>
                <w:sz w:val="20"/>
                <w:szCs w:val="20"/>
              </w:rPr>
              <w:t>5</w:t>
            </w:r>
            <w:r w:rsidR="00C8708A">
              <w:rPr>
                <w:rFonts w:ascii="Arial" w:hAnsi="Arial" w:cs="Arial"/>
                <w:sz w:val="20"/>
                <w:szCs w:val="20"/>
              </w:rPr>
              <w:t>0</w:t>
            </w:r>
          </w:p>
        </w:tc>
        <w:tc>
          <w:tcPr>
            <w:tcW w:w="1545" w:type="dxa"/>
            <w:tcBorders>
              <w:top w:val="single" w:sz="4" w:space="0" w:color="000000"/>
              <w:left w:val="single" w:sz="4" w:space="0" w:color="000000"/>
              <w:bottom w:val="single" w:sz="4" w:space="0" w:color="000000"/>
              <w:right w:val="single" w:sz="4" w:space="0" w:color="000000"/>
            </w:tcBorders>
          </w:tcPr>
          <w:p w14:paraId="44FAC4FD" w14:textId="77777777" w:rsidR="00BC2827" w:rsidRPr="00A32F74" w:rsidRDefault="00BC2827" w:rsidP="0033029B">
            <w:pPr>
              <w:rPr>
                <w:rFonts w:ascii="Arial" w:hAnsi="Arial" w:cs="Arial"/>
                <w:sz w:val="20"/>
                <w:szCs w:val="20"/>
              </w:rPr>
            </w:pPr>
          </w:p>
        </w:tc>
      </w:tr>
      <w:tr w:rsidR="00BC2827" w:rsidRPr="001F40E6" w14:paraId="65E6A6A3" w14:textId="77777777" w:rsidTr="0033029B">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000000"/>
          </w:tcPr>
          <w:p w14:paraId="0E3B25E1" w14:textId="77777777" w:rsidR="00BC2827" w:rsidRPr="008A7179" w:rsidRDefault="00BC2827" w:rsidP="00A32F74">
            <w:pPr>
              <w:pStyle w:val="Caption"/>
            </w:pPr>
            <w:r w:rsidRPr="008A7179">
              <w:t>Week 10</w:t>
            </w:r>
          </w:p>
        </w:tc>
        <w:tc>
          <w:tcPr>
            <w:tcW w:w="2497" w:type="dxa"/>
            <w:tcBorders>
              <w:top w:val="single" w:sz="4" w:space="0" w:color="000000"/>
              <w:left w:val="single" w:sz="4" w:space="0" w:color="000000"/>
              <w:bottom w:val="single" w:sz="4" w:space="0" w:color="000000"/>
              <w:right w:val="single" w:sz="4" w:space="0" w:color="000000"/>
            </w:tcBorders>
            <w:shd w:val="clear" w:color="auto" w:fill="000000"/>
          </w:tcPr>
          <w:p w14:paraId="0E28F206" w14:textId="77777777" w:rsidR="00BC2827" w:rsidRPr="001F40E6" w:rsidRDefault="00BC2827" w:rsidP="0033029B">
            <w:pPr>
              <w:jc w:val="center"/>
              <w:rPr>
                <w:rFonts w:ascii="Arial" w:hAnsi="Arial" w:cs="Arial"/>
              </w:rPr>
            </w:pPr>
          </w:p>
        </w:tc>
        <w:tc>
          <w:tcPr>
            <w:tcW w:w="863" w:type="dxa"/>
            <w:tcBorders>
              <w:top w:val="single" w:sz="4" w:space="0" w:color="000000"/>
              <w:left w:val="single" w:sz="4" w:space="0" w:color="000000"/>
              <w:bottom w:val="single" w:sz="4" w:space="0" w:color="000000"/>
              <w:right w:val="single" w:sz="4" w:space="0" w:color="000000"/>
            </w:tcBorders>
            <w:shd w:val="clear" w:color="auto" w:fill="000000"/>
          </w:tcPr>
          <w:p w14:paraId="53D97605" w14:textId="77777777" w:rsidR="00BC2827" w:rsidRPr="001F40E6" w:rsidRDefault="00BC2827" w:rsidP="0033029B">
            <w:pPr>
              <w:jc w:val="center"/>
              <w:rPr>
                <w:rFonts w:ascii="Arial" w:hAnsi="Arial" w:cs="Arial"/>
              </w:rPr>
            </w:pPr>
          </w:p>
        </w:tc>
        <w:tc>
          <w:tcPr>
            <w:tcW w:w="863" w:type="dxa"/>
            <w:tcBorders>
              <w:top w:val="single" w:sz="4" w:space="0" w:color="000000"/>
              <w:left w:val="single" w:sz="4" w:space="0" w:color="000000"/>
              <w:bottom w:val="single" w:sz="4" w:space="0" w:color="000000"/>
              <w:right w:val="single" w:sz="4" w:space="0" w:color="000000"/>
            </w:tcBorders>
            <w:shd w:val="clear" w:color="auto" w:fill="000000"/>
          </w:tcPr>
          <w:p w14:paraId="58916D3D" w14:textId="77777777" w:rsidR="00BC2827" w:rsidRPr="001F40E6" w:rsidRDefault="00BC2827" w:rsidP="0033029B">
            <w:pPr>
              <w:jc w:val="center"/>
              <w:rPr>
                <w:rFonts w:ascii="Arial" w:hAnsi="Arial" w:cs="Arial"/>
              </w:rPr>
            </w:pPr>
          </w:p>
        </w:tc>
        <w:tc>
          <w:tcPr>
            <w:tcW w:w="863" w:type="dxa"/>
            <w:tcBorders>
              <w:top w:val="single" w:sz="4" w:space="0" w:color="000000"/>
              <w:left w:val="single" w:sz="4" w:space="0" w:color="000000"/>
              <w:bottom w:val="single" w:sz="4" w:space="0" w:color="000000"/>
              <w:right w:val="single" w:sz="4" w:space="0" w:color="000000"/>
            </w:tcBorders>
            <w:shd w:val="clear" w:color="auto" w:fill="000000"/>
          </w:tcPr>
          <w:p w14:paraId="5E18ABAE" w14:textId="77777777" w:rsidR="00BC2827" w:rsidRPr="001F40E6" w:rsidRDefault="00BC2827" w:rsidP="0033029B">
            <w:pPr>
              <w:jc w:val="center"/>
              <w:rPr>
                <w:rFonts w:ascii="Arial" w:hAnsi="Arial" w:cs="Arial"/>
              </w:rPr>
            </w:pPr>
          </w:p>
        </w:tc>
        <w:tc>
          <w:tcPr>
            <w:tcW w:w="863" w:type="dxa"/>
            <w:tcBorders>
              <w:top w:val="single" w:sz="4" w:space="0" w:color="000000"/>
              <w:left w:val="single" w:sz="4" w:space="0" w:color="000000"/>
              <w:bottom w:val="single" w:sz="4" w:space="0" w:color="000000"/>
              <w:right w:val="single" w:sz="4" w:space="0" w:color="000000"/>
            </w:tcBorders>
            <w:shd w:val="clear" w:color="auto" w:fill="000000"/>
          </w:tcPr>
          <w:p w14:paraId="737F08FA" w14:textId="77777777" w:rsidR="00BC2827" w:rsidRPr="001F40E6" w:rsidRDefault="00BC2827" w:rsidP="0033029B">
            <w:pPr>
              <w:jc w:val="center"/>
              <w:rPr>
                <w:rFonts w:ascii="Arial" w:hAnsi="Arial" w:cs="Arial"/>
              </w:rPr>
            </w:pPr>
          </w:p>
        </w:tc>
        <w:tc>
          <w:tcPr>
            <w:tcW w:w="1545" w:type="dxa"/>
            <w:tcBorders>
              <w:top w:val="single" w:sz="4" w:space="0" w:color="000000"/>
              <w:left w:val="single" w:sz="4" w:space="0" w:color="000000"/>
              <w:bottom w:val="single" w:sz="4" w:space="0" w:color="000000"/>
              <w:right w:val="single" w:sz="4" w:space="0" w:color="000000"/>
            </w:tcBorders>
            <w:shd w:val="clear" w:color="auto" w:fill="000000"/>
          </w:tcPr>
          <w:p w14:paraId="6B8845B2" w14:textId="77777777" w:rsidR="00BC2827" w:rsidRPr="001F40E6" w:rsidRDefault="00BC2827" w:rsidP="0033029B">
            <w:pPr>
              <w:jc w:val="center"/>
              <w:rPr>
                <w:rFonts w:ascii="Arial" w:hAnsi="Arial" w:cs="Arial"/>
              </w:rPr>
            </w:pPr>
          </w:p>
        </w:tc>
      </w:tr>
      <w:tr w:rsidR="00BC2827" w:rsidRPr="001F40E6" w14:paraId="69B944C8" w14:textId="77777777" w:rsidTr="0033029B">
        <w:trPr>
          <w:trHeight w:val="395"/>
        </w:trPr>
        <w:tc>
          <w:tcPr>
            <w:tcW w:w="1803" w:type="dxa"/>
            <w:tcBorders>
              <w:left w:val="single" w:sz="4" w:space="0" w:color="000000"/>
              <w:bottom w:val="single" w:sz="4" w:space="0" w:color="000000"/>
              <w:right w:val="single" w:sz="4" w:space="0" w:color="000000"/>
            </w:tcBorders>
            <w:shd w:val="clear" w:color="auto" w:fill="D9D9D9"/>
          </w:tcPr>
          <w:p w14:paraId="5C93A77C" w14:textId="77777777" w:rsidR="00BC2827" w:rsidRPr="00A32F74" w:rsidRDefault="00A32F74" w:rsidP="0033029B">
            <w:pPr>
              <w:jc w:val="center"/>
              <w:rPr>
                <w:rFonts w:ascii="Arial" w:hAnsi="Arial" w:cs="Arial"/>
                <w:b/>
                <w:sz w:val="22"/>
                <w:szCs w:val="22"/>
              </w:rPr>
            </w:pPr>
            <w:r>
              <w:rPr>
                <w:rFonts w:ascii="Arial" w:hAnsi="Arial" w:cs="Arial"/>
                <w:b/>
                <w:sz w:val="22"/>
                <w:szCs w:val="22"/>
              </w:rPr>
              <w:br/>
            </w:r>
            <w:r w:rsidR="00BC2827" w:rsidRPr="00A32F74">
              <w:rPr>
                <w:rFonts w:ascii="Arial" w:hAnsi="Arial" w:cs="Arial"/>
                <w:b/>
                <w:sz w:val="22"/>
                <w:szCs w:val="22"/>
              </w:rPr>
              <w:t>Type</w:t>
            </w:r>
          </w:p>
        </w:tc>
        <w:tc>
          <w:tcPr>
            <w:tcW w:w="2497" w:type="dxa"/>
            <w:tcBorders>
              <w:left w:val="single" w:sz="4" w:space="0" w:color="000000"/>
              <w:bottom w:val="single" w:sz="4" w:space="0" w:color="000000"/>
              <w:right w:val="single" w:sz="4" w:space="0" w:color="000000"/>
            </w:tcBorders>
            <w:shd w:val="clear" w:color="auto" w:fill="D9D9D9"/>
          </w:tcPr>
          <w:p w14:paraId="278D2BF2" w14:textId="77777777" w:rsidR="00BC2827" w:rsidRPr="00A32F74" w:rsidRDefault="00A32F74" w:rsidP="0033029B">
            <w:pPr>
              <w:jc w:val="center"/>
              <w:rPr>
                <w:rFonts w:ascii="Arial" w:hAnsi="Arial" w:cs="Arial"/>
                <w:b/>
                <w:sz w:val="22"/>
                <w:szCs w:val="22"/>
              </w:rPr>
            </w:pPr>
            <w:r>
              <w:rPr>
                <w:rFonts w:ascii="Arial" w:hAnsi="Arial" w:cs="Arial"/>
                <w:b/>
                <w:sz w:val="22"/>
                <w:szCs w:val="22"/>
              </w:rPr>
              <w:br/>
            </w:r>
            <w:r w:rsidR="00BC2827" w:rsidRPr="00A32F74">
              <w:rPr>
                <w:rFonts w:ascii="Arial" w:hAnsi="Arial" w:cs="Arial"/>
                <w:b/>
                <w:sz w:val="22"/>
                <w:szCs w:val="22"/>
              </w:rPr>
              <w:t>Topic/Description</w:t>
            </w:r>
          </w:p>
        </w:tc>
        <w:tc>
          <w:tcPr>
            <w:tcW w:w="863" w:type="dxa"/>
            <w:tcBorders>
              <w:left w:val="single" w:sz="4" w:space="0" w:color="000000"/>
              <w:bottom w:val="single" w:sz="4" w:space="0" w:color="000000"/>
              <w:right w:val="single" w:sz="4" w:space="0" w:color="000000"/>
            </w:tcBorders>
            <w:shd w:val="clear" w:color="auto" w:fill="D9D9D9"/>
          </w:tcPr>
          <w:p w14:paraId="6DDBABF7" w14:textId="77777777" w:rsidR="00BC2827" w:rsidRPr="00A32F74" w:rsidRDefault="00A32F74" w:rsidP="0033029B">
            <w:pPr>
              <w:jc w:val="center"/>
              <w:rPr>
                <w:rFonts w:ascii="Arial" w:hAnsi="Arial" w:cs="Arial"/>
                <w:b/>
                <w:sz w:val="22"/>
                <w:szCs w:val="22"/>
              </w:rPr>
            </w:pPr>
            <w:r>
              <w:rPr>
                <w:rFonts w:ascii="Arial" w:hAnsi="Arial" w:cs="Arial"/>
                <w:b/>
                <w:sz w:val="22"/>
                <w:szCs w:val="22"/>
              </w:rPr>
              <w:t>LEC</w:t>
            </w:r>
            <w:r w:rsidR="00BC2827" w:rsidRPr="00A32F74">
              <w:rPr>
                <w:rFonts w:ascii="Arial" w:hAnsi="Arial" w:cs="Arial"/>
                <w:b/>
                <w:sz w:val="22"/>
                <w:szCs w:val="22"/>
              </w:rPr>
              <w:br/>
              <w:t>Time</w:t>
            </w:r>
          </w:p>
        </w:tc>
        <w:tc>
          <w:tcPr>
            <w:tcW w:w="863" w:type="dxa"/>
            <w:tcBorders>
              <w:left w:val="single" w:sz="4" w:space="0" w:color="000000"/>
              <w:bottom w:val="single" w:sz="4" w:space="0" w:color="000000"/>
              <w:right w:val="single" w:sz="4" w:space="0" w:color="000000"/>
            </w:tcBorders>
            <w:shd w:val="clear" w:color="auto" w:fill="D9D9D9"/>
          </w:tcPr>
          <w:p w14:paraId="1F6126C2" w14:textId="77777777" w:rsidR="00BC2827" w:rsidRPr="00A32F74" w:rsidRDefault="00A32F74" w:rsidP="0033029B">
            <w:pPr>
              <w:jc w:val="center"/>
              <w:rPr>
                <w:rFonts w:ascii="Arial" w:hAnsi="Arial" w:cs="Arial"/>
                <w:b/>
                <w:sz w:val="22"/>
                <w:szCs w:val="22"/>
              </w:rPr>
            </w:pPr>
            <w:r>
              <w:rPr>
                <w:rFonts w:ascii="Arial" w:hAnsi="Arial" w:cs="Arial"/>
                <w:b/>
                <w:sz w:val="22"/>
                <w:szCs w:val="22"/>
              </w:rPr>
              <w:t>LAB</w:t>
            </w:r>
            <w:r w:rsidR="00BC2827" w:rsidRPr="00A32F74">
              <w:rPr>
                <w:rFonts w:ascii="Arial" w:hAnsi="Arial" w:cs="Arial"/>
                <w:b/>
                <w:sz w:val="22"/>
                <w:szCs w:val="22"/>
              </w:rPr>
              <w:br/>
              <w:t>Time</w:t>
            </w:r>
          </w:p>
        </w:tc>
        <w:tc>
          <w:tcPr>
            <w:tcW w:w="863" w:type="dxa"/>
            <w:tcBorders>
              <w:left w:val="single" w:sz="4" w:space="0" w:color="000000"/>
              <w:bottom w:val="single" w:sz="4" w:space="0" w:color="000000"/>
              <w:right w:val="single" w:sz="4" w:space="0" w:color="000000"/>
            </w:tcBorders>
            <w:shd w:val="clear" w:color="auto" w:fill="D9D9D9"/>
          </w:tcPr>
          <w:p w14:paraId="6D18960C" w14:textId="77777777" w:rsidR="00BC2827" w:rsidRPr="00A32F74" w:rsidRDefault="00BC2827" w:rsidP="0033029B">
            <w:pPr>
              <w:jc w:val="center"/>
              <w:rPr>
                <w:rFonts w:ascii="Arial" w:hAnsi="Arial" w:cs="Arial"/>
                <w:b/>
                <w:sz w:val="22"/>
                <w:szCs w:val="22"/>
              </w:rPr>
            </w:pPr>
            <w:r w:rsidRPr="00A32F74">
              <w:rPr>
                <w:rFonts w:ascii="Arial" w:hAnsi="Arial" w:cs="Arial"/>
                <w:b/>
                <w:sz w:val="22"/>
                <w:szCs w:val="22"/>
              </w:rPr>
              <w:t>ELP</w:t>
            </w:r>
            <w:r w:rsidRPr="00A32F74">
              <w:rPr>
                <w:rFonts w:ascii="Arial" w:hAnsi="Arial" w:cs="Arial"/>
                <w:b/>
                <w:sz w:val="22"/>
                <w:szCs w:val="22"/>
              </w:rPr>
              <w:br/>
              <w:t>Time</w:t>
            </w:r>
          </w:p>
        </w:tc>
        <w:tc>
          <w:tcPr>
            <w:tcW w:w="863" w:type="dxa"/>
            <w:tcBorders>
              <w:left w:val="single" w:sz="4" w:space="0" w:color="000000"/>
              <w:bottom w:val="single" w:sz="4" w:space="0" w:color="000000"/>
              <w:right w:val="single" w:sz="4" w:space="0" w:color="000000"/>
            </w:tcBorders>
            <w:shd w:val="clear" w:color="auto" w:fill="D9D9D9"/>
          </w:tcPr>
          <w:p w14:paraId="634145B1" w14:textId="77777777" w:rsidR="00BC2827" w:rsidRPr="00A32F74" w:rsidRDefault="00BC2827" w:rsidP="0033029B">
            <w:pPr>
              <w:jc w:val="center"/>
              <w:rPr>
                <w:rFonts w:ascii="Arial" w:hAnsi="Arial" w:cs="Arial"/>
                <w:b/>
                <w:sz w:val="22"/>
                <w:szCs w:val="22"/>
              </w:rPr>
            </w:pPr>
            <w:r w:rsidRPr="00A32F74">
              <w:rPr>
                <w:rFonts w:ascii="Arial" w:hAnsi="Arial" w:cs="Arial"/>
                <w:b/>
                <w:sz w:val="22"/>
                <w:szCs w:val="22"/>
              </w:rPr>
              <w:t>Point</w:t>
            </w:r>
            <w:r w:rsidRPr="00A32F74">
              <w:rPr>
                <w:rFonts w:ascii="Arial" w:hAnsi="Arial" w:cs="Arial"/>
                <w:b/>
                <w:sz w:val="22"/>
                <w:szCs w:val="22"/>
              </w:rPr>
              <w:br/>
              <w:t>Value</w:t>
            </w:r>
          </w:p>
        </w:tc>
        <w:tc>
          <w:tcPr>
            <w:tcW w:w="1545" w:type="dxa"/>
            <w:tcBorders>
              <w:left w:val="single" w:sz="4" w:space="0" w:color="000000"/>
              <w:bottom w:val="single" w:sz="4" w:space="0" w:color="000000"/>
              <w:right w:val="single" w:sz="4" w:space="0" w:color="000000"/>
            </w:tcBorders>
            <w:shd w:val="clear" w:color="auto" w:fill="D9D9D9"/>
          </w:tcPr>
          <w:p w14:paraId="5A1B708A" w14:textId="77777777" w:rsidR="00BC2827" w:rsidRPr="00A32F74" w:rsidRDefault="00A32F74" w:rsidP="0033029B">
            <w:pPr>
              <w:jc w:val="center"/>
              <w:rPr>
                <w:rFonts w:ascii="Arial" w:hAnsi="Arial" w:cs="Arial"/>
                <w:b/>
                <w:sz w:val="22"/>
                <w:szCs w:val="22"/>
              </w:rPr>
            </w:pPr>
            <w:r>
              <w:rPr>
                <w:rFonts w:ascii="Arial" w:hAnsi="Arial" w:cs="Arial"/>
                <w:b/>
                <w:sz w:val="22"/>
                <w:szCs w:val="22"/>
              </w:rPr>
              <w:br/>
            </w:r>
            <w:r w:rsidR="00BC2827" w:rsidRPr="00A32F74">
              <w:rPr>
                <w:rFonts w:ascii="Arial" w:hAnsi="Arial" w:cs="Arial"/>
                <w:b/>
                <w:sz w:val="22"/>
                <w:szCs w:val="22"/>
              </w:rPr>
              <w:t>Due</w:t>
            </w:r>
          </w:p>
        </w:tc>
      </w:tr>
      <w:tr w:rsidR="00BC2827" w:rsidRPr="001F40E6" w14:paraId="155F8F74" w14:textId="77777777" w:rsidTr="0033029B">
        <w:trPr>
          <w:trHeight w:val="395"/>
        </w:trPr>
        <w:tc>
          <w:tcPr>
            <w:tcW w:w="1803" w:type="dxa"/>
            <w:tcBorders>
              <w:top w:val="single" w:sz="4" w:space="0" w:color="000000"/>
              <w:left w:val="single" w:sz="4" w:space="0" w:color="000000"/>
              <w:bottom w:val="single" w:sz="4" w:space="0" w:color="000000"/>
              <w:right w:val="single" w:sz="4" w:space="0" w:color="000000"/>
            </w:tcBorders>
          </w:tcPr>
          <w:p w14:paraId="0390A705" w14:textId="77777777" w:rsidR="00BC2827" w:rsidRPr="00A32F74" w:rsidRDefault="00BC2827" w:rsidP="000F07EC">
            <w:pPr>
              <w:rPr>
                <w:rFonts w:ascii="Arial" w:hAnsi="Arial" w:cs="Arial"/>
                <w:sz w:val="20"/>
                <w:szCs w:val="20"/>
              </w:rPr>
            </w:pPr>
            <w:r w:rsidRPr="00A32F74">
              <w:rPr>
                <w:rFonts w:ascii="Arial" w:hAnsi="Arial" w:cs="Arial"/>
                <w:sz w:val="20"/>
                <w:szCs w:val="20"/>
              </w:rPr>
              <w:t>L</w:t>
            </w:r>
            <w:r w:rsidR="000F07EC" w:rsidRPr="00A32F74">
              <w:rPr>
                <w:rFonts w:ascii="Arial" w:hAnsi="Arial" w:cs="Arial"/>
                <w:sz w:val="20"/>
                <w:szCs w:val="20"/>
              </w:rPr>
              <w:t>EC</w:t>
            </w:r>
            <w:r w:rsidRPr="00A32F74">
              <w:rPr>
                <w:rFonts w:ascii="Arial" w:hAnsi="Arial" w:cs="Arial"/>
                <w:sz w:val="20"/>
                <w:szCs w:val="20"/>
              </w:rPr>
              <w:t xml:space="preserve"> 10A</w:t>
            </w:r>
          </w:p>
        </w:tc>
        <w:tc>
          <w:tcPr>
            <w:tcW w:w="2497" w:type="dxa"/>
            <w:tcBorders>
              <w:top w:val="single" w:sz="4" w:space="0" w:color="000000"/>
              <w:left w:val="single" w:sz="4" w:space="0" w:color="000000"/>
              <w:bottom w:val="single" w:sz="4" w:space="0" w:color="000000"/>
              <w:right w:val="single" w:sz="4" w:space="0" w:color="000000"/>
            </w:tcBorders>
          </w:tcPr>
          <w:p w14:paraId="5F640FAE" w14:textId="77777777" w:rsidR="00BC2827" w:rsidRPr="00A32F74" w:rsidRDefault="00DF0D5D" w:rsidP="00CA1308">
            <w:pPr>
              <w:pStyle w:val="Tablebody"/>
              <w:spacing w:before="60" w:after="60"/>
              <w:ind w:left="55" w:hanging="55"/>
              <w:rPr>
                <w:rFonts w:ascii="Arial" w:hAnsi="Arial" w:cs="Arial"/>
                <w:bCs/>
                <w:sz w:val="20"/>
                <w:szCs w:val="20"/>
              </w:rPr>
            </w:pPr>
            <w:r>
              <w:rPr>
                <w:rFonts w:ascii="Arial" w:hAnsi="Arial" w:cs="Arial"/>
                <w:bCs/>
                <w:sz w:val="20"/>
                <w:szCs w:val="20"/>
              </w:rPr>
              <w:t>Review Chapters 10, 14, 16 &amp; 17</w:t>
            </w:r>
          </w:p>
        </w:tc>
        <w:tc>
          <w:tcPr>
            <w:tcW w:w="863" w:type="dxa"/>
            <w:tcBorders>
              <w:top w:val="single" w:sz="4" w:space="0" w:color="000000"/>
              <w:left w:val="single" w:sz="4" w:space="0" w:color="000000"/>
              <w:bottom w:val="single" w:sz="4" w:space="0" w:color="000000"/>
              <w:right w:val="single" w:sz="4" w:space="0" w:color="000000"/>
            </w:tcBorders>
          </w:tcPr>
          <w:p w14:paraId="1CBA6E24" w14:textId="77777777" w:rsidR="00BC2827" w:rsidRPr="00A32F74" w:rsidRDefault="00BC2827" w:rsidP="0033029B">
            <w:pPr>
              <w:jc w:val="center"/>
              <w:rPr>
                <w:rFonts w:ascii="Arial" w:hAnsi="Arial" w:cs="Arial"/>
                <w:sz w:val="20"/>
                <w:szCs w:val="20"/>
              </w:rPr>
            </w:pPr>
            <w:r w:rsidRPr="00A32F74">
              <w:rPr>
                <w:rFonts w:ascii="Arial" w:hAnsi="Arial" w:cs="Arial"/>
                <w:sz w:val="20"/>
                <w:szCs w:val="20"/>
              </w:rPr>
              <w:t>5</w:t>
            </w:r>
          </w:p>
        </w:tc>
        <w:tc>
          <w:tcPr>
            <w:tcW w:w="863" w:type="dxa"/>
            <w:tcBorders>
              <w:top w:val="single" w:sz="4" w:space="0" w:color="000000"/>
              <w:left w:val="single" w:sz="4" w:space="0" w:color="000000"/>
              <w:bottom w:val="single" w:sz="4" w:space="0" w:color="000000"/>
              <w:right w:val="single" w:sz="4" w:space="0" w:color="000000"/>
            </w:tcBorders>
          </w:tcPr>
          <w:p w14:paraId="37200C15" w14:textId="77777777" w:rsidR="00BC2827" w:rsidRPr="00A32F74" w:rsidRDefault="00BC2827" w:rsidP="0033029B">
            <w:pPr>
              <w:jc w:val="center"/>
              <w:rPr>
                <w:rFonts w:ascii="Arial" w:hAnsi="Arial" w:cs="Arial"/>
                <w:sz w:val="20"/>
                <w:szCs w:val="20"/>
              </w:rPr>
            </w:pPr>
            <w:r w:rsidRPr="00A32F74">
              <w:rPr>
                <w:rFonts w:ascii="Arial" w:hAnsi="Arial" w:cs="Arial"/>
                <w:sz w:val="20"/>
                <w:szCs w:val="20"/>
              </w:rPr>
              <w:t>0</w:t>
            </w:r>
          </w:p>
        </w:tc>
        <w:tc>
          <w:tcPr>
            <w:tcW w:w="863" w:type="dxa"/>
            <w:tcBorders>
              <w:top w:val="single" w:sz="4" w:space="0" w:color="000000"/>
              <w:left w:val="single" w:sz="4" w:space="0" w:color="000000"/>
              <w:bottom w:val="single" w:sz="4" w:space="0" w:color="000000"/>
              <w:right w:val="single" w:sz="4" w:space="0" w:color="000000"/>
            </w:tcBorders>
          </w:tcPr>
          <w:p w14:paraId="637C5386" w14:textId="77777777" w:rsidR="00BC2827" w:rsidRPr="00A32F74" w:rsidRDefault="00BC2827" w:rsidP="0033029B">
            <w:pPr>
              <w:jc w:val="center"/>
              <w:rPr>
                <w:rFonts w:ascii="Arial" w:hAnsi="Arial" w:cs="Arial"/>
                <w:sz w:val="20"/>
                <w:szCs w:val="20"/>
              </w:rPr>
            </w:pPr>
            <w:r w:rsidRPr="00A32F74">
              <w:rPr>
                <w:rFonts w:ascii="Arial" w:hAnsi="Arial" w:cs="Arial"/>
                <w:sz w:val="20"/>
                <w:szCs w:val="20"/>
              </w:rPr>
              <w:t>0</w:t>
            </w:r>
          </w:p>
        </w:tc>
        <w:tc>
          <w:tcPr>
            <w:tcW w:w="863" w:type="dxa"/>
            <w:tcBorders>
              <w:top w:val="single" w:sz="4" w:space="0" w:color="000000"/>
              <w:left w:val="single" w:sz="4" w:space="0" w:color="000000"/>
              <w:bottom w:val="single" w:sz="4" w:space="0" w:color="000000"/>
              <w:right w:val="single" w:sz="4" w:space="0" w:color="000000"/>
            </w:tcBorders>
          </w:tcPr>
          <w:p w14:paraId="339D29FA" w14:textId="77777777" w:rsidR="00BC2827" w:rsidRPr="00A32F74" w:rsidRDefault="00BC2827" w:rsidP="0033029B">
            <w:pPr>
              <w:jc w:val="center"/>
              <w:rPr>
                <w:rFonts w:ascii="Arial" w:hAnsi="Arial" w:cs="Arial"/>
                <w:sz w:val="20"/>
                <w:szCs w:val="20"/>
              </w:rPr>
            </w:pPr>
            <w:r w:rsidRPr="00A32F74">
              <w:rPr>
                <w:rFonts w:ascii="Arial" w:hAnsi="Arial" w:cs="Arial"/>
                <w:sz w:val="20"/>
                <w:szCs w:val="20"/>
              </w:rPr>
              <w:t>0</w:t>
            </w:r>
          </w:p>
        </w:tc>
        <w:tc>
          <w:tcPr>
            <w:tcW w:w="1545" w:type="dxa"/>
            <w:tcBorders>
              <w:top w:val="single" w:sz="4" w:space="0" w:color="000000"/>
              <w:left w:val="single" w:sz="4" w:space="0" w:color="000000"/>
              <w:bottom w:val="single" w:sz="4" w:space="0" w:color="000000"/>
              <w:right w:val="single" w:sz="4" w:space="0" w:color="000000"/>
            </w:tcBorders>
          </w:tcPr>
          <w:p w14:paraId="2F601DAF" w14:textId="77777777" w:rsidR="00BC2827" w:rsidRPr="00A32F74" w:rsidRDefault="00BC2827" w:rsidP="0033029B">
            <w:pPr>
              <w:rPr>
                <w:rFonts w:ascii="Arial" w:hAnsi="Arial" w:cs="Arial"/>
                <w:sz w:val="20"/>
                <w:szCs w:val="20"/>
              </w:rPr>
            </w:pPr>
          </w:p>
        </w:tc>
      </w:tr>
      <w:tr w:rsidR="00BC2827" w:rsidRPr="001F40E6" w14:paraId="51D91F6F" w14:textId="77777777" w:rsidTr="0033029B">
        <w:trPr>
          <w:trHeight w:val="395"/>
        </w:trPr>
        <w:tc>
          <w:tcPr>
            <w:tcW w:w="1803" w:type="dxa"/>
            <w:tcBorders>
              <w:top w:val="single" w:sz="4" w:space="0" w:color="000000"/>
              <w:left w:val="single" w:sz="4" w:space="0" w:color="000000"/>
              <w:bottom w:val="single" w:sz="4" w:space="0" w:color="000000"/>
              <w:right w:val="single" w:sz="4" w:space="0" w:color="000000"/>
            </w:tcBorders>
          </w:tcPr>
          <w:p w14:paraId="0E0F168E" w14:textId="77777777" w:rsidR="00BC2827" w:rsidRPr="00A32F74" w:rsidRDefault="00BC2827" w:rsidP="000F07EC">
            <w:pPr>
              <w:rPr>
                <w:rFonts w:ascii="Arial" w:hAnsi="Arial" w:cs="Arial"/>
                <w:sz w:val="20"/>
                <w:szCs w:val="20"/>
              </w:rPr>
            </w:pPr>
            <w:r w:rsidRPr="00A32F74">
              <w:rPr>
                <w:rFonts w:ascii="Arial" w:hAnsi="Arial" w:cs="Arial"/>
                <w:sz w:val="20"/>
                <w:szCs w:val="20"/>
              </w:rPr>
              <w:t>L</w:t>
            </w:r>
            <w:r w:rsidR="000F07EC" w:rsidRPr="00A32F74">
              <w:rPr>
                <w:rFonts w:ascii="Arial" w:hAnsi="Arial" w:cs="Arial"/>
                <w:sz w:val="20"/>
                <w:szCs w:val="20"/>
              </w:rPr>
              <w:t xml:space="preserve">AB </w:t>
            </w:r>
            <w:r w:rsidRPr="00A32F74">
              <w:rPr>
                <w:rFonts w:ascii="Arial" w:hAnsi="Arial" w:cs="Arial"/>
                <w:sz w:val="20"/>
                <w:szCs w:val="20"/>
              </w:rPr>
              <w:t>10</w:t>
            </w:r>
            <w:r w:rsidR="000F07EC" w:rsidRPr="00A32F74">
              <w:rPr>
                <w:rFonts w:ascii="Arial" w:hAnsi="Arial" w:cs="Arial"/>
                <w:sz w:val="20"/>
                <w:szCs w:val="20"/>
              </w:rPr>
              <w:t>A</w:t>
            </w:r>
          </w:p>
        </w:tc>
        <w:tc>
          <w:tcPr>
            <w:tcW w:w="2497" w:type="dxa"/>
            <w:tcBorders>
              <w:top w:val="single" w:sz="4" w:space="0" w:color="000000"/>
              <w:left w:val="single" w:sz="4" w:space="0" w:color="000000"/>
              <w:bottom w:val="single" w:sz="4" w:space="0" w:color="000000"/>
              <w:right w:val="single" w:sz="4" w:space="0" w:color="000000"/>
            </w:tcBorders>
          </w:tcPr>
          <w:p w14:paraId="73E10F03" w14:textId="77777777" w:rsidR="00BC2827" w:rsidRPr="00A32F74" w:rsidRDefault="000122D9" w:rsidP="001000FD">
            <w:pPr>
              <w:rPr>
                <w:rFonts w:ascii="Arial" w:hAnsi="Arial" w:cs="Arial"/>
                <w:sz w:val="20"/>
                <w:szCs w:val="20"/>
              </w:rPr>
            </w:pPr>
            <w:r>
              <w:rPr>
                <w:rFonts w:ascii="Arial" w:hAnsi="Arial" w:cs="Arial"/>
                <w:sz w:val="20"/>
                <w:szCs w:val="20"/>
              </w:rPr>
              <w:t xml:space="preserve">Project 2 </w:t>
            </w:r>
          </w:p>
        </w:tc>
        <w:tc>
          <w:tcPr>
            <w:tcW w:w="863" w:type="dxa"/>
            <w:tcBorders>
              <w:top w:val="single" w:sz="4" w:space="0" w:color="000000"/>
              <w:left w:val="single" w:sz="4" w:space="0" w:color="000000"/>
              <w:bottom w:val="single" w:sz="4" w:space="0" w:color="000000"/>
              <w:right w:val="single" w:sz="4" w:space="0" w:color="000000"/>
            </w:tcBorders>
          </w:tcPr>
          <w:p w14:paraId="1C09E698" w14:textId="77777777" w:rsidR="00BC2827" w:rsidRPr="00A32F74" w:rsidRDefault="00EF5E46" w:rsidP="0033029B">
            <w:pPr>
              <w:jc w:val="center"/>
              <w:rPr>
                <w:rFonts w:ascii="Arial" w:hAnsi="Arial" w:cs="Arial"/>
                <w:sz w:val="20"/>
                <w:szCs w:val="20"/>
              </w:rPr>
            </w:pPr>
            <w:r w:rsidRPr="00A32F74">
              <w:rPr>
                <w:rFonts w:ascii="Arial" w:hAnsi="Arial" w:cs="Arial"/>
                <w:sz w:val="20"/>
                <w:szCs w:val="20"/>
              </w:rPr>
              <w:t>0</w:t>
            </w:r>
          </w:p>
        </w:tc>
        <w:tc>
          <w:tcPr>
            <w:tcW w:w="863" w:type="dxa"/>
            <w:tcBorders>
              <w:top w:val="single" w:sz="4" w:space="0" w:color="000000"/>
              <w:left w:val="single" w:sz="4" w:space="0" w:color="000000"/>
              <w:bottom w:val="single" w:sz="4" w:space="0" w:color="000000"/>
              <w:right w:val="single" w:sz="4" w:space="0" w:color="000000"/>
            </w:tcBorders>
          </w:tcPr>
          <w:p w14:paraId="42E01C7A" w14:textId="77777777" w:rsidR="00BC2827" w:rsidRPr="00A32F74" w:rsidRDefault="00BC2827" w:rsidP="0033029B">
            <w:pPr>
              <w:jc w:val="center"/>
              <w:rPr>
                <w:rFonts w:ascii="Arial" w:hAnsi="Arial" w:cs="Arial"/>
                <w:sz w:val="20"/>
                <w:szCs w:val="20"/>
              </w:rPr>
            </w:pPr>
            <w:r w:rsidRPr="00A32F74">
              <w:rPr>
                <w:rFonts w:ascii="Arial" w:hAnsi="Arial" w:cs="Arial"/>
                <w:sz w:val="20"/>
                <w:szCs w:val="20"/>
              </w:rPr>
              <w:t>4</w:t>
            </w:r>
          </w:p>
        </w:tc>
        <w:tc>
          <w:tcPr>
            <w:tcW w:w="863" w:type="dxa"/>
            <w:tcBorders>
              <w:top w:val="single" w:sz="4" w:space="0" w:color="000000"/>
              <w:left w:val="single" w:sz="4" w:space="0" w:color="000000"/>
              <w:bottom w:val="single" w:sz="4" w:space="0" w:color="000000"/>
              <w:right w:val="single" w:sz="4" w:space="0" w:color="000000"/>
            </w:tcBorders>
          </w:tcPr>
          <w:p w14:paraId="2AB14432" w14:textId="77777777" w:rsidR="00BC2827" w:rsidRPr="00A32F74" w:rsidRDefault="00EF5E46" w:rsidP="0033029B">
            <w:pPr>
              <w:jc w:val="center"/>
              <w:rPr>
                <w:rFonts w:ascii="Arial" w:hAnsi="Arial" w:cs="Arial"/>
                <w:sz w:val="20"/>
                <w:szCs w:val="20"/>
              </w:rPr>
            </w:pPr>
            <w:r w:rsidRPr="00A32F74">
              <w:rPr>
                <w:rFonts w:ascii="Arial" w:hAnsi="Arial" w:cs="Arial"/>
                <w:sz w:val="20"/>
                <w:szCs w:val="20"/>
              </w:rPr>
              <w:t>0</w:t>
            </w:r>
          </w:p>
        </w:tc>
        <w:tc>
          <w:tcPr>
            <w:tcW w:w="863" w:type="dxa"/>
            <w:tcBorders>
              <w:top w:val="single" w:sz="4" w:space="0" w:color="000000"/>
              <w:left w:val="single" w:sz="4" w:space="0" w:color="000000"/>
              <w:bottom w:val="single" w:sz="4" w:space="0" w:color="000000"/>
              <w:right w:val="single" w:sz="4" w:space="0" w:color="000000"/>
            </w:tcBorders>
          </w:tcPr>
          <w:p w14:paraId="6D91FDC4" w14:textId="77777777" w:rsidR="00BC2827" w:rsidRPr="00A32F74" w:rsidRDefault="00EF5E46" w:rsidP="0033029B">
            <w:pPr>
              <w:jc w:val="center"/>
              <w:rPr>
                <w:rFonts w:ascii="Arial" w:hAnsi="Arial" w:cs="Arial"/>
                <w:sz w:val="20"/>
                <w:szCs w:val="20"/>
              </w:rPr>
            </w:pPr>
            <w:r w:rsidRPr="00A32F74">
              <w:rPr>
                <w:rFonts w:ascii="Arial" w:hAnsi="Arial" w:cs="Arial"/>
                <w:sz w:val="20"/>
                <w:szCs w:val="20"/>
              </w:rPr>
              <w:t>0</w:t>
            </w:r>
          </w:p>
        </w:tc>
        <w:tc>
          <w:tcPr>
            <w:tcW w:w="1545" w:type="dxa"/>
            <w:tcBorders>
              <w:top w:val="single" w:sz="4" w:space="0" w:color="000000"/>
              <w:left w:val="single" w:sz="4" w:space="0" w:color="000000"/>
              <w:bottom w:val="single" w:sz="4" w:space="0" w:color="000000"/>
              <w:right w:val="single" w:sz="4" w:space="0" w:color="000000"/>
            </w:tcBorders>
          </w:tcPr>
          <w:p w14:paraId="14C12C9C" w14:textId="77777777" w:rsidR="00BC2827" w:rsidRPr="00A32F74" w:rsidRDefault="00BC2827" w:rsidP="0033029B">
            <w:pPr>
              <w:rPr>
                <w:rFonts w:ascii="Arial" w:hAnsi="Arial" w:cs="Arial"/>
                <w:sz w:val="20"/>
                <w:szCs w:val="20"/>
              </w:rPr>
            </w:pPr>
          </w:p>
        </w:tc>
      </w:tr>
      <w:tr w:rsidR="00BC2827" w:rsidRPr="001F40E6" w14:paraId="2E6B1B15" w14:textId="77777777" w:rsidTr="0033029B">
        <w:trPr>
          <w:trHeight w:val="395"/>
        </w:trPr>
        <w:tc>
          <w:tcPr>
            <w:tcW w:w="1803" w:type="dxa"/>
            <w:tcBorders>
              <w:top w:val="single" w:sz="4" w:space="0" w:color="000000"/>
              <w:left w:val="single" w:sz="4" w:space="0" w:color="000000"/>
              <w:bottom w:val="single" w:sz="4" w:space="0" w:color="000000"/>
              <w:right w:val="single" w:sz="4" w:space="0" w:color="000000"/>
            </w:tcBorders>
          </w:tcPr>
          <w:p w14:paraId="1197B919" w14:textId="77777777" w:rsidR="00BC2827" w:rsidRPr="00A32F74" w:rsidRDefault="001B7D4B" w:rsidP="0033029B">
            <w:pPr>
              <w:rPr>
                <w:rFonts w:ascii="Arial" w:hAnsi="Arial" w:cs="Arial"/>
                <w:sz w:val="20"/>
                <w:szCs w:val="20"/>
              </w:rPr>
            </w:pPr>
            <w:r>
              <w:rPr>
                <w:rFonts w:ascii="Arial" w:hAnsi="Arial" w:cs="Arial"/>
                <w:sz w:val="20"/>
                <w:szCs w:val="20"/>
              </w:rPr>
              <w:t>HW</w:t>
            </w:r>
            <w:r w:rsidR="00BC2827" w:rsidRPr="00A32F74">
              <w:rPr>
                <w:rFonts w:ascii="Arial" w:hAnsi="Arial" w:cs="Arial"/>
                <w:sz w:val="20"/>
                <w:szCs w:val="20"/>
              </w:rPr>
              <w:t xml:space="preserve"> 10A</w:t>
            </w:r>
          </w:p>
        </w:tc>
        <w:tc>
          <w:tcPr>
            <w:tcW w:w="2497" w:type="dxa"/>
            <w:tcBorders>
              <w:top w:val="single" w:sz="4" w:space="0" w:color="000000"/>
              <w:left w:val="single" w:sz="4" w:space="0" w:color="000000"/>
              <w:bottom w:val="single" w:sz="4" w:space="0" w:color="000000"/>
              <w:right w:val="single" w:sz="4" w:space="0" w:color="000000"/>
            </w:tcBorders>
          </w:tcPr>
          <w:p w14:paraId="04A4AA69" w14:textId="77777777" w:rsidR="00BC2827" w:rsidRPr="00A32F74" w:rsidRDefault="00BC2827" w:rsidP="000122D9">
            <w:pPr>
              <w:rPr>
                <w:rFonts w:ascii="Arial" w:hAnsi="Arial" w:cs="Arial"/>
                <w:sz w:val="20"/>
                <w:szCs w:val="20"/>
              </w:rPr>
            </w:pPr>
            <w:r w:rsidRPr="00A32F74">
              <w:rPr>
                <w:rFonts w:ascii="Arial" w:hAnsi="Arial" w:cs="Arial"/>
                <w:sz w:val="20"/>
                <w:szCs w:val="20"/>
              </w:rPr>
              <w:t xml:space="preserve">Final </w:t>
            </w:r>
            <w:proofErr w:type="gramStart"/>
            <w:r w:rsidRPr="00A32F74">
              <w:rPr>
                <w:rFonts w:ascii="Arial" w:hAnsi="Arial" w:cs="Arial"/>
                <w:sz w:val="20"/>
                <w:szCs w:val="20"/>
              </w:rPr>
              <w:t xml:space="preserve">Review  </w:t>
            </w:r>
            <w:r w:rsidR="000122D9">
              <w:rPr>
                <w:rFonts w:ascii="Arial" w:hAnsi="Arial" w:cs="Arial"/>
                <w:sz w:val="20"/>
                <w:szCs w:val="20"/>
              </w:rPr>
              <w:t>Chapters</w:t>
            </w:r>
            <w:proofErr w:type="gramEnd"/>
            <w:r w:rsidR="000122D9">
              <w:rPr>
                <w:rFonts w:ascii="Arial" w:hAnsi="Arial" w:cs="Arial"/>
                <w:sz w:val="20"/>
                <w:szCs w:val="20"/>
              </w:rPr>
              <w:t xml:space="preserve"> 1-6, 8, </w:t>
            </w:r>
            <w:r w:rsidRPr="00A32F74">
              <w:rPr>
                <w:rFonts w:ascii="Arial" w:hAnsi="Arial" w:cs="Arial"/>
                <w:sz w:val="20"/>
                <w:szCs w:val="20"/>
              </w:rPr>
              <w:t>10, &amp; 14</w:t>
            </w:r>
            <w:r w:rsidR="000122D9">
              <w:rPr>
                <w:rFonts w:ascii="Arial" w:hAnsi="Arial" w:cs="Arial"/>
                <w:sz w:val="20"/>
                <w:szCs w:val="20"/>
              </w:rPr>
              <w:t>, 16 &amp; 17 (46</w:t>
            </w:r>
            <w:r w:rsidR="00CB799F">
              <w:rPr>
                <w:rFonts w:ascii="Arial" w:hAnsi="Arial" w:cs="Arial"/>
                <w:sz w:val="20"/>
                <w:szCs w:val="20"/>
              </w:rPr>
              <w:t>8</w:t>
            </w:r>
            <w:r w:rsidRPr="00A32F74">
              <w:rPr>
                <w:rFonts w:ascii="Arial" w:hAnsi="Arial" w:cs="Arial"/>
                <w:sz w:val="20"/>
                <w:szCs w:val="20"/>
              </w:rPr>
              <w:t xml:space="preserve"> pages)</w:t>
            </w:r>
          </w:p>
        </w:tc>
        <w:tc>
          <w:tcPr>
            <w:tcW w:w="863" w:type="dxa"/>
            <w:tcBorders>
              <w:top w:val="single" w:sz="4" w:space="0" w:color="000000"/>
              <w:left w:val="single" w:sz="4" w:space="0" w:color="000000"/>
              <w:bottom w:val="single" w:sz="4" w:space="0" w:color="000000"/>
              <w:right w:val="single" w:sz="4" w:space="0" w:color="000000"/>
            </w:tcBorders>
          </w:tcPr>
          <w:p w14:paraId="3C2A25B5" w14:textId="77777777" w:rsidR="00BC2827" w:rsidRPr="00A32F74" w:rsidRDefault="00BC2827" w:rsidP="0033029B">
            <w:pPr>
              <w:jc w:val="center"/>
              <w:rPr>
                <w:rFonts w:ascii="Arial" w:hAnsi="Arial" w:cs="Arial"/>
                <w:sz w:val="20"/>
                <w:szCs w:val="20"/>
              </w:rPr>
            </w:pPr>
            <w:r w:rsidRPr="00A32F74">
              <w:rPr>
                <w:rFonts w:ascii="Arial" w:hAnsi="Arial" w:cs="Arial"/>
                <w:sz w:val="20"/>
                <w:szCs w:val="20"/>
              </w:rPr>
              <w:t>0</w:t>
            </w:r>
          </w:p>
        </w:tc>
        <w:tc>
          <w:tcPr>
            <w:tcW w:w="863" w:type="dxa"/>
            <w:tcBorders>
              <w:top w:val="single" w:sz="4" w:space="0" w:color="000000"/>
              <w:left w:val="single" w:sz="4" w:space="0" w:color="000000"/>
              <w:bottom w:val="single" w:sz="4" w:space="0" w:color="000000"/>
              <w:right w:val="single" w:sz="4" w:space="0" w:color="000000"/>
            </w:tcBorders>
          </w:tcPr>
          <w:p w14:paraId="37F566FF" w14:textId="77777777" w:rsidR="00BC2827" w:rsidRPr="00A32F74" w:rsidRDefault="00BC2827" w:rsidP="0033029B">
            <w:pPr>
              <w:jc w:val="center"/>
              <w:rPr>
                <w:rFonts w:ascii="Arial" w:hAnsi="Arial" w:cs="Arial"/>
                <w:sz w:val="20"/>
                <w:szCs w:val="20"/>
              </w:rPr>
            </w:pPr>
            <w:r w:rsidRPr="00A32F74">
              <w:rPr>
                <w:rFonts w:ascii="Arial" w:hAnsi="Arial" w:cs="Arial"/>
                <w:sz w:val="20"/>
                <w:szCs w:val="20"/>
              </w:rPr>
              <w:t>0</w:t>
            </w:r>
          </w:p>
        </w:tc>
        <w:tc>
          <w:tcPr>
            <w:tcW w:w="863" w:type="dxa"/>
            <w:tcBorders>
              <w:top w:val="single" w:sz="4" w:space="0" w:color="000000"/>
              <w:left w:val="single" w:sz="4" w:space="0" w:color="000000"/>
              <w:bottom w:val="single" w:sz="4" w:space="0" w:color="000000"/>
              <w:right w:val="single" w:sz="4" w:space="0" w:color="000000"/>
            </w:tcBorders>
          </w:tcPr>
          <w:p w14:paraId="5C7D2119" w14:textId="77777777" w:rsidR="00BC2827" w:rsidRPr="00A32F74" w:rsidRDefault="000122D9" w:rsidP="0033029B">
            <w:pPr>
              <w:jc w:val="center"/>
              <w:rPr>
                <w:rFonts w:ascii="Arial" w:hAnsi="Arial" w:cs="Arial"/>
                <w:sz w:val="20"/>
                <w:szCs w:val="20"/>
              </w:rPr>
            </w:pPr>
            <w:r>
              <w:rPr>
                <w:rFonts w:ascii="Arial" w:hAnsi="Arial" w:cs="Arial"/>
                <w:sz w:val="20"/>
                <w:szCs w:val="20"/>
              </w:rPr>
              <w:t>23</w:t>
            </w:r>
            <w:r w:rsidR="00CB799F">
              <w:rPr>
                <w:rFonts w:ascii="Arial" w:hAnsi="Arial" w:cs="Arial"/>
                <w:sz w:val="20"/>
                <w:szCs w:val="20"/>
              </w:rPr>
              <w:t>.4</w:t>
            </w:r>
          </w:p>
        </w:tc>
        <w:tc>
          <w:tcPr>
            <w:tcW w:w="863" w:type="dxa"/>
            <w:tcBorders>
              <w:top w:val="single" w:sz="4" w:space="0" w:color="000000"/>
              <w:left w:val="single" w:sz="4" w:space="0" w:color="000000"/>
              <w:bottom w:val="single" w:sz="4" w:space="0" w:color="000000"/>
              <w:right w:val="single" w:sz="4" w:space="0" w:color="000000"/>
            </w:tcBorders>
          </w:tcPr>
          <w:p w14:paraId="476B9B77" w14:textId="77777777" w:rsidR="00BC2827" w:rsidRPr="00A32F74" w:rsidRDefault="00BC2827" w:rsidP="0033029B">
            <w:pPr>
              <w:jc w:val="center"/>
              <w:rPr>
                <w:rFonts w:ascii="Arial" w:hAnsi="Arial" w:cs="Arial"/>
                <w:sz w:val="20"/>
                <w:szCs w:val="20"/>
              </w:rPr>
            </w:pPr>
            <w:r w:rsidRPr="00A32F74">
              <w:rPr>
                <w:rFonts w:ascii="Arial" w:hAnsi="Arial" w:cs="Arial"/>
                <w:sz w:val="20"/>
                <w:szCs w:val="20"/>
              </w:rPr>
              <w:t>0</w:t>
            </w:r>
          </w:p>
        </w:tc>
        <w:tc>
          <w:tcPr>
            <w:tcW w:w="1545" w:type="dxa"/>
            <w:tcBorders>
              <w:top w:val="single" w:sz="4" w:space="0" w:color="000000"/>
              <w:left w:val="single" w:sz="4" w:space="0" w:color="000000"/>
              <w:bottom w:val="single" w:sz="4" w:space="0" w:color="000000"/>
              <w:right w:val="single" w:sz="4" w:space="0" w:color="000000"/>
            </w:tcBorders>
          </w:tcPr>
          <w:p w14:paraId="063806D7" w14:textId="77777777" w:rsidR="00BC2827" w:rsidRPr="00A32F74" w:rsidRDefault="00BC2827" w:rsidP="0033029B">
            <w:pPr>
              <w:rPr>
                <w:rFonts w:ascii="Arial" w:hAnsi="Arial" w:cs="Arial"/>
                <w:sz w:val="20"/>
                <w:szCs w:val="20"/>
              </w:rPr>
            </w:pPr>
          </w:p>
        </w:tc>
      </w:tr>
      <w:tr w:rsidR="00BC2827" w:rsidRPr="001F40E6" w14:paraId="540A8716" w14:textId="77777777" w:rsidTr="0033029B">
        <w:trPr>
          <w:trHeight w:val="395"/>
        </w:trPr>
        <w:tc>
          <w:tcPr>
            <w:tcW w:w="1803" w:type="dxa"/>
            <w:tcBorders>
              <w:top w:val="single" w:sz="4" w:space="0" w:color="000000"/>
              <w:left w:val="single" w:sz="4" w:space="0" w:color="000000"/>
              <w:bottom w:val="single" w:sz="4" w:space="0" w:color="000000"/>
              <w:right w:val="single" w:sz="4" w:space="0" w:color="000000"/>
            </w:tcBorders>
          </w:tcPr>
          <w:p w14:paraId="5DFAB836" w14:textId="77777777" w:rsidR="00BC2827" w:rsidRPr="00A32F74" w:rsidRDefault="00DD5D29" w:rsidP="0033029B">
            <w:pPr>
              <w:rPr>
                <w:rFonts w:ascii="Arial" w:hAnsi="Arial" w:cs="Arial"/>
                <w:sz w:val="20"/>
                <w:szCs w:val="20"/>
              </w:rPr>
            </w:pPr>
            <w:r w:rsidRPr="00A32F74">
              <w:rPr>
                <w:rFonts w:ascii="Arial" w:hAnsi="Arial" w:cs="Arial"/>
                <w:sz w:val="20"/>
                <w:szCs w:val="20"/>
              </w:rPr>
              <w:t>EXAM</w:t>
            </w:r>
            <w:r w:rsidR="00BC2827" w:rsidRPr="00A32F74">
              <w:rPr>
                <w:rFonts w:ascii="Arial" w:hAnsi="Arial" w:cs="Arial"/>
                <w:sz w:val="20"/>
                <w:szCs w:val="20"/>
              </w:rPr>
              <w:t xml:space="preserve"> 10</w:t>
            </w:r>
            <w:r w:rsidR="000F07EC" w:rsidRPr="00A32F74">
              <w:rPr>
                <w:rFonts w:ascii="Arial" w:hAnsi="Arial" w:cs="Arial"/>
                <w:sz w:val="20"/>
                <w:szCs w:val="20"/>
              </w:rPr>
              <w:t>A</w:t>
            </w:r>
          </w:p>
        </w:tc>
        <w:tc>
          <w:tcPr>
            <w:tcW w:w="2497" w:type="dxa"/>
            <w:tcBorders>
              <w:top w:val="single" w:sz="4" w:space="0" w:color="000000"/>
              <w:left w:val="single" w:sz="4" w:space="0" w:color="000000"/>
              <w:bottom w:val="single" w:sz="4" w:space="0" w:color="000000"/>
              <w:right w:val="single" w:sz="4" w:space="0" w:color="000000"/>
            </w:tcBorders>
          </w:tcPr>
          <w:p w14:paraId="7679E9AC" w14:textId="77777777" w:rsidR="00BC2827" w:rsidRPr="00A32F74" w:rsidRDefault="00BC2827" w:rsidP="0033029B">
            <w:pPr>
              <w:rPr>
                <w:rFonts w:ascii="Arial" w:hAnsi="Arial" w:cs="Arial"/>
                <w:sz w:val="20"/>
                <w:szCs w:val="20"/>
              </w:rPr>
            </w:pPr>
            <w:r w:rsidRPr="00A32F74">
              <w:rPr>
                <w:rFonts w:ascii="Arial" w:hAnsi="Arial" w:cs="Arial"/>
                <w:sz w:val="20"/>
                <w:szCs w:val="20"/>
              </w:rPr>
              <w:t>Final</w:t>
            </w:r>
            <w:r w:rsidR="00CD7DF1" w:rsidRPr="00A32F74">
              <w:rPr>
                <w:rFonts w:ascii="Arial" w:hAnsi="Arial" w:cs="Arial"/>
                <w:sz w:val="20"/>
                <w:szCs w:val="20"/>
              </w:rPr>
              <w:t xml:space="preserve"> Exam</w:t>
            </w:r>
          </w:p>
        </w:tc>
        <w:tc>
          <w:tcPr>
            <w:tcW w:w="863" w:type="dxa"/>
            <w:tcBorders>
              <w:top w:val="single" w:sz="4" w:space="0" w:color="000000"/>
              <w:left w:val="single" w:sz="4" w:space="0" w:color="000000"/>
              <w:bottom w:val="single" w:sz="4" w:space="0" w:color="000000"/>
              <w:right w:val="single" w:sz="4" w:space="0" w:color="000000"/>
            </w:tcBorders>
          </w:tcPr>
          <w:p w14:paraId="3E066791" w14:textId="77777777" w:rsidR="00BC2827" w:rsidRPr="00A32F74" w:rsidRDefault="00BC2827" w:rsidP="0033029B">
            <w:pPr>
              <w:jc w:val="center"/>
              <w:rPr>
                <w:rFonts w:ascii="Arial" w:hAnsi="Arial" w:cs="Arial"/>
                <w:sz w:val="20"/>
                <w:szCs w:val="20"/>
              </w:rPr>
            </w:pPr>
            <w:r w:rsidRPr="00A32F74">
              <w:rPr>
                <w:rFonts w:ascii="Arial" w:hAnsi="Arial" w:cs="Arial"/>
                <w:sz w:val="20"/>
                <w:szCs w:val="20"/>
              </w:rPr>
              <w:t>1</w:t>
            </w:r>
          </w:p>
        </w:tc>
        <w:tc>
          <w:tcPr>
            <w:tcW w:w="863" w:type="dxa"/>
            <w:tcBorders>
              <w:top w:val="single" w:sz="4" w:space="0" w:color="000000"/>
              <w:left w:val="single" w:sz="4" w:space="0" w:color="000000"/>
              <w:bottom w:val="single" w:sz="4" w:space="0" w:color="000000"/>
              <w:right w:val="single" w:sz="4" w:space="0" w:color="000000"/>
            </w:tcBorders>
          </w:tcPr>
          <w:p w14:paraId="16BFF7BA" w14:textId="77777777" w:rsidR="00BC2827" w:rsidRPr="00A32F74" w:rsidRDefault="00BC2827" w:rsidP="0033029B">
            <w:pPr>
              <w:jc w:val="center"/>
              <w:rPr>
                <w:rFonts w:ascii="Arial" w:hAnsi="Arial" w:cs="Arial"/>
                <w:sz w:val="20"/>
                <w:szCs w:val="20"/>
              </w:rPr>
            </w:pPr>
            <w:r w:rsidRPr="00A32F74">
              <w:rPr>
                <w:rFonts w:ascii="Arial" w:hAnsi="Arial" w:cs="Arial"/>
                <w:sz w:val="20"/>
                <w:szCs w:val="20"/>
              </w:rPr>
              <w:t>0</w:t>
            </w:r>
          </w:p>
        </w:tc>
        <w:tc>
          <w:tcPr>
            <w:tcW w:w="863" w:type="dxa"/>
            <w:tcBorders>
              <w:top w:val="single" w:sz="4" w:space="0" w:color="000000"/>
              <w:left w:val="single" w:sz="4" w:space="0" w:color="000000"/>
              <w:bottom w:val="single" w:sz="4" w:space="0" w:color="000000"/>
              <w:right w:val="single" w:sz="4" w:space="0" w:color="000000"/>
            </w:tcBorders>
          </w:tcPr>
          <w:p w14:paraId="5D8F4A13" w14:textId="77777777" w:rsidR="00BC2827" w:rsidRPr="00A32F74" w:rsidRDefault="00BC2827" w:rsidP="0033029B">
            <w:pPr>
              <w:jc w:val="center"/>
              <w:rPr>
                <w:rFonts w:ascii="Arial" w:hAnsi="Arial" w:cs="Arial"/>
                <w:sz w:val="20"/>
                <w:szCs w:val="20"/>
              </w:rPr>
            </w:pPr>
            <w:r w:rsidRPr="00A32F74">
              <w:rPr>
                <w:rFonts w:ascii="Arial" w:hAnsi="Arial" w:cs="Arial"/>
                <w:sz w:val="20"/>
                <w:szCs w:val="20"/>
              </w:rPr>
              <w:t>7</w:t>
            </w:r>
          </w:p>
        </w:tc>
        <w:tc>
          <w:tcPr>
            <w:tcW w:w="863" w:type="dxa"/>
            <w:tcBorders>
              <w:top w:val="single" w:sz="4" w:space="0" w:color="000000"/>
              <w:left w:val="single" w:sz="4" w:space="0" w:color="000000"/>
              <w:bottom w:val="single" w:sz="4" w:space="0" w:color="000000"/>
              <w:right w:val="single" w:sz="4" w:space="0" w:color="000000"/>
            </w:tcBorders>
          </w:tcPr>
          <w:p w14:paraId="5D199AE2" w14:textId="77777777" w:rsidR="00BC2827" w:rsidRPr="00A32F74" w:rsidRDefault="00B45033" w:rsidP="00D3720F">
            <w:pPr>
              <w:jc w:val="center"/>
              <w:rPr>
                <w:rFonts w:ascii="Arial" w:hAnsi="Arial" w:cs="Arial"/>
                <w:sz w:val="20"/>
                <w:szCs w:val="20"/>
              </w:rPr>
            </w:pPr>
            <w:r>
              <w:rPr>
                <w:rFonts w:ascii="Arial" w:hAnsi="Arial" w:cs="Arial"/>
                <w:sz w:val="20"/>
                <w:szCs w:val="20"/>
              </w:rPr>
              <w:t>200</w:t>
            </w:r>
          </w:p>
        </w:tc>
        <w:tc>
          <w:tcPr>
            <w:tcW w:w="1545" w:type="dxa"/>
            <w:tcBorders>
              <w:top w:val="single" w:sz="4" w:space="0" w:color="000000"/>
              <w:left w:val="single" w:sz="4" w:space="0" w:color="000000"/>
              <w:bottom w:val="single" w:sz="4" w:space="0" w:color="000000"/>
              <w:right w:val="single" w:sz="4" w:space="0" w:color="000000"/>
            </w:tcBorders>
          </w:tcPr>
          <w:p w14:paraId="3A57C417" w14:textId="77777777" w:rsidR="00BC2827" w:rsidRPr="00A32F74" w:rsidRDefault="00BC2827" w:rsidP="0033029B">
            <w:pPr>
              <w:rPr>
                <w:rFonts w:ascii="Arial" w:hAnsi="Arial" w:cs="Arial"/>
                <w:sz w:val="20"/>
                <w:szCs w:val="20"/>
              </w:rPr>
            </w:pPr>
            <w:proofErr w:type="gramStart"/>
            <w:r w:rsidRPr="00A32F74">
              <w:rPr>
                <w:rFonts w:ascii="Arial" w:hAnsi="Arial" w:cs="Arial"/>
                <w:sz w:val="20"/>
                <w:szCs w:val="20"/>
              </w:rPr>
              <w:t>End  of</w:t>
            </w:r>
            <w:proofErr w:type="gramEnd"/>
            <w:r w:rsidRPr="00A32F74">
              <w:rPr>
                <w:rFonts w:ascii="Arial" w:hAnsi="Arial" w:cs="Arial"/>
                <w:sz w:val="20"/>
                <w:szCs w:val="20"/>
              </w:rPr>
              <w:t xml:space="preserve"> week 10</w:t>
            </w:r>
          </w:p>
        </w:tc>
      </w:tr>
      <w:tr w:rsidR="00BC2827" w:rsidRPr="001F40E6" w14:paraId="05942946" w14:textId="77777777" w:rsidTr="0033029B">
        <w:trPr>
          <w:trHeight w:val="395"/>
        </w:trPr>
        <w:tc>
          <w:tcPr>
            <w:tcW w:w="1803" w:type="dxa"/>
            <w:tcBorders>
              <w:top w:val="single" w:sz="4" w:space="0" w:color="000000"/>
              <w:left w:val="single" w:sz="4" w:space="0" w:color="000000"/>
              <w:bottom w:val="single" w:sz="4" w:space="0" w:color="000000"/>
              <w:right w:val="single" w:sz="4" w:space="0" w:color="000000"/>
            </w:tcBorders>
          </w:tcPr>
          <w:p w14:paraId="32ED43F0" w14:textId="77777777" w:rsidR="00BC2827" w:rsidRPr="00A32F74" w:rsidRDefault="00BC2827" w:rsidP="0033029B">
            <w:pPr>
              <w:rPr>
                <w:rFonts w:ascii="Arial" w:hAnsi="Arial" w:cs="Arial"/>
                <w:sz w:val="20"/>
                <w:szCs w:val="20"/>
              </w:rPr>
            </w:pPr>
            <w:r w:rsidRPr="00A32F74">
              <w:rPr>
                <w:rFonts w:ascii="Arial" w:hAnsi="Arial" w:cs="Arial"/>
                <w:sz w:val="20"/>
                <w:szCs w:val="20"/>
              </w:rPr>
              <w:t>Total Week 10</w:t>
            </w:r>
          </w:p>
        </w:tc>
        <w:tc>
          <w:tcPr>
            <w:tcW w:w="2497" w:type="dxa"/>
            <w:tcBorders>
              <w:top w:val="single" w:sz="4" w:space="0" w:color="000000"/>
              <w:left w:val="single" w:sz="4" w:space="0" w:color="000000"/>
              <w:bottom w:val="single" w:sz="4" w:space="0" w:color="000000"/>
              <w:right w:val="single" w:sz="4" w:space="0" w:color="000000"/>
            </w:tcBorders>
          </w:tcPr>
          <w:p w14:paraId="53542C12" w14:textId="77777777" w:rsidR="00BC2827" w:rsidRPr="00A32F74" w:rsidRDefault="00BC2827" w:rsidP="0033029B">
            <w:pPr>
              <w:rPr>
                <w:rFonts w:ascii="Arial" w:hAnsi="Arial" w:cs="Arial"/>
                <w:sz w:val="20"/>
                <w:szCs w:val="20"/>
              </w:rPr>
            </w:pPr>
          </w:p>
        </w:tc>
        <w:tc>
          <w:tcPr>
            <w:tcW w:w="863" w:type="dxa"/>
            <w:tcBorders>
              <w:top w:val="single" w:sz="4" w:space="0" w:color="000000"/>
              <w:left w:val="single" w:sz="4" w:space="0" w:color="000000"/>
              <w:bottom w:val="single" w:sz="4" w:space="0" w:color="000000"/>
              <w:right w:val="single" w:sz="4" w:space="0" w:color="000000"/>
            </w:tcBorders>
          </w:tcPr>
          <w:p w14:paraId="5F2B9F3B" w14:textId="77777777" w:rsidR="00BC2827" w:rsidRPr="00A32F74" w:rsidRDefault="00BC2827" w:rsidP="0033029B">
            <w:pPr>
              <w:jc w:val="center"/>
              <w:rPr>
                <w:rFonts w:ascii="Arial" w:hAnsi="Arial" w:cs="Arial"/>
                <w:sz w:val="20"/>
                <w:szCs w:val="20"/>
              </w:rPr>
            </w:pPr>
            <w:r w:rsidRPr="00A32F74">
              <w:rPr>
                <w:rFonts w:ascii="Arial" w:hAnsi="Arial" w:cs="Arial"/>
                <w:sz w:val="20"/>
                <w:szCs w:val="20"/>
              </w:rPr>
              <w:t>6</w:t>
            </w:r>
          </w:p>
        </w:tc>
        <w:tc>
          <w:tcPr>
            <w:tcW w:w="863" w:type="dxa"/>
            <w:tcBorders>
              <w:top w:val="single" w:sz="4" w:space="0" w:color="000000"/>
              <w:left w:val="single" w:sz="4" w:space="0" w:color="000000"/>
              <w:bottom w:val="single" w:sz="4" w:space="0" w:color="000000"/>
              <w:right w:val="single" w:sz="4" w:space="0" w:color="000000"/>
            </w:tcBorders>
          </w:tcPr>
          <w:p w14:paraId="27887B78" w14:textId="77777777" w:rsidR="00BC2827" w:rsidRPr="00A32F74" w:rsidRDefault="00BC2827" w:rsidP="0033029B">
            <w:pPr>
              <w:jc w:val="center"/>
              <w:rPr>
                <w:rFonts w:ascii="Arial" w:hAnsi="Arial" w:cs="Arial"/>
                <w:sz w:val="20"/>
                <w:szCs w:val="20"/>
              </w:rPr>
            </w:pPr>
            <w:r w:rsidRPr="00A32F74">
              <w:rPr>
                <w:rFonts w:ascii="Arial" w:hAnsi="Arial" w:cs="Arial"/>
                <w:sz w:val="20"/>
                <w:szCs w:val="20"/>
              </w:rPr>
              <w:t>4</w:t>
            </w:r>
          </w:p>
        </w:tc>
        <w:tc>
          <w:tcPr>
            <w:tcW w:w="863" w:type="dxa"/>
            <w:tcBorders>
              <w:top w:val="single" w:sz="4" w:space="0" w:color="000000"/>
              <w:left w:val="single" w:sz="4" w:space="0" w:color="000000"/>
              <w:bottom w:val="single" w:sz="4" w:space="0" w:color="000000"/>
              <w:right w:val="single" w:sz="4" w:space="0" w:color="000000"/>
            </w:tcBorders>
          </w:tcPr>
          <w:p w14:paraId="39F566B0" w14:textId="77777777" w:rsidR="00BC2827" w:rsidRPr="00A32F74" w:rsidRDefault="00DF0D5D" w:rsidP="0033029B">
            <w:pPr>
              <w:jc w:val="center"/>
              <w:rPr>
                <w:rFonts w:ascii="Arial" w:hAnsi="Arial" w:cs="Arial"/>
                <w:sz w:val="20"/>
                <w:szCs w:val="20"/>
              </w:rPr>
            </w:pPr>
            <w:r>
              <w:rPr>
                <w:rFonts w:ascii="Arial" w:hAnsi="Arial" w:cs="Arial"/>
                <w:sz w:val="20"/>
                <w:szCs w:val="20"/>
              </w:rPr>
              <w:t>30</w:t>
            </w:r>
            <w:r w:rsidR="00CB799F">
              <w:rPr>
                <w:rFonts w:ascii="Arial" w:hAnsi="Arial" w:cs="Arial"/>
                <w:sz w:val="20"/>
                <w:szCs w:val="20"/>
              </w:rPr>
              <w:t>.4</w:t>
            </w:r>
          </w:p>
        </w:tc>
        <w:tc>
          <w:tcPr>
            <w:tcW w:w="863" w:type="dxa"/>
            <w:tcBorders>
              <w:top w:val="single" w:sz="4" w:space="0" w:color="000000"/>
              <w:left w:val="single" w:sz="4" w:space="0" w:color="000000"/>
              <w:bottom w:val="single" w:sz="4" w:space="0" w:color="000000"/>
              <w:right w:val="single" w:sz="4" w:space="0" w:color="000000"/>
            </w:tcBorders>
          </w:tcPr>
          <w:p w14:paraId="16713B57" w14:textId="77777777" w:rsidR="00BC2827" w:rsidRPr="00A32F74" w:rsidRDefault="00BF2455" w:rsidP="0033029B">
            <w:pPr>
              <w:jc w:val="center"/>
              <w:rPr>
                <w:rFonts w:ascii="Arial" w:hAnsi="Arial" w:cs="Arial"/>
                <w:sz w:val="20"/>
                <w:szCs w:val="20"/>
              </w:rPr>
            </w:pPr>
            <w:r>
              <w:rPr>
                <w:rFonts w:ascii="Arial" w:hAnsi="Arial" w:cs="Arial"/>
                <w:sz w:val="20"/>
                <w:szCs w:val="20"/>
              </w:rPr>
              <w:t>200</w:t>
            </w:r>
          </w:p>
        </w:tc>
        <w:tc>
          <w:tcPr>
            <w:tcW w:w="1545" w:type="dxa"/>
            <w:tcBorders>
              <w:top w:val="single" w:sz="4" w:space="0" w:color="000000"/>
              <w:left w:val="single" w:sz="4" w:space="0" w:color="000000"/>
              <w:bottom w:val="single" w:sz="4" w:space="0" w:color="000000"/>
              <w:right w:val="single" w:sz="4" w:space="0" w:color="000000"/>
            </w:tcBorders>
          </w:tcPr>
          <w:p w14:paraId="10FE4470" w14:textId="77777777" w:rsidR="00BC2827" w:rsidRPr="00A32F74" w:rsidRDefault="00BC2827" w:rsidP="0033029B">
            <w:pPr>
              <w:rPr>
                <w:rFonts w:ascii="Arial" w:hAnsi="Arial" w:cs="Arial"/>
                <w:sz w:val="20"/>
                <w:szCs w:val="20"/>
              </w:rPr>
            </w:pPr>
          </w:p>
        </w:tc>
      </w:tr>
    </w:tbl>
    <w:p w14:paraId="200018D4" w14:textId="77777777" w:rsidR="00F82D67" w:rsidRPr="001F40E6" w:rsidRDefault="00F82D67" w:rsidP="00F82D67">
      <w:pPr>
        <w:rPr>
          <w:rFonts w:ascii="Arial" w:hAnsi="Arial" w:cs="Arial"/>
          <w:b/>
          <w:bCs/>
        </w:rPr>
      </w:pPr>
    </w:p>
    <w:p w14:paraId="3EC551E9" w14:textId="77777777" w:rsidR="00F82D67" w:rsidRPr="00845D20" w:rsidRDefault="00F82D67" w:rsidP="00F82D67">
      <w:pPr>
        <w:rPr>
          <w:rFonts w:ascii="Arial" w:hAnsi="Arial" w:cs="Arial"/>
          <w:b/>
          <w:sz w:val="32"/>
          <w:szCs w:val="32"/>
        </w:rPr>
      </w:pPr>
      <w:r w:rsidRPr="00845D20">
        <w:rPr>
          <w:rFonts w:ascii="Arial" w:hAnsi="Arial" w:cs="Arial"/>
          <w:b/>
          <w:sz w:val="32"/>
          <w:szCs w:val="32"/>
        </w:rPr>
        <w:t>Course Hours Summary</w:t>
      </w:r>
    </w:p>
    <w:tbl>
      <w:tblPr>
        <w:tblW w:w="0" w:type="auto"/>
        <w:tblInd w:w="101" w:type="dxa"/>
        <w:tblLayout w:type="fixed"/>
        <w:tblLook w:val="0000" w:firstRow="0" w:lastRow="0" w:firstColumn="0" w:lastColumn="0" w:noHBand="0" w:noVBand="0"/>
      </w:tblPr>
      <w:tblGrid>
        <w:gridCol w:w="940"/>
        <w:gridCol w:w="5502"/>
        <w:gridCol w:w="965"/>
        <w:gridCol w:w="965"/>
        <w:gridCol w:w="965"/>
      </w:tblGrid>
      <w:tr w:rsidR="00F82D67" w:rsidRPr="001F40E6" w14:paraId="68A4BD38" w14:textId="77777777" w:rsidTr="0033029B">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D9D9D9"/>
          </w:tcPr>
          <w:p w14:paraId="32E429C4" w14:textId="77777777" w:rsidR="00F82D67" w:rsidRPr="00845D20" w:rsidRDefault="00F82D67" w:rsidP="00845D20">
            <w:pPr>
              <w:jc w:val="center"/>
              <w:rPr>
                <w:rFonts w:ascii="Arial" w:hAnsi="Arial" w:cs="Arial"/>
                <w:b/>
              </w:rPr>
            </w:pPr>
            <w:r w:rsidRPr="00845D20">
              <w:rPr>
                <w:rFonts w:ascii="Arial" w:hAnsi="Arial" w:cs="Arial"/>
                <w:b/>
              </w:rPr>
              <w:t>Week</w:t>
            </w:r>
          </w:p>
        </w:tc>
        <w:tc>
          <w:tcPr>
            <w:tcW w:w="5502" w:type="dxa"/>
            <w:tcBorders>
              <w:top w:val="single" w:sz="4" w:space="0" w:color="000000"/>
              <w:left w:val="single" w:sz="4" w:space="0" w:color="000000"/>
              <w:bottom w:val="single" w:sz="4" w:space="0" w:color="000000"/>
              <w:right w:val="single" w:sz="4" w:space="0" w:color="000000"/>
            </w:tcBorders>
            <w:shd w:val="clear" w:color="auto" w:fill="D9D9D9"/>
          </w:tcPr>
          <w:p w14:paraId="76232109" w14:textId="77777777" w:rsidR="00F82D67" w:rsidRPr="00845D20" w:rsidRDefault="00F82D67" w:rsidP="00845D20">
            <w:pPr>
              <w:jc w:val="center"/>
              <w:rPr>
                <w:rFonts w:ascii="Arial" w:hAnsi="Arial" w:cs="Arial"/>
                <w:b/>
              </w:rPr>
            </w:pPr>
            <w:r w:rsidRPr="00845D20">
              <w:rPr>
                <w:rFonts w:ascii="Arial" w:hAnsi="Arial" w:cs="Arial"/>
                <w:b/>
              </w:rPr>
              <w:t>Topic</w:t>
            </w:r>
          </w:p>
        </w:tc>
        <w:tc>
          <w:tcPr>
            <w:tcW w:w="965" w:type="dxa"/>
            <w:tcBorders>
              <w:top w:val="single" w:sz="4" w:space="0" w:color="000000"/>
              <w:left w:val="single" w:sz="4" w:space="0" w:color="000000"/>
              <w:bottom w:val="single" w:sz="4" w:space="0" w:color="000000"/>
              <w:right w:val="single" w:sz="4" w:space="0" w:color="000000"/>
            </w:tcBorders>
            <w:shd w:val="clear" w:color="auto" w:fill="D9D9D9"/>
          </w:tcPr>
          <w:p w14:paraId="3CB7587F" w14:textId="77777777" w:rsidR="00F82D67" w:rsidRPr="00845D20" w:rsidRDefault="00F82D67" w:rsidP="00845D20">
            <w:pPr>
              <w:jc w:val="center"/>
              <w:rPr>
                <w:rFonts w:ascii="Arial" w:hAnsi="Arial" w:cs="Arial"/>
                <w:b/>
              </w:rPr>
            </w:pPr>
            <w:r w:rsidRPr="00845D20">
              <w:rPr>
                <w:rFonts w:ascii="Arial" w:hAnsi="Arial" w:cs="Arial"/>
                <w:b/>
              </w:rPr>
              <w:t>L</w:t>
            </w:r>
            <w:r w:rsidR="00845D20" w:rsidRPr="00845D20">
              <w:rPr>
                <w:rFonts w:ascii="Arial" w:hAnsi="Arial" w:cs="Arial"/>
                <w:b/>
              </w:rPr>
              <w:t>EC</w:t>
            </w:r>
            <w:r w:rsidRPr="00845D20">
              <w:rPr>
                <w:rFonts w:ascii="Arial" w:hAnsi="Arial" w:cs="Arial"/>
                <w:b/>
              </w:rPr>
              <w:br/>
              <w:t>Time</w:t>
            </w:r>
          </w:p>
        </w:tc>
        <w:tc>
          <w:tcPr>
            <w:tcW w:w="965" w:type="dxa"/>
            <w:tcBorders>
              <w:top w:val="single" w:sz="4" w:space="0" w:color="000000"/>
              <w:left w:val="single" w:sz="4" w:space="0" w:color="000000"/>
              <w:bottom w:val="single" w:sz="4" w:space="0" w:color="000000"/>
              <w:right w:val="single" w:sz="4" w:space="0" w:color="000000"/>
            </w:tcBorders>
            <w:shd w:val="clear" w:color="auto" w:fill="D9D9D9"/>
          </w:tcPr>
          <w:p w14:paraId="60CACE49" w14:textId="77777777" w:rsidR="00F82D67" w:rsidRPr="00845D20" w:rsidRDefault="00F82D67" w:rsidP="00845D20">
            <w:pPr>
              <w:jc w:val="center"/>
              <w:rPr>
                <w:rFonts w:ascii="Arial" w:hAnsi="Arial" w:cs="Arial"/>
                <w:b/>
              </w:rPr>
            </w:pPr>
            <w:r w:rsidRPr="00845D20">
              <w:rPr>
                <w:rFonts w:ascii="Arial" w:hAnsi="Arial" w:cs="Arial"/>
                <w:b/>
              </w:rPr>
              <w:t>L</w:t>
            </w:r>
            <w:r w:rsidR="00845D20" w:rsidRPr="00845D20">
              <w:rPr>
                <w:rFonts w:ascii="Arial" w:hAnsi="Arial" w:cs="Arial"/>
                <w:b/>
              </w:rPr>
              <w:t>AB</w:t>
            </w:r>
            <w:r w:rsidRPr="00845D20">
              <w:rPr>
                <w:rFonts w:ascii="Arial" w:hAnsi="Arial" w:cs="Arial"/>
                <w:b/>
              </w:rPr>
              <w:br/>
              <w:t>Time</w:t>
            </w:r>
          </w:p>
        </w:tc>
        <w:tc>
          <w:tcPr>
            <w:tcW w:w="965" w:type="dxa"/>
            <w:tcBorders>
              <w:top w:val="single" w:sz="4" w:space="0" w:color="000000"/>
              <w:left w:val="single" w:sz="4" w:space="0" w:color="000000"/>
              <w:bottom w:val="single" w:sz="4" w:space="0" w:color="000000"/>
              <w:right w:val="single" w:sz="4" w:space="0" w:color="000000"/>
            </w:tcBorders>
            <w:shd w:val="clear" w:color="auto" w:fill="D9D9D9"/>
          </w:tcPr>
          <w:p w14:paraId="5F58B1AA" w14:textId="77777777" w:rsidR="00F82D67" w:rsidRPr="00845D20" w:rsidRDefault="001B7D4B" w:rsidP="00845D20">
            <w:pPr>
              <w:jc w:val="center"/>
              <w:rPr>
                <w:rFonts w:ascii="Arial" w:hAnsi="Arial" w:cs="Arial"/>
                <w:b/>
              </w:rPr>
            </w:pPr>
            <w:r>
              <w:rPr>
                <w:rFonts w:ascii="Arial" w:hAnsi="Arial" w:cs="Arial"/>
                <w:b/>
              </w:rPr>
              <w:t>HW</w:t>
            </w:r>
            <w:r w:rsidR="00F82D67" w:rsidRPr="00845D20">
              <w:rPr>
                <w:rFonts w:ascii="Arial" w:hAnsi="Arial" w:cs="Arial"/>
                <w:b/>
              </w:rPr>
              <w:br/>
              <w:t>Time</w:t>
            </w:r>
          </w:p>
        </w:tc>
      </w:tr>
      <w:tr w:rsidR="00F82D67" w:rsidRPr="001F40E6" w14:paraId="2AD9A210" w14:textId="77777777" w:rsidTr="0033029B">
        <w:trPr>
          <w:trHeight w:val="107"/>
        </w:trPr>
        <w:tc>
          <w:tcPr>
            <w:tcW w:w="940" w:type="dxa"/>
            <w:tcBorders>
              <w:top w:val="single" w:sz="4" w:space="0" w:color="000000"/>
              <w:left w:val="single" w:sz="4" w:space="0" w:color="000000"/>
              <w:bottom w:val="single" w:sz="4" w:space="0" w:color="000000"/>
              <w:right w:val="single" w:sz="4" w:space="0" w:color="000000"/>
            </w:tcBorders>
          </w:tcPr>
          <w:p w14:paraId="12FBEDDB" w14:textId="77777777" w:rsidR="00F82D67" w:rsidRPr="001F40E6" w:rsidRDefault="00F82D67" w:rsidP="0033029B">
            <w:pPr>
              <w:jc w:val="center"/>
              <w:rPr>
                <w:rFonts w:ascii="Arial" w:hAnsi="Arial" w:cs="Arial"/>
              </w:rPr>
            </w:pPr>
            <w:r w:rsidRPr="001F40E6">
              <w:rPr>
                <w:rFonts w:ascii="Arial" w:hAnsi="Arial" w:cs="Arial"/>
              </w:rPr>
              <w:t>1</w:t>
            </w:r>
          </w:p>
        </w:tc>
        <w:tc>
          <w:tcPr>
            <w:tcW w:w="5502" w:type="dxa"/>
            <w:tcBorders>
              <w:top w:val="single" w:sz="4" w:space="0" w:color="000000"/>
              <w:left w:val="single" w:sz="4" w:space="0" w:color="000000"/>
              <w:bottom w:val="single" w:sz="4" w:space="0" w:color="000000"/>
              <w:right w:val="single" w:sz="4" w:space="0" w:color="000000"/>
            </w:tcBorders>
          </w:tcPr>
          <w:p w14:paraId="65E09C3C" w14:textId="77777777" w:rsidR="00F82D67" w:rsidRPr="001F40E6" w:rsidRDefault="006D17A5" w:rsidP="0033029B">
            <w:pPr>
              <w:pStyle w:val="Tablebody"/>
              <w:spacing w:before="60" w:after="60"/>
              <w:ind w:left="55" w:hanging="55"/>
              <w:rPr>
                <w:rFonts w:ascii="Arial" w:hAnsi="Arial" w:cs="Arial"/>
                <w:bCs/>
                <w:sz w:val="24"/>
                <w:szCs w:val="24"/>
              </w:rPr>
            </w:pPr>
            <w:r w:rsidRPr="001F40E6">
              <w:rPr>
                <w:rFonts w:ascii="Arial" w:hAnsi="Arial" w:cs="Arial"/>
                <w:sz w:val="24"/>
                <w:szCs w:val="24"/>
              </w:rPr>
              <w:t xml:space="preserve"> </w:t>
            </w:r>
            <w:r w:rsidR="00C8708A">
              <w:rPr>
                <w:rFonts w:ascii="Arial" w:hAnsi="Arial" w:cs="Arial"/>
                <w:sz w:val="24"/>
                <w:szCs w:val="24"/>
              </w:rPr>
              <w:t>LINUX</w:t>
            </w:r>
            <w:r w:rsidRPr="001F40E6">
              <w:rPr>
                <w:rFonts w:ascii="Arial" w:hAnsi="Arial" w:cs="Arial"/>
                <w:sz w:val="24"/>
                <w:szCs w:val="24"/>
              </w:rPr>
              <w:t xml:space="preserve"> Overview, Login, Using Directories and Files Shells and Editors</w:t>
            </w:r>
          </w:p>
        </w:tc>
        <w:tc>
          <w:tcPr>
            <w:tcW w:w="965" w:type="dxa"/>
            <w:tcBorders>
              <w:top w:val="single" w:sz="4" w:space="0" w:color="000000"/>
              <w:left w:val="single" w:sz="4" w:space="0" w:color="000000"/>
              <w:bottom w:val="single" w:sz="4" w:space="0" w:color="000000"/>
              <w:right w:val="single" w:sz="4" w:space="0" w:color="000000"/>
            </w:tcBorders>
          </w:tcPr>
          <w:p w14:paraId="74D6940B" w14:textId="77777777" w:rsidR="00F82D67" w:rsidRPr="001F40E6" w:rsidRDefault="00F82D67" w:rsidP="0033029B">
            <w:pPr>
              <w:jc w:val="center"/>
              <w:rPr>
                <w:rFonts w:ascii="Arial" w:hAnsi="Arial" w:cs="Arial"/>
              </w:rPr>
            </w:pPr>
            <w:r w:rsidRPr="001F40E6">
              <w:rPr>
                <w:rFonts w:ascii="Arial" w:hAnsi="Arial" w:cs="Arial"/>
              </w:rPr>
              <w:t>6</w:t>
            </w:r>
          </w:p>
        </w:tc>
        <w:tc>
          <w:tcPr>
            <w:tcW w:w="965" w:type="dxa"/>
            <w:tcBorders>
              <w:top w:val="single" w:sz="4" w:space="0" w:color="000000"/>
              <w:left w:val="single" w:sz="4" w:space="0" w:color="000000"/>
              <w:bottom w:val="single" w:sz="4" w:space="0" w:color="000000"/>
              <w:right w:val="single" w:sz="4" w:space="0" w:color="000000"/>
            </w:tcBorders>
          </w:tcPr>
          <w:p w14:paraId="66FA5990" w14:textId="77777777" w:rsidR="00F82D67" w:rsidRPr="001F40E6" w:rsidRDefault="00F82D67" w:rsidP="0033029B">
            <w:pPr>
              <w:jc w:val="center"/>
              <w:rPr>
                <w:rFonts w:ascii="Arial" w:hAnsi="Arial" w:cs="Arial"/>
              </w:rPr>
            </w:pPr>
            <w:r w:rsidRPr="001F40E6">
              <w:rPr>
                <w:rFonts w:ascii="Arial" w:hAnsi="Arial" w:cs="Arial"/>
              </w:rPr>
              <w:t>4</w:t>
            </w:r>
          </w:p>
        </w:tc>
        <w:tc>
          <w:tcPr>
            <w:tcW w:w="965" w:type="dxa"/>
            <w:tcBorders>
              <w:top w:val="single" w:sz="4" w:space="0" w:color="000000"/>
              <w:left w:val="single" w:sz="4" w:space="0" w:color="000000"/>
              <w:bottom w:val="single" w:sz="4" w:space="0" w:color="000000"/>
              <w:right w:val="single" w:sz="4" w:space="0" w:color="000000"/>
            </w:tcBorders>
          </w:tcPr>
          <w:p w14:paraId="2D4AD4FC" w14:textId="77777777" w:rsidR="00F82D67" w:rsidRPr="001F40E6" w:rsidRDefault="00BE1D77" w:rsidP="000F07EC">
            <w:pPr>
              <w:jc w:val="center"/>
              <w:rPr>
                <w:rFonts w:ascii="Arial" w:hAnsi="Arial" w:cs="Arial"/>
              </w:rPr>
            </w:pPr>
            <w:r>
              <w:rPr>
                <w:rFonts w:ascii="Arial" w:hAnsi="Arial" w:cs="Arial"/>
              </w:rPr>
              <w:t>4</w:t>
            </w:r>
            <w:r w:rsidR="002A58C0">
              <w:rPr>
                <w:rFonts w:ascii="Arial" w:hAnsi="Arial" w:cs="Arial"/>
              </w:rPr>
              <w:t>.7</w:t>
            </w:r>
          </w:p>
        </w:tc>
      </w:tr>
      <w:tr w:rsidR="00F82D67" w:rsidRPr="001F40E6" w14:paraId="44FC5C73" w14:textId="77777777" w:rsidTr="0033029B">
        <w:trPr>
          <w:trHeight w:val="107"/>
        </w:trPr>
        <w:tc>
          <w:tcPr>
            <w:tcW w:w="940" w:type="dxa"/>
            <w:tcBorders>
              <w:top w:val="single" w:sz="4" w:space="0" w:color="000000"/>
              <w:left w:val="single" w:sz="4" w:space="0" w:color="000000"/>
              <w:bottom w:val="single" w:sz="4" w:space="0" w:color="000000"/>
              <w:right w:val="single" w:sz="4" w:space="0" w:color="000000"/>
            </w:tcBorders>
          </w:tcPr>
          <w:p w14:paraId="7A2B0378" w14:textId="77777777" w:rsidR="00F82D67" w:rsidRPr="001F40E6" w:rsidRDefault="00F82D67" w:rsidP="0033029B">
            <w:pPr>
              <w:jc w:val="center"/>
              <w:rPr>
                <w:rFonts w:ascii="Arial" w:hAnsi="Arial" w:cs="Arial"/>
              </w:rPr>
            </w:pPr>
            <w:r w:rsidRPr="001F40E6">
              <w:rPr>
                <w:rFonts w:ascii="Arial" w:hAnsi="Arial" w:cs="Arial"/>
              </w:rPr>
              <w:t>2</w:t>
            </w:r>
          </w:p>
        </w:tc>
        <w:tc>
          <w:tcPr>
            <w:tcW w:w="5502" w:type="dxa"/>
            <w:tcBorders>
              <w:top w:val="single" w:sz="4" w:space="0" w:color="000000"/>
              <w:left w:val="single" w:sz="4" w:space="0" w:color="000000"/>
              <w:bottom w:val="single" w:sz="4" w:space="0" w:color="000000"/>
              <w:right w:val="single" w:sz="4" w:space="0" w:color="000000"/>
            </w:tcBorders>
          </w:tcPr>
          <w:p w14:paraId="5F31139E" w14:textId="77777777" w:rsidR="00F82D67" w:rsidRPr="001F40E6" w:rsidRDefault="006D17A5" w:rsidP="0033029B">
            <w:pPr>
              <w:rPr>
                <w:rFonts w:ascii="Arial" w:hAnsi="Arial" w:cs="Arial"/>
              </w:rPr>
            </w:pPr>
            <w:r w:rsidRPr="001F40E6">
              <w:rPr>
                <w:rFonts w:ascii="Arial" w:hAnsi="Arial" w:cs="Arial"/>
              </w:rPr>
              <w:t>File Systems, Permissions and File Manipulation</w:t>
            </w:r>
          </w:p>
        </w:tc>
        <w:tc>
          <w:tcPr>
            <w:tcW w:w="965" w:type="dxa"/>
            <w:tcBorders>
              <w:top w:val="single" w:sz="4" w:space="0" w:color="000000"/>
              <w:left w:val="single" w:sz="4" w:space="0" w:color="000000"/>
              <w:bottom w:val="single" w:sz="4" w:space="0" w:color="000000"/>
              <w:right w:val="single" w:sz="4" w:space="0" w:color="000000"/>
            </w:tcBorders>
          </w:tcPr>
          <w:p w14:paraId="78CA8C81" w14:textId="77777777" w:rsidR="00F82D67" w:rsidRPr="001F40E6" w:rsidRDefault="00F82D67" w:rsidP="0033029B">
            <w:pPr>
              <w:jc w:val="center"/>
              <w:rPr>
                <w:rFonts w:ascii="Arial" w:hAnsi="Arial" w:cs="Arial"/>
              </w:rPr>
            </w:pPr>
            <w:r w:rsidRPr="001F40E6">
              <w:rPr>
                <w:rFonts w:ascii="Arial" w:hAnsi="Arial" w:cs="Arial"/>
              </w:rPr>
              <w:t>6</w:t>
            </w:r>
          </w:p>
        </w:tc>
        <w:tc>
          <w:tcPr>
            <w:tcW w:w="965" w:type="dxa"/>
            <w:tcBorders>
              <w:top w:val="single" w:sz="4" w:space="0" w:color="000000"/>
              <w:left w:val="single" w:sz="4" w:space="0" w:color="000000"/>
              <w:bottom w:val="single" w:sz="4" w:space="0" w:color="000000"/>
              <w:right w:val="single" w:sz="4" w:space="0" w:color="000000"/>
            </w:tcBorders>
          </w:tcPr>
          <w:p w14:paraId="0D7D3796" w14:textId="77777777" w:rsidR="00F82D67" w:rsidRPr="001F40E6" w:rsidRDefault="00F82D67" w:rsidP="0033029B">
            <w:pPr>
              <w:jc w:val="center"/>
              <w:rPr>
                <w:rFonts w:ascii="Arial" w:hAnsi="Arial" w:cs="Arial"/>
              </w:rPr>
            </w:pPr>
            <w:r w:rsidRPr="001F40E6">
              <w:rPr>
                <w:rFonts w:ascii="Arial" w:hAnsi="Arial" w:cs="Arial"/>
              </w:rPr>
              <w:t>4</w:t>
            </w:r>
          </w:p>
        </w:tc>
        <w:tc>
          <w:tcPr>
            <w:tcW w:w="965" w:type="dxa"/>
            <w:tcBorders>
              <w:top w:val="single" w:sz="4" w:space="0" w:color="000000"/>
              <w:left w:val="single" w:sz="4" w:space="0" w:color="000000"/>
              <w:bottom w:val="single" w:sz="4" w:space="0" w:color="000000"/>
              <w:right w:val="single" w:sz="4" w:space="0" w:color="000000"/>
            </w:tcBorders>
          </w:tcPr>
          <w:p w14:paraId="17CA3FC0" w14:textId="77777777" w:rsidR="00F82D67" w:rsidRPr="001F40E6" w:rsidRDefault="00BE1D77" w:rsidP="000F07EC">
            <w:pPr>
              <w:jc w:val="center"/>
              <w:rPr>
                <w:rFonts w:ascii="Arial" w:hAnsi="Arial" w:cs="Arial"/>
              </w:rPr>
            </w:pPr>
            <w:r>
              <w:rPr>
                <w:rFonts w:ascii="Arial" w:hAnsi="Arial" w:cs="Arial"/>
              </w:rPr>
              <w:t>7</w:t>
            </w:r>
            <w:r w:rsidR="002A58C0">
              <w:rPr>
                <w:rFonts w:ascii="Arial" w:hAnsi="Arial" w:cs="Arial"/>
              </w:rPr>
              <w:t>.5</w:t>
            </w:r>
          </w:p>
        </w:tc>
      </w:tr>
      <w:tr w:rsidR="00F82D67" w:rsidRPr="001F40E6" w14:paraId="06C76A60" w14:textId="77777777" w:rsidTr="0033029B">
        <w:trPr>
          <w:trHeight w:val="107"/>
        </w:trPr>
        <w:tc>
          <w:tcPr>
            <w:tcW w:w="940" w:type="dxa"/>
            <w:tcBorders>
              <w:top w:val="single" w:sz="4" w:space="0" w:color="000000"/>
              <w:left w:val="single" w:sz="4" w:space="0" w:color="000000"/>
              <w:bottom w:val="single" w:sz="4" w:space="0" w:color="000000"/>
              <w:right w:val="single" w:sz="4" w:space="0" w:color="000000"/>
            </w:tcBorders>
          </w:tcPr>
          <w:p w14:paraId="20738E5B" w14:textId="77777777" w:rsidR="00F82D67" w:rsidRPr="001F40E6" w:rsidRDefault="00F82D67" w:rsidP="0033029B">
            <w:pPr>
              <w:jc w:val="center"/>
              <w:rPr>
                <w:rFonts w:ascii="Arial" w:hAnsi="Arial" w:cs="Arial"/>
              </w:rPr>
            </w:pPr>
            <w:r w:rsidRPr="001F40E6">
              <w:rPr>
                <w:rFonts w:ascii="Arial" w:hAnsi="Arial" w:cs="Arial"/>
              </w:rPr>
              <w:t>3</w:t>
            </w:r>
          </w:p>
        </w:tc>
        <w:tc>
          <w:tcPr>
            <w:tcW w:w="5502" w:type="dxa"/>
            <w:tcBorders>
              <w:top w:val="single" w:sz="4" w:space="0" w:color="000000"/>
              <w:left w:val="single" w:sz="4" w:space="0" w:color="000000"/>
              <w:bottom w:val="single" w:sz="4" w:space="0" w:color="000000"/>
              <w:right w:val="single" w:sz="4" w:space="0" w:color="000000"/>
            </w:tcBorders>
          </w:tcPr>
          <w:p w14:paraId="0C290617" w14:textId="77777777" w:rsidR="00F82D67" w:rsidRPr="001F40E6" w:rsidRDefault="006D17A5" w:rsidP="0033029B">
            <w:pPr>
              <w:pStyle w:val="Tablebody"/>
              <w:spacing w:before="60" w:after="60"/>
              <w:ind w:left="55" w:hanging="55"/>
              <w:rPr>
                <w:rFonts w:ascii="Arial" w:hAnsi="Arial" w:cs="Arial"/>
                <w:bCs/>
                <w:sz w:val="24"/>
                <w:szCs w:val="24"/>
              </w:rPr>
            </w:pPr>
            <w:r w:rsidRPr="001F40E6">
              <w:rPr>
                <w:rFonts w:ascii="Arial" w:hAnsi="Arial" w:cs="Arial"/>
                <w:sz w:val="24"/>
                <w:szCs w:val="24"/>
              </w:rPr>
              <w:t>System Information and Your Environment</w:t>
            </w:r>
          </w:p>
        </w:tc>
        <w:tc>
          <w:tcPr>
            <w:tcW w:w="965" w:type="dxa"/>
            <w:tcBorders>
              <w:top w:val="single" w:sz="4" w:space="0" w:color="000000"/>
              <w:left w:val="single" w:sz="4" w:space="0" w:color="000000"/>
              <w:bottom w:val="single" w:sz="4" w:space="0" w:color="000000"/>
              <w:right w:val="single" w:sz="4" w:space="0" w:color="000000"/>
            </w:tcBorders>
          </w:tcPr>
          <w:p w14:paraId="1CDB4958" w14:textId="77777777" w:rsidR="00F82D67" w:rsidRPr="001F40E6" w:rsidRDefault="00F82D67" w:rsidP="0033029B">
            <w:pPr>
              <w:jc w:val="center"/>
              <w:rPr>
                <w:rFonts w:ascii="Arial" w:hAnsi="Arial" w:cs="Arial"/>
              </w:rPr>
            </w:pPr>
            <w:r w:rsidRPr="001F40E6">
              <w:rPr>
                <w:rFonts w:ascii="Arial" w:hAnsi="Arial" w:cs="Arial"/>
              </w:rPr>
              <w:t>6</w:t>
            </w:r>
          </w:p>
        </w:tc>
        <w:tc>
          <w:tcPr>
            <w:tcW w:w="965" w:type="dxa"/>
            <w:tcBorders>
              <w:top w:val="single" w:sz="4" w:space="0" w:color="000000"/>
              <w:left w:val="single" w:sz="4" w:space="0" w:color="000000"/>
              <w:bottom w:val="single" w:sz="4" w:space="0" w:color="000000"/>
              <w:right w:val="single" w:sz="4" w:space="0" w:color="000000"/>
            </w:tcBorders>
          </w:tcPr>
          <w:p w14:paraId="23997629" w14:textId="77777777" w:rsidR="00F82D67" w:rsidRPr="001F40E6" w:rsidRDefault="00F82D67" w:rsidP="0033029B">
            <w:pPr>
              <w:jc w:val="center"/>
              <w:rPr>
                <w:rFonts w:ascii="Arial" w:hAnsi="Arial" w:cs="Arial"/>
              </w:rPr>
            </w:pPr>
            <w:r w:rsidRPr="001F40E6">
              <w:rPr>
                <w:rFonts w:ascii="Arial" w:hAnsi="Arial" w:cs="Arial"/>
              </w:rPr>
              <w:t>4</w:t>
            </w:r>
          </w:p>
        </w:tc>
        <w:tc>
          <w:tcPr>
            <w:tcW w:w="965" w:type="dxa"/>
            <w:tcBorders>
              <w:top w:val="single" w:sz="4" w:space="0" w:color="000000"/>
              <w:left w:val="single" w:sz="4" w:space="0" w:color="000000"/>
              <w:bottom w:val="single" w:sz="4" w:space="0" w:color="000000"/>
              <w:right w:val="single" w:sz="4" w:space="0" w:color="000000"/>
            </w:tcBorders>
          </w:tcPr>
          <w:p w14:paraId="5156B76B" w14:textId="77777777" w:rsidR="00F82D67" w:rsidRPr="001F40E6" w:rsidRDefault="002A58C0" w:rsidP="000F07EC">
            <w:pPr>
              <w:jc w:val="center"/>
              <w:rPr>
                <w:rFonts w:ascii="Arial" w:hAnsi="Arial" w:cs="Arial"/>
              </w:rPr>
            </w:pPr>
            <w:r>
              <w:rPr>
                <w:rFonts w:ascii="Arial" w:hAnsi="Arial" w:cs="Arial"/>
              </w:rPr>
              <w:t>18.6</w:t>
            </w:r>
          </w:p>
        </w:tc>
      </w:tr>
      <w:tr w:rsidR="00F82D67" w:rsidRPr="001F40E6" w14:paraId="49AFE91F" w14:textId="77777777" w:rsidTr="0033029B">
        <w:trPr>
          <w:trHeight w:val="107"/>
        </w:trPr>
        <w:tc>
          <w:tcPr>
            <w:tcW w:w="940" w:type="dxa"/>
            <w:tcBorders>
              <w:top w:val="single" w:sz="4" w:space="0" w:color="000000"/>
              <w:left w:val="single" w:sz="4" w:space="0" w:color="000000"/>
              <w:bottom w:val="single" w:sz="4" w:space="0" w:color="000000"/>
              <w:right w:val="single" w:sz="4" w:space="0" w:color="000000"/>
            </w:tcBorders>
          </w:tcPr>
          <w:p w14:paraId="2B48AAEF" w14:textId="77777777" w:rsidR="00F82D67" w:rsidRPr="001F40E6" w:rsidRDefault="00F82D67" w:rsidP="0033029B">
            <w:pPr>
              <w:jc w:val="center"/>
              <w:rPr>
                <w:rFonts w:ascii="Arial" w:hAnsi="Arial" w:cs="Arial"/>
              </w:rPr>
            </w:pPr>
            <w:r w:rsidRPr="001F40E6">
              <w:rPr>
                <w:rFonts w:ascii="Arial" w:hAnsi="Arial" w:cs="Arial"/>
              </w:rPr>
              <w:t>4</w:t>
            </w:r>
          </w:p>
        </w:tc>
        <w:tc>
          <w:tcPr>
            <w:tcW w:w="5502" w:type="dxa"/>
            <w:tcBorders>
              <w:top w:val="single" w:sz="4" w:space="0" w:color="000000"/>
              <w:left w:val="single" w:sz="4" w:space="0" w:color="000000"/>
              <w:bottom w:val="single" w:sz="4" w:space="0" w:color="000000"/>
              <w:right w:val="single" w:sz="4" w:space="0" w:color="000000"/>
            </w:tcBorders>
          </w:tcPr>
          <w:p w14:paraId="1DD2664C" w14:textId="77777777" w:rsidR="00F82D67" w:rsidRPr="001F40E6" w:rsidRDefault="006D17A5" w:rsidP="0033029B">
            <w:pPr>
              <w:pStyle w:val="Tablebody"/>
              <w:spacing w:before="60" w:after="60"/>
              <w:ind w:left="55" w:hanging="55"/>
              <w:rPr>
                <w:rFonts w:ascii="Arial" w:hAnsi="Arial" w:cs="Arial"/>
                <w:bCs/>
                <w:sz w:val="24"/>
                <w:szCs w:val="24"/>
              </w:rPr>
            </w:pPr>
            <w:r w:rsidRPr="001F40E6">
              <w:rPr>
                <w:rFonts w:ascii="Arial" w:hAnsi="Arial" w:cs="Arial"/>
                <w:sz w:val="24"/>
                <w:szCs w:val="24"/>
              </w:rPr>
              <w:t>System Administration Basics</w:t>
            </w:r>
          </w:p>
        </w:tc>
        <w:tc>
          <w:tcPr>
            <w:tcW w:w="965" w:type="dxa"/>
            <w:tcBorders>
              <w:top w:val="single" w:sz="4" w:space="0" w:color="000000"/>
              <w:left w:val="single" w:sz="4" w:space="0" w:color="000000"/>
              <w:bottom w:val="single" w:sz="4" w:space="0" w:color="000000"/>
              <w:right w:val="single" w:sz="4" w:space="0" w:color="000000"/>
            </w:tcBorders>
          </w:tcPr>
          <w:p w14:paraId="2BAB326D" w14:textId="77777777" w:rsidR="00F82D67" w:rsidRPr="001F40E6" w:rsidRDefault="00F82D67" w:rsidP="0033029B">
            <w:pPr>
              <w:jc w:val="center"/>
              <w:rPr>
                <w:rFonts w:ascii="Arial" w:hAnsi="Arial" w:cs="Arial"/>
              </w:rPr>
            </w:pPr>
            <w:r w:rsidRPr="001F40E6">
              <w:rPr>
                <w:rFonts w:ascii="Arial" w:hAnsi="Arial" w:cs="Arial"/>
              </w:rPr>
              <w:t>6</w:t>
            </w:r>
          </w:p>
        </w:tc>
        <w:tc>
          <w:tcPr>
            <w:tcW w:w="965" w:type="dxa"/>
            <w:tcBorders>
              <w:top w:val="single" w:sz="4" w:space="0" w:color="000000"/>
              <w:left w:val="single" w:sz="4" w:space="0" w:color="000000"/>
              <w:bottom w:val="single" w:sz="4" w:space="0" w:color="000000"/>
              <w:right w:val="single" w:sz="4" w:space="0" w:color="000000"/>
            </w:tcBorders>
          </w:tcPr>
          <w:p w14:paraId="61BA37A4" w14:textId="77777777" w:rsidR="00F82D67" w:rsidRPr="001F40E6" w:rsidRDefault="00F82D67" w:rsidP="0033029B">
            <w:pPr>
              <w:jc w:val="center"/>
              <w:rPr>
                <w:rFonts w:ascii="Arial" w:hAnsi="Arial" w:cs="Arial"/>
              </w:rPr>
            </w:pPr>
            <w:r w:rsidRPr="001F40E6">
              <w:rPr>
                <w:rFonts w:ascii="Arial" w:hAnsi="Arial" w:cs="Arial"/>
              </w:rPr>
              <w:t>4</w:t>
            </w:r>
          </w:p>
        </w:tc>
        <w:tc>
          <w:tcPr>
            <w:tcW w:w="965" w:type="dxa"/>
            <w:tcBorders>
              <w:top w:val="single" w:sz="4" w:space="0" w:color="000000"/>
              <w:left w:val="single" w:sz="4" w:space="0" w:color="000000"/>
              <w:bottom w:val="single" w:sz="4" w:space="0" w:color="000000"/>
              <w:right w:val="single" w:sz="4" w:space="0" w:color="000000"/>
            </w:tcBorders>
          </w:tcPr>
          <w:p w14:paraId="3FF589B0" w14:textId="77777777" w:rsidR="00F82D67" w:rsidRPr="001F40E6" w:rsidRDefault="00BE1D77" w:rsidP="000F07EC">
            <w:pPr>
              <w:jc w:val="center"/>
              <w:rPr>
                <w:rFonts w:ascii="Arial" w:hAnsi="Arial" w:cs="Arial"/>
              </w:rPr>
            </w:pPr>
            <w:r>
              <w:rPr>
                <w:rFonts w:ascii="Arial" w:hAnsi="Arial" w:cs="Arial"/>
              </w:rPr>
              <w:t>9</w:t>
            </w:r>
          </w:p>
        </w:tc>
      </w:tr>
      <w:tr w:rsidR="00F82D67" w:rsidRPr="001F40E6" w14:paraId="5BFAAD0A" w14:textId="77777777" w:rsidTr="0033029B">
        <w:trPr>
          <w:trHeight w:val="107"/>
        </w:trPr>
        <w:tc>
          <w:tcPr>
            <w:tcW w:w="940" w:type="dxa"/>
            <w:tcBorders>
              <w:top w:val="single" w:sz="4" w:space="0" w:color="000000"/>
              <w:left w:val="single" w:sz="4" w:space="0" w:color="000000"/>
              <w:bottom w:val="single" w:sz="4" w:space="0" w:color="000000"/>
              <w:right w:val="single" w:sz="4" w:space="0" w:color="000000"/>
            </w:tcBorders>
          </w:tcPr>
          <w:p w14:paraId="7C8F2F56" w14:textId="77777777" w:rsidR="00F82D67" w:rsidRPr="001F40E6" w:rsidRDefault="00F82D67" w:rsidP="0033029B">
            <w:pPr>
              <w:jc w:val="center"/>
              <w:rPr>
                <w:rFonts w:ascii="Arial" w:hAnsi="Arial" w:cs="Arial"/>
              </w:rPr>
            </w:pPr>
            <w:r w:rsidRPr="001F40E6">
              <w:rPr>
                <w:rFonts w:ascii="Arial" w:hAnsi="Arial" w:cs="Arial"/>
              </w:rPr>
              <w:t>5</w:t>
            </w:r>
          </w:p>
        </w:tc>
        <w:tc>
          <w:tcPr>
            <w:tcW w:w="5502" w:type="dxa"/>
            <w:tcBorders>
              <w:top w:val="single" w:sz="4" w:space="0" w:color="000000"/>
              <w:left w:val="single" w:sz="4" w:space="0" w:color="000000"/>
              <w:bottom w:val="single" w:sz="4" w:space="0" w:color="000000"/>
              <w:right w:val="single" w:sz="4" w:space="0" w:color="000000"/>
            </w:tcBorders>
          </w:tcPr>
          <w:p w14:paraId="1C17F7B9" w14:textId="77777777" w:rsidR="00F82D67" w:rsidRPr="001F40E6" w:rsidRDefault="006D17A5" w:rsidP="006D17A5">
            <w:pPr>
              <w:rPr>
                <w:rFonts w:ascii="Arial" w:hAnsi="Arial" w:cs="Arial"/>
              </w:rPr>
            </w:pPr>
            <w:r w:rsidRPr="001F40E6">
              <w:rPr>
                <w:rFonts w:ascii="Arial" w:hAnsi="Arial" w:cs="Arial"/>
                <w:bCs/>
              </w:rPr>
              <w:t>Discussions /Script writing / Midterm</w:t>
            </w:r>
          </w:p>
        </w:tc>
        <w:tc>
          <w:tcPr>
            <w:tcW w:w="965" w:type="dxa"/>
            <w:tcBorders>
              <w:top w:val="single" w:sz="4" w:space="0" w:color="000000"/>
              <w:left w:val="single" w:sz="4" w:space="0" w:color="000000"/>
              <w:bottom w:val="single" w:sz="4" w:space="0" w:color="000000"/>
              <w:right w:val="single" w:sz="4" w:space="0" w:color="000000"/>
            </w:tcBorders>
          </w:tcPr>
          <w:p w14:paraId="5E8722E3" w14:textId="77777777" w:rsidR="00F82D67" w:rsidRPr="001F40E6" w:rsidRDefault="00F82D67" w:rsidP="0033029B">
            <w:pPr>
              <w:jc w:val="center"/>
              <w:rPr>
                <w:rFonts w:ascii="Arial" w:hAnsi="Arial" w:cs="Arial"/>
              </w:rPr>
            </w:pPr>
            <w:r w:rsidRPr="001F40E6">
              <w:rPr>
                <w:rFonts w:ascii="Arial" w:hAnsi="Arial" w:cs="Arial"/>
              </w:rPr>
              <w:t>6</w:t>
            </w:r>
          </w:p>
        </w:tc>
        <w:tc>
          <w:tcPr>
            <w:tcW w:w="965" w:type="dxa"/>
            <w:tcBorders>
              <w:top w:val="single" w:sz="4" w:space="0" w:color="000000"/>
              <w:left w:val="single" w:sz="4" w:space="0" w:color="000000"/>
              <w:bottom w:val="single" w:sz="4" w:space="0" w:color="000000"/>
              <w:right w:val="single" w:sz="4" w:space="0" w:color="000000"/>
            </w:tcBorders>
          </w:tcPr>
          <w:p w14:paraId="01523E87" w14:textId="77777777" w:rsidR="00F82D67" w:rsidRPr="001F40E6" w:rsidRDefault="00F82D67" w:rsidP="0033029B">
            <w:pPr>
              <w:jc w:val="center"/>
              <w:rPr>
                <w:rFonts w:ascii="Arial" w:hAnsi="Arial" w:cs="Arial"/>
              </w:rPr>
            </w:pPr>
            <w:r w:rsidRPr="001F40E6">
              <w:rPr>
                <w:rFonts w:ascii="Arial" w:hAnsi="Arial" w:cs="Arial"/>
              </w:rPr>
              <w:t>4</w:t>
            </w:r>
          </w:p>
        </w:tc>
        <w:tc>
          <w:tcPr>
            <w:tcW w:w="965" w:type="dxa"/>
            <w:tcBorders>
              <w:top w:val="single" w:sz="4" w:space="0" w:color="000000"/>
              <w:left w:val="single" w:sz="4" w:space="0" w:color="000000"/>
              <w:bottom w:val="single" w:sz="4" w:space="0" w:color="000000"/>
              <w:right w:val="single" w:sz="4" w:space="0" w:color="000000"/>
            </w:tcBorders>
          </w:tcPr>
          <w:p w14:paraId="4B356F46" w14:textId="77777777" w:rsidR="00F82D67" w:rsidRPr="001F40E6" w:rsidRDefault="002A58C0" w:rsidP="000F07EC">
            <w:pPr>
              <w:jc w:val="center"/>
              <w:rPr>
                <w:rFonts w:ascii="Arial" w:hAnsi="Arial" w:cs="Arial"/>
              </w:rPr>
            </w:pPr>
            <w:r>
              <w:rPr>
                <w:rFonts w:ascii="Arial" w:hAnsi="Arial" w:cs="Arial"/>
              </w:rPr>
              <w:t>15</w:t>
            </w:r>
            <w:r w:rsidR="00CB799F">
              <w:rPr>
                <w:rFonts w:ascii="Arial" w:hAnsi="Arial" w:cs="Arial"/>
              </w:rPr>
              <w:t>.5</w:t>
            </w:r>
          </w:p>
        </w:tc>
      </w:tr>
      <w:tr w:rsidR="00F82D67" w:rsidRPr="001F40E6" w14:paraId="2F2C2F0A" w14:textId="77777777" w:rsidTr="0033029B">
        <w:trPr>
          <w:trHeight w:val="107"/>
        </w:trPr>
        <w:tc>
          <w:tcPr>
            <w:tcW w:w="940" w:type="dxa"/>
            <w:tcBorders>
              <w:top w:val="single" w:sz="4" w:space="0" w:color="000000"/>
              <w:left w:val="single" w:sz="4" w:space="0" w:color="000000"/>
              <w:bottom w:val="single" w:sz="4" w:space="0" w:color="000000"/>
              <w:right w:val="single" w:sz="4" w:space="0" w:color="000000"/>
            </w:tcBorders>
          </w:tcPr>
          <w:p w14:paraId="3ACD516B" w14:textId="77777777" w:rsidR="00F82D67" w:rsidRPr="001F40E6" w:rsidRDefault="00F82D67" w:rsidP="0033029B">
            <w:pPr>
              <w:jc w:val="center"/>
              <w:rPr>
                <w:rFonts w:ascii="Arial" w:hAnsi="Arial" w:cs="Arial"/>
              </w:rPr>
            </w:pPr>
            <w:r w:rsidRPr="001F40E6">
              <w:rPr>
                <w:rFonts w:ascii="Arial" w:hAnsi="Arial" w:cs="Arial"/>
              </w:rPr>
              <w:t>6</w:t>
            </w:r>
          </w:p>
        </w:tc>
        <w:tc>
          <w:tcPr>
            <w:tcW w:w="5502" w:type="dxa"/>
            <w:tcBorders>
              <w:top w:val="single" w:sz="4" w:space="0" w:color="000000"/>
              <w:left w:val="single" w:sz="4" w:space="0" w:color="000000"/>
              <w:bottom w:val="single" w:sz="4" w:space="0" w:color="000000"/>
              <w:right w:val="single" w:sz="4" w:space="0" w:color="000000"/>
            </w:tcBorders>
          </w:tcPr>
          <w:p w14:paraId="71B94837" w14:textId="77777777" w:rsidR="00F82D67" w:rsidRPr="001F40E6" w:rsidRDefault="006D17A5" w:rsidP="0033029B">
            <w:pPr>
              <w:rPr>
                <w:rFonts w:ascii="Arial" w:hAnsi="Arial" w:cs="Arial"/>
              </w:rPr>
            </w:pPr>
            <w:r w:rsidRPr="001F40E6">
              <w:rPr>
                <w:rFonts w:ascii="Arial" w:hAnsi="Arial" w:cs="Arial"/>
              </w:rPr>
              <w:t>Program Design and Pseudo-code/Developing an Algorithm</w:t>
            </w:r>
          </w:p>
        </w:tc>
        <w:tc>
          <w:tcPr>
            <w:tcW w:w="965" w:type="dxa"/>
            <w:tcBorders>
              <w:top w:val="single" w:sz="4" w:space="0" w:color="000000"/>
              <w:left w:val="single" w:sz="4" w:space="0" w:color="000000"/>
              <w:bottom w:val="single" w:sz="4" w:space="0" w:color="000000"/>
              <w:right w:val="single" w:sz="4" w:space="0" w:color="000000"/>
            </w:tcBorders>
          </w:tcPr>
          <w:p w14:paraId="6C1457B8" w14:textId="77777777" w:rsidR="00F82D67" w:rsidRPr="001F40E6" w:rsidRDefault="00F82D67" w:rsidP="0033029B">
            <w:pPr>
              <w:jc w:val="center"/>
              <w:rPr>
                <w:rFonts w:ascii="Arial" w:hAnsi="Arial" w:cs="Arial"/>
              </w:rPr>
            </w:pPr>
            <w:r w:rsidRPr="001F40E6">
              <w:rPr>
                <w:rFonts w:ascii="Arial" w:hAnsi="Arial" w:cs="Arial"/>
              </w:rPr>
              <w:t>6</w:t>
            </w:r>
          </w:p>
        </w:tc>
        <w:tc>
          <w:tcPr>
            <w:tcW w:w="965" w:type="dxa"/>
            <w:tcBorders>
              <w:top w:val="single" w:sz="4" w:space="0" w:color="000000"/>
              <w:left w:val="single" w:sz="4" w:space="0" w:color="000000"/>
              <w:bottom w:val="single" w:sz="4" w:space="0" w:color="000000"/>
              <w:right w:val="single" w:sz="4" w:space="0" w:color="000000"/>
            </w:tcBorders>
          </w:tcPr>
          <w:p w14:paraId="637623DB" w14:textId="77777777" w:rsidR="00F82D67" w:rsidRPr="001F40E6" w:rsidRDefault="00F82D67" w:rsidP="0033029B">
            <w:pPr>
              <w:jc w:val="center"/>
              <w:rPr>
                <w:rFonts w:ascii="Arial" w:hAnsi="Arial" w:cs="Arial"/>
              </w:rPr>
            </w:pPr>
            <w:r w:rsidRPr="001F40E6">
              <w:rPr>
                <w:rFonts w:ascii="Arial" w:hAnsi="Arial" w:cs="Arial"/>
              </w:rPr>
              <w:t>4</w:t>
            </w:r>
          </w:p>
        </w:tc>
        <w:tc>
          <w:tcPr>
            <w:tcW w:w="965" w:type="dxa"/>
            <w:tcBorders>
              <w:top w:val="single" w:sz="4" w:space="0" w:color="000000"/>
              <w:left w:val="single" w:sz="4" w:space="0" w:color="000000"/>
              <w:bottom w:val="single" w:sz="4" w:space="0" w:color="000000"/>
              <w:right w:val="single" w:sz="4" w:space="0" w:color="000000"/>
            </w:tcBorders>
          </w:tcPr>
          <w:p w14:paraId="464A65B2" w14:textId="77777777" w:rsidR="00F82D67" w:rsidRPr="001F40E6" w:rsidRDefault="00BE1D77" w:rsidP="000F07EC">
            <w:pPr>
              <w:jc w:val="center"/>
              <w:rPr>
                <w:rFonts w:ascii="Arial" w:hAnsi="Arial" w:cs="Arial"/>
              </w:rPr>
            </w:pPr>
            <w:r>
              <w:rPr>
                <w:rFonts w:ascii="Arial" w:hAnsi="Arial" w:cs="Arial"/>
              </w:rPr>
              <w:t>4</w:t>
            </w:r>
          </w:p>
        </w:tc>
      </w:tr>
      <w:tr w:rsidR="00F82D67" w:rsidRPr="001F40E6" w14:paraId="02197265" w14:textId="77777777" w:rsidTr="0033029B">
        <w:trPr>
          <w:trHeight w:val="107"/>
        </w:trPr>
        <w:tc>
          <w:tcPr>
            <w:tcW w:w="940" w:type="dxa"/>
            <w:tcBorders>
              <w:top w:val="single" w:sz="4" w:space="0" w:color="000000"/>
              <w:left w:val="single" w:sz="4" w:space="0" w:color="000000"/>
              <w:bottom w:val="single" w:sz="4" w:space="0" w:color="000000"/>
              <w:right w:val="single" w:sz="4" w:space="0" w:color="000000"/>
            </w:tcBorders>
          </w:tcPr>
          <w:p w14:paraId="4D155026" w14:textId="77777777" w:rsidR="00F82D67" w:rsidRPr="001F40E6" w:rsidRDefault="00F82D67" w:rsidP="0033029B">
            <w:pPr>
              <w:jc w:val="center"/>
              <w:rPr>
                <w:rFonts w:ascii="Arial" w:hAnsi="Arial" w:cs="Arial"/>
              </w:rPr>
            </w:pPr>
            <w:r w:rsidRPr="001F40E6">
              <w:rPr>
                <w:rFonts w:ascii="Arial" w:hAnsi="Arial" w:cs="Arial"/>
              </w:rPr>
              <w:t>7</w:t>
            </w:r>
          </w:p>
        </w:tc>
        <w:tc>
          <w:tcPr>
            <w:tcW w:w="5502" w:type="dxa"/>
            <w:tcBorders>
              <w:top w:val="single" w:sz="4" w:space="0" w:color="000000"/>
              <w:left w:val="single" w:sz="4" w:space="0" w:color="000000"/>
              <w:bottom w:val="single" w:sz="4" w:space="0" w:color="000000"/>
              <w:right w:val="single" w:sz="4" w:space="0" w:color="000000"/>
            </w:tcBorders>
          </w:tcPr>
          <w:p w14:paraId="45B0A084" w14:textId="77777777" w:rsidR="00F82D67" w:rsidRPr="001F40E6" w:rsidRDefault="006D17A5" w:rsidP="0033029B">
            <w:pPr>
              <w:rPr>
                <w:rFonts w:ascii="Arial" w:hAnsi="Arial" w:cs="Arial"/>
              </w:rPr>
            </w:pPr>
            <w:r w:rsidRPr="001F40E6">
              <w:rPr>
                <w:rFonts w:ascii="Arial" w:hAnsi="Arial" w:cs="Arial"/>
              </w:rPr>
              <w:t>Selection Control/Repetition Control structures</w:t>
            </w:r>
          </w:p>
        </w:tc>
        <w:tc>
          <w:tcPr>
            <w:tcW w:w="965" w:type="dxa"/>
            <w:tcBorders>
              <w:top w:val="single" w:sz="4" w:space="0" w:color="000000"/>
              <w:left w:val="single" w:sz="4" w:space="0" w:color="000000"/>
              <w:bottom w:val="single" w:sz="4" w:space="0" w:color="000000"/>
              <w:right w:val="single" w:sz="4" w:space="0" w:color="000000"/>
            </w:tcBorders>
          </w:tcPr>
          <w:p w14:paraId="240AB236" w14:textId="77777777" w:rsidR="00F82D67" w:rsidRPr="001F40E6" w:rsidRDefault="00F82D67" w:rsidP="0033029B">
            <w:pPr>
              <w:jc w:val="center"/>
              <w:rPr>
                <w:rFonts w:ascii="Arial" w:hAnsi="Arial" w:cs="Arial"/>
              </w:rPr>
            </w:pPr>
            <w:r w:rsidRPr="001F40E6">
              <w:rPr>
                <w:rFonts w:ascii="Arial" w:hAnsi="Arial" w:cs="Arial"/>
              </w:rPr>
              <w:t>6</w:t>
            </w:r>
          </w:p>
        </w:tc>
        <w:tc>
          <w:tcPr>
            <w:tcW w:w="965" w:type="dxa"/>
            <w:tcBorders>
              <w:top w:val="single" w:sz="4" w:space="0" w:color="000000"/>
              <w:left w:val="single" w:sz="4" w:space="0" w:color="000000"/>
              <w:bottom w:val="single" w:sz="4" w:space="0" w:color="000000"/>
              <w:right w:val="single" w:sz="4" w:space="0" w:color="000000"/>
            </w:tcBorders>
          </w:tcPr>
          <w:p w14:paraId="49637551" w14:textId="77777777" w:rsidR="00F82D67" w:rsidRPr="001F40E6" w:rsidRDefault="00F82D67" w:rsidP="0033029B">
            <w:pPr>
              <w:jc w:val="center"/>
              <w:rPr>
                <w:rFonts w:ascii="Arial" w:hAnsi="Arial" w:cs="Arial"/>
              </w:rPr>
            </w:pPr>
            <w:r w:rsidRPr="001F40E6">
              <w:rPr>
                <w:rFonts w:ascii="Arial" w:hAnsi="Arial" w:cs="Arial"/>
              </w:rPr>
              <w:t>4</w:t>
            </w:r>
          </w:p>
        </w:tc>
        <w:tc>
          <w:tcPr>
            <w:tcW w:w="965" w:type="dxa"/>
            <w:tcBorders>
              <w:top w:val="single" w:sz="4" w:space="0" w:color="000000"/>
              <w:left w:val="single" w:sz="4" w:space="0" w:color="000000"/>
              <w:bottom w:val="single" w:sz="4" w:space="0" w:color="000000"/>
              <w:right w:val="single" w:sz="4" w:space="0" w:color="000000"/>
            </w:tcBorders>
          </w:tcPr>
          <w:p w14:paraId="07988B02" w14:textId="77777777" w:rsidR="00F82D67" w:rsidRPr="001F40E6" w:rsidRDefault="00BE1D77" w:rsidP="000F07EC">
            <w:pPr>
              <w:jc w:val="center"/>
              <w:rPr>
                <w:rFonts w:ascii="Arial" w:hAnsi="Arial" w:cs="Arial"/>
              </w:rPr>
            </w:pPr>
            <w:r>
              <w:rPr>
                <w:rFonts w:ascii="Arial" w:hAnsi="Arial" w:cs="Arial"/>
              </w:rPr>
              <w:t>24</w:t>
            </w:r>
          </w:p>
        </w:tc>
      </w:tr>
      <w:tr w:rsidR="00F82D67" w:rsidRPr="001F40E6" w14:paraId="5B568829" w14:textId="77777777" w:rsidTr="0033029B">
        <w:trPr>
          <w:trHeight w:val="107"/>
        </w:trPr>
        <w:tc>
          <w:tcPr>
            <w:tcW w:w="940" w:type="dxa"/>
            <w:tcBorders>
              <w:top w:val="single" w:sz="4" w:space="0" w:color="000000"/>
              <w:left w:val="single" w:sz="4" w:space="0" w:color="000000"/>
              <w:bottom w:val="single" w:sz="4" w:space="0" w:color="000000"/>
              <w:right w:val="single" w:sz="4" w:space="0" w:color="000000"/>
            </w:tcBorders>
          </w:tcPr>
          <w:p w14:paraId="254635AE" w14:textId="77777777" w:rsidR="00F82D67" w:rsidRPr="001F40E6" w:rsidRDefault="00F82D67" w:rsidP="0033029B">
            <w:pPr>
              <w:jc w:val="center"/>
              <w:rPr>
                <w:rFonts w:ascii="Arial" w:hAnsi="Arial" w:cs="Arial"/>
              </w:rPr>
            </w:pPr>
            <w:r w:rsidRPr="001F40E6">
              <w:rPr>
                <w:rFonts w:ascii="Arial" w:hAnsi="Arial" w:cs="Arial"/>
              </w:rPr>
              <w:t>8</w:t>
            </w:r>
          </w:p>
        </w:tc>
        <w:tc>
          <w:tcPr>
            <w:tcW w:w="5502" w:type="dxa"/>
            <w:tcBorders>
              <w:top w:val="single" w:sz="4" w:space="0" w:color="000000"/>
              <w:left w:val="single" w:sz="4" w:space="0" w:color="000000"/>
              <w:bottom w:val="single" w:sz="4" w:space="0" w:color="000000"/>
              <w:right w:val="single" w:sz="4" w:space="0" w:color="000000"/>
            </w:tcBorders>
          </w:tcPr>
          <w:p w14:paraId="11861567" w14:textId="77777777" w:rsidR="00F82D67" w:rsidRPr="001F40E6" w:rsidRDefault="006D17A5" w:rsidP="0033029B">
            <w:pPr>
              <w:rPr>
                <w:rFonts w:ascii="Arial" w:hAnsi="Arial" w:cs="Arial"/>
              </w:rPr>
            </w:pPr>
            <w:r w:rsidRPr="001F40E6">
              <w:rPr>
                <w:rFonts w:ascii="Arial" w:hAnsi="Arial" w:cs="Arial"/>
              </w:rPr>
              <w:t>Repetition Control</w:t>
            </w:r>
            <w:proofErr w:type="gramStart"/>
            <w:r w:rsidRPr="001F40E6">
              <w:rPr>
                <w:rFonts w:ascii="Arial" w:hAnsi="Arial" w:cs="Arial"/>
              </w:rPr>
              <w:t>/  Combining</w:t>
            </w:r>
            <w:proofErr w:type="gramEnd"/>
            <w:r w:rsidRPr="001F40E6">
              <w:rPr>
                <w:rFonts w:ascii="Arial" w:hAnsi="Arial" w:cs="Arial"/>
              </w:rPr>
              <w:t xml:space="preserve"> Structures</w:t>
            </w:r>
          </w:p>
        </w:tc>
        <w:tc>
          <w:tcPr>
            <w:tcW w:w="965" w:type="dxa"/>
            <w:tcBorders>
              <w:top w:val="single" w:sz="4" w:space="0" w:color="000000"/>
              <w:left w:val="single" w:sz="4" w:space="0" w:color="000000"/>
              <w:bottom w:val="single" w:sz="4" w:space="0" w:color="000000"/>
              <w:right w:val="single" w:sz="4" w:space="0" w:color="000000"/>
            </w:tcBorders>
          </w:tcPr>
          <w:p w14:paraId="5FEFDBF2" w14:textId="77777777" w:rsidR="00F82D67" w:rsidRPr="001F40E6" w:rsidRDefault="00F82D67" w:rsidP="0033029B">
            <w:pPr>
              <w:jc w:val="center"/>
              <w:rPr>
                <w:rFonts w:ascii="Arial" w:hAnsi="Arial" w:cs="Arial"/>
              </w:rPr>
            </w:pPr>
            <w:r w:rsidRPr="001F40E6">
              <w:rPr>
                <w:rFonts w:ascii="Arial" w:hAnsi="Arial" w:cs="Arial"/>
              </w:rPr>
              <w:t>6</w:t>
            </w:r>
          </w:p>
        </w:tc>
        <w:tc>
          <w:tcPr>
            <w:tcW w:w="965" w:type="dxa"/>
            <w:tcBorders>
              <w:top w:val="single" w:sz="4" w:space="0" w:color="000000"/>
              <w:left w:val="single" w:sz="4" w:space="0" w:color="000000"/>
              <w:bottom w:val="single" w:sz="4" w:space="0" w:color="000000"/>
              <w:right w:val="single" w:sz="4" w:space="0" w:color="000000"/>
            </w:tcBorders>
          </w:tcPr>
          <w:p w14:paraId="0FD5B05A" w14:textId="77777777" w:rsidR="00F82D67" w:rsidRPr="001F40E6" w:rsidRDefault="00F82D67" w:rsidP="0033029B">
            <w:pPr>
              <w:jc w:val="center"/>
              <w:rPr>
                <w:rFonts w:ascii="Arial" w:hAnsi="Arial" w:cs="Arial"/>
              </w:rPr>
            </w:pPr>
            <w:r w:rsidRPr="001F40E6">
              <w:rPr>
                <w:rFonts w:ascii="Arial" w:hAnsi="Arial" w:cs="Arial"/>
              </w:rPr>
              <w:t>4</w:t>
            </w:r>
          </w:p>
        </w:tc>
        <w:tc>
          <w:tcPr>
            <w:tcW w:w="965" w:type="dxa"/>
            <w:tcBorders>
              <w:top w:val="single" w:sz="4" w:space="0" w:color="000000"/>
              <w:left w:val="single" w:sz="4" w:space="0" w:color="000000"/>
              <w:bottom w:val="single" w:sz="4" w:space="0" w:color="000000"/>
              <w:right w:val="single" w:sz="4" w:space="0" w:color="000000"/>
            </w:tcBorders>
          </w:tcPr>
          <w:p w14:paraId="13DB3395" w14:textId="77777777" w:rsidR="00F82D67" w:rsidRPr="001F40E6" w:rsidRDefault="00BE1D77" w:rsidP="000F07EC">
            <w:pPr>
              <w:jc w:val="center"/>
              <w:rPr>
                <w:rFonts w:ascii="Arial" w:hAnsi="Arial" w:cs="Arial"/>
              </w:rPr>
            </w:pPr>
            <w:r>
              <w:rPr>
                <w:rFonts w:ascii="Arial" w:hAnsi="Arial" w:cs="Arial"/>
              </w:rPr>
              <w:t>3.6</w:t>
            </w:r>
          </w:p>
        </w:tc>
      </w:tr>
      <w:tr w:rsidR="00F82D67" w:rsidRPr="001F40E6" w14:paraId="2CB6380C" w14:textId="77777777" w:rsidTr="0033029B">
        <w:trPr>
          <w:trHeight w:val="107"/>
        </w:trPr>
        <w:tc>
          <w:tcPr>
            <w:tcW w:w="940" w:type="dxa"/>
            <w:tcBorders>
              <w:top w:val="single" w:sz="4" w:space="0" w:color="000000"/>
              <w:left w:val="single" w:sz="4" w:space="0" w:color="000000"/>
              <w:bottom w:val="single" w:sz="4" w:space="0" w:color="000000"/>
              <w:right w:val="single" w:sz="4" w:space="0" w:color="000000"/>
            </w:tcBorders>
          </w:tcPr>
          <w:p w14:paraId="21B26D1B" w14:textId="77777777" w:rsidR="00F82D67" w:rsidRPr="001F40E6" w:rsidRDefault="00F82D67" w:rsidP="0033029B">
            <w:pPr>
              <w:jc w:val="center"/>
              <w:rPr>
                <w:rFonts w:ascii="Arial" w:hAnsi="Arial" w:cs="Arial"/>
              </w:rPr>
            </w:pPr>
            <w:r w:rsidRPr="001F40E6">
              <w:rPr>
                <w:rFonts w:ascii="Arial" w:hAnsi="Arial" w:cs="Arial"/>
              </w:rPr>
              <w:lastRenderedPageBreak/>
              <w:t>9</w:t>
            </w:r>
          </w:p>
        </w:tc>
        <w:tc>
          <w:tcPr>
            <w:tcW w:w="5502" w:type="dxa"/>
            <w:tcBorders>
              <w:top w:val="single" w:sz="4" w:space="0" w:color="000000"/>
              <w:left w:val="single" w:sz="4" w:space="0" w:color="000000"/>
              <w:bottom w:val="single" w:sz="4" w:space="0" w:color="000000"/>
              <w:right w:val="single" w:sz="4" w:space="0" w:color="000000"/>
            </w:tcBorders>
          </w:tcPr>
          <w:p w14:paraId="551060FA" w14:textId="77777777" w:rsidR="00F82D67" w:rsidRPr="001F40E6" w:rsidRDefault="006D17A5" w:rsidP="0033029B">
            <w:pPr>
              <w:rPr>
                <w:rFonts w:ascii="Arial" w:hAnsi="Arial" w:cs="Arial"/>
              </w:rPr>
            </w:pPr>
            <w:r w:rsidRPr="001F40E6">
              <w:rPr>
                <w:rFonts w:ascii="Arial" w:hAnsi="Arial" w:cs="Arial"/>
                <w:bCs/>
              </w:rPr>
              <w:t>Selection with Case Structures / Repetition Structure</w:t>
            </w:r>
          </w:p>
        </w:tc>
        <w:tc>
          <w:tcPr>
            <w:tcW w:w="965" w:type="dxa"/>
            <w:tcBorders>
              <w:top w:val="single" w:sz="4" w:space="0" w:color="000000"/>
              <w:left w:val="single" w:sz="4" w:space="0" w:color="000000"/>
              <w:bottom w:val="single" w:sz="4" w:space="0" w:color="000000"/>
              <w:right w:val="single" w:sz="4" w:space="0" w:color="000000"/>
            </w:tcBorders>
          </w:tcPr>
          <w:p w14:paraId="70652B30" w14:textId="77777777" w:rsidR="00F82D67" w:rsidRPr="001F40E6" w:rsidRDefault="00F82D67" w:rsidP="0033029B">
            <w:pPr>
              <w:jc w:val="center"/>
              <w:rPr>
                <w:rFonts w:ascii="Arial" w:hAnsi="Arial" w:cs="Arial"/>
              </w:rPr>
            </w:pPr>
            <w:r w:rsidRPr="001F40E6">
              <w:rPr>
                <w:rFonts w:ascii="Arial" w:hAnsi="Arial" w:cs="Arial"/>
              </w:rPr>
              <w:t>6</w:t>
            </w:r>
          </w:p>
        </w:tc>
        <w:tc>
          <w:tcPr>
            <w:tcW w:w="965" w:type="dxa"/>
            <w:tcBorders>
              <w:top w:val="single" w:sz="4" w:space="0" w:color="000000"/>
              <w:left w:val="single" w:sz="4" w:space="0" w:color="000000"/>
              <w:bottom w:val="single" w:sz="4" w:space="0" w:color="000000"/>
              <w:right w:val="single" w:sz="4" w:space="0" w:color="000000"/>
            </w:tcBorders>
          </w:tcPr>
          <w:p w14:paraId="7436BE81" w14:textId="77777777" w:rsidR="00F82D67" w:rsidRPr="001F40E6" w:rsidRDefault="00F82D67" w:rsidP="0033029B">
            <w:pPr>
              <w:jc w:val="center"/>
              <w:rPr>
                <w:rFonts w:ascii="Arial" w:hAnsi="Arial" w:cs="Arial"/>
              </w:rPr>
            </w:pPr>
            <w:r w:rsidRPr="001F40E6">
              <w:rPr>
                <w:rFonts w:ascii="Arial" w:hAnsi="Arial" w:cs="Arial"/>
              </w:rPr>
              <w:t>4</w:t>
            </w:r>
          </w:p>
        </w:tc>
        <w:tc>
          <w:tcPr>
            <w:tcW w:w="965" w:type="dxa"/>
            <w:tcBorders>
              <w:top w:val="single" w:sz="4" w:space="0" w:color="000000"/>
              <w:left w:val="single" w:sz="4" w:space="0" w:color="000000"/>
              <w:bottom w:val="single" w:sz="4" w:space="0" w:color="000000"/>
              <w:right w:val="single" w:sz="4" w:space="0" w:color="000000"/>
            </w:tcBorders>
          </w:tcPr>
          <w:p w14:paraId="7337549E" w14:textId="77777777" w:rsidR="00F82D67" w:rsidRPr="001F40E6" w:rsidRDefault="00BE1D77" w:rsidP="000F07EC">
            <w:pPr>
              <w:jc w:val="center"/>
              <w:rPr>
                <w:rFonts w:ascii="Arial" w:hAnsi="Arial" w:cs="Arial"/>
              </w:rPr>
            </w:pPr>
            <w:r>
              <w:rPr>
                <w:rFonts w:ascii="Arial" w:hAnsi="Arial" w:cs="Arial"/>
              </w:rPr>
              <w:t>2.</w:t>
            </w:r>
            <w:r w:rsidR="00CB799F">
              <w:rPr>
                <w:rFonts w:ascii="Arial" w:hAnsi="Arial" w:cs="Arial"/>
              </w:rPr>
              <w:t>7</w:t>
            </w:r>
          </w:p>
        </w:tc>
      </w:tr>
      <w:tr w:rsidR="00F82D67" w:rsidRPr="001F40E6" w14:paraId="33BE48C6" w14:textId="77777777" w:rsidTr="0033029B">
        <w:trPr>
          <w:trHeight w:val="107"/>
        </w:trPr>
        <w:tc>
          <w:tcPr>
            <w:tcW w:w="940" w:type="dxa"/>
            <w:tcBorders>
              <w:top w:val="single" w:sz="4" w:space="0" w:color="000000"/>
              <w:left w:val="single" w:sz="4" w:space="0" w:color="000000"/>
              <w:bottom w:val="single" w:sz="4" w:space="0" w:color="000000"/>
              <w:right w:val="single" w:sz="4" w:space="0" w:color="000000"/>
            </w:tcBorders>
          </w:tcPr>
          <w:p w14:paraId="6590E791" w14:textId="77777777" w:rsidR="00F82D67" w:rsidRPr="001F40E6" w:rsidRDefault="00C45648" w:rsidP="0033029B">
            <w:pPr>
              <w:jc w:val="center"/>
              <w:rPr>
                <w:rFonts w:ascii="Arial" w:hAnsi="Arial" w:cs="Arial"/>
              </w:rPr>
            </w:pPr>
            <w:r w:rsidRPr="001F40E6">
              <w:rPr>
                <w:rFonts w:ascii="Arial" w:hAnsi="Arial" w:cs="Arial"/>
              </w:rPr>
              <w:t xml:space="preserve"> </w:t>
            </w:r>
            <w:r w:rsidR="00F82D67" w:rsidRPr="001F40E6">
              <w:rPr>
                <w:rFonts w:ascii="Arial" w:hAnsi="Arial" w:cs="Arial"/>
              </w:rPr>
              <w:t>10</w:t>
            </w:r>
          </w:p>
        </w:tc>
        <w:tc>
          <w:tcPr>
            <w:tcW w:w="5502" w:type="dxa"/>
            <w:tcBorders>
              <w:top w:val="single" w:sz="4" w:space="0" w:color="000000"/>
              <w:left w:val="single" w:sz="4" w:space="0" w:color="000000"/>
              <w:bottom w:val="single" w:sz="4" w:space="0" w:color="000000"/>
              <w:right w:val="single" w:sz="4" w:space="0" w:color="000000"/>
            </w:tcBorders>
          </w:tcPr>
          <w:p w14:paraId="0310A342" w14:textId="77777777" w:rsidR="00F82D67" w:rsidRPr="001F40E6" w:rsidRDefault="00312FE8" w:rsidP="0033029B">
            <w:pPr>
              <w:rPr>
                <w:rFonts w:ascii="Arial" w:hAnsi="Arial" w:cs="Arial"/>
              </w:rPr>
            </w:pPr>
            <w:r w:rsidRPr="001F40E6">
              <w:rPr>
                <w:rFonts w:ascii="Arial" w:hAnsi="Arial" w:cs="Arial"/>
                <w:bCs/>
              </w:rPr>
              <w:t xml:space="preserve">Course review &amp; </w:t>
            </w:r>
            <w:r w:rsidR="006D17A5" w:rsidRPr="001F40E6">
              <w:rPr>
                <w:rFonts w:ascii="Arial" w:hAnsi="Arial" w:cs="Arial"/>
                <w:bCs/>
              </w:rPr>
              <w:t>Discussions /</w:t>
            </w:r>
            <w:r w:rsidRPr="001F40E6">
              <w:rPr>
                <w:rFonts w:ascii="Arial" w:hAnsi="Arial" w:cs="Arial"/>
                <w:bCs/>
              </w:rPr>
              <w:t xml:space="preserve"> Testing &amp; </w:t>
            </w:r>
            <w:proofErr w:type="gramStart"/>
            <w:r w:rsidRPr="001F40E6">
              <w:rPr>
                <w:rFonts w:ascii="Arial" w:hAnsi="Arial" w:cs="Arial"/>
                <w:bCs/>
              </w:rPr>
              <w:t>debugging  project</w:t>
            </w:r>
            <w:proofErr w:type="gramEnd"/>
            <w:r w:rsidRPr="001F40E6">
              <w:rPr>
                <w:rFonts w:ascii="Arial" w:hAnsi="Arial" w:cs="Arial"/>
                <w:bCs/>
              </w:rPr>
              <w:t xml:space="preserve"> 8 / </w:t>
            </w:r>
            <w:r w:rsidR="006D17A5" w:rsidRPr="001F40E6">
              <w:rPr>
                <w:rFonts w:ascii="Arial" w:hAnsi="Arial" w:cs="Arial"/>
                <w:bCs/>
              </w:rPr>
              <w:t>Final</w:t>
            </w:r>
          </w:p>
        </w:tc>
        <w:tc>
          <w:tcPr>
            <w:tcW w:w="965" w:type="dxa"/>
            <w:tcBorders>
              <w:top w:val="single" w:sz="4" w:space="0" w:color="000000"/>
              <w:left w:val="single" w:sz="4" w:space="0" w:color="000000"/>
              <w:bottom w:val="single" w:sz="4" w:space="0" w:color="000000"/>
              <w:right w:val="single" w:sz="4" w:space="0" w:color="000000"/>
            </w:tcBorders>
          </w:tcPr>
          <w:p w14:paraId="3053DEF0" w14:textId="77777777" w:rsidR="00F82D67" w:rsidRPr="001F40E6" w:rsidRDefault="00F82D67" w:rsidP="0033029B">
            <w:pPr>
              <w:jc w:val="center"/>
              <w:rPr>
                <w:rFonts w:ascii="Arial" w:hAnsi="Arial" w:cs="Arial"/>
              </w:rPr>
            </w:pPr>
            <w:r w:rsidRPr="001F40E6">
              <w:rPr>
                <w:rFonts w:ascii="Arial" w:hAnsi="Arial" w:cs="Arial"/>
              </w:rPr>
              <w:t>6</w:t>
            </w:r>
          </w:p>
        </w:tc>
        <w:tc>
          <w:tcPr>
            <w:tcW w:w="965" w:type="dxa"/>
            <w:tcBorders>
              <w:top w:val="single" w:sz="4" w:space="0" w:color="000000"/>
              <w:left w:val="single" w:sz="4" w:space="0" w:color="000000"/>
              <w:bottom w:val="single" w:sz="4" w:space="0" w:color="000000"/>
              <w:right w:val="single" w:sz="4" w:space="0" w:color="000000"/>
            </w:tcBorders>
          </w:tcPr>
          <w:p w14:paraId="1C9C6D5E" w14:textId="77777777" w:rsidR="00F82D67" w:rsidRPr="001F40E6" w:rsidRDefault="00F82D67" w:rsidP="0033029B">
            <w:pPr>
              <w:jc w:val="center"/>
              <w:rPr>
                <w:rFonts w:ascii="Arial" w:hAnsi="Arial" w:cs="Arial"/>
              </w:rPr>
            </w:pPr>
            <w:r w:rsidRPr="001F40E6">
              <w:rPr>
                <w:rFonts w:ascii="Arial" w:hAnsi="Arial" w:cs="Arial"/>
              </w:rPr>
              <w:t>4</w:t>
            </w:r>
          </w:p>
        </w:tc>
        <w:tc>
          <w:tcPr>
            <w:tcW w:w="965" w:type="dxa"/>
            <w:tcBorders>
              <w:top w:val="single" w:sz="4" w:space="0" w:color="000000"/>
              <w:left w:val="single" w:sz="4" w:space="0" w:color="000000"/>
              <w:bottom w:val="single" w:sz="4" w:space="0" w:color="000000"/>
              <w:right w:val="single" w:sz="4" w:space="0" w:color="000000"/>
            </w:tcBorders>
          </w:tcPr>
          <w:p w14:paraId="381C60E7" w14:textId="77777777" w:rsidR="00F82D67" w:rsidRPr="001F40E6" w:rsidRDefault="00BE1D77" w:rsidP="000F07EC">
            <w:pPr>
              <w:jc w:val="center"/>
              <w:rPr>
                <w:rFonts w:ascii="Arial" w:hAnsi="Arial" w:cs="Arial"/>
              </w:rPr>
            </w:pPr>
            <w:r>
              <w:rPr>
                <w:rFonts w:ascii="Arial" w:hAnsi="Arial" w:cs="Arial"/>
              </w:rPr>
              <w:t>30</w:t>
            </w:r>
            <w:r w:rsidR="00CB799F">
              <w:rPr>
                <w:rFonts w:ascii="Arial" w:hAnsi="Arial" w:cs="Arial"/>
              </w:rPr>
              <w:t>.4</w:t>
            </w:r>
          </w:p>
        </w:tc>
      </w:tr>
      <w:tr w:rsidR="00F82D67" w:rsidRPr="001F40E6" w14:paraId="684B1B4C" w14:textId="77777777" w:rsidTr="0033029B">
        <w:trPr>
          <w:trHeight w:val="107"/>
        </w:trPr>
        <w:tc>
          <w:tcPr>
            <w:tcW w:w="940" w:type="dxa"/>
            <w:tcBorders>
              <w:top w:val="single" w:sz="4" w:space="0" w:color="000000"/>
              <w:left w:val="single" w:sz="4" w:space="0" w:color="000000"/>
              <w:bottom w:val="single" w:sz="4" w:space="0" w:color="000000"/>
              <w:right w:val="single" w:sz="4" w:space="0" w:color="000000"/>
            </w:tcBorders>
          </w:tcPr>
          <w:p w14:paraId="25FA9904" w14:textId="77777777" w:rsidR="00F82D67" w:rsidRPr="001F40E6" w:rsidRDefault="00F82D67" w:rsidP="0033029B">
            <w:pPr>
              <w:rPr>
                <w:rFonts w:ascii="Arial" w:hAnsi="Arial" w:cs="Arial"/>
              </w:rPr>
            </w:pPr>
            <w:r w:rsidRPr="001F40E6">
              <w:rPr>
                <w:rFonts w:ascii="Arial" w:hAnsi="Arial" w:cs="Arial"/>
              </w:rPr>
              <w:t>Total</w:t>
            </w:r>
          </w:p>
        </w:tc>
        <w:tc>
          <w:tcPr>
            <w:tcW w:w="5502" w:type="dxa"/>
            <w:tcBorders>
              <w:top w:val="single" w:sz="4" w:space="0" w:color="000000"/>
              <w:left w:val="single" w:sz="4" w:space="0" w:color="000000"/>
              <w:bottom w:val="single" w:sz="4" w:space="0" w:color="000000"/>
              <w:right w:val="single" w:sz="4" w:space="0" w:color="000000"/>
            </w:tcBorders>
          </w:tcPr>
          <w:p w14:paraId="19CCF410" w14:textId="77777777" w:rsidR="00F82D67" w:rsidRPr="001F40E6" w:rsidRDefault="00F82D67" w:rsidP="0033029B">
            <w:pPr>
              <w:rPr>
                <w:rFonts w:ascii="Arial" w:hAnsi="Arial" w:cs="Arial"/>
              </w:rPr>
            </w:pPr>
          </w:p>
        </w:tc>
        <w:tc>
          <w:tcPr>
            <w:tcW w:w="965" w:type="dxa"/>
            <w:tcBorders>
              <w:top w:val="single" w:sz="4" w:space="0" w:color="000000"/>
              <w:left w:val="single" w:sz="4" w:space="0" w:color="000000"/>
              <w:bottom w:val="single" w:sz="4" w:space="0" w:color="000000"/>
              <w:right w:val="single" w:sz="4" w:space="0" w:color="000000"/>
            </w:tcBorders>
          </w:tcPr>
          <w:p w14:paraId="66BBD9D5" w14:textId="77777777" w:rsidR="00F82D67" w:rsidRPr="001F40E6" w:rsidRDefault="00F82D67" w:rsidP="0033029B">
            <w:pPr>
              <w:jc w:val="center"/>
              <w:rPr>
                <w:rFonts w:ascii="Arial" w:hAnsi="Arial" w:cs="Arial"/>
              </w:rPr>
            </w:pPr>
            <w:r w:rsidRPr="001F40E6">
              <w:rPr>
                <w:rFonts w:ascii="Arial" w:hAnsi="Arial" w:cs="Arial"/>
              </w:rPr>
              <w:t>6</w:t>
            </w:r>
            <w:r w:rsidR="008D201F">
              <w:rPr>
                <w:rFonts w:ascii="Arial" w:hAnsi="Arial" w:cs="Arial"/>
              </w:rPr>
              <w:t>0</w:t>
            </w:r>
          </w:p>
        </w:tc>
        <w:tc>
          <w:tcPr>
            <w:tcW w:w="965" w:type="dxa"/>
            <w:tcBorders>
              <w:top w:val="single" w:sz="4" w:space="0" w:color="000000"/>
              <w:left w:val="single" w:sz="4" w:space="0" w:color="000000"/>
              <w:bottom w:val="single" w:sz="4" w:space="0" w:color="000000"/>
              <w:right w:val="single" w:sz="4" w:space="0" w:color="000000"/>
            </w:tcBorders>
          </w:tcPr>
          <w:p w14:paraId="4FA0C048" w14:textId="77777777" w:rsidR="00F82D67" w:rsidRPr="001F40E6" w:rsidRDefault="00F82D67" w:rsidP="0033029B">
            <w:pPr>
              <w:jc w:val="center"/>
              <w:rPr>
                <w:rFonts w:ascii="Arial" w:hAnsi="Arial" w:cs="Arial"/>
              </w:rPr>
            </w:pPr>
            <w:r w:rsidRPr="001F40E6">
              <w:rPr>
                <w:rFonts w:ascii="Arial" w:hAnsi="Arial" w:cs="Arial"/>
              </w:rPr>
              <w:t>4</w:t>
            </w:r>
            <w:r w:rsidR="008D201F">
              <w:rPr>
                <w:rFonts w:ascii="Arial" w:hAnsi="Arial" w:cs="Arial"/>
              </w:rPr>
              <w:t>0</w:t>
            </w:r>
          </w:p>
        </w:tc>
        <w:tc>
          <w:tcPr>
            <w:tcW w:w="965" w:type="dxa"/>
            <w:tcBorders>
              <w:top w:val="single" w:sz="4" w:space="0" w:color="000000"/>
              <w:left w:val="single" w:sz="4" w:space="0" w:color="000000"/>
              <w:bottom w:val="single" w:sz="4" w:space="0" w:color="000000"/>
              <w:right w:val="single" w:sz="4" w:space="0" w:color="000000"/>
            </w:tcBorders>
          </w:tcPr>
          <w:p w14:paraId="64FD6651" w14:textId="77777777" w:rsidR="00F82D67" w:rsidRPr="001F40E6" w:rsidRDefault="002A58C0" w:rsidP="00DD5D29">
            <w:pPr>
              <w:jc w:val="center"/>
              <w:rPr>
                <w:rFonts w:ascii="Arial" w:hAnsi="Arial" w:cs="Arial"/>
              </w:rPr>
            </w:pPr>
            <w:r>
              <w:rPr>
                <w:rFonts w:ascii="Arial" w:hAnsi="Arial" w:cs="Arial"/>
              </w:rPr>
              <w:t>1</w:t>
            </w:r>
            <w:r w:rsidR="00BE1D77">
              <w:rPr>
                <w:rFonts w:ascii="Arial" w:hAnsi="Arial" w:cs="Arial"/>
              </w:rPr>
              <w:t>20</w:t>
            </w:r>
          </w:p>
        </w:tc>
      </w:tr>
    </w:tbl>
    <w:p w14:paraId="246325B4" w14:textId="77777777" w:rsidR="00F82D67" w:rsidRPr="00845D20" w:rsidRDefault="00F82D67" w:rsidP="00F82D67">
      <w:pPr>
        <w:rPr>
          <w:rFonts w:ascii="Arial" w:hAnsi="Arial" w:cs="Arial"/>
          <w:b/>
          <w:sz w:val="32"/>
          <w:szCs w:val="32"/>
        </w:rPr>
      </w:pPr>
      <w:r w:rsidRPr="00845D20">
        <w:rPr>
          <w:rFonts w:ascii="Arial" w:hAnsi="Arial" w:cs="Arial"/>
          <w:b/>
          <w:sz w:val="32"/>
          <w:szCs w:val="32"/>
        </w:rPr>
        <w:t>Table/Point Breakdown</w:t>
      </w:r>
    </w:p>
    <w:tbl>
      <w:tblPr>
        <w:tblW w:w="0" w:type="auto"/>
        <w:tblInd w:w="101" w:type="dxa"/>
        <w:tblLayout w:type="fixed"/>
        <w:tblLook w:val="0000" w:firstRow="0" w:lastRow="0" w:firstColumn="0" w:lastColumn="0" w:noHBand="0" w:noVBand="0"/>
      </w:tblPr>
      <w:tblGrid>
        <w:gridCol w:w="894"/>
        <w:gridCol w:w="4777"/>
        <w:gridCol w:w="1896"/>
        <w:gridCol w:w="1818"/>
      </w:tblGrid>
      <w:tr w:rsidR="00F82D67" w:rsidRPr="001F40E6" w14:paraId="55ACA39A" w14:textId="77777777" w:rsidTr="0033029B">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D9D9D9"/>
          </w:tcPr>
          <w:p w14:paraId="0AAA1DDF" w14:textId="77777777" w:rsidR="00F82D67" w:rsidRPr="00845D20" w:rsidRDefault="00F82D67" w:rsidP="00845D20">
            <w:pPr>
              <w:jc w:val="center"/>
              <w:rPr>
                <w:rFonts w:ascii="Arial" w:hAnsi="Arial" w:cs="Arial"/>
                <w:b/>
              </w:rPr>
            </w:pPr>
            <w:r w:rsidRPr="00845D20">
              <w:rPr>
                <w:rFonts w:ascii="Arial" w:hAnsi="Arial" w:cs="Arial"/>
                <w:b/>
              </w:rPr>
              <w:t>Week</w:t>
            </w:r>
          </w:p>
        </w:tc>
        <w:tc>
          <w:tcPr>
            <w:tcW w:w="4777" w:type="dxa"/>
            <w:tcBorders>
              <w:top w:val="single" w:sz="4" w:space="0" w:color="000000"/>
              <w:left w:val="single" w:sz="4" w:space="0" w:color="000000"/>
              <w:bottom w:val="single" w:sz="4" w:space="0" w:color="000000"/>
              <w:right w:val="single" w:sz="4" w:space="0" w:color="000000"/>
            </w:tcBorders>
            <w:shd w:val="clear" w:color="auto" w:fill="D9D9D9"/>
          </w:tcPr>
          <w:p w14:paraId="3B489F52" w14:textId="77777777" w:rsidR="00F82D67" w:rsidRPr="00845D20" w:rsidRDefault="00F82D67" w:rsidP="00845D20">
            <w:pPr>
              <w:jc w:val="center"/>
              <w:rPr>
                <w:rFonts w:ascii="Arial" w:hAnsi="Arial" w:cs="Arial"/>
                <w:b/>
              </w:rPr>
            </w:pPr>
            <w:r w:rsidRPr="00845D20">
              <w:rPr>
                <w:rFonts w:ascii="Arial" w:hAnsi="Arial" w:cs="Arial"/>
                <w:b/>
              </w:rPr>
              <w:t>Assignment</w:t>
            </w:r>
          </w:p>
        </w:tc>
        <w:tc>
          <w:tcPr>
            <w:tcW w:w="1896" w:type="dxa"/>
            <w:tcBorders>
              <w:top w:val="single" w:sz="4" w:space="0" w:color="000000"/>
              <w:left w:val="single" w:sz="4" w:space="0" w:color="000000"/>
              <w:bottom w:val="single" w:sz="4" w:space="0" w:color="000000"/>
              <w:right w:val="single" w:sz="4" w:space="0" w:color="000000"/>
            </w:tcBorders>
            <w:shd w:val="clear" w:color="auto" w:fill="D9D9D9"/>
          </w:tcPr>
          <w:p w14:paraId="6C14E62D" w14:textId="77777777" w:rsidR="00F82D67" w:rsidRPr="00845D20" w:rsidRDefault="00F82D67" w:rsidP="00845D20">
            <w:pPr>
              <w:jc w:val="center"/>
              <w:rPr>
                <w:rFonts w:ascii="Arial" w:hAnsi="Arial" w:cs="Arial"/>
                <w:b/>
              </w:rPr>
            </w:pPr>
            <w:r w:rsidRPr="00845D20">
              <w:rPr>
                <w:rFonts w:ascii="Arial" w:hAnsi="Arial" w:cs="Arial"/>
                <w:b/>
              </w:rPr>
              <w:t>Possible</w:t>
            </w:r>
            <w:r w:rsidRPr="00845D20">
              <w:rPr>
                <w:rFonts w:ascii="Arial" w:hAnsi="Arial" w:cs="Arial"/>
                <w:b/>
              </w:rPr>
              <w:br/>
              <w:t>Points</w:t>
            </w:r>
          </w:p>
        </w:tc>
        <w:tc>
          <w:tcPr>
            <w:tcW w:w="1818" w:type="dxa"/>
            <w:tcBorders>
              <w:top w:val="single" w:sz="4" w:space="0" w:color="000000"/>
              <w:left w:val="single" w:sz="4" w:space="0" w:color="000000"/>
              <w:bottom w:val="single" w:sz="4" w:space="0" w:color="000000"/>
              <w:right w:val="single" w:sz="4" w:space="0" w:color="000000"/>
            </w:tcBorders>
            <w:shd w:val="clear" w:color="auto" w:fill="D9D9D9"/>
          </w:tcPr>
          <w:p w14:paraId="78CF40EF" w14:textId="77777777" w:rsidR="00F82D67" w:rsidRPr="00845D20" w:rsidRDefault="00F82D67" w:rsidP="00845D20">
            <w:pPr>
              <w:jc w:val="center"/>
              <w:rPr>
                <w:rFonts w:ascii="Arial" w:hAnsi="Arial" w:cs="Arial"/>
                <w:b/>
              </w:rPr>
            </w:pPr>
            <w:r w:rsidRPr="00845D20">
              <w:rPr>
                <w:rFonts w:ascii="Arial" w:hAnsi="Arial" w:cs="Arial"/>
                <w:b/>
              </w:rPr>
              <w:t>Percent</w:t>
            </w:r>
          </w:p>
          <w:p w14:paraId="41FB02F1" w14:textId="77777777" w:rsidR="00F82D67" w:rsidRPr="00845D20" w:rsidRDefault="00F82D67" w:rsidP="00845D20">
            <w:pPr>
              <w:jc w:val="center"/>
              <w:rPr>
                <w:rFonts w:ascii="Arial" w:hAnsi="Arial" w:cs="Arial"/>
                <w:b/>
              </w:rPr>
            </w:pPr>
            <w:r w:rsidRPr="00845D20">
              <w:rPr>
                <w:rFonts w:ascii="Arial" w:hAnsi="Arial" w:cs="Arial"/>
                <w:b/>
              </w:rPr>
              <w:t>of Grade</w:t>
            </w:r>
          </w:p>
        </w:tc>
      </w:tr>
      <w:tr w:rsidR="00D578BB" w:rsidRPr="001F40E6" w14:paraId="6CF987DF" w14:textId="77777777" w:rsidTr="0033029B">
        <w:trPr>
          <w:trHeight w:val="107"/>
        </w:trPr>
        <w:tc>
          <w:tcPr>
            <w:tcW w:w="894" w:type="dxa"/>
            <w:tcBorders>
              <w:top w:val="single" w:sz="4" w:space="0" w:color="000000"/>
              <w:left w:val="single" w:sz="4" w:space="0" w:color="000000"/>
              <w:bottom w:val="single" w:sz="4" w:space="0" w:color="000000"/>
              <w:right w:val="single" w:sz="4" w:space="0" w:color="000000"/>
            </w:tcBorders>
          </w:tcPr>
          <w:p w14:paraId="5B0D32CB" w14:textId="77777777" w:rsidR="00D578BB" w:rsidRPr="001F40E6" w:rsidRDefault="00D578BB" w:rsidP="0033029B">
            <w:pPr>
              <w:jc w:val="center"/>
              <w:rPr>
                <w:rFonts w:ascii="Arial" w:hAnsi="Arial" w:cs="Arial"/>
              </w:rPr>
            </w:pPr>
            <w:r w:rsidRPr="001F40E6">
              <w:rPr>
                <w:rFonts w:ascii="Arial" w:hAnsi="Arial" w:cs="Arial"/>
              </w:rPr>
              <w:t>3</w:t>
            </w:r>
          </w:p>
        </w:tc>
        <w:tc>
          <w:tcPr>
            <w:tcW w:w="4777" w:type="dxa"/>
            <w:tcBorders>
              <w:top w:val="single" w:sz="4" w:space="0" w:color="000000"/>
              <w:left w:val="single" w:sz="4" w:space="0" w:color="000000"/>
              <w:bottom w:val="single" w:sz="4" w:space="0" w:color="000000"/>
              <w:right w:val="single" w:sz="4" w:space="0" w:color="000000"/>
            </w:tcBorders>
          </w:tcPr>
          <w:p w14:paraId="24628C82" w14:textId="77777777" w:rsidR="00D578BB" w:rsidRPr="001F40E6" w:rsidRDefault="00FB6E56" w:rsidP="000122D9">
            <w:pPr>
              <w:rPr>
                <w:rFonts w:ascii="Arial" w:hAnsi="Arial" w:cs="Arial"/>
              </w:rPr>
            </w:pPr>
            <w:r>
              <w:rPr>
                <w:rFonts w:ascii="Arial" w:hAnsi="Arial" w:cs="Arial"/>
              </w:rPr>
              <w:t>Quiz 1</w:t>
            </w:r>
            <w:r w:rsidR="007618CB">
              <w:rPr>
                <w:rFonts w:ascii="Arial" w:hAnsi="Arial" w:cs="Arial"/>
              </w:rPr>
              <w:t xml:space="preserve"> </w:t>
            </w:r>
          </w:p>
        </w:tc>
        <w:tc>
          <w:tcPr>
            <w:tcW w:w="1896" w:type="dxa"/>
            <w:tcBorders>
              <w:top w:val="single" w:sz="4" w:space="0" w:color="000000"/>
              <w:left w:val="single" w:sz="4" w:space="0" w:color="000000"/>
              <w:bottom w:val="single" w:sz="4" w:space="0" w:color="000000"/>
              <w:right w:val="single" w:sz="4" w:space="0" w:color="000000"/>
            </w:tcBorders>
          </w:tcPr>
          <w:p w14:paraId="73B52D3E" w14:textId="77777777" w:rsidR="00D578BB" w:rsidRPr="001F40E6" w:rsidRDefault="000122D9" w:rsidP="0033029B">
            <w:pPr>
              <w:jc w:val="center"/>
              <w:rPr>
                <w:rFonts w:ascii="Arial" w:hAnsi="Arial" w:cs="Arial"/>
              </w:rPr>
            </w:pPr>
            <w:r>
              <w:rPr>
                <w:rFonts w:ascii="Arial" w:hAnsi="Arial" w:cs="Arial"/>
              </w:rPr>
              <w:t>50</w:t>
            </w:r>
          </w:p>
        </w:tc>
        <w:tc>
          <w:tcPr>
            <w:tcW w:w="1818" w:type="dxa"/>
            <w:tcBorders>
              <w:top w:val="single" w:sz="4" w:space="0" w:color="000000"/>
              <w:left w:val="single" w:sz="4" w:space="0" w:color="000000"/>
              <w:bottom w:val="single" w:sz="4" w:space="0" w:color="000000"/>
              <w:right w:val="single" w:sz="4" w:space="0" w:color="000000"/>
            </w:tcBorders>
          </w:tcPr>
          <w:p w14:paraId="08959172" w14:textId="77777777" w:rsidR="00D578BB" w:rsidRPr="001F40E6" w:rsidRDefault="007618CB" w:rsidP="001A1BCA">
            <w:pPr>
              <w:jc w:val="center"/>
              <w:rPr>
                <w:rFonts w:ascii="Arial" w:hAnsi="Arial" w:cs="Arial"/>
              </w:rPr>
            </w:pPr>
            <w:r>
              <w:rPr>
                <w:rFonts w:ascii="Arial" w:hAnsi="Arial" w:cs="Arial"/>
              </w:rPr>
              <w:t>10</w:t>
            </w:r>
            <w:r w:rsidR="00DD5D29">
              <w:rPr>
                <w:rFonts w:ascii="Arial" w:hAnsi="Arial" w:cs="Arial"/>
              </w:rPr>
              <w:t>%</w:t>
            </w:r>
          </w:p>
        </w:tc>
      </w:tr>
      <w:tr w:rsidR="00D578BB" w:rsidRPr="001F40E6" w14:paraId="5E50E308" w14:textId="77777777" w:rsidTr="0033029B">
        <w:trPr>
          <w:trHeight w:val="107"/>
        </w:trPr>
        <w:tc>
          <w:tcPr>
            <w:tcW w:w="894" w:type="dxa"/>
            <w:tcBorders>
              <w:top w:val="single" w:sz="4" w:space="0" w:color="000000"/>
              <w:left w:val="single" w:sz="4" w:space="0" w:color="000000"/>
              <w:bottom w:val="single" w:sz="4" w:space="0" w:color="000000"/>
              <w:right w:val="single" w:sz="4" w:space="0" w:color="000000"/>
            </w:tcBorders>
          </w:tcPr>
          <w:p w14:paraId="3BDE5E76" w14:textId="77777777" w:rsidR="00D578BB" w:rsidRPr="001F40E6" w:rsidRDefault="00D578BB" w:rsidP="0033029B">
            <w:pPr>
              <w:jc w:val="center"/>
              <w:rPr>
                <w:rFonts w:ascii="Arial" w:hAnsi="Arial" w:cs="Arial"/>
              </w:rPr>
            </w:pPr>
            <w:r w:rsidRPr="001F40E6">
              <w:rPr>
                <w:rFonts w:ascii="Arial" w:hAnsi="Arial" w:cs="Arial"/>
              </w:rPr>
              <w:t>4</w:t>
            </w:r>
          </w:p>
        </w:tc>
        <w:tc>
          <w:tcPr>
            <w:tcW w:w="4777" w:type="dxa"/>
            <w:tcBorders>
              <w:top w:val="single" w:sz="4" w:space="0" w:color="000000"/>
              <w:left w:val="single" w:sz="4" w:space="0" w:color="000000"/>
              <w:bottom w:val="single" w:sz="4" w:space="0" w:color="000000"/>
              <w:right w:val="single" w:sz="4" w:space="0" w:color="000000"/>
            </w:tcBorders>
          </w:tcPr>
          <w:p w14:paraId="5CDAB6CC" w14:textId="77777777" w:rsidR="00D578BB" w:rsidRPr="001F40E6" w:rsidRDefault="007618CB" w:rsidP="000122D9">
            <w:pPr>
              <w:rPr>
                <w:rFonts w:ascii="Arial" w:hAnsi="Arial" w:cs="Arial"/>
              </w:rPr>
            </w:pPr>
            <w:r>
              <w:rPr>
                <w:rFonts w:ascii="Arial" w:hAnsi="Arial" w:cs="Arial"/>
              </w:rPr>
              <w:t xml:space="preserve">Quiz 2 &amp; Project </w:t>
            </w:r>
            <w:r w:rsidR="000122D9">
              <w:rPr>
                <w:rFonts w:ascii="Arial" w:hAnsi="Arial" w:cs="Arial"/>
              </w:rPr>
              <w:t>1</w:t>
            </w:r>
          </w:p>
        </w:tc>
        <w:tc>
          <w:tcPr>
            <w:tcW w:w="1896" w:type="dxa"/>
            <w:tcBorders>
              <w:top w:val="single" w:sz="4" w:space="0" w:color="000000"/>
              <w:left w:val="single" w:sz="4" w:space="0" w:color="000000"/>
              <w:bottom w:val="single" w:sz="4" w:space="0" w:color="000000"/>
              <w:right w:val="single" w:sz="4" w:space="0" w:color="000000"/>
            </w:tcBorders>
          </w:tcPr>
          <w:p w14:paraId="4DA39975" w14:textId="77777777" w:rsidR="00D578BB" w:rsidRPr="001F40E6" w:rsidRDefault="00BF2455" w:rsidP="0033029B">
            <w:pPr>
              <w:jc w:val="center"/>
              <w:rPr>
                <w:rFonts w:ascii="Arial" w:hAnsi="Arial" w:cs="Arial"/>
              </w:rPr>
            </w:pPr>
            <w:r>
              <w:rPr>
                <w:rFonts w:ascii="Arial" w:hAnsi="Arial" w:cs="Arial"/>
              </w:rPr>
              <w:t>2</w:t>
            </w:r>
            <w:r w:rsidR="00D70E9B">
              <w:rPr>
                <w:rFonts w:ascii="Arial" w:hAnsi="Arial" w:cs="Arial"/>
              </w:rPr>
              <w:t>50</w:t>
            </w:r>
          </w:p>
        </w:tc>
        <w:tc>
          <w:tcPr>
            <w:tcW w:w="1818" w:type="dxa"/>
            <w:tcBorders>
              <w:top w:val="single" w:sz="4" w:space="0" w:color="000000"/>
              <w:left w:val="single" w:sz="4" w:space="0" w:color="000000"/>
              <w:bottom w:val="single" w:sz="4" w:space="0" w:color="000000"/>
              <w:right w:val="single" w:sz="4" w:space="0" w:color="000000"/>
            </w:tcBorders>
          </w:tcPr>
          <w:p w14:paraId="1843062E" w14:textId="77777777" w:rsidR="00D578BB" w:rsidRPr="001F40E6" w:rsidRDefault="00BF2455" w:rsidP="001A1BCA">
            <w:pPr>
              <w:jc w:val="center"/>
              <w:rPr>
                <w:rFonts w:ascii="Arial" w:hAnsi="Arial" w:cs="Arial"/>
              </w:rPr>
            </w:pPr>
            <w:r>
              <w:rPr>
                <w:rFonts w:ascii="Arial" w:hAnsi="Arial" w:cs="Arial"/>
              </w:rPr>
              <w:t>2</w:t>
            </w:r>
            <w:r w:rsidR="00D70E9B">
              <w:rPr>
                <w:rFonts w:ascii="Arial" w:hAnsi="Arial" w:cs="Arial"/>
              </w:rPr>
              <w:t>5</w:t>
            </w:r>
            <w:r w:rsidR="00DD5D29">
              <w:rPr>
                <w:rFonts w:ascii="Arial" w:hAnsi="Arial" w:cs="Arial"/>
              </w:rPr>
              <w:t>%</w:t>
            </w:r>
          </w:p>
        </w:tc>
      </w:tr>
      <w:tr w:rsidR="00EF5E46" w:rsidRPr="001F40E6" w14:paraId="46194E6C" w14:textId="77777777" w:rsidTr="0033029B">
        <w:trPr>
          <w:trHeight w:val="107"/>
        </w:trPr>
        <w:tc>
          <w:tcPr>
            <w:tcW w:w="894" w:type="dxa"/>
            <w:tcBorders>
              <w:top w:val="single" w:sz="4" w:space="0" w:color="000000"/>
              <w:left w:val="single" w:sz="4" w:space="0" w:color="000000"/>
              <w:bottom w:val="single" w:sz="4" w:space="0" w:color="000000"/>
              <w:right w:val="single" w:sz="4" w:space="0" w:color="000000"/>
            </w:tcBorders>
          </w:tcPr>
          <w:p w14:paraId="60229F51" w14:textId="77777777" w:rsidR="00EF5E46" w:rsidRPr="001F40E6" w:rsidRDefault="00EF5E46" w:rsidP="0033029B">
            <w:pPr>
              <w:jc w:val="center"/>
              <w:rPr>
                <w:rFonts w:ascii="Arial" w:hAnsi="Arial" w:cs="Arial"/>
              </w:rPr>
            </w:pPr>
            <w:r>
              <w:rPr>
                <w:rFonts w:ascii="Arial" w:hAnsi="Arial" w:cs="Arial"/>
              </w:rPr>
              <w:t>5</w:t>
            </w:r>
          </w:p>
        </w:tc>
        <w:tc>
          <w:tcPr>
            <w:tcW w:w="4777" w:type="dxa"/>
            <w:tcBorders>
              <w:top w:val="single" w:sz="4" w:space="0" w:color="000000"/>
              <w:left w:val="single" w:sz="4" w:space="0" w:color="000000"/>
              <w:bottom w:val="single" w:sz="4" w:space="0" w:color="000000"/>
              <w:right w:val="single" w:sz="4" w:space="0" w:color="000000"/>
            </w:tcBorders>
          </w:tcPr>
          <w:p w14:paraId="2B46D878" w14:textId="77777777" w:rsidR="00EF5E46" w:rsidRDefault="00781942" w:rsidP="0033029B">
            <w:pPr>
              <w:rPr>
                <w:rFonts w:ascii="Arial" w:hAnsi="Arial" w:cs="Arial"/>
              </w:rPr>
            </w:pPr>
            <w:r>
              <w:rPr>
                <w:rFonts w:ascii="Arial" w:hAnsi="Arial" w:cs="Arial"/>
              </w:rPr>
              <w:t>Midt</w:t>
            </w:r>
            <w:r w:rsidR="00EF5E46" w:rsidRPr="001F40E6">
              <w:rPr>
                <w:rFonts w:ascii="Arial" w:hAnsi="Arial" w:cs="Arial"/>
              </w:rPr>
              <w:t>erm</w:t>
            </w:r>
          </w:p>
        </w:tc>
        <w:tc>
          <w:tcPr>
            <w:tcW w:w="1896" w:type="dxa"/>
            <w:tcBorders>
              <w:top w:val="single" w:sz="4" w:space="0" w:color="000000"/>
              <w:left w:val="single" w:sz="4" w:space="0" w:color="000000"/>
              <w:bottom w:val="single" w:sz="4" w:space="0" w:color="000000"/>
              <w:right w:val="single" w:sz="4" w:space="0" w:color="000000"/>
            </w:tcBorders>
          </w:tcPr>
          <w:p w14:paraId="57EB389A" w14:textId="77777777" w:rsidR="00EF5E46" w:rsidRDefault="000122D9" w:rsidP="006C2801">
            <w:pPr>
              <w:jc w:val="center"/>
              <w:rPr>
                <w:rFonts w:ascii="Arial" w:hAnsi="Arial" w:cs="Arial"/>
              </w:rPr>
            </w:pPr>
            <w:r>
              <w:rPr>
                <w:rFonts w:ascii="Arial" w:hAnsi="Arial" w:cs="Arial"/>
              </w:rPr>
              <w:t>200</w:t>
            </w:r>
          </w:p>
        </w:tc>
        <w:tc>
          <w:tcPr>
            <w:tcW w:w="1818" w:type="dxa"/>
            <w:tcBorders>
              <w:top w:val="single" w:sz="4" w:space="0" w:color="000000"/>
              <w:left w:val="single" w:sz="4" w:space="0" w:color="000000"/>
              <w:bottom w:val="single" w:sz="4" w:space="0" w:color="000000"/>
              <w:right w:val="single" w:sz="4" w:space="0" w:color="000000"/>
            </w:tcBorders>
          </w:tcPr>
          <w:p w14:paraId="75E750F2" w14:textId="77777777" w:rsidR="00EF5E46" w:rsidRDefault="007618CB" w:rsidP="001A1BCA">
            <w:pPr>
              <w:jc w:val="center"/>
              <w:rPr>
                <w:rFonts w:ascii="Arial" w:hAnsi="Arial" w:cs="Arial"/>
              </w:rPr>
            </w:pPr>
            <w:r>
              <w:rPr>
                <w:rFonts w:ascii="Arial" w:hAnsi="Arial" w:cs="Arial"/>
              </w:rPr>
              <w:t>2</w:t>
            </w:r>
            <w:r w:rsidR="00BF2455">
              <w:rPr>
                <w:rFonts w:ascii="Arial" w:hAnsi="Arial" w:cs="Arial"/>
              </w:rPr>
              <w:t>0</w:t>
            </w:r>
            <w:r w:rsidR="00DD5D29">
              <w:rPr>
                <w:rFonts w:ascii="Arial" w:hAnsi="Arial" w:cs="Arial"/>
              </w:rPr>
              <w:t>%</w:t>
            </w:r>
          </w:p>
        </w:tc>
      </w:tr>
      <w:tr w:rsidR="00EF5E46" w:rsidRPr="001F40E6" w14:paraId="2F3DD742" w14:textId="77777777" w:rsidTr="0033029B">
        <w:trPr>
          <w:trHeight w:val="107"/>
        </w:trPr>
        <w:tc>
          <w:tcPr>
            <w:tcW w:w="894" w:type="dxa"/>
            <w:tcBorders>
              <w:top w:val="single" w:sz="4" w:space="0" w:color="000000"/>
              <w:left w:val="single" w:sz="4" w:space="0" w:color="000000"/>
              <w:bottom w:val="single" w:sz="4" w:space="0" w:color="000000"/>
              <w:right w:val="single" w:sz="4" w:space="0" w:color="000000"/>
            </w:tcBorders>
          </w:tcPr>
          <w:p w14:paraId="53E25E79" w14:textId="77777777" w:rsidR="00EF5E46" w:rsidRPr="00CD7DF1" w:rsidRDefault="007618CB" w:rsidP="0033029B">
            <w:pPr>
              <w:jc w:val="center"/>
              <w:rPr>
                <w:rFonts w:ascii="Arial" w:hAnsi="Arial" w:cs="Arial"/>
                <w:highlight w:val="yellow"/>
              </w:rPr>
            </w:pPr>
            <w:r w:rsidRPr="007618CB">
              <w:rPr>
                <w:rFonts w:ascii="Arial" w:hAnsi="Arial" w:cs="Arial"/>
              </w:rPr>
              <w:t>8</w:t>
            </w:r>
          </w:p>
        </w:tc>
        <w:tc>
          <w:tcPr>
            <w:tcW w:w="4777" w:type="dxa"/>
            <w:tcBorders>
              <w:top w:val="single" w:sz="4" w:space="0" w:color="000000"/>
              <w:left w:val="single" w:sz="4" w:space="0" w:color="000000"/>
              <w:bottom w:val="single" w:sz="4" w:space="0" w:color="000000"/>
              <w:right w:val="single" w:sz="4" w:space="0" w:color="000000"/>
            </w:tcBorders>
          </w:tcPr>
          <w:p w14:paraId="2E4F2E9C" w14:textId="77777777" w:rsidR="00EF5E46" w:rsidRDefault="007618CB" w:rsidP="000122D9">
            <w:pPr>
              <w:rPr>
                <w:rFonts w:ascii="Arial" w:hAnsi="Arial" w:cs="Arial"/>
              </w:rPr>
            </w:pPr>
            <w:r>
              <w:rPr>
                <w:rFonts w:ascii="Arial" w:hAnsi="Arial" w:cs="Arial"/>
              </w:rPr>
              <w:t xml:space="preserve">Quiz 3 </w:t>
            </w:r>
          </w:p>
        </w:tc>
        <w:tc>
          <w:tcPr>
            <w:tcW w:w="1896" w:type="dxa"/>
            <w:tcBorders>
              <w:top w:val="single" w:sz="4" w:space="0" w:color="000000"/>
              <w:left w:val="single" w:sz="4" w:space="0" w:color="000000"/>
              <w:bottom w:val="single" w:sz="4" w:space="0" w:color="000000"/>
              <w:right w:val="single" w:sz="4" w:space="0" w:color="000000"/>
            </w:tcBorders>
          </w:tcPr>
          <w:p w14:paraId="2EBBEAAB" w14:textId="77777777" w:rsidR="00EF5E46" w:rsidRPr="007618CB" w:rsidRDefault="000122D9" w:rsidP="0033029B">
            <w:pPr>
              <w:jc w:val="center"/>
              <w:rPr>
                <w:rFonts w:ascii="Arial" w:hAnsi="Arial" w:cs="Arial"/>
              </w:rPr>
            </w:pPr>
            <w:r>
              <w:rPr>
                <w:rFonts w:ascii="Arial" w:hAnsi="Arial" w:cs="Arial"/>
              </w:rPr>
              <w:t>50</w:t>
            </w:r>
          </w:p>
        </w:tc>
        <w:tc>
          <w:tcPr>
            <w:tcW w:w="1818" w:type="dxa"/>
            <w:tcBorders>
              <w:top w:val="single" w:sz="4" w:space="0" w:color="000000"/>
              <w:left w:val="single" w:sz="4" w:space="0" w:color="000000"/>
              <w:bottom w:val="single" w:sz="4" w:space="0" w:color="000000"/>
              <w:right w:val="single" w:sz="4" w:space="0" w:color="000000"/>
            </w:tcBorders>
          </w:tcPr>
          <w:p w14:paraId="7A266D59" w14:textId="77777777" w:rsidR="00EF5E46" w:rsidRPr="007618CB" w:rsidRDefault="007618CB" w:rsidP="001A1BCA">
            <w:pPr>
              <w:jc w:val="center"/>
              <w:rPr>
                <w:rFonts w:ascii="Arial" w:hAnsi="Arial" w:cs="Arial"/>
              </w:rPr>
            </w:pPr>
            <w:r>
              <w:rPr>
                <w:rFonts w:ascii="Arial" w:hAnsi="Arial" w:cs="Arial"/>
              </w:rPr>
              <w:t>10</w:t>
            </w:r>
            <w:r w:rsidR="00DD5D29">
              <w:rPr>
                <w:rFonts w:ascii="Arial" w:hAnsi="Arial" w:cs="Arial"/>
              </w:rPr>
              <w:t>%</w:t>
            </w:r>
          </w:p>
        </w:tc>
      </w:tr>
      <w:tr w:rsidR="00D578BB" w:rsidRPr="001F40E6" w14:paraId="6F7D302B" w14:textId="77777777" w:rsidTr="0033029B">
        <w:trPr>
          <w:trHeight w:val="107"/>
        </w:trPr>
        <w:tc>
          <w:tcPr>
            <w:tcW w:w="894" w:type="dxa"/>
            <w:tcBorders>
              <w:top w:val="single" w:sz="4" w:space="0" w:color="000000"/>
              <w:left w:val="single" w:sz="4" w:space="0" w:color="000000"/>
              <w:bottom w:val="single" w:sz="4" w:space="0" w:color="000000"/>
              <w:right w:val="single" w:sz="4" w:space="0" w:color="000000"/>
            </w:tcBorders>
          </w:tcPr>
          <w:p w14:paraId="7277D66A" w14:textId="77777777" w:rsidR="00D578BB" w:rsidRPr="001F40E6" w:rsidRDefault="007618CB" w:rsidP="0033029B">
            <w:pPr>
              <w:jc w:val="center"/>
              <w:rPr>
                <w:rFonts w:ascii="Arial" w:hAnsi="Arial" w:cs="Arial"/>
              </w:rPr>
            </w:pPr>
            <w:r>
              <w:rPr>
                <w:rFonts w:ascii="Arial" w:hAnsi="Arial" w:cs="Arial"/>
              </w:rPr>
              <w:t>9</w:t>
            </w:r>
          </w:p>
        </w:tc>
        <w:tc>
          <w:tcPr>
            <w:tcW w:w="4777" w:type="dxa"/>
            <w:tcBorders>
              <w:top w:val="single" w:sz="4" w:space="0" w:color="000000"/>
              <w:left w:val="single" w:sz="4" w:space="0" w:color="000000"/>
              <w:bottom w:val="single" w:sz="4" w:space="0" w:color="000000"/>
              <w:right w:val="single" w:sz="4" w:space="0" w:color="000000"/>
            </w:tcBorders>
          </w:tcPr>
          <w:p w14:paraId="7A699FBC" w14:textId="77777777" w:rsidR="00D578BB" w:rsidRPr="001F40E6" w:rsidRDefault="000122D9" w:rsidP="00D871A4">
            <w:pPr>
              <w:rPr>
                <w:rFonts w:ascii="Arial" w:hAnsi="Arial" w:cs="Arial"/>
              </w:rPr>
            </w:pPr>
            <w:r>
              <w:rPr>
                <w:rFonts w:ascii="Arial" w:hAnsi="Arial" w:cs="Arial"/>
              </w:rPr>
              <w:t>Quiz 4 &amp; Project 2</w:t>
            </w:r>
          </w:p>
        </w:tc>
        <w:tc>
          <w:tcPr>
            <w:tcW w:w="1896" w:type="dxa"/>
            <w:tcBorders>
              <w:top w:val="single" w:sz="4" w:space="0" w:color="000000"/>
              <w:left w:val="single" w:sz="4" w:space="0" w:color="000000"/>
              <w:bottom w:val="single" w:sz="4" w:space="0" w:color="000000"/>
              <w:right w:val="single" w:sz="4" w:space="0" w:color="000000"/>
            </w:tcBorders>
          </w:tcPr>
          <w:p w14:paraId="4121D99F" w14:textId="77777777" w:rsidR="00D578BB" w:rsidRPr="001F40E6" w:rsidRDefault="00BF2455" w:rsidP="0033029B">
            <w:pPr>
              <w:jc w:val="center"/>
              <w:rPr>
                <w:rFonts w:ascii="Arial" w:hAnsi="Arial" w:cs="Arial"/>
              </w:rPr>
            </w:pPr>
            <w:r>
              <w:rPr>
                <w:rFonts w:ascii="Arial" w:hAnsi="Arial" w:cs="Arial"/>
              </w:rPr>
              <w:t>250</w:t>
            </w:r>
          </w:p>
        </w:tc>
        <w:tc>
          <w:tcPr>
            <w:tcW w:w="1818" w:type="dxa"/>
            <w:tcBorders>
              <w:top w:val="single" w:sz="4" w:space="0" w:color="000000"/>
              <w:left w:val="single" w:sz="4" w:space="0" w:color="000000"/>
              <w:bottom w:val="single" w:sz="4" w:space="0" w:color="000000"/>
              <w:right w:val="single" w:sz="4" w:space="0" w:color="000000"/>
            </w:tcBorders>
          </w:tcPr>
          <w:p w14:paraId="4AA67902" w14:textId="77777777" w:rsidR="00D578BB" w:rsidRPr="001F40E6" w:rsidRDefault="00BF2455" w:rsidP="001A1BCA">
            <w:pPr>
              <w:jc w:val="center"/>
              <w:rPr>
                <w:rFonts w:ascii="Arial" w:hAnsi="Arial" w:cs="Arial"/>
              </w:rPr>
            </w:pPr>
            <w:r>
              <w:rPr>
                <w:rFonts w:ascii="Arial" w:hAnsi="Arial" w:cs="Arial"/>
              </w:rPr>
              <w:t>25</w:t>
            </w:r>
            <w:r w:rsidR="00DD5D29">
              <w:rPr>
                <w:rFonts w:ascii="Arial" w:hAnsi="Arial" w:cs="Arial"/>
              </w:rPr>
              <w:t>%</w:t>
            </w:r>
          </w:p>
        </w:tc>
      </w:tr>
      <w:tr w:rsidR="00D871A4" w:rsidRPr="001F40E6" w14:paraId="4B2125B7" w14:textId="77777777" w:rsidTr="0033029B">
        <w:trPr>
          <w:trHeight w:val="107"/>
        </w:trPr>
        <w:tc>
          <w:tcPr>
            <w:tcW w:w="894" w:type="dxa"/>
            <w:tcBorders>
              <w:top w:val="single" w:sz="4" w:space="0" w:color="000000"/>
              <w:left w:val="single" w:sz="4" w:space="0" w:color="000000"/>
              <w:bottom w:val="single" w:sz="4" w:space="0" w:color="000000"/>
              <w:right w:val="single" w:sz="4" w:space="0" w:color="000000"/>
            </w:tcBorders>
          </w:tcPr>
          <w:p w14:paraId="30ADD7C9" w14:textId="77777777" w:rsidR="00D871A4" w:rsidRDefault="00D871A4" w:rsidP="0033029B">
            <w:pPr>
              <w:jc w:val="center"/>
              <w:rPr>
                <w:rFonts w:ascii="Arial" w:hAnsi="Arial" w:cs="Arial"/>
              </w:rPr>
            </w:pPr>
            <w:r>
              <w:rPr>
                <w:rFonts w:ascii="Arial" w:hAnsi="Arial" w:cs="Arial"/>
              </w:rPr>
              <w:t>10</w:t>
            </w:r>
          </w:p>
        </w:tc>
        <w:tc>
          <w:tcPr>
            <w:tcW w:w="4777" w:type="dxa"/>
            <w:tcBorders>
              <w:top w:val="single" w:sz="4" w:space="0" w:color="000000"/>
              <w:left w:val="single" w:sz="4" w:space="0" w:color="000000"/>
              <w:bottom w:val="single" w:sz="4" w:space="0" w:color="000000"/>
              <w:right w:val="single" w:sz="4" w:space="0" w:color="000000"/>
            </w:tcBorders>
          </w:tcPr>
          <w:p w14:paraId="183BFEBB" w14:textId="77777777" w:rsidR="00D871A4" w:rsidRPr="001F40E6" w:rsidRDefault="00D871A4" w:rsidP="0033029B">
            <w:pPr>
              <w:rPr>
                <w:rFonts w:ascii="Arial" w:hAnsi="Arial" w:cs="Arial"/>
              </w:rPr>
            </w:pPr>
            <w:r>
              <w:rPr>
                <w:rFonts w:ascii="Arial" w:hAnsi="Arial" w:cs="Arial"/>
              </w:rPr>
              <w:t>Final</w:t>
            </w:r>
          </w:p>
        </w:tc>
        <w:tc>
          <w:tcPr>
            <w:tcW w:w="1896" w:type="dxa"/>
            <w:tcBorders>
              <w:top w:val="single" w:sz="4" w:space="0" w:color="000000"/>
              <w:left w:val="single" w:sz="4" w:space="0" w:color="000000"/>
              <w:bottom w:val="single" w:sz="4" w:space="0" w:color="000000"/>
              <w:right w:val="single" w:sz="4" w:space="0" w:color="000000"/>
            </w:tcBorders>
          </w:tcPr>
          <w:p w14:paraId="50A81510" w14:textId="77777777" w:rsidR="00D871A4" w:rsidRPr="007618CB" w:rsidRDefault="000122D9" w:rsidP="0033029B">
            <w:pPr>
              <w:jc w:val="center"/>
              <w:rPr>
                <w:rFonts w:ascii="Arial" w:hAnsi="Arial" w:cs="Arial"/>
              </w:rPr>
            </w:pPr>
            <w:r>
              <w:rPr>
                <w:rFonts w:ascii="Arial" w:hAnsi="Arial" w:cs="Arial"/>
              </w:rPr>
              <w:t>200</w:t>
            </w:r>
          </w:p>
        </w:tc>
        <w:tc>
          <w:tcPr>
            <w:tcW w:w="1818" w:type="dxa"/>
            <w:tcBorders>
              <w:top w:val="single" w:sz="4" w:space="0" w:color="000000"/>
              <w:left w:val="single" w:sz="4" w:space="0" w:color="000000"/>
              <w:bottom w:val="single" w:sz="4" w:space="0" w:color="000000"/>
              <w:right w:val="single" w:sz="4" w:space="0" w:color="000000"/>
            </w:tcBorders>
          </w:tcPr>
          <w:p w14:paraId="5B3CEB71" w14:textId="77777777" w:rsidR="00D871A4" w:rsidRPr="007618CB" w:rsidRDefault="007618CB" w:rsidP="001A1BCA">
            <w:pPr>
              <w:jc w:val="center"/>
              <w:rPr>
                <w:rFonts w:ascii="Arial" w:hAnsi="Arial" w:cs="Arial"/>
              </w:rPr>
            </w:pPr>
            <w:r w:rsidRPr="007618CB">
              <w:rPr>
                <w:rFonts w:ascii="Arial" w:hAnsi="Arial" w:cs="Arial"/>
              </w:rPr>
              <w:t>2</w:t>
            </w:r>
            <w:r w:rsidR="00BF2455">
              <w:rPr>
                <w:rFonts w:ascii="Arial" w:hAnsi="Arial" w:cs="Arial"/>
              </w:rPr>
              <w:t>0</w:t>
            </w:r>
            <w:r w:rsidR="00DD5D29">
              <w:rPr>
                <w:rFonts w:ascii="Arial" w:hAnsi="Arial" w:cs="Arial"/>
              </w:rPr>
              <w:t>%</w:t>
            </w:r>
          </w:p>
        </w:tc>
      </w:tr>
      <w:tr w:rsidR="00F82D67" w:rsidRPr="001F40E6" w14:paraId="11BBBECD" w14:textId="77777777" w:rsidTr="0033029B">
        <w:trPr>
          <w:trHeight w:val="107"/>
        </w:trPr>
        <w:tc>
          <w:tcPr>
            <w:tcW w:w="894" w:type="dxa"/>
            <w:tcBorders>
              <w:top w:val="single" w:sz="4" w:space="0" w:color="000000"/>
              <w:left w:val="single" w:sz="4" w:space="0" w:color="000000"/>
              <w:bottom w:val="single" w:sz="4" w:space="0" w:color="000000"/>
              <w:right w:val="single" w:sz="4" w:space="0" w:color="000000"/>
            </w:tcBorders>
          </w:tcPr>
          <w:p w14:paraId="51B0CB40" w14:textId="77777777" w:rsidR="00F82D67" w:rsidRPr="001F40E6" w:rsidRDefault="00F82D67" w:rsidP="0033029B">
            <w:pPr>
              <w:rPr>
                <w:rFonts w:ascii="Arial" w:hAnsi="Arial" w:cs="Arial"/>
              </w:rPr>
            </w:pPr>
            <w:r w:rsidRPr="001F40E6">
              <w:rPr>
                <w:rFonts w:ascii="Arial" w:hAnsi="Arial" w:cs="Arial"/>
              </w:rPr>
              <w:t>Total</w:t>
            </w:r>
          </w:p>
        </w:tc>
        <w:tc>
          <w:tcPr>
            <w:tcW w:w="4777" w:type="dxa"/>
            <w:tcBorders>
              <w:top w:val="single" w:sz="4" w:space="0" w:color="000000"/>
              <w:left w:val="single" w:sz="4" w:space="0" w:color="000000"/>
              <w:bottom w:val="single" w:sz="4" w:space="0" w:color="000000"/>
              <w:right w:val="single" w:sz="4" w:space="0" w:color="000000"/>
            </w:tcBorders>
          </w:tcPr>
          <w:p w14:paraId="06723410" w14:textId="77777777" w:rsidR="00F82D67" w:rsidRPr="001F40E6" w:rsidRDefault="00F82D67" w:rsidP="0033029B">
            <w:pPr>
              <w:rPr>
                <w:rFonts w:ascii="Arial" w:hAnsi="Arial" w:cs="Arial"/>
              </w:rPr>
            </w:pPr>
          </w:p>
        </w:tc>
        <w:tc>
          <w:tcPr>
            <w:tcW w:w="1896" w:type="dxa"/>
            <w:tcBorders>
              <w:top w:val="single" w:sz="4" w:space="0" w:color="000000"/>
              <w:left w:val="single" w:sz="4" w:space="0" w:color="000000"/>
              <w:bottom w:val="single" w:sz="4" w:space="0" w:color="000000"/>
              <w:right w:val="single" w:sz="4" w:space="0" w:color="000000"/>
            </w:tcBorders>
          </w:tcPr>
          <w:p w14:paraId="66440D2C" w14:textId="77777777" w:rsidR="00F82D67" w:rsidRPr="001F40E6" w:rsidRDefault="00F82D67" w:rsidP="0033029B">
            <w:pPr>
              <w:jc w:val="center"/>
              <w:rPr>
                <w:rFonts w:ascii="Arial" w:hAnsi="Arial" w:cs="Arial"/>
              </w:rPr>
            </w:pPr>
            <w:r w:rsidRPr="001F40E6">
              <w:rPr>
                <w:rFonts w:ascii="Arial" w:hAnsi="Arial" w:cs="Arial"/>
              </w:rPr>
              <w:t>100</w:t>
            </w:r>
            <w:r w:rsidR="00C8708A">
              <w:rPr>
                <w:rFonts w:ascii="Arial" w:hAnsi="Arial" w:cs="Arial"/>
              </w:rPr>
              <w:t>0</w:t>
            </w:r>
          </w:p>
        </w:tc>
        <w:tc>
          <w:tcPr>
            <w:tcW w:w="1818" w:type="dxa"/>
            <w:tcBorders>
              <w:top w:val="single" w:sz="4" w:space="0" w:color="000000"/>
              <w:left w:val="single" w:sz="4" w:space="0" w:color="000000"/>
              <w:bottom w:val="single" w:sz="4" w:space="0" w:color="000000"/>
              <w:right w:val="single" w:sz="4" w:space="0" w:color="000000"/>
            </w:tcBorders>
          </w:tcPr>
          <w:p w14:paraId="5BBA3623" w14:textId="77777777" w:rsidR="00F82D67" w:rsidRPr="001F40E6" w:rsidRDefault="00F82D67" w:rsidP="0033029B">
            <w:pPr>
              <w:jc w:val="center"/>
              <w:rPr>
                <w:rFonts w:ascii="Arial" w:hAnsi="Arial" w:cs="Arial"/>
              </w:rPr>
            </w:pPr>
            <w:r w:rsidRPr="001F40E6">
              <w:rPr>
                <w:rFonts w:ascii="Arial" w:hAnsi="Arial" w:cs="Arial"/>
              </w:rPr>
              <w:t>100</w:t>
            </w:r>
            <w:r w:rsidR="00DD5D29">
              <w:rPr>
                <w:rFonts w:ascii="Arial" w:hAnsi="Arial" w:cs="Arial"/>
              </w:rPr>
              <w:t>%</w:t>
            </w:r>
          </w:p>
        </w:tc>
      </w:tr>
    </w:tbl>
    <w:p w14:paraId="6A936908" w14:textId="77777777" w:rsidR="00F82D67" w:rsidRDefault="00D578BB" w:rsidP="00F82D67">
      <w:pPr>
        <w:rPr>
          <w:rFonts w:ascii="Arial" w:hAnsi="Arial"/>
        </w:rPr>
      </w:pPr>
      <w:r w:rsidRPr="001F40E6">
        <w:rPr>
          <w:rFonts w:ascii="Arial" w:hAnsi="Arial"/>
        </w:rPr>
        <w:t xml:space="preserve"> </w:t>
      </w:r>
    </w:p>
    <w:p w14:paraId="34313857" w14:textId="77777777" w:rsidR="00845D20" w:rsidRDefault="00845D20" w:rsidP="00F82D67">
      <w:pPr>
        <w:rPr>
          <w:rFonts w:ascii="Arial" w:hAnsi="Arial"/>
        </w:rPr>
      </w:pPr>
    </w:p>
    <w:p w14:paraId="5F4B32AD" w14:textId="77777777" w:rsidR="00845D20" w:rsidRDefault="00D70E9B" w:rsidP="00F82D67">
      <w:pPr>
        <w:rPr>
          <w:rFonts w:ascii="Arial" w:hAnsi="Arial"/>
        </w:rPr>
      </w:pPr>
      <w:proofErr w:type="spellStart"/>
      <w:r>
        <w:rPr>
          <w:rFonts w:ascii="Arial" w:hAnsi="Arial"/>
        </w:rPr>
        <w:t>calc</w:t>
      </w:r>
      <w:proofErr w:type="spellEnd"/>
    </w:p>
    <w:p w14:paraId="62E40537" w14:textId="77777777" w:rsidR="00845D20" w:rsidRDefault="00845D20" w:rsidP="00F82D67">
      <w:pPr>
        <w:rPr>
          <w:rFonts w:ascii="Arial" w:hAnsi="Arial"/>
        </w:rPr>
      </w:pPr>
    </w:p>
    <w:tbl>
      <w:tblPr>
        <w:tblW w:w="8960" w:type="dxa"/>
        <w:tblInd w:w="93" w:type="dxa"/>
        <w:tblLook w:val="04A0" w:firstRow="1" w:lastRow="0" w:firstColumn="1" w:lastColumn="0" w:noHBand="0" w:noVBand="1"/>
      </w:tblPr>
      <w:tblGrid>
        <w:gridCol w:w="1400"/>
        <w:gridCol w:w="2100"/>
        <w:gridCol w:w="1080"/>
        <w:gridCol w:w="1060"/>
        <w:gridCol w:w="1000"/>
        <w:gridCol w:w="1100"/>
        <w:gridCol w:w="1220"/>
      </w:tblGrid>
      <w:tr w:rsidR="001B7D4B" w:rsidRPr="001B7D4B" w14:paraId="0F4A3F42" w14:textId="77777777" w:rsidTr="001B7D4B">
        <w:trPr>
          <w:trHeight w:val="300"/>
        </w:trPr>
        <w:tc>
          <w:tcPr>
            <w:tcW w:w="4580" w:type="dxa"/>
            <w:gridSpan w:val="3"/>
            <w:tcBorders>
              <w:top w:val="nil"/>
              <w:left w:val="nil"/>
              <w:bottom w:val="nil"/>
              <w:right w:val="nil"/>
            </w:tcBorders>
            <w:shd w:val="clear" w:color="auto" w:fill="auto"/>
            <w:noWrap/>
            <w:vAlign w:val="center"/>
            <w:hideMark/>
          </w:tcPr>
          <w:p w14:paraId="60A8FE2C" w14:textId="77777777" w:rsidR="001B7D4B" w:rsidRPr="001B7D4B" w:rsidRDefault="001B7D4B" w:rsidP="001B7D4B">
            <w:pPr>
              <w:suppressAutoHyphens w:val="0"/>
              <w:rPr>
                <w:rFonts w:ascii="Arial" w:eastAsia="Times New Roman" w:hAnsi="Arial" w:cs="Arial"/>
                <w:b/>
                <w:bCs/>
                <w:color w:val="000000"/>
                <w:kern w:val="0"/>
                <w:sz w:val="32"/>
                <w:szCs w:val="32"/>
                <w:lang w:eastAsia="en-US" w:bidi="ar-SA"/>
              </w:rPr>
            </w:pPr>
            <w:r w:rsidRPr="001B7D4B">
              <w:rPr>
                <w:rFonts w:ascii="Arial" w:eastAsia="Times New Roman" w:hAnsi="Arial" w:cs="Arial"/>
                <w:b/>
                <w:bCs/>
                <w:color w:val="000000"/>
                <w:kern w:val="0"/>
                <w:sz w:val="32"/>
                <w:szCs w:val="32"/>
                <w:lang w:eastAsia="en-US" w:bidi="ar-SA"/>
              </w:rPr>
              <w:t>Your Grades for this Course</w:t>
            </w:r>
          </w:p>
        </w:tc>
        <w:tc>
          <w:tcPr>
            <w:tcW w:w="1060" w:type="dxa"/>
            <w:tcBorders>
              <w:top w:val="nil"/>
              <w:left w:val="nil"/>
              <w:bottom w:val="nil"/>
              <w:right w:val="nil"/>
            </w:tcBorders>
            <w:shd w:val="clear" w:color="auto" w:fill="auto"/>
            <w:noWrap/>
            <w:vAlign w:val="bottom"/>
            <w:hideMark/>
          </w:tcPr>
          <w:p w14:paraId="4E2BCD1A" w14:textId="77777777" w:rsidR="001B7D4B" w:rsidRPr="001B7D4B" w:rsidRDefault="001B7D4B" w:rsidP="001B7D4B">
            <w:pPr>
              <w:suppressAutoHyphens w:val="0"/>
              <w:rPr>
                <w:rFonts w:ascii="Calibri" w:eastAsia="Times New Roman" w:hAnsi="Calibri" w:cs="Arial"/>
                <w:color w:val="000000"/>
                <w:kern w:val="0"/>
                <w:sz w:val="22"/>
                <w:szCs w:val="22"/>
                <w:lang w:eastAsia="en-US" w:bidi="ar-SA"/>
              </w:rPr>
            </w:pPr>
            <w:r w:rsidRPr="001B7D4B">
              <w:rPr>
                <w:rFonts w:ascii="Calibri" w:eastAsia="Times New Roman" w:hAnsi="Calibri" w:cs="Arial"/>
                <w:color w:val="000000"/>
                <w:kern w:val="0"/>
                <w:sz w:val="22"/>
                <w:szCs w:val="22"/>
                <w:lang w:eastAsia="en-US" w:bidi="ar-SA"/>
              </w:rPr>
              <w:t> </w:t>
            </w:r>
          </w:p>
        </w:tc>
        <w:tc>
          <w:tcPr>
            <w:tcW w:w="1000" w:type="dxa"/>
            <w:tcBorders>
              <w:top w:val="nil"/>
              <w:left w:val="nil"/>
              <w:bottom w:val="nil"/>
              <w:right w:val="nil"/>
            </w:tcBorders>
            <w:shd w:val="clear" w:color="auto" w:fill="auto"/>
            <w:noWrap/>
            <w:vAlign w:val="bottom"/>
            <w:hideMark/>
          </w:tcPr>
          <w:p w14:paraId="0168469A" w14:textId="77777777" w:rsidR="001B7D4B" w:rsidRPr="001B7D4B" w:rsidRDefault="001B7D4B" w:rsidP="001B7D4B">
            <w:pPr>
              <w:suppressAutoHyphens w:val="0"/>
              <w:rPr>
                <w:rFonts w:ascii="Calibri" w:eastAsia="Times New Roman" w:hAnsi="Calibri" w:cs="Arial"/>
                <w:color w:val="000000"/>
                <w:kern w:val="0"/>
                <w:sz w:val="22"/>
                <w:szCs w:val="22"/>
                <w:lang w:eastAsia="en-US" w:bidi="ar-SA"/>
              </w:rPr>
            </w:pPr>
            <w:r w:rsidRPr="001B7D4B">
              <w:rPr>
                <w:rFonts w:ascii="Calibri" w:eastAsia="Times New Roman" w:hAnsi="Calibri" w:cs="Arial"/>
                <w:color w:val="000000"/>
                <w:kern w:val="0"/>
                <w:sz w:val="22"/>
                <w:szCs w:val="22"/>
                <w:lang w:eastAsia="en-US" w:bidi="ar-SA"/>
              </w:rPr>
              <w:t> </w:t>
            </w:r>
          </w:p>
        </w:tc>
        <w:tc>
          <w:tcPr>
            <w:tcW w:w="1100" w:type="dxa"/>
            <w:tcBorders>
              <w:top w:val="nil"/>
              <w:left w:val="nil"/>
              <w:bottom w:val="nil"/>
              <w:right w:val="nil"/>
            </w:tcBorders>
            <w:shd w:val="clear" w:color="auto" w:fill="auto"/>
            <w:noWrap/>
            <w:vAlign w:val="bottom"/>
            <w:hideMark/>
          </w:tcPr>
          <w:p w14:paraId="1869217E" w14:textId="77777777" w:rsidR="001B7D4B" w:rsidRPr="001B7D4B" w:rsidRDefault="001B7D4B" w:rsidP="001B7D4B">
            <w:pPr>
              <w:suppressAutoHyphens w:val="0"/>
              <w:rPr>
                <w:rFonts w:ascii="Calibri" w:eastAsia="Times New Roman" w:hAnsi="Calibri" w:cs="Arial"/>
                <w:color w:val="000000"/>
                <w:kern w:val="0"/>
                <w:sz w:val="22"/>
                <w:szCs w:val="22"/>
                <w:lang w:eastAsia="en-US" w:bidi="ar-SA"/>
              </w:rPr>
            </w:pPr>
            <w:r w:rsidRPr="001B7D4B">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1436A450" w14:textId="77777777" w:rsidR="001B7D4B" w:rsidRPr="001B7D4B" w:rsidRDefault="001B7D4B" w:rsidP="001B7D4B">
            <w:pPr>
              <w:suppressAutoHyphens w:val="0"/>
              <w:jc w:val="center"/>
              <w:rPr>
                <w:rFonts w:ascii="Calibri" w:eastAsia="Times New Roman" w:hAnsi="Calibri" w:cs="Arial"/>
                <w:color w:val="000000"/>
                <w:kern w:val="0"/>
                <w:sz w:val="22"/>
                <w:szCs w:val="22"/>
                <w:lang w:eastAsia="en-US" w:bidi="ar-SA"/>
              </w:rPr>
            </w:pPr>
            <w:r w:rsidRPr="001B7D4B">
              <w:rPr>
                <w:rFonts w:ascii="Calibri" w:eastAsia="Times New Roman" w:hAnsi="Calibri" w:cs="Arial"/>
                <w:color w:val="000000"/>
                <w:kern w:val="0"/>
                <w:sz w:val="22"/>
                <w:szCs w:val="22"/>
                <w:lang w:eastAsia="en-US" w:bidi="ar-SA"/>
              </w:rPr>
              <w:t> </w:t>
            </w:r>
          </w:p>
        </w:tc>
      </w:tr>
      <w:tr w:rsidR="001B7D4B" w:rsidRPr="001B7D4B" w14:paraId="225015F0" w14:textId="77777777" w:rsidTr="001B7D4B">
        <w:trPr>
          <w:trHeight w:val="315"/>
        </w:trPr>
        <w:tc>
          <w:tcPr>
            <w:tcW w:w="8960" w:type="dxa"/>
            <w:gridSpan w:val="7"/>
            <w:tcBorders>
              <w:top w:val="nil"/>
              <w:left w:val="nil"/>
              <w:bottom w:val="nil"/>
              <w:right w:val="nil"/>
            </w:tcBorders>
            <w:shd w:val="clear" w:color="auto" w:fill="auto"/>
            <w:hideMark/>
          </w:tcPr>
          <w:p w14:paraId="2E698CEC" w14:textId="77777777" w:rsidR="001B7D4B" w:rsidRPr="001B7D4B" w:rsidRDefault="001B7D4B" w:rsidP="001B7D4B">
            <w:pPr>
              <w:suppressAutoHyphens w:val="0"/>
              <w:rPr>
                <w:rFonts w:ascii="Arial" w:eastAsia="Times New Roman" w:hAnsi="Arial" w:cs="Arial"/>
                <w:color w:val="000000"/>
                <w:kern w:val="0"/>
                <w:lang w:eastAsia="en-US" w:bidi="ar-SA"/>
              </w:rPr>
            </w:pPr>
            <w:r w:rsidRPr="001B7D4B">
              <w:rPr>
                <w:rFonts w:ascii="Arial" w:eastAsia="Times New Roman" w:hAnsi="Arial" w:cs="Arial"/>
                <w:color w:val="000000"/>
                <w:kern w:val="0"/>
                <w:lang w:eastAsia="en-US" w:bidi="ar-SA"/>
              </w:rPr>
              <w:t>Your final grade for this course will be based on an assessment by the Instructor of your performance on a number of course activities, which may include objective tests, classroom exercises, laboratory demonstrations, project papers, or other types of activities. The chart below indicates in what activities you will engage, how many possible points can be earned for each activity, and the percentage of your final grade that will be accounted for by each activity.</w:t>
            </w:r>
          </w:p>
        </w:tc>
      </w:tr>
      <w:tr w:rsidR="001B7D4B" w:rsidRPr="001B7D4B" w14:paraId="707E79D8" w14:textId="77777777" w:rsidTr="001B7D4B">
        <w:trPr>
          <w:trHeight w:val="1410"/>
        </w:trPr>
        <w:tc>
          <w:tcPr>
            <w:tcW w:w="8960" w:type="dxa"/>
            <w:gridSpan w:val="7"/>
            <w:tcBorders>
              <w:top w:val="nil"/>
              <w:left w:val="nil"/>
              <w:bottom w:val="nil"/>
              <w:right w:val="nil"/>
            </w:tcBorders>
            <w:shd w:val="clear" w:color="auto" w:fill="auto"/>
            <w:hideMark/>
          </w:tcPr>
          <w:p w14:paraId="75664BFF" w14:textId="77777777" w:rsidR="001B7D4B" w:rsidRPr="001B7D4B" w:rsidRDefault="001B7D4B" w:rsidP="001B7D4B">
            <w:pPr>
              <w:suppressAutoHyphens w:val="0"/>
              <w:rPr>
                <w:rFonts w:ascii="Arial" w:eastAsia="Times New Roman" w:hAnsi="Arial" w:cs="Arial"/>
                <w:color w:val="000000"/>
                <w:kern w:val="0"/>
                <w:lang w:eastAsia="en-US" w:bidi="ar-SA"/>
              </w:rPr>
            </w:pPr>
            <w:r w:rsidRPr="001B7D4B">
              <w:rPr>
                <w:rFonts w:ascii="Arial" w:eastAsia="Times New Roman" w:hAnsi="Arial" w:cs="Arial"/>
                <w:color w:val="000000"/>
                <w:kern w:val="0"/>
                <w:lang w:eastAsia="en-US" w:bidi="ar-SA"/>
              </w:rPr>
              <w:t>Students in this course should be graded following Coleman University assessment practices and policies. A point system is used in the University to indicate student performance on various required activities or projects. For this course, it is recommended that points be distributed as follows:</w:t>
            </w:r>
          </w:p>
        </w:tc>
      </w:tr>
      <w:tr w:rsidR="001B7D4B" w:rsidRPr="001B7D4B" w14:paraId="3EB77FCD" w14:textId="77777777" w:rsidTr="001B7D4B">
        <w:trPr>
          <w:trHeight w:val="435"/>
        </w:trPr>
        <w:tc>
          <w:tcPr>
            <w:tcW w:w="5640" w:type="dxa"/>
            <w:gridSpan w:val="4"/>
            <w:tcBorders>
              <w:top w:val="nil"/>
              <w:left w:val="nil"/>
              <w:bottom w:val="nil"/>
              <w:right w:val="nil"/>
            </w:tcBorders>
            <w:shd w:val="clear" w:color="auto" w:fill="auto"/>
            <w:noWrap/>
            <w:hideMark/>
          </w:tcPr>
          <w:p w14:paraId="3F1553F9" w14:textId="77777777" w:rsidR="001B7D4B" w:rsidRPr="001B7D4B" w:rsidRDefault="001B7D4B" w:rsidP="001B7D4B">
            <w:pPr>
              <w:suppressAutoHyphens w:val="0"/>
              <w:rPr>
                <w:rFonts w:ascii="Arial" w:eastAsia="Times New Roman" w:hAnsi="Arial" w:cs="Arial"/>
                <w:b/>
                <w:bCs/>
                <w:color w:val="000000"/>
                <w:kern w:val="0"/>
                <w:lang w:eastAsia="en-US" w:bidi="ar-SA"/>
              </w:rPr>
            </w:pPr>
            <w:r w:rsidRPr="001B7D4B">
              <w:rPr>
                <w:rFonts w:ascii="Arial" w:eastAsia="Times New Roman" w:hAnsi="Arial" w:cs="Arial"/>
                <w:b/>
                <w:bCs/>
                <w:color w:val="000000"/>
                <w:kern w:val="0"/>
                <w:lang w:eastAsia="en-US" w:bidi="ar-SA"/>
              </w:rPr>
              <w:t>Coleman University Grade Assignment Policy:</w:t>
            </w:r>
          </w:p>
        </w:tc>
        <w:tc>
          <w:tcPr>
            <w:tcW w:w="1000" w:type="dxa"/>
            <w:tcBorders>
              <w:top w:val="nil"/>
              <w:left w:val="nil"/>
              <w:bottom w:val="nil"/>
              <w:right w:val="nil"/>
            </w:tcBorders>
            <w:shd w:val="clear" w:color="auto" w:fill="auto"/>
            <w:noWrap/>
            <w:vAlign w:val="bottom"/>
            <w:hideMark/>
          </w:tcPr>
          <w:p w14:paraId="30433EB7" w14:textId="77777777" w:rsidR="001B7D4B" w:rsidRPr="001B7D4B" w:rsidRDefault="001B7D4B" w:rsidP="001B7D4B">
            <w:pPr>
              <w:suppressAutoHyphens w:val="0"/>
              <w:rPr>
                <w:rFonts w:ascii="Calibri" w:eastAsia="Times New Roman" w:hAnsi="Calibri" w:cs="Arial"/>
                <w:color w:val="000000"/>
                <w:kern w:val="0"/>
                <w:sz w:val="22"/>
                <w:szCs w:val="22"/>
                <w:lang w:eastAsia="en-US" w:bidi="ar-SA"/>
              </w:rPr>
            </w:pPr>
            <w:r w:rsidRPr="001B7D4B">
              <w:rPr>
                <w:rFonts w:ascii="Calibri" w:eastAsia="Times New Roman" w:hAnsi="Calibri" w:cs="Arial"/>
                <w:color w:val="000000"/>
                <w:kern w:val="0"/>
                <w:sz w:val="22"/>
                <w:szCs w:val="22"/>
                <w:lang w:eastAsia="en-US" w:bidi="ar-SA"/>
              </w:rPr>
              <w:t> </w:t>
            </w:r>
          </w:p>
        </w:tc>
        <w:tc>
          <w:tcPr>
            <w:tcW w:w="1100" w:type="dxa"/>
            <w:tcBorders>
              <w:top w:val="nil"/>
              <w:left w:val="nil"/>
              <w:bottom w:val="nil"/>
              <w:right w:val="nil"/>
            </w:tcBorders>
            <w:shd w:val="clear" w:color="auto" w:fill="auto"/>
            <w:noWrap/>
            <w:vAlign w:val="bottom"/>
            <w:hideMark/>
          </w:tcPr>
          <w:p w14:paraId="1EC9C25B" w14:textId="77777777" w:rsidR="001B7D4B" w:rsidRPr="001B7D4B" w:rsidRDefault="001B7D4B" w:rsidP="001B7D4B">
            <w:pPr>
              <w:suppressAutoHyphens w:val="0"/>
              <w:rPr>
                <w:rFonts w:ascii="Calibri" w:eastAsia="Times New Roman" w:hAnsi="Calibri" w:cs="Arial"/>
                <w:color w:val="000000"/>
                <w:kern w:val="0"/>
                <w:sz w:val="22"/>
                <w:szCs w:val="22"/>
                <w:lang w:eastAsia="en-US" w:bidi="ar-SA"/>
              </w:rPr>
            </w:pPr>
            <w:r w:rsidRPr="001B7D4B">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3D31E8A9" w14:textId="77777777" w:rsidR="001B7D4B" w:rsidRPr="001B7D4B" w:rsidRDefault="001B7D4B" w:rsidP="001B7D4B">
            <w:pPr>
              <w:suppressAutoHyphens w:val="0"/>
              <w:jc w:val="center"/>
              <w:rPr>
                <w:rFonts w:ascii="Calibri" w:eastAsia="Times New Roman" w:hAnsi="Calibri" w:cs="Arial"/>
                <w:color w:val="000000"/>
                <w:kern w:val="0"/>
                <w:sz w:val="22"/>
                <w:szCs w:val="22"/>
                <w:lang w:eastAsia="en-US" w:bidi="ar-SA"/>
              </w:rPr>
            </w:pPr>
            <w:r w:rsidRPr="001B7D4B">
              <w:rPr>
                <w:rFonts w:ascii="Calibri" w:eastAsia="Times New Roman" w:hAnsi="Calibri" w:cs="Arial"/>
                <w:color w:val="000000"/>
                <w:kern w:val="0"/>
                <w:sz w:val="22"/>
                <w:szCs w:val="22"/>
                <w:lang w:eastAsia="en-US" w:bidi="ar-SA"/>
              </w:rPr>
              <w:t> </w:t>
            </w:r>
          </w:p>
        </w:tc>
      </w:tr>
      <w:tr w:rsidR="001B7D4B" w:rsidRPr="001B7D4B" w14:paraId="2DCC8DA3" w14:textId="77777777" w:rsidTr="001B7D4B">
        <w:trPr>
          <w:trHeight w:val="630"/>
        </w:trPr>
        <w:tc>
          <w:tcPr>
            <w:tcW w:w="1400" w:type="dxa"/>
            <w:tcBorders>
              <w:top w:val="nil"/>
              <w:left w:val="nil"/>
              <w:bottom w:val="nil"/>
              <w:right w:val="nil"/>
            </w:tcBorders>
            <w:shd w:val="clear" w:color="auto" w:fill="auto"/>
            <w:noWrap/>
            <w:vAlign w:val="bottom"/>
            <w:hideMark/>
          </w:tcPr>
          <w:p w14:paraId="20AE9E3C" w14:textId="77777777" w:rsidR="001B7D4B" w:rsidRPr="001B7D4B" w:rsidRDefault="001B7D4B" w:rsidP="001B7D4B">
            <w:pPr>
              <w:suppressAutoHyphens w:val="0"/>
              <w:rPr>
                <w:rFonts w:ascii="Calibri" w:eastAsia="Times New Roman" w:hAnsi="Calibri" w:cs="Arial"/>
                <w:color w:val="000000"/>
                <w:kern w:val="0"/>
                <w:sz w:val="22"/>
                <w:szCs w:val="22"/>
                <w:lang w:eastAsia="en-US" w:bidi="ar-SA"/>
              </w:rPr>
            </w:pPr>
            <w:r w:rsidRPr="001B7D4B">
              <w:rPr>
                <w:rFonts w:ascii="Calibri" w:eastAsia="Times New Roman" w:hAnsi="Calibri" w:cs="Arial"/>
                <w:color w:val="000000"/>
                <w:kern w:val="0"/>
                <w:sz w:val="22"/>
                <w:szCs w:val="22"/>
                <w:lang w:eastAsia="en-US" w:bidi="ar-SA"/>
              </w:rPr>
              <w:t> </w:t>
            </w:r>
          </w:p>
        </w:tc>
        <w:tc>
          <w:tcPr>
            <w:tcW w:w="3180" w:type="dxa"/>
            <w:gridSpan w:val="2"/>
            <w:tcBorders>
              <w:top w:val="single" w:sz="8" w:space="0" w:color="auto"/>
              <w:left w:val="single" w:sz="8" w:space="0" w:color="auto"/>
              <w:bottom w:val="single" w:sz="8" w:space="0" w:color="auto"/>
              <w:right w:val="single" w:sz="8" w:space="0" w:color="000000"/>
            </w:tcBorders>
            <w:shd w:val="clear" w:color="D9D9D9" w:fill="D9D9D9"/>
            <w:vAlign w:val="center"/>
            <w:hideMark/>
          </w:tcPr>
          <w:p w14:paraId="65F93791" w14:textId="77777777" w:rsidR="001B7D4B" w:rsidRPr="001B7D4B" w:rsidRDefault="001B7D4B" w:rsidP="001B7D4B">
            <w:pPr>
              <w:suppressAutoHyphens w:val="0"/>
              <w:jc w:val="center"/>
              <w:rPr>
                <w:rFonts w:ascii="Arial" w:eastAsia="Times New Roman" w:hAnsi="Arial" w:cs="Arial"/>
                <w:b/>
                <w:bCs/>
                <w:color w:val="000000"/>
                <w:kern w:val="0"/>
                <w:sz w:val="20"/>
                <w:szCs w:val="20"/>
                <w:lang w:eastAsia="en-US" w:bidi="ar-SA"/>
              </w:rPr>
            </w:pPr>
            <w:r w:rsidRPr="001B7D4B">
              <w:rPr>
                <w:rFonts w:ascii="Arial" w:eastAsia="Times New Roman" w:hAnsi="Arial" w:cs="Arial"/>
                <w:b/>
                <w:bCs/>
                <w:color w:val="000000"/>
                <w:kern w:val="0"/>
                <w:sz w:val="20"/>
                <w:szCs w:val="20"/>
                <w:lang w:eastAsia="en-US" w:bidi="ar-SA"/>
              </w:rPr>
              <w:t>Percent</w:t>
            </w:r>
          </w:p>
        </w:tc>
        <w:tc>
          <w:tcPr>
            <w:tcW w:w="1060" w:type="dxa"/>
            <w:tcBorders>
              <w:top w:val="single" w:sz="8" w:space="0" w:color="auto"/>
              <w:left w:val="nil"/>
              <w:bottom w:val="single" w:sz="8" w:space="0" w:color="auto"/>
              <w:right w:val="single" w:sz="8" w:space="0" w:color="auto"/>
            </w:tcBorders>
            <w:shd w:val="clear" w:color="D9D9D9" w:fill="D9D9D9"/>
            <w:vAlign w:val="center"/>
            <w:hideMark/>
          </w:tcPr>
          <w:p w14:paraId="24D5925D" w14:textId="77777777" w:rsidR="001B7D4B" w:rsidRPr="001B7D4B" w:rsidRDefault="001B7D4B" w:rsidP="001B7D4B">
            <w:pPr>
              <w:suppressAutoHyphens w:val="0"/>
              <w:jc w:val="center"/>
              <w:rPr>
                <w:rFonts w:ascii="Arial" w:eastAsia="Times New Roman" w:hAnsi="Arial" w:cs="Arial"/>
                <w:b/>
                <w:bCs/>
                <w:color w:val="000000"/>
                <w:kern w:val="0"/>
                <w:sz w:val="20"/>
                <w:szCs w:val="20"/>
                <w:lang w:eastAsia="en-US" w:bidi="ar-SA"/>
              </w:rPr>
            </w:pPr>
            <w:r w:rsidRPr="001B7D4B">
              <w:rPr>
                <w:rFonts w:ascii="Arial" w:eastAsia="Times New Roman" w:hAnsi="Arial" w:cs="Arial"/>
                <w:b/>
                <w:bCs/>
                <w:color w:val="000000"/>
                <w:kern w:val="0"/>
                <w:sz w:val="20"/>
                <w:szCs w:val="20"/>
                <w:lang w:eastAsia="en-US" w:bidi="ar-SA"/>
              </w:rPr>
              <w:t>Letter Grade</w:t>
            </w:r>
          </w:p>
        </w:tc>
        <w:tc>
          <w:tcPr>
            <w:tcW w:w="1000" w:type="dxa"/>
            <w:tcBorders>
              <w:top w:val="single" w:sz="8" w:space="0" w:color="auto"/>
              <w:left w:val="nil"/>
              <w:bottom w:val="single" w:sz="8" w:space="0" w:color="000000"/>
              <w:right w:val="single" w:sz="8" w:space="0" w:color="auto"/>
            </w:tcBorders>
            <w:shd w:val="clear" w:color="D9D9D9" w:fill="D9D9D9"/>
            <w:vAlign w:val="center"/>
            <w:hideMark/>
          </w:tcPr>
          <w:p w14:paraId="305CC7B6" w14:textId="77777777" w:rsidR="001B7D4B" w:rsidRPr="001B7D4B" w:rsidRDefault="001B7D4B" w:rsidP="001B7D4B">
            <w:pPr>
              <w:suppressAutoHyphens w:val="0"/>
              <w:jc w:val="center"/>
              <w:rPr>
                <w:rFonts w:ascii="Arial" w:eastAsia="Times New Roman" w:hAnsi="Arial" w:cs="Arial"/>
                <w:b/>
                <w:bCs/>
                <w:color w:val="000000"/>
                <w:kern w:val="0"/>
                <w:sz w:val="20"/>
                <w:szCs w:val="20"/>
                <w:lang w:eastAsia="en-US" w:bidi="ar-SA"/>
              </w:rPr>
            </w:pPr>
            <w:r w:rsidRPr="001B7D4B">
              <w:rPr>
                <w:rFonts w:ascii="Arial" w:eastAsia="Times New Roman" w:hAnsi="Arial" w:cs="Arial"/>
                <w:b/>
                <w:bCs/>
                <w:color w:val="000000"/>
                <w:kern w:val="0"/>
                <w:sz w:val="20"/>
                <w:szCs w:val="20"/>
                <w:lang w:eastAsia="en-US" w:bidi="ar-SA"/>
              </w:rPr>
              <w:t>Grade Points</w:t>
            </w:r>
          </w:p>
        </w:tc>
        <w:tc>
          <w:tcPr>
            <w:tcW w:w="1100" w:type="dxa"/>
            <w:tcBorders>
              <w:top w:val="nil"/>
              <w:left w:val="nil"/>
              <w:bottom w:val="nil"/>
              <w:right w:val="nil"/>
            </w:tcBorders>
            <w:shd w:val="clear" w:color="auto" w:fill="auto"/>
            <w:noWrap/>
            <w:vAlign w:val="bottom"/>
            <w:hideMark/>
          </w:tcPr>
          <w:p w14:paraId="7266675B" w14:textId="77777777" w:rsidR="001B7D4B" w:rsidRPr="001B7D4B" w:rsidRDefault="001B7D4B" w:rsidP="001B7D4B">
            <w:pPr>
              <w:suppressAutoHyphens w:val="0"/>
              <w:rPr>
                <w:rFonts w:ascii="Calibri" w:eastAsia="Times New Roman" w:hAnsi="Calibri" w:cs="Arial"/>
                <w:color w:val="000000"/>
                <w:kern w:val="0"/>
                <w:sz w:val="22"/>
                <w:szCs w:val="22"/>
                <w:lang w:eastAsia="en-US" w:bidi="ar-SA"/>
              </w:rPr>
            </w:pPr>
            <w:r w:rsidRPr="001B7D4B">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5D9810E2" w14:textId="77777777" w:rsidR="001B7D4B" w:rsidRPr="001B7D4B" w:rsidRDefault="001B7D4B" w:rsidP="001B7D4B">
            <w:pPr>
              <w:suppressAutoHyphens w:val="0"/>
              <w:jc w:val="center"/>
              <w:rPr>
                <w:rFonts w:ascii="Calibri" w:eastAsia="Times New Roman" w:hAnsi="Calibri" w:cs="Arial"/>
                <w:color w:val="000000"/>
                <w:kern w:val="0"/>
                <w:sz w:val="22"/>
                <w:szCs w:val="22"/>
                <w:lang w:eastAsia="en-US" w:bidi="ar-SA"/>
              </w:rPr>
            </w:pPr>
            <w:r w:rsidRPr="001B7D4B">
              <w:rPr>
                <w:rFonts w:ascii="Calibri" w:eastAsia="Times New Roman" w:hAnsi="Calibri" w:cs="Arial"/>
                <w:color w:val="000000"/>
                <w:kern w:val="0"/>
                <w:sz w:val="22"/>
                <w:szCs w:val="22"/>
                <w:lang w:eastAsia="en-US" w:bidi="ar-SA"/>
              </w:rPr>
              <w:t> </w:t>
            </w:r>
          </w:p>
        </w:tc>
      </w:tr>
      <w:tr w:rsidR="001B7D4B" w:rsidRPr="001B7D4B" w14:paraId="13D20956" w14:textId="77777777" w:rsidTr="001B7D4B">
        <w:trPr>
          <w:trHeight w:val="360"/>
        </w:trPr>
        <w:tc>
          <w:tcPr>
            <w:tcW w:w="1400" w:type="dxa"/>
            <w:tcBorders>
              <w:top w:val="nil"/>
              <w:left w:val="nil"/>
              <w:bottom w:val="nil"/>
              <w:right w:val="nil"/>
            </w:tcBorders>
            <w:shd w:val="clear" w:color="auto" w:fill="auto"/>
            <w:noWrap/>
            <w:vAlign w:val="bottom"/>
            <w:hideMark/>
          </w:tcPr>
          <w:p w14:paraId="1B627065" w14:textId="77777777" w:rsidR="001B7D4B" w:rsidRPr="001B7D4B" w:rsidRDefault="001B7D4B" w:rsidP="001B7D4B">
            <w:pPr>
              <w:suppressAutoHyphens w:val="0"/>
              <w:rPr>
                <w:rFonts w:ascii="Calibri" w:eastAsia="Times New Roman" w:hAnsi="Calibri" w:cs="Arial"/>
                <w:color w:val="000000"/>
                <w:kern w:val="0"/>
                <w:sz w:val="22"/>
                <w:szCs w:val="22"/>
                <w:lang w:eastAsia="en-US" w:bidi="ar-SA"/>
              </w:rPr>
            </w:pPr>
            <w:r w:rsidRPr="001B7D4B">
              <w:rPr>
                <w:rFonts w:ascii="Calibri" w:eastAsia="Times New Roman" w:hAnsi="Calibri" w:cs="Arial"/>
                <w:color w:val="000000"/>
                <w:kern w:val="0"/>
                <w:sz w:val="22"/>
                <w:szCs w:val="22"/>
                <w:lang w:eastAsia="en-US" w:bidi="ar-SA"/>
              </w:rPr>
              <w:t> </w:t>
            </w:r>
          </w:p>
        </w:tc>
        <w:tc>
          <w:tcPr>
            <w:tcW w:w="3180" w:type="dxa"/>
            <w:gridSpan w:val="2"/>
            <w:tcBorders>
              <w:top w:val="nil"/>
              <w:left w:val="single" w:sz="8" w:space="0" w:color="auto"/>
              <w:bottom w:val="nil"/>
              <w:right w:val="single" w:sz="4" w:space="0" w:color="000000"/>
            </w:tcBorders>
            <w:shd w:val="clear" w:color="auto" w:fill="auto"/>
            <w:vAlign w:val="center"/>
            <w:hideMark/>
          </w:tcPr>
          <w:p w14:paraId="2A7EA5CA" w14:textId="77777777" w:rsidR="001B7D4B" w:rsidRPr="001B7D4B" w:rsidRDefault="001B7D4B" w:rsidP="001B7D4B">
            <w:pPr>
              <w:suppressAutoHyphens w:val="0"/>
              <w:jc w:val="center"/>
              <w:rPr>
                <w:rFonts w:ascii="Arial" w:eastAsia="Times New Roman" w:hAnsi="Arial" w:cs="Arial"/>
                <w:color w:val="000000"/>
                <w:kern w:val="0"/>
                <w:sz w:val="20"/>
                <w:szCs w:val="20"/>
                <w:lang w:eastAsia="en-US" w:bidi="ar-SA"/>
              </w:rPr>
            </w:pPr>
            <w:r w:rsidRPr="001B7D4B">
              <w:rPr>
                <w:rFonts w:ascii="Arial" w:eastAsia="Times New Roman" w:hAnsi="Arial" w:cs="Arial"/>
                <w:color w:val="000000"/>
                <w:kern w:val="0"/>
                <w:sz w:val="20"/>
                <w:szCs w:val="20"/>
                <w:lang w:eastAsia="en-US" w:bidi="ar-SA"/>
              </w:rPr>
              <w:t>94-100</w:t>
            </w:r>
          </w:p>
        </w:tc>
        <w:tc>
          <w:tcPr>
            <w:tcW w:w="1060" w:type="dxa"/>
            <w:tcBorders>
              <w:top w:val="nil"/>
              <w:left w:val="single" w:sz="4" w:space="0" w:color="000000"/>
              <w:bottom w:val="single" w:sz="4" w:space="0" w:color="000000"/>
              <w:right w:val="single" w:sz="4" w:space="0" w:color="000000"/>
            </w:tcBorders>
            <w:shd w:val="clear" w:color="auto" w:fill="auto"/>
            <w:vAlign w:val="center"/>
            <w:hideMark/>
          </w:tcPr>
          <w:p w14:paraId="57AAFAB7" w14:textId="77777777" w:rsidR="001B7D4B" w:rsidRPr="001B7D4B" w:rsidRDefault="001B7D4B" w:rsidP="001B7D4B">
            <w:pPr>
              <w:suppressAutoHyphens w:val="0"/>
              <w:jc w:val="center"/>
              <w:rPr>
                <w:rFonts w:ascii="Arial" w:eastAsia="Times New Roman" w:hAnsi="Arial" w:cs="Arial"/>
                <w:color w:val="000000"/>
                <w:kern w:val="0"/>
                <w:sz w:val="20"/>
                <w:szCs w:val="20"/>
                <w:lang w:eastAsia="en-US" w:bidi="ar-SA"/>
              </w:rPr>
            </w:pPr>
            <w:r w:rsidRPr="001B7D4B">
              <w:rPr>
                <w:rFonts w:ascii="Arial" w:eastAsia="Times New Roman" w:hAnsi="Arial" w:cs="Arial"/>
                <w:color w:val="000000"/>
                <w:kern w:val="0"/>
                <w:sz w:val="20"/>
                <w:szCs w:val="20"/>
                <w:lang w:eastAsia="en-US" w:bidi="ar-SA"/>
              </w:rPr>
              <w:t>A</w:t>
            </w:r>
          </w:p>
        </w:tc>
        <w:tc>
          <w:tcPr>
            <w:tcW w:w="1000" w:type="dxa"/>
            <w:tcBorders>
              <w:top w:val="nil"/>
              <w:left w:val="nil"/>
              <w:bottom w:val="single" w:sz="4" w:space="0" w:color="000000"/>
              <w:right w:val="single" w:sz="8" w:space="0" w:color="auto"/>
            </w:tcBorders>
            <w:shd w:val="clear" w:color="auto" w:fill="auto"/>
            <w:vAlign w:val="center"/>
            <w:hideMark/>
          </w:tcPr>
          <w:p w14:paraId="5561317F" w14:textId="77777777" w:rsidR="001B7D4B" w:rsidRPr="001B7D4B" w:rsidRDefault="001B7D4B" w:rsidP="001B7D4B">
            <w:pPr>
              <w:suppressAutoHyphens w:val="0"/>
              <w:jc w:val="center"/>
              <w:rPr>
                <w:rFonts w:ascii="Arial" w:eastAsia="Times New Roman" w:hAnsi="Arial" w:cs="Arial"/>
                <w:color w:val="000000"/>
                <w:kern w:val="0"/>
                <w:sz w:val="20"/>
                <w:szCs w:val="20"/>
                <w:lang w:eastAsia="en-US" w:bidi="ar-SA"/>
              </w:rPr>
            </w:pPr>
            <w:r w:rsidRPr="001B7D4B">
              <w:rPr>
                <w:rFonts w:ascii="Arial" w:eastAsia="Times New Roman" w:hAnsi="Arial" w:cs="Arial"/>
                <w:color w:val="000000"/>
                <w:kern w:val="0"/>
                <w:sz w:val="20"/>
                <w:szCs w:val="20"/>
                <w:lang w:eastAsia="en-US" w:bidi="ar-SA"/>
              </w:rPr>
              <w:t>4</w:t>
            </w:r>
          </w:p>
        </w:tc>
        <w:tc>
          <w:tcPr>
            <w:tcW w:w="1100" w:type="dxa"/>
            <w:tcBorders>
              <w:top w:val="nil"/>
              <w:left w:val="nil"/>
              <w:bottom w:val="nil"/>
              <w:right w:val="nil"/>
            </w:tcBorders>
            <w:shd w:val="clear" w:color="auto" w:fill="auto"/>
            <w:noWrap/>
            <w:vAlign w:val="bottom"/>
            <w:hideMark/>
          </w:tcPr>
          <w:p w14:paraId="0CB4A803" w14:textId="77777777" w:rsidR="001B7D4B" w:rsidRPr="001B7D4B" w:rsidRDefault="001B7D4B" w:rsidP="001B7D4B">
            <w:pPr>
              <w:suppressAutoHyphens w:val="0"/>
              <w:rPr>
                <w:rFonts w:ascii="Calibri" w:eastAsia="Times New Roman" w:hAnsi="Calibri" w:cs="Arial"/>
                <w:color w:val="000000"/>
                <w:kern w:val="0"/>
                <w:sz w:val="22"/>
                <w:szCs w:val="22"/>
                <w:lang w:eastAsia="en-US" w:bidi="ar-SA"/>
              </w:rPr>
            </w:pPr>
            <w:r w:rsidRPr="001B7D4B">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099E2A86" w14:textId="77777777" w:rsidR="001B7D4B" w:rsidRPr="001B7D4B" w:rsidRDefault="001B7D4B" w:rsidP="001B7D4B">
            <w:pPr>
              <w:suppressAutoHyphens w:val="0"/>
              <w:jc w:val="center"/>
              <w:rPr>
                <w:rFonts w:ascii="Calibri" w:eastAsia="Times New Roman" w:hAnsi="Calibri" w:cs="Arial"/>
                <w:color w:val="000000"/>
                <w:kern w:val="0"/>
                <w:sz w:val="22"/>
                <w:szCs w:val="22"/>
                <w:lang w:eastAsia="en-US" w:bidi="ar-SA"/>
              </w:rPr>
            </w:pPr>
            <w:r w:rsidRPr="001B7D4B">
              <w:rPr>
                <w:rFonts w:ascii="Calibri" w:eastAsia="Times New Roman" w:hAnsi="Calibri" w:cs="Arial"/>
                <w:color w:val="000000"/>
                <w:kern w:val="0"/>
                <w:sz w:val="22"/>
                <w:szCs w:val="22"/>
                <w:lang w:eastAsia="en-US" w:bidi="ar-SA"/>
              </w:rPr>
              <w:t> </w:t>
            </w:r>
          </w:p>
        </w:tc>
      </w:tr>
      <w:tr w:rsidR="001B7D4B" w:rsidRPr="001B7D4B" w14:paraId="776F6F0D" w14:textId="77777777" w:rsidTr="001B7D4B">
        <w:trPr>
          <w:trHeight w:val="435"/>
        </w:trPr>
        <w:tc>
          <w:tcPr>
            <w:tcW w:w="1400" w:type="dxa"/>
            <w:tcBorders>
              <w:top w:val="nil"/>
              <w:left w:val="nil"/>
              <w:bottom w:val="nil"/>
              <w:right w:val="nil"/>
            </w:tcBorders>
            <w:shd w:val="clear" w:color="auto" w:fill="auto"/>
            <w:noWrap/>
            <w:vAlign w:val="bottom"/>
            <w:hideMark/>
          </w:tcPr>
          <w:p w14:paraId="7BBCD39F" w14:textId="77777777" w:rsidR="001B7D4B" w:rsidRPr="001B7D4B" w:rsidRDefault="001B7D4B" w:rsidP="001B7D4B">
            <w:pPr>
              <w:suppressAutoHyphens w:val="0"/>
              <w:rPr>
                <w:rFonts w:ascii="Calibri" w:eastAsia="Times New Roman" w:hAnsi="Calibri" w:cs="Arial"/>
                <w:color w:val="000000"/>
                <w:kern w:val="0"/>
                <w:sz w:val="22"/>
                <w:szCs w:val="22"/>
                <w:lang w:eastAsia="en-US" w:bidi="ar-SA"/>
              </w:rPr>
            </w:pPr>
            <w:r w:rsidRPr="001B7D4B">
              <w:rPr>
                <w:rFonts w:ascii="Calibri" w:eastAsia="Times New Roman" w:hAnsi="Calibri" w:cs="Arial"/>
                <w:color w:val="000000"/>
                <w:kern w:val="0"/>
                <w:sz w:val="22"/>
                <w:szCs w:val="22"/>
                <w:lang w:eastAsia="en-US" w:bidi="ar-SA"/>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160F817C" w14:textId="77777777" w:rsidR="001B7D4B" w:rsidRPr="001B7D4B" w:rsidRDefault="001B7D4B" w:rsidP="001B7D4B">
            <w:pPr>
              <w:suppressAutoHyphens w:val="0"/>
              <w:jc w:val="center"/>
              <w:rPr>
                <w:rFonts w:ascii="Arial" w:eastAsia="Times New Roman" w:hAnsi="Arial" w:cs="Arial"/>
                <w:color w:val="000000"/>
                <w:kern w:val="0"/>
                <w:sz w:val="20"/>
                <w:szCs w:val="20"/>
                <w:lang w:eastAsia="en-US" w:bidi="ar-SA"/>
              </w:rPr>
            </w:pPr>
            <w:r w:rsidRPr="001B7D4B">
              <w:rPr>
                <w:rFonts w:ascii="Arial" w:eastAsia="Times New Roman" w:hAnsi="Arial" w:cs="Arial"/>
                <w:color w:val="000000"/>
                <w:kern w:val="0"/>
                <w:sz w:val="20"/>
                <w:szCs w:val="20"/>
                <w:lang w:eastAsia="en-US" w:bidi="ar-SA"/>
              </w:rPr>
              <w:t>90-93</w:t>
            </w:r>
          </w:p>
        </w:tc>
        <w:tc>
          <w:tcPr>
            <w:tcW w:w="1060" w:type="dxa"/>
            <w:tcBorders>
              <w:top w:val="nil"/>
              <w:left w:val="nil"/>
              <w:bottom w:val="single" w:sz="4" w:space="0" w:color="000000"/>
              <w:right w:val="single" w:sz="4" w:space="0" w:color="000000"/>
            </w:tcBorders>
            <w:shd w:val="clear" w:color="auto" w:fill="auto"/>
            <w:vAlign w:val="center"/>
            <w:hideMark/>
          </w:tcPr>
          <w:p w14:paraId="6BE73C4C" w14:textId="77777777" w:rsidR="001B7D4B" w:rsidRPr="001B7D4B" w:rsidRDefault="001B7D4B" w:rsidP="001B7D4B">
            <w:pPr>
              <w:suppressAutoHyphens w:val="0"/>
              <w:jc w:val="center"/>
              <w:rPr>
                <w:rFonts w:ascii="Arial" w:eastAsia="Times New Roman" w:hAnsi="Arial" w:cs="Arial"/>
                <w:color w:val="000000"/>
                <w:kern w:val="0"/>
                <w:sz w:val="20"/>
                <w:szCs w:val="20"/>
                <w:lang w:eastAsia="en-US" w:bidi="ar-SA"/>
              </w:rPr>
            </w:pPr>
            <w:r w:rsidRPr="001B7D4B">
              <w:rPr>
                <w:rFonts w:ascii="Arial" w:eastAsia="Times New Roman" w:hAnsi="Arial" w:cs="Arial"/>
                <w:color w:val="000000"/>
                <w:kern w:val="0"/>
                <w:sz w:val="20"/>
                <w:szCs w:val="20"/>
                <w:lang w:eastAsia="en-US" w:bidi="ar-SA"/>
              </w:rPr>
              <w:t>A-</w:t>
            </w:r>
          </w:p>
        </w:tc>
        <w:tc>
          <w:tcPr>
            <w:tcW w:w="1000" w:type="dxa"/>
            <w:tcBorders>
              <w:top w:val="nil"/>
              <w:left w:val="nil"/>
              <w:bottom w:val="single" w:sz="4" w:space="0" w:color="000000"/>
              <w:right w:val="single" w:sz="8" w:space="0" w:color="auto"/>
            </w:tcBorders>
            <w:shd w:val="clear" w:color="auto" w:fill="auto"/>
            <w:vAlign w:val="center"/>
            <w:hideMark/>
          </w:tcPr>
          <w:p w14:paraId="2101300A" w14:textId="77777777" w:rsidR="001B7D4B" w:rsidRPr="001B7D4B" w:rsidRDefault="001B7D4B" w:rsidP="001B7D4B">
            <w:pPr>
              <w:suppressAutoHyphens w:val="0"/>
              <w:jc w:val="center"/>
              <w:rPr>
                <w:rFonts w:ascii="Arial" w:eastAsia="Times New Roman" w:hAnsi="Arial" w:cs="Arial"/>
                <w:color w:val="000000"/>
                <w:kern w:val="0"/>
                <w:sz w:val="20"/>
                <w:szCs w:val="20"/>
                <w:lang w:eastAsia="en-US" w:bidi="ar-SA"/>
              </w:rPr>
            </w:pPr>
            <w:r w:rsidRPr="001B7D4B">
              <w:rPr>
                <w:rFonts w:ascii="Arial" w:eastAsia="Times New Roman" w:hAnsi="Arial" w:cs="Arial"/>
                <w:color w:val="000000"/>
                <w:kern w:val="0"/>
                <w:sz w:val="20"/>
                <w:szCs w:val="20"/>
                <w:lang w:eastAsia="en-US" w:bidi="ar-SA"/>
              </w:rPr>
              <w:t>3.67</w:t>
            </w:r>
          </w:p>
        </w:tc>
        <w:tc>
          <w:tcPr>
            <w:tcW w:w="1100" w:type="dxa"/>
            <w:tcBorders>
              <w:top w:val="nil"/>
              <w:left w:val="nil"/>
              <w:bottom w:val="nil"/>
              <w:right w:val="nil"/>
            </w:tcBorders>
            <w:shd w:val="clear" w:color="auto" w:fill="auto"/>
            <w:noWrap/>
            <w:vAlign w:val="bottom"/>
            <w:hideMark/>
          </w:tcPr>
          <w:p w14:paraId="459CAFFF" w14:textId="77777777" w:rsidR="001B7D4B" w:rsidRPr="001B7D4B" w:rsidRDefault="001B7D4B" w:rsidP="001B7D4B">
            <w:pPr>
              <w:suppressAutoHyphens w:val="0"/>
              <w:rPr>
                <w:rFonts w:ascii="Calibri" w:eastAsia="Times New Roman" w:hAnsi="Calibri" w:cs="Arial"/>
                <w:color w:val="000000"/>
                <w:kern w:val="0"/>
                <w:sz w:val="22"/>
                <w:szCs w:val="22"/>
                <w:lang w:eastAsia="en-US" w:bidi="ar-SA"/>
              </w:rPr>
            </w:pPr>
            <w:r w:rsidRPr="001B7D4B">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2718A49A" w14:textId="77777777" w:rsidR="001B7D4B" w:rsidRPr="001B7D4B" w:rsidRDefault="001B7D4B" w:rsidP="001B7D4B">
            <w:pPr>
              <w:suppressAutoHyphens w:val="0"/>
              <w:jc w:val="center"/>
              <w:rPr>
                <w:rFonts w:ascii="Calibri" w:eastAsia="Times New Roman" w:hAnsi="Calibri" w:cs="Arial"/>
                <w:color w:val="000000"/>
                <w:kern w:val="0"/>
                <w:sz w:val="22"/>
                <w:szCs w:val="22"/>
                <w:lang w:eastAsia="en-US" w:bidi="ar-SA"/>
              </w:rPr>
            </w:pPr>
            <w:r w:rsidRPr="001B7D4B">
              <w:rPr>
                <w:rFonts w:ascii="Calibri" w:eastAsia="Times New Roman" w:hAnsi="Calibri" w:cs="Arial"/>
                <w:color w:val="000000"/>
                <w:kern w:val="0"/>
                <w:sz w:val="22"/>
                <w:szCs w:val="22"/>
                <w:lang w:eastAsia="en-US" w:bidi="ar-SA"/>
              </w:rPr>
              <w:t> </w:t>
            </w:r>
          </w:p>
        </w:tc>
      </w:tr>
      <w:tr w:rsidR="001B7D4B" w:rsidRPr="001B7D4B" w14:paraId="7A6CAFE2" w14:textId="77777777" w:rsidTr="001B7D4B">
        <w:trPr>
          <w:trHeight w:val="525"/>
        </w:trPr>
        <w:tc>
          <w:tcPr>
            <w:tcW w:w="1400" w:type="dxa"/>
            <w:tcBorders>
              <w:top w:val="nil"/>
              <w:left w:val="nil"/>
              <w:bottom w:val="nil"/>
              <w:right w:val="nil"/>
            </w:tcBorders>
            <w:shd w:val="clear" w:color="auto" w:fill="auto"/>
            <w:noWrap/>
            <w:vAlign w:val="bottom"/>
            <w:hideMark/>
          </w:tcPr>
          <w:p w14:paraId="09042E07" w14:textId="77777777" w:rsidR="001B7D4B" w:rsidRPr="001B7D4B" w:rsidRDefault="001B7D4B" w:rsidP="001B7D4B">
            <w:pPr>
              <w:suppressAutoHyphens w:val="0"/>
              <w:rPr>
                <w:rFonts w:ascii="Calibri" w:eastAsia="Times New Roman" w:hAnsi="Calibri" w:cs="Arial"/>
                <w:color w:val="000000"/>
                <w:kern w:val="0"/>
                <w:sz w:val="22"/>
                <w:szCs w:val="22"/>
                <w:lang w:eastAsia="en-US" w:bidi="ar-SA"/>
              </w:rPr>
            </w:pPr>
            <w:r w:rsidRPr="001B7D4B">
              <w:rPr>
                <w:rFonts w:ascii="Calibri" w:eastAsia="Times New Roman" w:hAnsi="Calibri" w:cs="Arial"/>
                <w:color w:val="000000"/>
                <w:kern w:val="0"/>
                <w:sz w:val="22"/>
                <w:szCs w:val="22"/>
                <w:lang w:eastAsia="en-US" w:bidi="ar-SA"/>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00667007" w14:textId="77777777" w:rsidR="001B7D4B" w:rsidRPr="001B7D4B" w:rsidRDefault="001B7D4B" w:rsidP="001B7D4B">
            <w:pPr>
              <w:suppressAutoHyphens w:val="0"/>
              <w:jc w:val="center"/>
              <w:rPr>
                <w:rFonts w:ascii="Arial" w:eastAsia="Times New Roman" w:hAnsi="Arial" w:cs="Arial"/>
                <w:color w:val="000000"/>
                <w:kern w:val="0"/>
                <w:sz w:val="20"/>
                <w:szCs w:val="20"/>
                <w:lang w:eastAsia="en-US" w:bidi="ar-SA"/>
              </w:rPr>
            </w:pPr>
            <w:r w:rsidRPr="001B7D4B">
              <w:rPr>
                <w:rFonts w:ascii="Arial" w:eastAsia="Times New Roman" w:hAnsi="Arial" w:cs="Arial"/>
                <w:color w:val="000000"/>
                <w:kern w:val="0"/>
                <w:sz w:val="20"/>
                <w:szCs w:val="20"/>
                <w:lang w:eastAsia="en-US" w:bidi="ar-SA"/>
              </w:rPr>
              <w:t>87-89</w:t>
            </w:r>
          </w:p>
        </w:tc>
        <w:tc>
          <w:tcPr>
            <w:tcW w:w="1060" w:type="dxa"/>
            <w:tcBorders>
              <w:top w:val="nil"/>
              <w:left w:val="nil"/>
              <w:bottom w:val="single" w:sz="4" w:space="0" w:color="000000"/>
              <w:right w:val="single" w:sz="4" w:space="0" w:color="000000"/>
            </w:tcBorders>
            <w:shd w:val="clear" w:color="auto" w:fill="auto"/>
            <w:vAlign w:val="center"/>
            <w:hideMark/>
          </w:tcPr>
          <w:p w14:paraId="74E479D5" w14:textId="77777777" w:rsidR="001B7D4B" w:rsidRPr="001B7D4B" w:rsidRDefault="001B7D4B" w:rsidP="001B7D4B">
            <w:pPr>
              <w:suppressAutoHyphens w:val="0"/>
              <w:jc w:val="center"/>
              <w:rPr>
                <w:rFonts w:ascii="Arial" w:eastAsia="Times New Roman" w:hAnsi="Arial" w:cs="Arial"/>
                <w:color w:val="000000"/>
                <w:kern w:val="0"/>
                <w:sz w:val="20"/>
                <w:szCs w:val="20"/>
                <w:lang w:eastAsia="en-US" w:bidi="ar-SA"/>
              </w:rPr>
            </w:pPr>
            <w:r w:rsidRPr="001B7D4B">
              <w:rPr>
                <w:rFonts w:ascii="Arial" w:eastAsia="Times New Roman" w:hAnsi="Arial" w:cs="Arial"/>
                <w:color w:val="000000"/>
                <w:kern w:val="0"/>
                <w:sz w:val="20"/>
                <w:szCs w:val="20"/>
                <w:lang w:eastAsia="en-US" w:bidi="ar-SA"/>
              </w:rPr>
              <w:t>B+</w:t>
            </w:r>
          </w:p>
        </w:tc>
        <w:tc>
          <w:tcPr>
            <w:tcW w:w="1000" w:type="dxa"/>
            <w:tcBorders>
              <w:top w:val="nil"/>
              <w:left w:val="nil"/>
              <w:bottom w:val="single" w:sz="4" w:space="0" w:color="000000"/>
              <w:right w:val="single" w:sz="8" w:space="0" w:color="auto"/>
            </w:tcBorders>
            <w:shd w:val="clear" w:color="auto" w:fill="auto"/>
            <w:vAlign w:val="center"/>
            <w:hideMark/>
          </w:tcPr>
          <w:p w14:paraId="7C22D08B" w14:textId="77777777" w:rsidR="001B7D4B" w:rsidRPr="001B7D4B" w:rsidRDefault="001B7D4B" w:rsidP="001B7D4B">
            <w:pPr>
              <w:suppressAutoHyphens w:val="0"/>
              <w:jc w:val="center"/>
              <w:rPr>
                <w:rFonts w:ascii="Arial" w:eastAsia="Times New Roman" w:hAnsi="Arial" w:cs="Arial"/>
                <w:color w:val="000000"/>
                <w:kern w:val="0"/>
                <w:sz w:val="20"/>
                <w:szCs w:val="20"/>
                <w:lang w:eastAsia="en-US" w:bidi="ar-SA"/>
              </w:rPr>
            </w:pPr>
            <w:r w:rsidRPr="001B7D4B">
              <w:rPr>
                <w:rFonts w:ascii="Arial" w:eastAsia="Times New Roman" w:hAnsi="Arial" w:cs="Arial"/>
                <w:color w:val="000000"/>
                <w:kern w:val="0"/>
                <w:sz w:val="20"/>
                <w:szCs w:val="20"/>
                <w:lang w:eastAsia="en-US" w:bidi="ar-SA"/>
              </w:rPr>
              <w:t>3.33</w:t>
            </w:r>
          </w:p>
        </w:tc>
        <w:tc>
          <w:tcPr>
            <w:tcW w:w="1100" w:type="dxa"/>
            <w:tcBorders>
              <w:top w:val="nil"/>
              <w:left w:val="nil"/>
              <w:bottom w:val="nil"/>
              <w:right w:val="nil"/>
            </w:tcBorders>
            <w:shd w:val="clear" w:color="auto" w:fill="auto"/>
            <w:noWrap/>
            <w:vAlign w:val="bottom"/>
            <w:hideMark/>
          </w:tcPr>
          <w:p w14:paraId="5EA76FF0" w14:textId="77777777" w:rsidR="001B7D4B" w:rsidRPr="001B7D4B" w:rsidRDefault="001B7D4B" w:rsidP="001B7D4B">
            <w:pPr>
              <w:suppressAutoHyphens w:val="0"/>
              <w:rPr>
                <w:rFonts w:ascii="Calibri" w:eastAsia="Times New Roman" w:hAnsi="Calibri" w:cs="Arial"/>
                <w:color w:val="000000"/>
                <w:kern w:val="0"/>
                <w:sz w:val="22"/>
                <w:szCs w:val="22"/>
                <w:lang w:eastAsia="en-US" w:bidi="ar-SA"/>
              </w:rPr>
            </w:pPr>
            <w:r w:rsidRPr="001B7D4B">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587E2560" w14:textId="77777777" w:rsidR="001B7D4B" w:rsidRPr="001B7D4B" w:rsidRDefault="001B7D4B" w:rsidP="001B7D4B">
            <w:pPr>
              <w:suppressAutoHyphens w:val="0"/>
              <w:jc w:val="center"/>
              <w:rPr>
                <w:rFonts w:ascii="Calibri" w:eastAsia="Times New Roman" w:hAnsi="Calibri" w:cs="Arial"/>
                <w:color w:val="000000"/>
                <w:kern w:val="0"/>
                <w:sz w:val="22"/>
                <w:szCs w:val="22"/>
                <w:lang w:eastAsia="en-US" w:bidi="ar-SA"/>
              </w:rPr>
            </w:pPr>
            <w:r w:rsidRPr="001B7D4B">
              <w:rPr>
                <w:rFonts w:ascii="Calibri" w:eastAsia="Times New Roman" w:hAnsi="Calibri" w:cs="Arial"/>
                <w:color w:val="000000"/>
                <w:kern w:val="0"/>
                <w:sz w:val="22"/>
                <w:szCs w:val="22"/>
                <w:lang w:eastAsia="en-US" w:bidi="ar-SA"/>
              </w:rPr>
              <w:t> </w:t>
            </w:r>
          </w:p>
        </w:tc>
      </w:tr>
      <w:tr w:rsidR="001B7D4B" w:rsidRPr="001B7D4B" w14:paraId="6222C018" w14:textId="77777777" w:rsidTr="001B7D4B">
        <w:trPr>
          <w:trHeight w:val="300"/>
        </w:trPr>
        <w:tc>
          <w:tcPr>
            <w:tcW w:w="1400" w:type="dxa"/>
            <w:tcBorders>
              <w:top w:val="nil"/>
              <w:left w:val="nil"/>
              <w:bottom w:val="nil"/>
              <w:right w:val="nil"/>
            </w:tcBorders>
            <w:shd w:val="clear" w:color="auto" w:fill="auto"/>
            <w:noWrap/>
            <w:vAlign w:val="bottom"/>
            <w:hideMark/>
          </w:tcPr>
          <w:p w14:paraId="36A47367" w14:textId="77777777" w:rsidR="001B7D4B" w:rsidRPr="001B7D4B" w:rsidRDefault="001B7D4B" w:rsidP="001B7D4B">
            <w:pPr>
              <w:suppressAutoHyphens w:val="0"/>
              <w:rPr>
                <w:rFonts w:ascii="Calibri" w:eastAsia="Times New Roman" w:hAnsi="Calibri" w:cs="Arial"/>
                <w:color w:val="000000"/>
                <w:kern w:val="0"/>
                <w:sz w:val="22"/>
                <w:szCs w:val="22"/>
                <w:lang w:eastAsia="en-US" w:bidi="ar-SA"/>
              </w:rPr>
            </w:pPr>
            <w:r w:rsidRPr="001B7D4B">
              <w:rPr>
                <w:rFonts w:ascii="Calibri" w:eastAsia="Times New Roman" w:hAnsi="Calibri" w:cs="Arial"/>
                <w:color w:val="000000"/>
                <w:kern w:val="0"/>
                <w:sz w:val="22"/>
                <w:szCs w:val="22"/>
                <w:lang w:eastAsia="en-US" w:bidi="ar-SA"/>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5DEC0B76" w14:textId="77777777" w:rsidR="001B7D4B" w:rsidRPr="001B7D4B" w:rsidRDefault="001B7D4B" w:rsidP="001B7D4B">
            <w:pPr>
              <w:suppressAutoHyphens w:val="0"/>
              <w:jc w:val="center"/>
              <w:rPr>
                <w:rFonts w:ascii="Arial" w:eastAsia="Times New Roman" w:hAnsi="Arial" w:cs="Arial"/>
                <w:color w:val="000000"/>
                <w:kern w:val="0"/>
                <w:sz w:val="20"/>
                <w:szCs w:val="20"/>
                <w:lang w:eastAsia="en-US" w:bidi="ar-SA"/>
              </w:rPr>
            </w:pPr>
            <w:r w:rsidRPr="001B7D4B">
              <w:rPr>
                <w:rFonts w:ascii="Arial" w:eastAsia="Times New Roman" w:hAnsi="Arial" w:cs="Arial"/>
                <w:color w:val="000000"/>
                <w:kern w:val="0"/>
                <w:sz w:val="20"/>
                <w:szCs w:val="20"/>
                <w:lang w:eastAsia="en-US" w:bidi="ar-SA"/>
              </w:rPr>
              <w:t>84-86</w:t>
            </w:r>
          </w:p>
        </w:tc>
        <w:tc>
          <w:tcPr>
            <w:tcW w:w="1060" w:type="dxa"/>
            <w:tcBorders>
              <w:top w:val="nil"/>
              <w:left w:val="nil"/>
              <w:bottom w:val="single" w:sz="4" w:space="0" w:color="000000"/>
              <w:right w:val="single" w:sz="4" w:space="0" w:color="000000"/>
            </w:tcBorders>
            <w:shd w:val="clear" w:color="auto" w:fill="auto"/>
            <w:vAlign w:val="center"/>
            <w:hideMark/>
          </w:tcPr>
          <w:p w14:paraId="43808DED" w14:textId="77777777" w:rsidR="001B7D4B" w:rsidRPr="001B7D4B" w:rsidRDefault="001B7D4B" w:rsidP="001B7D4B">
            <w:pPr>
              <w:suppressAutoHyphens w:val="0"/>
              <w:jc w:val="center"/>
              <w:rPr>
                <w:rFonts w:ascii="Arial" w:eastAsia="Times New Roman" w:hAnsi="Arial" w:cs="Arial"/>
                <w:color w:val="000000"/>
                <w:kern w:val="0"/>
                <w:sz w:val="20"/>
                <w:szCs w:val="20"/>
                <w:lang w:eastAsia="en-US" w:bidi="ar-SA"/>
              </w:rPr>
            </w:pPr>
            <w:r w:rsidRPr="001B7D4B">
              <w:rPr>
                <w:rFonts w:ascii="Arial" w:eastAsia="Times New Roman" w:hAnsi="Arial" w:cs="Arial"/>
                <w:color w:val="000000"/>
                <w:kern w:val="0"/>
                <w:sz w:val="20"/>
                <w:szCs w:val="20"/>
                <w:lang w:eastAsia="en-US" w:bidi="ar-SA"/>
              </w:rPr>
              <w:t>B</w:t>
            </w:r>
          </w:p>
        </w:tc>
        <w:tc>
          <w:tcPr>
            <w:tcW w:w="1000" w:type="dxa"/>
            <w:tcBorders>
              <w:top w:val="nil"/>
              <w:left w:val="nil"/>
              <w:bottom w:val="single" w:sz="4" w:space="0" w:color="000000"/>
              <w:right w:val="single" w:sz="8" w:space="0" w:color="auto"/>
            </w:tcBorders>
            <w:shd w:val="clear" w:color="auto" w:fill="auto"/>
            <w:vAlign w:val="center"/>
            <w:hideMark/>
          </w:tcPr>
          <w:p w14:paraId="35D191B1" w14:textId="77777777" w:rsidR="001B7D4B" w:rsidRPr="001B7D4B" w:rsidRDefault="001B7D4B" w:rsidP="001B7D4B">
            <w:pPr>
              <w:suppressAutoHyphens w:val="0"/>
              <w:jc w:val="center"/>
              <w:rPr>
                <w:rFonts w:ascii="Arial" w:eastAsia="Times New Roman" w:hAnsi="Arial" w:cs="Arial"/>
                <w:color w:val="000000"/>
                <w:kern w:val="0"/>
                <w:sz w:val="20"/>
                <w:szCs w:val="20"/>
                <w:lang w:eastAsia="en-US" w:bidi="ar-SA"/>
              </w:rPr>
            </w:pPr>
            <w:r w:rsidRPr="001B7D4B">
              <w:rPr>
                <w:rFonts w:ascii="Arial" w:eastAsia="Times New Roman" w:hAnsi="Arial" w:cs="Arial"/>
                <w:color w:val="000000"/>
                <w:kern w:val="0"/>
                <w:sz w:val="20"/>
                <w:szCs w:val="20"/>
                <w:lang w:eastAsia="en-US" w:bidi="ar-SA"/>
              </w:rPr>
              <w:t>3</w:t>
            </w:r>
          </w:p>
        </w:tc>
        <w:tc>
          <w:tcPr>
            <w:tcW w:w="1100" w:type="dxa"/>
            <w:tcBorders>
              <w:top w:val="nil"/>
              <w:left w:val="nil"/>
              <w:bottom w:val="nil"/>
              <w:right w:val="nil"/>
            </w:tcBorders>
            <w:shd w:val="clear" w:color="auto" w:fill="auto"/>
            <w:noWrap/>
            <w:vAlign w:val="bottom"/>
            <w:hideMark/>
          </w:tcPr>
          <w:p w14:paraId="43CF0FEA" w14:textId="77777777" w:rsidR="001B7D4B" w:rsidRPr="001B7D4B" w:rsidRDefault="001B7D4B" w:rsidP="001B7D4B">
            <w:pPr>
              <w:suppressAutoHyphens w:val="0"/>
              <w:rPr>
                <w:rFonts w:ascii="Calibri" w:eastAsia="Times New Roman" w:hAnsi="Calibri" w:cs="Arial"/>
                <w:color w:val="000000"/>
                <w:kern w:val="0"/>
                <w:sz w:val="22"/>
                <w:szCs w:val="22"/>
                <w:lang w:eastAsia="en-US" w:bidi="ar-SA"/>
              </w:rPr>
            </w:pPr>
            <w:r w:rsidRPr="001B7D4B">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79A24AF6" w14:textId="77777777" w:rsidR="001B7D4B" w:rsidRPr="001B7D4B" w:rsidRDefault="001B7D4B" w:rsidP="001B7D4B">
            <w:pPr>
              <w:suppressAutoHyphens w:val="0"/>
              <w:jc w:val="center"/>
              <w:rPr>
                <w:rFonts w:ascii="Calibri" w:eastAsia="Times New Roman" w:hAnsi="Calibri" w:cs="Arial"/>
                <w:color w:val="000000"/>
                <w:kern w:val="0"/>
                <w:sz w:val="22"/>
                <w:szCs w:val="22"/>
                <w:lang w:eastAsia="en-US" w:bidi="ar-SA"/>
              </w:rPr>
            </w:pPr>
            <w:r w:rsidRPr="001B7D4B">
              <w:rPr>
                <w:rFonts w:ascii="Calibri" w:eastAsia="Times New Roman" w:hAnsi="Calibri" w:cs="Arial"/>
                <w:color w:val="000000"/>
                <w:kern w:val="0"/>
                <w:sz w:val="22"/>
                <w:szCs w:val="22"/>
                <w:lang w:eastAsia="en-US" w:bidi="ar-SA"/>
              </w:rPr>
              <w:t> </w:t>
            </w:r>
          </w:p>
        </w:tc>
      </w:tr>
      <w:tr w:rsidR="001B7D4B" w:rsidRPr="001B7D4B" w14:paraId="4E7F2D27" w14:textId="77777777" w:rsidTr="001B7D4B">
        <w:trPr>
          <w:trHeight w:val="300"/>
        </w:trPr>
        <w:tc>
          <w:tcPr>
            <w:tcW w:w="1400" w:type="dxa"/>
            <w:tcBorders>
              <w:top w:val="nil"/>
              <w:left w:val="nil"/>
              <w:bottom w:val="nil"/>
              <w:right w:val="nil"/>
            </w:tcBorders>
            <w:shd w:val="clear" w:color="auto" w:fill="auto"/>
            <w:noWrap/>
            <w:vAlign w:val="bottom"/>
            <w:hideMark/>
          </w:tcPr>
          <w:p w14:paraId="6A3034F4" w14:textId="77777777" w:rsidR="001B7D4B" w:rsidRPr="001B7D4B" w:rsidRDefault="001B7D4B" w:rsidP="001B7D4B">
            <w:pPr>
              <w:suppressAutoHyphens w:val="0"/>
              <w:rPr>
                <w:rFonts w:ascii="Calibri" w:eastAsia="Times New Roman" w:hAnsi="Calibri" w:cs="Arial"/>
                <w:color w:val="000000"/>
                <w:kern w:val="0"/>
                <w:sz w:val="22"/>
                <w:szCs w:val="22"/>
                <w:lang w:eastAsia="en-US" w:bidi="ar-SA"/>
              </w:rPr>
            </w:pPr>
            <w:r w:rsidRPr="001B7D4B">
              <w:rPr>
                <w:rFonts w:ascii="Calibri" w:eastAsia="Times New Roman" w:hAnsi="Calibri" w:cs="Arial"/>
                <w:color w:val="000000"/>
                <w:kern w:val="0"/>
                <w:sz w:val="22"/>
                <w:szCs w:val="22"/>
                <w:lang w:eastAsia="en-US" w:bidi="ar-SA"/>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566C657B" w14:textId="77777777" w:rsidR="001B7D4B" w:rsidRPr="001B7D4B" w:rsidRDefault="001B7D4B" w:rsidP="001B7D4B">
            <w:pPr>
              <w:suppressAutoHyphens w:val="0"/>
              <w:jc w:val="center"/>
              <w:rPr>
                <w:rFonts w:ascii="Arial" w:eastAsia="Times New Roman" w:hAnsi="Arial" w:cs="Arial"/>
                <w:color w:val="000000"/>
                <w:kern w:val="0"/>
                <w:sz w:val="20"/>
                <w:szCs w:val="20"/>
                <w:lang w:eastAsia="en-US" w:bidi="ar-SA"/>
              </w:rPr>
            </w:pPr>
            <w:r w:rsidRPr="001B7D4B">
              <w:rPr>
                <w:rFonts w:ascii="Arial" w:eastAsia="Times New Roman" w:hAnsi="Arial" w:cs="Arial"/>
                <w:color w:val="000000"/>
                <w:kern w:val="0"/>
                <w:sz w:val="20"/>
                <w:szCs w:val="20"/>
                <w:lang w:eastAsia="en-US" w:bidi="ar-SA"/>
              </w:rPr>
              <w:t>80-83</w:t>
            </w:r>
          </w:p>
        </w:tc>
        <w:tc>
          <w:tcPr>
            <w:tcW w:w="1060" w:type="dxa"/>
            <w:tcBorders>
              <w:top w:val="nil"/>
              <w:left w:val="nil"/>
              <w:bottom w:val="single" w:sz="4" w:space="0" w:color="000000"/>
              <w:right w:val="single" w:sz="4" w:space="0" w:color="000000"/>
            </w:tcBorders>
            <w:shd w:val="clear" w:color="auto" w:fill="auto"/>
            <w:vAlign w:val="center"/>
            <w:hideMark/>
          </w:tcPr>
          <w:p w14:paraId="177E0EA8" w14:textId="77777777" w:rsidR="001B7D4B" w:rsidRPr="001B7D4B" w:rsidRDefault="001B7D4B" w:rsidP="001B7D4B">
            <w:pPr>
              <w:suppressAutoHyphens w:val="0"/>
              <w:jc w:val="center"/>
              <w:rPr>
                <w:rFonts w:ascii="Arial" w:eastAsia="Times New Roman" w:hAnsi="Arial" w:cs="Arial"/>
                <w:color w:val="000000"/>
                <w:kern w:val="0"/>
                <w:sz w:val="20"/>
                <w:szCs w:val="20"/>
                <w:lang w:eastAsia="en-US" w:bidi="ar-SA"/>
              </w:rPr>
            </w:pPr>
            <w:r w:rsidRPr="001B7D4B">
              <w:rPr>
                <w:rFonts w:ascii="Arial" w:eastAsia="Times New Roman" w:hAnsi="Arial" w:cs="Arial"/>
                <w:color w:val="000000"/>
                <w:kern w:val="0"/>
                <w:sz w:val="20"/>
                <w:szCs w:val="20"/>
                <w:lang w:eastAsia="en-US" w:bidi="ar-SA"/>
              </w:rPr>
              <w:t>B-</w:t>
            </w:r>
          </w:p>
        </w:tc>
        <w:tc>
          <w:tcPr>
            <w:tcW w:w="1000" w:type="dxa"/>
            <w:tcBorders>
              <w:top w:val="nil"/>
              <w:left w:val="nil"/>
              <w:bottom w:val="single" w:sz="4" w:space="0" w:color="000000"/>
              <w:right w:val="single" w:sz="8" w:space="0" w:color="auto"/>
            </w:tcBorders>
            <w:shd w:val="clear" w:color="auto" w:fill="auto"/>
            <w:vAlign w:val="center"/>
            <w:hideMark/>
          </w:tcPr>
          <w:p w14:paraId="5A04F6E1" w14:textId="77777777" w:rsidR="001B7D4B" w:rsidRPr="001B7D4B" w:rsidRDefault="001B7D4B" w:rsidP="001B7D4B">
            <w:pPr>
              <w:suppressAutoHyphens w:val="0"/>
              <w:jc w:val="center"/>
              <w:rPr>
                <w:rFonts w:ascii="Arial" w:eastAsia="Times New Roman" w:hAnsi="Arial" w:cs="Arial"/>
                <w:color w:val="000000"/>
                <w:kern w:val="0"/>
                <w:sz w:val="20"/>
                <w:szCs w:val="20"/>
                <w:lang w:eastAsia="en-US" w:bidi="ar-SA"/>
              </w:rPr>
            </w:pPr>
            <w:r w:rsidRPr="001B7D4B">
              <w:rPr>
                <w:rFonts w:ascii="Arial" w:eastAsia="Times New Roman" w:hAnsi="Arial" w:cs="Arial"/>
                <w:color w:val="000000"/>
                <w:kern w:val="0"/>
                <w:sz w:val="20"/>
                <w:szCs w:val="20"/>
                <w:lang w:eastAsia="en-US" w:bidi="ar-SA"/>
              </w:rPr>
              <w:t>2.67</w:t>
            </w:r>
          </w:p>
        </w:tc>
        <w:tc>
          <w:tcPr>
            <w:tcW w:w="1100" w:type="dxa"/>
            <w:tcBorders>
              <w:top w:val="nil"/>
              <w:left w:val="nil"/>
              <w:bottom w:val="nil"/>
              <w:right w:val="nil"/>
            </w:tcBorders>
            <w:shd w:val="clear" w:color="auto" w:fill="auto"/>
            <w:noWrap/>
            <w:vAlign w:val="bottom"/>
            <w:hideMark/>
          </w:tcPr>
          <w:p w14:paraId="0B800A41" w14:textId="77777777" w:rsidR="001B7D4B" w:rsidRPr="001B7D4B" w:rsidRDefault="001B7D4B" w:rsidP="001B7D4B">
            <w:pPr>
              <w:suppressAutoHyphens w:val="0"/>
              <w:rPr>
                <w:rFonts w:ascii="Calibri" w:eastAsia="Times New Roman" w:hAnsi="Calibri" w:cs="Arial"/>
                <w:color w:val="000000"/>
                <w:kern w:val="0"/>
                <w:sz w:val="22"/>
                <w:szCs w:val="22"/>
                <w:lang w:eastAsia="en-US" w:bidi="ar-SA"/>
              </w:rPr>
            </w:pPr>
            <w:r w:rsidRPr="001B7D4B">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4A162466" w14:textId="77777777" w:rsidR="001B7D4B" w:rsidRPr="001B7D4B" w:rsidRDefault="001B7D4B" w:rsidP="001B7D4B">
            <w:pPr>
              <w:suppressAutoHyphens w:val="0"/>
              <w:jc w:val="center"/>
              <w:rPr>
                <w:rFonts w:ascii="Calibri" w:eastAsia="Times New Roman" w:hAnsi="Calibri" w:cs="Arial"/>
                <w:color w:val="000000"/>
                <w:kern w:val="0"/>
                <w:sz w:val="22"/>
                <w:szCs w:val="22"/>
                <w:lang w:eastAsia="en-US" w:bidi="ar-SA"/>
              </w:rPr>
            </w:pPr>
            <w:r w:rsidRPr="001B7D4B">
              <w:rPr>
                <w:rFonts w:ascii="Calibri" w:eastAsia="Times New Roman" w:hAnsi="Calibri" w:cs="Arial"/>
                <w:color w:val="000000"/>
                <w:kern w:val="0"/>
                <w:sz w:val="22"/>
                <w:szCs w:val="22"/>
                <w:lang w:eastAsia="en-US" w:bidi="ar-SA"/>
              </w:rPr>
              <w:t> </w:t>
            </w:r>
          </w:p>
        </w:tc>
      </w:tr>
      <w:tr w:rsidR="001B7D4B" w:rsidRPr="001B7D4B" w14:paraId="147B608F" w14:textId="77777777" w:rsidTr="001B7D4B">
        <w:trPr>
          <w:trHeight w:val="300"/>
        </w:trPr>
        <w:tc>
          <w:tcPr>
            <w:tcW w:w="1400" w:type="dxa"/>
            <w:tcBorders>
              <w:top w:val="nil"/>
              <w:left w:val="nil"/>
              <w:bottom w:val="nil"/>
              <w:right w:val="nil"/>
            </w:tcBorders>
            <w:shd w:val="clear" w:color="auto" w:fill="auto"/>
            <w:noWrap/>
            <w:vAlign w:val="bottom"/>
            <w:hideMark/>
          </w:tcPr>
          <w:p w14:paraId="7FF411AC" w14:textId="77777777" w:rsidR="001B7D4B" w:rsidRPr="001B7D4B" w:rsidRDefault="001B7D4B" w:rsidP="001B7D4B">
            <w:pPr>
              <w:suppressAutoHyphens w:val="0"/>
              <w:rPr>
                <w:rFonts w:ascii="Calibri" w:eastAsia="Times New Roman" w:hAnsi="Calibri" w:cs="Arial"/>
                <w:color w:val="000000"/>
                <w:kern w:val="0"/>
                <w:sz w:val="22"/>
                <w:szCs w:val="22"/>
                <w:lang w:eastAsia="en-US" w:bidi="ar-SA"/>
              </w:rPr>
            </w:pPr>
            <w:r w:rsidRPr="001B7D4B">
              <w:rPr>
                <w:rFonts w:ascii="Calibri" w:eastAsia="Times New Roman" w:hAnsi="Calibri" w:cs="Arial"/>
                <w:color w:val="000000"/>
                <w:kern w:val="0"/>
                <w:sz w:val="22"/>
                <w:szCs w:val="22"/>
                <w:lang w:eastAsia="en-US" w:bidi="ar-SA"/>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5156F1E3" w14:textId="77777777" w:rsidR="001B7D4B" w:rsidRPr="001B7D4B" w:rsidRDefault="001B7D4B" w:rsidP="001B7D4B">
            <w:pPr>
              <w:suppressAutoHyphens w:val="0"/>
              <w:jc w:val="center"/>
              <w:rPr>
                <w:rFonts w:ascii="Arial" w:eastAsia="Times New Roman" w:hAnsi="Arial" w:cs="Arial"/>
                <w:color w:val="000000"/>
                <w:kern w:val="0"/>
                <w:sz w:val="20"/>
                <w:szCs w:val="20"/>
                <w:lang w:eastAsia="en-US" w:bidi="ar-SA"/>
              </w:rPr>
            </w:pPr>
            <w:r w:rsidRPr="001B7D4B">
              <w:rPr>
                <w:rFonts w:ascii="Arial" w:eastAsia="Times New Roman" w:hAnsi="Arial" w:cs="Arial"/>
                <w:color w:val="000000"/>
                <w:kern w:val="0"/>
                <w:sz w:val="20"/>
                <w:szCs w:val="20"/>
                <w:lang w:eastAsia="en-US" w:bidi="ar-SA"/>
              </w:rPr>
              <w:t>77-79</w:t>
            </w:r>
          </w:p>
        </w:tc>
        <w:tc>
          <w:tcPr>
            <w:tcW w:w="1060" w:type="dxa"/>
            <w:tcBorders>
              <w:top w:val="nil"/>
              <w:left w:val="nil"/>
              <w:bottom w:val="single" w:sz="4" w:space="0" w:color="000000"/>
              <w:right w:val="single" w:sz="4" w:space="0" w:color="000000"/>
            </w:tcBorders>
            <w:shd w:val="clear" w:color="auto" w:fill="auto"/>
            <w:vAlign w:val="center"/>
            <w:hideMark/>
          </w:tcPr>
          <w:p w14:paraId="0F8A7BCB" w14:textId="77777777" w:rsidR="001B7D4B" w:rsidRPr="001B7D4B" w:rsidRDefault="001B7D4B" w:rsidP="001B7D4B">
            <w:pPr>
              <w:suppressAutoHyphens w:val="0"/>
              <w:jc w:val="center"/>
              <w:rPr>
                <w:rFonts w:ascii="Arial" w:eastAsia="Times New Roman" w:hAnsi="Arial" w:cs="Arial"/>
                <w:color w:val="000000"/>
                <w:kern w:val="0"/>
                <w:sz w:val="20"/>
                <w:szCs w:val="20"/>
                <w:lang w:eastAsia="en-US" w:bidi="ar-SA"/>
              </w:rPr>
            </w:pPr>
            <w:r w:rsidRPr="001B7D4B">
              <w:rPr>
                <w:rFonts w:ascii="Arial" w:eastAsia="Times New Roman" w:hAnsi="Arial" w:cs="Arial"/>
                <w:color w:val="000000"/>
                <w:kern w:val="0"/>
                <w:sz w:val="20"/>
                <w:szCs w:val="20"/>
                <w:lang w:eastAsia="en-US" w:bidi="ar-SA"/>
              </w:rPr>
              <w:t>C+</w:t>
            </w:r>
          </w:p>
        </w:tc>
        <w:tc>
          <w:tcPr>
            <w:tcW w:w="1000" w:type="dxa"/>
            <w:tcBorders>
              <w:top w:val="nil"/>
              <w:left w:val="nil"/>
              <w:bottom w:val="single" w:sz="4" w:space="0" w:color="000000"/>
              <w:right w:val="single" w:sz="8" w:space="0" w:color="auto"/>
            </w:tcBorders>
            <w:shd w:val="clear" w:color="auto" w:fill="auto"/>
            <w:vAlign w:val="center"/>
            <w:hideMark/>
          </w:tcPr>
          <w:p w14:paraId="4EBBC48E" w14:textId="77777777" w:rsidR="001B7D4B" w:rsidRPr="001B7D4B" w:rsidRDefault="001B7D4B" w:rsidP="001B7D4B">
            <w:pPr>
              <w:suppressAutoHyphens w:val="0"/>
              <w:jc w:val="center"/>
              <w:rPr>
                <w:rFonts w:ascii="Arial" w:eastAsia="Times New Roman" w:hAnsi="Arial" w:cs="Arial"/>
                <w:color w:val="000000"/>
                <w:kern w:val="0"/>
                <w:sz w:val="20"/>
                <w:szCs w:val="20"/>
                <w:lang w:eastAsia="en-US" w:bidi="ar-SA"/>
              </w:rPr>
            </w:pPr>
            <w:r w:rsidRPr="001B7D4B">
              <w:rPr>
                <w:rFonts w:ascii="Arial" w:eastAsia="Times New Roman" w:hAnsi="Arial" w:cs="Arial"/>
                <w:color w:val="000000"/>
                <w:kern w:val="0"/>
                <w:sz w:val="20"/>
                <w:szCs w:val="20"/>
                <w:lang w:eastAsia="en-US" w:bidi="ar-SA"/>
              </w:rPr>
              <w:t>2.33</w:t>
            </w:r>
          </w:p>
        </w:tc>
        <w:tc>
          <w:tcPr>
            <w:tcW w:w="1100" w:type="dxa"/>
            <w:tcBorders>
              <w:top w:val="nil"/>
              <w:left w:val="nil"/>
              <w:bottom w:val="nil"/>
              <w:right w:val="nil"/>
            </w:tcBorders>
            <w:shd w:val="clear" w:color="auto" w:fill="auto"/>
            <w:noWrap/>
            <w:vAlign w:val="bottom"/>
            <w:hideMark/>
          </w:tcPr>
          <w:p w14:paraId="14706311" w14:textId="77777777" w:rsidR="001B7D4B" w:rsidRPr="001B7D4B" w:rsidRDefault="001B7D4B" w:rsidP="001B7D4B">
            <w:pPr>
              <w:suppressAutoHyphens w:val="0"/>
              <w:rPr>
                <w:rFonts w:ascii="Calibri" w:eastAsia="Times New Roman" w:hAnsi="Calibri" w:cs="Arial"/>
                <w:color w:val="000000"/>
                <w:kern w:val="0"/>
                <w:sz w:val="22"/>
                <w:szCs w:val="22"/>
                <w:lang w:eastAsia="en-US" w:bidi="ar-SA"/>
              </w:rPr>
            </w:pPr>
            <w:r w:rsidRPr="001B7D4B">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369530BC" w14:textId="77777777" w:rsidR="001B7D4B" w:rsidRPr="001B7D4B" w:rsidRDefault="001B7D4B" w:rsidP="001B7D4B">
            <w:pPr>
              <w:suppressAutoHyphens w:val="0"/>
              <w:jc w:val="center"/>
              <w:rPr>
                <w:rFonts w:ascii="Calibri" w:eastAsia="Times New Roman" w:hAnsi="Calibri" w:cs="Arial"/>
                <w:color w:val="000000"/>
                <w:kern w:val="0"/>
                <w:sz w:val="22"/>
                <w:szCs w:val="22"/>
                <w:lang w:eastAsia="en-US" w:bidi="ar-SA"/>
              </w:rPr>
            </w:pPr>
            <w:r w:rsidRPr="001B7D4B">
              <w:rPr>
                <w:rFonts w:ascii="Calibri" w:eastAsia="Times New Roman" w:hAnsi="Calibri" w:cs="Arial"/>
                <w:color w:val="000000"/>
                <w:kern w:val="0"/>
                <w:sz w:val="22"/>
                <w:szCs w:val="22"/>
                <w:lang w:eastAsia="en-US" w:bidi="ar-SA"/>
              </w:rPr>
              <w:t> </w:t>
            </w:r>
          </w:p>
        </w:tc>
      </w:tr>
      <w:tr w:rsidR="001B7D4B" w:rsidRPr="001B7D4B" w14:paraId="4AA98B50" w14:textId="77777777" w:rsidTr="001B7D4B">
        <w:trPr>
          <w:trHeight w:val="300"/>
        </w:trPr>
        <w:tc>
          <w:tcPr>
            <w:tcW w:w="1400" w:type="dxa"/>
            <w:tcBorders>
              <w:top w:val="nil"/>
              <w:left w:val="nil"/>
              <w:bottom w:val="nil"/>
              <w:right w:val="nil"/>
            </w:tcBorders>
            <w:shd w:val="clear" w:color="auto" w:fill="auto"/>
            <w:noWrap/>
            <w:vAlign w:val="bottom"/>
            <w:hideMark/>
          </w:tcPr>
          <w:p w14:paraId="5C3413A2" w14:textId="77777777" w:rsidR="001B7D4B" w:rsidRPr="001B7D4B" w:rsidRDefault="001B7D4B" w:rsidP="001B7D4B">
            <w:pPr>
              <w:suppressAutoHyphens w:val="0"/>
              <w:rPr>
                <w:rFonts w:ascii="Calibri" w:eastAsia="Times New Roman" w:hAnsi="Calibri" w:cs="Arial"/>
                <w:color w:val="000000"/>
                <w:kern w:val="0"/>
                <w:sz w:val="22"/>
                <w:szCs w:val="22"/>
                <w:lang w:eastAsia="en-US" w:bidi="ar-SA"/>
              </w:rPr>
            </w:pPr>
            <w:r w:rsidRPr="001B7D4B">
              <w:rPr>
                <w:rFonts w:ascii="Calibri" w:eastAsia="Times New Roman" w:hAnsi="Calibri" w:cs="Arial"/>
                <w:color w:val="000000"/>
                <w:kern w:val="0"/>
                <w:sz w:val="22"/>
                <w:szCs w:val="22"/>
                <w:lang w:eastAsia="en-US" w:bidi="ar-SA"/>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54E204D8" w14:textId="77777777" w:rsidR="001B7D4B" w:rsidRPr="001B7D4B" w:rsidRDefault="001B7D4B" w:rsidP="001B7D4B">
            <w:pPr>
              <w:suppressAutoHyphens w:val="0"/>
              <w:jc w:val="center"/>
              <w:rPr>
                <w:rFonts w:ascii="Arial" w:eastAsia="Times New Roman" w:hAnsi="Arial" w:cs="Arial"/>
                <w:color w:val="000000"/>
                <w:kern w:val="0"/>
                <w:sz w:val="20"/>
                <w:szCs w:val="20"/>
                <w:lang w:eastAsia="en-US" w:bidi="ar-SA"/>
              </w:rPr>
            </w:pPr>
            <w:r w:rsidRPr="001B7D4B">
              <w:rPr>
                <w:rFonts w:ascii="Arial" w:eastAsia="Times New Roman" w:hAnsi="Arial" w:cs="Arial"/>
                <w:color w:val="000000"/>
                <w:kern w:val="0"/>
                <w:sz w:val="20"/>
                <w:szCs w:val="20"/>
                <w:lang w:eastAsia="en-US" w:bidi="ar-SA"/>
              </w:rPr>
              <w:t>74-76</w:t>
            </w:r>
          </w:p>
        </w:tc>
        <w:tc>
          <w:tcPr>
            <w:tcW w:w="1060" w:type="dxa"/>
            <w:tcBorders>
              <w:top w:val="nil"/>
              <w:left w:val="nil"/>
              <w:bottom w:val="single" w:sz="4" w:space="0" w:color="000000"/>
              <w:right w:val="single" w:sz="4" w:space="0" w:color="000000"/>
            </w:tcBorders>
            <w:shd w:val="clear" w:color="auto" w:fill="auto"/>
            <w:vAlign w:val="center"/>
            <w:hideMark/>
          </w:tcPr>
          <w:p w14:paraId="7DE0A7E2" w14:textId="77777777" w:rsidR="001B7D4B" w:rsidRPr="001B7D4B" w:rsidRDefault="001B7D4B" w:rsidP="001B7D4B">
            <w:pPr>
              <w:suppressAutoHyphens w:val="0"/>
              <w:jc w:val="center"/>
              <w:rPr>
                <w:rFonts w:ascii="Arial" w:eastAsia="Times New Roman" w:hAnsi="Arial" w:cs="Arial"/>
                <w:color w:val="000000"/>
                <w:kern w:val="0"/>
                <w:sz w:val="20"/>
                <w:szCs w:val="20"/>
                <w:lang w:eastAsia="en-US" w:bidi="ar-SA"/>
              </w:rPr>
            </w:pPr>
            <w:r w:rsidRPr="001B7D4B">
              <w:rPr>
                <w:rFonts w:ascii="Arial" w:eastAsia="Times New Roman" w:hAnsi="Arial" w:cs="Arial"/>
                <w:color w:val="000000"/>
                <w:kern w:val="0"/>
                <w:sz w:val="20"/>
                <w:szCs w:val="20"/>
                <w:lang w:eastAsia="en-US" w:bidi="ar-SA"/>
              </w:rPr>
              <w:t>C</w:t>
            </w:r>
          </w:p>
        </w:tc>
        <w:tc>
          <w:tcPr>
            <w:tcW w:w="1000" w:type="dxa"/>
            <w:tcBorders>
              <w:top w:val="nil"/>
              <w:left w:val="nil"/>
              <w:bottom w:val="single" w:sz="4" w:space="0" w:color="000000"/>
              <w:right w:val="single" w:sz="8" w:space="0" w:color="auto"/>
            </w:tcBorders>
            <w:shd w:val="clear" w:color="auto" w:fill="auto"/>
            <w:vAlign w:val="center"/>
            <w:hideMark/>
          </w:tcPr>
          <w:p w14:paraId="2E958C01" w14:textId="77777777" w:rsidR="001B7D4B" w:rsidRPr="001B7D4B" w:rsidRDefault="001B7D4B" w:rsidP="001B7D4B">
            <w:pPr>
              <w:suppressAutoHyphens w:val="0"/>
              <w:jc w:val="center"/>
              <w:rPr>
                <w:rFonts w:ascii="Arial" w:eastAsia="Times New Roman" w:hAnsi="Arial" w:cs="Arial"/>
                <w:color w:val="000000"/>
                <w:kern w:val="0"/>
                <w:sz w:val="20"/>
                <w:szCs w:val="20"/>
                <w:lang w:eastAsia="en-US" w:bidi="ar-SA"/>
              </w:rPr>
            </w:pPr>
            <w:r w:rsidRPr="001B7D4B">
              <w:rPr>
                <w:rFonts w:ascii="Arial" w:eastAsia="Times New Roman" w:hAnsi="Arial" w:cs="Arial"/>
                <w:color w:val="000000"/>
                <w:kern w:val="0"/>
                <w:sz w:val="20"/>
                <w:szCs w:val="20"/>
                <w:lang w:eastAsia="en-US" w:bidi="ar-SA"/>
              </w:rPr>
              <w:t>2</w:t>
            </w:r>
          </w:p>
        </w:tc>
        <w:tc>
          <w:tcPr>
            <w:tcW w:w="1100" w:type="dxa"/>
            <w:tcBorders>
              <w:top w:val="nil"/>
              <w:left w:val="nil"/>
              <w:bottom w:val="nil"/>
              <w:right w:val="nil"/>
            </w:tcBorders>
            <w:shd w:val="clear" w:color="auto" w:fill="auto"/>
            <w:noWrap/>
            <w:vAlign w:val="bottom"/>
            <w:hideMark/>
          </w:tcPr>
          <w:p w14:paraId="3A28C26D" w14:textId="77777777" w:rsidR="001B7D4B" w:rsidRPr="001B7D4B" w:rsidRDefault="001B7D4B" w:rsidP="001B7D4B">
            <w:pPr>
              <w:suppressAutoHyphens w:val="0"/>
              <w:rPr>
                <w:rFonts w:ascii="Calibri" w:eastAsia="Times New Roman" w:hAnsi="Calibri" w:cs="Arial"/>
                <w:color w:val="000000"/>
                <w:kern w:val="0"/>
                <w:sz w:val="22"/>
                <w:szCs w:val="22"/>
                <w:lang w:eastAsia="en-US" w:bidi="ar-SA"/>
              </w:rPr>
            </w:pPr>
            <w:r w:rsidRPr="001B7D4B">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48B7B50D" w14:textId="77777777" w:rsidR="001B7D4B" w:rsidRPr="001B7D4B" w:rsidRDefault="001B7D4B" w:rsidP="001B7D4B">
            <w:pPr>
              <w:suppressAutoHyphens w:val="0"/>
              <w:jc w:val="center"/>
              <w:rPr>
                <w:rFonts w:ascii="Calibri" w:eastAsia="Times New Roman" w:hAnsi="Calibri" w:cs="Arial"/>
                <w:color w:val="000000"/>
                <w:kern w:val="0"/>
                <w:sz w:val="22"/>
                <w:szCs w:val="22"/>
                <w:lang w:eastAsia="en-US" w:bidi="ar-SA"/>
              </w:rPr>
            </w:pPr>
            <w:r w:rsidRPr="001B7D4B">
              <w:rPr>
                <w:rFonts w:ascii="Calibri" w:eastAsia="Times New Roman" w:hAnsi="Calibri" w:cs="Arial"/>
                <w:color w:val="000000"/>
                <w:kern w:val="0"/>
                <w:sz w:val="22"/>
                <w:szCs w:val="22"/>
                <w:lang w:eastAsia="en-US" w:bidi="ar-SA"/>
              </w:rPr>
              <w:t> </w:t>
            </w:r>
          </w:p>
        </w:tc>
      </w:tr>
      <w:tr w:rsidR="001B7D4B" w:rsidRPr="001B7D4B" w14:paraId="58B1F686" w14:textId="77777777" w:rsidTr="001B7D4B">
        <w:trPr>
          <w:trHeight w:val="300"/>
        </w:trPr>
        <w:tc>
          <w:tcPr>
            <w:tcW w:w="1400" w:type="dxa"/>
            <w:tcBorders>
              <w:top w:val="nil"/>
              <w:left w:val="nil"/>
              <w:bottom w:val="nil"/>
              <w:right w:val="nil"/>
            </w:tcBorders>
            <w:shd w:val="clear" w:color="auto" w:fill="auto"/>
            <w:noWrap/>
            <w:vAlign w:val="bottom"/>
            <w:hideMark/>
          </w:tcPr>
          <w:p w14:paraId="655262DD" w14:textId="77777777" w:rsidR="001B7D4B" w:rsidRPr="001B7D4B" w:rsidRDefault="001B7D4B" w:rsidP="001B7D4B">
            <w:pPr>
              <w:suppressAutoHyphens w:val="0"/>
              <w:rPr>
                <w:rFonts w:ascii="Calibri" w:eastAsia="Times New Roman" w:hAnsi="Calibri" w:cs="Arial"/>
                <w:color w:val="000000"/>
                <w:kern w:val="0"/>
                <w:sz w:val="22"/>
                <w:szCs w:val="22"/>
                <w:lang w:eastAsia="en-US" w:bidi="ar-SA"/>
              </w:rPr>
            </w:pPr>
            <w:r w:rsidRPr="001B7D4B">
              <w:rPr>
                <w:rFonts w:ascii="Calibri" w:eastAsia="Times New Roman" w:hAnsi="Calibri" w:cs="Arial"/>
                <w:color w:val="000000"/>
                <w:kern w:val="0"/>
                <w:sz w:val="22"/>
                <w:szCs w:val="22"/>
                <w:lang w:eastAsia="en-US" w:bidi="ar-SA"/>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24A79A38" w14:textId="77777777" w:rsidR="001B7D4B" w:rsidRPr="001B7D4B" w:rsidRDefault="001B7D4B" w:rsidP="001B7D4B">
            <w:pPr>
              <w:suppressAutoHyphens w:val="0"/>
              <w:jc w:val="center"/>
              <w:rPr>
                <w:rFonts w:ascii="Arial" w:eastAsia="Times New Roman" w:hAnsi="Arial" w:cs="Arial"/>
                <w:color w:val="000000"/>
                <w:kern w:val="0"/>
                <w:sz w:val="20"/>
                <w:szCs w:val="20"/>
                <w:lang w:eastAsia="en-US" w:bidi="ar-SA"/>
              </w:rPr>
            </w:pPr>
            <w:r w:rsidRPr="001B7D4B">
              <w:rPr>
                <w:rFonts w:ascii="Arial" w:eastAsia="Times New Roman" w:hAnsi="Arial" w:cs="Arial"/>
                <w:color w:val="000000"/>
                <w:kern w:val="0"/>
                <w:sz w:val="20"/>
                <w:szCs w:val="20"/>
                <w:lang w:eastAsia="en-US" w:bidi="ar-SA"/>
              </w:rPr>
              <w:t>70-73</w:t>
            </w:r>
          </w:p>
        </w:tc>
        <w:tc>
          <w:tcPr>
            <w:tcW w:w="1060" w:type="dxa"/>
            <w:tcBorders>
              <w:top w:val="nil"/>
              <w:left w:val="nil"/>
              <w:bottom w:val="single" w:sz="4" w:space="0" w:color="000000"/>
              <w:right w:val="single" w:sz="4" w:space="0" w:color="000000"/>
            </w:tcBorders>
            <w:shd w:val="clear" w:color="auto" w:fill="auto"/>
            <w:vAlign w:val="center"/>
            <w:hideMark/>
          </w:tcPr>
          <w:p w14:paraId="4CD41954" w14:textId="77777777" w:rsidR="001B7D4B" w:rsidRPr="001B7D4B" w:rsidRDefault="001B7D4B" w:rsidP="001B7D4B">
            <w:pPr>
              <w:suppressAutoHyphens w:val="0"/>
              <w:jc w:val="center"/>
              <w:rPr>
                <w:rFonts w:ascii="Arial" w:eastAsia="Times New Roman" w:hAnsi="Arial" w:cs="Arial"/>
                <w:color w:val="000000"/>
                <w:kern w:val="0"/>
                <w:sz w:val="20"/>
                <w:szCs w:val="20"/>
                <w:lang w:eastAsia="en-US" w:bidi="ar-SA"/>
              </w:rPr>
            </w:pPr>
            <w:r w:rsidRPr="001B7D4B">
              <w:rPr>
                <w:rFonts w:ascii="Arial" w:eastAsia="Times New Roman" w:hAnsi="Arial" w:cs="Arial"/>
                <w:color w:val="000000"/>
                <w:kern w:val="0"/>
                <w:sz w:val="20"/>
                <w:szCs w:val="20"/>
                <w:lang w:eastAsia="en-US" w:bidi="ar-SA"/>
              </w:rPr>
              <w:t>C-</w:t>
            </w:r>
          </w:p>
        </w:tc>
        <w:tc>
          <w:tcPr>
            <w:tcW w:w="1000" w:type="dxa"/>
            <w:tcBorders>
              <w:top w:val="nil"/>
              <w:left w:val="nil"/>
              <w:bottom w:val="single" w:sz="4" w:space="0" w:color="000000"/>
              <w:right w:val="single" w:sz="8" w:space="0" w:color="auto"/>
            </w:tcBorders>
            <w:shd w:val="clear" w:color="auto" w:fill="auto"/>
            <w:vAlign w:val="center"/>
            <w:hideMark/>
          </w:tcPr>
          <w:p w14:paraId="7FDC9430" w14:textId="77777777" w:rsidR="001B7D4B" w:rsidRPr="001B7D4B" w:rsidRDefault="001B7D4B" w:rsidP="001B7D4B">
            <w:pPr>
              <w:suppressAutoHyphens w:val="0"/>
              <w:jc w:val="center"/>
              <w:rPr>
                <w:rFonts w:ascii="Arial" w:eastAsia="Times New Roman" w:hAnsi="Arial" w:cs="Arial"/>
                <w:color w:val="000000"/>
                <w:kern w:val="0"/>
                <w:sz w:val="20"/>
                <w:szCs w:val="20"/>
                <w:lang w:eastAsia="en-US" w:bidi="ar-SA"/>
              </w:rPr>
            </w:pPr>
            <w:r w:rsidRPr="001B7D4B">
              <w:rPr>
                <w:rFonts w:ascii="Arial" w:eastAsia="Times New Roman" w:hAnsi="Arial" w:cs="Arial"/>
                <w:color w:val="000000"/>
                <w:kern w:val="0"/>
                <w:sz w:val="20"/>
                <w:szCs w:val="20"/>
                <w:lang w:eastAsia="en-US" w:bidi="ar-SA"/>
              </w:rPr>
              <w:t>1.67</w:t>
            </w:r>
          </w:p>
        </w:tc>
        <w:tc>
          <w:tcPr>
            <w:tcW w:w="1100" w:type="dxa"/>
            <w:tcBorders>
              <w:top w:val="nil"/>
              <w:left w:val="nil"/>
              <w:bottom w:val="nil"/>
              <w:right w:val="nil"/>
            </w:tcBorders>
            <w:shd w:val="clear" w:color="auto" w:fill="auto"/>
            <w:noWrap/>
            <w:vAlign w:val="bottom"/>
            <w:hideMark/>
          </w:tcPr>
          <w:p w14:paraId="4C2DEC20" w14:textId="77777777" w:rsidR="001B7D4B" w:rsidRPr="001B7D4B" w:rsidRDefault="001B7D4B" w:rsidP="001B7D4B">
            <w:pPr>
              <w:suppressAutoHyphens w:val="0"/>
              <w:rPr>
                <w:rFonts w:ascii="Calibri" w:eastAsia="Times New Roman" w:hAnsi="Calibri" w:cs="Arial"/>
                <w:color w:val="000000"/>
                <w:kern w:val="0"/>
                <w:sz w:val="22"/>
                <w:szCs w:val="22"/>
                <w:lang w:eastAsia="en-US" w:bidi="ar-SA"/>
              </w:rPr>
            </w:pPr>
            <w:r w:rsidRPr="001B7D4B">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18C856AD" w14:textId="77777777" w:rsidR="001B7D4B" w:rsidRPr="001B7D4B" w:rsidRDefault="001B7D4B" w:rsidP="001B7D4B">
            <w:pPr>
              <w:suppressAutoHyphens w:val="0"/>
              <w:jc w:val="center"/>
              <w:rPr>
                <w:rFonts w:ascii="Calibri" w:eastAsia="Times New Roman" w:hAnsi="Calibri" w:cs="Arial"/>
                <w:color w:val="000000"/>
                <w:kern w:val="0"/>
                <w:sz w:val="22"/>
                <w:szCs w:val="22"/>
                <w:lang w:eastAsia="en-US" w:bidi="ar-SA"/>
              </w:rPr>
            </w:pPr>
            <w:r w:rsidRPr="001B7D4B">
              <w:rPr>
                <w:rFonts w:ascii="Calibri" w:eastAsia="Times New Roman" w:hAnsi="Calibri" w:cs="Arial"/>
                <w:color w:val="000000"/>
                <w:kern w:val="0"/>
                <w:sz w:val="22"/>
                <w:szCs w:val="22"/>
                <w:lang w:eastAsia="en-US" w:bidi="ar-SA"/>
              </w:rPr>
              <w:t> </w:t>
            </w:r>
          </w:p>
        </w:tc>
      </w:tr>
      <w:tr w:rsidR="001B7D4B" w:rsidRPr="001B7D4B" w14:paraId="30B68595" w14:textId="77777777" w:rsidTr="001B7D4B">
        <w:trPr>
          <w:trHeight w:val="300"/>
        </w:trPr>
        <w:tc>
          <w:tcPr>
            <w:tcW w:w="1400" w:type="dxa"/>
            <w:tcBorders>
              <w:top w:val="nil"/>
              <w:left w:val="nil"/>
              <w:bottom w:val="nil"/>
              <w:right w:val="nil"/>
            </w:tcBorders>
            <w:shd w:val="clear" w:color="auto" w:fill="auto"/>
            <w:noWrap/>
            <w:vAlign w:val="bottom"/>
            <w:hideMark/>
          </w:tcPr>
          <w:p w14:paraId="3E4B5E0D" w14:textId="77777777" w:rsidR="001B7D4B" w:rsidRPr="001B7D4B" w:rsidRDefault="001B7D4B" w:rsidP="001B7D4B">
            <w:pPr>
              <w:suppressAutoHyphens w:val="0"/>
              <w:rPr>
                <w:rFonts w:ascii="Calibri" w:eastAsia="Times New Roman" w:hAnsi="Calibri" w:cs="Arial"/>
                <w:color w:val="000000"/>
                <w:kern w:val="0"/>
                <w:sz w:val="22"/>
                <w:szCs w:val="22"/>
                <w:lang w:eastAsia="en-US" w:bidi="ar-SA"/>
              </w:rPr>
            </w:pPr>
            <w:r w:rsidRPr="001B7D4B">
              <w:rPr>
                <w:rFonts w:ascii="Calibri" w:eastAsia="Times New Roman" w:hAnsi="Calibri" w:cs="Arial"/>
                <w:color w:val="000000"/>
                <w:kern w:val="0"/>
                <w:sz w:val="22"/>
                <w:szCs w:val="22"/>
                <w:lang w:eastAsia="en-US" w:bidi="ar-SA"/>
              </w:rPr>
              <w:lastRenderedPageBreak/>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6C63FDB9" w14:textId="77777777" w:rsidR="001B7D4B" w:rsidRPr="001B7D4B" w:rsidRDefault="001B7D4B" w:rsidP="001B7D4B">
            <w:pPr>
              <w:suppressAutoHyphens w:val="0"/>
              <w:jc w:val="center"/>
              <w:rPr>
                <w:rFonts w:ascii="Arial" w:eastAsia="Times New Roman" w:hAnsi="Arial" w:cs="Arial"/>
                <w:color w:val="000000"/>
                <w:kern w:val="0"/>
                <w:sz w:val="20"/>
                <w:szCs w:val="20"/>
                <w:lang w:eastAsia="en-US" w:bidi="ar-SA"/>
              </w:rPr>
            </w:pPr>
            <w:r w:rsidRPr="001B7D4B">
              <w:rPr>
                <w:rFonts w:ascii="Arial" w:eastAsia="Times New Roman" w:hAnsi="Arial" w:cs="Arial"/>
                <w:color w:val="000000"/>
                <w:kern w:val="0"/>
                <w:sz w:val="20"/>
                <w:szCs w:val="20"/>
                <w:lang w:eastAsia="en-US" w:bidi="ar-SA"/>
              </w:rPr>
              <w:t>67-69</w:t>
            </w:r>
          </w:p>
        </w:tc>
        <w:tc>
          <w:tcPr>
            <w:tcW w:w="1060" w:type="dxa"/>
            <w:tcBorders>
              <w:top w:val="nil"/>
              <w:left w:val="nil"/>
              <w:bottom w:val="single" w:sz="4" w:space="0" w:color="000000"/>
              <w:right w:val="single" w:sz="4" w:space="0" w:color="000000"/>
            </w:tcBorders>
            <w:shd w:val="clear" w:color="auto" w:fill="auto"/>
            <w:vAlign w:val="center"/>
            <w:hideMark/>
          </w:tcPr>
          <w:p w14:paraId="53099CB7" w14:textId="77777777" w:rsidR="001B7D4B" w:rsidRPr="001B7D4B" w:rsidRDefault="001B7D4B" w:rsidP="001B7D4B">
            <w:pPr>
              <w:suppressAutoHyphens w:val="0"/>
              <w:jc w:val="center"/>
              <w:rPr>
                <w:rFonts w:ascii="Arial" w:eastAsia="Times New Roman" w:hAnsi="Arial" w:cs="Arial"/>
                <w:color w:val="000000"/>
                <w:kern w:val="0"/>
                <w:sz w:val="20"/>
                <w:szCs w:val="20"/>
                <w:lang w:eastAsia="en-US" w:bidi="ar-SA"/>
              </w:rPr>
            </w:pPr>
            <w:r w:rsidRPr="001B7D4B">
              <w:rPr>
                <w:rFonts w:ascii="Arial" w:eastAsia="Times New Roman" w:hAnsi="Arial" w:cs="Arial"/>
                <w:color w:val="000000"/>
                <w:kern w:val="0"/>
                <w:sz w:val="20"/>
                <w:szCs w:val="20"/>
                <w:lang w:eastAsia="en-US" w:bidi="ar-SA"/>
              </w:rPr>
              <w:t>D+</w:t>
            </w:r>
          </w:p>
        </w:tc>
        <w:tc>
          <w:tcPr>
            <w:tcW w:w="1000" w:type="dxa"/>
            <w:tcBorders>
              <w:top w:val="nil"/>
              <w:left w:val="nil"/>
              <w:bottom w:val="single" w:sz="4" w:space="0" w:color="000000"/>
              <w:right w:val="single" w:sz="8" w:space="0" w:color="auto"/>
            </w:tcBorders>
            <w:shd w:val="clear" w:color="auto" w:fill="auto"/>
            <w:vAlign w:val="center"/>
            <w:hideMark/>
          </w:tcPr>
          <w:p w14:paraId="32CDF1B9" w14:textId="77777777" w:rsidR="001B7D4B" w:rsidRPr="001B7D4B" w:rsidRDefault="001B7D4B" w:rsidP="001B7D4B">
            <w:pPr>
              <w:suppressAutoHyphens w:val="0"/>
              <w:jc w:val="center"/>
              <w:rPr>
                <w:rFonts w:ascii="Arial" w:eastAsia="Times New Roman" w:hAnsi="Arial" w:cs="Arial"/>
                <w:color w:val="000000"/>
                <w:kern w:val="0"/>
                <w:sz w:val="20"/>
                <w:szCs w:val="20"/>
                <w:lang w:eastAsia="en-US" w:bidi="ar-SA"/>
              </w:rPr>
            </w:pPr>
            <w:r w:rsidRPr="001B7D4B">
              <w:rPr>
                <w:rFonts w:ascii="Arial" w:eastAsia="Times New Roman" w:hAnsi="Arial" w:cs="Arial"/>
                <w:color w:val="000000"/>
                <w:kern w:val="0"/>
                <w:sz w:val="20"/>
                <w:szCs w:val="20"/>
                <w:lang w:eastAsia="en-US" w:bidi="ar-SA"/>
              </w:rPr>
              <w:t>1.33</w:t>
            </w:r>
          </w:p>
        </w:tc>
        <w:tc>
          <w:tcPr>
            <w:tcW w:w="1100" w:type="dxa"/>
            <w:tcBorders>
              <w:top w:val="nil"/>
              <w:left w:val="nil"/>
              <w:bottom w:val="nil"/>
              <w:right w:val="nil"/>
            </w:tcBorders>
            <w:shd w:val="clear" w:color="auto" w:fill="auto"/>
            <w:noWrap/>
            <w:vAlign w:val="bottom"/>
            <w:hideMark/>
          </w:tcPr>
          <w:p w14:paraId="21BF067F" w14:textId="77777777" w:rsidR="001B7D4B" w:rsidRPr="001B7D4B" w:rsidRDefault="001B7D4B" w:rsidP="001B7D4B">
            <w:pPr>
              <w:suppressAutoHyphens w:val="0"/>
              <w:rPr>
                <w:rFonts w:ascii="Calibri" w:eastAsia="Times New Roman" w:hAnsi="Calibri" w:cs="Arial"/>
                <w:color w:val="000000"/>
                <w:kern w:val="0"/>
                <w:sz w:val="22"/>
                <w:szCs w:val="22"/>
                <w:lang w:eastAsia="en-US" w:bidi="ar-SA"/>
              </w:rPr>
            </w:pPr>
            <w:r w:rsidRPr="001B7D4B">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38690A22" w14:textId="77777777" w:rsidR="001B7D4B" w:rsidRPr="001B7D4B" w:rsidRDefault="001B7D4B" w:rsidP="001B7D4B">
            <w:pPr>
              <w:suppressAutoHyphens w:val="0"/>
              <w:jc w:val="center"/>
              <w:rPr>
                <w:rFonts w:ascii="Calibri" w:eastAsia="Times New Roman" w:hAnsi="Calibri" w:cs="Arial"/>
                <w:color w:val="000000"/>
                <w:kern w:val="0"/>
                <w:sz w:val="22"/>
                <w:szCs w:val="22"/>
                <w:lang w:eastAsia="en-US" w:bidi="ar-SA"/>
              </w:rPr>
            </w:pPr>
            <w:r w:rsidRPr="001B7D4B">
              <w:rPr>
                <w:rFonts w:ascii="Calibri" w:eastAsia="Times New Roman" w:hAnsi="Calibri" w:cs="Arial"/>
                <w:color w:val="000000"/>
                <w:kern w:val="0"/>
                <w:sz w:val="22"/>
                <w:szCs w:val="22"/>
                <w:lang w:eastAsia="en-US" w:bidi="ar-SA"/>
              </w:rPr>
              <w:t> </w:t>
            </w:r>
          </w:p>
        </w:tc>
      </w:tr>
      <w:tr w:rsidR="001B7D4B" w:rsidRPr="001B7D4B" w14:paraId="7534BC6B" w14:textId="77777777" w:rsidTr="001B7D4B">
        <w:trPr>
          <w:trHeight w:val="300"/>
        </w:trPr>
        <w:tc>
          <w:tcPr>
            <w:tcW w:w="1400" w:type="dxa"/>
            <w:tcBorders>
              <w:top w:val="nil"/>
              <w:left w:val="nil"/>
              <w:bottom w:val="nil"/>
              <w:right w:val="nil"/>
            </w:tcBorders>
            <w:shd w:val="clear" w:color="auto" w:fill="auto"/>
            <w:noWrap/>
            <w:vAlign w:val="bottom"/>
            <w:hideMark/>
          </w:tcPr>
          <w:p w14:paraId="652F66B0" w14:textId="77777777" w:rsidR="001B7D4B" w:rsidRPr="001B7D4B" w:rsidRDefault="001B7D4B" w:rsidP="001B7D4B">
            <w:pPr>
              <w:suppressAutoHyphens w:val="0"/>
              <w:rPr>
                <w:rFonts w:ascii="Calibri" w:eastAsia="Times New Roman" w:hAnsi="Calibri" w:cs="Arial"/>
                <w:color w:val="000000"/>
                <w:kern w:val="0"/>
                <w:sz w:val="22"/>
                <w:szCs w:val="22"/>
                <w:lang w:eastAsia="en-US" w:bidi="ar-SA"/>
              </w:rPr>
            </w:pPr>
            <w:r w:rsidRPr="001B7D4B">
              <w:rPr>
                <w:rFonts w:ascii="Calibri" w:eastAsia="Times New Roman" w:hAnsi="Calibri" w:cs="Arial"/>
                <w:color w:val="000000"/>
                <w:kern w:val="0"/>
                <w:sz w:val="22"/>
                <w:szCs w:val="22"/>
                <w:lang w:eastAsia="en-US" w:bidi="ar-SA"/>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66836BAA" w14:textId="77777777" w:rsidR="001B7D4B" w:rsidRPr="001B7D4B" w:rsidRDefault="001B7D4B" w:rsidP="001B7D4B">
            <w:pPr>
              <w:suppressAutoHyphens w:val="0"/>
              <w:jc w:val="center"/>
              <w:rPr>
                <w:rFonts w:ascii="Arial" w:eastAsia="Times New Roman" w:hAnsi="Arial" w:cs="Arial"/>
                <w:color w:val="000000"/>
                <w:kern w:val="0"/>
                <w:sz w:val="20"/>
                <w:szCs w:val="20"/>
                <w:lang w:eastAsia="en-US" w:bidi="ar-SA"/>
              </w:rPr>
            </w:pPr>
            <w:r w:rsidRPr="001B7D4B">
              <w:rPr>
                <w:rFonts w:ascii="Arial" w:eastAsia="Times New Roman" w:hAnsi="Arial" w:cs="Arial"/>
                <w:color w:val="000000"/>
                <w:kern w:val="0"/>
                <w:sz w:val="20"/>
                <w:szCs w:val="20"/>
                <w:lang w:eastAsia="en-US" w:bidi="ar-SA"/>
              </w:rPr>
              <w:t>64-66</w:t>
            </w:r>
          </w:p>
        </w:tc>
        <w:tc>
          <w:tcPr>
            <w:tcW w:w="1060" w:type="dxa"/>
            <w:tcBorders>
              <w:top w:val="nil"/>
              <w:left w:val="nil"/>
              <w:bottom w:val="single" w:sz="4" w:space="0" w:color="000000"/>
              <w:right w:val="single" w:sz="4" w:space="0" w:color="000000"/>
            </w:tcBorders>
            <w:shd w:val="clear" w:color="auto" w:fill="auto"/>
            <w:vAlign w:val="center"/>
            <w:hideMark/>
          </w:tcPr>
          <w:p w14:paraId="5AC65104" w14:textId="77777777" w:rsidR="001B7D4B" w:rsidRPr="001B7D4B" w:rsidRDefault="001B7D4B" w:rsidP="001B7D4B">
            <w:pPr>
              <w:suppressAutoHyphens w:val="0"/>
              <w:jc w:val="center"/>
              <w:rPr>
                <w:rFonts w:ascii="Arial" w:eastAsia="Times New Roman" w:hAnsi="Arial" w:cs="Arial"/>
                <w:color w:val="000000"/>
                <w:kern w:val="0"/>
                <w:sz w:val="20"/>
                <w:szCs w:val="20"/>
                <w:lang w:eastAsia="en-US" w:bidi="ar-SA"/>
              </w:rPr>
            </w:pPr>
            <w:r w:rsidRPr="001B7D4B">
              <w:rPr>
                <w:rFonts w:ascii="Arial" w:eastAsia="Times New Roman" w:hAnsi="Arial" w:cs="Arial"/>
                <w:color w:val="000000"/>
                <w:kern w:val="0"/>
                <w:sz w:val="20"/>
                <w:szCs w:val="20"/>
                <w:lang w:eastAsia="en-US" w:bidi="ar-SA"/>
              </w:rPr>
              <w:t>D</w:t>
            </w:r>
          </w:p>
        </w:tc>
        <w:tc>
          <w:tcPr>
            <w:tcW w:w="1000" w:type="dxa"/>
            <w:tcBorders>
              <w:top w:val="nil"/>
              <w:left w:val="nil"/>
              <w:bottom w:val="single" w:sz="4" w:space="0" w:color="000000"/>
              <w:right w:val="single" w:sz="8" w:space="0" w:color="auto"/>
            </w:tcBorders>
            <w:shd w:val="clear" w:color="auto" w:fill="auto"/>
            <w:vAlign w:val="center"/>
            <w:hideMark/>
          </w:tcPr>
          <w:p w14:paraId="051EF4C0" w14:textId="77777777" w:rsidR="001B7D4B" w:rsidRPr="001B7D4B" w:rsidRDefault="001B7D4B" w:rsidP="001B7D4B">
            <w:pPr>
              <w:suppressAutoHyphens w:val="0"/>
              <w:jc w:val="center"/>
              <w:rPr>
                <w:rFonts w:ascii="Arial" w:eastAsia="Times New Roman" w:hAnsi="Arial" w:cs="Arial"/>
                <w:color w:val="000000"/>
                <w:kern w:val="0"/>
                <w:sz w:val="20"/>
                <w:szCs w:val="20"/>
                <w:lang w:eastAsia="en-US" w:bidi="ar-SA"/>
              </w:rPr>
            </w:pPr>
            <w:r w:rsidRPr="001B7D4B">
              <w:rPr>
                <w:rFonts w:ascii="Arial" w:eastAsia="Times New Roman" w:hAnsi="Arial" w:cs="Arial"/>
                <w:color w:val="000000"/>
                <w:kern w:val="0"/>
                <w:sz w:val="20"/>
                <w:szCs w:val="20"/>
                <w:lang w:eastAsia="en-US" w:bidi="ar-SA"/>
              </w:rPr>
              <w:t>1</w:t>
            </w:r>
          </w:p>
        </w:tc>
        <w:tc>
          <w:tcPr>
            <w:tcW w:w="1100" w:type="dxa"/>
            <w:tcBorders>
              <w:top w:val="nil"/>
              <w:left w:val="nil"/>
              <w:bottom w:val="nil"/>
              <w:right w:val="nil"/>
            </w:tcBorders>
            <w:shd w:val="clear" w:color="auto" w:fill="auto"/>
            <w:noWrap/>
            <w:vAlign w:val="bottom"/>
            <w:hideMark/>
          </w:tcPr>
          <w:p w14:paraId="0FA02B9E" w14:textId="77777777" w:rsidR="001B7D4B" w:rsidRPr="001B7D4B" w:rsidRDefault="001B7D4B" w:rsidP="001B7D4B">
            <w:pPr>
              <w:suppressAutoHyphens w:val="0"/>
              <w:rPr>
                <w:rFonts w:ascii="Calibri" w:eastAsia="Times New Roman" w:hAnsi="Calibri" w:cs="Arial"/>
                <w:color w:val="000000"/>
                <w:kern w:val="0"/>
                <w:sz w:val="22"/>
                <w:szCs w:val="22"/>
                <w:lang w:eastAsia="en-US" w:bidi="ar-SA"/>
              </w:rPr>
            </w:pPr>
            <w:r w:rsidRPr="001B7D4B">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0EB5F2EA" w14:textId="77777777" w:rsidR="001B7D4B" w:rsidRPr="001B7D4B" w:rsidRDefault="001B7D4B" w:rsidP="001B7D4B">
            <w:pPr>
              <w:suppressAutoHyphens w:val="0"/>
              <w:jc w:val="center"/>
              <w:rPr>
                <w:rFonts w:ascii="Calibri" w:eastAsia="Times New Roman" w:hAnsi="Calibri" w:cs="Arial"/>
                <w:color w:val="000000"/>
                <w:kern w:val="0"/>
                <w:sz w:val="22"/>
                <w:szCs w:val="22"/>
                <w:lang w:eastAsia="en-US" w:bidi="ar-SA"/>
              </w:rPr>
            </w:pPr>
            <w:r w:rsidRPr="001B7D4B">
              <w:rPr>
                <w:rFonts w:ascii="Calibri" w:eastAsia="Times New Roman" w:hAnsi="Calibri" w:cs="Arial"/>
                <w:color w:val="000000"/>
                <w:kern w:val="0"/>
                <w:sz w:val="22"/>
                <w:szCs w:val="22"/>
                <w:lang w:eastAsia="en-US" w:bidi="ar-SA"/>
              </w:rPr>
              <w:t> </w:t>
            </w:r>
          </w:p>
        </w:tc>
      </w:tr>
      <w:tr w:rsidR="001B7D4B" w:rsidRPr="001B7D4B" w14:paraId="544EEF31" w14:textId="77777777" w:rsidTr="001B7D4B">
        <w:trPr>
          <w:trHeight w:val="300"/>
        </w:trPr>
        <w:tc>
          <w:tcPr>
            <w:tcW w:w="1400" w:type="dxa"/>
            <w:tcBorders>
              <w:top w:val="nil"/>
              <w:left w:val="nil"/>
              <w:bottom w:val="nil"/>
              <w:right w:val="nil"/>
            </w:tcBorders>
            <w:shd w:val="clear" w:color="auto" w:fill="auto"/>
            <w:noWrap/>
            <w:vAlign w:val="bottom"/>
            <w:hideMark/>
          </w:tcPr>
          <w:p w14:paraId="032D44AB" w14:textId="77777777" w:rsidR="001B7D4B" w:rsidRPr="001B7D4B" w:rsidRDefault="001B7D4B" w:rsidP="001B7D4B">
            <w:pPr>
              <w:suppressAutoHyphens w:val="0"/>
              <w:rPr>
                <w:rFonts w:ascii="Calibri" w:eastAsia="Times New Roman" w:hAnsi="Calibri" w:cs="Arial"/>
                <w:color w:val="000000"/>
                <w:kern w:val="0"/>
                <w:sz w:val="22"/>
                <w:szCs w:val="22"/>
                <w:lang w:eastAsia="en-US" w:bidi="ar-SA"/>
              </w:rPr>
            </w:pPr>
            <w:r w:rsidRPr="001B7D4B">
              <w:rPr>
                <w:rFonts w:ascii="Calibri" w:eastAsia="Times New Roman" w:hAnsi="Calibri" w:cs="Arial"/>
                <w:color w:val="000000"/>
                <w:kern w:val="0"/>
                <w:sz w:val="22"/>
                <w:szCs w:val="22"/>
                <w:lang w:eastAsia="en-US" w:bidi="ar-SA"/>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7AB007E5" w14:textId="77777777" w:rsidR="001B7D4B" w:rsidRPr="001B7D4B" w:rsidRDefault="001B7D4B" w:rsidP="001B7D4B">
            <w:pPr>
              <w:suppressAutoHyphens w:val="0"/>
              <w:jc w:val="center"/>
              <w:rPr>
                <w:rFonts w:ascii="Arial" w:eastAsia="Times New Roman" w:hAnsi="Arial" w:cs="Arial"/>
                <w:color w:val="000000"/>
                <w:kern w:val="0"/>
                <w:sz w:val="20"/>
                <w:szCs w:val="20"/>
                <w:lang w:eastAsia="en-US" w:bidi="ar-SA"/>
              </w:rPr>
            </w:pPr>
            <w:r w:rsidRPr="001B7D4B">
              <w:rPr>
                <w:rFonts w:ascii="Arial" w:eastAsia="Times New Roman" w:hAnsi="Arial" w:cs="Arial"/>
                <w:color w:val="000000"/>
                <w:kern w:val="0"/>
                <w:sz w:val="20"/>
                <w:szCs w:val="20"/>
                <w:lang w:eastAsia="en-US" w:bidi="ar-SA"/>
              </w:rPr>
              <w:t>60-63</w:t>
            </w:r>
          </w:p>
        </w:tc>
        <w:tc>
          <w:tcPr>
            <w:tcW w:w="1060" w:type="dxa"/>
            <w:tcBorders>
              <w:top w:val="nil"/>
              <w:left w:val="nil"/>
              <w:bottom w:val="single" w:sz="4" w:space="0" w:color="000000"/>
              <w:right w:val="single" w:sz="4" w:space="0" w:color="000000"/>
            </w:tcBorders>
            <w:shd w:val="clear" w:color="auto" w:fill="auto"/>
            <w:vAlign w:val="center"/>
            <w:hideMark/>
          </w:tcPr>
          <w:p w14:paraId="4E2BC9BD" w14:textId="77777777" w:rsidR="001B7D4B" w:rsidRPr="001B7D4B" w:rsidRDefault="001B7D4B" w:rsidP="001B7D4B">
            <w:pPr>
              <w:suppressAutoHyphens w:val="0"/>
              <w:jc w:val="center"/>
              <w:rPr>
                <w:rFonts w:ascii="Arial" w:eastAsia="Times New Roman" w:hAnsi="Arial" w:cs="Arial"/>
                <w:color w:val="000000"/>
                <w:kern w:val="0"/>
                <w:sz w:val="20"/>
                <w:szCs w:val="20"/>
                <w:lang w:eastAsia="en-US" w:bidi="ar-SA"/>
              </w:rPr>
            </w:pPr>
            <w:r w:rsidRPr="001B7D4B">
              <w:rPr>
                <w:rFonts w:ascii="Arial" w:eastAsia="Times New Roman" w:hAnsi="Arial" w:cs="Arial"/>
                <w:color w:val="000000"/>
                <w:kern w:val="0"/>
                <w:sz w:val="20"/>
                <w:szCs w:val="20"/>
                <w:lang w:eastAsia="en-US" w:bidi="ar-SA"/>
              </w:rPr>
              <w:t>D-</w:t>
            </w:r>
          </w:p>
        </w:tc>
        <w:tc>
          <w:tcPr>
            <w:tcW w:w="1000" w:type="dxa"/>
            <w:tcBorders>
              <w:top w:val="nil"/>
              <w:left w:val="nil"/>
              <w:bottom w:val="single" w:sz="4" w:space="0" w:color="000000"/>
              <w:right w:val="single" w:sz="8" w:space="0" w:color="auto"/>
            </w:tcBorders>
            <w:shd w:val="clear" w:color="auto" w:fill="auto"/>
            <w:vAlign w:val="center"/>
            <w:hideMark/>
          </w:tcPr>
          <w:p w14:paraId="00E737A6" w14:textId="77777777" w:rsidR="001B7D4B" w:rsidRPr="001B7D4B" w:rsidRDefault="001B7D4B" w:rsidP="001B7D4B">
            <w:pPr>
              <w:suppressAutoHyphens w:val="0"/>
              <w:jc w:val="center"/>
              <w:rPr>
                <w:rFonts w:ascii="Arial" w:eastAsia="Times New Roman" w:hAnsi="Arial" w:cs="Arial"/>
                <w:color w:val="000000"/>
                <w:kern w:val="0"/>
                <w:sz w:val="20"/>
                <w:szCs w:val="20"/>
                <w:lang w:eastAsia="en-US" w:bidi="ar-SA"/>
              </w:rPr>
            </w:pPr>
            <w:r w:rsidRPr="001B7D4B">
              <w:rPr>
                <w:rFonts w:ascii="Arial" w:eastAsia="Times New Roman" w:hAnsi="Arial" w:cs="Arial"/>
                <w:color w:val="000000"/>
                <w:kern w:val="0"/>
                <w:sz w:val="20"/>
                <w:szCs w:val="20"/>
                <w:lang w:eastAsia="en-US" w:bidi="ar-SA"/>
              </w:rPr>
              <w:t>0.67</w:t>
            </w:r>
          </w:p>
        </w:tc>
        <w:tc>
          <w:tcPr>
            <w:tcW w:w="1100" w:type="dxa"/>
            <w:tcBorders>
              <w:top w:val="nil"/>
              <w:left w:val="nil"/>
              <w:bottom w:val="nil"/>
              <w:right w:val="nil"/>
            </w:tcBorders>
            <w:shd w:val="clear" w:color="auto" w:fill="auto"/>
            <w:noWrap/>
            <w:vAlign w:val="bottom"/>
            <w:hideMark/>
          </w:tcPr>
          <w:p w14:paraId="414E8291" w14:textId="77777777" w:rsidR="001B7D4B" w:rsidRPr="001B7D4B" w:rsidRDefault="001B7D4B" w:rsidP="001B7D4B">
            <w:pPr>
              <w:suppressAutoHyphens w:val="0"/>
              <w:rPr>
                <w:rFonts w:ascii="Calibri" w:eastAsia="Times New Roman" w:hAnsi="Calibri" w:cs="Arial"/>
                <w:color w:val="000000"/>
                <w:kern w:val="0"/>
                <w:sz w:val="22"/>
                <w:szCs w:val="22"/>
                <w:lang w:eastAsia="en-US" w:bidi="ar-SA"/>
              </w:rPr>
            </w:pPr>
            <w:r w:rsidRPr="001B7D4B">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7BF3D568" w14:textId="77777777" w:rsidR="001B7D4B" w:rsidRPr="001B7D4B" w:rsidRDefault="001B7D4B" w:rsidP="001B7D4B">
            <w:pPr>
              <w:suppressAutoHyphens w:val="0"/>
              <w:jc w:val="center"/>
              <w:rPr>
                <w:rFonts w:ascii="Calibri" w:eastAsia="Times New Roman" w:hAnsi="Calibri" w:cs="Arial"/>
                <w:color w:val="000000"/>
                <w:kern w:val="0"/>
                <w:sz w:val="22"/>
                <w:szCs w:val="22"/>
                <w:lang w:eastAsia="en-US" w:bidi="ar-SA"/>
              </w:rPr>
            </w:pPr>
            <w:r w:rsidRPr="001B7D4B">
              <w:rPr>
                <w:rFonts w:ascii="Calibri" w:eastAsia="Times New Roman" w:hAnsi="Calibri" w:cs="Arial"/>
                <w:color w:val="000000"/>
                <w:kern w:val="0"/>
                <w:sz w:val="22"/>
                <w:szCs w:val="22"/>
                <w:lang w:eastAsia="en-US" w:bidi="ar-SA"/>
              </w:rPr>
              <w:t> </w:t>
            </w:r>
          </w:p>
        </w:tc>
      </w:tr>
      <w:tr w:rsidR="001B7D4B" w:rsidRPr="001B7D4B" w14:paraId="069A62F9" w14:textId="77777777" w:rsidTr="001B7D4B">
        <w:trPr>
          <w:trHeight w:val="300"/>
        </w:trPr>
        <w:tc>
          <w:tcPr>
            <w:tcW w:w="1400" w:type="dxa"/>
            <w:tcBorders>
              <w:top w:val="nil"/>
              <w:left w:val="nil"/>
              <w:bottom w:val="nil"/>
              <w:right w:val="nil"/>
            </w:tcBorders>
            <w:shd w:val="clear" w:color="auto" w:fill="auto"/>
            <w:noWrap/>
            <w:vAlign w:val="bottom"/>
            <w:hideMark/>
          </w:tcPr>
          <w:p w14:paraId="733B00BE" w14:textId="77777777" w:rsidR="001B7D4B" w:rsidRPr="001B7D4B" w:rsidRDefault="001B7D4B" w:rsidP="001B7D4B">
            <w:pPr>
              <w:suppressAutoHyphens w:val="0"/>
              <w:rPr>
                <w:rFonts w:ascii="Calibri" w:eastAsia="Times New Roman" w:hAnsi="Calibri" w:cs="Arial"/>
                <w:color w:val="000000"/>
                <w:kern w:val="0"/>
                <w:sz w:val="22"/>
                <w:szCs w:val="22"/>
                <w:lang w:eastAsia="en-US" w:bidi="ar-SA"/>
              </w:rPr>
            </w:pPr>
            <w:r w:rsidRPr="001B7D4B">
              <w:rPr>
                <w:rFonts w:ascii="Calibri" w:eastAsia="Times New Roman" w:hAnsi="Calibri" w:cs="Arial"/>
                <w:color w:val="000000"/>
                <w:kern w:val="0"/>
                <w:sz w:val="22"/>
                <w:szCs w:val="22"/>
                <w:lang w:eastAsia="en-US" w:bidi="ar-SA"/>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39985FFA" w14:textId="77777777" w:rsidR="001B7D4B" w:rsidRPr="001B7D4B" w:rsidRDefault="001B7D4B" w:rsidP="001B7D4B">
            <w:pPr>
              <w:suppressAutoHyphens w:val="0"/>
              <w:jc w:val="center"/>
              <w:rPr>
                <w:rFonts w:ascii="Arial" w:eastAsia="Times New Roman" w:hAnsi="Arial" w:cs="Arial"/>
                <w:color w:val="000000"/>
                <w:kern w:val="0"/>
                <w:sz w:val="20"/>
                <w:szCs w:val="20"/>
                <w:lang w:eastAsia="en-US" w:bidi="ar-SA"/>
              </w:rPr>
            </w:pPr>
            <w:r w:rsidRPr="001B7D4B">
              <w:rPr>
                <w:rFonts w:ascii="Arial" w:eastAsia="Times New Roman" w:hAnsi="Arial" w:cs="Arial"/>
                <w:color w:val="000000"/>
                <w:kern w:val="0"/>
                <w:sz w:val="20"/>
                <w:szCs w:val="20"/>
                <w:lang w:eastAsia="en-US" w:bidi="ar-SA"/>
              </w:rPr>
              <w:t>N/A</w:t>
            </w:r>
          </w:p>
        </w:tc>
        <w:tc>
          <w:tcPr>
            <w:tcW w:w="1060" w:type="dxa"/>
            <w:tcBorders>
              <w:top w:val="nil"/>
              <w:left w:val="nil"/>
              <w:bottom w:val="single" w:sz="4" w:space="0" w:color="000000"/>
              <w:right w:val="single" w:sz="4" w:space="0" w:color="000000"/>
            </w:tcBorders>
            <w:shd w:val="clear" w:color="auto" w:fill="auto"/>
            <w:vAlign w:val="center"/>
            <w:hideMark/>
          </w:tcPr>
          <w:p w14:paraId="25A6C37A" w14:textId="77777777" w:rsidR="001B7D4B" w:rsidRPr="001B7D4B" w:rsidRDefault="001B7D4B" w:rsidP="001B7D4B">
            <w:pPr>
              <w:suppressAutoHyphens w:val="0"/>
              <w:jc w:val="center"/>
              <w:rPr>
                <w:rFonts w:ascii="Arial" w:eastAsia="Times New Roman" w:hAnsi="Arial" w:cs="Arial"/>
                <w:color w:val="000000"/>
                <w:kern w:val="0"/>
                <w:sz w:val="20"/>
                <w:szCs w:val="20"/>
                <w:lang w:eastAsia="en-US" w:bidi="ar-SA"/>
              </w:rPr>
            </w:pPr>
            <w:r w:rsidRPr="001B7D4B">
              <w:rPr>
                <w:rFonts w:ascii="Arial" w:eastAsia="Times New Roman" w:hAnsi="Arial" w:cs="Arial"/>
                <w:color w:val="000000"/>
                <w:kern w:val="0"/>
                <w:sz w:val="20"/>
                <w:szCs w:val="20"/>
                <w:lang w:eastAsia="en-US" w:bidi="ar-SA"/>
              </w:rPr>
              <w:t>INC</w:t>
            </w:r>
          </w:p>
        </w:tc>
        <w:tc>
          <w:tcPr>
            <w:tcW w:w="1000" w:type="dxa"/>
            <w:tcBorders>
              <w:top w:val="nil"/>
              <w:left w:val="nil"/>
              <w:bottom w:val="single" w:sz="4" w:space="0" w:color="000000"/>
              <w:right w:val="single" w:sz="8" w:space="0" w:color="auto"/>
            </w:tcBorders>
            <w:shd w:val="clear" w:color="auto" w:fill="auto"/>
            <w:vAlign w:val="center"/>
            <w:hideMark/>
          </w:tcPr>
          <w:p w14:paraId="09A5E801" w14:textId="77777777" w:rsidR="001B7D4B" w:rsidRPr="001B7D4B" w:rsidRDefault="001B7D4B" w:rsidP="001B7D4B">
            <w:pPr>
              <w:suppressAutoHyphens w:val="0"/>
              <w:jc w:val="center"/>
              <w:rPr>
                <w:rFonts w:ascii="Arial" w:eastAsia="Times New Roman" w:hAnsi="Arial" w:cs="Arial"/>
                <w:color w:val="000000"/>
                <w:kern w:val="0"/>
                <w:sz w:val="20"/>
                <w:szCs w:val="20"/>
                <w:lang w:eastAsia="en-US" w:bidi="ar-SA"/>
              </w:rPr>
            </w:pPr>
            <w:r w:rsidRPr="001B7D4B">
              <w:rPr>
                <w:rFonts w:ascii="Arial" w:eastAsia="Times New Roman" w:hAnsi="Arial" w:cs="Arial"/>
                <w:color w:val="000000"/>
                <w:kern w:val="0"/>
                <w:sz w:val="20"/>
                <w:szCs w:val="20"/>
                <w:lang w:eastAsia="en-US" w:bidi="ar-SA"/>
              </w:rPr>
              <w:t>0</w:t>
            </w:r>
          </w:p>
        </w:tc>
        <w:tc>
          <w:tcPr>
            <w:tcW w:w="1100" w:type="dxa"/>
            <w:tcBorders>
              <w:top w:val="nil"/>
              <w:left w:val="nil"/>
              <w:bottom w:val="nil"/>
              <w:right w:val="nil"/>
            </w:tcBorders>
            <w:shd w:val="clear" w:color="auto" w:fill="auto"/>
            <w:noWrap/>
            <w:vAlign w:val="bottom"/>
            <w:hideMark/>
          </w:tcPr>
          <w:p w14:paraId="3CC2292F" w14:textId="77777777" w:rsidR="001B7D4B" w:rsidRPr="001B7D4B" w:rsidRDefault="001B7D4B" w:rsidP="001B7D4B">
            <w:pPr>
              <w:suppressAutoHyphens w:val="0"/>
              <w:rPr>
                <w:rFonts w:ascii="Calibri" w:eastAsia="Times New Roman" w:hAnsi="Calibri" w:cs="Arial"/>
                <w:color w:val="000000"/>
                <w:kern w:val="0"/>
                <w:sz w:val="22"/>
                <w:szCs w:val="22"/>
                <w:lang w:eastAsia="en-US" w:bidi="ar-SA"/>
              </w:rPr>
            </w:pPr>
            <w:r w:rsidRPr="001B7D4B">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7FB2BA1A" w14:textId="77777777" w:rsidR="001B7D4B" w:rsidRPr="001B7D4B" w:rsidRDefault="001B7D4B" w:rsidP="001B7D4B">
            <w:pPr>
              <w:suppressAutoHyphens w:val="0"/>
              <w:jc w:val="center"/>
              <w:rPr>
                <w:rFonts w:ascii="Calibri" w:eastAsia="Times New Roman" w:hAnsi="Calibri" w:cs="Arial"/>
                <w:color w:val="000000"/>
                <w:kern w:val="0"/>
                <w:sz w:val="22"/>
                <w:szCs w:val="22"/>
                <w:lang w:eastAsia="en-US" w:bidi="ar-SA"/>
              </w:rPr>
            </w:pPr>
            <w:r w:rsidRPr="001B7D4B">
              <w:rPr>
                <w:rFonts w:ascii="Calibri" w:eastAsia="Times New Roman" w:hAnsi="Calibri" w:cs="Arial"/>
                <w:color w:val="000000"/>
                <w:kern w:val="0"/>
                <w:sz w:val="22"/>
                <w:szCs w:val="22"/>
                <w:lang w:eastAsia="en-US" w:bidi="ar-SA"/>
              </w:rPr>
              <w:t> </w:t>
            </w:r>
          </w:p>
        </w:tc>
      </w:tr>
      <w:tr w:rsidR="001B7D4B" w:rsidRPr="001B7D4B" w14:paraId="13F83824" w14:textId="77777777" w:rsidTr="001B7D4B">
        <w:trPr>
          <w:trHeight w:val="300"/>
        </w:trPr>
        <w:tc>
          <w:tcPr>
            <w:tcW w:w="1400" w:type="dxa"/>
            <w:tcBorders>
              <w:top w:val="nil"/>
              <w:left w:val="nil"/>
              <w:bottom w:val="nil"/>
              <w:right w:val="nil"/>
            </w:tcBorders>
            <w:shd w:val="clear" w:color="auto" w:fill="auto"/>
            <w:noWrap/>
            <w:vAlign w:val="bottom"/>
            <w:hideMark/>
          </w:tcPr>
          <w:p w14:paraId="6BD390BE" w14:textId="77777777" w:rsidR="001B7D4B" w:rsidRPr="001B7D4B" w:rsidRDefault="001B7D4B" w:rsidP="001B7D4B">
            <w:pPr>
              <w:suppressAutoHyphens w:val="0"/>
              <w:rPr>
                <w:rFonts w:ascii="Calibri" w:eastAsia="Times New Roman" w:hAnsi="Calibri" w:cs="Arial"/>
                <w:color w:val="000000"/>
                <w:kern w:val="0"/>
                <w:sz w:val="22"/>
                <w:szCs w:val="22"/>
                <w:lang w:eastAsia="en-US" w:bidi="ar-SA"/>
              </w:rPr>
            </w:pPr>
            <w:r w:rsidRPr="001B7D4B">
              <w:rPr>
                <w:rFonts w:ascii="Calibri" w:eastAsia="Times New Roman" w:hAnsi="Calibri" w:cs="Arial"/>
                <w:color w:val="000000"/>
                <w:kern w:val="0"/>
                <w:sz w:val="22"/>
                <w:szCs w:val="22"/>
                <w:lang w:eastAsia="en-US" w:bidi="ar-SA"/>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2E64C242" w14:textId="77777777" w:rsidR="001B7D4B" w:rsidRPr="001B7D4B" w:rsidRDefault="001B7D4B" w:rsidP="001B7D4B">
            <w:pPr>
              <w:suppressAutoHyphens w:val="0"/>
              <w:jc w:val="center"/>
              <w:rPr>
                <w:rFonts w:ascii="Arial" w:eastAsia="Times New Roman" w:hAnsi="Arial" w:cs="Arial"/>
                <w:color w:val="000000"/>
                <w:kern w:val="0"/>
                <w:sz w:val="20"/>
                <w:szCs w:val="20"/>
                <w:lang w:eastAsia="en-US" w:bidi="ar-SA"/>
              </w:rPr>
            </w:pPr>
            <w:r w:rsidRPr="001B7D4B">
              <w:rPr>
                <w:rFonts w:ascii="Arial" w:eastAsia="Times New Roman" w:hAnsi="Arial" w:cs="Arial"/>
                <w:color w:val="000000"/>
                <w:kern w:val="0"/>
                <w:sz w:val="20"/>
                <w:szCs w:val="20"/>
                <w:lang w:eastAsia="en-US" w:bidi="ar-SA"/>
              </w:rPr>
              <w:t>N/A</w:t>
            </w:r>
          </w:p>
        </w:tc>
        <w:tc>
          <w:tcPr>
            <w:tcW w:w="1060" w:type="dxa"/>
            <w:tcBorders>
              <w:top w:val="nil"/>
              <w:left w:val="nil"/>
              <w:bottom w:val="single" w:sz="4" w:space="0" w:color="000000"/>
              <w:right w:val="single" w:sz="4" w:space="0" w:color="000000"/>
            </w:tcBorders>
            <w:shd w:val="clear" w:color="auto" w:fill="auto"/>
            <w:vAlign w:val="center"/>
            <w:hideMark/>
          </w:tcPr>
          <w:p w14:paraId="6A7D33EB" w14:textId="77777777" w:rsidR="001B7D4B" w:rsidRPr="001B7D4B" w:rsidRDefault="001B7D4B" w:rsidP="001B7D4B">
            <w:pPr>
              <w:suppressAutoHyphens w:val="0"/>
              <w:jc w:val="center"/>
              <w:rPr>
                <w:rFonts w:ascii="Arial" w:eastAsia="Times New Roman" w:hAnsi="Arial" w:cs="Arial"/>
                <w:color w:val="000000"/>
                <w:kern w:val="0"/>
                <w:sz w:val="20"/>
                <w:szCs w:val="20"/>
                <w:lang w:eastAsia="en-US" w:bidi="ar-SA"/>
              </w:rPr>
            </w:pPr>
            <w:r w:rsidRPr="001B7D4B">
              <w:rPr>
                <w:rFonts w:ascii="Arial" w:eastAsia="Times New Roman" w:hAnsi="Arial" w:cs="Arial"/>
                <w:color w:val="000000"/>
                <w:kern w:val="0"/>
                <w:sz w:val="20"/>
                <w:szCs w:val="20"/>
                <w:lang w:eastAsia="en-US" w:bidi="ar-SA"/>
              </w:rPr>
              <w:t>W</w:t>
            </w:r>
          </w:p>
        </w:tc>
        <w:tc>
          <w:tcPr>
            <w:tcW w:w="1000" w:type="dxa"/>
            <w:tcBorders>
              <w:top w:val="nil"/>
              <w:left w:val="nil"/>
              <w:bottom w:val="single" w:sz="4" w:space="0" w:color="000000"/>
              <w:right w:val="single" w:sz="8" w:space="0" w:color="auto"/>
            </w:tcBorders>
            <w:shd w:val="clear" w:color="auto" w:fill="auto"/>
            <w:vAlign w:val="center"/>
            <w:hideMark/>
          </w:tcPr>
          <w:p w14:paraId="603DA552" w14:textId="77777777" w:rsidR="001B7D4B" w:rsidRPr="001B7D4B" w:rsidRDefault="001B7D4B" w:rsidP="001B7D4B">
            <w:pPr>
              <w:suppressAutoHyphens w:val="0"/>
              <w:jc w:val="center"/>
              <w:rPr>
                <w:rFonts w:ascii="Arial" w:eastAsia="Times New Roman" w:hAnsi="Arial" w:cs="Arial"/>
                <w:color w:val="000000"/>
                <w:kern w:val="0"/>
                <w:sz w:val="20"/>
                <w:szCs w:val="20"/>
                <w:lang w:eastAsia="en-US" w:bidi="ar-SA"/>
              </w:rPr>
            </w:pPr>
            <w:r w:rsidRPr="001B7D4B">
              <w:rPr>
                <w:rFonts w:ascii="Arial" w:eastAsia="Times New Roman" w:hAnsi="Arial" w:cs="Arial"/>
                <w:color w:val="000000"/>
                <w:kern w:val="0"/>
                <w:sz w:val="20"/>
                <w:szCs w:val="20"/>
                <w:lang w:eastAsia="en-US" w:bidi="ar-SA"/>
              </w:rPr>
              <w:t>0</w:t>
            </w:r>
          </w:p>
        </w:tc>
        <w:tc>
          <w:tcPr>
            <w:tcW w:w="1100" w:type="dxa"/>
            <w:tcBorders>
              <w:top w:val="nil"/>
              <w:left w:val="nil"/>
              <w:bottom w:val="nil"/>
              <w:right w:val="nil"/>
            </w:tcBorders>
            <w:shd w:val="clear" w:color="auto" w:fill="auto"/>
            <w:noWrap/>
            <w:vAlign w:val="bottom"/>
            <w:hideMark/>
          </w:tcPr>
          <w:p w14:paraId="37FC2AA8" w14:textId="77777777" w:rsidR="001B7D4B" w:rsidRPr="001B7D4B" w:rsidRDefault="001B7D4B" w:rsidP="001B7D4B">
            <w:pPr>
              <w:suppressAutoHyphens w:val="0"/>
              <w:rPr>
                <w:rFonts w:ascii="Calibri" w:eastAsia="Times New Roman" w:hAnsi="Calibri" w:cs="Arial"/>
                <w:color w:val="000000"/>
                <w:kern w:val="0"/>
                <w:sz w:val="22"/>
                <w:szCs w:val="22"/>
                <w:lang w:eastAsia="en-US" w:bidi="ar-SA"/>
              </w:rPr>
            </w:pPr>
            <w:r w:rsidRPr="001B7D4B">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5FFD5023" w14:textId="77777777" w:rsidR="001B7D4B" w:rsidRPr="001B7D4B" w:rsidRDefault="001B7D4B" w:rsidP="001B7D4B">
            <w:pPr>
              <w:suppressAutoHyphens w:val="0"/>
              <w:jc w:val="center"/>
              <w:rPr>
                <w:rFonts w:ascii="Calibri" w:eastAsia="Times New Roman" w:hAnsi="Calibri" w:cs="Arial"/>
                <w:color w:val="000000"/>
                <w:kern w:val="0"/>
                <w:sz w:val="22"/>
                <w:szCs w:val="22"/>
                <w:lang w:eastAsia="en-US" w:bidi="ar-SA"/>
              </w:rPr>
            </w:pPr>
            <w:r w:rsidRPr="001B7D4B">
              <w:rPr>
                <w:rFonts w:ascii="Calibri" w:eastAsia="Times New Roman" w:hAnsi="Calibri" w:cs="Arial"/>
                <w:color w:val="000000"/>
                <w:kern w:val="0"/>
                <w:sz w:val="22"/>
                <w:szCs w:val="22"/>
                <w:lang w:eastAsia="en-US" w:bidi="ar-SA"/>
              </w:rPr>
              <w:t> </w:t>
            </w:r>
          </w:p>
        </w:tc>
      </w:tr>
      <w:tr w:rsidR="001B7D4B" w:rsidRPr="001B7D4B" w14:paraId="138BD310" w14:textId="77777777" w:rsidTr="001B7D4B">
        <w:trPr>
          <w:trHeight w:val="300"/>
        </w:trPr>
        <w:tc>
          <w:tcPr>
            <w:tcW w:w="1400" w:type="dxa"/>
            <w:tcBorders>
              <w:top w:val="nil"/>
              <w:left w:val="nil"/>
              <w:bottom w:val="nil"/>
              <w:right w:val="nil"/>
            </w:tcBorders>
            <w:shd w:val="clear" w:color="auto" w:fill="auto"/>
            <w:noWrap/>
            <w:vAlign w:val="bottom"/>
            <w:hideMark/>
          </w:tcPr>
          <w:p w14:paraId="348E865C" w14:textId="77777777" w:rsidR="001B7D4B" w:rsidRPr="001B7D4B" w:rsidRDefault="001B7D4B" w:rsidP="001B7D4B">
            <w:pPr>
              <w:suppressAutoHyphens w:val="0"/>
              <w:rPr>
                <w:rFonts w:ascii="Calibri" w:eastAsia="Times New Roman" w:hAnsi="Calibri" w:cs="Arial"/>
                <w:color w:val="000000"/>
                <w:kern w:val="0"/>
                <w:sz w:val="22"/>
                <w:szCs w:val="22"/>
                <w:lang w:eastAsia="en-US" w:bidi="ar-SA"/>
              </w:rPr>
            </w:pPr>
            <w:r w:rsidRPr="001B7D4B">
              <w:rPr>
                <w:rFonts w:ascii="Calibri" w:eastAsia="Times New Roman" w:hAnsi="Calibri" w:cs="Arial"/>
                <w:color w:val="000000"/>
                <w:kern w:val="0"/>
                <w:sz w:val="22"/>
                <w:szCs w:val="22"/>
                <w:lang w:eastAsia="en-US" w:bidi="ar-SA"/>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5AC5439F" w14:textId="0DF64365" w:rsidR="001B7D4B" w:rsidRPr="001B7D4B" w:rsidRDefault="006D5F23" w:rsidP="001B7D4B">
            <w:pPr>
              <w:suppressAutoHyphens w:val="0"/>
              <w:jc w:val="center"/>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N/A</w:t>
            </w:r>
          </w:p>
        </w:tc>
        <w:tc>
          <w:tcPr>
            <w:tcW w:w="1060" w:type="dxa"/>
            <w:tcBorders>
              <w:top w:val="nil"/>
              <w:left w:val="nil"/>
              <w:bottom w:val="single" w:sz="4" w:space="0" w:color="000000"/>
              <w:right w:val="single" w:sz="4" w:space="0" w:color="000000"/>
            </w:tcBorders>
            <w:shd w:val="clear" w:color="auto" w:fill="auto"/>
            <w:vAlign w:val="center"/>
            <w:hideMark/>
          </w:tcPr>
          <w:p w14:paraId="5CC0208C" w14:textId="77777777" w:rsidR="001B7D4B" w:rsidRPr="001B7D4B" w:rsidRDefault="001B7D4B" w:rsidP="001B7D4B">
            <w:pPr>
              <w:suppressAutoHyphens w:val="0"/>
              <w:jc w:val="center"/>
              <w:rPr>
                <w:rFonts w:ascii="Arial" w:eastAsia="Times New Roman" w:hAnsi="Arial" w:cs="Arial"/>
                <w:color w:val="000000"/>
                <w:kern w:val="0"/>
                <w:sz w:val="20"/>
                <w:szCs w:val="20"/>
                <w:lang w:eastAsia="en-US" w:bidi="ar-SA"/>
              </w:rPr>
            </w:pPr>
            <w:r w:rsidRPr="001B7D4B">
              <w:rPr>
                <w:rFonts w:ascii="Arial" w:eastAsia="Times New Roman" w:hAnsi="Arial" w:cs="Arial"/>
                <w:color w:val="000000"/>
                <w:kern w:val="0"/>
                <w:sz w:val="20"/>
                <w:szCs w:val="20"/>
                <w:lang w:eastAsia="en-US" w:bidi="ar-SA"/>
              </w:rPr>
              <w:t>CR</w:t>
            </w:r>
          </w:p>
        </w:tc>
        <w:tc>
          <w:tcPr>
            <w:tcW w:w="1000" w:type="dxa"/>
            <w:tcBorders>
              <w:top w:val="nil"/>
              <w:left w:val="nil"/>
              <w:bottom w:val="single" w:sz="4" w:space="0" w:color="000000"/>
              <w:right w:val="single" w:sz="8" w:space="0" w:color="auto"/>
            </w:tcBorders>
            <w:shd w:val="clear" w:color="auto" w:fill="auto"/>
            <w:vAlign w:val="center"/>
            <w:hideMark/>
          </w:tcPr>
          <w:p w14:paraId="51AD8961" w14:textId="77777777" w:rsidR="001B7D4B" w:rsidRPr="001B7D4B" w:rsidRDefault="001B7D4B" w:rsidP="001B7D4B">
            <w:pPr>
              <w:suppressAutoHyphens w:val="0"/>
              <w:jc w:val="center"/>
              <w:rPr>
                <w:rFonts w:ascii="Arial" w:eastAsia="Times New Roman" w:hAnsi="Arial" w:cs="Arial"/>
                <w:color w:val="000000"/>
                <w:kern w:val="0"/>
                <w:sz w:val="20"/>
                <w:szCs w:val="20"/>
                <w:lang w:eastAsia="en-US" w:bidi="ar-SA"/>
              </w:rPr>
            </w:pPr>
            <w:r w:rsidRPr="001B7D4B">
              <w:rPr>
                <w:rFonts w:ascii="Arial" w:eastAsia="Times New Roman" w:hAnsi="Arial" w:cs="Arial"/>
                <w:color w:val="000000"/>
                <w:kern w:val="0"/>
                <w:sz w:val="20"/>
                <w:szCs w:val="20"/>
                <w:lang w:eastAsia="en-US" w:bidi="ar-SA"/>
              </w:rPr>
              <w:t>0</w:t>
            </w:r>
          </w:p>
        </w:tc>
        <w:tc>
          <w:tcPr>
            <w:tcW w:w="1100" w:type="dxa"/>
            <w:tcBorders>
              <w:top w:val="nil"/>
              <w:left w:val="nil"/>
              <w:bottom w:val="nil"/>
              <w:right w:val="nil"/>
            </w:tcBorders>
            <w:shd w:val="clear" w:color="auto" w:fill="auto"/>
            <w:noWrap/>
            <w:vAlign w:val="bottom"/>
            <w:hideMark/>
          </w:tcPr>
          <w:p w14:paraId="097C2502" w14:textId="77777777" w:rsidR="001B7D4B" w:rsidRPr="001B7D4B" w:rsidRDefault="001B7D4B" w:rsidP="001B7D4B">
            <w:pPr>
              <w:suppressAutoHyphens w:val="0"/>
              <w:rPr>
                <w:rFonts w:ascii="Calibri" w:eastAsia="Times New Roman" w:hAnsi="Calibri" w:cs="Arial"/>
                <w:color w:val="000000"/>
                <w:kern w:val="0"/>
                <w:sz w:val="22"/>
                <w:szCs w:val="22"/>
                <w:lang w:eastAsia="en-US" w:bidi="ar-SA"/>
              </w:rPr>
            </w:pPr>
            <w:r w:rsidRPr="001B7D4B">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7AA47E3D" w14:textId="77777777" w:rsidR="001B7D4B" w:rsidRPr="001B7D4B" w:rsidRDefault="001B7D4B" w:rsidP="001B7D4B">
            <w:pPr>
              <w:suppressAutoHyphens w:val="0"/>
              <w:jc w:val="center"/>
              <w:rPr>
                <w:rFonts w:ascii="Calibri" w:eastAsia="Times New Roman" w:hAnsi="Calibri" w:cs="Arial"/>
                <w:color w:val="000000"/>
                <w:kern w:val="0"/>
                <w:sz w:val="22"/>
                <w:szCs w:val="22"/>
                <w:lang w:eastAsia="en-US" w:bidi="ar-SA"/>
              </w:rPr>
            </w:pPr>
            <w:r w:rsidRPr="001B7D4B">
              <w:rPr>
                <w:rFonts w:ascii="Calibri" w:eastAsia="Times New Roman" w:hAnsi="Calibri" w:cs="Arial"/>
                <w:color w:val="000000"/>
                <w:kern w:val="0"/>
                <w:sz w:val="22"/>
                <w:szCs w:val="22"/>
                <w:lang w:eastAsia="en-US" w:bidi="ar-SA"/>
              </w:rPr>
              <w:t> </w:t>
            </w:r>
          </w:p>
        </w:tc>
      </w:tr>
      <w:tr w:rsidR="001B7D4B" w:rsidRPr="001B7D4B" w14:paraId="1273B5B1" w14:textId="77777777" w:rsidTr="001B7D4B">
        <w:trPr>
          <w:trHeight w:val="300"/>
        </w:trPr>
        <w:tc>
          <w:tcPr>
            <w:tcW w:w="1400" w:type="dxa"/>
            <w:tcBorders>
              <w:top w:val="nil"/>
              <w:left w:val="nil"/>
              <w:bottom w:val="nil"/>
              <w:right w:val="nil"/>
            </w:tcBorders>
            <w:shd w:val="clear" w:color="auto" w:fill="auto"/>
            <w:noWrap/>
            <w:vAlign w:val="bottom"/>
            <w:hideMark/>
          </w:tcPr>
          <w:p w14:paraId="762CCBAD" w14:textId="77777777" w:rsidR="001B7D4B" w:rsidRPr="001B7D4B" w:rsidRDefault="001B7D4B" w:rsidP="001B7D4B">
            <w:pPr>
              <w:suppressAutoHyphens w:val="0"/>
              <w:rPr>
                <w:rFonts w:ascii="Calibri" w:eastAsia="Times New Roman" w:hAnsi="Calibri" w:cs="Arial"/>
                <w:color w:val="000000"/>
                <w:kern w:val="0"/>
                <w:sz w:val="22"/>
                <w:szCs w:val="22"/>
                <w:lang w:eastAsia="en-US" w:bidi="ar-SA"/>
              </w:rPr>
            </w:pPr>
            <w:r w:rsidRPr="001B7D4B">
              <w:rPr>
                <w:rFonts w:ascii="Calibri" w:eastAsia="Times New Roman" w:hAnsi="Calibri" w:cs="Arial"/>
                <w:color w:val="000000"/>
                <w:kern w:val="0"/>
                <w:sz w:val="22"/>
                <w:szCs w:val="22"/>
                <w:lang w:eastAsia="en-US" w:bidi="ar-SA"/>
              </w:rPr>
              <w:t> </w:t>
            </w:r>
            <w:bookmarkStart w:id="0" w:name="_GoBack"/>
            <w:bookmarkEnd w:id="0"/>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2F8E94E6" w14:textId="77777777" w:rsidR="001B7D4B" w:rsidRPr="001B7D4B" w:rsidRDefault="001B7D4B" w:rsidP="001B7D4B">
            <w:pPr>
              <w:suppressAutoHyphens w:val="0"/>
              <w:jc w:val="center"/>
              <w:rPr>
                <w:rFonts w:ascii="Arial" w:eastAsia="Times New Roman" w:hAnsi="Arial" w:cs="Arial"/>
                <w:color w:val="000000"/>
                <w:kern w:val="0"/>
                <w:sz w:val="20"/>
                <w:szCs w:val="20"/>
                <w:lang w:eastAsia="en-US" w:bidi="ar-SA"/>
              </w:rPr>
            </w:pPr>
            <w:r w:rsidRPr="001B7D4B">
              <w:rPr>
                <w:rFonts w:ascii="Arial" w:eastAsia="Times New Roman" w:hAnsi="Arial" w:cs="Arial"/>
                <w:color w:val="000000"/>
                <w:kern w:val="0"/>
                <w:sz w:val="20"/>
                <w:szCs w:val="20"/>
                <w:lang w:eastAsia="en-US" w:bidi="ar-SA"/>
              </w:rPr>
              <w:t>59 or below</w:t>
            </w:r>
          </w:p>
        </w:tc>
        <w:tc>
          <w:tcPr>
            <w:tcW w:w="1060" w:type="dxa"/>
            <w:tcBorders>
              <w:top w:val="nil"/>
              <w:left w:val="nil"/>
              <w:bottom w:val="single" w:sz="4" w:space="0" w:color="000000"/>
              <w:right w:val="single" w:sz="4" w:space="0" w:color="000000"/>
            </w:tcBorders>
            <w:shd w:val="clear" w:color="auto" w:fill="auto"/>
            <w:vAlign w:val="center"/>
            <w:hideMark/>
          </w:tcPr>
          <w:p w14:paraId="0BF30882" w14:textId="77777777" w:rsidR="001B7D4B" w:rsidRPr="001B7D4B" w:rsidRDefault="00D70E9B" w:rsidP="001B7D4B">
            <w:pPr>
              <w:suppressAutoHyphens w:val="0"/>
              <w:jc w:val="center"/>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F</w:t>
            </w:r>
          </w:p>
        </w:tc>
        <w:tc>
          <w:tcPr>
            <w:tcW w:w="1000" w:type="dxa"/>
            <w:tcBorders>
              <w:top w:val="nil"/>
              <w:left w:val="nil"/>
              <w:bottom w:val="single" w:sz="4" w:space="0" w:color="000000"/>
              <w:right w:val="single" w:sz="8" w:space="0" w:color="auto"/>
            </w:tcBorders>
            <w:shd w:val="clear" w:color="auto" w:fill="auto"/>
            <w:vAlign w:val="center"/>
            <w:hideMark/>
          </w:tcPr>
          <w:p w14:paraId="059A2B9C" w14:textId="77777777" w:rsidR="001B7D4B" w:rsidRPr="001B7D4B" w:rsidRDefault="001B7D4B" w:rsidP="001B7D4B">
            <w:pPr>
              <w:suppressAutoHyphens w:val="0"/>
              <w:jc w:val="center"/>
              <w:rPr>
                <w:rFonts w:ascii="Arial" w:eastAsia="Times New Roman" w:hAnsi="Arial" w:cs="Arial"/>
                <w:color w:val="000000"/>
                <w:kern w:val="0"/>
                <w:sz w:val="20"/>
                <w:szCs w:val="20"/>
                <w:lang w:eastAsia="en-US" w:bidi="ar-SA"/>
              </w:rPr>
            </w:pPr>
            <w:r w:rsidRPr="001B7D4B">
              <w:rPr>
                <w:rFonts w:ascii="Arial" w:eastAsia="Times New Roman" w:hAnsi="Arial" w:cs="Arial"/>
                <w:color w:val="000000"/>
                <w:kern w:val="0"/>
                <w:sz w:val="20"/>
                <w:szCs w:val="20"/>
                <w:lang w:eastAsia="en-US" w:bidi="ar-SA"/>
              </w:rPr>
              <w:t>0</w:t>
            </w:r>
          </w:p>
        </w:tc>
        <w:tc>
          <w:tcPr>
            <w:tcW w:w="1100" w:type="dxa"/>
            <w:tcBorders>
              <w:top w:val="nil"/>
              <w:left w:val="nil"/>
              <w:bottom w:val="nil"/>
              <w:right w:val="nil"/>
            </w:tcBorders>
            <w:shd w:val="clear" w:color="auto" w:fill="auto"/>
            <w:noWrap/>
            <w:vAlign w:val="bottom"/>
            <w:hideMark/>
          </w:tcPr>
          <w:p w14:paraId="0687C4FC" w14:textId="77777777" w:rsidR="001B7D4B" w:rsidRPr="001B7D4B" w:rsidRDefault="001B7D4B" w:rsidP="001B7D4B">
            <w:pPr>
              <w:suppressAutoHyphens w:val="0"/>
              <w:rPr>
                <w:rFonts w:ascii="Calibri" w:eastAsia="Times New Roman" w:hAnsi="Calibri" w:cs="Arial"/>
                <w:color w:val="000000"/>
                <w:kern w:val="0"/>
                <w:sz w:val="22"/>
                <w:szCs w:val="22"/>
                <w:lang w:eastAsia="en-US" w:bidi="ar-SA"/>
              </w:rPr>
            </w:pPr>
            <w:r w:rsidRPr="001B7D4B">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219CABB3" w14:textId="77777777" w:rsidR="001B7D4B" w:rsidRPr="001B7D4B" w:rsidRDefault="001B7D4B" w:rsidP="001B7D4B">
            <w:pPr>
              <w:suppressAutoHyphens w:val="0"/>
              <w:jc w:val="center"/>
              <w:rPr>
                <w:rFonts w:ascii="Calibri" w:eastAsia="Times New Roman" w:hAnsi="Calibri" w:cs="Arial"/>
                <w:color w:val="000000"/>
                <w:kern w:val="0"/>
                <w:sz w:val="22"/>
                <w:szCs w:val="22"/>
                <w:lang w:eastAsia="en-US" w:bidi="ar-SA"/>
              </w:rPr>
            </w:pPr>
            <w:r w:rsidRPr="001B7D4B">
              <w:rPr>
                <w:rFonts w:ascii="Calibri" w:eastAsia="Times New Roman" w:hAnsi="Calibri" w:cs="Arial"/>
                <w:color w:val="000000"/>
                <w:kern w:val="0"/>
                <w:sz w:val="22"/>
                <w:szCs w:val="22"/>
                <w:lang w:eastAsia="en-US" w:bidi="ar-SA"/>
              </w:rPr>
              <w:t> </w:t>
            </w:r>
          </w:p>
        </w:tc>
      </w:tr>
      <w:tr w:rsidR="001B7D4B" w:rsidRPr="001B7D4B" w14:paraId="52DA4EBF" w14:textId="77777777" w:rsidTr="001B7D4B">
        <w:trPr>
          <w:trHeight w:val="300"/>
        </w:trPr>
        <w:tc>
          <w:tcPr>
            <w:tcW w:w="1400" w:type="dxa"/>
            <w:tcBorders>
              <w:top w:val="nil"/>
              <w:left w:val="nil"/>
              <w:bottom w:val="nil"/>
              <w:right w:val="nil"/>
            </w:tcBorders>
            <w:shd w:val="clear" w:color="auto" w:fill="auto"/>
            <w:noWrap/>
            <w:vAlign w:val="bottom"/>
            <w:hideMark/>
          </w:tcPr>
          <w:p w14:paraId="7C0DFB99" w14:textId="77777777" w:rsidR="001B7D4B" w:rsidRPr="001B7D4B" w:rsidRDefault="001B7D4B" w:rsidP="001B7D4B">
            <w:pPr>
              <w:suppressAutoHyphens w:val="0"/>
              <w:rPr>
                <w:rFonts w:ascii="Calibri" w:eastAsia="Times New Roman" w:hAnsi="Calibri" w:cs="Arial"/>
                <w:color w:val="000000"/>
                <w:kern w:val="0"/>
                <w:sz w:val="22"/>
                <w:szCs w:val="22"/>
                <w:lang w:eastAsia="en-US" w:bidi="ar-SA"/>
              </w:rPr>
            </w:pPr>
            <w:r w:rsidRPr="001B7D4B">
              <w:rPr>
                <w:rFonts w:ascii="Calibri" w:eastAsia="Times New Roman" w:hAnsi="Calibri" w:cs="Arial"/>
                <w:color w:val="000000"/>
                <w:kern w:val="0"/>
                <w:sz w:val="22"/>
                <w:szCs w:val="22"/>
                <w:lang w:eastAsia="en-US" w:bidi="ar-SA"/>
              </w:rPr>
              <w:t> </w:t>
            </w:r>
          </w:p>
        </w:tc>
        <w:tc>
          <w:tcPr>
            <w:tcW w:w="3180" w:type="dxa"/>
            <w:gridSpan w:val="2"/>
            <w:tcBorders>
              <w:top w:val="single" w:sz="4" w:space="0" w:color="auto"/>
              <w:left w:val="single" w:sz="8" w:space="0" w:color="auto"/>
              <w:bottom w:val="nil"/>
              <w:right w:val="single" w:sz="4" w:space="0" w:color="auto"/>
            </w:tcBorders>
            <w:shd w:val="clear" w:color="auto" w:fill="auto"/>
            <w:vAlign w:val="center"/>
            <w:hideMark/>
          </w:tcPr>
          <w:p w14:paraId="3F7A148B" w14:textId="77777777" w:rsidR="001B7D4B" w:rsidRPr="001B7D4B" w:rsidRDefault="001B7D4B" w:rsidP="001B7D4B">
            <w:pPr>
              <w:suppressAutoHyphens w:val="0"/>
              <w:jc w:val="center"/>
              <w:rPr>
                <w:rFonts w:ascii="Arial" w:eastAsia="Times New Roman" w:hAnsi="Arial" w:cs="Arial"/>
                <w:color w:val="000000"/>
                <w:kern w:val="0"/>
                <w:sz w:val="20"/>
                <w:szCs w:val="20"/>
                <w:lang w:eastAsia="en-US" w:bidi="ar-SA"/>
              </w:rPr>
            </w:pPr>
            <w:r w:rsidRPr="001B7D4B">
              <w:rPr>
                <w:rFonts w:ascii="Arial" w:eastAsia="Times New Roman" w:hAnsi="Arial" w:cs="Arial"/>
                <w:color w:val="000000"/>
                <w:kern w:val="0"/>
                <w:sz w:val="20"/>
                <w:szCs w:val="20"/>
                <w:lang w:eastAsia="en-US" w:bidi="ar-SA"/>
              </w:rPr>
              <w:t>N/A</w:t>
            </w:r>
          </w:p>
        </w:tc>
        <w:tc>
          <w:tcPr>
            <w:tcW w:w="1060" w:type="dxa"/>
            <w:tcBorders>
              <w:top w:val="nil"/>
              <w:left w:val="nil"/>
              <w:bottom w:val="nil"/>
              <w:right w:val="single" w:sz="4" w:space="0" w:color="000000"/>
            </w:tcBorders>
            <w:shd w:val="clear" w:color="auto" w:fill="auto"/>
            <w:vAlign w:val="center"/>
            <w:hideMark/>
          </w:tcPr>
          <w:p w14:paraId="4972EAFE" w14:textId="77777777" w:rsidR="001B7D4B" w:rsidRPr="001B7D4B" w:rsidRDefault="001B7D4B" w:rsidP="001B7D4B">
            <w:pPr>
              <w:suppressAutoHyphens w:val="0"/>
              <w:jc w:val="center"/>
              <w:rPr>
                <w:rFonts w:ascii="Arial" w:eastAsia="Times New Roman" w:hAnsi="Arial" w:cs="Arial"/>
                <w:color w:val="000000"/>
                <w:kern w:val="0"/>
                <w:sz w:val="20"/>
                <w:szCs w:val="20"/>
                <w:lang w:eastAsia="en-US" w:bidi="ar-SA"/>
              </w:rPr>
            </w:pPr>
            <w:r w:rsidRPr="001B7D4B">
              <w:rPr>
                <w:rFonts w:ascii="Arial" w:eastAsia="Times New Roman" w:hAnsi="Arial" w:cs="Arial"/>
                <w:color w:val="000000"/>
                <w:kern w:val="0"/>
                <w:sz w:val="20"/>
                <w:szCs w:val="20"/>
                <w:lang w:eastAsia="en-US" w:bidi="ar-SA"/>
              </w:rPr>
              <w:t>I</w:t>
            </w:r>
          </w:p>
        </w:tc>
        <w:tc>
          <w:tcPr>
            <w:tcW w:w="1000" w:type="dxa"/>
            <w:tcBorders>
              <w:top w:val="nil"/>
              <w:left w:val="nil"/>
              <w:bottom w:val="nil"/>
              <w:right w:val="single" w:sz="8" w:space="0" w:color="auto"/>
            </w:tcBorders>
            <w:shd w:val="clear" w:color="auto" w:fill="auto"/>
            <w:vAlign w:val="center"/>
            <w:hideMark/>
          </w:tcPr>
          <w:p w14:paraId="58ADEB96" w14:textId="77777777" w:rsidR="001B7D4B" w:rsidRPr="001B7D4B" w:rsidRDefault="001B7D4B" w:rsidP="001B7D4B">
            <w:pPr>
              <w:suppressAutoHyphens w:val="0"/>
              <w:jc w:val="center"/>
              <w:rPr>
                <w:rFonts w:ascii="Arial" w:eastAsia="Times New Roman" w:hAnsi="Arial" w:cs="Arial"/>
                <w:color w:val="000000"/>
                <w:kern w:val="0"/>
                <w:sz w:val="20"/>
                <w:szCs w:val="20"/>
                <w:lang w:eastAsia="en-US" w:bidi="ar-SA"/>
              </w:rPr>
            </w:pPr>
            <w:r w:rsidRPr="001B7D4B">
              <w:rPr>
                <w:rFonts w:ascii="Arial" w:eastAsia="Times New Roman" w:hAnsi="Arial" w:cs="Arial"/>
                <w:color w:val="000000"/>
                <w:kern w:val="0"/>
                <w:sz w:val="20"/>
                <w:szCs w:val="20"/>
                <w:lang w:eastAsia="en-US" w:bidi="ar-SA"/>
              </w:rPr>
              <w:t>0</w:t>
            </w:r>
          </w:p>
        </w:tc>
        <w:tc>
          <w:tcPr>
            <w:tcW w:w="1100" w:type="dxa"/>
            <w:tcBorders>
              <w:top w:val="nil"/>
              <w:left w:val="nil"/>
              <w:bottom w:val="nil"/>
              <w:right w:val="nil"/>
            </w:tcBorders>
            <w:shd w:val="clear" w:color="auto" w:fill="auto"/>
            <w:noWrap/>
            <w:vAlign w:val="bottom"/>
            <w:hideMark/>
          </w:tcPr>
          <w:p w14:paraId="2333C71D" w14:textId="77777777" w:rsidR="001B7D4B" w:rsidRPr="001B7D4B" w:rsidRDefault="001B7D4B" w:rsidP="001B7D4B">
            <w:pPr>
              <w:suppressAutoHyphens w:val="0"/>
              <w:rPr>
                <w:rFonts w:ascii="Calibri" w:eastAsia="Times New Roman" w:hAnsi="Calibri" w:cs="Arial"/>
                <w:color w:val="000000"/>
                <w:kern w:val="0"/>
                <w:sz w:val="22"/>
                <w:szCs w:val="22"/>
                <w:lang w:eastAsia="en-US" w:bidi="ar-SA"/>
              </w:rPr>
            </w:pPr>
            <w:r w:rsidRPr="001B7D4B">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146A7369" w14:textId="77777777" w:rsidR="001B7D4B" w:rsidRPr="001B7D4B" w:rsidRDefault="001B7D4B" w:rsidP="001B7D4B">
            <w:pPr>
              <w:suppressAutoHyphens w:val="0"/>
              <w:jc w:val="center"/>
              <w:rPr>
                <w:rFonts w:ascii="Calibri" w:eastAsia="Times New Roman" w:hAnsi="Calibri" w:cs="Arial"/>
                <w:color w:val="000000"/>
                <w:kern w:val="0"/>
                <w:sz w:val="22"/>
                <w:szCs w:val="22"/>
                <w:lang w:eastAsia="en-US" w:bidi="ar-SA"/>
              </w:rPr>
            </w:pPr>
            <w:r w:rsidRPr="001B7D4B">
              <w:rPr>
                <w:rFonts w:ascii="Calibri" w:eastAsia="Times New Roman" w:hAnsi="Calibri" w:cs="Arial"/>
                <w:color w:val="000000"/>
                <w:kern w:val="0"/>
                <w:sz w:val="22"/>
                <w:szCs w:val="22"/>
                <w:lang w:eastAsia="en-US" w:bidi="ar-SA"/>
              </w:rPr>
              <w:t> </w:t>
            </w:r>
          </w:p>
        </w:tc>
      </w:tr>
      <w:tr w:rsidR="001B7D4B" w:rsidRPr="001B7D4B" w14:paraId="2CE93AB1" w14:textId="77777777" w:rsidTr="001B7D4B">
        <w:trPr>
          <w:trHeight w:val="300"/>
        </w:trPr>
        <w:tc>
          <w:tcPr>
            <w:tcW w:w="1400" w:type="dxa"/>
            <w:tcBorders>
              <w:top w:val="nil"/>
              <w:left w:val="nil"/>
              <w:bottom w:val="nil"/>
              <w:right w:val="nil"/>
            </w:tcBorders>
            <w:shd w:val="clear" w:color="auto" w:fill="auto"/>
            <w:noWrap/>
            <w:vAlign w:val="bottom"/>
            <w:hideMark/>
          </w:tcPr>
          <w:p w14:paraId="1C0BD9CB" w14:textId="77777777" w:rsidR="001B7D4B" w:rsidRPr="001B7D4B" w:rsidRDefault="001B7D4B" w:rsidP="001B7D4B">
            <w:pPr>
              <w:suppressAutoHyphens w:val="0"/>
              <w:rPr>
                <w:rFonts w:ascii="Calibri" w:eastAsia="Times New Roman" w:hAnsi="Calibri" w:cs="Arial"/>
                <w:color w:val="000000"/>
                <w:kern w:val="0"/>
                <w:sz w:val="22"/>
                <w:szCs w:val="22"/>
                <w:lang w:eastAsia="en-US" w:bidi="ar-SA"/>
              </w:rPr>
            </w:pPr>
            <w:r w:rsidRPr="001B7D4B">
              <w:rPr>
                <w:rFonts w:ascii="Calibri" w:eastAsia="Times New Roman" w:hAnsi="Calibri" w:cs="Arial"/>
                <w:color w:val="000000"/>
                <w:kern w:val="0"/>
                <w:sz w:val="22"/>
                <w:szCs w:val="22"/>
                <w:lang w:eastAsia="en-US" w:bidi="ar-SA"/>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bottom"/>
            <w:hideMark/>
          </w:tcPr>
          <w:p w14:paraId="0DAF0383" w14:textId="77777777" w:rsidR="001B7D4B" w:rsidRPr="001B7D4B" w:rsidRDefault="001B7D4B" w:rsidP="001B7D4B">
            <w:pPr>
              <w:suppressAutoHyphens w:val="0"/>
              <w:jc w:val="center"/>
              <w:rPr>
                <w:rFonts w:ascii="Arial" w:eastAsia="Times New Roman" w:hAnsi="Arial" w:cs="Arial"/>
                <w:color w:val="000000"/>
                <w:kern w:val="0"/>
                <w:sz w:val="20"/>
                <w:szCs w:val="20"/>
                <w:lang w:eastAsia="en-US" w:bidi="ar-SA"/>
              </w:rPr>
            </w:pPr>
            <w:r w:rsidRPr="001B7D4B">
              <w:rPr>
                <w:rFonts w:ascii="Arial" w:eastAsia="Times New Roman" w:hAnsi="Arial" w:cs="Arial"/>
                <w:color w:val="000000"/>
                <w:kern w:val="0"/>
                <w:sz w:val="20"/>
                <w:szCs w:val="20"/>
                <w:lang w:eastAsia="en-US" w:bidi="ar-SA"/>
              </w:rPr>
              <w:t>N/A</w:t>
            </w:r>
          </w:p>
        </w:tc>
        <w:tc>
          <w:tcPr>
            <w:tcW w:w="1060" w:type="dxa"/>
            <w:tcBorders>
              <w:top w:val="single" w:sz="4" w:space="0" w:color="auto"/>
              <w:left w:val="nil"/>
              <w:bottom w:val="single" w:sz="4" w:space="0" w:color="auto"/>
              <w:right w:val="single" w:sz="4" w:space="0" w:color="auto"/>
            </w:tcBorders>
            <w:shd w:val="clear" w:color="auto" w:fill="auto"/>
            <w:vAlign w:val="bottom"/>
            <w:hideMark/>
          </w:tcPr>
          <w:p w14:paraId="0E266600" w14:textId="77777777" w:rsidR="001B7D4B" w:rsidRPr="001B7D4B" w:rsidRDefault="001B7D4B" w:rsidP="001B7D4B">
            <w:pPr>
              <w:suppressAutoHyphens w:val="0"/>
              <w:jc w:val="center"/>
              <w:rPr>
                <w:rFonts w:ascii="Arial" w:eastAsia="Times New Roman" w:hAnsi="Arial" w:cs="Arial"/>
                <w:color w:val="000000"/>
                <w:kern w:val="0"/>
                <w:sz w:val="20"/>
                <w:szCs w:val="20"/>
                <w:lang w:eastAsia="en-US" w:bidi="ar-SA"/>
              </w:rPr>
            </w:pPr>
            <w:r w:rsidRPr="001B7D4B">
              <w:rPr>
                <w:rFonts w:ascii="Arial" w:eastAsia="Times New Roman" w:hAnsi="Arial" w:cs="Arial"/>
                <w:color w:val="000000"/>
                <w:kern w:val="0"/>
                <w:sz w:val="20"/>
                <w:szCs w:val="20"/>
                <w:lang w:eastAsia="en-US" w:bidi="ar-SA"/>
              </w:rPr>
              <w:t>W</w:t>
            </w:r>
          </w:p>
        </w:tc>
        <w:tc>
          <w:tcPr>
            <w:tcW w:w="1000" w:type="dxa"/>
            <w:tcBorders>
              <w:top w:val="single" w:sz="4" w:space="0" w:color="auto"/>
              <w:left w:val="nil"/>
              <w:bottom w:val="single" w:sz="4" w:space="0" w:color="auto"/>
              <w:right w:val="single" w:sz="8" w:space="0" w:color="auto"/>
            </w:tcBorders>
            <w:shd w:val="clear" w:color="auto" w:fill="auto"/>
            <w:vAlign w:val="bottom"/>
            <w:hideMark/>
          </w:tcPr>
          <w:p w14:paraId="7223C452" w14:textId="77777777" w:rsidR="001B7D4B" w:rsidRPr="001B7D4B" w:rsidRDefault="001B7D4B" w:rsidP="001B7D4B">
            <w:pPr>
              <w:suppressAutoHyphens w:val="0"/>
              <w:jc w:val="center"/>
              <w:rPr>
                <w:rFonts w:ascii="Arial" w:eastAsia="Times New Roman" w:hAnsi="Arial" w:cs="Arial"/>
                <w:color w:val="000000"/>
                <w:kern w:val="0"/>
                <w:sz w:val="20"/>
                <w:szCs w:val="20"/>
                <w:lang w:eastAsia="en-US" w:bidi="ar-SA"/>
              </w:rPr>
            </w:pPr>
            <w:r w:rsidRPr="001B7D4B">
              <w:rPr>
                <w:rFonts w:ascii="Arial" w:eastAsia="Times New Roman" w:hAnsi="Arial" w:cs="Arial"/>
                <w:color w:val="000000"/>
                <w:kern w:val="0"/>
                <w:sz w:val="20"/>
                <w:szCs w:val="20"/>
                <w:lang w:eastAsia="en-US" w:bidi="ar-SA"/>
              </w:rPr>
              <w:t>0</w:t>
            </w:r>
          </w:p>
        </w:tc>
        <w:tc>
          <w:tcPr>
            <w:tcW w:w="1100" w:type="dxa"/>
            <w:tcBorders>
              <w:top w:val="nil"/>
              <w:left w:val="nil"/>
              <w:bottom w:val="nil"/>
              <w:right w:val="nil"/>
            </w:tcBorders>
            <w:shd w:val="clear" w:color="auto" w:fill="auto"/>
            <w:noWrap/>
            <w:vAlign w:val="bottom"/>
            <w:hideMark/>
          </w:tcPr>
          <w:p w14:paraId="612F7213" w14:textId="77777777" w:rsidR="001B7D4B" w:rsidRPr="001B7D4B" w:rsidRDefault="001B7D4B" w:rsidP="001B7D4B">
            <w:pPr>
              <w:suppressAutoHyphens w:val="0"/>
              <w:rPr>
                <w:rFonts w:ascii="Calibri" w:eastAsia="Times New Roman" w:hAnsi="Calibri" w:cs="Arial"/>
                <w:color w:val="000000"/>
                <w:kern w:val="0"/>
                <w:sz w:val="22"/>
                <w:szCs w:val="22"/>
                <w:lang w:eastAsia="en-US" w:bidi="ar-SA"/>
              </w:rPr>
            </w:pPr>
            <w:r w:rsidRPr="001B7D4B">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74383F81" w14:textId="77777777" w:rsidR="001B7D4B" w:rsidRPr="001B7D4B" w:rsidRDefault="001B7D4B" w:rsidP="001B7D4B">
            <w:pPr>
              <w:suppressAutoHyphens w:val="0"/>
              <w:jc w:val="center"/>
              <w:rPr>
                <w:rFonts w:ascii="Calibri" w:eastAsia="Times New Roman" w:hAnsi="Calibri" w:cs="Arial"/>
                <w:color w:val="000000"/>
                <w:kern w:val="0"/>
                <w:sz w:val="22"/>
                <w:szCs w:val="22"/>
                <w:lang w:eastAsia="en-US" w:bidi="ar-SA"/>
              </w:rPr>
            </w:pPr>
            <w:r w:rsidRPr="001B7D4B">
              <w:rPr>
                <w:rFonts w:ascii="Calibri" w:eastAsia="Times New Roman" w:hAnsi="Calibri" w:cs="Arial"/>
                <w:color w:val="000000"/>
                <w:kern w:val="0"/>
                <w:sz w:val="22"/>
                <w:szCs w:val="22"/>
                <w:lang w:eastAsia="en-US" w:bidi="ar-SA"/>
              </w:rPr>
              <w:t> </w:t>
            </w:r>
          </w:p>
        </w:tc>
      </w:tr>
      <w:tr w:rsidR="001B7D4B" w:rsidRPr="001B7D4B" w14:paraId="7C2D2A6A" w14:textId="77777777" w:rsidTr="001B7D4B">
        <w:trPr>
          <w:trHeight w:val="300"/>
        </w:trPr>
        <w:tc>
          <w:tcPr>
            <w:tcW w:w="1400" w:type="dxa"/>
            <w:tcBorders>
              <w:top w:val="nil"/>
              <w:left w:val="nil"/>
              <w:bottom w:val="nil"/>
              <w:right w:val="nil"/>
            </w:tcBorders>
            <w:shd w:val="clear" w:color="auto" w:fill="auto"/>
            <w:vAlign w:val="center"/>
            <w:hideMark/>
          </w:tcPr>
          <w:p w14:paraId="0A7D517A" w14:textId="77777777" w:rsidR="001B7D4B" w:rsidRPr="001B7D4B" w:rsidRDefault="001B7D4B" w:rsidP="001B7D4B">
            <w:pPr>
              <w:suppressAutoHyphens w:val="0"/>
              <w:rPr>
                <w:rFonts w:ascii="Arial" w:eastAsia="Times New Roman" w:hAnsi="Arial" w:cs="Arial"/>
                <w:color w:val="000000"/>
                <w:kern w:val="0"/>
                <w:sz w:val="20"/>
                <w:szCs w:val="20"/>
                <w:lang w:eastAsia="en-US" w:bidi="ar-SA"/>
              </w:rPr>
            </w:pPr>
            <w:r w:rsidRPr="001B7D4B">
              <w:rPr>
                <w:rFonts w:ascii="Arial" w:eastAsia="Times New Roman" w:hAnsi="Arial" w:cs="Arial"/>
                <w:color w:val="000000"/>
                <w:kern w:val="0"/>
                <w:sz w:val="20"/>
                <w:szCs w:val="20"/>
                <w:lang w:eastAsia="en-US" w:bidi="ar-SA"/>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bottom"/>
            <w:hideMark/>
          </w:tcPr>
          <w:p w14:paraId="04AB5924" w14:textId="77777777" w:rsidR="001B7D4B" w:rsidRPr="001B7D4B" w:rsidRDefault="001B7D4B" w:rsidP="001B7D4B">
            <w:pPr>
              <w:suppressAutoHyphens w:val="0"/>
              <w:jc w:val="center"/>
              <w:rPr>
                <w:rFonts w:ascii="Arial" w:eastAsia="Times New Roman" w:hAnsi="Arial" w:cs="Arial"/>
                <w:color w:val="000000"/>
                <w:kern w:val="0"/>
                <w:sz w:val="20"/>
                <w:szCs w:val="20"/>
                <w:lang w:eastAsia="en-US" w:bidi="ar-SA"/>
              </w:rPr>
            </w:pPr>
            <w:r w:rsidRPr="001B7D4B">
              <w:rPr>
                <w:rFonts w:ascii="Arial" w:eastAsia="Times New Roman" w:hAnsi="Arial" w:cs="Arial"/>
                <w:color w:val="000000"/>
                <w:kern w:val="0"/>
                <w:sz w:val="20"/>
                <w:szCs w:val="20"/>
                <w:lang w:eastAsia="en-US" w:bidi="ar-SA"/>
              </w:rPr>
              <w:t>N/A</w:t>
            </w:r>
          </w:p>
        </w:tc>
        <w:tc>
          <w:tcPr>
            <w:tcW w:w="1060" w:type="dxa"/>
            <w:tcBorders>
              <w:top w:val="nil"/>
              <w:left w:val="nil"/>
              <w:bottom w:val="single" w:sz="4" w:space="0" w:color="auto"/>
              <w:right w:val="single" w:sz="4" w:space="0" w:color="auto"/>
            </w:tcBorders>
            <w:shd w:val="clear" w:color="auto" w:fill="auto"/>
            <w:noWrap/>
            <w:vAlign w:val="bottom"/>
            <w:hideMark/>
          </w:tcPr>
          <w:p w14:paraId="3C8766D0" w14:textId="77777777" w:rsidR="001B7D4B" w:rsidRPr="001B7D4B" w:rsidRDefault="001B7D4B" w:rsidP="001B7D4B">
            <w:pPr>
              <w:suppressAutoHyphens w:val="0"/>
              <w:jc w:val="center"/>
              <w:rPr>
                <w:rFonts w:ascii="Calibri" w:eastAsia="Times New Roman" w:hAnsi="Calibri" w:cs="Arial"/>
                <w:color w:val="000000"/>
                <w:kern w:val="0"/>
                <w:sz w:val="22"/>
                <w:szCs w:val="22"/>
                <w:lang w:eastAsia="en-US" w:bidi="ar-SA"/>
              </w:rPr>
            </w:pPr>
            <w:r w:rsidRPr="001B7D4B">
              <w:rPr>
                <w:rFonts w:ascii="Calibri" w:eastAsia="Times New Roman" w:hAnsi="Calibri" w:cs="Arial"/>
                <w:color w:val="000000"/>
                <w:kern w:val="0"/>
                <w:sz w:val="22"/>
                <w:szCs w:val="22"/>
                <w:lang w:eastAsia="en-US" w:bidi="ar-SA"/>
              </w:rPr>
              <w:t>AU</w:t>
            </w:r>
          </w:p>
        </w:tc>
        <w:tc>
          <w:tcPr>
            <w:tcW w:w="1000" w:type="dxa"/>
            <w:tcBorders>
              <w:top w:val="nil"/>
              <w:left w:val="nil"/>
              <w:bottom w:val="single" w:sz="4" w:space="0" w:color="auto"/>
              <w:right w:val="single" w:sz="8" w:space="0" w:color="auto"/>
            </w:tcBorders>
            <w:shd w:val="clear" w:color="auto" w:fill="auto"/>
            <w:noWrap/>
            <w:vAlign w:val="bottom"/>
            <w:hideMark/>
          </w:tcPr>
          <w:p w14:paraId="317FFDE6" w14:textId="77777777" w:rsidR="001B7D4B" w:rsidRPr="001B7D4B" w:rsidRDefault="001B7D4B" w:rsidP="001B7D4B">
            <w:pPr>
              <w:suppressAutoHyphens w:val="0"/>
              <w:jc w:val="center"/>
              <w:rPr>
                <w:rFonts w:ascii="Calibri" w:eastAsia="Times New Roman" w:hAnsi="Calibri" w:cs="Arial"/>
                <w:color w:val="000000"/>
                <w:kern w:val="0"/>
                <w:sz w:val="22"/>
                <w:szCs w:val="22"/>
                <w:lang w:eastAsia="en-US" w:bidi="ar-SA"/>
              </w:rPr>
            </w:pPr>
            <w:r w:rsidRPr="001B7D4B">
              <w:rPr>
                <w:rFonts w:ascii="Calibri" w:eastAsia="Times New Roman" w:hAnsi="Calibri" w:cs="Arial"/>
                <w:color w:val="000000"/>
                <w:kern w:val="0"/>
                <w:sz w:val="22"/>
                <w:szCs w:val="22"/>
                <w:lang w:eastAsia="en-US" w:bidi="ar-SA"/>
              </w:rPr>
              <w:t>0</w:t>
            </w:r>
          </w:p>
        </w:tc>
        <w:tc>
          <w:tcPr>
            <w:tcW w:w="1100" w:type="dxa"/>
            <w:tcBorders>
              <w:top w:val="nil"/>
              <w:left w:val="nil"/>
              <w:bottom w:val="nil"/>
              <w:right w:val="nil"/>
            </w:tcBorders>
            <w:shd w:val="clear" w:color="auto" w:fill="auto"/>
            <w:noWrap/>
            <w:vAlign w:val="bottom"/>
            <w:hideMark/>
          </w:tcPr>
          <w:p w14:paraId="163C2D36" w14:textId="77777777" w:rsidR="001B7D4B" w:rsidRPr="001B7D4B" w:rsidRDefault="001B7D4B" w:rsidP="001B7D4B">
            <w:pPr>
              <w:suppressAutoHyphens w:val="0"/>
              <w:rPr>
                <w:rFonts w:ascii="Calibri" w:eastAsia="Times New Roman" w:hAnsi="Calibri" w:cs="Arial"/>
                <w:color w:val="000000"/>
                <w:kern w:val="0"/>
                <w:sz w:val="22"/>
                <w:szCs w:val="22"/>
                <w:lang w:eastAsia="en-US" w:bidi="ar-SA"/>
              </w:rPr>
            </w:pPr>
            <w:r w:rsidRPr="001B7D4B">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1D9F1D21" w14:textId="77777777" w:rsidR="001B7D4B" w:rsidRPr="001B7D4B" w:rsidRDefault="001B7D4B" w:rsidP="001B7D4B">
            <w:pPr>
              <w:suppressAutoHyphens w:val="0"/>
              <w:jc w:val="center"/>
              <w:rPr>
                <w:rFonts w:ascii="Calibri" w:eastAsia="Times New Roman" w:hAnsi="Calibri" w:cs="Arial"/>
                <w:color w:val="000000"/>
                <w:kern w:val="0"/>
                <w:sz w:val="22"/>
                <w:szCs w:val="22"/>
                <w:lang w:eastAsia="en-US" w:bidi="ar-SA"/>
              </w:rPr>
            </w:pPr>
            <w:r w:rsidRPr="001B7D4B">
              <w:rPr>
                <w:rFonts w:ascii="Calibri" w:eastAsia="Times New Roman" w:hAnsi="Calibri" w:cs="Arial"/>
                <w:color w:val="000000"/>
                <w:kern w:val="0"/>
                <w:sz w:val="22"/>
                <w:szCs w:val="22"/>
                <w:lang w:eastAsia="en-US" w:bidi="ar-SA"/>
              </w:rPr>
              <w:t> </w:t>
            </w:r>
          </w:p>
        </w:tc>
      </w:tr>
      <w:tr w:rsidR="001B7D4B" w:rsidRPr="001B7D4B" w14:paraId="7A2023B4" w14:textId="77777777" w:rsidTr="001B7D4B">
        <w:trPr>
          <w:trHeight w:val="300"/>
        </w:trPr>
        <w:tc>
          <w:tcPr>
            <w:tcW w:w="1400" w:type="dxa"/>
            <w:tcBorders>
              <w:top w:val="nil"/>
              <w:left w:val="nil"/>
              <w:bottom w:val="nil"/>
              <w:right w:val="nil"/>
            </w:tcBorders>
            <w:shd w:val="clear" w:color="auto" w:fill="auto"/>
            <w:vAlign w:val="center"/>
            <w:hideMark/>
          </w:tcPr>
          <w:p w14:paraId="6BC123E2" w14:textId="77777777" w:rsidR="001B7D4B" w:rsidRPr="001B7D4B" w:rsidRDefault="001B7D4B" w:rsidP="001B7D4B">
            <w:pPr>
              <w:suppressAutoHyphens w:val="0"/>
              <w:rPr>
                <w:rFonts w:ascii="Arial" w:eastAsia="Times New Roman" w:hAnsi="Arial" w:cs="Arial"/>
                <w:color w:val="000000"/>
                <w:kern w:val="0"/>
                <w:sz w:val="20"/>
                <w:szCs w:val="20"/>
                <w:lang w:eastAsia="en-US" w:bidi="ar-SA"/>
              </w:rPr>
            </w:pPr>
            <w:r w:rsidRPr="001B7D4B">
              <w:rPr>
                <w:rFonts w:ascii="Arial" w:eastAsia="Times New Roman" w:hAnsi="Arial" w:cs="Arial"/>
                <w:color w:val="000000"/>
                <w:kern w:val="0"/>
                <w:sz w:val="20"/>
                <w:szCs w:val="20"/>
                <w:lang w:eastAsia="en-US" w:bidi="ar-SA"/>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bottom"/>
            <w:hideMark/>
          </w:tcPr>
          <w:p w14:paraId="6B8A8D36" w14:textId="77777777" w:rsidR="001B7D4B" w:rsidRPr="001B7D4B" w:rsidRDefault="001B7D4B" w:rsidP="001B7D4B">
            <w:pPr>
              <w:suppressAutoHyphens w:val="0"/>
              <w:jc w:val="center"/>
              <w:rPr>
                <w:rFonts w:ascii="Arial" w:eastAsia="Times New Roman" w:hAnsi="Arial" w:cs="Arial"/>
                <w:color w:val="000000"/>
                <w:kern w:val="0"/>
                <w:sz w:val="20"/>
                <w:szCs w:val="20"/>
                <w:lang w:eastAsia="en-US" w:bidi="ar-SA"/>
              </w:rPr>
            </w:pPr>
            <w:r w:rsidRPr="001B7D4B">
              <w:rPr>
                <w:rFonts w:ascii="Arial" w:eastAsia="Times New Roman" w:hAnsi="Arial" w:cs="Arial"/>
                <w:color w:val="000000"/>
                <w:kern w:val="0"/>
                <w:sz w:val="20"/>
                <w:szCs w:val="20"/>
                <w:lang w:eastAsia="en-US" w:bidi="ar-SA"/>
              </w:rPr>
              <w:t>N/A</w:t>
            </w:r>
          </w:p>
        </w:tc>
        <w:tc>
          <w:tcPr>
            <w:tcW w:w="1060" w:type="dxa"/>
            <w:tcBorders>
              <w:top w:val="nil"/>
              <w:left w:val="nil"/>
              <w:bottom w:val="single" w:sz="4" w:space="0" w:color="auto"/>
              <w:right w:val="single" w:sz="4" w:space="0" w:color="auto"/>
            </w:tcBorders>
            <w:shd w:val="clear" w:color="auto" w:fill="auto"/>
            <w:noWrap/>
            <w:vAlign w:val="bottom"/>
            <w:hideMark/>
          </w:tcPr>
          <w:p w14:paraId="3D58310D" w14:textId="77777777" w:rsidR="001B7D4B" w:rsidRPr="001B7D4B" w:rsidRDefault="001B7D4B" w:rsidP="001B7D4B">
            <w:pPr>
              <w:suppressAutoHyphens w:val="0"/>
              <w:jc w:val="center"/>
              <w:rPr>
                <w:rFonts w:ascii="Calibri" w:eastAsia="Times New Roman" w:hAnsi="Calibri" w:cs="Arial"/>
                <w:color w:val="000000"/>
                <w:kern w:val="0"/>
                <w:sz w:val="22"/>
                <w:szCs w:val="22"/>
                <w:lang w:eastAsia="en-US" w:bidi="ar-SA"/>
              </w:rPr>
            </w:pPr>
            <w:r w:rsidRPr="001B7D4B">
              <w:rPr>
                <w:rFonts w:ascii="Calibri" w:eastAsia="Times New Roman" w:hAnsi="Calibri" w:cs="Arial"/>
                <w:color w:val="000000"/>
                <w:kern w:val="0"/>
                <w:sz w:val="22"/>
                <w:szCs w:val="22"/>
                <w:lang w:eastAsia="en-US" w:bidi="ar-SA"/>
              </w:rPr>
              <w:t>TR</w:t>
            </w:r>
          </w:p>
        </w:tc>
        <w:tc>
          <w:tcPr>
            <w:tcW w:w="1000" w:type="dxa"/>
            <w:tcBorders>
              <w:top w:val="nil"/>
              <w:left w:val="nil"/>
              <w:bottom w:val="single" w:sz="4" w:space="0" w:color="auto"/>
              <w:right w:val="single" w:sz="8" w:space="0" w:color="auto"/>
            </w:tcBorders>
            <w:shd w:val="clear" w:color="auto" w:fill="auto"/>
            <w:noWrap/>
            <w:vAlign w:val="bottom"/>
            <w:hideMark/>
          </w:tcPr>
          <w:p w14:paraId="7B5E90DE" w14:textId="77777777" w:rsidR="001B7D4B" w:rsidRPr="001B7D4B" w:rsidRDefault="001B7D4B" w:rsidP="001B7D4B">
            <w:pPr>
              <w:suppressAutoHyphens w:val="0"/>
              <w:jc w:val="center"/>
              <w:rPr>
                <w:rFonts w:ascii="Calibri" w:eastAsia="Times New Roman" w:hAnsi="Calibri" w:cs="Arial"/>
                <w:color w:val="000000"/>
                <w:kern w:val="0"/>
                <w:sz w:val="22"/>
                <w:szCs w:val="22"/>
                <w:lang w:eastAsia="en-US" w:bidi="ar-SA"/>
              </w:rPr>
            </w:pPr>
            <w:r w:rsidRPr="001B7D4B">
              <w:rPr>
                <w:rFonts w:ascii="Calibri" w:eastAsia="Times New Roman" w:hAnsi="Calibri" w:cs="Arial"/>
                <w:color w:val="000000"/>
                <w:kern w:val="0"/>
                <w:sz w:val="22"/>
                <w:szCs w:val="22"/>
                <w:lang w:eastAsia="en-US" w:bidi="ar-SA"/>
              </w:rPr>
              <w:t>0</w:t>
            </w:r>
          </w:p>
        </w:tc>
        <w:tc>
          <w:tcPr>
            <w:tcW w:w="1100" w:type="dxa"/>
            <w:tcBorders>
              <w:top w:val="nil"/>
              <w:left w:val="nil"/>
              <w:bottom w:val="nil"/>
              <w:right w:val="nil"/>
            </w:tcBorders>
            <w:shd w:val="clear" w:color="auto" w:fill="auto"/>
            <w:noWrap/>
            <w:vAlign w:val="bottom"/>
            <w:hideMark/>
          </w:tcPr>
          <w:p w14:paraId="75E889FC" w14:textId="77777777" w:rsidR="001B7D4B" w:rsidRPr="001B7D4B" w:rsidRDefault="001B7D4B" w:rsidP="001B7D4B">
            <w:pPr>
              <w:suppressAutoHyphens w:val="0"/>
              <w:rPr>
                <w:rFonts w:ascii="Calibri" w:eastAsia="Times New Roman" w:hAnsi="Calibri" w:cs="Arial"/>
                <w:color w:val="000000"/>
                <w:kern w:val="0"/>
                <w:sz w:val="22"/>
                <w:szCs w:val="22"/>
                <w:lang w:eastAsia="en-US" w:bidi="ar-SA"/>
              </w:rPr>
            </w:pPr>
            <w:r w:rsidRPr="001B7D4B">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750273C4" w14:textId="77777777" w:rsidR="001B7D4B" w:rsidRPr="001B7D4B" w:rsidRDefault="001B7D4B" w:rsidP="001B7D4B">
            <w:pPr>
              <w:suppressAutoHyphens w:val="0"/>
              <w:jc w:val="center"/>
              <w:rPr>
                <w:rFonts w:ascii="Calibri" w:eastAsia="Times New Roman" w:hAnsi="Calibri" w:cs="Arial"/>
                <w:color w:val="000000"/>
                <w:kern w:val="0"/>
                <w:sz w:val="22"/>
                <w:szCs w:val="22"/>
                <w:lang w:eastAsia="en-US" w:bidi="ar-SA"/>
              </w:rPr>
            </w:pPr>
            <w:r w:rsidRPr="001B7D4B">
              <w:rPr>
                <w:rFonts w:ascii="Calibri" w:eastAsia="Times New Roman" w:hAnsi="Calibri" w:cs="Arial"/>
                <w:color w:val="000000"/>
                <w:kern w:val="0"/>
                <w:sz w:val="22"/>
                <w:szCs w:val="22"/>
                <w:lang w:eastAsia="en-US" w:bidi="ar-SA"/>
              </w:rPr>
              <w:t> </w:t>
            </w:r>
          </w:p>
        </w:tc>
      </w:tr>
      <w:tr w:rsidR="001B7D4B" w:rsidRPr="001B7D4B" w14:paraId="5BB41DC4" w14:textId="77777777" w:rsidTr="001B7D4B">
        <w:trPr>
          <w:trHeight w:val="300"/>
        </w:trPr>
        <w:tc>
          <w:tcPr>
            <w:tcW w:w="1400" w:type="dxa"/>
            <w:tcBorders>
              <w:top w:val="nil"/>
              <w:left w:val="nil"/>
              <w:bottom w:val="nil"/>
              <w:right w:val="nil"/>
            </w:tcBorders>
            <w:shd w:val="clear" w:color="auto" w:fill="auto"/>
            <w:vAlign w:val="center"/>
            <w:hideMark/>
          </w:tcPr>
          <w:p w14:paraId="3E06BA2F" w14:textId="77777777" w:rsidR="001B7D4B" w:rsidRPr="001B7D4B" w:rsidRDefault="001B7D4B" w:rsidP="001B7D4B">
            <w:pPr>
              <w:suppressAutoHyphens w:val="0"/>
              <w:rPr>
                <w:rFonts w:ascii="Arial" w:eastAsia="Times New Roman" w:hAnsi="Arial" w:cs="Arial"/>
                <w:color w:val="000000"/>
                <w:kern w:val="0"/>
                <w:sz w:val="20"/>
                <w:szCs w:val="20"/>
                <w:lang w:eastAsia="en-US" w:bidi="ar-SA"/>
              </w:rPr>
            </w:pPr>
            <w:r w:rsidRPr="001B7D4B">
              <w:rPr>
                <w:rFonts w:ascii="Arial" w:eastAsia="Times New Roman" w:hAnsi="Arial" w:cs="Arial"/>
                <w:color w:val="000000"/>
                <w:kern w:val="0"/>
                <w:sz w:val="20"/>
                <w:szCs w:val="20"/>
                <w:lang w:eastAsia="en-US" w:bidi="ar-SA"/>
              </w:rPr>
              <w:t> </w:t>
            </w:r>
          </w:p>
        </w:tc>
        <w:tc>
          <w:tcPr>
            <w:tcW w:w="3180"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2321786A" w14:textId="77777777" w:rsidR="001B7D4B" w:rsidRPr="001B7D4B" w:rsidRDefault="001B7D4B" w:rsidP="001B7D4B">
            <w:pPr>
              <w:suppressAutoHyphens w:val="0"/>
              <w:jc w:val="center"/>
              <w:rPr>
                <w:rFonts w:ascii="Arial" w:eastAsia="Times New Roman" w:hAnsi="Arial" w:cs="Arial"/>
                <w:color w:val="000000"/>
                <w:kern w:val="0"/>
                <w:sz w:val="20"/>
                <w:szCs w:val="20"/>
                <w:lang w:eastAsia="en-US" w:bidi="ar-SA"/>
              </w:rPr>
            </w:pPr>
            <w:r w:rsidRPr="001B7D4B">
              <w:rPr>
                <w:rFonts w:ascii="Arial" w:eastAsia="Times New Roman" w:hAnsi="Arial" w:cs="Arial"/>
                <w:color w:val="000000"/>
                <w:kern w:val="0"/>
                <w:sz w:val="20"/>
                <w:szCs w:val="20"/>
                <w:lang w:eastAsia="en-US" w:bidi="ar-SA"/>
              </w:rPr>
              <w:t>N/A</w:t>
            </w:r>
          </w:p>
        </w:tc>
        <w:tc>
          <w:tcPr>
            <w:tcW w:w="1060" w:type="dxa"/>
            <w:tcBorders>
              <w:top w:val="nil"/>
              <w:left w:val="nil"/>
              <w:bottom w:val="single" w:sz="8" w:space="0" w:color="auto"/>
              <w:right w:val="single" w:sz="4" w:space="0" w:color="auto"/>
            </w:tcBorders>
            <w:shd w:val="clear" w:color="auto" w:fill="auto"/>
            <w:noWrap/>
            <w:vAlign w:val="bottom"/>
            <w:hideMark/>
          </w:tcPr>
          <w:p w14:paraId="56153E18" w14:textId="77777777" w:rsidR="001B7D4B" w:rsidRPr="001B7D4B" w:rsidRDefault="001B7D4B" w:rsidP="001B7D4B">
            <w:pPr>
              <w:suppressAutoHyphens w:val="0"/>
              <w:jc w:val="center"/>
              <w:rPr>
                <w:rFonts w:ascii="Calibri" w:eastAsia="Times New Roman" w:hAnsi="Calibri" w:cs="Arial"/>
                <w:color w:val="000000"/>
                <w:kern w:val="0"/>
                <w:sz w:val="22"/>
                <w:szCs w:val="22"/>
                <w:lang w:eastAsia="en-US" w:bidi="ar-SA"/>
              </w:rPr>
            </w:pPr>
            <w:r w:rsidRPr="001B7D4B">
              <w:rPr>
                <w:rFonts w:ascii="Calibri" w:eastAsia="Times New Roman" w:hAnsi="Calibri" w:cs="Arial"/>
                <w:color w:val="000000"/>
                <w:kern w:val="0"/>
                <w:sz w:val="22"/>
                <w:szCs w:val="22"/>
                <w:lang w:eastAsia="en-US" w:bidi="ar-SA"/>
              </w:rPr>
              <w:t>WV</w:t>
            </w:r>
          </w:p>
        </w:tc>
        <w:tc>
          <w:tcPr>
            <w:tcW w:w="1000" w:type="dxa"/>
            <w:tcBorders>
              <w:top w:val="nil"/>
              <w:left w:val="nil"/>
              <w:bottom w:val="single" w:sz="8" w:space="0" w:color="auto"/>
              <w:right w:val="single" w:sz="8" w:space="0" w:color="auto"/>
            </w:tcBorders>
            <w:shd w:val="clear" w:color="auto" w:fill="auto"/>
            <w:noWrap/>
            <w:vAlign w:val="bottom"/>
            <w:hideMark/>
          </w:tcPr>
          <w:p w14:paraId="07FBF26B" w14:textId="77777777" w:rsidR="001B7D4B" w:rsidRPr="001B7D4B" w:rsidRDefault="001B7D4B" w:rsidP="001B7D4B">
            <w:pPr>
              <w:suppressAutoHyphens w:val="0"/>
              <w:jc w:val="center"/>
              <w:rPr>
                <w:rFonts w:ascii="Calibri" w:eastAsia="Times New Roman" w:hAnsi="Calibri" w:cs="Arial"/>
                <w:color w:val="000000"/>
                <w:kern w:val="0"/>
                <w:sz w:val="22"/>
                <w:szCs w:val="22"/>
                <w:lang w:eastAsia="en-US" w:bidi="ar-SA"/>
              </w:rPr>
            </w:pPr>
            <w:r w:rsidRPr="001B7D4B">
              <w:rPr>
                <w:rFonts w:ascii="Calibri" w:eastAsia="Times New Roman" w:hAnsi="Calibri" w:cs="Arial"/>
                <w:color w:val="000000"/>
                <w:kern w:val="0"/>
                <w:sz w:val="22"/>
                <w:szCs w:val="22"/>
                <w:lang w:eastAsia="en-US" w:bidi="ar-SA"/>
              </w:rPr>
              <w:t>0</w:t>
            </w:r>
          </w:p>
        </w:tc>
        <w:tc>
          <w:tcPr>
            <w:tcW w:w="1100" w:type="dxa"/>
            <w:tcBorders>
              <w:top w:val="nil"/>
              <w:left w:val="nil"/>
              <w:bottom w:val="nil"/>
              <w:right w:val="nil"/>
            </w:tcBorders>
            <w:shd w:val="clear" w:color="auto" w:fill="auto"/>
            <w:noWrap/>
            <w:vAlign w:val="bottom"/>
            <w:hideMark/>
          </w:tcPr>
          <w:p w14:paraId="678FA239" w14:textId="77777777" w:rsidR="001B7D4B" w:rsidRPr="001B7D4B" w:rsidRDefault="001B7D4B" w:rsidP="001B7D4B">
            <w:pPr>
              <w:suppressAutoHyphens w:val="0"/>
              <w:rPr>
                <w:rFonts w:ascii="Calibri" w:eastAsia="Times New Roman" w:hAnsi="Calibri" w:cs="Arial"/>
                <w:color w:val="000000"/>
                <w:kern w:val="0"/>
                <w:sz w:val="22"/>
                <w:szCs w:val="22"/>
                <w:lang w:eastAsia="en-US" w:bidi="ar-SA"/>
              </w:rPr>
            </w:pPr>
            <w:r w:rsidRPr="001B7D4B">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0C4F5D1F" w14:textId="77777777" w:rsidR="001B7D4B" w:rsidRPr="001B7D4B" w:rsidRDefault="001B7D4B" w:rsidP="001B7D4B">
            <w:pPr>
              <w:suppressAutoHyphens w:val="0"/>
              <w:jc w:val="center"/>
              <w:rPr>
                <w:rFonts w:ascii="Calibri" w:eastAsia="Times New Roman" w:hAnsi="Calibri" w:cs="Arial"/>
                <w:color w:val="000000"/>
                <w:kern w:val="0"/>
                <w:sz w:val="22"/>
                <w:szCs w:val="22"/>
                <w:lang w:eastAsia="en-US" w:bidi="ar-SA"/>
              </w:rPr>
            </w:pPr>
            <w:r w:rsidRPr="001B7D4B">
              <w:rPr>
                <w:rFonts w:ascii="Calibri" w:eastAsia="Times New Roman" w:hAnsi="Calibri" w:cs="Arial"/>
                <w:color w:val="000000"/>
                <w:kern w:val="0"/>
                <w:sz w:val="22"/>
                <w:szCs w:val="22"/>
                <w:lang w:eastAsia="en-US" w:bidi="ar-SA"/>
              </w:rPr>
              <w:t> </w:t>
            </w:r>
          </w:p>
        </w:tc>
      </w:tr>
      <w:tr w:rsidR="001B7D4B" w:rsidRPr="001B7D4B" w14:paraId="2944E101" w14:textId="77777777" w:rsidTr="001B7D4B">
        <w:trPr>
          <w:trHeight w:val="300"/>
        </w:trPr>
        <w:tc>
          <w:tcPr>
            <w:tcW w:w="1400" w:type="dxa"/>
            <w:tcBorders>
              <w:top w:val="nil"/>
              <w:left w:val="nil"/>
              <w:bottom w:val="nil"/>
              <w:right w:val="nil"/>
            </w:tcBorders>
            <w:shd w:val="clear" w:color="auto" w:fill="auto"/>
            <w:vAlign w:val="center"/>
            <w:hideMark/>
          </w:tcPr>
          <w:p w14:paraId="27E6C830" w14:textId="77777777" w:rsidR="001B7D4B" w:rsidRPr="001B7D4B" w:rsidRDefault="001B7D4B" w:rsidP="001B7D4B">
            <w:pPr>
              <w:suppressAutoHyphens w:val="0"/>
              <w:rPr>
                <w:rFonts w:ascii="Arial" w:eastAsia="Times New Roman" w:hAnsi="Arial" w:cs="Arial"/>
                <w:color w:val="000000"/>
                <w:kern w:val="0"/>
                <w:sz w:val="20"/>
                <w:szCs w:val="20"/>
                <w:lang w:eastAsia="en-US" w:bidi="ar-SA"/>
              </w:rPr>
            </w:pPr>
            <w:r w:rsidRPr="001B7D4B">
              <w:rPr>
                <w:rFonts w:ascii="Arial" w:eastAsia="Times New Roman" w:hAnsi="Arial" w:cs="Arial"/>
                <w:color w:val="000000"/>
                <w:kern w:val="0"/>
                <w:sz w:val="20"/>
                <w:szCs w:val="20"/>
                <w:lang w:eastAsia="en-US" w:bidi="ar-SA"/>
              </w:rPr>
              <w:t> </w:t>
            </w:r>
          </w:p>
        </w:tc>
        <w:tc>
          <w:tcPr>
            <w:tcW w:w="2100" w:type="dxa"/>
            <w:tcBorders>
              <w:top w:val="nil"/>
              <w:left w:val="nil"/>
              <w:bottom w:val="nil"/>
              <w:right w:val="nil"/>
            </w:tcBorders>
            <w:shd w:val="clear" w:color="auto" w:fill="auto"/>
            <w:vAlign w:val="bottom"/>
            <w:hideMark/>
          </w:tcPr>
          <w:p w14:paraId="5B9AA710" w14:textId="77777777" w:rsidR="001B7D4B" w:rsidRPr="001B7D4B" w:rsidRDefault="001B7D4B" w:rsidP="001B7D4B">
            <w:pPr>
              <w:suppressAutoHyphens w:val="0"/>
              <w:jc w:val="center"/>
              <w:rPr>
                <w:rFonts w:ascii="Arial" w:eastAsia="Times New Roman" w:hAnsi="Arial" w:cs="Arial"/>
                <w:color w:val="000000"/>
                <w:kern w:val="0"/>
                <w:sz w:val="20"/>
                <w:szCs w:val="20"/>
                <w:lang w:eastAsia="en-US" w:bidi="ar-SA"/>
              </w:rPr>
            </w:pPr>
            <w:r w:rsidRPr="001B7D4B">
              <w:rPr>
                <w:rFonts w:ascii="Arial" w:eastAsia="Times New Roman" w:hAnsi="Arial" w:cs="Arial"/>
                <w:color w:val="000000"/>
                <w:kern w:val="0"/>
                <w:sz w:val="20"/>
                <w:szCs w:val="20"/>
                <w:lang w:eastAsia="en-US" w:bidi="ar-SA"/>
              </w:rPr>
              <w:t> </w:t>
            </w:r>
          </w:p>
        </w:tc>
        <w:tc>
          <w:tcPr>
            <w:tcW w:w="1080" w:type="dxa"/>
            <w:tcBorders>
              <w:top w:val="nil"/>
              <w:left w:val="nil"/>
              <w:bottom w:val="nil"/>
              <w:right w:val="nil"/>
            </w:tcBorders>
            <w:shd w:val="clear" w:color="auto" w:fill="auto"/>
            <w:vAlign w:val="bottom"/>
            <w:hideMark/>
          </w:tcPr>
          <w:p w14:paraId="5707F18B" w14:textId="77777777" w:rsidR="001B7D4B" w:rsidRPr="001B7D4B" w:rsidRDefault="001B7D4B" w:rsidP="001B7D4B">
            <w:pPr>
              <w:suppressAutoHyphens w:val="0"/>
              <w:jc w:val="center"/>
              <w:rPr>
                <w:rFonts w:ascii="Arial" w:eastAsia="Times New Roman" w:hAnsi="Arial" w:cs="Arial"/>
                <w:color w:val="000000"/>
                <w:kern w:val="0"/>
                <w:sz w:val="20"/>
                <w:szCs w:val="20"/>
                <w:lang w:eastAsia="en-US" w:bidi="ar-SA"/>
              </w:rPr>
            </w:pPr>
            <w:r w:rsidRPr="001B7D4B">
              <w:rPr>
                <w:rFonts w:ascii="Arial" w:eastAsia="Times New Roman" w:hAnsi="Arial" w:cs="Arial"/>
                <w:color w:val="000000"/>
                <w:kern w:val="0"/>
                <w:sz w:val="20"/>
                <w:szCs w:val="20"/>
                <w:lang w:eastAsia="en-US" w:bidi="ar-SA"/>
              </w:rPr>
              <w:t> </w:t>
            </w:r>
          </w:p>
        </w:tc>
        <w:tc>
          <w:tcPr>
            <w:tcW w:w="1060" w:type="dxa"/>
            <w:tcBorders>
              <w:top w:val="nil"/>
              <w:left w:val="nil"/>
              <w:bottom w:val="nil"/>
              <w:right w:val="nil"/>
            </w:tcBorders>
            <w:shd w:val="clear" w:color="auto" w:fill="auto"/>
            <w:noWrap/>
            <w:vAlign w:val="bottom"/>
            <w:hideMark/>
          </w:tcPr>
          <w:p w14:paraId="66CA4E71" w14:textId="77777777" w:rsidR="001B7D4B" w:rsidRPr="001B7D4B" w:rsidRDefault="001B7D4B" w:rsidP="001B7D4B">
            <w:pPr>
              <w:suppressAutoHyphens w:val="0"/>
              <w:jc w:val="center"/>
              <w:rPr>
                <w:rFonts w:ascii="Calibri" w:eastAsia="Times New Roman" w:hAnsi="Calibri" w:cs="Arial"/>
                <w:color w:val="000000"/>
                <w:kern w:val="0"/>
                <w:sz w:val="22"/>
                <w:szCs w:val="22"/>
                <w:lang w:eastAsia="en-US" w:bidi="ar-SA"/>
              </w:rPr>
            </w:pPr>
            <w:r w:rsidRPr="001B7D4B">
              <w:rPr>
                <w:rFonts w:ascii="Calibri" w:eastAsia="Times New Roman" w:hAnsi="Calibri" w:cs="Arial"/>
                <w:color w:val="000000"/>
                <w:kern w:val="0"/>
                <w:sz w:val="22"/>
                <w:szCs w:val="22"/>
                <w:lang w:eastAsia="en-US" w:bidi="ar-SA"/>
              </w:rPr>
              <w:t> </w:t>
            </w:r>
          </w:p>
        </w:tc>
        <w:tc>
          <w:tcPr>
            <w:tcW w:w="1000" w:type="dxa"/>
            <w:tcBorders>
              <w:top w:val="nil"/>
              <w:left w:val="nil"/>
              <w:bottom w:val="nil"/>
              <w:right w:val="nil"/>
            </w:tcBorders>
            <w:shd w:val="clear" w:color="auto" w:fill="auto"/>
            <w:noWrap/>
            <w:vAlign w:val="bottom"/>
            <w:hideMark/>
          </w:tcPr>
          <w:p w14:paraId="7A3022EF" w14:textId="77777777" w:rsidR="001B7D4B" w:rsidRPr="001B7D4B" w:rsidRDefault="001B7D4B" w:rsidP="001B7D4B">
            <w:pPr>
              <w:suppressAutoHyphens w:val="0"/>
              <w:jc w:val="center"/>
              <w:rPr>
                <w:rFonts w:ascii="Calibri" w:eastAsia="Times New Roman" w:hAnsi="Calibri" w:cs="Arial"/>
                <w:color w:val="000000"/>
                <w:kern w:val="0"/>
                <w:sz w:val="22"/>
                <w:szCs w:val="22"/>
                <w:lang w:eastAsia="en-US" w:bidi="ar-SA"/>
              </w:rPr>
            </w:pPr>
            <w:r w:rsidRPr="001B7D4B">
              <w:rPr>
                <w:rFonts w:ascii="Calibri" w:eastAsia="Times New Roman" w:hAnsi="Calibri" w:cs="Arial"/>
                <w:color w:val="000000"/>
                <w:kern w:val="0"/>
                <w:sz w:val="22"/>
                <w:szCs w:val="22"/>
                <w:lang w:eastAsia="en-US" w:bidi="ar-SA"/>
              </w:rPr>
              <w:t> </w:t>
            </w:r>
          </w:p>
        </w:tc>
        <w:tc>
          <w:tcPr>
            <w:tcW w:w="1100" w:type="dxa"/>
            <w:tcBorders>
              <w:top w:val="nil"/>
              <w:left w:val="nil"/>
              <w:bottom w:val="nil"/>
              <w:right w:val="nil"/>
            </w:tcBorders>
            <w:shd w:val="clear" w:color="auto" w:fill="auto"/>
            <w:noWrap/>
            <w:vAlign w:val="bottom"/>
            <w:hideMark/>
          </w:tcPr>
          <w:p w14:paraId="23B91B85" w14:textId="77777777" w:rsidR="001B7D4B" w:rsidRPr="001B7D4B" w:rsidRDefault="001B7D4B" w:rsidP="001B7D4B">
            <w:pPr>
              <w:suppressAutoHyphens w:val="0"/>
              <w:rPr>
                <w:rFonts w:ascii="Calibri" w:eastAsia="Times New Roman" w:hAnsi="Calibri" w:cs="Arial"/>
                <w:color w:val="000000"/>
                <w:kern w:val="0"/>
                <w:sz w:val="22"/>
                <w:szCs w:val="22"/>
                <w:lang w:eastAsia="en-US" w:bidi="ar-SA"/>
              </w:rPr>
            </w:pPr>
            <w:r w:rsidRPr="001B7D4B">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0F6177FD" w14:textId="77777777" w:rsidR="001B7D4B" w:rsidRPr="001B7D4B" w:rsidRDefault="001B7D4B" w:rsidP="001B7D4B">
            <w:pPr>
              <w:suppressAutoHyphens w:val="0"/>
              <w:jc w:val="center"/>
              <w:rPr>
                <w:rFonts w:ascii="Calibri" w:eastAsia="Times New Roman" w:hAnsi="Calibri" w:cs="Arial"/>
                <w:color w:val="000000"/>
                <w:kern w:val="0"/>
                <w:sz w:val="22"/>
                <w:szCs w:val="22"/>
                <w:lang w:eastAsia="en-US" w:bidi="ar-SA"/>
              </w:rPr>
            </w:pPr>
            <w:r w:rsidRPr="001B7D4B">
              <w:rPr>
                <w:rFonts w:ascii="Calibri" w:eastAsia="Times New Roman" w:hAnsi="Calibri" w:cs="Arial"/>
                <w:color w:val="000000"/>
                <w:kern w:val="0"/>
                <w:sz w:val="22"/>
                <w:szCs w:val="22"/>
                <w:lang w:eastAsia="en-US" w:bidi="ar-SA"/>
              </w:rPr>
              <w:t> </w:t>
            </w:r>
          </w:p>
        </w:tc>
      </w:tr>
      <w:tr w:rsidR="001B7D4B" w:rsidRPr="001B7D4B" w14:paraId="2B645591" w14:textId="77777777" w:rsidTr="001B7D4B">
        <w:trPr>
          <w:trHeight w:val="300"/>
        </w:trPr>
        <w:tc>
          <w:tcPr>
            <w:tcW w:w="1400" w:type="dxa"/>
            <w:tcBorders>
              <w:top w:val="nil"/>
              <w:left w:val="nil"/>
              <w:bottom w:val="nil"/>
              <w:right w:val="nil"/>
            </w:tcBorders>
            <w:shd w:val="clear" w:color="auto" w:fill="auto"/>
            <w:vAlign w:val="center"/>
            <w:hideMark/>
          </w:tcPr>
          <w:p w14:paraId="5278B0C3" w14:textId="77777777" w:rsidR="001B7D4B" w:rsidRPr="001B7D4B" w:rsidRDefault="001B7D4B" w:rsidP="001B7D4B">
            <w:pPr>
              <w:suppressAutoHyphens w:val="0"/>
              <w:rPr>
                <w:rFonts w:ascii="Arial" w:eastAsia="Times New Roman" w:hAnsi="Arial" w:cs="Arial"/>
                <w:color w:val="000000"/>
                <w:kern w:val="0"/>
                <w:sz w:val="20"/>
                <w:szCs w:val="20"/>
                <w:lang w:eastAsia="en-US" w:bidi="ar-SA"/>
              </w:rPr>
            </w:pPr>
            <w:r w:rsidRPr="001B7D4B">
              <w:rPr>
                <w:rFonts w:ascii="Arial" w:eastAsia="Times New Roman" w:hAnsi="Arial" w:cs="Arial"/>
                <w:color w:val="000000"/>
                <w:kern w:val="0"/>
                <w:sz w:val="20"/>
                <w:szCs w:val="20"/>
                <w:lang w:eastAsia="en-US" w:bidi="ar-SA"/>
              </w:rPr>
              <w:t> </w:t>
            </w:r>
          </w:p>
        </w:tc>
        <w:tc>
          <w:tcPr>
            <w:tcW w:w="4240" w:type="dxa"/>
            <w:gridSpan w:val="3"/>
            <w:tcBorders>
              <w:top w:val="single" w:sz="8" w:space="0" w:color="auto"/>
              <w:left w:val="single" w:sz="8" w:space="0" w:color="auto"/>
              <w:bottom w:val="single" w:sz="8" w:space="0" w:color="auto"/>
              <w:right w:val="single" w:sz="4" w:space="0" w:color="000000"/>
            </w:tcBorders>
            <w:shd w:val="clear" w:color="D9D9D9" w:fill="D9D9D9"/>
            <w:vAlign w:val="center"/>
            <w:hideMark/>
          </w:tcPr>
          <w:p w14:paraId="7B221B07" w14:textId="77777777" w:rsidR="001B7D4B" w:rsidRPr="001B7D4B" w:rsidRDefault="001B7D4B" w:rsidP="001B7D4B">
            <w:pPr>
              <w:suppressAutoHyphens w:val="0"/>
              <w:jc w:val="center"/>
              <w:rPr>
                <w:rFonts w:ascii="Arial" w:eastAsia="Times New Roman" w:hAnsi="Arial" w:cs="Arial"/>
                <w:b/>
                <w:bCs/>
                <w:color w:val="000000"/>
                <w:kern w:val="0"/>
                <w:sz w:val="20"/>
                <w:szCs w:val="20"/>
                <w:lang w:eastAsia="en-US" w:bidi="ar-SA"/>
              </w:rPr>
            </w:pPr>
            <w:r w:rsidRPr="001B7D4B">
              <w:rPr>
                <w:rFonts w:ascii="Arial" w:eastAsia="Times New Roman" w:hAnsi="Arial" w:cs="Arial"/>
                <w:b/>
                <w:bCs/>
                <w:color w:val="000000"/>
                <w:kern w:val="0"/>
                <w:sz w:val="20"/>
                <w:szCs w:val="20"/>
                <w:lang w:eastAsia="en-US" w:bidi="ar-SA"/>
              </w:rPr>
              <w:t>Legend</w:t>
            </w:r>
          </w:p>
        </w:tc>
        <w:tc>
          <w:tcPr>
            <w:tcW w:w="1000" w:type="dxa"/>
            <w:tcBorders>
              <w:top w:val="nil"/>
              <w:left w:val="nil"/>
              <w:bottom w:val="nil"/>
              <w:right w:val="nil"/>
            </w:tcBorders>
            <w:shd w:val="clear" w:color="auto" w:fill="auto"/>
            <w:vAlign w:val="bottom"/>
            <w:hideMark/>
          </w:tcPr>
          <w:p w14:paraId="6673D4DA" w14:textId="77777777" w:rsidR="001B7D4B" w:rsidRPr="001B7D4B" w:rsidRDefault="001B7D4B" w:rsidP="001B7D4B">
            <w:pPr>
              <w:suppressAutoHyphens w:val="0"/>
              <w:rPr>
                <w:rFonts w:ascii="Arial" w:eastAsia="Times New Roman" w:hAnsi="Arial" w:cs="Arial"/>
                <w:b/>
                <w:bCs/>
                <w:color w:val="000000"/>
                <w:kern w:val="0"/>
                <w:sz w:val="20"/>
                <w:szCs w:val="20"/>
                <w:lang w:eastAsia="en-US" w:bidi="ar-SA"/>
              </w:rPr>
            </w:pPr>
            <w:r w:rsidRPr="001B7D4B">
              <w:rPr>
                <w:rFonts w:ascii="Arial" w:eastAsia="Times New Roman" w:hAnsi="Arial" w:cs="Arial"/>
                <w:b/>
                <w:bCs/>
                <w:color w:val="000000"/>
                <w:kern w:val="0"/>
                <w:sz w:val="20"/>
                <w:szCs w:val="20"/>
                <w:lang w:eastAsia="en-US" w:bidi="ar-SA"/>
              </w:rPr>
              <w:t> </w:t>
            </w:r>
          </w:p>
        </w:tc>
        <w:tc>
          <w:tcPr>
            <w:tcW w:w="1100" w:type="dxa"/>
            <w:tcBorders>
              <w:top w:val="nil"/>
              <w:left w:val="nil"/>
              <w:bottom w:val="nil"/>
              <w:right w:val="nil"/>
            </w:tcBorders>
            <w:shd w:val="clear" w:color="auto" w:fill="auto"/>
            <w:noWrap/>
            <w:vAlign w:val="bottom"/>
            <w:hideMark/>
          </w:tcPr>
          <w:p w14:paraId="04B98C09" w14:textId="77777777" w:rsidR="001B7D4B" w:rsidRPr="001B7D4B" w:rsidRDefault="001B7D4B" w:rsidP="001B7D4B">
            <w:pPr>
              <w:suppressAutoHyphens w:val="0"/>
              <w:rPr>
                <w:rFonts w:ascii="Calibri" w:eastAsia="Times New Roman" w:hAnsi="Calibri" w:cs="Arial"/>
                <w:color w:val="000000"/>
                <w:kern w:val="0"/>
                <w:sz w:val="22"/>
                <w:szCs w:val="22"/>
                <w:lang w:eastAsia="en-US" w:bidi="ar-SA"/>
              </w:rPr>
            </w:pPr>
            <w:r w:rsidRPr="001B7D4B">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5D3DEAC4" w14:textId="77777777" w:rsidR="001B7D4B" w:rsidRPr="001B7D4B" w:rsidRDefault="001B7D4B" w:rsidP="001B7D4B">
            <w:pPr>
              <w:suppressAutoHyphens w:val="0"/>
              <w:jc w:val="center"/>
              <w:rPr>
                <w:rFonts w:ascii="Calibri" w:eastAsia="Times New Roman" w:hAnsi="Calibri" w:cs="Arial"/>
                <w:color w:val="000000"/>
                <w:kern w:val="0"/>
                <w:sz w:val="22"/>
                <w:szCs w:val="22"/>
                <w:lang w:eastAsia="en-US" w:bidi="ar-SA"/>
              </w:rPr>
            </w:pPr>
            <w:r w:rsidRPr="001B7D4B">
              <w:rPr>
                <w:rFonts w:ascii="Calibri" w:eastAsia="Times New Roman" w:hAnsi="Calibri" w:cs="Arial"/>
                <w:color w:val="000000"/>
                <w:kern w:val="0"/>
                <w:sz w:val="22"/>
                <w:szCs w:val="22"/>
                <w:lang w:eastAsia="en-US" w:bidi="ar-SA"/>
              </w:rPr>
              <w:t> </w:t>
            </w:r>
          </w:p>
        </w:tc>
      </w:tr>
      <w:tr w:rsidR="001B7D4B" w:rsidRPr="001B7D4B" w14:paraId="6B8E8916" w14:textId="77777777" w:rsidTr="001B7D4B">
        <w:trPr>
          <w:trHeight w:val="300"/>
        </w:trPr>
        <w:tc>
          <w:tcPr>
            <w:tcW w:w="1400" w:type="dxa"/>
            <w:tcBorders>
              <w:top w:val="nil"/>
              <w:left w:val="nil"/>
              <w:bottom w:val="nil"/>
              <w:right w:val="nil"/>
            </w:tcBorders>
            <w:shd w:val="clear" w:color="auto" w:fill="auto"/>
            <w:vAlign w:val="center"/>
            <w:hideMark/>
          </w:tcPr>
          <w:p w14:paraId="433378E3" w14:textId="77777777" w:rsidR="001B7D4B" w:rsidRPr="001B7D4B" w:rsidRDefault="001B7D4B" w:rsidP="001B7D4B">
            <w:pPr>
              <w:suppressAutoHyphens w:val="0"/>
              <w:rPr>
                <w:rFonts w:ascii="Arial" w:eastAsia="Times New Roman" w:hAnsi="Arial" w:cs="Arial"/>
                <w:color w:val="000000"/>
                <w:kern w:val="0"/>
                <w:sz w:val="20"/>
                <w:szCs w:val="20"/>
                <w:lang w:eastAsia="en-US" w:bidi="ar-SA"/>
              </w:rPr>
            </w:pPr>
            <w:r w:rsidRPr="001B7D4B">
              <w:rPr>
                <w:rFonts w:ascii="Arial" w:eastAsia="Times New Roman" w:hAnsi="Arial" w:cs="Arial"/>
                <w:color w:val="000000"/>
                <w:kern w:val="0"/>
                <w:sz w:val="20"/>
                <w:szCs w:val="20"/>
                <w:lang w:eastAsia="en-US" w:bidi="ar-SA"/>
              </w:rPr>
              <w:t> </w:t>
            </w:r>
          </w:p>
        </w:tc>
        <w:tc>
          <w:tcPr>
            <w:tcW w:w="2100" w:type="dxa"/>
            <w:tcBorders>
              <w:top w:val="single" w:sz="4" w:space="0" w:color="auto"/>
              <w:left w:val="single" w:sz="8" w:space="0" w:color="auto"/>
              <w:bottom w:val="single" w:sz="4" w:space="0" w:color="auto"/>
              <w:right w:val="single" w:sz="4" w:space="0" w:color="auto"/>
            </w:tcBorders>
            <w:shd w:val="clear" w:color="auto" w:fill="auto"/>
            <w:vAlign w:val="bottom"/>
            <w:hideMark/>
          </w:tcPr>
          <w:p w14:paraId="28B174CF" w14:textId="77777777" w:rsidR="001B7D4B" w:rsidRPr="001B7D4B" w:rsidRDefault="001B7D4B" w:rsidP="001B7D4B">
            <w:pPr>
              <w:suppressAutoHyphens w:val="0"/>
              <w:rPr>
                <w:rFonts w:ascii="Arial" w:eastAsia="Times New Roman" w:hAnsi="Arial" w:cs="Arial"/>
                <w:color w:val="000000"/>
                <w:kern w:val="0"/>
                <w:sz w:val="20"/>
                <w:szCs w:val="20"/>
                <w:lang w:eastAsia="en-US" w:bidi="ar-SA"/>
              </w:rPr>
            </w:pPr>
            <w:r w:rsidRPr="001B7D4B">
              <w:rPr>
                <w:rFonts w:ascii="Arial" w:eastAsia="Times New Roman" w:hAnsi="Arial" w:cs="Arial"/>
                <w:color w:val="000000"/>
                <w:kern w:val="0"/>
                <w:sz w:val="20"/>
                <w:szCs w:val="20"/>
                <w:lang w:eastAsia="en-US" w:bidi="ar-SA"/>
              </w:rPr>
              <w:t>CR = Credit</w:t>
            </w:r>
          </w:p>
        </w:tc>
        <w:tc>
          <w:tcPr>
            <w:tcW w:w="2140" w:type="dxa"/>
            <w:gridSpan w:val="2"/>
            <w:tcBorders>
              <w:top w:val="single" w:sz="4" w:space="0" w:color="auto"/>
              <w:left w:val="nil"/>
              <w:bottom w:val="single" w:sz="4" w:space="0" w:color="auto"/>
              <w:right w:val="single" w:sz="8" w:space="0" w:color="000000"/>
            </w:tcBorders>
            <w:shd w:val="clear" w:color="auto" w:fill="auto"/>
            <w:vAlign w:val="bottom"/>
            <w:hideMark/>
          </w:tcPr>
          <w:p w14:paraId="3ADAE298" w14:textId="77777777" w:rsidR="001B7D4B" w:rsidRPr="001B7D4B" w:rsidRDefault="001B7D4B" w:rsidP="001B7D4B">
            <w:pPr>
              <w:suppressAutoHyphens w:val="0"/>
              <w:rPr>
                <w:rFonts w:ascii="Arial" w:eastAsia="Times New Roman" w:hAnsi="Arial" w:cs="Arial"/>
                <w:color w:val="000000"/>
                <w:kern w:val="0"/>
                <w:sz w:val="20"/>
                <w:szCs w:val="20"/>
                <w:lang w:eastAsia="en-US" w:bidi="ar-SA"/>
              </w:rPr>
            </w:pPr>
            <w:r w:rsidRPr="001B7D4B">
              <w:rPr>
                <w:rFonts w:ascii="Arial" w:eastAsia="Times New Roman" w:hAnsi="Arial" w:cs="Arial"/>
                <w:color w:val="000000"/>
                <w:kern w:val="0"/>
                <w:sz w:val="20"/>
                <w:szCs w:val="20"/>
                <w:lang w:eastAsia="en-US" w:bidi="ar-SA"/>
              </w:rPr>
              <w:t>NC = No Credit</w:t>
            </w:r>
          </w:p>
        </w:tc>
        <w:tc>
          <w:tcPr>
            <w:tcW w:w="1000" w:type="dxa"/>
            <w:tcBorders>
              <w:top w:val="nil"/>
              <w:left w:val="nil"/>
              <w:bottom w:val="nil"/>
              <w:right w:val="nil"/>
            </w:tcBorders>
            <w:shd w:val="clear" w:color="auto" w:fill="auto"/>
            <w:vAlign w:val="bottom"/>
            <w:hideMark/>
          </w:tcPr>
          <w:p w14:paraId="7A33C04D" w14:textId="77777777" w:rsidR="001B7D4B" w:rsidRPr="001B7D4B" w:rsidRDefault="001B7D4B" w:rsidP="001B7D4B">
            <w:pPr>
              <w:suppressAutoHyphens w:val="0"/>
              <w:jc w:val="center"/>
              <w:rPr>
                <w:rFonts w:ascii="Arial" w:eastAsia="Times New Roman" w:hAnsi="Arial" w:cs="Arial"/>
                <w:b/>
                <w:bCs/>
                <w:color w:val="000000"/>
                <w:kern w:val="0"/>
                <w:sz w:val="20"/>
                <w:szCs w:val="20"/>
                <w:lang w:eastAsia="en-US" w:bidi="ar-SA"/>
              </w:rPr>
            </w:pPr>
            <w:r w:rsidRPr="001B7D4B">
              <w:rPr>
                <w:rFonts w:ascii="Arial" w:eastAsia="Times New Roman" w:hAnsi="Arial" w:cs="Arial"/>
                <w:b/>
                <w:bCs/>
                <w:color w:val="000000"/>
                <w:kern w:val="0"/>
                <w:sz w:val="20"/>
                <w:szCs w:val="20"/>
                <w:lang w:eastAsia="en-US" w:bidi="ar-SA"/>
              </w:rPr>
              <w:t> </w:t>
            </w:r>
          </w:p>
        </w:tc>
        <w:tc>
          <w:tcPr>
            <w:tcW w:w="1100" w:type="dxa"/>
            <w:tcBorders>
              <w:top w:val="nil"/>
              <w:left w:val="nil"/>
              <w:bottom w:val="nil"/>
              <w:right w:val="nil"/>
            </w:tcBorders>
            <w:shd w:val="clear" w:color="auto" w:fill="auto"/>
            <w:noWrap/>
            <w:vAlign w:val="bottom"/>
            <w:hideMark/>
          </w:tcPr>
          <w:p w14:paraId="2E653712" w14:textId="77777777" w:rsidR="001B7D4B" w:rsidRPr="001B7D4B" w:rsidRDefault="001B7D4B" w:rsidP="001B7D4B">
            <w:pPr>
              <w:suppressAutoHyphens w:val="0"/>
              <w:rPr>
                <w:rFonts w:ascii="Calibri" w:eastAsia="Times New Roman" w:hAnsi="Calibri" w:cs="Arial"/>
                <w:color w:val="000000"/>
                <w:kern w:val="0"/>
                <w:sz w:val="22"/>
                <w:szCs w:val="22"/>
                <w:lang w:eastAsia="en-US" w:bidi="ar-SA"/>
              </w:rPr>
            </w:pPr>
            <w:r w:rsidRPr="001B7D4B">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7BFE72FF" w14:textId="77777777" w:rsidR="001B7D4B" w:rsidRPr="001B7D4B" w:rsidRDefault="001B7D4B" w:rsidP="001B7D4B">
            <w:pPr>
              <w:suppressAutoHyphens w:val="0"/>
              <w:jc w:val="center"/>
              <w:rPr>
                <w:rFonts w:ascii="Calibri" w:eastAsia="Times New Roman" w:hAnsi="Calibri" w:cs="Arial"/>
                <w:color w:val="000000"/>
                <w:kern w:val="0"/>
                <w:sz w:val="22"/>
                <w:szCs w:val="22"/>
                <w:lang w:eastAsia="en-US" w:bidi="ar-SA"/>
              </w:rPr>
            </w:pPr>
            <w:r w:rsidRPr="001B7D4B">
              <w:rPr>
                <w:rFonts w:ascii="Calibri" w:eastAsia="Times New Roman" w:hAnsi="Calibri" w:cs="Arial"/>
                <w:color w:val="000000"/>
                <w:kern w:val="0"/>
                <w:sz w:val="22"/>
                <w:szCs w:val="22"/>
                <w:lang w:eastAsia="en-US" w:bidi="ar-SA"/>
              </w:rPr>
              <w:t> </w:t>
            </w:r>
          </w:p>
        </w:tc>
      </w:tr>
      <w:tr w:rsidR="001B7D4B" w:rsidRPr="001B7D4B" w14:paraId="56EC5AA2" w14:textId="77777777" w:rsidTr="001B7D4B">
        <w:trPr>
          <w:trHeight w:val="300"/>
        </w:trPr>
        <w:tc>
          <w:tcPr>
            <w:tcW w:w="1400" w:type="dxa"/>
            <w:tcBorders>
              <w:top w:val="nil"/>
              <w:left w:val="nil"/>
              <w:bottom w:val="nil"/>
              <w:right w:val="nil"/>
            </w:tcBorders>
            <w:shd w:val="clear" w:color="auto" w:fill="auto"/>
            <w:vAlign w:val="center"/>
            <w:hideMark/>
          </w:tcPr>
          <w:p w14:paraId="562DF2EC" w14:textId="77777777" w:rsidR="001B7D4B" w:rsidRPr="001B7D4B" w:rsidRDefault="001B7D4B" w:rsidP="001B7D4B">
            <w:pPr>
              <w:suppressAutoHyphens w:val="0"/>
              <w:rPr>
                <w:rFonts w:ascii="Arial" w:eastAsia="Times New Roman" w:hAnsi="Arial" w:cs="Arial"/>
                <w:color w:val="000000"/>
                <w:kern w:val="0"/>
                <w:sz w:val="20"/>
                <w:szCs w:val="20"/>
                <w:lang w:eastAsia="en-US" w:bidi="ar-SA"/>
              </w:rPr>
            </w:pPr>
            <w:r w:rsidRPr="001B7D4B">
              <w:rPr>
                <w:rFonts w:ascii="Arial" w:eastAsia="Times New Roman" w:hAnsi="Arial" w:cs="Arial"/>
                <w:color w:val="000000"/>
                <w:kern w:val="0"/>
                <w:sz w:val="20"/>
                <w:szCs w:val="20"/>
                <w:lang w:eastAsia="en-US" w:bidi="ar-SA"/>
              </w:rPr>
              <w:t> </w:t>
            </w:r>
          </w:p>
        </w:tc>
        <w:tc>
          <w:tcPr>
            <w:tcW w:w="2100" w:type="dxa"/>
            <w:tcBorders>
              <w:top w:val="nil"/>
              <w:left w:val="single" w:sz="8" w:space="0" w:color="auto"/>
              <w:bottom w:val="single" w:sz="4" w:space="0" w:color="auto"/>
              <w:right w:val="single" w:sz="4" w:space="0" w:color="auto"/>
            </w:tcBorders>
            <w:shd w:val="clear" w:color="auto" w:fill="auto"/>
            <w:vAlign w:val="bottom"/>
            <w:hideMark/>
          </w:tcPr>
          <w:p w14:paraId="3BCD3129" w14:textId="77777777" w:rsidR="001B7D4B" w:rsidRPr="001B7D4B" w:rsidRDefault="001B7D4B" w:rsidP="001B7D4B">
            <w:pPr>
              <w:suppressAutoHyphens w:val="0"/>
              <w:rPr>
                <w:rFonts w:ascii="Arial" w:eastAsia="Times New Roman" w:hAnsi="Arial" w:cs="Arial"/>
                <w:color w:val="000000"/>
                <w:kern w:val="0"/>
                <w:sz w:val="20"/>
                <w:szCs w:val="20"/>
                <w:lang w:eastAsia="en-US" w:bidi="ar-SA"/>
              </w:rPr>
            </w:pPr>
            <w:r w:rsidRPr="001B7D4B">
              <w:rPr>
                <w:rFonts w:ascii="Arial" w:eastAsia="Times New Roman" w:hAnsi="Arial" w:cs="Arial"/>
                <w:color w:val="000000"/>
                <w:kern w:val="0"/>
                <w:sz w:val="20"/>
                <w:szCs w:val="20"/>
                <w:lang w:eastAsia="en-US" w:bidi="ar-SA"/>
              </w:rPr>
              <w:t>I = Incomplete</w:t>
            </w:r>
          </w:p>
        </w:tc>
        <w:tc>
          <w:tcPr>
            <w:tcW w:w="2140" w:type="dxa"/>
            <w:gridSpan w:val="2"/>
            <w:tcBorders>
              <w:top w:val="single" w:sz="4" w:space="0" w:color="auto"/>
              <w:left w:val="nil"/>
              <w:bottom w:val="single" w:sz="4" w:space="0" w:color="auto"/>
              <w:right w:val="single" w:sz="8" w:space="0" w:color="000000"/>
            </w:tcBorders>
            <w:shd w:val="clear" w:color="auto" w:fill="auto"/>
            <w:vAlign w:val="bottom"/>
            <w:hideMark/>
          </w:tcPr>
          <w:p w14:paraId="49E3BB2D" w14:textId="77777777" w:rsidR="001B7D4B" w:rsidRPr="001B7D4B" w:rsidRDefault="001B7D4B" w:rsidP="001B7D4B">
            <w:pPr>
              <w:suppressAutoHyphens w:val="0"/>
              <w:rPr>
                <w:rFonts w:ascii="Arial" w:eastAsia="Times New Roman" w:hAnsi="Arial" w:cs="Arial"/>
                <w:color w:val="000000"/>
                <w:kern w:val="0"/>
                <w:sz w:val="20"/>
                <w:szCs w:val="20"/>
                <w:lang w:eastAsia="en-US" w:bidi="ar-SA"/>
              </w:rPr>
            </w:pPr>
            <w:r w:rsidRPr="001B7D4B">
              <w:rPr>
                <w:rFonts w:ascii="Arial" w:eastAsia="Times New Roman" w:hAnsi="Arial" w:cs="Arial"/>
                <w:color w:val="000000"/>
                <w:kern w:val="0"/>
                <w:sz w:val="20"/>
                <w:szCs w:val="20"/>
                <w:lang w:eastAsia="en-US" w:bidi="ar-SA"/>
              </w:rPr>
              <w:t>W = Course Withdrawal</w:t>
            </w:r>
          </w:p>
        </w:tc>
        <w:tc>
          <w:tcPr>
            <w:tcW w:w="1000" w:type="dxa"/>
            <w:tcBorders>
              <w:top w:val="nil"/>
              <w:left w:val="nil"/>
              <w:bottom w:val="nil"/>
              <w:right w:val="nil"/>
            </w:tcBorders>
            <w:shd w:val="clear" w:color="auto" w:fill="auto"/>
            <w:vAlign w:val="bottom"/>
            <w:hideMark/>
          </w:tcPr>
          <w:p w14:paraId="4090798D" w14:textId="77777777" w:rsidR="001B7D4B" w:rsidRPr="001B7D4B" w:rsidRDefault="001B7D4B" w:rsidP="001B7D4B">
            <w:pPr>
              <w:suppressAutoHyphens w:val="0"/>
              <w:jc w:val="center"/>
              <w:rPr>
                <w:rFonts w:ascii="Arial" w:eastAsia="Times New Roman" w:hAnsi="Arial" w:cs="Arial"/>
                <w:b/>
                <w:bCs/>
                <w:color w:val="000000"/>
                <w:kern w:val="0"/>
                <w:sz w:val="20"/>
                <w:szCs w:val="20"/>
                <w:lang w:eastAsia="en-US" w:bidi="ar-SA"/>
              </w:rPr>
            </w:pPr>
            <w:r w:rsidRPr="001B7D4B">
              <w:rPr>
                <w:rFonts w:ascii="Arial" w:eastAsia="Times New Roman" w:hAnsi="Arial" w:cs="Arial"/>
                <w:b/>
                <w:bCs/>
                <w:color w:val="000000"/>
                <w:kern w:val="0"/>
                <w:sz w:val="20"/>
                <w:szCs w:val="20"/>
                <w:lang w:eastAsia="en-US" w:bidi="ar-SA"/>
              </w:rPr>
              <w:t> </w:t>
            </w:r>
          </w:p>
        </w:tc>
        <w:tc>
          <w:tcPr>
            <w:tcW w:w="1100" w:type="dxa"/>
            <w:tcBorders>
              <w:top w:val="nil"/>
              <w:left w:val="nil"/>
              <w:bottom w:val="nil"/>
              <w:right w:val="nil"/>
            </w:tcBorders>
            <w:shd w:val="clear" w:color="auto" w:fill="auto"/>
            <w:noWrap/>
            <w:vAlign w:val="bottom"/>
            <w:hideMark/>
          </w:tcPr>
          <w:p w14:paraId="0193E5A7" w14:textId="77777777" w:rsidR="001B7D4B" w:rsidRPr="001B7D4B" w:rsidRDefault="001B7D4B" w:rsidP="001B7D4B">
            <w:pPr>
              <w:suppressAutoHyphens w:val="0"/>
              <w:rPr>
                <w:rFonts w:ascii="Calibri" w:eastAsia="Times New Roman" w:hAnsi="Calibri" w:cs="Arial"/>
                <w:color w:val="000000"/>
                <w:kern w:val="0"/>
                <w:sz w:val="22"/>
                <w:szCs w:val="22"/>
                <w:lang w:eastAsia="en-US" w:bidi="ar-SA"/>
              </w:rPr>
            </w:pPr>
            <w:r w:rsidRPr="001B7D4B">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21DDD976" w14:textId="77777777" w:rsidR="001B7D4B" w:rsidRPr="001B7D4B" w:rsidRDefault="001B7D4B" w:rsidP="001B7D4B">
            <w:pPr>
              <w:suppressAutoHyphens w:val="0"/>
              <w:jc w:val="center"/>
              <w:rPr>
                <w:rFonts w:ascii="Calibri" w:eastAsia="Times New Roman" w:hAnsi="Calibri" w:cs="Arial"/>
                <w:color w:val="000000"/>
                <w:kern w:val="0"/>
                <w:sz w:val="22"/>
                <w:szCs w:val="22"/>
                <w:lang w:eastAsia="en-US" w:bidi="ar-SA"/>
              </w:rPr>
            </w:pPr>
            <w:r w:rsidRPr="001B7D4B">
              <w:rPr>
                <w:rFonts w:ascii="Calibri" w:eastAsia="Times New Roman" w:hAnsi="Calibri" w:cs="Arial"/>
                <w:color w:val="000000"/>
                <w:kern w:val="0"/>
                <w:sz w:val="22"/>
                <w:szCs w:val="22"/>
                <w:lang w:eastAsia="en-US" w:bidi="ar-SA"/>
              </w:rPr>
              <w:t> </w:t>
            </w:r>
          </w:p>
        </w:tc>
      </w:tr>
      <w:tr w:rsidR="001B7D4B" w:rsidRPr="001B7D4B" w14:paraId="32D2D7DE" w14:textId="77777777" w:rsidTr="001B7D4B">
        <w:trPr>
          <w:trHeight w:val="300"/>
        </w:trPr>
        <w:tc>
          <w:tcPr>
            <w:tcW w:w="1400" w:type="dxa"/>
            <w:tcBorders>
              <w:top w:val="nil"/>
              <w:left w:val="nil"/>
              <w:bottom w:val="nil"/>
              <w:right w:val="nil"/>
            </w:tcBorders>
            <w:shd w:val="clear" w:color="auto" w:fill="auto"/>
            <w:vAlign w:val="center"/>
            <w:hideMark/>
          </w:tcPr>
          <w:p w14:paraId="445DEB3B" w14:textId="77777777" w:rsidR="001B7D4B" w:rsidRPr="001B7D4B" w:rsidRDefault="001B7D4B" w:rsidP="001B7D4B">
            <w:pPr>
              <w:suppressAutoHyphens w:val="0"/>
              <w:rPr>
                <w:rFonts w:ascii="Arial" w:eastAsia="Times New Roman" w:hAnsi="Arial" w:cs="Arial"/>
                <w:color w:val="000000"/>
                <w:kern w:val="0"/>
                <w:sz w:val="20"/>
                <w:szCs w:val="20"/>
                <w:lang w:eastAsia="en-US" w:bidi="ar-SA"/>
              </w:rPr>
            </w:pPr>
            <w:r w:rsidRPr="001B7D4B">
              <w:rPr>
                <w:rFonts w:ascii="Arial" w:eastAsia="Times New Roman" w:hAnsi="Arial" w:cs="Arial"/>
                <w:color w:val="000000"/>
                <w:kern w:val="0"/>
                <w:sz w:val="20"/>
                <w:szCs w:val="20"/>
                <w:lang w:eastAsia="en-US" w:bidi="ar-SA"/>
              </w:rPr>
              <w:t> </w:t>
            </w:r>
          </w:p>
        </w:tc>
        <w:tc>
          <w:tcPr>
            <w:tcW w:w="2100" w:type="dxa"/>
            <w:tcBorders>
              <w:top w:val="nil"/>
              <w:left w:val="single" w:sz="8" w:space="0" w:color="auto"/>
              <w:bottom w:val="single" w:sz="4" w:space="0" w:color="auto"/>
              <w:right w:val="single" w:sz="4" w:space="0" w:color="auto"/>
            </w:tcBorders>
            <w:shd w:val="clear" w:color="auto" w:fill="auto"/>
            <w:vAlign w:val="bottom"/>
            <w:hideMark/>
          </w:tcPr>
          <w:p w14:paraId="621607A7" w14:textId="77777777" w:rsidR="001B7D4B" w:rsidRPr="001B7D4B" w:rsidRDefault="001B7D4B" w:rsidP="001B7D4B">
            <w:pPr>
              <w:suppressAutoHyphens w:val="0"/>
              <w:rPr>
                <w:rFonts w:ascii="Arial" w:eastAsia="Times New Roman" w:hAnsi="Arial" w:cs="Arial"/>
                <w:color w:val="000000"/>
                <w:kern w:val="0"/>
                <w:sz w:val="20"/>
                <w:szCs w:val="20"/>
                <w:lang w:eastAsia="en-US" w:bidi="ar-SA"/>
              </w:rPr>
            </w:pPr>
            <w:r w:rsidRPr="001B7D4B">
              <w:rPr>
                <w:rFonts w:ascii="Arial" w:eastAsia="Times New Roman" w:hAnsi="Arial" w:cs="Arial"/>
                <w:color w:val="000000"/>
                <w:kern w:val="0"/>
                <w:sz w:val="20"/>
                <w:szCs w:val="20"/>
                <w:lang w:eastAsia="en-US" w:bidi="ar-SA"/>
              </w:rPr>
              <w:t>AU = Audit</w:t>
            </w:r>
          </w:p>
        </w:tc>
        <w:tc>
          <w:tcPr>
            <w:tcW w:w="2140" w:type="dxa"/>
            <w:gridSpan w:val="2"/>
            <w:tcBorders>
              <w:top w:val="single" w:sz="4" w:space="0" w:color="auto"/>
              <w:left w:val="nil"/>
              <w:bottom w:val="single" w:sz="4" w:space="0" w:color="auto"/>
              <w:right w:val="single" w:sz="8" w:space="0" w:color="000000"/>
            </w:tcBorders>
            <w:shd w:val="clear" w:color="auto" w:fill="auto"/>
            <w:vAlign w:val="bottom"/>
            <w:hideMark/>
          </w:tcPr>
          <w:p w14:paraId="02308DFA" w14:textId="77777777" w:rsidR="001B7D4B" w:rsidRPr="001B7D4B" w:rsidRDefault="001B7D4B" w:rsidP="001B7D4B">
            <w:pPr>
              <w:suppressAutoHyphens w:val="0"/>
              <w:rPr>
                <w:rFonts w:ascii="Arial" w:eastAsia="Times New Roman" w:hAnsi="Arial" w:cs="Arial"/>
                <w:color w:val="000000"/>
                <w:kern w:val="0"/>
                <w:sz w:val="20"/>
                <w:szCs w:val="20"/>
                <w:lang w:eastAsia="en-US" w:bidi="ar-SA"/>
              </w:rPr>
            </w:pPr>
            <w:r w:rsidRPr="001B7D4B">
              <w:rPr>
                <w:rFonts w:ascii="Arial" w:eastAsia="Times New Roman" w:hAnsi="Arial" w:cs="Arial"/>
                <w:color w:val="000000"/>
                <w:kern w:val="0"/>
                <w:sz w:val="20"/>
                <w:szCs w:val="20"/>
                <w:lang w:eastAsia="en-US" w:bidi="ar-SA"/>
              </w:rPr>
              <w:t>TR = Transfer Credit</w:t>
            </w:r>
          </w:p>
        </w:tc>
        <w:tc>
          <w:tcPr>
            <w:tcW w:w="1000" w:type="dxa"/>
            <w:tcBorders>
              <w:top w:val="nil"/>
              <w:left w:val="nil"/>
              <w:bottom w:val="nil"/>
              <w:right w:val="nil"/>
            </w:tcBorders>
            <w:shd w:val="clear" w:color="auto" w:fill="auto"/>
            <w:vAlign w:val="bottom"/>
            <w:hideMark/>
          </w:tcPr>
          <w:p w14:paraId="1BC37069" w14:textId="77777777" w:rsidR="001B7D4B" w:rsidRPr="001B7D4B" w:rsidRDefault="001B7D4B" w:rsidP="001B7D4B">
            <w:pPr>
              <w:suppressAutoHyphens w:val="0"/>
              <w:jc w:val="center"/>
              <w:rPr>
                <w:rFonts w:ascii="Arial" w:eastAsia="Times New Roman" w:hAnsi="Arial" w:cs="Arial"/>
                <w:b/>
                <w:bCs/>
                <w:color w:val="000000"/>
                <w:kern w:val="0"/>
                <w:sz w:val="20"/>
                <w:szCs w:val="20"/>
                <w:lang w:eastAsia="en-US" w:bidi="ar-SA"/>
              </w:rPr>
            </w:pPr>
            <w:r w:rsidRPr="001B7D4B">
              <w:rPr>
                <w:rFonts w:ascii="Arial" w:eastAsia="Times New Roman" w:hAnsi="Arial" w:cs="Arial"/>
                <w:b/>
                <w:bCs/>
                <w:color w:val="000000"/>
                <w:kern w:val="0"/>
                <w:sz w:val="20"/>
                <w:szCs w:val="20"/>
                <w:lang w:eastAsia="en-US" w:bidi="ar-SA"/>
              </w:rPr>
              <w:t> </w:t>
            </w:r>
          </w:p>
        </w:tc>
        <w:tc>
          <w:tcPr>
            <w:tcW w:w="1100" w:type="dxa"/>
            <w:tcBorders>
              <w:top w:val="nil"/>
              <w:left w:val="nil"/>
              <w:bottom w:val="nil"/>
              <w:right w:val="nil"/>
            </w:tcBorders>
            <w:shd w:val="clear" w:color="auto" w:fill="auto"/>
            <w:noWrap/>
            <w:vAlign w:val="bottom"/>
            <w:hideMark/>
          </w:tcPr>
          <w:p w14:paraId="33BC35A7" w14:textId="77777777" w:rsidR="001B7D4B" w:rsidRPr="001B7D4B" w:rsidRDefault="001B7D4B" w:rsidP="001B7D4B">
            <w:pPr>
              <w:suppressAutoHyphens w:val="0"/>
              <w:rPr>
                <w:rFonts w:ascii="Calibri" w:eastAsia="Times New Roman" w:hAnsi="Calibri" w:cs="Arial"/>
                <w:color w:val="000000"/>
                <w:kern w:val="0"/>
                <w:sz w:val="22"/>
                <w:szCs w:val="22"/>
                <w:lang w:eastAsia="en-US" w:bidi="ar-SA"/>
              </w:rPr>
            </w:pPr>
            <w:r w:rsidRPr="001B7D4B">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5663196A" w14:textId="77777777" w:rsidR="001B7D4B" w:rsidRPr="001B7D4B" w:rsidRDefault="001B7D4B" w:rsidP="001B7D4B">
            <w:pPr>
              <w:suppressAutoHyphens w:val="0"/>
              <w:jc w:val="center"/>
              <w:rPr>
                <w:rFonts w:ascii="Calibri" w:eastAsia="Times New Roman" w:hAnsi="Calibri" w:cs="Arial"/>
                <w:color w:val="000000"/>
                <w:kern w:val="0"/>
                <w:sz w:val="22"/>
                <w:szCs w:val="22"/>
                <w:lang w:eastAsia="en-US" w:bidi="ar-SA"/>
              </w:rPr>
            </w:pPr>
            <w:r w:rsidRPr="001B7D4B">
              <w:rPr>
                <w:rFonts w:ascii="Calibri" w:eastAsia="Times New Roman" w:hAnsi="Calibri" w:cs="Arial"/>
                <w:color w:val="000000"/>
                <w:kern w:val="0"/>
                <w:sz w:val="22"/>
                <w:szCs w:val="22"/>
                <w:lang w:eastAsia="en-US" w:bidi="ar-SA"/>
              </w:rPr>
              <w:t> </w:t>
            </w:r>
          </w:p>
        </w:tc>
      </w:tr>
      <w:tr w:rsidR="001B7D4B" w:rsidRPr="001B7D4B" w14:paraId="03A99505" w14:textId="77777777" w:rsidTr="001B7D4B">
        <w:trPr>
          <w:trHeight w:val="300"/>
        </w:trPr>
        <w:tc>
          <w:tcPr>
            <w:tcW w:w="1400" w:type="dxa"/>
            <w:tcBorders>
              <w:top w:val="nil"/>
              <w:left w:val="nil"/>
              <w:bottom w:val="nil"/>
              <w:right w:val="nil"/>
            </w:tcBorders>
            <w:shd w:val="clear" w:color="auto" w:fill="auto"/>
            <w:vAlign w:val="center"/>
            <w:hideMark/>
          </w:tcPr>
          <w:p w14:paraId="5DB029C0" w14:textId="77777777" w:rsidR="001B7D4B" w:rsidRPr="001B7D4B" w:rsidRDefault="001B7D4B" w:rsidP="001B7D4B">
            <w:pPr>
              <w:suppressAutoHyphens w:val="0"/>
              <w:rPr>
                <w:rFonts w:ascii="Arial" w:eastAsia="Times New Roman" w:hAnsi="Arial" w:cs="Arial"/>
                <w:color w:val="000000"/>
                <w:kern w:val="0"/>
                <w:sz w:val="20"/>
                <w:szCs w:val="20"/>
                <w:lang w:eastAsia="en-US" w:bidi="ar-SA"/>
              </w:rPr>
            </w:pPr>
            <w:r w:rsidRPr="001B7D4B">
              <w:rPr>
                <w:rFonts w:ascii="Arial" w:eastAsia="Times New Roman" w:hAnsi="Arial" w:cs="Arial"/>
                <w:color w:val="000000"/>
                <w:kern w:val="0"/>
                <w:sz w:val="20"/>
                <w:szCs w:val="20"/>
                <w:lang w:eastAsia="en-US" w:bidi="ar-SA"/>
              </w:rPr>
              <w:t> </w:t>
            </w:r>
          </w:p>
        </w:tc>
        <w:tc>
          <w:tcPr>
            <w:tcW w:w="2100" w:type="dxa"/>
            <w:tcBorders>
              <w:top w:val="nil"/>
              <w:left w:val="single" w:sz="8" w:space="0" w:color="auto"/>
              <w:bottom w:val="single" w:sz="8" w:space="0" w:color="auto"/>
              <w:right w:val="single" w:sz="4" w:space="0" w:color="auto"/>
            </w:tcBorders>
            <w:shd w:val="clear" w:color="auto" w:fill="auto"/>
            <w:vAlign w:val="bottom"/>
            <w:hideMark/>
          </w:tcPr>
          <w:p w14:paraId="4A3E9D3D" w14:textId="77777777" w:rsidR="001B7D4B" w:rsidRPr="001B7D4B" w:rsidRDefault="001B7D4B" w:rsidP="001B7D4B">
            <w:pPr>
              <w:suppressAutoHyphens w:val="0"/>
              <w:rPr>
                <w:rFonts w:ascii="Arial" w:eastAsia="Times New Roman" w:hAnsi="Arial" w:cs="Arial"/>
                <w:color w:val="000000"/>
                <w:kern w:val="0"/>
                <w:sz w:val="20"/>
                <w:szCs w:val="20"/>
                <w:lang w:eastAsia="en-US" w:bidi="ar-SA"/>
              </w:rPr>
            </w:pPr>
            <w:r w:rsidRPr="001B7D4B">
              <w:rPr>
                <w:rFonts w:ascii="Arial" w:eastAsia="Times New Roman" w:hAnsi="Arial" w:cs="Arial"/>
                <w:color w:val="000000"/>
                <w:kern w:val="0"/>
                <w:sz w:val="20"/>
                <w:szCs w:val="20"/>
                <w:lang w:eastAsia="en-US" w:bidi="ar-SA"/>
              </w:rPr>
              <w:t>WV = Waiver</w:t>
            </w:r>
          </w:p>
        </w:tc>
        <w:tc>
          <w:tcPr>
            <w:tcW w:w="2140" w:type="dxa"/>
            <w:gridSpan w:val="2"/>
            <w:tcBorders>
              <w:top w:val="single" w:sz="4" w:space="0" w:color="auto"/>
              <w:left w:val="nil"/>
              <w:bottom w:val="single" w:sz="8" w:space="0" w:color="auto"/>
              <w:right w:val="single" w:sz="8" w:space="0" w:color="000000"/>
            </w:tcBorders>
            <w:shd w:val="clear" w:color="auto" w:fill="auto"/>
            <w:vAlign w:val="bottom"/>
            <w:hideMark/>
          </w:tcPr>
          <w:p w14:paraId="5F231BFA" w14:textId="77777777" w:rsidR="001B7D4B" w:rsidRPr="001B7D4B" w:rsidRDefault="001B7D4B" w:rsidP="001B7D4B">
            <w:pPr>
              <w:suppressAutoHyphens w:val="0"/>
              <w:rPr>
                <w:rFonts w:ascii="Arial" w:eastAsia="Times New Roman" w:hAnsi="Arial" w:cs="Arial"/>
                <w:b/>
                <w:bCs/>
                <w:color w:val="000000"/>
                <w:kern w:val="0"/>
                <w:sz w:val="20"/>
                <w:szCs w:val="20"/>
                <w:lang w:eastAsia="en-US" w:bidi="ar-SA"/>
              </w:rPr>
            </w:pPr>
            <w:r w:rsidRPr="001B7D4B">
              <w:rPr>
                <w:rFonts w:ascii="Arial" w:eastAsia="Times New Roman" w:hAnsi="Arial" w:cs="Arial"/>
                <w:b/>
                <w:bCs/>
                <w:color w:val="000000"/>
                <w:kern w:val="0"/>
                <w:sz w:val="20"/>
                <w:szCs w:val="20"/>
                <w:lang w:eastAsia="en-US" w:bidi="ar-SA"/>
              </w:rPr>
              <w:t> </w:t>
            </w:r>
          </w:p>
        </w:tc>
        <w:tc>
          <w:tcPr>
            <w:tcW w:w="1000" w:type="dxa"/>
            <w:tcBorders>
              <w:top w:val="nil"/>
              <w:left w:val="nil"/>
              <w:bottom w:val="nil"/>
              <w:right w:val="nil"/>
            </w:tcBorders>
            <w:shd w:val="clear" w:color="auto" w:fill="auto"/>
            <w:vAlign w:val="bottom"/>
            <w:hideMark/>
          </w:tcPr>
          <w:p w14:paraId="60F53875" w14:textId="77777777" w:rsidR="001B7D4B" w:rsidRPr="001B7D4B" w:rsidRDefault="001B7D4B" w:rsidP="001B7D4B">
            <w:pPr>
              <w:suppressAutoHyphens w:val="0"/>
              <w:jc w:val="center"/>
              <w:rPr>
                <w:rFonts w:ascii="Arial" w:eastAsia="Times New Roman" w:hAnsi="Arial" w:cs="Arial"/>
                <w:b/>
                <w:bCs/>
                <w:color w:val="000000"/>
                <w:kern w:val="0"/>
                <w:sz w:val="20"/>
                <w:szCs w:val="20"/>
                <w:lang w:eastAsia="en-US" w:bidi="ar-SA"/>
              </w:rPr>
            </w:pPr>
            <w:r w:rsidRPr="001B7D4B">
              <w:rPr>
                <w:rFonts w:ascii="Arial" w:eastAsia="Times New Roman" w:hAnsi="Arial" w:cs="Arial"/>
                <w:b/>
                <w:bCs/>
                <w:color w:val="000000"/>
                <w:kern w:val="0"/>
                <w:sz w:val="20"/>
                <w:szCs w:val="20"/>
                <w:lang w:eastAsia="en-US" w:bidi="ar-SA"/>
              </w:rPr>
              <w:t> </w:t>
            </w:r>
          </w:p>
        </w:tc>
        <w:tc>
          <w:tcPr>
            <w:tcW w:w="1100" w:type="dxa"/>
            <w:tcBorders>
              <w:top w:val="nil"/>
              <w:left w:val="nil"/>
              <w:bottom w:val="nil"/>
              <w:right w:val="nil"/>
            </w:tcBorders>
            <w:shd w:val="clear" w:color="auto" w:fill="auto"/>
            <w:noWrap/>
            <w:vAlign w:val="bottom"/>
            <w:hideMark/>
          </w:tcPr>
          <w:p w14:paraId="3A83DD43" w14:textId="77777777" w:rsidR="001B7D4B" w:rsidRPr="001B7D4B" w:rsidRDefault="001B7D4B" w:rsidP="001B7D4B">
            <w:pPr>
              <w:suppressAutoHyphens w:val="0"/>
              <w:rPr>
                <w:rFonts w:ascii="Calibri" w:eastAsia="Times New Roman" w:hAnsi="Calibri" w:cs="Arial"/>
                <w:color w:val="000000"/>
                <w:kern w:val="0"/>
                <w:sz w:val="22"/>
                <w:szCs w:val="22"/>
                <w:lang w:eastAsia="en-US" w:bidi="ar-SA"/>
              </w:rPr>
            </w:pPr>
            <w:r w:rsidRPr="001B7D4B">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6FCC175F" w14:textId="77777777" w:rsidR="001B7D4B" w:rsidRPr="001B7D4B" w:rsidRDefault="001B7D4B" w:rsidP="001B7D4B">
            <w:pPr>
              <w:suppressAutoHyphens w:val="0"/>
              <w:jc w:val="center"/>
              <w:rPr>
                <w:rFonts w:ascii="Calibri" w:eastAsia="Times New Roman" w:hAnsi="Calibri" w:cs="Arial"/>
                <w:color w:val="000000"/>
                <w:kern w:val="0"/>
                <w:sz w:val="22"/>
                <w:szCs w:val="22"/>
                <w:lang w:eastAsia="en-US" w:bidi="ar-SA"/>
              </w:rPr>
            </w:pPr>
            <w:r w:rsidRPr="001B7D4B">
              <w:rPr>
                <w:rFonts w:ascii="Calibri" w:eastAsia="Times New Roman" w:hAnsi="Calibri" w:cs="Arial"/>
                <w:color w:val="000000"/>
                <w:kern w:val="0"/>
                <w:sz w:val="22"/>
                <w:szCs w:val="22"/>
                <w:lang w:eastAsia="en-US" w:bidi="ar-SA"/>
              </w:rPr>
              <w:t> </w:t>
            </w:r>
          </w:p>
        </w:tc>
      </w:tr>
      <w:tr w:rsidR="001B7D4B" w:rsidRPr="001B7D4B" w14:paraId="1953F2CB" w14:textId="77777777" w:rsidTr="001B7D4B">
        <w:trPr>
          <w:trHeight w:val="435"/>
        </w:trPr>
        <w:tc>
          <w:tcPr>
            <w:tcW w:w="1400" w:type="dxa"/>
            <w:tcBorders>
              <w:top w:val="nil"/>
              <w:left w:val="nil"/>
              <w:bottom w:val="nil"/>
              <w:right w:val="nil"/>
            </w:tcBorders>
            <w:shd w:val="clear" w:color="auto" w:fill="auto"/>
            <w:noWrap/>
            <w:vAlign w:val="center"/>
            <w:hideMark/>
          </w:tcPr>
          <w:p w14:paraId="1BC69DE3" w14:textId="77777777" w:rsidR="001B7D4B" w:rsidRPr="001B7D4B" w:rsidRDefault="001B7D4B" w:rsidP="001B7D4B">
            <w:pPr>
              <w:suppressAutoHyphens w:val="0"/>
              <w:rPr>
                <w:rFonts w:ascii="Arial" w:eastAsia="Times New Roman" w:hAnsi="Arial" w:cs="Arial"/>
                <w:color w:val="000000"/>
                <w:kern w:val="0"/>
                <w:lang w:eastAsia="en-US" w:bidi="ar-SA"/>
              </w:rPr>
            </w:pPr>
            <w:r w:rsidRPr="001B7D4B">
              <w:rPr>
                <w:rFonts w:ascii="Arial" w:eastAsia="Times New Roman" w:hAnsi="Arial" w:cs="Arial"/>
                <w:color w:val="000000"/>
                <w:kern w:val="0"/>
                <w:lang w:eastAsia="en-US" w:bidi="ar-SA"/>
              </w:rPr>
              <w:t> </w:t>
            </w:r>
          </w:p>
        </w:tc>
        <w:tc>
          <w:tcPr>
            <w:tcW w:w="2100" w:type="dxa"/>
            <w:tcBorders>
              <w:top w:val="nil"/>
              <w:left w:val="nil"/>
              <w:bottom w:val="nil"/>
              <w:right w:val="nil"/>
            </w:tcBorders>
            <w:shd w:val="clear" w:color="auto" w:fill="auto"/>
            <w:noWrap/>
            <w:vAlign w:val="bottom"/>
            <w:hideMark/>
          </w:tcPr>
          <w:p w14:paraId="2DA3C25E" w14:textId="77777777" w:rsidR="001B7D4B" w:rsidRPr="001B7D4B" w:rsidRDefault="001B7D4B" w:rsidP="001B7D4B">
            <w:pPr>
              <w:suppressAutoHyphens w:val="0"/>
              <w:rPr>
                <w:rFonts w:ascii="Calibri" w:eastAsia="Times New Roman" w:hAnsi="Calibri" w:cs="Arial"/>
                <w:color w:val="000000"/>
                <w:kern w:val="0"/>
                <w:sz w:val="22"/>
                <w:szCs w:val="22"/>
                <w:lang w:eastAsia="en-US" w:bidi="ar-SA"/>
              </w:rPr>
            </w:pPr>
            <w:r w:rsidRPr="001B7D4B">
              <w:rPr>
                <w:rFonts w:ascii="Calibri" w:eastAsia="Times New Roman" w:hAnsi="Calibri" w:cs="Arial"/>
                <w:color w:val="000000"/>
                <w:kern w:val="0"/>
                <w:sz w:val="22"/>
                <w:szCs w:val="22"/>
                <w:lang w:eastAsia="en-US" w:bidi="ar-SA"/>
              </w:rPr>
              <w:t> </w:t>
            </w:r>
          </w:p>
        </w:tc>
        <w:tc>
          <w:tcPr>
            <w:tcW w:w="1080" w:type="dxa"/>
            <w:tcBorders>
              <w:top w:val="nil"/>
              <w:left w:val="nil"/>
              <w:bottom w:val="nil"/>
              <w:right w:val="nil"/>
            </w:tcBorders>
            <w:shd w:val="clear" w:color="auto" w:fill="auto"/>
            <w:noWrap/>
            <w:vAlign w:val="bottom"/>
            <w:hideMark/>
          </w:tcPr>
          <w:p w14:paraId="7E644CC3" w14:textId="77777777" w:rsidR="001B7D4B" w:rsidRPr="001B7D4B" w:rsidRDefault="001B7D4B" w:rsidP="001B7D4B">
            <w:pPr>
              <w:suppressAutoHyphens w:val="0"/>
              <w:rPr>
                <w:rFonts w:ascii="Calibri" w:eastAsia="Times New Roman" w:hAnsi="Calibri" w:cs="Arial"/>
                <w:color w:val="000000"/>
                <w:kern w:val="0"/>
                <w:sz w:val="22"/>
                <w:szCs w:val="22"/>
                <w:lang w:eastAsia="en-US" w:bidi="ar-SA"/>
              </w:rPr>
            </w:pPr>
            <w:r w:rsidRPr="001B7D4B">
              <w:rPr>
                <w:rFonts w:ascii="Calibri" w:eastAsia="Times New Roman" w:hAnsi="Calibri" w:cs="Arial"/>
                <w:color w:val="000000"/>
                <w:kern w:val="0"/>
                <w:sz w:val="22"/>
                <w:szCs w:val="22"/>
                <w:lang w:eastAsia="en-US" w:bidi="ar-SA"/>
              </w:rPr>
              <w:t> </w:t>
            </w:r>
          </w:p>
        </w:tc>
        <w:tc>
          <w:tcPr>
            <w:tcW w:w="1060" w:type="dxa"/>
            <w:tcBorders>
              <w:top w:val="nil"/>
              <w:left w:val="nil"/>
              <w:bottom w:val="nil"/>
              <w:right w:val="nil"/>
            </w:tcBorders>
            <w:shd w:val="clear" w:color="auto" w:fill="auto"/>
            <w:noWrap/>
            <w:vAlign w:val="bottom"/>
            <w:hideMark/>
          </w:tcPr>
          <w:p w14:paraId="68E1D304" w14:textId="77777777" w:rsidR="001B7D4B" w:rsidRPr="001B7D4B" w:rsidRDefault="001B7D4B" w:rsidP="001B7D4B">
            <w:pPr>
              <w:suppressAutoHyphens w:val="0"/>
              <w:rPr>
                <w:rFonts w:ascii="Calibri" w:eastAsia="Times New Roman" w:hAnsi="Calibri" w:cs="Arial"/>
                <w:color w:val="000000"/>
                <w:kern w:val="0"/>
                <w:sz w:val="22"/>
                <w:szCs w:val="22"/>
                <w:lang w:eastAsia="en-US" w:bidi="ar-SA"/>
              </w:rPr>
            </w:pPr>
            <w:r w:rsidRPr="001B7D4B">
              <w:rPr>
                <w:rFonts w:ascii="Calibri" w:eastAsia="Times New Roman" w:hAnsi="Calibri" w:cs="Arial"/>
                <w:color w:val="000000"/>
                <w:kern w:val="0"/>
                <w:sz w:val="22"/>
                <w:szCs w:val="22"/>
                <w:lang w:eastAsia="en-US" w:bidi="ar-SA"/>
              </w:rPr>
              <w:t> </w:t>
            </w:r>
          </w:p>
        </w:tc>
        <w:tc>
          <w:tcPr>
            <w:tcW w:w="1000" w:type="dxa"/>
            <w:tcBorders>
              <w:top w:val="nil"/>
              <w:left w:val="nil"/>
              <w:bottom w:val="nil"/>
              <w:right w:val="nil"/>
            </w:tcBorders>
            <w:shd w:val="clear" w:color="auto" w:fill="auto"/>
            <w:noWrap/>
            <w:vAlign w:val="bottom"/>
            <w:hideMark/>
          </w:tcPr>
          <w:p w14:paraId="3A693C29" w14:textId="77777777" w:rsidR="001B7D4B" w:rsidRPr="001B7D4B" w:rsidRDefault="001B7D4B" w:rsidP="001B7D4B">
            <w:pPr>
              <w:suppressAutoHyphens w:val="0"/>
              <w:rPr>
                <w:rFonts w:ascii="Calibri" w:eastAsia="Times New Roman" w:hAnsi="Calibri" w:cs="Arial"/>
                <w:color w:val="000000"/>
                <w:kern w:val="0"/>
                <w:sz w:val="22"/>
                <w:szCs w:val="22"/>
                <w:lang w:eastAsia="en-US" w:bidi="ar-SA"/>
              </w:rPr>
            </w:pPr>
            <w:r w:rsidRPr="001B7D4B">
              <w:rPr>
                <w:rFonts w:ascii="Calibri" w:eastAsia="Times New Roman" w:hAnsi="Calibri" w:cs="Arial"/>
                <w:color w:val="000000"/>
                <w:kern w:val="0"/>
                <w:sz w:val="22"/>
                <w:szCs w:val="22"/>
                <w:lang w:eastAsia="en-US" w:bidi="ar-SA"/>
              </w:rPr>
              <w:t> </w:t>
            </w:r>
          </w:p>
        </w:tc>
        <w:tc>
          <w:tcPr>
            <w:tcW w:w="1100" w:type="dxa"/>
            <w:tcBorders>
              <w:top w:val="nil"/>
              <w:left w:val="nil"/>
              <w:bottom w:val="nil"/>
              <w:right w:val="nil"/>
            </w:tcBorders>
            <w:shd w:val="clear" w:color="auto" w:fill="auto"/>
            <w:noWrap/>
            <w:vAlign w:val="bottom"/>
            <w:hideMark/>
          </w:tcPr>
          <w:p w14:paraId="7235C676" w14:textId="77777777" w:rsidR="001B7D4B" w:rsidRPr="001B7D4B" w:rsidRDefault="001B7D4B" w:rsidP="001B7D4B">
            <w:pPr>
              <w:suppressAutoHyphens w:val="0"/>
              <w:rPr>
                <w:rFonts w:ascii="Calibri" w:eastAsia="Times New Roman" w:hAnsi="Calibri" w:cs="Arial"/>
                <w:color w:val="000000"/>
                <w:kern w:val="0"/>
                <w:sz w:val="22"/>
                <w:szCs w:val="22"/>
                <w:lang w:eastAsia="en-US" w:bidi="ar-SA"/>
              </w:rPr>
            </w:pPr>
            <w:r w:rsidRPr="001B7D4B">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140B8758" w14:textId="77777777" w:rsidR="001B7D4B" w:rsidRPr="001B7D4B" w:rsidRDefault="001B7D4B" w:rsidP="001B7D4B">
            <w:pPr>
              <w:suppressAutoHyphens w:val="0"/>
              <w:jc w:val="center"/>
              <w:rPr>
                <w:rFonts w:ascii="Calibri" w:eastAsia="Times New Roman" w:hAnsi="Calibri" w:cs="Arial"/>
                <w:color w:val="000000"/>
                <w:kern w:val="0"/>
                <w:sz w:val="22"/>
                <w:szCs w:val="22"/>
                <w:lang w:eastAsia="en-US" w:bidi="ar-SA"/>
              </w:rPr>
            </w:pPr>
            <w:r w:rsidRPr="001B7D4B">
              <w:rPr>
                <w:rFonts w:ascii="Calibri" w:eastAsia="Times New Roman" w:hAnsi="Calibri" w:cs="Arial"/>
                <w:color w:val="000000"/>
                <w:kern w:val="0"/>
                <w:sz w:val="22"/>
                <w:szCs w:val="22"/>
                <w:lang w:eastAsia="en-US" w:bidi="ar-SA"/>
              </w:rPr>
              <w:t> </w:t>
            </w:r>
          </w:p>
        </w:tc>
      </w:tr>
      <w:tr w:rsidR="001B7D4B" w:rsidRPr="001B7D4B" w14:paraId="4CC6EC0A" w14:textId="77777777" w:rsidTr="001B7D4B">
        <w:trPr>
          <w:trHeight w:val="540"/>
        </w:trPr>
        <w:tc>
          <w:tcPr>
            <w:tcW w:w="8960" w:type="dxa"/>
            <w:gridSpan w:val="7"/>
            <w:tcBorders>
              <w:top w:val="nil"/>
              <w:left w:val="nil"/>
              <w:bottom w:val="nil"/>
              <w:right w:val="nil"/>
            </w:tcBorders>
            <w:shd w:val="clear" w:color="auto" w:fill="auto"/>
            <w:noWrap/>
            <w:hideMark/>
          </w:tcPr>
          <w:p w14:paraId="44961596" w14:textId="77777777" w:rsidR="001B7D4B" w:rsidRPr="001B7D4B" w:rsidRDefault="001B7D4B" w:rsidP="001B7D4B">
            <w:pPr>
              <w:suppressAutoHyphens w:val="0"/>
              <w:rPr>
                <w:rFonts w:ascii="Arial" w:eastAsia="Times New Roman" w:hAnsi="Arial" w:cs="Arial"/>
                <w:b/>
                <w:bCs/>
                <w:color w:val="000000"/>
                <w:kern w:val="0"/>
                <w:sz w:val="32"/>
                <w:szCs w:val="32"/>
                <w:lang w:eastAsia="en-US" w:bidi="ar-SA"/>
              </w:rPr>
            </w:pPr>
            <w:bookmarkStart w:id="1" w:name="RANGE!A205"/>
            <w:r w:rsidRPr="001B7D4B">
              <w:rPr>
                <w:rFonts w:ascii="Arial" w:eastAsia="Times New Roman" w:hAnsi="Arial" w:cs="Arial"/>
                <w:b/>
                <w:bCs/>
                <w:color w:val="000000"/>
                <w:kern w:val="0"/>
                <w:sz w:val="32"/>
                <w:szCs w:val="32"/>
                <w:lang w:eastAsia="en-US" w:bidi="ar-SA"/>
              </w:rPr>
              <w:t>Academic Accommodation / Adjustment Policy:</w:t>
            </w:r>
            <w:bookmarkEnd w:id="1"/>
          </w:p>
        </w:tc>
      </w:tr>
      <w:tr w:rsidR="001B7D4B" w:rsidRPr="001B7D4B" w14:paraId="4A7AA32B" w14:textId="77777777" w:rsidTr="001B7D4B">
        <w:trPr>
          <w:trHeight w:val="2235"/>
        </w:trPr>
        <w:tc>
          <w:tcPr>
            <w:tcW w:w="8960" w:type="dxa"/>
            <w:gridSpan w:val="7"/>
            <w:tcBorders>
              <w:top w:val="nil"/>
              <w:left w:val="nil"/>
              <w:bottom w:val="nil"/>
              <w:right w:val="nil"/>
            </w:tcBorders>
            <w:shd w:val="clear" w:color="auto" w:fill="auto"/>
            <w:hideMark/>
          </w:tcPr>
          <w:p w14:paraId="065A1F97" w14:textId="77777777" w:rsidR="001B7D4B" w:rsidRPr="001B7D4B" w:rsidRDefault="001B7D4B" w:rsidP="001B7D4B">
            <w:pPr>
              <w:suppressAutoHyphens w:val="0"/>
              <w:rPr>
                <w:rFonts w:ascii="Arial" w:eastAsia="Times New Roman" w:hAnsi="Arial" w:cs="Arial"/>
                <w:color w:val="000000"/>
                <w:kern w:val="0"/>
                <w:lang w:eastAsia="en-US" w:bidi="ar-SA"/>
              </w:rPr>
            </w:pPr>
            <w:r w:rsidRPr="001B7D4B">
              <w:rPr>
                <w:rFonts w:ascii="Arial" w:eastAsia="Times New Roman" w:hAnsi="Arial" w:cs="Arial"/>
                <w:color w:val="000000"/>
                <w:kern w:val="0"/>
                <w:lang w:eastAsia="en-US" w:bidi="ar-SA"/>
              </w:rPr>
              <w:t>In accordance with Section 504 of the Rehabilitation Act of 1973 and the Americans with Disabilities Act (ADA), Coleman University offers accommodations to students with documented physical, psychological, and/or cognitive disabilities. Coleman University will adhere to all applicable federal, state, and local laws, regulations, and guidelines with respect to providing reasonable accommodations as required to offer equal educational opportunities to qualified disabled individuals.</w:t>
            </w:r>
          </w:p>
        </w:tc>
      </w:tr>
      <w:tr w:rsidR="001B7D4B" w:rsidRPr="001B7D4B" w14:paraId="72AF7A56" w14:textId="77777777" w:rsidTr="001B7D4B">
        <w:trPr>
          <w:trHeight w:val="2715"/>
        </w:trPr>
        <w:tc>
          <w:tcPr>
            <w:tcW w:w="8960" w:type="dxa"/>
            <w:gridSpan w:val="7"/>
            <w:tcBorders>
              <w:top w:val="nil"/>
              <w:left w:val="nil"/>
              <w:bottom w:val="nil"/>
              <w:right w:val="nil"/>
            </w:tcBorders>
            <w:shd w:val="clear" w:color="auto" w:fill="auto"/>
            <w:hideMark/>
          </w:tcPr>
          <w:p w14:paraId="5DD2951E" w14:textId="77777777" w:rsidR="001B7D4B" w:rsidRPr="001B7D4B" w:rsidRDefault="001B7D4B" w:rsidP="001B7D4B">
            <w:pPr>
              <w:suppressAutoHyphens w:val="0"/>
              <w:rPr>
                <w:rFonts w:ascii="Arial" w:eastAsia="Times New Roman" w:hAnsi="Arial" w:cs="Arial"/>
                <w:color w:val="000000"/>
                <w:kern w:val="0"/>
                <w:lang w:eastAsia="en-US" w:bidi="ar-SA"/>
              </w:rPr>
            </w:pPr>
            <w:r w:rsidRPr="001B7D4B">
              <w:rPr>
                <w:rFonts w:ascii="Arial" w:eastAsia="Times New Roman" w:hAnsi="Arial" w:cs="Arial"/>
                <w:color w:val="000000"/>
                <w:kern w:val="0"/>
                <w:lang w:eastAsia="en-US" w:bidi="ar-SA"/>
              </w:rPr>
              <w:t>To qualify for an academic accommodation under ADA, the student must provide adequate documentation of a disability.  Students seeking academic accommodations should contact the campus ADA Coordinator at 858-966-3953 or via email at ada@coleman.edu. The ADA Coordinator will review the documentation provided and verify ADA coverage. Students covered under ADA must meet with the ADA Coordinator at the beginning of every term to determine the appropriate academic accommodations. Failing to meet with the ADA Coordinator at the beginning of every term may impact the availability of accommodations.</w:t>
            </w:r>
          </w:p>
        </w:tc>
      </w:tr>
      <w:tr w:rsidR="001B7D4B" w:rsidRPr="001B7D4B" w14:paraId="0F2FCB2F" w14:textId="77777777" w:rsidTr="001B7D4B">
        <w:trPr>
          <w:trHeight w:val="255"/>
        </w:trPr>
        <w:tc>
          <w:tcPr>
            <w:tcW w:w="1400" w:type="dxa"/>
            <w:tcBorders>
              <w:top w:val="nil"/>
              <w:left w:val="nil"/>
              <w:bottom w:val="nil"/>
              <w:right w:val="nil"/>
            </w:tcBorders>
            <w:shd w:val="clear" w:color="auto" w:fill="auto"/>
            <w:noWrap/>
            <w:vAlign w:val="center"/>
            <w:hideMark/>
          </w:tcPr>
          <w:p w14:paraId="50F5184C" w14:textId="77777777" w:rsidR="001B7D4B" w:rsidRPr="001B7D4B" w:rsidRDefault="001B7D4B" w:rsidP="001B7D4B">
            <w:pPr>
              <w:suppressAutoHyphens w:val="0"/>
              <w:rPr>
                <w:rFonts w:ascii="Arial" w:eastAsia="Times New Roman" w:hAnsi="Arial" w:cs="Arial"/>
                <w:color w:val="000000"/>
                <w:kern w:val="0"/>
                <w:lang w:eastAsia="en-US" w:bidi="ar-SA"/>
              </w:rPr>
            </w:pPr>
            <w:r w:rsidRPr="001B7D4B">
              <w:rPr>
                <w:rFonts w:ascii="Arial" w:eastAsia="Times New Roman" w:hAnsi="Arial" w:cs="Arial"/>
                <w:color w:val="000000"/>
                <w:kern w:val="0"/>
                <w:lang w:eastAsia="en-US" w:bidi="ar-SA"/>
              </w:rPr>
              <w:t> </w:t>
            </w:r>
          </w:p>
        </w:tc>
        <w:tc>
          <w:tcPr>
            <w:tcW w:w="2100" w:type="dxa"/>
            <w:tcBorders>
              <w:top w:val="nil"/>
              <w:left w:val="nil"/>
              <w:bottom w:val="nil"/>
              <w:right w:val="nil"/>
            </w:tcBorders>
            <w:shd w:val="clear" w:color="auto" w:fill="auto"/>
            <w:noWrap/>
            <w:vAlign w:val="bottom"/>
            <w:hideMark/>
          </w:tcPr>
          <w:p w14:paraId="65B1FA8B" w14:textId="77777777" w:rsidR="001B7D4B" w:rsidRPr="001B7D4B" w:rsidRDefault="001B7D4B" w:rsidP="001B7D4B">
            <w:pPr>
              <w:suppressAutoHyphens w:val="0"/>
              <w:rPr>
                <w:rFonts w:ascii="Calibri" w:eastAsia="Times New Roman" w:hAnsi="Calibri" w:cs="Arial"/>
                <w:color w:val="000000"/>
                <w:kern w:val="0"/>
                <w:sz w:val="22"/>
                <w:szCs w:val="22"/>
                <w:lang w:eastAsia="en-US" w:bidi="ar-SA"/>
              </w:rPr>
            </w:pPr>
            <w:r w:rsidRPr="001B7D4B">
              <w:rPr>
                <w:rFonts w:ascii="Calibri" w:eastAsia="Times New Roman" w:hAnsi="Calibri" w:cs="Arial"/>
                <w:color w:val="000000"/>
                <w:kern w:val="0"/>
                <w:sz w:val="22"/>
                <w:szCs w:val="22"/>
                <w:lang w:eastAsia="en-US" w:bidi="ar-SA"/>
              </w:rPr>
              <w:t> </w:t>
            </w:r>
          </w:p>
        </w:tc>
        <w:tc>
          <w:tcPr>
            <w:tcW w:w="1080" w:type="dxa"/>
            <w:tcBorders>
              <w:top w:val="nil"/>
              <w:left w:val="nil"/>
              <w:bottom w:val="nil"/>
              <w:right w:val="nil"/>
            </w:tcBorders>
            <w:shd w:val="clear" w:color="auto" w:fill="auto"/>
            <w:noWrap/>
            <w:vAlign w:val="bottom"/>
            <w:hideMark/>
          </w:tcPr>
          <w:p w14:paraId="77E585A7" w14:textId="77777777" w:rsidR="001B7D4B" w:rsidRPr="001B7D4B" w:rsidRDefault="001B7D4B" w:rsidP="001B7D4B">
            <w:pPr>
              <w:suppressAutoHyphens w:val="0"/>
              <w:rPr>
                <w:rFonts w:ascii="Calibri" w:eastAsia="Times New Roman" w:hAnsi="Calibri" w:cs="Arial"/>
                <w:color w:val="000000"/>
                <w:kern w:val="0"/>
                <w:sz w:val="22"/>
                <w:szCs w:val="22"/>
                <w:lang w:eastAsia="en-US" w:bidi="ar-SA"/>
              </w:rPr>
            </w:pPr>
            <w:r w:rsidRPr="001B7D4B">
              <w:rPr>
                <w:rFonts w:ascii="Calibri" w:eastAsia="Times New Roman" w:hAnsi="Calibri" w:cs="Arial"/>
                <w:color w:val="000000"/>
                <w:kern w:val="0"/>
                <w:sz w:val="22"/>
                <w:szCs w:val="22"/>
                <w:lang w:eastAsia="en-US" w:bidi="ar-SA"/>
              </w:rPr>
              <w:t> </w:t>
            </w:r>
          </w:p>
        </w:tc>
        <w:tc>
          <w:tcPr>
            <w:tcW w:w="1060" w:type="dxa"/>
            <w:tcBorders>
              <w:top w:val="nil"/>
              <w:left w:val="nil"/>
              <w:bottom w:val="nil"/>
              <w:right w:val="nil"/>
            </w:tcBorders>
            <w:shd w:val="clear" w:color="auto" w:fill="auto"/>
            <w:noWrap/>
            <w:vAlign w:val="bottom"/>
            <w:hideMark/>
          </w:tcPr>
          <w:p w14:paraId="3B454BBC" w14:textId="77777777" w:rsidR="001B7D4B" w:rsidRPr="001B7D4B" w:rsidRDefault="001B7D4B" w:rsidP="001B7D4B">
            <w:pPr>
              <w:suppressAutoHyphens w:val="0"/>
              <w:rPr>
                <w:rFonts w:ascii="Calibri" w:eastAsia="Times New Roman" w:hAnsi="Calibri" w:cs="Arial"/>
                <w:color w:val="000000"/>
                <w:kern w:val="0"/>
                <w:sz w:val="22"/>
                <w:szCs w:val="22"/>
                <w:lang w:eastAsia="en-US" w:bidi="ar-SA"/>
              </w:rPr>
            </w:pPr>
            <w:r w:rsidRPr="001B7D4B">
              <w:rPr>
                <w:rFonts w:ascii="Calibri" w:eastAsia="Times New Roman" w:hAnsi="Calibri" w:cs="Arial"/>
                <w:color w:val="000000"/>
                <w:kern w:val="0"/>
                <w:sz w:val="22"/>
                <w:szCs w:val="22"/>
                <w:lang w:eastAsia="en-US" w:bidi="ar-SA"/>
              </w:rPr>
              <w:t> </w:t>
            </w:r>
          </w:p>
        </w:tc>
        <w:tc>
          <w:tcPr>
            <w:tcW w:w="1000" w:type="dxa"/>
            <w:tcBorders>
              <w:top w:val="nil"/>
              <w:left w:val="nil"/>
              <w:bottom w:val="nil"/>
              <w:right w:val="nil"/>
            </w:tcBorders>
            <w:shd w:val="clear" w:color="auto" w:fill="auto"/>
            <w:noWrap/>
            <w:vAlign w:val="bottom"/>
            <w:hideMark/>
          </w:tcPr>
          <w:p w14:paraId="6C772CB5" w14:textId="77777777" w:rsidR="001B7D4B" w:rsidRPr="001B7D4B" w:rsidRDefault="001B7D4B" w:rsidP="001B7D4B">
            <w:pPr>
              <w:suppressAutoHyphens w:val="0"/>
              <w:rPr>
                <w:rFonts w:ascii="Calibri" w:eastAsia="Times New Roman" w:hAnsi="Calibri" w:cs="Arial"/>
                <w:color w:val="000000"/>
                <w:kern w:val="0"/>
                <w:sz w:val="22"/>
                <w:szCs w:val="22"/>
                <w:lang w:eastAsia="en-US" w:bidi="ar-SA"/>
              </w:rPr>
            </w:pPr>
            <w:r w:rsidRPr="001B7D4B">
              <w:rPr>
                <w:rFonts w:ascii="Calibri" w:eastAsia="Times New Roman" w:hAnsi="Calibri" w:cs="Arial"/>
                <w:color w:val="000000"/>
                <w:kern w:val="0"/>
                <w:sz w:val="22"/>
                <w:szCs w:val="22"/>
                <w:lang w:eastAsia="en-US" w:bidi="ar-SA"/>
              </w:rPr>
              <w:t> </w:t>
            </w:r>
          </w:p>
        </w:tc>
        <w:tc>
          <w:tcPr>
            <w:tcW w:w="1100" w:type="dxa"/>
            <w:tcBorders>
              <w:top w:val="nil"/>
              <w:left w:val="nil"/>
              <w:bottom w:val="nil"/>
              <w:right w:val="nil"/>
            </w:tcBorders>
            <w:shd w:val="clear" w:color="auto" w:fill="auto"/>
            <w:noWrap/>
            <w:vAlign w:val="bottom"/>
            <w:hideMark/>
          </w:tcPr>
          <w:p w14:paraId="32FB0B8C" w14:textId="77777777" w:rsidR="001B7D4B" w:rsidRPr="001B7D4B" w:rsidRDefault="001B7D4B" w:rsidP="001B7D4B">
            <w:pPr>
              <w:suppressAutoHyphens w:val="0"/>
              <w:rPr>
                <w:rFonts w:ascii="Calibri" w:eastAsia="Times New Roman" w:hAnsi="Calibri" w:cs="Arial"/>
                <w:color w:val="000000"/>
                <w:kern w:val="0"/>
                <w:sz w:val="22"/>
                <w:szCs w:val="22"/>
                <w:lang w:eastAsia="en-US" w:bidi="ar-SA"/>
              </w:rPr>
            </w:pPr>
            <w:r w:rsidRPr="001B7D4B">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63F6D3FF" w14:textId="77777777" w:rsidR="001B7D4B" w:rsidRPr="001B7D4B" w:rsidRDefault="001B7D4B" w:rsidP="001B7D4B">
            <w:pPr>
              <w:suppressAutoHyphens w:val="0"/>
              <w:jc w:val="center"/>
              <w:rPr>
                <w:rFonts w:ascii="Calibri" w:eastAsia="Times New Roman" w:hAnsi="Calibri" w:cs="Arial"/>
                <w:color w:val="000000"/>
                <w:kern w:val="0"/>
                <w:sz w:val="22"/>
                <w:szCs w:val="22"/>
                <w:lang w:eastAsia="en-US" w:bidi="ar-SA"/>
              </w:rPr>
            </w:pPr>
            <w:r w:rsidRPr="001B7D4B">
              <w:rPr>
                <w:rFonts w:ascii="Calibri" w:eastAsia="Times New Roman" w:hAnsi="Calibri" w:cs="Arial"/>
                <w:color w:val="000000"/>
                <w:kern w:val="0"/>
                <w:sz w:val="22"/>
                <w:szCs w:val="22"/>
                <w:lang w:eastAsia="en-US" w:bidi="ar-SA"/>
              </w:rPr>
              <w:t> </w:t>
            </w:r>
          </w:p>
        </w:tc>
      </w:tr>
      <w:tr w:rsidR="001B7D4B" w:rsidRPr="001B7D4B" w14:paraId="0D1D76E9" w14:textId="77777777" w:rsidTr="001B7D4B">
        <w:trPr>
          <w:trHeight w:val="1890"/>
        </w:trPr>
        <w:tc>
          <w:tcPr>
            <w:tcW w:w="8960" w:type="dxa"/>
            <w:gridSpan w:val="7"/>
            <w:tcBorders>
              <w:top w:val="nil"/>
              <w:left w:val="nil"/>
              <w:bottom w:val="nil"/>
              <w:right w:val="nil"/>
            </w:tcBorders>
            <w:shd w:val="clear" w:color="auto" w:fill="auto"/>
            <w:hideMark/>
          </w:tcPr>
          <w:p w14:paraId="379292FB" w14:textId="77777777" w:rsidR="001B7D4B" w:rsidRPr="001B7D4B" w:rsidRDefault="001B7D4B" w:rsidP="001B7D4B">
            <w:pPr>
              <w:suppressAutoHyphens w:val="0"/>
              <w:rPr>
                <w:rFonts w:ascii="Arial" w:eastAsia="Times New Roman" w:hAnsi="Arial" w:cs="Arial"/>
                <w:color w:val="000000"/>
                <w:kern w:val="0"/>
                <w:lang w:eastAsia="en-US" w:bidi="ar-SA"/>
              </w:rPr>
            </w:pPr>
            <w:r w:rsidRPr="001B7D4B">
              <w:rPr>
                <w:rFonts w:ascii="Arial" w:eastAsia="Times New Roman" w:hAnsi="Arial" w:cs="Arial"/>
                <w:color w:val="000000"/>
                <w:kern w:val="0"/>
                <w:lang w:eastAsia="en-US" w:bidi="ar-SA"/>
              </w:rPr>
              <w:lastRenderedPageBreak/>
              <w:t>After the academic accommodations have been determined, the students’ instructors will be notified by the ADA Coordinator. If any problems or concerns regarding the provision of accommodations occur, the student must inform the ADA Coordinator. If the student feels accommodation is not being made appropriately, the student may follow the published Student Grievance Procedures.</w:t>
            </w:r>
          </w:p>
        </w:tc>
      </w:tr>
    </w:tbl>
    <w:p w14:paraId="3E678650" w14:textId="77777777" w:rsidR="00845D20" w:rsidRPr="001F40E6" w:rsidRDefault="00845D20" w:rsidP="001B7D4B">
      <w:pPr>
        <w:pStyle w:val="NoteLevel2"/>
      </w:pPr>
    </w:p>
    <w:sectPr w:rsidR="00845D20" w:rsidRPr="001F40E6" w:rsidSect="006A69E3">
      <w:pgSz w:w="12240" w:h="15840"/>
      <w:pgMar w:top="1440" w:right="1440" w:bottom="1440" w:left="1440" w:header="720" w:footer="720" w:gutter="0"/>
      <w:cols w:space="720"/>
      <w:docGrid w:linePitch="36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80"/>
    <w:family w:val="auto"/>
    <w:pitch w:val="default"/>
    <w:sig w:usb0="00000001" w:usb1="08070000" w:usb2="00000010" w:usb3="00000000" w:csb0="0002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Mangal">
    <w:panose1 w:val="00000400000000000000"/>
    <w:charset w:val="00"/>
    <w:family w:val="roman"/>
    <w:pitch w:val="variable"/>
    <w:sig w:usb0="00008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MinionPro-Regular">
    <w:charset w:val="4D"/>
    <w:family w:val="auto"/>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MT">
    <w:altName w:val="Arial"/>
    <w:charset w:val="4D"/>
    <w:family w:val="swiss"/>
    <w:pitch w:val="default"/>
    <w:sig w:usb0="00000003" w:usb1="00000000" w:usb2="00000000" w:usb3="00000000" w:csb0="00000001" w:csb1="00000000"/>
  </w:font>
  <w:font w:name="DejaVuLGCSansFID43HGSet1">
    <w:altName w:val="Calibri"/>
    <w:panose1 w:val="00000000000000000000"/>
    <w:charset w:val="00"/>
    <w:family w:val="auto"/>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1CA76229"/>
    <w:multiLevelType w:val="hybridMultilevel"/>
    <w:tmpl w:val="184A4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337DE9"/>
    <w:multiLevelType w:val="hybridMultilevel"/>
    <w:tmpl w:val="3754D9B8"/>
    <w:lvl w:ilvl="0" w:tplc="04090001">
      <w:start w:val="1"/>
      <w:numFmt w:val="bullet"/>
      <w:lvlText w:val=""/>
      <w:lvlJc w:val="left"/>
      <w:pPr>
        <w:ind w:left="1094" w:hanging="360"/>
      </w:pPr>
      <w:rPr>
        <w:rFonts w:ascii="Symbol" w:hAnsi="Symbol" w:hint="default"/>
      </w:rPr>
    </w:lvl>
    <w:lvl w:ilvl="1" w:tplc="04090003" w:tentative="1">
      <w:start w:val="1"/>
      <w:numFmt w:val="bullet"/>
      <w:lvlText w:val="o"/>
      <w:lvlJc w:val="left"/>
      <w:pPr>
        <w:ind w:left="1814" w:hanging="360"/>
      </w:pPr>
      <w:rPr>
        <w:rFonts w:ascii="Courier New" w:hAnsi="Courier New" w:cs="Courier New" w:hint="default"/>
      </w:rPr>
    </w:lvl>
    <w:lvl w:ilvl="2" w:tplc="04090005" w:tentative="1">
      <w:start w:val="1"/>
      <w:numFmt w:val="bullet"/>
      <w:lvlText w:val=""/>
      <w:lvlJc w:val="left"/>
      <w:pPr>
        <w:ind w:left="2534" w:hanging="360"/>
      </w:pPr>
      <w:rPr>
        <w:rFonts w:ascii="Wingdings" w:hAnsi="Wingdings" w:hint="default"/>
      </w:rPr>
    </w:lvl>
    <w:lvl w:ilvl="3" w:tplc="04090001" w:tentative="1">
      <w:start w:val="1"/>
      <w:numFmt w:val="bullet"/>
      <w:lvlText w:val=""/>
      <w:lvlJc w:val="left"/>
      <w:pPr>
        <w:ind w:left="3254" w:hanging="360"/>
      </w:pPr>
      <w:rPr>
        <w:rFonts w:ascii="Symbol" w:hAnsi="Symbol" w:hint="default"/>
      </w:rPr>
    </w:lvl>
    <w:lvl w:ilvl="4" w:tplc="04090003" w:tentative="1">
      <w:start w:val="1"/>
      <w:numFmt w:val="bullet"/>
      <w:lvlText w:val="o"/>
      <w:lvlJc w:val="left"/>
      <w:pPr>
        <w:ind w:left="3974" w:hanging="360"/>
      </w:pPr>
      <w:rPr>
        <w:rFonts w:ascii="Courier New" w:hAnsi="Courier New" w:cs="Courier New" w:hint="default"/>
      </w:rPr>
    </w:lvl>
    <w:lvl w:ilvl="5" w:tplc="04090005" w:tentative="1">
      <w:start w:val="1"/>
      <w:numFmt w:val="bullet"/>
      <w:lvlText w:val=""/>
      <w:lvlJc w:val="left"/>
      <w:pPr>
        <w:ind w:left="4694" w:hanging="360"/>
      </w:pPr>
      <w:rPr>
        <w:rFonts w:ascii="Wingdings" w:hAnsi="Wingdings" w:hint="default"/>
      </w:rPr>
    </w:lvl>
    <w:lvl w:ilvl="6" w:tplc="04090001" w:tentative="1">
      <w:start w:val="1"/>
      <w:numFmt w:val="bullet"/>
      <w:lvlText w:val=""/>
      <w:lvlJc w:val="left"/>
      <w:pPr>
        <w:ind w:left="5414" w:hanging="360"/>
      </w:pPr>
      <w:rPr>
        <w:rFonts w:ascii="Symbol" w:hAnsi="Symbol" w:hint="default"/>
      </w:rPr>
    </w:lvl>
    <w:lvl w:ilvl="7" w:tplc="04090003" w:tentative="1">
      <w:start w:val="1"/>
      <w:numFmt w:val="bullet"/>
      <w:lvlText w:val="o"/>
      <w:lvlJc w:val="left"/>
      <w:pPr>
        <w:ind w:left="6134" w:hanging="360"/>
      </w:pPr>
      <w:rPr>
        <w:rFonts w:ascii="Courier New" w:hAnsi="Courier New" w:cs="Courier New" w:hint="default"/>
      </w:rPr>
    </w:lvl>
    <w:lvl w:ilvl="8" w:tplc="04090005" w:tentative="1">
      <w:start w:val="1"/>
      <w:numFmt w:val="bullet"/>
      <w:lvlText w:val=""/>
      <w:lvlJc w:val="left"/>
      <w:pPr>
        <w:ind w:left="6854" w:hanging="360"/>
      </w:pPr>
      <w:rPr>
        <w:rFonts w:ascii="Wingdings" w:hAnsi="Wingdings" w:hint="default"/>
      </w:rPr>
    </w:lvl>
  </w:abstractNum>
  <w:abstractNum w:abstractNumId="5" w15:restartNumberingAfterBreak="0">
    <w:nsid w:val="20813760"/>
    <w:multiLevelType w:val="hybridMultilevel"/>
    <w:tmpl w:val="5D0E4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945D81"/>
    <w:multiLevelType w:val="hybridMultilevel"/>
    <w:tmpl w:val="EC7631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3FE3B52"/>
    <w:multiLevelType w:val="hybridMultilevel"/>
    <w:tmpl w:val="FE86F772"/>
    <w:lvl w:ilvl="0" w:tplc="7D78C1B6">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A5629C"/>
    <w:multiLevelType w:val="hybridMultilevel"/>
    <w:tmpl w:val="73920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6"/>
  </w:num>
  <w:num w:numId="6">
    <w:abstractNumId w:val="5"/>
  </w:num>
  <w:num w:numId="7">
    <w:abstractNumId w:val="8"/>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343D8"/>
    <w:rsid w:val="000039A7"/>
    <w:rsid w:val="00003FAA"/>
    <w:rsid w:val="00010746"/>
    <w:rsid w:val="000122D9"/>
    <w:rsid w:val="00024C68"/>
    <w:rsid w:val="00031693"/>
    <w:rsid w:val="0003432C"/>
    <w:rsid w:val="000463C3"/>
    <w:rsid w:val="00050886"/>
    <w:rsid w:val="00072FAA"/>
    <w:rsid w:val="000747E5"/>
    <w:rsid w:val="000A12AA"/>
    <w:rsid w:val="000A1B46"/>
    <w:rsid w:val="000D17EF"/>
    <w:rsid w:val="000F07EC"/>
    <w:rsid w:val="000F4223"/>
    <w:rsid w:val="000F5FDE"/>
    <w:rsid w:val="001000FD"/>
    <w:rsid w:val="00110DB5"/>
    <w:rsid w:val="0015347D"/>
    <w:rsid w:val="00156692"/>
    <w:rsid w:val="0016524D"/>
    <w:rsid w:val="00175905"/>
    <w:rsid w:val="001916F5"/>
    <w:rsid w:val="0019289C"/>
    <w:rsid w:val="001957CC"/>
    <w:rsid w:val="001A1BCA"/>
    <w:rsid w:val="001A40FC"/>
    <w:rsid w:val="001B1E43"/>
    <w:rsid w:val="001B7D4B"/>
    <w:rsid w:val="001C08CA"/>
    <w:rsid w:val="001C3588"/>
    <w:rsid w:val="001C72C0"/>
    <w:rsid w:val="001D1D1D"/>
    <w:rsid w:val="001F40E6"/>
    <w:rsid w:val="0020078E"/>
    <w:rsid w:val="00202D4F"/>
    <w:rsid w:val="00207B61"/>
    <w:rsid w:val="00210BDD"/>
    <w:rsid w:val="002373FD"/>
    <w:rsid w:val="00244D7C"/>
    <w:rsid w:val="00257C45"/>
    <w:rsid w:val="00260C04"/>
    <w:rsid w:val="00262D81"/>
    <w:rsid w:val="00272506"/>
    <w:rsid w:val="0027563F"/>
    <w:rsid w:val="00276FD1"/>
    <w:rsid w:val="002772B1"/>
    <w:rsid w:val="00282482"/>
    <w:rsid w:val="00291703"/>
    <w:rsid w:val="002A36DA"/>
    <w:rsid w:val="002A58C0"/>
    <w:rsid w:val="002B33D1"/>
    <w:rsid w:val="002C7BF8"/>
    <w:rsid w:val="002D184C"/>
    <w:rsid w:val="002D1B55"/>
    <w:rsid w:val="002D209E"/>
    <w:rsid w:val="002D4F06"/>
    <w:rsid w:val="002D7FEC"/>
    <w:rsid w:val="002E3EAC"/>
    <w:rsid w:val="002F7B6B"/>
    <w:rsid w:val="002F7CBB"/>
    <w:rsid w:val="00312FE8"/>
    <w:rsid w:val="00315FFC"/>
    <w:rsid w:val="0033029B"/>
    <w:rsid w:val="00345F8F"/>
    <w:rsid w:val="0034677A"/>
    <w:rsid w:val="00351B35"/>
    <w:rsid w:val="00352CCC"/>
    <w:rsid w:val="00356812"/>
    <w:rsid w:val="003612EB"/>
    <w:rsid w:val="00374C62"/>
    <w:rsid w:val="0037544A"/>
    <w:rsid w:val="00376127"/>
    <w:rsid w:val="00390C1F"/>
    <w:rsid w:val="00393AB4"/>
    <w:rsid w:val="003B57C5"/>
    <w:rsid w:val="003C4008"/>
    <w:rsid w:val="003C7251"/>
    <w:rsid w:val="003D1625"/>
    <w:rsid w:val="003E495C"/>
    <w:rsid w:val="00400F58"/>
    <w:rsid w:val="00403133"/>
    <w:rsid w:val="00403A98"/>
    <w:rsid w:val="00430644"/>
    <w:rsid w:val="00451357"/>
    <w:rsid w:val="00463C55"/>
    <w:rsid w:val="00465BD3"/>
    <w:rsid w:val="00480F03"/>
    <w:rsid w:val="004C450C"/>
    <w:rsid w:val="004D7D16"/>
    <w:rsid w:val="004F6496"/>
    <w:rsid w:val="005266BE"/>
    <w:rsid w:val="00532D7E"/>
    <w:rsid w:val="00543E0A"/>
    <w:rsid w:val="005954FB"/>
    <w:rsid w:val="005D192B"/>
    <w:rsid w:val="005E4397"/>
    <w:rsid w:val="005E7104"/>
    <w:rsid w:val="005F3BAD"/>
    <w:rsid w:val="0060352C"/>
    <w:rsid w:val="00617063"/>
    <w:rsid w:val="00620CA2"/>
    <w:rsid w:val="006246A4"/>
    <w:rsid w:val="00627C97"/>
    <w:rsid w:val="00642F09"/>
    <w:rsid w:val="00643069"/>
    <w:rsid w:val="006464FE"/>
    <w:rsid w:val="00664B3F"/>
    <w:rsid w:val="00680131"/>
    <w:rsid w:val="0068171A"/>
    <w:rsid w:val="006873BD"/>
    <w:rsid w:val="0069066E"/>
    <w:rsid w:val="00691770"/>
    <w:rsid w:val="006A5F4B"/>
    <w:rsid w:val="006A69E3"/>
    <w:rsid w:val="006B5562"/>
    <w:rsid w:val="006C2801"/>
    <w:rsid w:val="006D17A5"/>
    <w:rsid w:val="006D5F23"/>
    <w:rsid w:val="006E1EE3"/>
    <w:rsid w:val="006E2C95"/>
    <w:rsid w:val="006E6B1C"/>
    <w:rsid w:val="006F28F4"/>
    <w:rsid w:val="006F361B"/>
    <w:rsid w:val="007005C9"/>
    <w:rsid w:val="0071655C"/>
    <w:rsid w:val="00717D7E"/>
    <w:rsid w:val="007273A4"/>
    <w:rsid w:val="00730273"/>
    <w:rsid w:val="00751B01"/>
    <w:rsid w:val="0075769D"/>
    <w:rsid w:val="007618CB"/>
    <w:rsid w:val="00763D85"/>
    <w:rsid w:val="00765A54"/>
    <w:rsid w:val="00780EB5"/>
    <w:rsid w:val="007815EC"/>
    <w:rsid w:val="00781942"/>
    <w:rsid w:val="00791E63"/>
    <w:rsid w:val="007A464E"/>
    <w:rsid w:val="007B0473"/>
    <w:rsid w:val="007B69EF"/>
    <w:rsid w:val="007C7405"/>
    <w:rsid w:val="007E1CFA"/>
    <w:rsid w:val="007E426C"/>
    <w:rsid w:val="007F7E31"/>
    <w:rsid w:val="00821890"/>
    <w:rsid w:val="00826C2D"/>
    <w:rsid w:val="00837C0C"/>
    <w:rsid w:val="00845D20"/>
    <w:rsid w:val="00845FE5"/>
    <w:rsid w:val="00856498"/>
    <w:rsid w:val="00863021"/>
    <w:rsid w:val="00870294"/>
    <w:rsid w:val="008A1BC5"/>
    <w:rsid w:val="008A7179"/>
    <w:rsid w:val="008A7E36"/>
    <w:rsid w:val="008B0D7D"/>
    <w:rsid w:val="008B23D3"/>
    <w:rsid w:val="008D201F"/>
    <w:rsid w:val="008F0371"/>
    <w:rsid w:val="008F67A8"/>
    <w:rsid w:val="009025FB"/>
    <w:rsid w:val="00911E4B"/>
    <w:rsid w:val="00921968"/>
    <w:rsid w:val="00930668"/>
    <w:rsid w:val="00931758"/>
    <w:rsid w:val="00932DC1"/>
    <w:rsid w:val="009342D5"/>
    <w:rsid w:val="00935A2A"/>
    <w:rsid w:val="009403EC"/>
    <w:rsid w:val="00941026"/>
    <w:rsid w:val="00952134"/>
    <w:rsid w:val="00967AD8"/>
    <w:rsid w:val="00995F15"/>
    <w:rsid w:val="009C2500"/>
    <w:rsid w:val="009F7619"/>
    <w:rsid w:val="009F76AF"/>
    <w:rsid w:val="00A234DA"/>
    <w:rsid w:val="00A26B1E"/>
    <w:rsid w:val="00A32F74"/>
    <w:rsid w:val="00A3608B"/>
    <w:rsid w:val="00A81582"/>
    <w:rsid w:val="00A81CF8"/>
    <w:rsid w:val="00A83277"/>
    <w:rsid w:val="00A84895"/>
    <w:rsid w:val="00A85EB9"/>
    <w:rsid w:val="00A90362"/>
    <w:rsid w:val="00A95F88"/>
    <w:rsid w:val="00AA1E8C"/>
    <w:rsid w:val="00AE1E43"/>
    <w:rsid w:val="00B03351"/>
    <w:rsid w:val="00B1024F"/>
    <w:rsid w:val="00B16D02"/>
    <w:rsid w:val="00B17579"/>
    <w:rsid w:val="00B24473"/>
    <w:rsid w:val="00B3167B"/>
    <w:rsid w:val="00B31B44"/>
    <w:rsid w:val="00B3210C"/>
    <w:rsid w:val="00B45033"/>
    <w:rsid w:val="00B4589D"/>
    <w:rsid w:val="00B464C6"/>
    <w:rsid w:val="00B62727"/>
    <w:rsid w:val="00B65902"/>
    <w:rsid w:val="00B85D1A"/>
    <w:rsid w:val="00BA1C56"/>
    <w:rsid w:val="00BA33D9"/>
    <w:rsid w:val="00BC01AF"/>
    <w:rsid w:val="00BC2827"/>
    <w:rsid w:val="00BD08AA"/>
    <w:rsid w:val="00BD50B5"/>
    <w:rsid w:val="00BE1D77"/>
    <w:rsid w:val="00BE47A4"/>
    <w:rsid w:val="00BF2455"/>
    <w:rsid w:val="00C426B8"/>
    <w:rsid w:val="00C43CF8"/>
    <w:rsid w:val="00C4429E"/>
    <w:rsid w:val="00C45648"/>
    <w:rsid w:val="00C56FEA"/>
    <w:rsid w:val="00C67E2E"/>
    <w:rsid w:val="00C81B33"/>
    <w:rsid w:val="00C82300"/>
    <w:rsid w:val="00C84216"/>
    <w:rsid w:val="00C8440B"/>
    <w:rsid w:val="00C851BB"/>
    <w:rsid w:val="00C8708A"/>
    <w:rsid w:val="00C93956"/>
    <w:rsid w:val="00CA1308"/>
    <w:rsid w:val="00CB29A9"/>
    <w:rsid w:val="00CB4B69"/>
    <w:rsid w:val="00CB7201"/>
    <w:rsid w:val="00CB799F"/>
    <w:rsid w:val="00CC2CB0"/>
    <w:rsid w:val="00CC7F55"/>
    <w:rsid w:val="00CD7DF1"/>
    <w:rsid w:val="00CE3DD5"/>
    <w:rsid w:val="00CE4D75"/>
    <w:rsid w:val="00D06432"/>
    <w:rsid w:val="00D343D8"/>
    <w:rsid w:val="00D3720F"/>
    <w:rsid w:val="00D5165B"/>
    <w:rsid w:val="00D54B4A"/>
    <w:rsid w:val="00D578BB"/>
    <w:rsid w:val="00D62412"/>
    <w:rsid w:val="00D6413F"/>
    <w:rsid w:val="00D65F2D"/>
    <w:rsid w:val="00D67735"/>
    <w:rsid w:val="00D70E9B"/>
    <w:rsid w:val="00D871A4"/>
    <w:rsid w:val="00D92805"/>
    <w:rsid w:val="00DA50F3"/>
    <w:rsid w:val="00DB62FF"/>
    <w:rsid w:val="00DC2E69"/>
    <w:rsid w:val="00DD5BAC"/>
    <w:rsid w:val="00DD5D29"/>
    <w:rsid w:val="00DE21C4"/>
    <w:rsid w:val="00DF0D5D"/>
    <w:rsid w:val="00DF1927"/>
    <w:rsid w:val="00E028E3"/>
    <w:rsid w:val="00E06AB7"/>
    <w:rsid w:val="00E34C07"/>
    <w:rsid w:val="00E47167"/>
    <w:rsid w:val="00E7547C"/>
    <w:rsid w:val="00E90370"/>
    <w:rsid w:val="00EB01CC"/>
    <w:rsid w:val="00EB639C"/>
    <w:rsid w:val="00EB7A64"/>
    <w:rsid w:val="00EC0CD1"/>
    <w:rsid w:val="00ED0716"/>
    <w:rsid w:val="00ED25B6"/>
    <w:rsid w:val="00EF5E46"/>
    <w:rsid w:val="00F265A0"/>
    <w:rsid w:val="00F266F4"/>
    <w:rsid w:val="00F26D28"/>
    <w:rsid w:val="00F473FC"/>
    <w:rsid w:val="00F613EC"/>
    <w:rsid w:val="00F67AD3"/>
    <w:rsid w:val="00F73DCF"/>
    <w:rsid w:val="00F82D67"/>
    <w:rsid w:val="00F91CDD"/>
    <w:rsid w:val="00F939D7"/>
    <w:rsid w:val="00F9629E"/>
    <w:rsid w:val="00FA7519"/>
    <w:rsid w:val="00FB28AF"/>
    <w:rsid w:val="00FB347F"/>
    <w:rsid w:val="00FB3C72"/>
    <w:rsid w:val="00FB3C97"/>
    <w:rsid w:val="00FB6E56"/>
    <w:rsid w:val="00FE6A4F"/>
    <w:rsid w:val="00FF4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oNotEmbedSmartTags/>
  <w:decimalSymbol w:val="."/>
  <w:listSeparator w:val=","/>
  <w14:docId w14:val="69427BC8"/>
  <w15:chartTrackingRefBased/>
  <w15:docId w15:val="{3E1EEDB7-5AE7-4C48-9A29-29F2FF710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semiHidden="1" w:uiPriority="0"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6A69E3"/>
    <w:pPr>
      <w:suppressAutoHyphens/>
    </w:pPr>
    <w:rPr>
      <w:rFonts w:eastAsia="SimSun" w:cs="Lucida Sans"/>
      <w:kern w:val="1"/>
      <w:sz w:val="24"/>
      <w:szCs w:val="24"/>
      <w:lang w:eastAsia="hi-IN" w:bidi="hi-IN"/>
    </w:rPr>
  </w:style>
  <w:style w:type="paragraph" w:styleId="Heading1">
    <w:name w:val="heading 1"/>
    <w:basedOn w:val="Normal"/>
    <w:next w:val="Normal"/>
    <w:link w:val="Heading1Char"/>
    <w:uiPriority w:val="9"/>
    <w:qFormat/>
    <w:rsid w:val="00B16D02"/>
    <w:pPr>
      <w:keepNext/>
      <w:spacing w:before="240" w:after="60"/>
      <w:outlineLvl w:val="0"/>
    </w:pPr>
    <w:rPr>
      <w:rFonts w:ascii="Cambria" w:eastAsia="Times New Roman" w:hAnsi="Cambria" w:cs="Mangal"/>
      <w:b/>
      <w:bCs/>
      <w:kern w:val="32"/>
      <w:sz w:val="32"/>
      <w:szCs w:val="29"/>
    </w:rPr>
  </w:style>
  <w:style w:type="paragraph" w:styleId="Heading2">
    <w:name w:val="heading 2"/>
    <w:basedOn w:val="Normal"/>
    <w:next w:val="Normal"/>
    <w:link w:val="Heading2Char"/>
    <w:rsid w:val="00260C04"/>
    <w:pPr>
      <w:keepNext/>
      <w:suppressAutoHyphens w:val="0"/>
      <w:outlineLvl w:val="1"/>
    </w:pPr>
    <w:rPr>
      <w:rFonts w:ascii="Arial Black" w:eastAsia="Times New Roman" w:hAnsi="Arial Black" w:cs="Arial"/>
      <w:smallCaps/>
      <w:kern w:val="0"/>
      <w:sz w:val="28"/>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A69E3"/>
    <w:rPr>
      <w:color w:val="0000FF"/>
      <w:u w:val="single"/>
    </w:rPr>
  </w:style>
  <w:style w:type="character" w:customStyle="1" w:styleId="BalloonTextChar">
    <w:name w:val="Balloon Text Char"/>
    <w:rsid w:val="006A69E3"/>
    <w:rPr>
      <w:rFonts w:ascii="Tahoma" w:hAnsi="Tahoma" w:cs="Tahoma"/>
      <w:sz w:val="16"/>
      <w:szCs w:val="16"/>
    </w:rPr>
  </w:style>
  <w:style w:type="character" w:customStyle="1" w:styleId="ListLabel1">
    <w:name w:val="ListLabel 1"/>
    <w:rsid w:val="006A69E3"/>
    <w:rPr>
      <w:rFonts w:cs="Courier New"/>
    </w:rPr>
  </w:style>
  <w:style w:type="character" w:customStyle="1" w:styleId="Bullets">
    <w:name w:val="Bullets"/>
    <w:rsid w:val="006A69E3"/>
    <w:rPr>
      <w:rFonts w:ascii="OpenSymbol" w:eastAsia="OpenSymbol" w:hAnsi="OpenSymbol" w:cs="OpenSymbol"/>
    </w:rPr>
  </w:style>
  <w:style w:type="paragraph" w:customStyle="1" w:styleId="Heading">
    <w:name w:val="Heading"/>
    <w:basedOn w:val="Normal"/>
    <w:next w:val="BodyText"/>
    <w:rsid w:val="006A69E3"/>
    <w:pPr>
      <w:keepNext/>
      <w:spacing w:before="240" w:after="120"/>
    </w:pPr>
    <w:rPr>
      <w:rFonts w:ascii="Arial" w:hAnsi="Arial"/>
      <w:sz w:val="28"/>
      <w:szCs w:val="28"/>
    </w:rPr>
  </w:style>
  <w:style w:type="paragraph" w:styleId="BodyText">
    <w:name w:val="Body Text"/>
    <w:basedOn w:val="Normal"/>
    <w:rsid w:val="006A69E3"/>
    <w:pPr>
      <w:spacing w:after="120"/>
    </w:pPr>
  </w:style>
  <w:style w:type="paragraph" w:styleId="List">
    <w:name w:val="List"/>
    <w:basedOn w:val="BodyText"/>
    <w:rsid w:val="006A69E3"/>
  </w:style>
  <w:style w:type="paragraph" w:styleId="Caption">
    <w:name w:val="caption"/>
    <w:aliases w:val="Table Week,SectionTitle"/>
    <w:basedOn w:val="Normal"/>
    <w:qFormat/>
    <w:rsid w:val="00A32F74"/>
    <w:pPr>
      <w:suppressLineNumbers/>
      <w:spacing w:before="80" w:after="80"/>
    </w:pPr>
    <w:rPr>
      <w:rFonts w:ascii="Arial" w:hAnsi="Arial"/>
      <w:b/>
      <w:iCs/>
      <w:color w:val="FFFFFF"/>
    </w:rPr>
  </w:style>
  <w:style w:type="paragraph" w:customStyle="1" w:styleId="Index">
    <w:name w:val="Index"/>
    <w:basedOn w:val="Normal"/>
    <w:rsid w:val="006A69E3"/>
    <w:pPr>
      <w:suppressLineNumbers/>
    </w:pPr>
  </w:style>
  <w:style w:type="paragraph" w:styleId="ListParagraph">
    <w:name w:val="List Paragraph"/>
    <w:basedOn w:val="Normal"/>
    <w:uiPriority w:val="34"/>
    <w:qFormat/>
    <w:rsid w:val="006A69E3"/>
    <w:pPr>
      <w:ind w:left="720"/>
    </w:pPr>
  </w:style>
  <w:style w:type="paragraph" w:styleId="BalloonText">
    <w:name w:val="Balloon Text"/>
    <w:basedOn w:val="Normal"/>
    <w:rsid w:val="006A69E3"/>
    <w:pPr>
      <w:spacing w:line="100" w:lineRule="atLeast"/>
    </w:pPr>
    <w:rPr>
      <w:rFonts w:ascii="Tahoma" w:hAnsi="Tahoma" w:cs="Tahoma"/>
      <w:sz w:val="16"/>
      <w:szCs w:val="16"/>
    </w:rPr>
  </w:style>
  <w:style w:type="paragraph" w:customStyle="1" w:styleId="Arial">
    <w:name w:val="Arial"/>
    <w:rsid w:val="006A69E3"/>
    <w:pPr>
      <w:widowControl w:val="0"/>
      <w:suppressAutoHyphens/>
      <w:spacing w:line="100" w:lineRule="atLeast"/>
    </w:pPr>
    <w:rPr>
      <w:rFonts w:eastAsia="SimSun" w:cs="Lucida Sans"/>
      <w:kern w:val="1"/>
      <w:sz w:val="24"/>
      <w:szCs w:val="24"/>
      <w:lang w:eastAsia="hi-IN" w:bidi="hi-IN"/>
    </w:rPr>
  </w:style>
  <w:style w:type="paragraph" w:customStyle="1" w:styleId="TableContents">
    <w:name w:val="Table Contents"/>
    <w:basedOn w:val="Normal"/>
    <w:rsid w:val="006A69E3"/>
    <w:pPr>
      <w:suppressLineNumbers/>
    </w:pPr>
  </w:style>
  <w:style w:type="paragraph" w:customStyle="1" w:styleId="NoParagraphStyle">
    <w:name w:val="[No Paragraph Style]"/>
    <w:rsid w:val="006A69E3"/>
    <w:pPr>
      <w:widowControl w:val="0"/>
      <w:suppressAutoHyphens/>
      <w:autoSpaceDE w:val="0"/>
      <w:spacing w:line="288" w:lineRule="auto"/>
      <w:textAlignment w:val="center"/>
    </w:pPr>
    <w:rPr>
      <w:rFonts w:ascii="MinionPro-Regular" w:eastAsia="MinionPro-Regular" w:hAnsi="MinionPro-Regular" w:cs="MinionPro-Regular"/>
      <w:color w:val="000000"/>
      <w:kern w:val="1"/>
      <w:sz w:val="24"/>
      <w:szCs w:val="24"/>
      <w:lang w:eastAsia="hi-IN" w:bidi="hi-IN"/>
    </w:rPr>
  </w:style>
  <w:style w:type="paragraph" w:customStyle="1" w:styleId="TableHeading">
    <w:name w:val="Table Heading"/>
    <w:basedOn w:val="TableContents"/>
    <w:rsid w:val="006A69E3"/>
    <w:pPr>
      <w:jc w:val="center"/>
    </w:pPr>
    <w:rPr>
      <w:b/>
      <w:bCs/>
    </w:rPr>
  </w:style>
  <w:style w:type="character" w:customStyle="1" w:styleId="Heading2Char">
    <w:name w:val="Heading 2 Char"/>
    <w:link w:val="Heading2"/>
    <w:rsid w:val="00260C04"/>
    <w:rPr>
      <w:rFonts w:ascii="Arial Black" w:hAnsi="Arial Black" w:cs="Arial"/>
      <w:smallCaps/>
      <w:sz w:val="28"/>
      <w:szCs w:val="24"/>
    </w:rPr>
  </w:style>
  <w:style w:type="paragraph" w:customStyle="1" w:styleId="Pa35">
    <w:name w:val="Pa35"/>
    <w:basedOn w:val="Normal"/>
    <w:next w:val="Normal"/>
    <w:uiPriority w:val="99"/>
    <w:rsid w:val="00763D85"/>
    <w:pPr>
      <w:suppressAutoHyphens w:val="0"/>
      <w:autoSpaceDE w:val="0"/>
      <w:autoSpaceDN w:val="0"/>
      <w:adjustRightInd w:val="0"/>
      <w:spacing w:line="181" w:lineRule="atLeast"/>
    </w:pPr>
    <w:rPr>
      <w:rFonts w:ascii="Arial" w:eastAsia="Calibri" w:hAnsi="Arial" w:cs="Arial"/>
      <w:kern w:val="0"/>
      <w:lang w:eastAsia="en-US" w:bidi="ar-SA"/>
    </w:rPr>
  </w:style>
  <w:style w:type="paragraph" w:customStyle="1" w:styleId="Tablebody">
    <w:name w:val="Table body"/>
    <w:basedOn w:val="Normal"/>
    <w:rsid w:val="00DF1927"/>
    <w:pPr>
      <w:suppressAutoHyphens w:val="0"/>
      <w:spacing w:after="120"/>
    </w:pPr>
    <w:rPr>
      <w:rFonts w:ascii="Garamond" w:eastAsia="Times New Roman" w:hAnsi="Garamond" w:cs="Garamond"/>
      <w:kern w:val="0"/>
      <w:sz w:val="22"/>
      <w:szCs w:val="22"/>
      <w:lang w:eastAsia="en-US" w:bidi="ar-SA"/>
    </w:rPr>
  </w:style>
  <w:style w:type="character" w:customStyle="1" w:styleId="object">
    <w:name w:val="object"/>
    <w:rsid w:val="00BA33D9"/>
  </w:style>
  <w:style w:type="paragraph" w:customStyle="1" w:styleId="BodyText1">
    <w:name w:val="Body Text1"/>
    <w:basedOn w:val="Normal"/>
    <w:rsid w:val="008A7E36"/>
    <w:pPr>
      <w:widowControl w:val="0"/>
      <w:spacing w:before="120" w:after="120"/>
      <w:ind w:left="432"/>
    </w:pPr>
    <w:rPr>
      <w:rFonts w:ascii="Garamond" w:eastAsia="Times New Roman" w:hAnsi="Garamond" w:cs="Times New Roman"/>
      <w:kern w:val="0"/>
      <w:sz w:val="22"/>
      <w:szCs w:val="22"/>
      <w:lang w:eastAsia="ar-SA" w:bidi="ar-SA"/>
    </w:rPr>
  </w:style>
  <w:style w:type="character" w:customStyle="1" w:styleId="reggray14px">
    <w:name w:val="reggray14px"/>
    <w:rsid w:val="00751B01"/>
  </w:style>
  <w:style w:type="character" w:customStyle="1" w:styleId="Heading1Char">
    <w:name w:val="Heading 1 Char"/>
    <w:link w:val="Heading1"/>
    <w:uiPriority w:val="9"/>
    <w:rsid w:val="00B16D02"/>
    <w:rPr>
      <w:rFonts w:ascii="Cambria" w:eastAsia="Times New Roman" w:hAnsi="Cambria" w:cs="Mangal"/>
      <w:b/>
      <w:bCs/>
      <w:kern w:val="32"/>
      <w:sz w:val="32"/>
      <w:szCs w:val="29"/>
      <w:lang w:eastAsia="hi-IN" w:bidi="hi-IN"/>
    </w:rPr>
  </w:style>
  <w:style w:type="paragraph" w:customStyle="1" w:styleId="NoteLevel2">
    <w:name w:val="Note Level 2"/>
    <w:aliases w:val="Subheading"/>
    <w:basedOn w:val="Normal"/>
    <w:next w:val="Normal"/>
    <w:uiPriority w:val="1"/>
    <w:qFormat/>
    <w:rsid w:val="00845D20"/>
    <w:pPr>
      <w:keepNext/>
      <w:contextualSpacing/>
      <w:outlineLvl w:val="1"/>
    </w:pPr>
    <w:rPr>
      <w:rFonts w:ascii="Arial" w:hAnsi="Arial"/>
      <w:b/>
      <w:color w:val="000000"/>
      <w:sz w:val="32"/>
    </w:rPr>
  </w:style>
  <w:style w:type="paragraph" w:styleId="Subtitle">
    <w:name w:val="Subtitle"/>
    <w:aliases w:val="TableText"/>
    <w:basedOn w:val="Normal"/>
    <w:next w:val="Normal"/>
    <w:link w:val="SubtitleChar"/>
    <w:uiPriority w:val="11"/>
    <w:qFormat/>
    <w:rsid w:val="00845D20"/>
    <w:pPr>
      <w:numPr>
        <w:ilvl w:val="1"/>
      </w:numPr>
      <w:suppressAutoHyphens w:val="0"/>
      <w:spacing w:before="40"/>
    </w:pPr>
    <w:rPr>
      <w:rFonts w:ascii="Arial" w:eastAsia="MS Gothic" w:hAnsi="Arial" w:cs="Times New Roman"/>
      <w:iCs/>
      <w:color w:val="000000"/>
      <w:spacing w:val="15"/>
      <w:kern w:val="0"/>
      <w:sz w:val="20"/>
      <w:lang w:eastAsia="en-US" w:bidi="ar-SA"/>
    </w:rPr>
  </w:style>
  <w:style w:type="character" w:customStyle="1" w:styleId="SubtitleChar">
    <w:name w:val="Subtitle Char"/>
    <w:aliases w:val="TableText Char"/>
    <w:link w:val="Subtitle"/>
    <w:uiPriority w:val="11"/>
    <w:rsid w:val="00845D20"/>
    <w:rPr>
      <w:rFonts w:ascii="Arial" w:eastAsia="MS Gothic" w:hAnsi="Arial"/>
      <w:iCs/>
      <w:color w:val="000000"/>
      <w:spacing w:val="15"/>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457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85A484-F2B0-4F76-A249-F8D83ADB8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1478</Words>
  <Characters>8431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COURSE SYLLABUS</vt:lpstr>
    </vt:vector>
  </TitlesOfParts>
  <Company>Coleman Univ</Company>
  <LinksUpToDate>false</LinksUpToDate>
  <CharactersWithSpaces>9890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dc:title>
  <dc:subject/>
  <dc:creator>Ellen Herroon</dc:creator>
  <cp:keywords/>
  <cp:lastModifiedBy>Tom Byrne</cp:lastModifiedBy>
  <cp:revision>2</cp:revision>
  <cp:lastPrinted>2016-03-09T14:34:00Z</cp:lastPrinted>
  <dcterms:created xsi:type="dcterms:W3CDTF">2018-03-07T23:27:00Z</dcterms:created>
  <dcterms:modified xsi:type="dcterms:W3CDTF">2018-03-07T23:27:00Z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Coleman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