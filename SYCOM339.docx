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3D8" w:rsidRPr="00211A56" w:rsidRDefault="00D343D8">
      <w:pPr>
        <w:rPr>
          <w:rFonts w:ascii="Arial" w:hAnsi="Arial" w:cs="Arial"/>
          <w:b/>
          <w:sz w:val="36"/>
          <w:szCs w:val="36"/>
        </w:rPr>
      </w:pPr>
      <w:r w:rsidRPr="00211A56">
        <w:rPr>
          <w:rFonts w:ascii="Arial" w:hAnsi="Arial" w:cs="Arial"/>
          <w:b/>
          <w:sz w:val="36"/>
          <w:szCs w:val="36"/>
        </w:rPr>
        <w:t>COURSE SYLLABUS</w:t>
      </w:r>
    </w:p>
    <w:p w:rsidR="00D343D8" w:rsidRPr="00211A56" w:rsidRDefault="00800CF8">
      <w:pPr>
        <w:rPr>
          <w:rFonts w:ascii="Arial" w:hAnsi="Arial" w:cs="Arial"/>
          <w:b/>
          <w:sz w:val="32"/>
          <w:szCs w:val="32"/>
        </w:rPr>
      </w:pPr>
      <w:r>
        <w:rPr>
          <w:rFonts w:ascii="Arial" w:hAnsi="Arial" w:cs="Arial"/>
          <w:b/>
          <w:sz w:val="32"/>
          <w:szCs w:val="32"/>
        </w:rPr>
        <w:t>COM3</w:t>
      </w:r>
      <w:r w:rsidR="001B56B4">
        <w:rPr>
          <w:rFonts w:ascii="Arial" w:hAnsi="Arial" w:cs="Arial"/>
          <w:b/>
          <w:sz w:val="32"/>
          <w:szCs w:val="32"/>
        </w:rPr>
        <w:t>39</w:t>
      </w:r>
      <w:bookmarkStart w:id="0" w:name="_GoBack"/>
      <w:bookmarkEnd w:id="0"/>
      <w:r w:rsidR="00D343D8" w:rsidRPr="00211A56">
        <w:rPr>
          <w:rFonts w:ascii="Arial" w:hAnsi="Arial" w:cs="Arial"/>
          <w:b/>
          <w:sz w:val="32"/>
          <w:szCs w:val="32"/>
        </w:rPr>
        <w:t xml:space="preserve">: </w:t>
      </w:r>
      <w:r>
        <w:rPr>
          <w:rFonts w:ascii="Arial" w:hAnsi="Arial" w:cs="Arial"/>
          <w:b/>
          <w:sz w:val="32"/>
          <w:szCs w:val="32"/>
        </w:rPr>
        <w:t xml:space="preserve">Advance </w:t>
      </w:r>
      <w:r w:rsidR="0029383C" w:rsidRPr="00211A56">
        <w:rPr>
          <w:rFonts w:ascii="Arial" w:hAnsi="Arial" w:cs="Arial"/>
          <w:b/>
          <w:sz w:val="32"/>
          <w:szCs w:val="32"/>
        </w:rPr>
        <w:t>Software Testing</w:t>
      </w:r>
    </w:p>
    <w:p w:rsidR="00D343D8" w:rsidRPr="00EA10B0" w:rsidRDefault="008C1857">
      <w:pPr>
        <w:rPr>
          <w:rFonts w:ascii="Arial" w:hAnsi="Arial" w:cs="Arial"/>
          <w:b/>
        </w:rPr>
      </w:pPr>
      <w:r>
        <w:rPr>
          <w:rFonts w:ascii="Arial" w:hAnsi="Arial" w:cs="Arial"/>
          <w:b/>
          <w:noProof/>
          <w:lang w:eastAsia="en-US" w:bidi="ar-SA"/>
        </w:rPr>
        <mc:AlternateContent>
          <mc:Choice Requires="wps">
            <w:drawing>
              <wp:anchor distT="0" distB="0" distL="114300" distR="114300" simplePos="0" relativeHeight="251658240" behindDoc="0" locked="0" layoutInCell="1" allowOverlap="1">
                <wp:simplePos x="0" y="0"/>
                <wp:positionH relativeFrom="column">
                  <wp:posOffset>19050</wp:posOffset>
                </wp:positionH>
                <wp:positionV relativeFrom="paragraph">
                  <wp:posOffset>97155</wp:posOffset>
                </wp:positionV>
                <wp:extent cx="5905500" cy="0"/>
                <wp:effectExtent l="19050" t="20955" r="19050" b="2667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5pt;margin-top:7.65pt;width:46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" strokeweight="3pt"/>
            </w:pict>
          </mc:Fallback>
        </mc:AlternateContent>
      </w:r>
    </w:p>
    <w:p w:rsidR="00211A56" w:rsidRDefault="00211A56">
      <w:pPr>
        <w:rPr>
          <w:rFonts w:ascii="Arial" w:hAnsi="Arial" w:cs="Arial"/>
          <w:b/>
          <w:sz w:val="32"/>
          <w:szCs w:val="32"/>
        </w:rPr>
      </w:pPr>
    </w:p>
    <w:p w:rsidR="00D343D8" w:rsidRPr="00211A56" w:rsidRDefault="00D343D8">
      <w:pPr>
        <w:rPr>
          <w:rFonts w:ascii="Arial" w:hAnsi="Arial" w:cs="Arial"/>
          <w:b/>
          <w:sz w:val="32"/>
          <w:szCs w:val="32"/>
        </w:rPr>
      </w:pPr>
      <w:r w:rsidRPr="00211A56">
        <w:rPr>
          <w:rFonts w:ascii="Arial" w:hAnsi="Arial" w:cs="Arial"/>
          <w:b/>
          <w:sz w:val="32"/>
          <w:szCs w:val="32"/>
        </w:rPr>
        <w:t>Course Description</w:t>
      </w:r>
    </w:p>
    <w:p w:rsidR="00800CF8" w:rsidRPr="00800CF8" w:rsidRDefault="00800CF8" w:rsidP="00800CF8">
      <w:pPr>
        <w:rPr>
          <w:rFonts w:ascii="Arial" w:hAnsi="Arial" w:cs="Arial"/>
        </w:rPr>
      </w:pPr>
      <w:r w:rsidRPr="00800CF8">
        <w:rPr>
          <w:rFonts w:ascii="Arial" w:hAnsi="Arial" w:cs="Arial"/>
        </w:rPr>
        <w:t>Traditional software testing and debugging accounts for more than half the cost of software development, but often fails to find many critical bugs. As a result, developing effective software testing processes and techniques is a critical skillset in the industry. The student will build on the fundamental principles of software testing learned in the previous course, and explore advanced, automated testing techniques.</w:t>
      </w:r>
    </w:p>
    <w:p w:rsidR="004652C5" w:rsidRPr="002006D5" w:rsidRDefault="004652C5">
      <w:pPr>
        <w:rPr>
          <w:rFonts w:ascii="Arial" w:hAnsi="Arial" w:cs="Arial"/>
        </w:rPr>
      </w:pPr>
    </w:p>
    <w:p w:rsidR="00D343D8" w:rsidRPr="00211A56" w:rsidRDefault="00D343D8">
      <w:pPr>
        <w:rPr>
          <w:rFonts w:ascii="Arial" w:hAnsi="Arial" w:cs="Arial"/>
          <w:b/>
          <w:sz w:val="32"/>
          <w:szCs w:val="32"/>
        </w:rPr>
      </w:pPr>
      <w:r w:rsidRPr="00211A56">
        <w:rPr>
          <w:rFonts w:ascii="Arial" w:hAnsi="Arial" w:cs="Arial"/>
          <w:b/>
          <w:sz w:val="32"/>
          <w:szCs w:val="32"/>
        </w:rPr>
        <w:t>General Course Information</w:t>
      </w:r>
      <w:r w:rsidR="004652C5" w:rsidRPr="00211A56">
        <w:rPr>
          <w:rFonts w:ascii="Arial" w:hAnsi="Arial" w:cs="Arial"/>
          <w:b/>
          <w:sz w:val="32"/>
          <w:szCs w:val="32"/>
        </w:rPr>
        <w:tab/>
      </w:r>
      <w:r w:rsidR="004652C5" w:rsidRPr="00211A56">
        <w:rPr>
          <w:rFonts w:ascii="Arial" w:hAnsi="Arial" w:cs="Arial"/>
          <w:b/>
          <w:sz w:val="32"/>
          <w:szCs w:val="32"/>
        </w:rPr>
        <w:tab/>
      </w:r>
      <w:r w:rsidR="004652C5" w:rsidRPr="00211A56">
        <w:rPr>
          <w:rFonts w:ascii="Arial" w:hAnsi="Arial" w:cs="Arial"/>
          <w:b/>
          <w:sz w:val="32"/>
          <w:szCs w:val="32"/>
        </w:rPr>
        <w:tab/>
      </w:r>
      <w:r w:rsidR="004652C5" w:rsidRPr="00211A56">
        <w:rPr>
          <w:rFonts w:ascii="Arial" w:hAnsi="Arial" w:cs="Arial"/>
          <w:b/>
          <w:sz w:val="32"/>
          <w:szCs w:val="32"/>
        </w:rPr>
        <w:tab/>
      </w:r>
      <w:r w:rsidR="004652C5" w:rsidRPr="00211A56">
        <w:rPr>
          <w:rFonts w:ascii="Arial" w:hAnsi="Arial" w:cs="Arial"/>
          <w:b/>
          <w:sz w:val="32"/>
          <w:szCs w:val="32"/>
        </w:rPr>
        <w:tab/>
      </w:r>
      <w:r w:rsidR="00211A56">
        <w:rPr>
          <w:rFonts w:ascii="Arial" w:hAnsi="Arial" w:cs="Arial"/>
          <w:b/>
          <w:sz w:val="32"/>
          <w:szCs w:val="32"/>
        </w:rPr>
        <w:tab/>
      </w:r>
      <w:r w:rsidRPr="00211A56">
        <w:rPr>
          <w:rFonts w:ascii="Arial" w:hAnsi="Arial" w:cs="Arial"/>
          <w:b/>
          <w:sz w:val="32"/>
          <w:szCs w:val="32"/>
        </w:rPr>
        <w:tab/>
      </w:r>
      <w:r w:rsidRPr="00211A56">
        <w:rPr>
          <w:rFonts w:ascii="Arial" w:hAnsi="Arial" w:cs="Arial"/>
          <w:b/>
          <w:sz w:val="32"/>
          <w:szCs w:val="32"/>
        </w:rPr>
        <w:tab/>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400"/>
        <w:gridCol w:w="3960"/>
      </w:tblGrid>
      <w:tr w:rsidR="002006D5" w:rsidRPr="002006D5" w:rsidTr="00AA1E8C">
        <w:tc>
          <w:tcPr>
            <w:tcW w:w="5400" w:type="dxa"/>
            <w:tcBorders>
              <w:top w:val="single" w:sz="1" w:space="0" w:color="000000"/>
              <w:left w:val="single" w:sz="1" w:space="0" w:color="000000"/>
              <w:bottom w:val="single" w:sz="1" w:space="0" w:color="000000"/>
            </w:tcBorders>
            <w:shd w:val="clear" w:color="auto" w:fill="auto"/>
          </w:tcPr>
          <w:p w:rsidR="00D343D8" w:rsidRPr="002006D5" w:rsidRDefault="00D343D8">
            <w:pPr>
              <w:rPr>
                <w:rFonts w:ascii="Arial" w:hAnsi="Arial" w:cs="Arial"/>
              </w:rPr>
            </w:pPr>
            <w:r w:rsidRPr="002006D5">
              <w:rPr>
                <w:rFonts w:ascii="Arial" w:hAnsi="Arial" w:cs="Arial"/>
              </w:rPr>
              <w:t xml:space="preserve">Number of Units/Weeks </w:t>
            </w:r>
          </w:p>
        </w:tc>
        <w:tc>
          <w:tcPr>
            <w:tcW w:w="3960" w:type="dxa"/>
            <w:tcBorders>
              <w:top w:val="single" w:sz="1" w:space="0" w:color="000000"/>
              <w:left w:val="single" w:sz="1" w:space="0" w:color="000000"/>
              <w:bottom w:val="single" w:sz="1" w:space="0" w:color="000000"/>
              <w:right w:val="single" w:sz="1" w:space="0" w:color="000000"/>
            </w:tcBorders>
            <w:shd w:val="clear" w:color="auto" w:fill="auto"/>
          </w:tcPr>
          <w:p w:rsidR="00D343D8" w:rsidRPr="002006D5" w:rsidRDefault="002006D5" w:rsidP="003A74A4">
            <w:pPr>
              <w:rPr>
                <w:rFonts w:ascii="Arial" w:hAnsi="Arial" w:cs="Arial"/>
              </w:rPr>
            </w:pPr>
            <w:r w:rsidRPr="002006D5">
              <w:rPr>
                <w:rFonts w:ascii="Arial" w:hAnsi="Arial" w:cs="Arial"/>
              </w:rPr>
              <w:t>4</w:t>
            </w:r>
            <w:r w:rsidR="00D343D8" w:rsidRPr="002006D5">
              <w:rPr>
                <w:rFonts w:ascii="Arial" w:hAnsi="Arial" w:cs="Arial"/>
              </w:rPr>
              <w:t>/</w:t>
            </w:r>
            <w:r w:rsidR="003A74A4" w:rsidRPr="002006D5">
              <w:rPr>
                <w:rFonts w:ascii="Arial" w:hAnsi="Arial" w:cs="Arial"/>
              </w:rPr>
              <w:t>10</w:t>
            </w:r>
          </w:p>
        </w:tc>
      </w:tr>
      <w:tr w:rsidR="002006D5" w:rsidRPr="002006D5" w:rsidTr="00AA1E8C">
        <w:tc>
          <w:tcPr>
            <w:tcW w:w="5400" w:type="dxa"/>
            <w:tcBorders>
              <w:left w:val="single" w:sz="1" w:space="0" w:color="000000"/>
              <w:bottom w:val="single" w:sz="1" w:space="0" w:color="000000"/>
            </w:tcBorders>
            <w:shd w:val="clear" w:color="auto" w:fill="auto"/>
          </w:tcPr>
          <w:p w:rsidR="00D343D8" w:rsidRPr="002006D5" w:rsidRDefault="00D343D8" w:rsidP="00EA10B0">
            <w:pPr>
              <w:rPr>
                <w:rFonts w:ascii="Arial" w:hAnsi="Arial" w:cs="Arial"/>
              </w:rPr>
            </w:pPr>
            <w:r w:rsidRPr="002006D5">
              <w:rPr>
                <w:rFonts w:ascii="Arial" w:hAnsi="Arial" w:cs="Arial"/>
              </w:rPr>
              <w:t xml:space="preserve">#Hours Lecture/#Hours Laboratory/#Hours </w:t>
            </w:r>
            <w:r w:rsidR="00EA10B0">
              <w:rPr>
                <w:rFonts w:ascii="Arial" w:hAnsi="Arial" w:cs="Arial"/>
              </w:rPr>
              <w:t>Homework</w:t>
            </w:r>
          </w:p>
        </w:tc>
        <w:tc>
          <w:tcPr>
            <w:tcW w:w="3960" w:type="dxa"/>
            <w:tcBorders>
              <w:left w:val="single" w:sz="1" w:space="0" w:color="000000"/>
              <w:bottom w:val="single" w:sz="1" w:space="0" w:color="000000"/>
              <w:right w:val="single" w:sz="1" w:space="0" w:color="000000"/>
            </w:tcBorders>
            <w:shd w:val="clear" w:color="auto" w:fill="auto"/>
          </w:tcPr>
          <w:p w:rsidR="00D343D8" w:rsidRPr="002006D5" w:rsidRDefault="00BE6BF8" w:rsidP="004652C5">
            <w:pPr>
              <w:rPr>
                <w:rFonts w:ascii="Arial" w:hAnsi="Arial" w:cs="Arial"/>
              </w:rPr>
            </w:pPr>
            <w:r>
              <w:rPr>
                <w:rFonts w:ascii="Arial" w:hAnsi="Arial" w:cs="Arial"/>
              </w:rPr>
              <w:t>40</w:t>
            </w:r>
            <w:r w:rsidR="003A74A4" w:rsidRPr="002006D5">
              <w:rPr>
                <w:rFonts w:ascii="Arial" w:hAnsi="Arial" w:cs="Arial"/>
              </w:rPr>
              <w:t>/</w:t>
            </w:r>
            <w:r>
              <w:rPr>
                <w:rFonts w:ascii="Arial" w:hAnsi="Arial" w:cs="Arial"/>
              </w:rPr>
              <w:t>00</w:t>
            </w:r>
            <w:r w:rsidR="003A74A4" w:rsidRPr="002006D5">
              <w:rPr>
                <w:rFonts w:ascii="Arial" w:hAnsi="Arial" w:cs="Arial"/>
              </w:rPr>
              <w:t>/</w:t>
            </w:r>
            <w:r>
              <w:rPr>
                <w:rFonts w:ascii="Arial" w:hAnsi="Arial" w:cs="Arial"/>
              </w:rPr>
              <w:t>8</w:t>
            </w:r>
            <w:r w:rsidR="003A74A4" w:rsidRPr="002006D5">
              <w:rPr>
                <w:rFonts w:ascii="Arial" w:hAnsi="Arial" w:cs="Arial"/>
              </w:rPr>
              <w:t>0</w:t>
            </w:r>
          </w:p>
        </w:tc>
      </w:tr>
      <w:tr w:rsidR="002006D5" w:rsidRPr="002006D5" w:rsidTr="00AA1E8C">
        <w:tc>
          <w:tcPr>
            <w:tcW w:w="5400" w:type="dxa"/>
            <w:tcBorders>
              <w:left w:val="single" w:sz="1" w:space="0" w:color="000000"/>
              <w:bottom w:val="single" w:sz="1" w:space="0" w:color="000000"/>
            </w:tcBorders>
            <w:shd w:val="clear" w:color="auto" w:fill="auto"/>
          </w:tcPr>
          <w:p w:rsidR="00D343D8" w:rsidRPr="002006D5" w:rsidRDefault="00D343D8">
            <w:pPr>
              <w:rPr>
                <w:rFonts w:ascii="Arial" w:hAnsi="Arial" w:cs="Arial"/>
              </w:rPr>
            </w:pPr>
            <w:r w:rsidRPr="002006D5">
              <w:rPr>
                <w:rFonts w:ascii="Arial" w:hAnsi="Arial" w:cs="Arial"/>
              </w:rPr>
              <w:t xml:space="preserve">Prerequisite(s) </w:t>
            </w:r>
          </w:p>
        </w:tc>
        <w:tc>
          <w:tcPr>
            <w:tcW w:w="3960" w:type="dxa"/>
            <w:tcBorders>
              <w:left w:val="single" w:sz="1" w:space="0" w:color="000000"/>
              <w:bottom w:val="single" w:sz="1" w:space="0" w:color="000000"/>
              <w:right w:val="single" w:sz="1" w:space="0" w:color="000000"/>
            </w:tcBorders>
            <w:shd w:val="clear" w:color="auto" w:fill="auto"/>
          </w:tcPr>
          <w:p w:rsidR="00D343D8" w:rsidRPr="002006D5" w:rsidRDefault="00800CF8" w:rsidP="00637A43">
            <w:pPr>
              <w:rPr>
                <w:rFonts w:ascii="Arial" w:hAnsi="Arial" w:cs="Arial"/>
              </w:rPr>
            </w:pPr>
            <w:r>
              <w:rPr>
                <w:rFonts w:ascii="Arial" w:hAnsi="Arial" w:cs="Arial"/>
              </w:rPr>
              <w:t>None</w:t>
            </w:r>
          </w:p>
        </w:tc>
      </w:tr>
      <w:tr w:rsidR="002006D5" w:rsidRPr="002006D5" w:rsidTr="00AA1E8C">
        <w:tc>
          <w:tcPr>
            <w:tcW w:w="5400" w:type="dxa"/>
            <w:tcBorders>
              <w:left w:val="single" w:sz="1" w:space="0" w:color="000000"/>
              <w:bottom w:val="single" w:sz="1" w:space="0" w:color="000000"/>
            </w:tcBorders>
            <w:shd w:val="clear" w:color="auto" w:fill="auto"/>
          </w:tcPr>
          <w:p w:rsidR="00D343D8" w:rsidRPr="002006D5" w:rsidRDefault="00D343D8">
            <w:pPr>
              <w:rPr>
                <w:rFonts w:ascii="Arial" w:hAnsi="Arial" w:cs="Arial"/>
              </w:rPr>
            </w:pPr>
            <w:r w:rsidRPr="002006D5">
              <w:rPr>
                <w:rFonts w:ascii="Arial" w:hAnsi="Arial" w:cs="Arial"/>
              </w:rPr>
              <w:t xml:space="preserve">Co-requisites (s) </w:t>
            </w:r>
          </w:p>
        </w:tc>
        <w:tc>
          <w:tcPr>
            <w:tcW w:w="3960" w:type="dxa"/>
            <w:tcBorders>
              <w:left w:val="single" w:sz="1" w:space="0" w:color="000000"/>
              <w:bottom w:val="single" w:sz="1" w:space="0" w:color="000000"/>
              <w:right w:val="single" w:sz="1" w:space="0" w:color="000000"/>
            </w:tcBorders>
            <w:shd w:val="clear" w:color="auto" w:fill="auto"/>
          </w:tcPr>
          <w:p w:rsidR="00D343D8" w:rsidRPr="002006D5" w:rsidRDefault="00D343D8">
            <w:pPr>
              <w:rPr>
                <w:rFonts w:ascii="Arial" w:hAnsi="Arial" w:cs="Arial"/>
              </w:rPr>
            </w:pPr>
            <w:r w:rsidRPr="002006D5">
              <w:rPr>
                <w:rFonts w:ascii="Arial" w:hAnsi="Arial" w:cs="Arial"/>
              </w:rPr>
              <w:t>None</w:t>
            </w:r>
          </w:p>
        </w:tc>
      </w:tr>
      <w:tr w:rsidR="002006D5" w:rsidRPr="002006D5" w:rsidTr="00AA1E8C">
        <w:tc>
          <w:tcPr>
            <w:tcW w:w="5400" w:type="dxa"/>
            <w:tcBorders>
              <w:left w:val="single" w:sz="1" w:space="0" w:color="000000"/>
              <w:bottom w:val="single" w:sz="1" w:space="0" w:color="000000"/>
            </w:tcBorders>
            <w:shd w:val="clear" w:color="auto" w:fill="auto"/>
          </w:tcPr>
          <w:p w:rsidR="00D343D8" w:rsidRPr="002006D5" w:rsidRDefault="00D343D8">
            <w:pPr>
              <w:rPr>
                <w:rFonts w:ascii="Arial" w:hAnsi="Arial" w:cs="Arial"/>
              </w:rPr>
            </w:pPr>
            <w:r w:rsidRPr="002006D5">
              <w:rPr>
                <w:rFonts w:ascii="Arial" w:hAnsi="Arial" w:cs="Arial"/>
              </w:rPr>
              <w:t xml:space="preserve">Course Developer(s) </w:t>
            </w:r>
          </w:p>
        </w:tc>
        <w:tc>
          <w:tcPr>
            <w:tcW w:w="3960" w:type="dxa"/>
            <w:tcBorders>
              <w:left w:val="single" w:sz="1" w:space="0" w:color="000000"/>
              <w:bottom w:val="single" w:sz="1" w:space="0" w:color="000000"/>
              <w:right w:val="single" w:sz="1" w:space="0" w:color="000000"/>
            </w:tcBorders>
            <w:shd w:val="clear" w:color="auto" w:fill="auto"/>
          </w:tcPr>
          <w:p w:rsidR="00D343D8" w:rsidRPr="002006D5" w:rsidRDefault="00BE6BF8" w:rsidP="003A74A4">
            <w:pPr>
              <w:rPr>
                <w:rFonts w:ascii="Arial" w:hAnsi="Arial" w:cs="Arial"/>
              </w:rPr>
            </w:pPr>
            <w:r>
              <w:rPr>
                <w:rFonts w:ascii="Arial" w:hAnsi="Arial" w:cs="Arial"/>
              </w:rPr>
              <w:t xml:space="preserve">Leticia </w:t>
            </w:r>
            <w:proofErr w:type="spellStart"/>
            <w:r>
              <w:rPr>
                <w:rFonts w:ascii="Arial" w:hAnsi="Arial" w:cs="Arial"/>
              </w:rPr>
              <w:t>Rabor</w:t>
            </w:r>
            <w:proofErr w:type="spellEnd"/>
            <w:r>
              <w:rPr>
                <w:rFonts w:ascii="Arial" w:hAnsi="Arial" w:cs="Arial"/>
              </w:rPr>
              <w:t>, M</w:t>
            </w:r>
            <w:r w:rsidR="004652C5">
              <w:rPr>
                <w:rFonts w:ascii="Arial" w:hAnsi="Arial" w:cs="Arial"/>
              </w:rPr>
              <w:t>.S.</w:t>
            </w:r>
          </w:p>
        </w:tc>
      </w:tr>
      <w:tr w:rsidR="002006D5" w:rsidRPr="002006D5" w:rsidTr="00E42059">
        <w:trPr>
          <w:trHeight w:val="278"/>
        </w:trPr>
        <w:tc>
          <w:tcPr>
            <w:tcW w:w="5400" w:type="dxa"/>
            <w:tcBorders>
              <w:left w:val="single" w:sz="1" w:space="0" w:color="000000"/>
              <w:bottom w:val="single" w:sz="1" w:space="0" w:color="000000"/>
            </w:tcBorders>
            <w:shd w:val="clear" w:color="auto" w:fill="auto"/>
          </w:tcPr>
          <w:p w:rsidR="00D343D8" w:rsidRPr="002006D5" w:rsidRDefault="00D343D8">
            <w:pPr>
              <w:pStyle w:val="BodyText"/>
              <w:rPr>
                <w:rFonts w:ascii="Arial" w:eastAsia="ArialMT" w:hAnsi="Arial" w:cs="Arial"/>
              </w:rPr>
            </w:pPr>
            <w:r w:rsidRPr="002006D5">
              <w:rPr>
                <w:rFonts w:ascii="Arial" w:eastAsia="ArialMT" w:hAnsi="Arial" w:cs="Arial"/>
              </w:rPr>
              <w:t>Date Approved / Last Review</w:t>
            </w:r>
          </w:p>
        </w:tc>
        <w:tc>
          <w:tcPr>
            <w:tcW w:w="3960" w:type="dxa"/>
            <w:tcBorders>
              <w:left w:val="single" w:sz="1" w:space="0" w:color="000000"/>
              <w:bottom w:val="single" w:sz="1" w:space="0" w:color="000000"/>
              <w:right w:val="single" w:sz="1" w:space="0" w:color="000000"/>
            </w:tcBorders>
            <w:shd w:val="clear" w:color="auto" w:fill="auto"/>
          </w:tcPr>
          <w:p w:rsidR="00D343D8" w:rsidRPr="002006D5" w:rsidRDefault="00BD7C7D" w:rsidP="00BD7C7D">
            <w:pPr>
              <w:pStyle w:val="BodyText"/>
              <w:keepLines/>
              <w:autoSpaceDE w:val="0"/>
              <w:spacing w:line="288" w:lineRule="auto"/>
              <w:textAlignment w:val="center"/>
              <w:rPr>
                <w:rFonts w:ascii="Arial" w:eastAsia="ArialMT" w:hAnsi="Arial" w:cs="Arial"/>
              </w:rPr>
            </w:pPr>
            <w:r>
              <w:rPr>
                <w:rFonts w:ascii="Arial" w:hAnsi="Arial" w:cs="Arial"/>
                <w:color w:val="231F20"/>
              </w:rPr>
              <w:t>May</w:t>
            </w:r>
            <w:r w:rsidR="00800CF8">
              <w:rPr>
                <w:rFonts w:ascii="Arial" w:hAnsi="Arial" w:cs="Arial"/>
                <w:color w:val="231F20"/>
              </w:rPr>
              <w:t xml:space="preserve"> 2017</w:t>
            </w:r>
            <w:r w:rsidR="005156C7">
              <w:rPr>
                <w:rFonts w:ascii="Arial" w:hAnsi="Arial" w:cs="Arial"/>
                <w:color w:val="231F20"/>
              </w:rPr>
              <w:t xml:space="preserve"> </w:t>
            </w:r>
            <w:r w:rsidR="00E42059" w:rsidRPr="00D62335">
              <w:rPr>
                <w:rFonts w:ascii="Arial" w:hAnsi="Arial" w:cs="Arial"/>
                <w:color w:val="231F20"/>
              </w:rPr>
              <w:t>/</w:t>
            </w:r>
            <w:r w:rsidR="005156C7">
              <w:rPr>
                <w:rFonts w:ascii="Arial" w:hAnsi="Arial" w:cs="Arial"/>
                <w:color w:val="231F20"/>
              </w:rPr>
              <w:t xml:space="preserve"> </w:t>
            </w:r>
            <w:r>
              <w:rPr>
                <w:rFonts w:ascii="Arial" w:hAnsi="Arial" w:cs="Arial"/>
                <w:color w:val="231F20"/>
              </w:rPr>
              <w:t>May</w:t>
            </w:r>
            <w:r w:rsidR="00800CF8">
              <w:rPr>
                <w:rFonts w:ascii="Arial" w:hAnsi="Arial" w:cs="Arial"/>
                <w:color w:val="231F20"/>
              </w:rPr>
              <w:t xml:space="preserve"> 201</w:t>
            </w:r>
            <w:r w:rsidR="005C1412">
              <w:rPr>
                <w:rFonts w:ascii="Arial" w:hAnsi="Arial" w:cs="Arial"/>
                <w:color w:val="231F20"/>
              </w:rPr>
              <w:t>7</w:t>
            </w:r>
          </w:p>
        </w:tc>
      </w:tr>
    </w:tbl>
    <w:p w:rsidR="00D343D8" w:rsidRPr="002006D5" w:rsidRDefault="00D343D8">
      <w:pPr>
        <w:rPr>
          <w:rFonts w:ascii="Arial" w:hAnsi="Arial" w:cs="Arial"/>
        </w:rPr>
      </w:pPr>
    </w:p>
    <w:p w:rsidR="00D343D8" w:rsidRPr="00211A56" w:rsidRDefault="00D343D8">
      <w:pPr>
        <w:rPr>
          <w:rFonts w:ascii="Arial" w:hAnsi="Arial" w:cs="Arial"/>
          <w:b/>
          <w:sz w:val="32"/>
          <w:szCs w:val="32"/>
        </w:rPr>
      </w:pPr>
      <w:r w:rsidRPr="00211A56">
        <w:rPr>
          <w:rFonts w:ascii="Arial" w:hAnsi="Arial" w:cs="Arial"/>
          <w:b/>
          <w:sz w:val="32"/>
          <w:szCs w:val="32"/>
        </w:rPr>
        <w:t>Learning Outcomes</w:t>
      </w:r>
    </w:p>
    <w:p w:rsidR="00800CF8" w:rsidRPr="00800CF8" w:rsidRDefault="00800CF8" w:rsidP="00800CF8">
      <w:pPr>
        <w:numPr>
          <w:ilvl w:val="0"/>
          <w:numId w:val="20"/>
        </w:numPr>
        <w:jc w:val="both"/>
        <w:rPr>
          <w:rFonts w:ascii="Arial" w:hAnsi="Arial" w:cs="Arial"/>
        </w:rPr>
      </w:pPr>
      <w:r w:rsidRPr="00800CF8">
        <w:rPr>
          <w:rFonts w:ascii="Arial" w:hAnsi="Arial" w:cs="Arial"/>
        </w:rPr>
        <w:t>Given system requirements, analyze the test needs in order to plan test activities and work products.</w:t>
      </w:r>
    </w:p>
    <w:p w:rsidR="00800CF8" w:rsidRPr="00800CF8" w:rsidRDefault="00800CF8" w:rsidP="00800CF8">
      <w:pPr>
        <w:numPr>
          <w:ilvl w:val="0"/>
          <w:numId w:val="20"/>
        </w:numPr>
        <w:spacing w:line="276" w:lineRule="auto"/>
        <w:rPr>
          <w:rFonts w:ascii="Arial" w:hAnsi="Arial" w:cs="Arial"/>
        </w:rPr>
      </w:pPr>
      <w:r w:rsidRPr="00800CF8">
        <w:rPr>
          <w:rFonts w:ascii="Arial" w:hAnsi="Arial" w:cs="Arial"/>
        </w:rPr>
        <w:t xml:space="preserve">Describe the circumstances under which automated testing should be considered. </w:t>
      </w:r>
    </w:p>
    <w:p w:rsidR="00800CF8" w:rsidRPr="00800CF8" w:rsidRDefault="00800CF8" w:rsidP="00800CF8">
      <w:pPr>
        <w:numPr>
          <w:ilvl w:val="0"/>
          <w:numId w:val="20"/>
        </w:numPr>
        <w:spacing w:line="276" w:lineRule="auto"/>
        <w:rPr>
          <w:rFonts w:ascii="Arial" w:hAnsi="Arial" w:cs="Arial"/>
        </w:rPr>
      </w:pPr>
      <w:r w:rsidRPr="00800CF8">
        <w:rPr>
          <w:rFonts w:ascii="Arial" w:hAnsi="Arial" w:cs="Arial"/>
        </w:rPr>
        <w:t>Discuss the development of automated tests using an industry standard framework in a high level programming language.</w:t>
      </w:r>
    </w:p>
    <w:p w:rsidR="00800CF8" w:rsidRPr="00800CF8" w:rsidRDefault="00800CF8" w:rsidP="00800CF8">
      <w:pPr>
        <w:numPr>
          <w:ilvl w:val="0"/>
          <w:numId w:val="20"/>
        </w:numPr>
        <w:spacing w:line="276" w:lineRule="auto"/>
        <w:rPr>
          <w:rFonts w:ascii="Arial" w:hAnsi="Arial" w:cs="Arial"/>
        </w:rPr>
      </w:pPr>
      <w:r w:rsidRPr="00800CF8">
        <w:rPr>
          <w:rFonts w:ascii="Arial" w:hAnsi="Arial" w:cs="Arial"/>
        </w:rPr>
        <w:t>Describe the use of the traceability matrix to check completeness and consistency of the defined test plan.</w:t>
      </w:r>
    </w:p>
    <w:p w:rsidR="00800CF8" w:rsidRPr="00800CF8" w:rsidRDefault="00800CF8" w:rsidP="00800CF8">
      <w:pPr>
        <w:numPr>
          <w:ilvl w:val="0"/>
          <w:numId w:val="20"/>
        </w:numPr>
        <w:spacing w:line="276" w:lineRule="auto"/>
        <w:rPr>
          <w:rFonts w:ascii="Arial" w:hAnsi="Arial" w:cs="Arial"/>
        </w:rPr>
      </w:pPr>
      <w:r w:rsidRPr="00800CF8">
        <w:rPr>
          <w:rFonts w:ascii="Arial" w:hAnsi="Arial" w:cs="Arial"/>
        </w:rPr>
        <w:t>Explain the factors that must be considered when specifying the level of detail in a test plan.</w:t>
      </w:r>
    </w:p>
    <w:p w:rsidR="00800CF8" w:rsidRPr="00800CF8" w:rsidRDefault="00800CF8" w:rsidP="00800CF8">
      <w:pPr>
        <w:numPr>
          <w:ilvl w:val="0"/>
          <w:numId w:val="20"/>
        </w:numPr>
        <w:spacing w:line="276" w:lineRule="auto"/>
        <w:rPr>
          <w:rFonts w:ascii="Arial" w:hAnsi="Arial" w:cs="Arial"/>
        </w:rPr>
      </w:pPr>
      <w:r w:rsidRPr="00800CF8">
        <w:rPr>
          <w:rFonts w:ascii="Arial" w:hAnsi="Arial" w:cs="Arial"/>
        </w:rPr>
        <w:t>Discuss the development of a test plan execution schedule considering factors such as completeness, and consistency with test objectives and strategies.</w:t>
      </w:r>
    </w:p>
    <w:p w:rsidR="00800CF8" w:rsidRPr="00800CF8" w:rsidRDefault="00800CF8" w:rsidP="00800CF8">
      <w:pPr>
        <w:numPr>
          <w:ilvl w:val="0"/>
          <w:numId w:val="20"/>
        </w:numPr>
        <w:spacing w:line="276" w:lineRule="auto"/>
        <w:rPr>
          <w:rFonts w:ascii="Arial" w:hAnsi="Arial" w:cs="Arial"/>
        </w:rPr>
      </w:pPr>
      <w:r w:rsidRPr="00800CF8">
        <w:rPr>
          <w:rFonts w:ascii="Arial" w:hAnsi="Arial" w:cs="Arial"/>
        </w:rPr>
        <w:t>Explain the importance of accurate and timely information collection during the test process to support reporting and evaluation exit criteria.</w:t>
      </w:r>
    </w:p>
    <w:p w:rsidR="003E7893" w:rsidRPr="00521D0A" w:rsidRDefault="003E7893" w:rsidP="003E7893">
      <w:pPr>
        <w:pStyle w:val="ListParagraph"/>
        <w:rPr>
          <w:rFonts w:ascii="Arial" w:hAnsi="Arial" w:cs="Arial"/>
        </w:rPr>
      </w:pPr>
    </w:p>
    <w:p w:rsidR="00D343D8" w:rsidRPr="00211A56" w:rsidRDefault="00D343D8">
      <w:pPr>
        <w:rPr>
          <w:rFonts w:ascii="Arial" w:hAnsi="Arial" w:cs="Arial"/>
          <w:b/>
          <w:sz w:val="32"/>
          <w:szCs w:val="32"/>
        </w:rPr>
      </w:pPr>
      <w:r w:rsidRPr="00211A56">
        <w:rPr>
          <w:rFonts w:ascii="Arial" w:hAnsi="Arial" w:cs="Arial"/>
          <w:b/>
          <w:sz w:val="32"/>
          <w:szCs w:val="32"/>
        </w:rPr>
        <w:t>Instructional Methods Employed in this Course</w:t>
      </w:r>
    </w:p>
    <w:p w:rsidR="00680332" w:rsidRPr="00521D0A" w:rsidRDefault="001F246A" w:rsidP="00680332">
      <w:pPr>
        <w:numPr>
          <w:ilvl w:val="0"/>
          <w:numId w:val="9"/>
        </w:numPr>
        <w:suppressAutoHyphens w:val="0"/>
        <w:rPr>
          <w:rFonts w:ascii="Arial" w:hAnsi="Arial" w:cs="Arial"/>
        </w:rPr>
      </w:pPr>
      <w:r>
        <w:rPr>
          <w:rFonts w:ascii="Arial" w:hAnsi="Arial" w:cs="Arial"/>
        </w:rPr>
        <w:t>Use of Software Testing tools</w:t>
      </w:r>
    </w:p>
    <w:p w:rsidR="00680332" w:rsidRPr="00521D0A" w:rsidRDefault="00680332" w:rsidP="00680332">
      <w:pPr>
        <w:numPr>
          <w:ilvl w:val="0"/>
          <w:numId w:val="9"/>
        </w:numPr>
        <w:suppressAutoHyphens w:val="0"/>
        <w:rPr>
          <w:rFonts w:ascii="Arial" w:hAnsi="Arial" w:cs="Arial"/>
        </w:rPr>
      </w:pPr>
      <w:r w:rsidRPr="00521D0A">
        <w:rPr>
          <w:rFonts w:ascii="Arial" w:hAnsi="Arial" w:cs="Arial"/>
        </w:rPr>
        <w:t>Lecture and reading assignments</w:t>
      </w:r>
    </w:p>
    <w:p w:rsidR="00680332" w:rsidRDefault="001F246A" w:rsidP="00680332">
      <w:pPr>
        <w:numPr>
          <w:ilvl w:val="0"/>
          <w:numId w:val="9"/>
        </w:numPr>
        <w:suppressAutoHyphens w:val="0"/>
        <w:rPr>
          <w:rFonts w:ascii="Arial" w:hAnsi="Arial" w:cs="Arial"/>
          <w:color w:val="000000"/>
        </w:rPr>
      </w:pPr>
      <w:r>
        <w:rPr>
          <w:rFonts w:ascii="Arial" w:hAnsi="Arial" w:cs="Arial"/>
          <w:color w:val="000000"/>
        </w:rPr>
        <w:lastRenderedPageBreak/>
        <w:t>Practical Hands-on exercises</w:t>
      </w:r>
    </w:p>
    <w:p w:rsidR="00B8752E" w:rsidRDefault="00B8752E" w:rsidP="00680332">
      <w:pPr>
        <w:numPr>
          <w:ilvl w:val="0"/>
          <w:numId w:val="9"/>
        </w:numPr>
        <w:suppressAutoHyphens w:val="0"/>
        <w:rPr>
          <w:rFonts w:ascii="Arial" w:hAnsi="Arial" w:cs="Arial"/>
          <w:color w:val="000000"/>
        </w:rPr>
      </w:pPr>
      <w:r>
        <w:rPr>
          <w:rFonts w:ascii="Arial" w:hAnsi="Arial" w:cs="Arial"/>
          <w:color w:val="000000"/>
        </w:rPr>
        <w:t>Homework Review Questions</w:t>
      </w:r>
    </w:p>
    <w:p w:rsidR="00B8752E" w:rsidRPr="00521D0A" w:rsidRDefault="00B8752E" w:rsidP="00680332">
      <w:pPr>
        <w:numPr>
          <w:ilvl w:val="0"/>
          <w:numId w:val="9"/>
        </w:numPr>
        <w:suppressAutoHyphens w:val="0"/>
        <w:rPr>
          <w:rFonts w:ascii="Arial" w:hAnsi="Arial" w:cs="Arial"/>
          <w:color w:val="000000"/>
        </w:rPr>
      </w:pPr>
      <w:r>
        <w:rPr>
          <w:rFonts w:ascii="Arial" w:hAnsi="Arial" w:cs="Arial"/>
          <w:color w:val="000000"/>
        </w:rPr>
        <w:t>PowerPoint Slides</w:t>
      </w:r>
    </w:p>
    <w:p w:rsidR="00D343D8" w:rsidRPr="002006D5" w:rsidRDefault="00D343D8">
      <w:pPr>
        <w:rPr>
          <w:rFonts w:ascii="Arial" w:hAnsi="Arial" w:cs="Arial"/>
        </w:rPr>
      </w:pPr>
    </w:p>
    <w:p w:rsidR="00D343D8" w:rsidRPr="00211A56" w:rsidRDefault="00D343D8" w:rsidP="00EA10B0">
      <w:pPr>
        <w:tabs>
          <w:tab w:val="center" w:pos="4680"/>
        </w:tabs>
        <w:rPr>
          <w:rFonts w:ascii="Arial" w:hAnsi="Arial" w:cs="Arial"/>
          <w:b/>
          <w:sz w:val="32"/>
          <w:szCs w:val="32"/>
        </w:rPr>
      </w:pPr>
      <w:r w:rsidRPr="00211A56">
        <w:rPr>
          <w:rFonts w:ascii="Arial" w:hAnsi="Arial" w:cs="Arial"/>
          <w:b/>
          <w:sz w:val="32"/>
          <w:szCs w:val="32"/>
        </w:rPr>
        <w:t>Information Resources for this Course</w:t>
      </w:r>
      <w:r w:rsidR="00EA10B0" w:rsidRPr="00211A56">
        <w:rPr>
          <w:rFonts w:ascii="Arial" w:hAnsi="Arial" w:cs="Arial"/>
          <w:b/>
          <w:sz w:val="32"/>
          <w:szCs w:val="32"/>
        </w:rPr>
        <w:tab/>
      </w:r>
    </w:p>
    <w:p w:rsidR="00D343D8" w:rsidRPr="00211A56" w:rsidRDefault="00D343D8">
      <w:pPr>
        <w:rPr>
          <w:rFonts w:ascii="Arial" w:hAnsi="Arial" w:cs="Arial"/>
          <w:b/>
        </w:rPr>
      </w:pPr>
      <w:r w:rsidRPr="00211A56">
        <w:rPr>
          <w:rFonts w:ascii="Arial" w:hAnsi="Arial" w:cs="Arial"/>
          <w:b/>
        </w:rPr>
        <w:t>Textbook</w:t>
      </w:r>
    </w:p>
    <w:p w:rsidR="00B8752E" w:rsidRPr="003C2661" w:rsidRDefault="00737391">
      <w:pPr>
        <w:rPr>
          <w:rFonts w:ascii="Arial" w:hAnsi="Arial" w:cs="Arial"/>
        </w:rPr>
      </w:pPr>
      <w:r>
        <w:rPr>
          <w:rFonts w:ascii="Arial" w:hAnsi="Arial" w:cs="Arial"/>
        </w:rPr>
        <w:t xml:space="preserve">Elfriede Dustin, Jeff </w:t>
      </w:r>
      <w:proofErr w:type="spellStart"/>
      <w:r>
        <w:rPr>
          <w:rFonts w:ascii="Arial" w:hAnsi="Arial" w:cs="Arial"/>
        </w:rPr>
        <w:t>Rashka</w:t>
      </w:r>
      <w:proofErr w:type="spellEnd"/>
      <w:r>
        <w:rPr>
          <w:rFonts w:ascii="Arial" w:hAnsi="Arial" w:cs="Arial"/>
        </w:rPr>
        <w:t>, John Paul</w:t>
      </w:r>
      <w:r w:rsidR="003C2661" w:rsidRPr="003C2661">
        <w:rPr>
          <w:rFonts w:ascii="Arial" w:hAnsi="Arial" w:cs="Arial"/>
        </w:rPr>
        <w:t>. (</w:t>
      </w:r>
      <w:r>
        <w:rPr>
          <w:rFonts w:ascii="Arial" w:hAnsi="Arial" w:cs="Arial"/>
        </w:rPr>
        <w:t>1999</w:t>
      </w:r>
      <w:r w:rsidR="003C2661" w:rsidRPr="003C2661">
        <w:rPr>
          <w:rFonts w:ascii="Arial" w:hAnsi="Arial" w:cs="Arial"/>
        </w:rPr>
        <w:t xml:space="preserve">). </w:t>
      </w:r>
      <w:r>
        <w:rPr>
          <w:rFonts w:ascii="Arial" w:hAnsi="Arial" w:cs="Arial"/>
          <w:i/>
          <w:iCs/>
        </w:rPr>
        <w:t xml:space="preserve">Automated Software Testing.  </w:t>
      </w:r>
      <w:r>
        <w:rPr>
          <w:rFonts w:ascii="Arial" w:hAnsi="Arial" w:cs="Arial"/>
        </w:rPr>
        <w:t>Boston</w:t>
      </w:r>
      <w:r w:rsidR="003C2661" w:rsidRPr="003C2661">
        <w:rPr>
          <w:rFonts w:ascii="Arial" w:hAnsi="Arial" w:cs="Arial"/>
        </w:rPr>
        <w:t xml:space="preserve">, </w:t>
      </w:r>
      <w:r>
        <w:rPr>
          <w:rFonts w:ascii="Arial" w:hAnsi="Arial" w:cs="Arial"/>
        </w:rPr>
        <w:t>MA</w:t>
      </w:r>
      <w:r w:rsidR="003C2661" w:rsidRPr="003C2661">
        <w:rPr>
          <w:rFonts w:ascii="Arial" w:hAnsi="Arial" w:cs="Arial"/>
        </w:rPr>
        <w:t xml:space="preserve">: </w:t>
      </w:r>
      <w:r>
        <w:rPr>
          <w:rFonts w:ascii="Arial" w:hAnsi="Arial" w:cs="Arial"/>
        </w:rPr>
        <w:t>Addison-Wesley Professional</w:t>
      </w:r>
      <w:r w:rsidR="003C2661" w:rsidRPr="003C2661">
        <w:rPr>
          <w:rFonts w:ascii="Arial" w:hAnsi="Arial" w:cs="Arial"/>
        </w:rPr>
        <w:t>.</w:t>
      </w:r>
      <w:r>
        <w:rPr>
          <w:rFonts w:ascii="Arial" w:hAnsi="Arial" w:cs="Arial"/>
        </w:rPr>
        <w:t xml:space="preserve">  ISBN:  </w:t>
      </w:r>
      <w:r w:rsidRPr="00737391">
        <w:rPr>
          <w:rFonts w:ascii="Arial" w:hAnsi="Arial" w:cs="Arial"/>
          <w:color w:val="333333"/>
          <w:shd w:val="clear" w:color="auto" w:fill="FFFFFF"/>
        </w:rPr>
        <w:t>978-0201432879</w:t>
      </w:r>
    </w:p>
    <w:p w:rsidR="003C2661" w:rsidRDefault="003C2661">
      <w:pPr>
        <w:rPr>
          <w:rFonts w:ascii="Arial" w:hAnsi="Arial" w:cs="Arial"/>
          <w:b/>
        </w:rPr>
      </w:pPr>
    </w:p>
    <w:p w:rsidR="00B8752E" w:rsidRPr="00211A56" w:rsidRDefault="00B8752E">
      <w:pPr>
        <w:rPr>
          <w:rFonts w:ascii="Arial" w:hAnsi="Arial" w:cs="Arial"/>
          <w:b/>
        </w:rPr>
      </w:pPr>
      <w:r w:rsidRPr="00211A56">
        <w:rPr>
          <w:rFonts w:ascii="Arial" w:hAnsi="Arial" w:cs="Arial"/>
          <w:b/>
        </w:rPr>
        <w:t>Other Resources</w:t>
      </w:r>
    </w:p>
    <w:p w:rsidR="001F246A" w:rsidRPr="003C2661" w:rsidRDefault="003C2661" w:rsidP="001F246A">
      <w:pPr>
        <w:rPr>
          <w:rFonts w:ascii="Arial" w:hAnsi="Arial" w:cs="Arial"/>
        </w:rPr>
      </w:pPr>
      <w:proofErr w:type="spellStart"/>
      <w:r w:rsidRPr="003C2661">
        <w:rPr>
          <w:rFonts w:ascii="Arial" w:hAnsi="Arial" w:cs="Arial"/>
        </w:rPr>
        <w:t>Beizer</w:t>
      </w:r>
      <w:proofErr w:type="spellEnd"/>
      <w:r w:rsidRPr="003C2661">
        <w:rPr>
          <w:rFonts w:ascii="Arial" w:hAnsi="Arial" w:cs="Arial"/>
        </w:rPr>
        <w:t xml:space="preserve">, B. (2009). </w:t>
      </w:r>
      <w:r w:rsidRPr="003C2661">
        <w:rPr>
          <w:rFonts w:ascii="Arial" w:hAnsi="Arial" w:cs="Arial"/>
          <w:i/>
          <w:iCs/>
        </w:rPr>
        <w:t>Software testing techniques</w:t>
      </w:r>
      <w:r w:rsidRPr="003C2661">
        <w:rPr>
          <w:rFonts w:ascii="Arial" w:hAnsi="Arial" w:cs="Arial"/>
        </w:rPr>
        <w:t xml:space="preserve"> (2nd </w:t>
      </w:r>
      <w:proofErr w:type="gramStart"/>
      <w:r w:rsidRPr="003C2661">
        <w:rPr>
          <w:rFonts w:ascii="Arial" w:hAnsi="Arial" w:cs="Arial"/>
        </w:rPr>
        <w:t>ed</w:t>
      </w:r>
      <w:proofErr w:type="gramEnd"/>
      <w:r w:rsidRPr="003C2661">
        <w:rPr>
          <w:rFonts w:ascii="Arial" w:hAnsi="Arial" w:cs="Arial"/>
        </w:rPr>
        <w:t>.). London: International Thomson Computer Press.</w:t>
      </w:r>
    </w:p>
    <w:p w:rsidR="003C2661" w:rsidRPr="001F246A" w:rsidRDefault="003C2661" w:rsidP="001F246A">
      <w:pPr>
        <w:rPr>
          <w:rFonts w:ascii="Arial" w:hAnsi="Arial" w:cs="Arial"/>
        </w:rPr>
      </w:pPr>
    </w:p>
    <w:p w:rsidR="001F246A" w:rsidRPr="003C2661" w:rsidRDefault="003C2661" w:rsidP="001F246A">
      <w:pPr>
        <w:rPr>
          <w:rFonts w:ascii="Arial" w:hAnsi="Arial" w:cs="Arial"/>
          <w:sz w:val="20"/>
          <w:szCs w:val="20"/>
        </w:rPr>
      </w:pPr>
      <w:proofErr w:type="gramStart"/>
      <w:r w:rsidRPr="003C2661">
        <w:rPr>
          <w:rFonts w:ascii="Arial" w:hAnsi="Arial" w:cs="Arial"/>
        </w:rPr>
        <w:t>Myers, G., &amp; Sandler, C. (2012).</w:t>
      </w:r>
      <w:proofErr w:type="gramEnd"/>
      <w:r w:rsidRPr="003C2661">
        <w:rPr>
          <w:rFonts w:ascii="Arial" w:hAnsi="Arial" w:cs="Arial"/>
        </w:rPr>
        <w:t xml:space="preserve"> </w:t>
      </w:r>
      <w:r w:rsidRPr="003C2661">
        <w:rPr>
          <w:rFonts w:ascii="Arial" w:hAnsi="Arial" w:cs="Arial"/>
          <w:i/>
          <w:iCs/>
        </w:rPr>
        <w:t>The art of software testing</w:t>
      </w:r>
      <w:r w:rsidRPr="003C2661">
        <w:rPr>
          <w:rFonts w:ascii="Arial" w:hAnsi="Arial" w:cs="Arial"/>
        </w:rPr>
        <w:t xml:space="preserve"> (3rd </w:t>
      </w:r>
      <w:proofErr w:type="gramStart"/>
      <w:r w:rsidRPr="003C2661">
        <w:rPr>
          <w:rFonts w:ascii="Arial" w:hAnsi="Arial" w:cs="Arial"/>
        </w:rPr>
        <w:t>ed</w:t>
      </w:r>
      <w:proofErr w:type="gramEnd"/>
      <w:r w:rsidRPr="003C2661">
        <w:rPr>
          <w:rFonts w:ascii="Arial" w:hAnsi="Arial" w:cs="Arial"/>
        </w:rPr>
        <w:t>.). Hoboken, N.J.: John Wiley &amp; Sons.</w:t>
      </w:r>
      <w:r w:rsidR="001F246A" w:rsidRPr="003C2661">
        <w:rPr>
          <w:rFonts w:ascii="Arial" w:hAnsi="Arial" w:cs="Arial"/>
        </w:rPr>
        <w:br/>
      </w:r>
    </w:p>
    <w:p w:rsidR="00D343D8" w:rsidRPr="00211A56" w:rsidRDefault="00D343D8" w:rsidP="002006D5">
      <w:pPr>
        <w:rPr>
          <w:rFonts w:ascii="Arial" w:hAnsi="Arial" w:cs="Arial"/>
          <w:b/>
          <w:sz w:val="32"/>
          <w:szCs w:val="32"/>
        </w:rPr>
      </w:pPr>
      <w:r w:rsidRPr="00211A56">
        <w:rPr>
          <w:rFonts w:ascii="Arial" w:hAnsi="Arial" w:cs="Arial"/>
          <w:b/>
          <w:sz w:val="32"/>
          <w:szCs w:val="32"/>
        </w:rPr>
        <w:t>Table/Topics &amp; Assignments</w:t>
      </w:r>
    </w:p>
    <w:p w:rsidR="00D343D8" w:rsidRPr="00211A56" w:rsidRDefault="00D343D8">
      <w:pPr>
        <w:rPr>
          <w:rFonts w:ascii="Arial" w:hAnsi="Arial" w:cs="Arial"/>
          <w:b/>
        </w:rPr>
      </w:pPr>
      <w:r w:rsidRPr="00211A56">
        <w:rPr>
          <w:rFonts w:ascii="Arial" w:hAnsi="Arial" w:cs="Arial"/>
          <w:b/>
        </w:rPr>
        <w:t>Types of Assignments:</w:t>
      </w:r>
    </w:p>
    <w:p w:rsidR="00D343D8" w:rsidRPr="00211A56" w:rsidRDefault="00D343D8">
      <w:pPr>
        <w:rPr>
          <w:rFonts w:ascii="Arial" w:hAnsi="Arial" w:cs="Arial"/>
          <w:b/>
        </w:rPr>
      </w:pPr>
      <w:r w:rsidRPr="00211A56">
        <w:rPr>
          <w:rFonts w:ascii="Arial" w:hAnsi="Arial" w:cs="Arial"/>
          <w:b/>
        </w:rPr>
        <w:t xml:space="preserve">Lecture - </w:t>
      </w:r>
    </w:p>
    <w:p w:rsidR="00D343D8" w:rsidRPr="00211A56" w:rsidRDefault="00D343D8">
      <w:pPr>
        <w:rPr>
          <w:rFonts w:ascii="Arial" w:hAnsi="Arial" w:cs="Arial"/>
        </w:rPr>
      </w:pPr>
      <w:r w:rsidRPr="002006D5">
        <w:rPr>
          <w:rFonts w:ascii="Arial" w:hAnsi="Arial" w:cs="Arial"/>
        </w:rPr>
        <w:t>Considered Lecture Hours</w:t>
      </w:r>
      <w:r w:rsidRPr="002006D5">
        <w:rPr>
          <w:rFonts w:ascii="Arial" w:hAnsi="Arial" w:cs="Arial"/>
        </w:rPr>
        <w:br/>
      </w:r>
      <w:r w:rsidRPr="00211A56">
        <w:rPr>
          <w:rFonts w:ascii="Arial" w:hAnsi="Arial" w:cs="Arial"/>
          <w:b/>
        </w:rPr>
        <w:t xml:space="preserve">Classroom Discussion - </w:t>
      </w:r>
    </w:p>
    <w:p w:rsidR="00D343D8" w:rsidRPr="002006D5" w:rsidRDefault="00D343D8">
      <w:pPr>
        <w:rPr>
          <w:rFonts w:ascii="Arial" w:hAnsi="Arial" w:cs="Arial"/>
        </w:rPr>
      </w:pPr>
      <w:r w:rsidRPr="002006D5">
        <w:rPr>
          <w:rFonts w:ascii="Arial" w:hAnsi="Arial" w:cs="Arial"/>
        </w:rPr>
        <w:t>Considered Lecture Hours</w:t>
      </w:r>
      <w:r w:rsidRPr="002006D5">
        <w:rPr>
          <w:rFonts w:ascii="Arial" w:hAnsi="Arial" w:cs="Arial"/>
        </w:rPr>
        <w:br/>
      </w:r>
      <w:proofErr w:type="gramStart"/>
      <w:r w:rsidRPr="00211A56">
        <w:rPr>
          <w:rFonts w:ascii="Arial" w:hAnsi="Arial" w:cs="Arial"/>
          <w:b/>
        </w:rPr>
        <w:t>In</w:t>
      </w:r>
      <w:proofErr w:type="gramEnd"/>
      <w:r w:rsidRPr="00211A56">
        <w:rPr>
          <w:rFonts w:ascii="Arial" w:hAnsi="Arial" w:cs="Arial"/>
          <w:b/>
        </w:rPr>
        <w:t xml:space="preserve"> Class (IC) Exercise -</w:t>
      </w:r>
      <w:r w:rsidRPr="002006D5">
        <w:rPr>
          <w:rFonts w:ascii="Arial" w:hAnsi="Arial" w:cs="Arial"/>
        </w:rPr>
        <w:t xml:space="preserve"> </w:t>
      </w:r>
    </w:p>
    <w:p w:rsidR="00D343D8" w:rsidRPr="002006D5" w:rsidRDefault="00D343D8">
      <w:pPr>
        <w:rPr>
          <w:rFonts w:ascii="Arial" w:hAnsi="Arial" w:cs="Arial"/>
        </w:rPr>
      </w:pPr>
      <w:r w:rsidRPr="002006D5">
        <w:rPr>
          <w:rFonts w:ascii="Arial" w:hAnsi="Arial" w:cs="Arial"/>
        </w:rPr>
        <w:t>Considered Lecture Hours</w:t>
      </w:r>
    </w:p>
    <w:p w:rsidR="00D343D8" w:rsidRPr="00211A56" w:rsidRDefault="00D343D8">
      <w:pPr>
        <w:rPr>
          <w:rFonts w:ascii="Arial" w:hAnsi="Arial" w:cs="Arial"/>
          <w:b/>
        </w:rPr>
      </w:pPr>
      <w:r w:rsidRPr="00211A56">
        <w:rPr>
          <w:rFonts w:ascii="Arial" w:hAnsi="Arial" w:cs="Arial"/>
          <w:b/>
        </w:rPr>
        <w:t xml:space="preserve">Reading - </w:t>
      </w:r>
    </w:p>
    <w:p w:rsidR="00D343D8" w:rsidRPr="002006D5" w:rsidRDefault="00D343D8">
      <w:pPr>
        <w:rPr>
          <w:rFonts w:ascii="Arial" w:hAnsi="Arial" w:cs="Arial"/>
        </w:rPr>
      </w:pPr>
      <w:r w:rsidRPr="002006D5">
        <w:rPr>
          <w:rFonts w:ascii="Arial" w:hAnsi="Arial" w:cs="Arial"/>
        </w:rPr>
        <w:t xml:space="preserve">Considered </w:t>
      </w:r>
      <w:r w:rsidR="00EA10B0">
        <w:rPr>
          <w:rFonts w:ascii="Arial" w:hAnsi="Arial" w:cs="Arial"/>
        </w:rPr>
        <w:t>Homework</w:t>
      </w:r>
      <w:r w:rsidRPr="002006D5">
        <w:rPr>
          <w:rFonts w:ascii="Arial" w:hAnsi="Arial" w:cs="Arial"/>
        </w:rPr>
        <w:t xml:space="preserve"> (</w:t>
      </w:r>
      <w:r w:rsidR="00EA10B0">
        <w:rPr>
          <w:rFonts w:ascii="Arial" w:hAnsi="Arial" w:cs="Arial"/>
        </w:rPr>
        <w:t>HW</w:t>
      </w:r>
      <w:r w:rsidRPr="002006D5">
        <w:rPr>
          <w:rFonts w:ascii="Arial" w:hAnsi="Arial" w:cs="Arial"/>
        </w:rPr>
        <w:t>), work done outside of class</w:t>
      </w:r>
      <w:r w:rsidRPr="002006D5">
        <w:rPr>
          <w:rFonts w:ascii="Arial" w:hAnsi="Arial" w:cs="Arial"/>
        </w:rPr>
        <w:br/>
      </w:r>
      <w:r w:rsidR="001F246A" w:rsidRPr="00211A56">
        <w:rPr>
          <w:rFonts w:ascii="Arial" w:hAnsi="Arial" w:cs="Arial"/>
          <w:b/>
        </w:rPr>
        <w:t>Project Assignments</w:t>
      </w:r>
      <w:r w:rsidRPr="00211A56">
        <w:rPr>
          <w:rFonts w:ascii="Arial" w:hAnsi="Arial" w:cs="Arial"/>
          <w:b/>
        </w:rPr>
        <w:t xml:space="preserve"> -</w:t>
      </w:r>
      <w:r w:rsidRPr="002006D5">
        <w:rPr>
          <w:rFonts w:ascii="Arial" w:hAnsi="Arial" w:cs="Arial"/>
        </w:rPr>
        <w:t xml:space="preserve"> </w:t>
      </w:r>
    </w:p>
    <w:p w:rsidR="00D343D8" w:rsidRPr="002006D5" w:rsidRDefault="001F246A">
      <w:pPr>
        <w:rPr>
          <w:rFonts w:ascii="Arial" w:hAnsi="Arial" w:cs="Arial"/>
        </w:rPr>
      </w:pPr>
      <w:r w:rsidRPr="002006D5">
        <w:rPr>
          <w:rFonts w:ascii="Arial" w:hAnsi="Arial" w:cs="Arial"/>
        </w:rPr>
        <w:t xml:space="preserve">Considered </w:t>
      </w:r>
      <w:r w:rsidR="00EA10B0">
        <w:rPr>
          <w:rFonts w:ascii="Arial" w:hAnsi="Arial" w:cs="Arial"/>
        </w:rPr>
        <w:t>HW</w:t>
      </w:r>
      <w:r w:rsidRPr="002006D5">
        <w:rPr>
          <w:rFonts w:ascii="Arial" w:hAnsi="Arial" w:cs="Arial"/>
        </w:rPr>
        <w:t>, work done outside of class</w:t>
      </w:r>
      <w:r w:rsidR="00D343D8" w:rsidRPr="002006D5">
        <w:rPr>
          <w:rFonts w:ascii="Arial" w:hAnsi="Arial" w:cs="Arial"/>
        </w:rPr>
        <w:br/>
      </w:r>
      <w:r w:rsidR="00B8752E" w:rsidRPr="00211A56">
        <w:rPr>
          <w:rFonts w:ascii="Arial" w:hAnsi="Arial" w:cs="Arial"/>
          <w:b/>
        </w:rPr>
        <w:t xml:space="preserve">Chapter </w:t>
      </w:r>
      <w:r w:rsidR="00DD3183" w:rsidRPr="00211A56">
        <w:rPr>
          <w:rFonts w:ascii="Arial" w:hAnsi="Arial" w:cs="Arial"/>
          <w:b/>
        </w:rPr>
        <w:t>Review Exercises</w:t>
      </w:r>
      <w:r w:rsidR="00D343D8" w:rsidRPr="00211A56">
        <w:rPr>
          <w:rFonts w:ascii="Arial" w:hAnsi="Arial" w:cs="Arial"/>
          <w:b/>
        </w:rPr>
        <w:t xml:space="preserve"> -</w:t>
      </w:r>
      <w:r w:rsidR="00D343D8" w:rsidRPr="002006D5">
        <w:rPr>
          <w:rFonts w:ascii="Arial" w:hAnsi="Arial" w:cs="Arial"/>
        </w:rPr>
        <w:t xml:space="preserve"> </w:t>
      </w:r>
    </w:p>
    <w:p w:rsidR="00DD3183" w:rsidRDefault="00D343D8">
      <w:pPr>
        <w:rPr>
          <w:rFonts w:ascii="Arial" w:hAnsi="Arial" w:cs="Arial"/>
        </w:rPr>
      </w:pPr>
      <w:r w:rsidRPr="002006D5">
        <w:rPr>
          <w:rFonts w:ascii="Arial" w:hAnsi="Arial" w:cs="Arial"/>
        </w:rPr>
        <w:t xml:space="preserve">Considered </w:t>
      </w:r>
      <w:r w:rsidR="00EA10B0">
        <w:rPr>
          <w:rFonts w:ascii="Arial" w:hAnsi="Arial" w:cs="Arial"/>
        </w:rPr>
        <w:t>HW</w:t>
      </w:r>
      <w:r w:rsidR="00B8752E" w:rsidRPr="002006D5">
        <w:rPr>
          <w:rFonts w:ascii="Arial" w:hAnsi="Arial" w:cs="Arial"/>
        </w:rPr>
        <w:t>, work done outside of class</w:t>
      </w:r>
    </w:p>
    <w:p w:rsidR="00DD3183" w:rsidRPr="00211A56" w:rsidRDefault="00DD3183" w:rsidP="00DD3183">
      <w:pPr>
        <w:rPr>
          <w:rFonts w:ascii="Arial" w:hAnsi="Arial" w:cs="Arial"/>
          <w:b/>
        </w:rPr>
      </w:pPr>
      <w:r w:rsidRPr="00211A56">
        <w:rPr>
          <w:rFonts w:ascii="Arial" w:hAnsi="Arial" w:cs="Arial"/>
          <w:b/>
        </w:rPr>
        <w:t xml:space="preserve">Midterm </w:t>
      </w:r>
      <w:r w:rsidR="00B8752E" w:rsidRPr="00211A56">
        <w:rPr>
          <w:rFonts w:ascii="Arial" w:hAnsi="Arial" w:cs="Arial"/>
          <w:b/>
        </w:rPr>
        <w:t>and</w:t>
      </w:r>
      <w:r w:rsidRPr="00211A56">
        <w:rPr>
          <w:rFonts w:ascii="Arial" w:hAnsi="Arial" w:cs="Arial"/>
          <w:b/>
        </w:rPr>
        <w:t xml:space="preserve"> Final - </w:t>
      </w:r>
    </w:p>
    <w:p w:rsidR="00DD3183" w:rsidRPr="002006D5" w:rsidRDefault="00DD3183" w:rsidP="00DD3183">
      <w:pPr>
        <w:rPr>
          <w:rFonts w:ascii="Arial" w:hAnsi="Arial" w:cs="Arial"/>
        </w:rPr>
      </w:pPr>
      <w:r w:rsidRPr="002006D5">
        <w:rPr>
          <w:rFonts w:ascii="Arial" w:hAnsi="Arial" w:cs="Arial"/>
        </w:rPr>
        <w:t>Considered Lecture Hours</w:t>
      </w:r>
    </w:p>
    <w:p w:rsidR="00DD3183" w:rsidRPr="002006D5" w:rsidRDefault="00DD3183">
      <w:pPr>
        <w:rPr>
          <w:rFonts w:ascii="Arial" w:hAnsi="Arial" w:cs="Arial"/>
        </w:rPr>
      </w:pPr>
    </w:p>
    <w:p w:rsidR="00D343D8" w:rsidRPr="002006D5" w:rsidRDefault="00D343D8">
      <w:pPr>
        <w:rPr>
          <w:rFonts w:ascii="Arial" w:hAnsi="Arial" w:cs="Arial"/>
        </w:rPr>
      </w:pPr>
    </w:p>
    <w:tbl>
      <w:tblPr>
        <w:tblW w:w="9501" w:type="dxa"/>
        <w:tblInd w:w="147" w:type="dxa"/>
        <w:tblLayout w:type="fixed"/>
        <w:tblLook w:val="0000" w:firstRow="0" w:lastRow="0" w:firstColumn="0" w:lastColumn="0" w:noHBand="0" w:noVBand="0"/>
      </w:tblPr>
      <w:tblGrid>
        <w:gridCol w:w="1761"/>
        <w:gridCol w:w="2520"/>
        <w:gridCol w:w="882"/>
        <w:gridCol w:w="863"/>
        <w:gridCol w:w="865"/>
        <w:gridCol w:w="861"/>
        <w:gridCol w:w="1749"/>
      </w:tblGrid>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11A56" w:rsidRDefault="00D343D8">
            <w:pPr>
              <w:rPr>
                <w:rFonts w:ascii="Arial" w:hAnsi="Arial" w:cs="Arial"/>
                <w:b/>
              </w:rPr>
            </w:pPr>
            <w:r w:rsidRPr="00211A56">
              <w:rPr>
                <w:rFonts w:ascii="Arial" w:hAnsi="Arial" w:cs="Arial"/>
                <w:b/>
              </w:rPr>
              <w:t>Week 1</w:t>
            </w:r>
          </w:p>
        </w:tc>
        <w:tc>
          <w:tcPr>
            <w:tcW w:w="2520"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1749"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r>
      <w:tr w:rsidR="002006D5" w:rsidRPr="002006D5" w:rsidTr="005156C7">
        <w:trPr>
          <w:trHeight w:val="395"/>
        </w:trPr>
        <w:tc>
          <w:tcPr>
            <w:tcW w:w="1761" w:type="dxa"/>
            <w:tcBorders>
              <w:left w:val="single" w:sz="4" w:space="0" w:color="000000"/>
              <w:bottom w:val="single" w:sz="4" w:space="0" w:color="000000"/>
              <w:right w:val="single" w:sz="4" w:space="0" w:color="000000"/>
            </w:tcBorders>
            <w:shd w:val="clear" w:color="auto" w:fill="D9D9D9"/>
          </w:tcPr>
          <w:p w:rsidR="00211A56" w:rsidRPr="00211A56" w:rsidRDefault="00211A56">
            <w:pPr>
              <w:jc w:val="center"/>
              <w:rPr>
                <w:rFonts w:ascii="Arial" w:hAnsi="Arial" w:cs="Arial"/>
                <w:b/>
                <w:sz w:val="22"/>
                <w:szCs w:val="22"/>
              </w:rPr>
            </w:pPr>
          </w:p>
          <w:p w:rsidR="00D343D8" w:rsidRPr="00211A56" w:rsidRDefault="00D343D8">
            <w:pPr>
              <w:jc w:val="center"/>
              <w:rPr>
                <w:rFonts w:ascii="Arial" w:hAnsi="Arial" w:cs="Arial"/>
                <w:b/>
                <w:sz w:val="22"/>
                <w:szCs w:val="22"/>
              </w:rPr>
            </w:pPr>
            <w:r w:rsidRPr="00211A56">
              <w:rPr>
                <w:rFonts w:ascii="Arial" w:hAnsi="Arial" w:cs="Arial"/>
                <w:b/>
                <w:sz w:val="22"/>
                <w:szCs w:val="22"/>
              </w:rPr>
              <w:t>Type</w:t>
            </w:r>
          </w:p>
        </w:tc>
        <w:tc>
          <w:tcPr>
            <w:tcW w:w="2520" w:type="dxa"/>
            <w:tcBorders>
              <w:left w:val="single" w:sz="4" w:space="0" w:color="000000"/>
              <w:bottom w:val="single" w:sz="4" w:space="0" w:color="000000"/>
              <w:right w:val="single" w:sz="4" w:space="0" w:color="000000"/>
            </w:tcBorders>
            <w:shd w:val="clear" w:color="auto" w:fill="D9D9D9"/>
          </w:tcPr>
          <w:p w:rsidR="00211A56" w:rsidRPr="00211A56" w:rsidRDefault="00211A56">
            <w:pPr>
              <w:jc w:val="center"/>
              <w:rPr>
                <w:rFonts w:ascii="Arial" w:hAnsi="Arial" w:cs="Arial"/>
                <w:b/>
                <w:sz w:val="22"/>
                <w:szCs w:val="22"/>
              </w:rPr>
            </w:pPr>
          </w:p>
          <w:p w:rsidR="00D343D8" w:rsidRPr="00211A56" w:rsidRDefault="00D343D8">
            <w:pPr>
              <w:jc w:val="center"/>
              <w:rPr>
                <w:rFonts w:ascii="Arial" w:hAnsi="Arial" w:cs="Arial"/>
                <w:b/>
                <w:sz w:val="22"/>
                <w:szCs w:val="22"/>
              </w:rPr>
            </w:pPr>
            <w:r w:rsidRPr="00211A56">
              <w:rPr>
                <w:rFonts w:ascii="Arial" w:hAnsi="Arial" w:cs="Arial"/>
                <w:b/>
                <w:sz w:val="22"/>
                <w:szCs w:val="22"/>
              </w:rPr>
              <w:t>Topic/Description</w:t>
            </w:r>
          </w:p>
        </w:tc>
        <w:tc>
          <w:tcPr>
            <w:tcW w:w="882" w:type="dxa"/>
            <w:tcBorders>
              <w:left w:val="single" w:sz="4" w:space="0" w:color="000000"/>
              <w:bottom w:val="single" w:sz="4" w:space="0" w:color="000000"/>
              <w:right w:val="single" w:sz="4" w:space="0" w:color="000000"/>
            </w:tcBorders>
            <w:shd w:val="clear" w:color="auto" w:fill="D9D9D9"/>
          </w:tcPr>
          <w:p w:rsidR="00D343D8" w:rsidRPr="00211A56" w:rsidRDefault="005156C7">
            <w:pPr>
              <w:jc w:val="center"/>
              <w:rPr>
                <w:rFonts w:ascii="Arial" w:hAnsi="Arial" w:cs="Arial"/>
                <w:b/>
                <w:sz w:val="22"/>
                <w:szCs w:val="22"/>
              </w:rPr>
            </w:pPr>
            <w:r w:rsidRPr="00211A56">
              <w:rPr>
                <w:rFonts w:ascii="Arial" w:hAnsi="Arial" w:cs="Arial"/>
                <w:b/>
                <w:sz w:val="22"/>
                <w:szCs w:val="22"/>
              </w:rPr>
              <w:t>LEC</w:t>
            </w:r>
            <w:r w:rsidR="00D343D8" w:rsidRPr="00211A56">
              <w:rPr>
                <w:rFonts w:ascii="Arial" w:hAnsi="Arial" w:cs="Arial"/>
                <w:b/>
                <w:sz w:val="22"/>
                <w:szCs w:val="22"/>
              </w:rPr>
              <w:br/>
            </w:r>
            <w:r w:rsidRPr="00211A56">
              <w:rPr>
                <w:rFonts w:ascii="Arial" w:hAnsi="Arial" w:cs="Arial"/>
                <w:b/>
                <w:sz w:val="22"/>
                <w:szCs w:val="22"/>
              </w:rPr>
              <w:t>Hours</w:t>
            </w:r>
          </w:p>
        </w:tc>
        <w:tc>
          <w:tcPr>
            <w:tcW w:w="863" w:type="dxa"/>
            <w:tcBorders>
              <w:left w:val="single" w:sz="4" w:space="0" w:color="000000"/>
              <w:bottom w:val="single" w:sz="4" w:space="0" w:color="000000"/>
              <w:right w:val="single" w:sz="4" w:space="0" w:color="000000"/>
            </w:tcBorders>
            <w:shd w:val="clear" w:color="auto" w:fill="D9D9D9"/>
          </w:tcPr>
          <w:p w:rsidR="00D343D8" w:rsidRPr="00211A56" w:rsidRDefault="00501E08">
            <w:pPr>
              <w:jc w:val="center"/>
              <w:rPr>
                <w:rFonts w:ascii="Arial" w:hAnsi="Arial" w:cs="Arial"/>
                <w:b/>
                <w:sz w:val="22"/>
                <w:szCs w:val="22"/>
              </w:rPr>
            </w:pPr>
            <w:r w:rsidRPr="00211A56">
              <w:rPr>
                <w:rFonts w:ascii="Arial" w:hAnsi="Arial" w:cs="Arial"/>
                <w:b/>
                <w:sz w:val="22"/>
                <w:szCs w:val="22"/>
              </w:rPr>
              <w:t>LAB</w:t>
            </w:r>
            <w:r w:rsidRPr="00211A56">
              <w:rPr>
                <w:rFonts w:ascii="Arial" w:hAnsi="Arial" w:cs="Arial"/>
                <w:b/>
                <w:sz w:val="22"/>
                <w:szCs w:val="22"/>
              </w:rPr>
              <w:br/>
              <w:t>Hours</w:t>
            </w:r>
          </w:p>
        </w:tc>
        <w:tc>
          <w:tcPr>
            <w:tcW w:w="865" w:type="dxa"/>
            <w:tcBorders>
              <w:left w:val="single" w:sz="4" w:space="0" w:color="000000"/>
              <w:bottom w:val="single" w:sz="4" w:space="0" w:color="000000"/>
              <w:right w:val="single" w:sz="4" w:space="0" w:color="000000"/>
            </w:tcBorders>
            <w:shd w:val="clear" w:color="auto" w:fill="D9D9D9"/>
          </w:tcPr>
          <w:p w:rsidR="00D343D8" w:rsidRPr="00211A56" w:rsidRDefault="00EA10B0">
            <w:pPr>
              <w:jc w:val="center"/>
              <w:rPr>
                <w:rFonts w:ascii="Arial" w:hAnsi="Arial" w:cs="Arial"/>
                <w:b/>
                <w:sz w:val="22"/>
                <w:szCs w:val="22"/>
              </w:rPr>
            </w:pPr>
            <w:r w:rsidRPr="00211A56">
              <w:rPr>
                <w:rFonts w:ascii="Arial" w:hAnsi="Arial" w:cs="Arial"/>
                <w:b/>
                <w:sz w:val="22"/>
                <w:szCs w:val="22"/>
              </w:rPr>
              <w:t>HW</w:t>
            </w:r>
            <w:r w:rsidR="00D343D8" w:rsidRPr="00211A56">
              <w:rPr>
                <w:rFonts w:ascii="Arial" w:hAnsi="Arial" w:cs="Arial"/>
                <w:b/>
                <w:sz w:val="22"/>
                <w:szCs w:val="22"/>
              </w:rPr>
              <w:br/>
            </w:r>
            <w:r w:rsidR="005156C7" w:rsidRPr="00211A56">
              <w:rPr>
                <w:rFonts w:ascii="Arial" w:hAnsi="Arial" w:cs="Arial"/>
                <w:b/>
                <w:sz w:val="22"/>
                <w:szCs w:val="22"/>
              </w:rPr>
              <w:t>Hours</w:t>
            </w:r>
          </w:p>
        </w:tc>
        <w:tc>
          <w:tcPr>
            <w:tcW w:w="861" w:type="dxa"/>
            <w:tcBorders>
              <w:left w:val="single" w:sz="4" w:space="0" w:color="000000"/>
              <w:bottom w:val="single" w:sz="4" w:space="0" w:color="000000"/>
              <w:right w:val="single" w:sz="4" w:space="0" w:color="000000"/>
            </w:tcBorders>
            <w:shd w:val="clear" w:color="auto" w:fill="D9D9D9"/>
          </w:tcPr>
          <w:p w:rsidR="00D343D8" w:rsidRPr="00211A56" w:rsidRDefault="00D343D8">
            <w:pPr>
              <w:jc w:val="center"/>
              <w:rPr>
                <w:rFonts w:ascii="Arial" w:hAnsi="Arial" w:cs="Arial"/>
                <w:b/>
                <w:sz w:val="22"/>
                <w:szCs w:val="22"/>
              </w:rPr>
            </w:pPr>
            <w:r w:rsidRPr="00211A56">
              <w:rPr>
                <w:rFonts w:ascii="Arial" w:hAnsi="Arial" w:cs="Arial"/>
                <w:b/>
                <w:sz w:val="22"/>
                <w:szCs w:val="22"/>
              </w:rPr>
              <w:t>Point</w:t>
            </w:r>
            <w:r w:rsidRPr="00211A56">
              <w:rPr>
                <w:rFonts w:ascii="Arial" w:hAnsi="Arial" w:cs="Arial"/>
                <w:b/>
                <w:sz w:val="22"/>
                <w:szCs w:val="22"/>
              </w:rPr>
              <w:br/>
              <w:t>Value</w:t>
            </w:r>
          </w:p>
        </w:tc>
        <w:tc>
          <w:tcPr>
            <w:tcW w:w="1749" w:type="dxa"/>
            <w:tcBorders>
              <w:left w:val="single" w:sz="4" w:space="0" w:color="000000"/>
              <w:bottom w:val="single" w:sz="4" w:space="0" w:color="000000"/>
              <w:right w:val="single" w:sz="4" w:space="0" w:color="000000"/>
            </w:tcBorders>
            <w:shd w:val="clear" w:color="auto" w:fill="D9D9D9"/>
          </w:tcPr>
          <w:p w:rsidR="00211A56" w:rsidRPr="00211A56" w:rsidRDefault="00211A56">
            <w:pPr>
              <w:jc w:val="center"/>
              <w:rPr>
                <w:rFonts w:ascii="Arial" w:hAnsi="Arial" w:cs="Arial"/>
                <w:b/>
                <w:sz w:val="22"/>
                <w:szCs w:val="22"/>
              </w:rPr>
            </w:pPr>
          </w:p>
          <w:p w:rsidR="00D343D8" w:rsidRPr="00211A56" w:rsidRDefault="00D343D8">
            <w:pPr>
              <w:jc w:val="center"/>
              <w:rPr>
                <w:rFonts w:ascii="Arial" w:hAnsi="Arial" w:cs="Arial"/>
                <w:b/>
                <w:sz w:val="22"/>
                <w:szCs w:val="22"/>
              </w:rPr>
            </w:pPr>
            <w:r w:rsidRPr="00211A56">
              <w:rPr>
                <w:rFonts w:ascii="Arial" w:hAnsi="Arial" w:cs="Arial"/>
                <w:b/>
                <w:sz w:val="22"/>
                <w:szCs w:val="22"/>
              </w:rPr>
              <w:t>Due</w:t>
            </w: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C516B4">
            <w:pPr>
              <w:rPr>
                <w:rFonts w:ascii="Arial" w:hAnsi="Arial" w:cs="Arial"/>
              </w:rPr>
            </w:pPr>
            <w:r>
              <w:rPr>
                <w:rFonts w:ascii="Arial" w:hAnsi="Arial" w:cs="Arial"/>
              </w:rPr>
              <w:t>LEC</w:t>
            </w:r>
            <w:r w:rsidR="00D343D8" w:rsidRPr="002006D5">
              <w:rPr>
                <w:rFonts w:ascii="Arial" w:hAnsi="Arial" w:cs="Arial"/>
              </w:rPr>
              <w:t xml:space="preserve"> 1</w:t>
            </w:r>
            <w:r w:rsidR="00686385">
              <w:rPr>
                <w:rFonts w:ascii="Arial" w:hAnsi="Arial" w:cs="Arial"/>
              </w:rPr>
              <w:t>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D343D8" w:rsidRPr="00C516B4" w:rsidRDefault="00686385" w:rsidP="009E00D1">
            <w:pPr>
              <w:rPr>
                <w:rFonts w:ascii="Arial" w:hAnsi="Arial" w:cs="Arial"/>
              </w:rPr>
            </w:pPr>
            <w:r>
              <w:rPr>
                <w:rFonts w:ascii="Arial" w:hAnsi="Arial" w:cs="Arial"/>
              </w:rPr>
              <w:t xml:space="preserve">Introduction to </w:t>
            </w:r>
            <w:r w:rsidR="009E00D1">
              <w:rPr>
                <w:rFonts w:ascii="Arial" w:hAnsi="Arial" w:cs="Arial"/>
              </w:rPr>
              <w:t>Automated Testing</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9E00D1">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F43D8">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F43D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EA10B0">
            <w:pPr>
              <w:rPr>
                <w:rFonts w:ascii="Arial" w:hAnsi="Arial" w:cs="Arial"/>
              </w:rPr>
            </w:pPr>
            <w:r>
              <w:rPr>
                <w:rFonts w:ascii="Arial" w:hAnsi="Arial" w:cs="Arial"/>
              </w:rPr>
              <w:t>HW</w:t>
            </w:r>
            <w:r w:rsidR="00D343D8" w:rsidRPr="002006D5">
              <w:rPr>
                <w:rFonts w:ascii="Arial" w:hAnsi="Arial" w:cs="Arial"/>
              </w:rPr>
              <w:t xml:space="preserve"> 1A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502F7D" w:rsidP="004F4343">
            <w:pPr>
              <w:rPr>
                <w:rFonts w:ascii="Arial" w:hAnsi="Arial" w:cs="Arial"/>
              </w:rPr>
            </w:pPr>
            <w:r>
              <w:rPr>
                <w:rFonts w:ascii="Arial" w:hAnsi="Arial"/>
              </w:rPr>
              <w:t xml:space="preserve">Read </w:t>
            </w:r>
            <w:r w:rsidR="00FD15E8">
              <w:rPr>
                <w:rFonts w:ascii="Arial" w:hAnsi="Arial"/>
              </w:rPr>
              <w:t>Chapter 1 (</w:t>
            </w:r>
            <w:r w:rsidR="004F4343">
              <w:rPr>
                <w:rFonts w:ascii="Arial" w:hAnsi="Arial"/>
              </w:rPr>
              <w:t>26</w:t>
            </w:r>
            <w:r w:rsidR="00FD15E8">
              <w:rPr>
                <w:rFonts w:ascii="Arial" w:hAnsi="Arial"/>
              </w:rPr>
              <w:t xml:space="preserve"> pages)</w:t>
            </w:r>
            <w:r w:rsidR="009E00D1">
              <w:rPr>
                <w:rFonts w:ascii="Arial" w:hAnsi="Arial"/>
              </w:rPr>
              <w:t>.</w:t>
            </w:r>
            <w:r w:rsidR="00DD21D4">
              <w:rPr>
                <w:rFonts w:ascii="Arial" w:hAnsi="Arial"/>
              </w:rPr>
              <w:t xml:space="preserve"> Evaluated by </w:t>
            </w:r>
            <w:r w:rsidR="00EA10B0">
              <w:rPr>
                <w:rFonts w:ascii="Arial" w:hAnsi="Arial"/>
              </w:rPr>
              <w:t>HW</w:t>
            </w:r>
            <w:r w:rsidR="005156C7">
              <w:rPr>
                <w:rFonts w:ascii="Arial" w:hAnsi="Arial"/>
              </w:rPr>
              <w:t xml:space="preserve"> 1</w:t>
            </w:r>
            <w:r w:rsidR="00E94780">
              <w:rPr>
                <w:rFonts w:ascii="Arial" w:hAnsi="Arial"/>
              </w:rPr>
              <w:t>B</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F43D8">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4F4343" w:rsidP="003732E6">
            <w:pPr>
              <w:jc w:val="center"/>
              <w:rPr>
                <w:rFonts w:ascii="Arial" w:hAnsi="Arial" w:cs="Arial"/>
              </w:rPr>
            </w:pPr>
            <w:r>
              <w:rPr>
                <w:rFonts w:ascii="Arial" w:hAnsi="Arial" w:cs="Arial"/>
              </w:rPr>
              <w:t>2.6</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F43D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r>
      <w:tr w:rsidR="00447A0F"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447A0F" w:rsidRPr="002006D5" w:rsidRDefault="00EA10B0">
            <w:pPr>
              <w:rPr>
                <w:rFonts w:ascii="Arial" w:hAnsi="Arial" w:cs="Arial"/>
              </w:rPr>
            </w:pPr>
            <w:r>
              <w:rPr>
                <w:rFonts w:ascii="Arial" w:hAnsi="Arial" w:cs="Arial"/>
              </w:rPr>
              <w:t>HW</w:t>
            </w:r>
            <w:r w:rsidR="00447A0F">
              <w:rPr>
                <w:rFonts w:ascii="Arial" w:hAnsi="Arial" w:cs="Arial"/>
              </w:rPr>
              <w:t xml:space="preserve"> 1B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447A0F" w:rsidRDefault="00447A0F" w:rsidP="009E00D1">
            <w:pPr>
              <w:rPr>
                <w:rFonts w:ascii="Arial" w:hAnsi="Arial"/>
              </w:rPr>
            </w:pPr>
            <w:r>
              <w:rPr>
                <w:rFonts w:ascii="Arial" w:hAnsi="Arial"/>
              </w:rPr>
              <w:t xml:space="preserve">Chapter </w:t>
            </w:r>
            <w:r w:rsidR="00FD15E8">
              <w:rPr>
                <w:rFonts w:ascii="Arial" w:hAnsi="Arial"/>
              </w:rPr>
              <w:t xml:space="preserve">1 </w:t>
            </w:r>
            <w:r>
              <w:rPr>
                <w:rFonts w:ascii="Arial" w:hAnsi="Arial"/>
              </w:rPr>
              <w:t>Review Exercises</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447A0F" w:rsidRDefault="008945B1">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447A0F" w:rsidRDefault="008945B1">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447A0F" w:rsidRDefault="004F4343" w:rsidP="003732E6">
            <w:pPr>
              <w:jc w:val="center"/>
              <w:rPr>
                <w:rFonts w:ascii="Arial" w:hAnsi="Arial" w:cs="Arial"/>
              </w:rPr>
            </w:pPr>
            <w:r>
              <w:rPr>
                <w:rFonts w:ascii="Arial" w:hAnsi="Arial" w:cs="Arial"/>
              </w:rPr>
              <w:t>2</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447A0F" w:rsidRDefault="00341111">
            <w:pPr>
              <w:jc w:val="center"/>
              <w:rPr>
                <w:rFonts w:ascii="Arial" w:hAnsi="Arial" w:cs="Arial"/>
              </w:rPr>
            </w:pPr>
            <w:r>
              <w:rPr>
                <w:rFonts w:ascii="Arial" w:hAnsi="Arial" w:cs="Arial"/>
              </w:rPr>
              <w:t>-</w:t>
            </w:r>
            <w:r w:rsidR="008945B1">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447A0F" w:rsidRDefault="00435AA2">
            <w:pPr>
              <w:rPr>
                <w:rFonts w:ascii="Arial" w:hAnsi="Arial" w:cs="Arial"/>
              </w:rPr>
            </w:pPr>
            <w:r>
              <w:rPr>
                <w:rFonts w:ascii="Arial" w:hAnsi="Arial" w:cs="Arial"/>
              </w:rPr>
              <w:t>Week 2</w:t>
            </w:r>
          </w:p>
        </w:tc>
      </w:tr>
      <w:tr w:rsidR="00502F7D"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502F7D" w:rsidRPr="002006D5" w:rsidRDefault="00EA10B0" w:rsidP="00502F7D">
            <w:pPr>
              <w:rPr>
                <w:rFonts w:ascii="Arial" w:hAnsi="Arial" w:cs="Arial"/>
              </w:rPr>
            </w:pPr>
            <w:r>
              <w:rPr>
                <w:rFonts w:ascii="Arial" w:hAnsi="Arial" w:cs="Arial"/>
              </w:rPr>
              <w:t>HW</w:t>
            </w:r>
            <w:r w:rsidR="00502F7D" w:rsidRPr="002006D5">
              <w:rPr>
                <w:rFonts w:ascii="Arial" w:hAnsi="Arial" w:cs="Arial"/>
              </w:rPr>
              <w:t xml:space="preserve"> 1</w:t>
            </w:r>
            <w:r w:rsidR="00447A0F">
              <w:rPr>
                <w:rFonts w:ascii="Arial" w:hAnsi="Arial" w:cs="Arial"/>
              </w:rPr>
              <w:t>C</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502F7D" w:rsidRPr="006B26D4" w:rsidRDefault="005935BB" w:rsidP="009E00D1">
            <w:pPr>
              <w:rPr>
                <w:rFonts w:ascii="Arial" w:hAnsi="Arial" w:cs="Arial"/>
              </w:rPr>
            </w:pPr>
            <w:r>
              <w:rPr>
                <w:rFonts w:ascii="Arial" w:hAnsi="Arial" w:cs="Arial"/>
              </w:rPr>
              <w:t>Project 1</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502F7D" w:rsidRDefault="00DF43D8">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502F7D"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502F7D" w:rsidRPr="002006D5" w:rsidRDefault="004F4343" w:rsidP="003732E6">
            <w:pPr>
              <w:jc w:val="center"/>
              <w:rPr>
                <w:rFonts w:ascii="Arial" w:hAnsi="Arial" w:cs="Arial"/>
              </w:rPr>
            </w:pPr>
            <w:r>
              <w:rPr>
                <w:rFonts w:ascii="Arial" w:hAnsi="Arial" w:cs="Arial"/>
              </w:rPr>
              <w:t>4</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502F7D" w:rsidRDefault="00FC3CB9">
            <w:pPr>
              <w:jc w:val="center"/>
              <w:rPr>
                <w:rFonts w:ascii="Arial" w:hAnsi="Arial" w:cs="Arial"/>
              </w:rPr>
            </w:pPr>
            <w:r>
              <w:rPr>
                <w:rFonts w:ascii="Arial" w:hAnsi="Arial" w:cs="Arial"/>
              </w:rPr>
              <w:t>5</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502F7D" w:rsidRPr="002006D5" w:rsidRDefault="00447A0F">
            <w:pPr>
              <w:rPr>
                <w:rFonts w:ascii="Arial" w:hAnsi="Arial" w:cs="Arial"/>
              </w:rPr>
            </w:pPr>
            <w:r>
              <w:rPr>
                <w:rFonts w:ascii="Arial" w:hAnsi="Arial" w:cs="Arial"/>
              </w:rPr>
              <w:t>Week 2</w:t>
            </w: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r w:rsidRPr="002006D5">
              <w:rPr>
                <w:rFonts w:ascii="Arial" w:hAnsi="Arial" w:cs="Arial"/>
              </w:rPr>
              <w:lastRenderedPageBreak/>
              <w:t>Total Week 1</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5156C7">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501E0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4F4343">
            <w:pPr>
              <w:jc w:val="center"/>
              <w:rPr>
                <w:rFonts w:ascii="Arial" w:hAnsi="Arial" w:cs="Arial"/>
              </w:rPr>
            </w:pPr>
            <w:r>
              <w:rPr>
                <w:rFonts w:ascii="Arial" w:hAnsi="Arial" w:cs="Arial"/>
              </w:rPr>
              <w:t>8.6</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8F7118">
            <w:pPr>
              <w:jc w:val="center"/>
              <w:rPr>
                <w:rFonts w:ascii="Arial" w:hAnsi="Arial" w:cs="Arial"/>
              </w:rPr>
            </w:pPr>
            <w:r>
              <w:rPr>
                <w:rFonts w:ascii="Arial" w:hAnsi="Arial" w:cs="Arial"/>
              </w:rPr>
              <w:t>5</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11A56" w:rsidRDefault="00D343D8">
            <w:pPr>
              <w:rPr>
                <w:rFonts w:ascii="Arial" w:hAnsi="Arial" w:cs="Arial"/>
                <w:b/>
              </w:rPr>
            </w:pPr>
            <w:r w:rsidRPr="00211A56">
              <w:rPr>
                <w:rFonts w:ascii="Arial" w:hAnsi="Arial" w:cs="Arial"/>
                <w:b/>
              </w:rPr>
              <w:t>Week 2</w:t>
            </w:r>
          </w:p>
        </w:tc>
        <w:tc>
          <w:tcPr>
            <w:tcW w:w="2520"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1749"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r>
      <w:tr w:rsidR="00211A56" w:rsidRPr="002006D5" w:rsidTr="005156C7">
        <w:trPr>
          <w:trHeight w:val="395"/>
        </w:trPr>
        <w:tc>
          <w:tcPr>
            <w:tcW w:w="1761"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Type</w:t>
            </w:r>
          </w:p>
        </w:tc>
        <w:tc>
          <w:tcPr>
            <w:tcW w:w="2520"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Topic/Description</w:t>
            </w:r>
          </w:p>
        </w:tc>
        <w:tc>
          <w:tcPr>
            <w:tcW w:w="882"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LEC</w:t>
            </w:r>
            <w:r w:rsidRPr="00211A56">
              <w:rPr>
                <w:rFonts w:ascii="Arial" w:hAnsi="Arial" w:cs="Arial"/>
                <w:b/>
                <w:sz w:val="22"/>
                <w:szCs w:val="22"/>
              </w:rPr>
              <w:br/>
              <w:t>Hours</w:t>
            </w:r>
          </w:p>
        </w:tc>
        <w:tc>
          <w:tcPr>
            <w:tcW w:w="863"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LAB</w:t>
            </w:r>
            <w:r w:rsidRPr="00211A56">
              <w:rPr>
                <w:rFonts w:ascii="Arial" w:hAnsi="Arial" w:cs="Arial"/>
                <w:b/>
                <w:sz w:val="22"/>
                <w:szCs w:val="22"/>
              </w:rPr>
              <w:br/>
              <w:t>Hours</w:t>
            </w:r>
          </w:p>
        </w:tc>
        <w:tc>
          <w:tcPr>
            <w:tcW w:w="865"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HW</w:t>
            </w:r>
            <w:r w:rsidRPr="00211A56">
              <w:rPr>
                <w:rFonts w:ascii="Arial" w:hAnsi="Arial" w:cs="Arial"/>
                <w:b/>
                <w:sz w:val="22"/>
                <w:szCs w:val="22"/>
              </w:rPr>
              <w:br/>
              <w:t>Hours</w:t>
            </w:r>
          </w:p>
        </w:tc>
        <w:tc>
          <w:tcPr>
            <w:tcW w:w="861"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Point</w:t>
            </w:r>
            <w:r w:rsidRPr="00211A56">
              <w:rPr>
                <w:rFonts w:ascii="Arial" w:hAnsi="Arial" w:cs="Arial"/>
                <w:b/>
                <w:sz w:val="22"/>
                <w:szCs w:val="22"/>
              </w:rPr>
              <w:br/>
              <w:t>Value</w:t>
            </w:r>
          </w:p>
        </w:tc>
        <w:tc>
          <w:tcPr>
            <w:tcW w:w="1749"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Due</w:t>
            </w:r>
          </w:p>
        </w:tc>
      </w:tr>
      <w:tr w:rsidR="00B000E0"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B000E0" w:rsidRPr="002006D5" w:rsidRDefault="00B000E0" w:rsidP="00C516B4">
            <w:pPr>
              <w:rPr>
                <w:rFonts w:ascii="Arial" w:hAnsi="Arial" w:cs="Arial"/>
              </w:rPr>
            </w:pPr>
            <w:r>
              <w:rPr>
                <w:rFonts w:ascii="Arial" w:hAnsi="Arial" w:cs="Arial"/>
              </w:rPr>
              <w:t>LEC 2</w:t>
            </w:r>
            <w:r w:rsidR="001B62EF">
              <w:rPr>
                <w:rFonts w:ascii="Arial" w:hAnsi="Arial" w:cs="Arial"/>
              </w:rPr>
              <w:t>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B000E0" w:rsidRPr="00C516B4" w:rsidRDefault="009E00D1" w:rsidP="00806267">
            <w:pPr>
              <w:rPr>
                <w:rFonts w:ascii="Arial" w:hAnsi="Arial" w:cs="Arial"/>
              </w:rPr>
            </w:pPr>
            <w:r>
              <w:rPr>
                <w:rFonts w:ascii="Arial" w:hAnsi="Arial" w:cs="Arial"/>
              </w:rPr>
              <w:t>Decision to Automate Test</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B000E0" w:rsidRPr="002006D5" w:rsidRDefault="009E00D1">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B000E0"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B000E0" w:rsidRDefault="00DF43D8" w:rsidP="003A74A4">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B000E0" w:rsidRDefault="00DF43D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B000E0" w:rsidRPr="002006D5" w:rsidRDefault="00B000E0">
            <w:pPr>
              <w:rPr>
                <w:rFonts w:ascii="Arial" w:hAnsi="Arial" w:cs="Arial"/>
              </w:rPr>
            </w:pPr>
          </w:p>
        </w:tc>
      </w:tr>
      <w:tr w:rsidR="006C5D3A"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6C5D3A" w:rsidRPr="002006D5" w:rsidRDefault="00EA10B0">
            <w:pPr>
              <w:rPr>
                <w:rFonts w:ascii="Arial" w:hAnsi="Arial" w:cs="Arial"/>
              </w:rPr>
            </w:pPr>
            <w:r>
              <w:rPr>
                <w:rFonts w:ascii="Arial" w:hAnsi="Arial" w:cs="Arial"/>
              </w:rPr>
              <w:t>HW</w:t>
            </w:r>
            <w:r w:rsidR="006C5D3A" w:rsidRPr="002006D5">
              <w:rPr>
                <w:rFonts w:ascii="Arial" w:hAnsi="Arial" w:cs="Arial"/>
              </w:rPr>
              <w:t xml:space="preserve"> 2A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6C5D3A" w:rsidRPr="002006D5" w:rsidRDefault="00AF3BF4" w:rsidP="009E00D1">
            <w:pPr>
              <w:rPr>
                <w:rFonts w:ascii="Arial" w:hAnsi="Arial" w:cs="Arial"/>
              </w:rPr>
            </w:pPr>
            <w:r>
              <w:rPr>
                <w:rFonts w:ascii="Arial" w:hAnsi="Arial"/>
              </w:rPr>
              <w:t xml:space="preserve">Read </w:t>
            </w:r>
            <w:r w:rsidR="009E00D1">
              <w:rPr>
                <w:rFonts w:ascii="Arial" w:hAnsi="Arial"/>
              </w:rPr>
              <w:t>Chapter</w:t>
            </w:r>
            <w:r w:rsidR="001B62EF">
              <w:rPr>
                <w:rFonts w:ascii="Arial" w:hAnsi="Arial"/>
              </w:rPr>
              <w:t xml:space="preserve"> 2 (24 pages)</w:t>
            </w:r>
            <w:r w:rsidR="009E00D1">
              <w:rPr>
                <w:rFonts w:ascii="Arial" w:hAnsi="Arial"/>
              </w:rPr>
              <w:t>.</w:t>
            </w:r>
            <w:r w:rsidR="001B62EF">
              <w:rPr>
                <w:rFonts w:ascii="Arial" w:hAnsi="Arial"/>
              </w:rPr>
              <w:t xml:space="preserve"> Evaluated by </w:t>
            </w:r>
            <w:r w:rsidR="00EA10B0">
              <w:rPr>
                <w:rFonts w:ascii="Arial" w:hAnsi="Arial"/>
              </w:rPr>
              <w:t>HW</w:t>
            </w:r>
            <w:r w:rsidR="001B62EF">
              <w:rPr>
                <w:rFonts w:ascii="Arial" w:hAnsi="Arial"/>
              </w:rPr>
              <w:t xml:space="preserve"> 2</w:t>
            </w:r>
            <w:r w:rsidR="00E94780">
              <w:rPr>
                <w:rFonts w:ascii="Arial" w:hAnsi="Arial"/>
              </w:rPr>
              <w:t>B</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6C5D3A" w:rsidRPr="002006D5" w:rsidRDefault="00DF43D8">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6C5D3A" w:rsidRPr="002006D5"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6C5D3A" w:rsidRPr="002006D5" w:rsidRDefault="00102B12">
            <w:pPr>
              <w:jc w:val="center"/>
              <w:rPr>
                <w:rFonts w:ascii="Arial" w:hAnsi="Arial" w:cs="Arial"/>
              </w:rPr>
            </w:pPr>
            <w:r>
              <w:rPr>
                <w:rFonts w:ascii="Arial" w:hAnsi="Arial" w:cs="Arial"/>
              </w:rPr>
              <w:t>2.4</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6C5D3A" w:rsidRPr="002006D5" w:rsidRDefault="00DF43D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6C5D3A" w:rsidRPr="002006D5" w:rsidRDefault="006C5D3A">
            <w:pPr>
              <w:rPr>
                <w:rFonts w:ascii="Arial" w:hAnsi="Arial" w:cs="Arial"/>
              </w:rPr>
            </w:pPr>
          </w:p>
        </w:tc>
      </w:tr>
      <w:tr w:rsidR="00447A0F"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447A0F" w:rsidRPr="002006D5" w:rsidRDefault="00EA10B0">
            <w:pPr>
              <w:rPr>
                <w:rFonts w:ascii="Arial" w:hAnsi="Arial" w:cs="Arial"/>
              </w:rPr>
            </w:pPr>
            <w:r>
              <w:rPr>
                <w:rFonts w:ascii="Arial" w:hAnsi="Arial" w:cs="Arial"/>
              </w:rPr>
              <w:t>HW</w:t>
            </w:r>
            <w:r w:rsidR="00447A0F">
              <w:rPr>
                <w:rFonts w:ascii="Arial" w:hAnsi="Arial" w:cs="Arial"/>
              </w:rPr>
              <w:t xml:space="preserve"> 2B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447A0F" w:rsidRDefault="00447A0F" w:rsidP="009E00D1">
            <w:pPr>
              <w:rPr>
                <w:rFonts w:ascii="Arial" w:hAnsi="Arial"/>
              </w:rPr>
            </w:pPr>
            <w:r>
              <w:rPr>
                <w:rFonts w:ascii="Arial" w:hAnsi="Arial"/>
              </w:rPr>
              <w:t xml:space="preserve">Chapter </w:t>
            </w:r>
            <w:r w:rsidR="001B62EF">
              <w:rPr>
                <w:rFonts w:ascii="Arial" w:hAnsi="Arial"/>
              </w:rPr>
              <w:t>2</w:t>
            </w:r>
            <w:r w:rsidR="009E00D1">
              <w:rPr>
                <w:rFonts w:ascii="Arial" w:hAnsi="Arial"/>
              </w:rPr>
              <w:t xml:space="preserve"> </w:t>
            </w:r>
            <w:r>
              <w:rPr>
                <w:rFonts w:ascii="Arial" w:hAnsi="Arial"/>
              </w:rPr>
              <w:t>Review Exercises</w:t>
            </w:r>
            <w:r w:rsidR="001B62EF">
              <w:rPr>
                <w:rFonts w:ascii="Arial" w:hAnsi="Arial"/>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447A0F" w:rsidRDefault="008945B1">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447A0F" w:rsidRDefault="008945B1">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447A0F" w:rsidRDefault="004F4343">
            <w:pPr>
              <w:jc w:val="center"/>
              <w:rPr>
                <w:rFonts w:ascii="Arial" w:hAnsi="Arial" w:cs="Arial"/>
              </w:rPr>
            </w:pPr>
            <w:r>
              <w:rPr>
                <w:rFonts w:ascii="Arial" w:hAnsi="Arial" w:cs="Arial"/>
              </w:rPr>
              <w:t>2</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447A0F" w:rsidRDefault="008945B1">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447A0F" w:rsidRDefault="008945B1">
            <w:pPr>
              <w:rPr>
                <w:rFonts w:ascii="Arial" w:hAnsi="Arial" w:cs="Arial"/>
              </w:rPr>
            </w:pPr>
            <w:r>
              <w:rPr>
                <w:rFonts w:ascii="Arial" w:hAnsi="Arial" w:cs="Arial"/>
              </w:rPr>
              <w:t>Week 3</w:t>
            </w:r>
          </w:p>
        </w:tc>
      </w:tr>
      <w:tr w:rsidR="006C5D3A"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6C5D3A" w:rsidRPr="002006D5" w:rsidRDefault="00EA10B0">
            <w:pPr>
              <w:rPr>
                <w:rFonts w:ascii="Arial" w:hAnsi="Arial" w:cs="Arial"/>
              </w:rPr>
            </w:pPr>
            <w:r>
              <w:rPr>
                <w:rFonts w:ascii="Arial" w:hAnsi="Arial" w:cs="Arial"/>
              </w:rPr>
              <w:t>HW</w:t>
            </w:r>
            <w:r w:rsidR="006C5D3A">
              <w:rPr>
                <w:rFonts w:ascii="Arial" w:hAnsi="Arial" w:cs="Arial"/>
              </w:rPr>
              <w:t xml:space="preserve"> 2</w:t>
            </w:r>
            <w:r w:rsidR="00447A0F">
              <w:rPr>
                <w:rFonts w:ascii="Arial" w:hAnsi="Arial" w:cs="Arial"/>
              </w:rPr>
              <w:t>C</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6C5D3A" w:rsidRDefault="000C689D" w:rsidP="009E00D1">
            <w:pPr>
              <w:rPr>
                <w:rFonts w:ascii="Arial" w:hAnsi="Arial"/>
              </w:rPr>
            </w:pPr>
            <w:r>
              <w:rPr>
                <w:rFonts w:ascii="Arial" w:hAnsi="Arial" w:cs="Arial"/>
              </w:rPr>
              <w:t xml:space="preserve">Project </w:t>
            </w:r>
            <w:r w:rsidR="009E00D1">
              <w:rPr>
                <w:rFonts w:ascii="Arial" w:hAnsi="Arial" w:cs="Arial"/>
              </w:rPr>
              <w:t>2</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6C5D3A" w:rsidRDefault="00DF43D8">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6C5D3A"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6C5D3A" w:rsidRPr="002006D5" w:rsidRDefault="004F4343">
            <w:pPr>
              <w:jc w:val="center"/>
              <w:rPr>
                <w:rFonts w:ascii="Arial" w:hAnsi="Arial" w:cs="Arial"/>
              </w:rPr>
            </w:pPr>
            <w:r>
              <w:rPr>
                <w:rFonts w:ascii="Arial" w:hAnsi="Arial" w:cs="Arial"/>
              </w:rPr>
              <w:t>6</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6C5D3A" w:rsidRDefault="00FC3CB9">
            <w:pPr>
              <w:jc w:val="center"/>
              <w:rPr>
                <w:rFonts w:ascii="Arial" w:hAnsi="Arial" w:cs="Arial"/>
              </w:rPr>
            </w:pPr>
            <w:r>
              <w:rPr>
                <w:rFonts w:ascii="Arial" w:hAnsi="Arial" w:cs="Arial"/>
              </w:rPr>
              <w:t>5</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6C5D3A" w:rsidRPr="002006D5" w:rsidRDefault="00136695" w:rsidP="00D2429D">
            <w:pPr>
              <w:rPr>
                <w:rFonts w:ascii="Arial" w:hAnsi="Arial" w:cs="Arial"/>
              </w:rPr>
            </w:pPr>
            <w:r>
              <w:rPr>
                <w:rFonts w:ascii="Arial" w:hAnsi="Arial" w:cs="Arial"/>
              </w:rPr>
              <w:t>Week 3</w:t>
            </w: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r w:rsidRPr="002006D5">
              <w:rPr>
                <w:rFonts w:ascii="Arial" w:hAnsi="Arial" w:cs="Arial"/>
              </w:rPr>
              <w:t>Total Week 2</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5156C7">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501E0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4F4343" w:rsidP="00650140">
            <w:pPr>
              <w:jc w:val="center"/>
              <w:rPr>
                <w:rFonts w:ascii="Arial" w:hAnsi="Arial" w:cs="Arial"/>
              </w:rPr>
            </w:pPr>
            <w:r>
              <w:rPr>
                <w:rFonts w:ascii="Arial" w:hAnsi="Arial" w:cs="Arial"/>
              </w:rPr>
              <w:t>10.4</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8945B1">
            <w:pPr>
              <w:jc w:val="center"/>
              <w:rPr>
                <w:rFonts w:ascii="Arial" w:hAnsi="Arial" w:cs="Arial"/>
              </w:rPr>
            </w:pPr>
            <w:r>
              <w:rPr>
                <w:rFonts w:ascii="Arial" w:hAnsi="Arial" w:cs="Arial"/>
              </w:rPr>
              <w:t>5</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11A56" w:rsidRDefault="00D343D8">
            <w:pPr>
              <w:rPr>
                <w:rFonts w:ascii="Arial" w:hAnsi="Arial" w:cs="Arial"/>
                <w:b/>
              </w:rPr>
            </w:pPr>
            <w:r w:rsidRPr="00211A56">
              <w:rPr>
                <w:rFonts w:ascii="Arial" w:hAnsi="Arial" w:cs="Arial"/>
                <w:b/>
              </w:rPr>
              <w:t>Week 3</w:t>
            </w:r>
          </w:p>
        </w:tc>
        <w:tc>
          <w:tcPr>
            <w:tcW w:w="2520"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1749"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r>
      <w:tr w:rsidR="00211A56" w:rsidRPr="002006D5" w:rsidTr="005156C7">
        <w:trPr>
          <w:trHeight w:val="395"/>
        </w:trPr>
        <w:tc>
          <w:tcPr>
            <w:tcW w:w="1761"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Type</w:t>
            </w:r>
          </w:p>
        </w:tc>
        <w:tc>
          <w:tcPr>
            <w:tcW w:w="2520"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Topic/Description</w:t>
            </w:r>
          </w:p>
        </w:tc>
        <w:tc>
          <w:tcPr>
            <w:tcW w:w="882"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LEC</w:t>
            </w:r>
            <w:r w:rsidRPr="00211A56">
              <w:rPr>
                <w:rFonts w:ascii="Arial" w:hAnsi="Arial" w:cs="Arial"/>
                <w:b/>
                <w:sz w:val="22"/>
                <w:szCs w:val="22"/>
              </w:rPr>
              <w:br/>
              <w:t>Hours</w:t>
            </w:r>
          </w:p>
        </w:tc>
        <w:tc>
          <w:tcPr>
            <w:tcW w:w="863"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LAB</w:t>
            </w:r>
            <w:r w:rsidRPr="00211A56">
              <w:rPr>
                <w:rFonts w:ascii="Arial" w:hAnsi="Arial" w:cs="Arial"/>
                <w:b/>
                <w:sz w:val="22"/>
                <w:szCs w:val="22"/>
              </w:rPr>
              <w:br/>
              <w:t>Hours</w:t>
            </w:r>
          </w:p>
        </w:tc>
        <w:tc>
          <w:tcPr>
            <w:tcW w:w="865"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HW</w:t>
            </w:r>
            <w:r w:rsidRPr="00211A56">
              <w:rPr>
                <w:rFonts w:ascii="Arial" w:hAnsi="Arial" w:cs="Arial"/>
                <w:b/>
                <w:sz w:val="22"/>
                <w:szCs w:val="22"/>
              </w:rPr>
              <w:br/>
              <w:t>Hours</w:t>
            </w:r>
          </w:p>
        </w:tc>
        <w:tc>
          <w:tcPr>
            <w:tcW w:w="861"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Point</w:t>
            </w:r>
            <w:r w:rsidRPr="00211A56">
              <w:rPr>
                <w:rFonts w:ascii="Arial" w:hAnsi="Arial" w:cs="Arial"/>
                <w:b/>
                <w:sz w:val="22"/>
                <w:szCs w:val="22"/>
              </w:rPr>
              <w:br/>
              <w:t>Value</w:t>
            </w:r>
          </w:p>
        </w:tc>
        <w:tc>
          <w:tcPr>
            <w:tcW w:w="1749"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Due</w:t>
            </w:r>
          </w:p>
        </w:tc>
      </w:tr>
      <w:tr w:rsidR="00B000E0"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B000E0" w:rsidRPr="002006D5" w:rsidRDefault="00B000E0" w:rsidP="00251370">
            <w:pPr>
              <w:rPr>
                <w:rFonts w:ascii="Arial" w:hAnsi="Arial" w:cs="Arial"/>
              </w:rPr>
            </w:pPr>
            <w:r>
              <w:rPr>
                <w:rFonts w:ascii="Arial" w:hAnsi="Arial" w:cs="Arial"/>
              </w:rPr>
              <w:t>LEC 3</w:t>
            </w:r>
            <w:r w:rsidR="003C6438">
              <w:rPr>
                <w:rFonts w:ascii="Arial" w:hAnsi="Arial" w:cs="Arial"/>
              </w:rPr>
              <w:t>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B000E0" w:rsidRPr="00251370" w:rsidRDefault="009E00D1" w:rsidP="00251370">
            <w:pPr>
              <w:rPr>
                <w:rFonts w:ascii="Arial" w:hAnsi="Arial" w:cs="Arial"/>
              </w:rPr>
            </w:pPr>
            <w:r>
              <w:rPr>
                <w:rFonts w:ascii="Arial" w:hAnsi="Arial" w:cs="Arial"/>
              </w:rPr>
              <w:t>Automated Test Tool Evaluation and Selection</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B000E0" w:rsidRDefault="009E00D1">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B000E0"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B000E0" w:rsidRDefault="00DF43D8">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B000E0" w:rsidRDefault="00DF43D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B000E0" w:rsidRPr="002006D5" w:rsidRDefault="00B000E0">
            <w:pPr>
              <w:rPr>
                <w:rFonts w:ascii="Arial" w:hAnsi="Arial" w:cs="Arial"/>
              </w:rPr>
            </w:pP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211A56" w:rsidP="00251370">
            <w:pPr>
              <w:rPr>
                <w:rFonts w:ascii="Arial" w:hAnsi="Arial" w:cs="Arial"/>
              </w:rPr>
            </w:pPr>
            <w:r>
              <w:rPr>
                <w:rFonts w:ascii="Arial" w:hAnsi="Arial" w:cs="Arial"/>
              </w:rPr>
              <w:t>HW</w:t>
            </w:r>
            <w:r w:rsidR="00D343D8" w:rsidRPr="002006D5">
              <w:rPr>
                <w:rFonts w:ascii="Arial" w:hAnsi="Arial" w:cs="Arial"/>
              </w:rPr>
              <w:t xml:space="preserve"> 3A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447A0F" w:rsidP="009E00D1">
            <w:pPr>
              <w:rPr>
                <w:rFonts w:ascii="Arial" w:hAnsi="Arial" w:cs="Arial"/>
              </w:rPr>
            </w:pPr>
            <w:r>
              <w:rPr>
                <w:rFonts w:ascii="Arial" w:hAnsi="Arial" w:cs="Arial"/>
              </w:rPr>
              <w:t>Read</w:t>
            </w:r>
            <w:r w:rsidR="009E00D1">
              <w:rPr>
                <w:rFonts w:ascii="Arial" w:hAnsi="Arial" w:cs="Arial"/>
              </w:rPr>
              <w:t xml:space="preserve"> Chapter 3 </w:t>
            </w:r>
            <w:r w:rsidR="003C6438">
              <w:rPr>
                <w:rFonts w:ascii="Arial" w:hAnsi="Arial" w:cs="Arial"/>
              </w:rPr>
              <w:t>(</w:t>
            </w:r>
            <w:r w:rsidR="005D02B1">
              <w:rPr>
                <w:rFonts w:ascii="Arial" w:hAnsi="Arial" w:cs="Arial"/>
              </w:rPr>
              <w:t xml:space="preserve">36 </w:t>
            </w:r>
            <w:r w:rsidR="003C6438">
              <w:rPr>
                <w:rFonts w:ascii="Arial" w:hAnsi="Arial" w:cs="Arial"/>
              </w:rPr>
              <w:t>pages)</w:t>
            </w:r>
            <w:r w:rsidR="005D02B1">
              <w:rPr>
                <w:rFonts w:ascii="Arial" w:hAnsi="Arial" w:cs="Arial"/>
              </w:rPr>
              <w:t xml:space="preserve"> Evaluated by </w:t>
            </w:r>
            <w:r w:rsidR="00EA10B0">
              <w:rPr>
                <w:rFonts w:ascii="Arial" w:hAnsi="Arial" w:cs="Arial"/>
              </w:rPr>
              <w:t>HW</w:t>
            </w:r>
            <w:r w:rsidR="005D02B1">
              <w:rPr>
                <w:rFonts w:ascii="Arial" w:hAnsi="Arial" w:cs="Arial"/>
              </w:rPr>
              <w:t xml:space="preserve"> 3</w:t>
            </w:r>
            <w:r w:rsidR="00E94780">
              <w:rPr>
                <w:rFonts w:ascii="Arial" w:hAnsi="Arial" w:cs="Arial"/>
              </w:rPr>
              <w:t>B</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F43D8">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AF77B0">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102B12">
            <w:pPr>
              <w:jc w:val="center"/>
              <w:rPr>
                <w:rFonts w:ascii="Arial" w:hAnsi="Arial" w:cs="Arial"/>
              </w:rPr>
            </w:pPr>
            <w:r>
              <w:rPr>
                <w:rFonts w:ascii="Arial" w:hAnsi="Arial" w:cs="Arial"/>
              </w:rPr>
              <w:t>3.6</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AF77B0">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rsidP="007543FC">
            <w:pPr>
              <w:rPr>
                <w:rFonts w:ascii="Arial" w:hAnsi="Arial" w:cs="Arial"/>
              </w:rPr>
            </w:pPr>
          </w:p>
        </w:tc>
      </w:tr>
      <w:tr w:rsidR="00A35510"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A35510" w:rsidRPr="002006D5" w:rsidRDefault="00EA10B0">
            <w:pPr>
              <w:rPr>
                <w:rFonts w:ascii="Arial" w:hAnsi="Arial" w:cs="Arial"/>
              </w:rPr>
            </w:pPr>
            <w:r>
              <w:rPr>
                <w:rFonts w:ascii="Arial" w:hAnsi="Arial" w:cs="Arial"/>
              </w:rPr>
              <w:t>HW</w:t>
            </w:r>
            <w:r w:rsidR="00017860">
              <w:rPr>
                <w:rFonts w:ascii="Arial" w:hAnsi="Arial" w:cs="Arial"/>
              </w:rPr>
              <w:t xml:space="preserve"> 3B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A35510" w:rsidRPr="002006D5" w:rsidRDefault="00447A0F" w:rsidP="009E00D1">
            <w:pPr>
              <w:rPr>
                <w:rFonts w:ascii="Arial" w:hAnsi="Arial" w:cs="Arial"/>
              </w:rPr>
            </w:pPr>
            <w:r>
              <w:rPr>
                <w:rFonts w:ascii="Arial" w:hAnsi="Arial"/>
              </w:rPr>
              <w:t>Chapter</w:t>
            </w:r>
            <w:r w:rsidR="009E00D1">
              <w:rPr>
                <w:rFonts w:ascii="Arial" w:hAnsi="Arial"/>
              </w:rPr>
              <w:t>s 3</w:t>
            </w:r>
            <w:r>
              <w:rPr>
                <w:rFonts w:ascii="Arial" w:hAnsi="Arial"/>
              </w:rPr>
              <w:t xml:space="preserve"> Review Exercises</w:t>
            </w:r>
            <w:r w:rsidR="005156C7">
              <w:rPr>
                <w:rFonts w:ascii="Arial" w:hAnsi="Arial"/>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A35510" w:rsidRPr="002006D5" w:rsidRDefault="00DF43D8">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A35510" w:rsidRPr="002006D5"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A35510" w:rsidRPr="002006D5" w:rsidRDefault="004F4343">
            <w:pPr>
              <w:jc w:val="center"/>
              <w:rPr>
                <w:rFonts w:ascii="Arial" w:hAnsi="Arial" w:cs="Arial"/>
              </w:rPr>
            </w:pPr>
            <w:r>
              <w:rPr>
                <w:rFonts w:ascii="Arial" w:hAnsi="Arial" w:cs="Arial"/>
              </w:rPr>
              <w:t>2</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A35510" w:rsidRPr="002006D5" w:rsidRDefault="00DF43D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A35510" w:rsidRPr="002006D5" w:rsidRDefault="00136695">
            <w:pPr>
              <w:rPr>
                <w:rFonts w:ascii="Arial" w:hAnsi="Arial" w:cs="Arial"/>
              </w:rPr>
            </w:pPr>
            <w:r>
              <w:rPr>
                <w:rFonts w:ascii="Arial" w:hAnsi="Arial" w:cs="Arial"/>
              </w:rPr>
              <w:t>Week 4</w:t>
            </w:r>
          </w:p>
        </w:tc>
      </w:tr>
      <w:tr w:rsidR="00A35510"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A35510" w:rsidRPr="002006D5" w:rsidRDefault="00EA10B0">
            <w:pPr>
              <w:rPr>
                <w:rFonts w:ascii="Arial" w:hAnsi="Arial" w:cs="Arial"/>
              </w:rPr>
            </w:pPr>
            <w:r>
              <w:rPr>
                <w:rFonts w:ascii="Arial" w:hAnsi="Arial" w:cs="Arial"/>
              </w:rPr>
              <w:t>HW</w:t>
            </w:r>
            <w:r w:rsidR="00A35510">
              <w:rPr>
                <w:rFonts w:ascii="Arial" w:hAnsi="Arial" w:cs="Arial"/>
              </w:rPr>
              <w:t xml:space="preserve"> 3</w:t>
            </w:r>
            <w:r w:rsidR="00017860">
              <w:rPr>
                <w:rFonts w:ascii="Arial" w:hAnsi="Arial" w:cs="Arial"/>
              </w:rPr>
              <w:t>C</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A35510" w:rsidRDefault="00A84E55" w:rsidP="009E00D1">
            <w:pPr>
              <w:rPr>
                <w:rFonts w:ascii="Arial" w:hAnsi="Arial"/>
              </w:rPr>
            </w:pPr>
            <w:r>
              <w:rPr>
                <w:rFonts w:ascii="Arial" w:hAnsi="Arial" w:cs="Arial"/>
              </w:rPr>
              <w:t xml:space="preserve">Project </w:t>
            </w:r>
            <w:r w:rsidR="009E00D1">
              <w:rPr>
                <w:rFonts w:ascii="Arial" w:hAnsi="Arial" w:cs="Arial"/>
              </w:rPr>
              <w:t>3</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A35510" w:rsidRDefault="00DF43D8">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A35510"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A35510" w:rsidRPr="002006D5" w:rsidRDefault="004F4343">
            <w:pPr>
              <w:jc w:val="center"/>
              <w:rPr>
                <w:rFonts w:ascii="Arial" w:hAnsi="Arial" w:cs="Arial"/>
              </w:rPr>
            </w:pPr>
            <w:r>
              <w:rPr>
                <w:rFonts w:ascii="Arial" w:hAnsi="Arial" w:cs="Arial"/>
              </w:rPr>
              <w:t>4</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A35510" w:rsidRDefault="00263D00">
            <w:pPr>
              <w:jc w:val="center"/>
              <w:rPr>
                <w:rFonts w:ascii="Arial" w:hAnsi="Arial" w:cs="Arial"/>
              </w:rPr>
            </w:pPr>
            <w:r>
              <w:rPr>
                <w:rFonts w:ascii="Arial" w:hAnsi="Arial" w:cs="Arial"/>
              </w:rPr>
              <w:t>5</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A35510" w:rsidRPr="002006D5" w:rsidRDefault="00136695">
            <w:pPr>
              <w:rPr>
                <w:rFonts w:ascii="Arial" w:hAnsi="Arial" w:cs="Arial"/>
              </w:rPr>
            </w:pPr>
            <w:r>
              <w:rPr>
                <w:rFonts w:ascii="Arial" w:hAnsi="Arial" w:cs="Arial"/>
              </w:rPr>
              <w:t xml:space="preserve">Week </w:t>
            </w:r>
            <w:r w:rsidR="00017860">
              <w:rPr>
                <w:rFonts w:ascii="Arial" w:hAnsi="Arial" w:cs="Arial"/>
              </w:rPr>
              <w:t>4</w:t>
            </w: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r w:rsidRPr="002006D5">
              <w:rPr>
                <w:rFonts w:ascii="Arial" w:hAnsi="Arial" w:cs="Arial"/>
              </w:rPr>
              <w:t>Total Week 3</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5156C7">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501E0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4F4343" w:rsidP="00B37378">
            <w:pPr>
              <w:jc w:val="center"/>
              <w:rPr>
                <w:rFonts w:ascii="Arial" w:hAnsi="Arial" w:cs="Arial"/>
              </w:rPr>
            </w:pPr>
            <w:r>
              <w:rPr>
                <w:rFonts w:ascii="Arial" w:hAnsi="Arial" w:cs="Arial"/>
              </w:rPr>
              <w:t>9.6</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263D00">
            <w:pPr>
              <w:jc w:val="center"/>
              <w:rPr>
                <w:rFonts w:ascii="Arial" w:hAnsi="Arial" w:cs="Arial"/>
              </w:rPr>
            </w:pPr>
            <w:r>
              <w:rPr>
                <w:rFonts w:ascii="Arial" w:hAnsi="Arial" w:cs="Arial"/>
              </w:rPr>
              <w:t>5</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11A56" w:rsidRDefault="00D343D8">
            <w:pPr>
              <w:rPr>
                <w:rFonts w:ascii="Arial" w:hAnsi="Arial" w:cs="Arial"/>
                <w:b/>
              </w:rPr>
            </w:pPr>
            <w:r w:rsidRPr="00211A56">
              <w:rPr>
                <w:rFonts w:ascii="Arial" w:hAnsi="Arial" w:cs="Arial"/>
                <w:b/>
              </w:rPr>
              <w:t>Week 4</w:t>
            </w:r>
          </w:p>
        </w:tc>
        <w:tc>
          <w:tcPr>
            <w:tcW w:w="2520"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1749"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r>
      <w:tr w:rsidR="00211A56" w:rsidRPr="002006D5" w:rsidTr="005156C7">
        <w:trPr>
          <w:trHeight w:val="395"/>
        </w:trPr>
        <w:tc>
          <w:tcPr>
            <w:tcW w:w="1761"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Type</w:t>
            </w:r>
          </w:p>
        </w:tc>
        <w:tc>
          <w:tcPr>
            <w:tcW w:w="2520"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Topic/Description</w:t>
            </w:r>
          </w:p>
        </w:tc>
        <w:tc>
          <w:tcPr>
            <w:tcW w:w="882"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LEC</w:t>
            </w:r>
            <w:r w:rsidRPr="00211A56">
              <w:rPr>
                <w:rFonts w:ascii="Arial" w:hAnsi="Arial" w:cs="Arial"/>
                <w:b/>
                <w:sz w:val="22"/>
                <w:szCs w:val="22"/>
              </w:rPr>
              <w:br/>
              <w:t>Hours</w:t>
            </w:r>
          </w:p>
        </w:tc>
        <w:tc>
          <w:tcPr>
            <w:tcW w:w="863"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LAB</w:t>
            </w:r>
            <w:r w:rsidRPr="00211A56">
              <w:rPr>
                <w:rFonts w:ascii="Arial" w:hAnsi="Arial" w:cs="Arial"/>
                <w:b/>
                <w:sz w:val="22"/>
                <w:szCs w:val="22"/>
              </w:rPr>
              <w:br/>
              <w:t>Hours</w:t>
            </w:r>
          </w:p>
        </w:tc>
        <w:tc>
          <w:tcPr>
            <w:tcW w:w="865"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HW</w:t>
            </w:r>
            <w:r w:rsidRPr="00211A56">
              <w:rPr>
                <w:rFonts w:ascii="Arial" w:hAnsi="Arial" w:cs="Arial"/>
                <w:b/>
                <w:sz w:val="22"/>
                <w:szCs w:val="22"/>
              </w:rPr>
              <w:br/>
              <w:t>Hours</w:t>
            </w:r>
          </w:p>
        </w:tc>
        <w:tc>
          <w:tcPr>
            <w:tcW w:w="861"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Point</w:t>
            </w:r>
            <w:r w:rsidRPr="00211A56">
              <w:rPr>
                <w:rFonts w:ascii="Arial" w:hAnsi="Arial" w:cs="Arial"/>
                <w:b/>
                <w:sz w:val="22"/>
                <w:szCs w:val="22"/>
              </w:rPr>
              <w:br/>
              <w:t>Value</w:t>
            </w:r>
          </w:p>
        </w:tc>
        <w:tc>
          <w:tcPr>
            <w:tcW w:w="1749"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Due</w:t>
            </w:r>
          </w:p>
        </w:tc>
      </w:tr>
      <w:tr w:rsidR="00717B4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717B45" w:rsidRPr="002006D5" w:rsidRDefault="009A56A9" w:rsidP="00AB6191">
            <w:pPr>
              <w:rPr>
                <w:rFonts w:ascii="Arial" w:hAnsi="Arial" w:cs="Arial"/>
              </w:rPr>
            </w:pPr>
            <w:r>
              <w:rPr>
                <w:rFonts w:ascii="Arial" w:hAnsi="Arial" w:cs="Arial"/>
              </w:rPr>
              <w:t>LEC 4</w:t>
            </w:r>
            <w:r w:rsidR="005D02B1">
              <w:rPr>
                <w:rFonts w:ascii="Arial" w:hAnsi="Arial" w:cs="Arial"/>
              </w:rPr>
              <w:t>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717B45" w:rsidRPr="00AB6191" w:rsidRDefault="009E00D1" w:rsidP="00AB6191">
            <w:pPr>
              <w:rPr>
                <w:rFonts w:ascii="Arial" w:hAnsi="Arial" w:cs="Arial"/>
              </w:rPr>
            </w:pPr>
            <w:r>
              <w:rPr>
                <w:rFonts w:ascii="Arial" w:hAnsi="Arial" w:cs="Arial"/>
              </w:rPr>
              <w:t>Automated Testing Introduction Process</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717B45" w:rsidRDefault="009E00D1" w:rsidP="00456FDD">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717B45"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717B45" w:rsidRDefault="00DF43D8">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717B45" w:rsidRDefault="00DF43D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717B45" w:rsidRPr="002006D5" w:rsidRDefault="00717B45">
            <w:pPr>
              <w:rPr>
                <w:rFonts w:ascii="Arial" w:hAnsi="Arial" w:cs="Arial"/>
              </w:rPr>
            </w:pPr>
          </w:p>
        </w:tc>
      </w:tr>
      <w:tr w:rsidR="00017860"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EA10B0" w:rsidP="00AB6191">
            <w:pPr>
              <w:rPr>
                <w:rFonts w:ascii="Arial" w:hAnsi="Arial" w:cs="Arial"/>
              </w:rPr>
            </w:pPr>
            <w:r>
              <w:rPr>
                <w:rFonts w:ascii="Arial" w:hAnsi="Arial" w:cs="Arial"/>
              </w:rPr>
              <w:t>HW</w:t>
            </w:r>
            <w:r w:rsidR="00017860" w:rsidRPr="002006D5">
              <w:rPr>
                <w:rFonts w:ascii="Arial" w:hAnsi="Arial" w:cs="Arial"/>
              </w:rPr>
              <w:t xml:space="preserve"> 4A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017860" w:rsidP="00E94780">
            <w:pPr>
              <w:rPr>
                <w:rFonts w:ascii="Arial" w:hAnsi="Arial" w:cs="Arial"/>
              </w:rPr>
            </w:pPr>
            <w:r>
              <w:rPr>
                <w:rFonts w:ascii="Arial" w:hAnsi="Arial" w:cs="Arial"/>
              </w:rPr>
              <w:t>Read</w:t>
            </w:r>
            <w:r w:rsidR="009E00D1">
              <w:rPr>
                <w:rFonts w:ascii="Arial" w:hAnsi="Arial" w:cs="Arial"/>
              </w:rPr>
              <w:t xml:space="preserve"> Chapters 5 </w:t>
            </w:r>
            <w:r w:rsidR="00EB195A">
              <w:rPr>
                <w:rFonts w:ascii="Arial" w:hAnsi="Arial" w:cs="Arial"/>
              </w:rPr>
              <w:t>(44 pages) Evaluated by ELP 4</w:t>
            </w:r>
            <w:r w:rsidR="00E94780">
              <w:rPr>
                <w:rFonts w:ascii="Arial" w:hAnsi="Arial" w:cs="Arial"/>
              </w:rPr>
              <w:t>B</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017860">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AF77B0">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102B12" w:rsidP="00AF77B0">
            <w:pPr>
              <w:jc w:val="center"/>
              <w:rPr>
                <w:rFonts w:ascii="Arial" w:hAnsi="Arial" w:cs="Arial"/>
              </w:rPr>
            </w:pPr>
            <w:r>
              <w:rPr>
                <w:rFonts w:ascii="Arial" w:hAnsi="Arial" w:cs="Arial"/>
              </w:rPr>
              <w:t>4.4</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017860">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017860">
            <w:pPr>
              <w:rPr>
                <w:rFonts w:ascii="Arial" w:hAnsi="Arial" w:cs="Arial"/>
              </w:rPr>
            </w:pPr>
          </w:p>
        </w:tc>
      </w:tr>
      <w:tr w:rsidR="00017860"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EA10B0">
            <w:pPr>
              <w:rPr>
                <w:rFonts w:ascii="Arial" w:hAnsi="Arial" w:cs="Arial"/>
              </w:rPr>
            </w:pPr>
            <w:r>
              <w:rPr>
                <w:rFonts w:ascii="Arial" w:hAnsi="Arial" w:cs="Arial"/>
              </w:rPr>
              <w:t>HW</w:t>
            </w:r>
            <w:r w:rsidR="00017860" w:rsidRPr="002006D5">
              <w:rPr>
                <w:rFonts w:ascii="Arial" w:hAnsi="Arial" w:cs="Arial"/>
              </w:rPr>
              <w:t xml:space="preserve"> </w:t>
            </w:r>
            <w:r w:rsidR="00017860">
              <w:rPr>
                <w:rFonts w:ascii="Arial" w:hAnsi="Arial" w:cs="Arial"/>
              </w:rPr>
              <w:t>4B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017860" w:rsidP="009E00D1">
            <w:pPr>
              <w:rPr>
                <w:rFonts w:ascii="Arial" w:hAnsi="Arial" w:cs="Arial"/>
              </w:rPr>
            </w:pPr>
            <w:r>
              <w:rPr>
                <w:rFonts w:ascii="Arial" w:hAnsi="Arial"/>
              </w:rPr>
              <w:t>Chapter</w:t>
            </w:r>
            <w:r w:rsidR="009E00D1">
              <w:rPr>
                <w:rFonts w:ascii="Arial" w:hAnsi="Arial"/>
              </w:rPr>
              <w:t xml:space="preserve"> 5 </w:t>
            </w:r>
            <w:r>
              <w:rPr>
                <w:rFonts w:ascii="Arial" w:hAnsi="Arial"/>
              </w:rPr>
              <w:t>Review Exercises</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017860">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017860">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4F4343" w:rsidP="00D30F5E">
            <w:pPr>
              <w:jc w:val="center"/>
              <w:rPr>
                <w:rFonts w:ascii="Arial" w:hAnsi="Arial" w:cs="Arial"/>
              </w:rPr>
            </w:pPr>
            <w:r>
              <w:rPr>
                <w:rFonts w:ascii="Arial" w:hAnsi="Arial" w:cs="Arial"/>
              </w:rPr>
              <w:t>2</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017860">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017860">
            <w:pPr>
              <w:rPr>
                <w:rFonts w:ascii="Arial" w:hAnsi="Arial" w:cs="Arial"/>
              </w:rPr>
            </w:pPr>
            <w:r>
              <w:rPr>
                <w:rFonts w:ascii="Arial" w:hAnsi="Arial" w:cs="Arial"/>
              </w:rPr>
              <w:t>Week 5</w:t>
            </w:r>
          </w:p>
        </w:tc>
      </w:tr>
      <w:tr w:rsidR="00017860"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EA10B0">
            <w:pPr>
              <w:rPr>
                <w:rFonts w:ascii="Arial" w:hAnsi="Arial" w:cs="Arial"/>
              </w:rPr>
            </w:pPr>
            <w:r>
              <w:rPr>
                <w:rFonts w:ascii="Arial" w:hAnsi="Arial" w:cs="Arial"/>
              </w:rPr>
              <w:t>HW</w:t>
            </w:r>
            <w:r w:rsidR="00017860">
              <w:rPr>
                <w:rFonts w:ascii="Arial" w:hAnsi="Arial" w:cs="Arial"/>
              </w:rPr>
              <w:t xml:space="preserve"> 4C</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017860" w:rsidRDefault="005D02B1" w:rsidP="009E00D1">
            <w:pPr>
              <w:rPr>
                <w:rFonts w:ascii="Arial" w:hAnsi="Arial"/>
              </w:rPr>
            </w:pPr>
            <w:r>
              <w:rPr>
                <w:rFonts w:ascii="Arial" w:hAnsi="Arial" w:cs="Arial"/>
              </w:rPr>
              <w:t>Project 4</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017860" w:rsidRDefault="00017860">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017860" w:rsidRDefault="00017860">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4F4343" w:rsidP="00D30F5E">
            <w:pPr>
              <w:jc w:val="center"/>
              <w:rPr>
                <w:rFonts w:ascii="Arial" w:hAnsi="Arial" w:cs="Arial"/>
              </w:rPr>
            </w:pPr>
            <w:r>
              <w:rPr>
                <w:rFonts w:ascii="Arial" w:hAnsi="Arial" w:cs="Arial"/>
              </w:rPr>
              <w:t>3</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017860" w:rsidRDefault="00263D00">
            <w:pPr>
              <w:jc w:val="center"/>
              <w:rPr>
                <w:rFonts w:ascii="Arial" w:hAnsi="Arial" w:cs="Arial"/>
              </w:rPr>
            </w:pPr>
            <w:r>
              <w:rPr>
                <w:rFonts w:ascii="Arial" w:hAnsi="Arial" w:cs="Arial"/>
              </w:rPr>
              <w:t>5</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017860" w:rsidP="005725A4">
            <w:pPr>
              <w:rPr>
                <w:rFonts w:ascii="Arial" w:hAnsi="Arial" w:cs="Arial"/>
              </w:rPr>
            </w:pPr>
            <w:r>
              <w:rPr>
                <w:rFonts w:ascii="Arial" w:hAnsi="Arial" w:cs="Arial"/>
              </w:rPr>
              <w:t>Week 5</w:t>
            </w: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r w:rsidRPr="002006D5">
              <w:rPr>
                <w:rFonts w:ascii="Arial" w:hAnsi="Arial" w:cs="Arial"/>
              </w:rPr>
              <w:t>Total Week 4</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501E08" w:rsidP="00EB195A">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501E08" w:rsidP="004B367B">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4F4343">
            <w:pPr>
              <w:jc w:val="center"/>
              <w:rPr>
                <w:rFonts w:ascii="Arial" w:hAnsi="Arial" w:cs="Arial"/>
              </w:rPr>
            </w:pPr>
            <w:r>
              <w:rPr>
                <w:rFonts w:ascii="Arial" w:hAnsi="Arial" w:cs="Arial"/>
              </w:rPr>
              <w:t>9.4</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263D00">
            <w:pPr>
              <w:jc w:val="center"/>
              <w:rPr>
                <w:rFonts w:ascii="Arial" w:hAnsi="Arial" w:cs="Arial"/>
              </w:rPr>
            </w:pPr>
            <w:r>
              <w:rPr>
                <w:rFonts w:ascii="Arial" w:hAnsi="Arial" w:cs="Arial"/>
              </w:rPr>
              <w:t>5</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11A56" w:rsidRDefault="00D343D8">
            <w:pPr>
              <w:rPr>
                <w:rFonts w:ascii="Arial" w:hAnsi="Arial" w:cs="Arial"/>
                <w:b/>
              </w:rPr>
            </w:pPr>
            <w:r w:rsidRPr="00211A56">
              <w:rPr>
                <w:rFonts w:ascii="Arial" w:hAnsi="Arial" w:cs="Arial"/>
                <w:b/>
              </w:rPr>
              <w:t>Week 5</w:t>
            </w:r>
          </w:p>
        </w:tc>
        <w:tc>
          <w:tcPr>
            <w:tcW w:w="2520"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1749"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r>
      <w:tr w:rsidR="00211A56" w:rsidRPr="002006D5" w:rsidTr="005156C7">
        <w:trPr>
          <w:trHeight w:val="395"/>
        </w:trPr>
        <w:tc>
          <w:tcPr>
            <w:tcW w:w="1761"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Type</w:t>
            </w:r>
          </w:p>
        </w:tc>
        <w:tc>
          <w:tcPr>
            <w:tcW w:w="2520"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Topic/Description</w:t>
            </w:r>
          </w:p>
        </w:tc>
        <w:tc>
          <w:tcPr>
            <w:tcW w:w="882"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LEC</w:t>
            </w:r>
            <w:r w:rsidRPr="00211A56">
              <w:rPr>
                <w:rFonts w:ascii="Arial" w:hAnsi="Arial" w:cs="Arial"/>
                <w:b/>
                <w:sz w:val="22"/>
                <w:szCs w:val="22"/>
              </w:rPr>
              <w:br/>
              <w:t>Hours</w:t>
            </w:r>
          </w:p>
        </w:tc>
        <w:tc>
          <w:tcPr>
            <w:tcW w:w="863"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LAB</w:t>
            </w:r>
            <w:r w:rsidRPr="00211A56">
              <w:rPr>
                <w:rFonts w:ascii="Arial" w:hAnsi="Arial" w:cs="Arial"/>
                <w:b/>
                <w:sz w:val="22"/>
                <w:szCs w:val="22"/>
              </w:rPr>
              <w:br/>
              <w:t>Hours</w:t>
            </w:r>
          </w:p>
        </w:tc>
        <w:tc>
          <w:tcPr>
            <w:tcW w:w="865"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HW</w:t>
            </w:r>
            <w:r w:rsidRPr="00211A56">
              <w:rPr>
                <w:rFonts w:ascii="Arial" w:hAnsi="Arial" w:cs="Arial"/>
                <w:b/>
                <w:sz w:val="22"/>
                <w:szCs w:val="22"/>
              </w:rPr>
              <w:br/>
              <w:t>Hours</w:t>
            </w:r>
          </w:p>
        </w:tc>
        <w:tc>
          <w:tcPr>
            <w:tcW w:w="861"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Point</w:t>
            </w:r>
            <w:r w:rsidRPr="00211A56">
              <w:rPr>
                <w:rFonts w:ascii="Arial" w:hAnsi="Arial" w:cs="Arial"/>
                <w:b/>
                <w:sz w:val="22"/>
                <w:szCs w:val="22"/>
              </w:rPr>
              <w:br/>
              <w:t>Value</w:t>
            </w:r>
          </w:p>
        </w:tc>
        <w:tc>
          <w:tcPr>
            <w:tcW w:w="1749"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Due</w:t>
            </w:r>
          </w:p>
        </w:tc>
      </w:tr>
      <w:tr w:rsidR="009A56A9"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9A56A9" w:rsidRPr="002006D5" w:rsidRDefault="009A56A9" w:rsidP="00B45EA2">
            <w:pPr>
              <w:rPr>
                <w:rFonts w:ascii="Arial" w:hAnsi="Arial" w:cs="Arial"/>
              </w:rPr>
            </w:pPr>
            <w:r>
              <w:rPr>
                <w:rFonts w:ascii="Arial" w:hAnsi="Arial" w:cs="Arial"/>
              </w:rPr>
              <w:lastRenderedPageBreak/>
              <w:t>LEC 5</w:t>
            </w:r>
            <w:r w:rsidR="002A6460">
              <w:rPr>
                <w:rFonts w:ascii="Arial" w:hAnsi="Arial" w:cs="Arial"/>
              </w:rPr>
              <w:t>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9A56A9" w:rsidRPr="00B45EA2" w:rsidRDefault="009E00D1" w:rsidP="00B45EA2">
            <w:pPr>
              <w:rPr>
                <w:rFonts w:ascii="Arial" w:hAnsi="Arial" w:cs="Arial"/>
              </w:rPr>
            </w:pPr>
            <w:r>
              <w:rPr>
                <w:rFonts w:ascii="Arial" w:hAnsi="Arial" w:cs="Arial"/>
              </w:rPr>
              <w:t>Test Team Management</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9A56A9" w:rsidRPr="002006D5" w:rsidRDefault="00E51825">
            <w:pPr>
              <w:jc w:val="center"/>
              <w:rPr>
                <w:rFonts w:ascii="Arial" w:hAnsi="Arial" w:cs="Arial"/>
              </w:rPr>
            </w:pPr>
            <w:r>
              <w:rPr>
                <w:rFonts w:ascii="Arial" w:hAnsi="Arial" w:cs="Arial"/>
              </w:rPr>
              <w:t>2</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9A56A9"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9A56A9" w:rsidRDefault="00DF43D8">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9A56A9" w:rsidRDefault="00DF43D8" w:rsidP="00631D9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9A56A9" w:rsidRPr="002006D5" w:rsidRDefault="009A56A9">
            <w:pPr>
              <w:rPr>
                <w:rFonts w:ascii="Arial" w:hAnsi="Arial" w:cs="Arial"/>
              </w:rPr>
            </w:pP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D74AF" w:rsidP="009A56A9">
            <w:pPr>
              <w:rPr>
                <w:rFonts w:ascii="Arial" w:hAnsi="Arial" w:cs="Arial"/>
              </w:rPr>
            </w:pPr>
            <w:r>
              <w:rPr>
                <w:rFonts w:ascii="Arial" w:hAnsi="Arial" w:cs="Arial"/>
              </w:rPr>
              <w:t>EXAM</w:t>
            </w:r>
            <w:r w:rsidR="00017860">
              <w:rPr>
                <w:rFonts w:ascii="Arial" w:hAnsi="Arial" w:cs="Arial"/>
              </w:rPr>
              <w:t xml:space="preserve"> </w:t>
            </w:r>
            <w:r w:rsidR="00D343D8" w:rsidRPr="002006D5">
              <w:rPr>
                <w:rFonts w:ascii="Arial" w:hAnsi="Arial" w:cs="Arial"/>
              </w:rPr>
              <w:t>5</w:t>
            </w:r>
            <w:r w:rsidR="002A6460">
              <w:rPr>
                <w:rFonts w:ascii="Arial" w:hAnsi="Arial" w:cs="Arial"/>
              </w:rPr>
              <w:t>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D343D8" w:rsidRPr="00B45EA2" w:rsidRDefault="006464AC" w:rsidP="009E00D1">
            <w:pPr>
              <w:rPr>
                <w:rFonts w:ascii="Arial" w:hAnsi="Arial" w:cs="Arial"/>
              </w:rPr>
            </w:pPr>
            <w:r>
              <w:rPr>
                <w:rFonts w:ascii="Arial" w:hAnsi="Arial" w:cs="Arial"/>
              </w:rPr>
              <w:t>Midterm</w:t>
            </w:r>
            <w:r w:rsidR="002A6460">
              <w:rPr>
                <w:rFonts w:ascii="Arial" w:hAnsi="Arial" w:cs="Arial"/>
              </w:rPr>
              <w:t xml:space="preserve"> </w:t>
            </w:r>
            <w:r w:rsidR="00E06A87">
              <w:rPr>
                <w:rFonts w:ascii="Arial" w:hAnsi="Arial" w:cs="Arial"/>
              </w:rPr>
              <w:t>Examination (</w:t>
            </w:r>
            <w:r w:rsidR="002A6460">
              <w:rPr>
                <w:rFonts w:ascii="Arial" w:hAnsi="Arial" w:cs="Arial"/>
              </w:rPr>
              <w:t>Chapters 1-</w:t>
            </w:r>
            <w:r w:rsidR="009E00D1">
              <w:rPr>
                <w:rFonts w:ascii="Arial" w:hAnsi="Arial" w:cs="Arial"/>
              </w:rPr>
              <w:t>4</w:t>
            </w:r>
            <w:r w:rsidR="00E06A87">
              <w:rPr>
                <w:rFonts w:ascii="Arial" w:hAnsi="Arial" w:cs="Arial"/>
              </w:rPr>
              <w:t>)</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93447F" w:rsidRPr="002006D5" w:rsidRDefault="00E51825">
            <w:pPr>
              <w:jc w:val="center"/>
              <w:rPr>
                <w:rFonts w:ascii="Arial" w:hAnsi="Arial" w:cs="Arial"/>
              </w:rPr>
            </w:pPr>
            <w:r>
              <w:rPr>
                <w:rFonts w:ascii="Arial" w:hAnsi="Arial" w:cs="Arial"/>
              </w:rPr>
              <w:t>2</w:t>
            </w:r>
          </w:p>
          <w:p w:rsidR="0093447F" w:rsidRPr="002006D5" w:rsidRDefault="0093447F">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F43D8">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FC3CB9" w:rsidP="00631D98">
            <w:pPr>
              <w:jc w:val="center"/>
              <w:rPr>
                <w:rFonts w:ascii="Arial" w:hAnsi="Arial" w:cs="Arial"/>
              </w:rPr>
            </w:pPr>
            <w:r>
              <w:rPr>
                <w:rFonts w:ascii="Arial" w:hAnsi="Arial" w:cs="Arial"/>
              </w:rPr>
              <w:t>15</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A47EBD">
            <w:pPr>
              <w:rPr>
                <w:rFonts w:ascii="Arial" w:hAnsi="Arial" w:cs="Arial"/>
              </w:rPr>
            </w:pPr>
            <w:r>
              <w:rPr>
                <w:rFonts w:ascii="Arial" w:hAnsi="Arial" w:cs="Arial"/>
              </w:rPr>
              <w:t>In Class</w:t>
            </w:r>
          </w:p>
        </w:tc>
      </w:tr>
      <w:tr w:rsidR="00017860"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EA10B0" w:rsidP="00972920">
            <w:pPr>
              <w:rPr>
                <w:rFonts w:ascii="Arial" w:hAnsi="Arial" w:cs="Arial"/>
              </w:rPr>
            </w:pPr>
            <w:r>
              <w:rPr>
                <w:rFonts w:ascii="Arial" w:hAnsi="Arial" w:cs="Arial"/>
              </w:rPr>
              <w:t>HW</w:t>
            </w:r>
            <w:r w:rsidR="00017860" w:rsidRPr="002006D5">
              <w:rPr>
                <w:rFonts w:ascii="Arial" w:hAnsi="Arial" w:cs="Arial"/>
              </w:rPr>
              <w:t xml:space="preserve"> 5A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017860" w:rsidP="009E00D1">
            <w:pPr>
              <w:rPr>
                <w:rFonts w:ascii="Arial" w:hAnsi="Arial" w:cs="Arial"/>
              </w:rPr>
            </w:pPr>
            <w:r>
              <w:rPr>
                <w:rFonts w:ascii="Arial" w:hAnsi="Arial" w:cs="Arial"/>
              </w:rPr>
              <w:t>Read</w:t>
            </w:r>
            <w:r w:rsidR="009E00D1">
              <w:rPr>
                <w:rFonts w:ascii="Arial" w:hAnsi="Arial" w:cs="Arial"/>
              </w:rPr>
              <w:t xml:space="preserve"> Chapter 5 </w:t>
            </w:r>
            <w:r w:rsidR="00EB195A">
              <w:rPr>
                <w:rFonts w:ascii="Arial" w:hAnsi="Arial" w:cs="Arial"/>
              </w:rPr>
              <w:t xml:space="preserve">(28 pages) Evaluated by </w:t>
            </w:r>
            <w:r w:rsidR="00EA10B0">
              <w:rPr>
                <w:rFonts w:ascii="Arial" w:hAnsi="Arial" w:cs="Arial"/>
              </w:rPr>
              <w:t>HW</w:t>
            </w:r>
            <w:r w:rsidR="00EB195A">
              <w:rPr>
                <w:rFonts w:ascii="Arial" w:hAnsi="Arial" w:cs="Arial"/>
              </w:rPr>
              <w:t xml:space="preserve"> 5</w:t>
            </w:r>
            <w:r w:rsidR="00E94780">
              <w:rPr>
                <w:rFonts w:ascii="Arial" w:hAnsi="Arial" w:cs="Arial"/>
              </w:rPr>
              <w:t>B</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017860">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981D45">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981D45">
            <w:pPr>
              <w:jc w:val="center"/>
              <w:rPr>
                <w:rFonts w:ascii="Arial" w:hAnsi="Arial" w:cs="Arial"/>
              </w:rPr>
            </w:pPr>
            <w:r>
              <w:rPr>
                <w:rFonts w:ascii="Arial" w:hAnsi="Arial" w:cs="Arial"/>
              </w:rPr>
              <w:t>2</w:t>
            </w:r>
            <w:r w:rsidR="00102B12">
              <w:rPr>
                <w:rFonts w:ascii="Arial" w:hAnsi="Arial" w:cs="Arial"/>
              </w:rPr>
              <w:t>.8</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981D45">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017860" w:rsidP="009F1908">
            <w:pPr>
              <w:rPr>
                <w:rFonts w:ascii="Arial" w:hAnsi="Arial" w:cs="Arial"/>
              </w:rPr>
            </w:pPr>
          </w:p>
        </w:tc>
      </w:tr>
      <w:tr w:rsidR="00017860"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EA10B0">
            <w:pPr>
              <w:rPr>
                <w:rFonts w:ascii="Arial" w:hAnsi="Arial" w:cs="Arial"/>
              </w:rPr>
            </w:pPr>
            <w:r>
              <w:rPr>
                <w:rFonts w:ascii="Arial" w:hAnsi="Arial" w:cs="Arial"/>
              </w:rPr>
              <w:t>HW</w:t>
            </w:r>
            <w:r w:rsidR="00017860">
              <w:rPr>
                <w:rFonts w:ascii="Arial" w:hAnsi="Arial" w:cs="Arial"/>
              </w:rPr>
              <w:t xml:space="preserve"> 5B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017860" w:rsidP="009E00D1">
            <w:pPr>
              <w:rPr>
                <w:rFonts w:ascii="Arial" w:hAnsi="Arial" w:cs="Arial"/>
              </w:rPr>
            </w:pPr>
            <w:r>
              <w:rPr>
                <w:rFonts w:ascii="Arial" w:hAnsi="Arial"/>
              </w:rPr>
              <w:t>Chapter</w:t>
            </w:r>
            <w:r w:rsidR="002A6460">
              <w:rPr>
                <w:rFonts w:ascii="Arial" w:hAnsi="Arial"/>
              </w:rPr>
              <w:t xml:space="preserve"> </w:t>
            </w:r>
            <w:r w:rsidR="009E00D1">
              <w:rPr>
                <w:rFonts w:ascii="Arial" w:hAnsi="Arial"/>
              </w:rPr>
              <w:t>5</w:t>
            </w:r>
            <w:r>
              <w:rPr>
                <w:rFonts w:ascii="Arial" w:hAnsi="Arial"/>
              </w:rPr>
              <w:t xml:space="preserve"> Review Exercises</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017860">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017860">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4F4343">
            <w:pPr>
              <w:jc w:val="center"/>
              <w:rPr>
                <w:rFonts w:ascii="Arial" w:hAnsi="Arial" w:cs="Arial"/>
              </w:rPr>
            </w:pPr>
            <w:r>
              <w:rPr>
                <w:rFonts w:ascii="Arial" w:hAnsi="Arial" w:cs="Arial"/>
              </w:rPr>
              <w:t>2</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017860">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017860">
            <w:pPr>
              <w:rPr>
                <w:rFonts w:ascii="Arial" w:hAnsi="Arial" w:cs="Arial"/>
              </w:rPr>
            </w:pPr>
            <w:r>
              <w:rPr>
                <w:rFonts w:ascii="Arial" w:hAnsi="Arial" w:cs="Arial"/>
              </w:rPr>
              <w:t>Week 6</w:t>
            </w:r>
          </w:p>
        </w:tc>
      </w:tr>
      <w:tr w:rsidR="00017860"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EA10B0">
            <w:pPr>
              <w:rPr>
                <w:rFonts w:ascii="Arial" w:hAnsi="Arial" w:cs="Arial"/>
              </w:rPr>
            </w:pPr>
            <w:r>
              <w:rPr>
                <w:rFonts w:ascii="Arial" w:hAnsi="Arial" w:cs="Arial"/>
              </w:rPr>
              <w:t>HW</w:t>
            </w:r>
            <w:r w:rsidR="00017860">
              <w:rPr>
                <w:rFonts w:ascii="Arial" w:hAnsi="Arial" w:cs="Arial"/>
              </w:rPr>
              <w:t xml:space="preserve"> 5C</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017860" w:rsidRDefault="002A6460" w:rsidP="009E00D1">
            <w:pPr>
              <w:rPr>
                <w:rFonts w:ascii="Arial" w:hAnsi="Arial"/>
              </w:rPr>
            </w:pPr>
            <w:r>
              <w:rPr>
                <w:rFonts w:ascii="Arial" w:hAnsi="Arial" w:cs="Arial"/>
              </w:rPr>
              <w:t>Project 5</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017860" w:rsidRDefault="00017860">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017860" w:rsidRDefault="00017860">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4F4343">
            <w:pPr>
              <w:jc w:val="center"/>
              <w:rPr>
                <w:rFonts w:ascii="Arial" w:hAnsi="Arial" w:cs="Arial"/>
              </w:rPr>
            </w:pPr>
            <w:r>
              <w:rPr>
                <w:rFonts w:ascii="Arial" w:hAnsi="Arial" w:cs="Arial"/>
              </w:rPr>
              <w:t>5</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017860" w:rsidRDefault="00FC3CB9">
            <w:pPr>
              <w:jc w:val="center"/>
              <w:rPr>
                <w:rFonts w:ascii="Arial" w:hAnsi="Arial" w:cs="Arial"/>
              </w:rPr>
            </w:pPr>
            <w:r>
              <w:rPr>
                <w:rFonts w:ascii="Arial" w:hAnsi="Arial" w:cs="Arial"/>
              </w:rPr>
              <w:t>10</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017860">
            <w:pPr>
              <w:rPr>
                <w:rFonts w:ascii="Arial" w:hAnsi="Arial" w:cs="Arial"/>
              </w:rPr>
            </w:pPr>
            <w:r>
              <w:rPr>
                <w:rFonts w:ascii="Arial" w:hAnsi="Arial" w:cs="Arial"/>
              </w:rPr>
              <w:t>Week 6</w:t>
            </w: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r w:rsidRPr="002006D5">
              <w:rPr>
                <w:rFonts w:ascii="Arial" w:hAnsi="Arial" w:cs="Arial"/>
              </w:rPr>
              <w:t>Total Week 5</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EB195A">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981D45">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4F4343">
            <w:pPr>
              <w:jc w:val="center"/>
              <w:rPr>
                <w:rFonts w:ascii="Arial" w:hAnsi="Arial" w:cs="Arial"/>
              </w:rPr>
            </w:pPr>
            <w:r>
              <w:rPr>
                <w:rFonts w:ascii="Arial" w:hAnsi="Arial" w:cs="Arial"/>
              </w:rPr>
              <w:t>9.8</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FC3CB9">
            <w:pPr>
              <w:jc w:val="center"/>
              <w:rPr>
                <w:rFonts w:ascii="Arial" w:hAnsi="Arial" w:cs="Arial"/>
              </w:rPr>
            </w:pPr>
            <w:r>
              <w:rPr>
                <w:rFonts w:ascii="Arial" w:hAnsi="Arial" w:cs="Arial"/>
              </w:rPr>
              <w:t>25</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11A56" w:rsidRDefault="00D343D8">
            <w:pPr>
              <w:rPr>
                <w:rFonts w:ascii="Arial" w:hAnsi="Arial" w:cs="Arial"/>
                <w:b/>
              </w:rPr>
            </w:pPr>
            <w:r w:rsidRPr="00211A56">
              <w:rPr>
                <w:rFonts w:ascii="Arial" w:hAnsi="Arial" w:cs="Arial"/>
                <w:b/>
              </w:rPr>
              <w:t>Week 6</w:t>
            </w:r>
          </w:p>
        </w:tc>
        <w:tc>
          <w:tcPr>
            <w:tcW w:w="2520"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1749"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r>
      <w:tr w:rsidR="00211A56" w:rsidRPr="002006D5" w:rsidTr="005156C7">
        <w:trPr>
          <w:trHeight w:val="395"/>
        </w:trPr>
        <w:tc>
          <w:tcPr>
            <w:tcW w:w="1761"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Type</w:t>
            </w:r>
          </w:p>
        </w:tc>
        <w:tc>
          <w:tcPr>
            <w:tcW w:w="2520"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Topic/Description</w:t>
            </w:r>
          </w:p>
        </w:tc>
        <w:tc>
          <w:tcPr>
            <w:tcW w:w="882"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LEC</w:t>
            </w:r>
            <w:r w:rsidRPr="00211A56">
              <w:rPr>
                <w:rFonts w:ascii="Arial" w:hAnsi="Arial" w:cs="Arial"/>
                <w:b/>
                <w:sz w:val="22"/>
                <w:szCs w:val="22"/>
              </w:rPr>
              <w:br/>
              <w:t>Hours</w:t>
            </w:r>
          </w:p>
        </w:tc>
        <w:tc>
          <w:tcPr>
            <w:tcW w:w="863"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LAB</w:t>
            </w:r>
            <w:r w:rsidRPr="00211A56">
              <w:rPr>
                <w:rFonts w:ascii="Arial" w:hAnsi="Arial" w:cs="Arial"/>
                <w:b/>
                <w:sz w:val="22"/>
                <w:szCs w:val="22"/>
              </w:rPr>
              <w:br/>
              <w:t>Hours</w:t>
            </w:r>
          </w:p>
        </w:tc>
        <w:tc>
          <w:tcPr>
            <w:tcW w:w="865"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HW</w:t>
            </w:r>
            <w:r w:rsidRPr="00211A56">
              <w:rPr>
                <w:rFonts w:ascii="Arial" w:hAnsi="Arial" w:cs="Arial"/>
                <w:b/>
                <w:sz w:val="22"/>
                <w:szCs w:val="22"/>
              </w:rPr>
              <w:br/>
              <w:t>Hours</w:t>
            </w:r>
          </w:p>
        </w:tc>
        <w:tc>
          <w:tcPr>
            <w:tcW w:w="861"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Point</w:t>
            </w:r>
            <w:r w:rsidRPr="00211A56">
              <w:rPr>
                <w:rFonts w:ascii="Arial" w:hAnsi="Arial" w:cs="Arial"/>
                <w:b/>
                <w:sz w:val="22"/>
                <w:szCs w:val="22"/>
              </w:rPr>
              <w:br/>
              <w:t>Value</w:t>
            </w:r>
          </w:p>
        </w:tc>
        <w:tc>
          <w:tcPr>
            <w:tcW w:w="1749"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Due</w:t>
            </w:r>
          </w:p>
        </w:tc>
      </w:tr>
      <w:tr w:rsidR="002A6460"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2A6460" w:rsidRDefault="002A6460" w:rsidP="00972920">
            <w:pPr>
              <w:rPr>
                <w:rFonts w:ascii="Arial" w:hAnsi="Arial" w:cs="Arial"/>
              </w:rPr>
            </w:pPr>
            <w:r>
              <w:rPr>
                <w:rFonts w:ascii="Arial" w:hAnsi="Arial" w:cs="Arial"/>
              </w:rPr>
              <w:t>LEC 6A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2A6460" w:rsidRDefault="00806267" w:rsidP="009E00D1">
            <w:pPr>
              <w:rPr>
                <w:rFonts w:ascii="Arial" w:hAnsi="Arial" w:cs="Arial"/>
              </w:rPr>
            </w:pPr>
            <w:r>
              <w:rPr>
                <w:rFonts w:ascii="Arial" w:hAnsi="Arial" w:cs="Arial"/>
              </w:rPr>
              <w:t xml:space="preserve">Test </w:t>
            </w:r>
            <w:r w:rsidR="009E00D1">
              <w:rPr>
                <w:rFonts w:ascii="Arial" w:hAnsi="Arial" w:cs="Arial"/>
              </w:rPr>
              <w:t>Planning:  Smart Application of Testing</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2A6460" w:rsidRDefault="009E00D1" w:rsidP="003732E6">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2A6460" w:rsidRDefault="00501E0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2A6460" w:rsidRDefault="00501E08">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2A6460" w:rsidRDefault="00501E0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2A6460" w:rsidRPr="002006D5" w:rsidRDefault="002A6460">
            <w:pPr>
              <w:rPr>
                <w:rFonts w:ascii="Arial" w:hAnsi="Arial" w:cs="Arial"/>
              </w:rPr>
            </w:pP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0B22FC" w:rsidRPr="002006D5" w:rsidRDefault="00EA10B0" w:rsidP="00972920">
            <w:pPr>
              <w:rPr>
                <w:rFonts w:ascii="Arial" w:hAnsi="Arial" w:cs="Arial"/>
              </w:rPr>
            </w:pPr>
            <w:r>
              <w:rPr>
                <w:rFonts w:ascii="Arial" w:hAnsi="Arial" w:cs="Arial"/>
              </w:rPr>
              <w:t>HW</w:t>
            </w:r>
            <w:r w:rsidR="000B22FC" w:rsidRPr="002006D5">
              <w:rPr>
                <w:rFonts w:ascii="Arial" w:hAnsi="Arial" w:cs="Arial"/>
              </w:rPr>
              <w:t xml:space="preserve"> 6A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0B22FC" w:rsidRPr="002006D5" w:rsidRDefault="00E637D7" w:rsidP="009E00D1">
            <w:pPr>
              <w:rPr>
                <w:rFonts w:ascii="Arial" w:hAnsi="Arial" w:cs="Arial"/>
              </w:rPr>
            </w:pPr>
            <w:r>
              <w:rPr>
                <w:rFonts w:ascii="Arial" w:hAnsi="Arial" w:cs="Arial"/>
              </w:rPr>
              <w:t>Read</w:t>
            </w:r>
            <w:r w:rsidR="009E00D1">
              <w:rPr>
                <w:rFonts w:ascii="Arial" w:hAnsi="Arial" w:cs="Arial"/>
              </w:rPr>
              <w:t xml:space="preserve"> Chapter</w:t>
            </w:r>
            <w:r w:rsidR="002A6460">
              <w:rPr>
                <w:rFonts w:ascii="Arial" w:hAnsi="Arial" w:cs="Arial"/>
              </w:rPr>
              <w:t xml:space="preserve"> </w:t>
            </w:r>
            <w:r w:rsidR="009E00D1">
              <w:rPr>
                <w:rFonts w:ascii="Arial" w:hAnsi="Arial" w:cs="Arial"/>
              </w:rPr>
              <w:t>6</w:t>
            </w:r>
            <w:r w:rsidR="00EB195A">
              <w:rPr>
                <w:rFonts w:ascii="Arial" w:hAnsi="Arial" w:cs="Arial"/>
              </w:rPr>
              <w:t xml:space="preserve"> (30 pages) Evaluated by </w:t>
            </w:r>
            <w:r w:rsidR="00EA10B0">
              <w:rPr>
                <w:rFonts w:ascii="Arial" w:hAnsi="Arial" w:cs="Arial"/>
              </w:rPr>
              <w:t>HW</w:t>
            </w:r>
            <w:r w:rsidR="00EB195A">
              <w:rPr>
                <w:rFonts w:ascii="Arial" w:hAnsi="Arial" w:cs="Arial"/>
              </w:rPr>
              <w:t xml:space="preserve"> 6</w:t>
            </w:r>
            <w:r w:rsidR="00E94780">
              <w:rPr>
                <w:rFonts w:ascii="Arial" w:hAnsi="Arial" w:cs="Arial"/>
              </w:rPr>
              <w:t>B</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0B22FC" w:rsidRPr="002006D5" w:rsidRDefault="00DF43D8">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0B22FC" w:rsidRPr="002006D5" w:rsidRDefault="00981D45" w:rsidP="00B82532">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0B22FC" w:rsidRPr="002006D5" w:rsidRDefault="00102B12">
            <w:pPr>
              <w:jc w:val="center"/>
              <w:rPr>
                <w:rFonts w:ascii="Arial" w:hAnsi="Arial" w:cs="Arial"/>
              </w:rPr>
            </w:pPr>
            <w:r>
              <w:rPr>
                <w:rFonts w:ascii="Arial" w:hAnsi="Arial" w:cs="Arial"/>
              </w:rPr>
              <w:t>3</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0B22FC" w:rsidRPr="002006D5" w:rsidRDefault="00DF43D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0B22FC" w:rsidRPr="002006D5" w:rsidRDefault="000B22FC">
            <w:pPr>
              <w:rPr>
                <w:rFonts w:ascii="Arial" w:hAnsi="Arial" w:cs="Arial"/>
              </w:rPr>
            </w:pPr>
          </w:p>
        </w:tc>
      </w:tr>
      <w:tr w:rsidR="00994A67"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994A67" w:rsidRPr="002006D5" w:rsidRDefault="00EA10B0" w:rsidP="00151C07">
            <w:pPr>
              <w:rPr>
                <w:rFonts w:ascii="Arial" w:hAnsi="Arial" w:cs="Arial"/>
              </w:rPr>
            </w:pPr>
            <w:r>
              <w:rPr>
                <w:rFonts w:ascii="Arial" w:hAnsi="Arial" w:cs="Arial"/>
              </w:rPr>
              <w:t>HW</w:t>
            </w:r>
            <w:r w:rsidR="00994A67">
              <w:rPr>
                <w:rFonts w:ascii="Arial" w:hAnsi="Arial" w:cs="Arial"/>
              </w:rPr>
              <w:t xml:space="preserve"> 6</w:t>
            </w:r>
            <w:r w:rsidR="00E637D7">
              <w:rPr>
                <w:rFonts w:ascii="Arial" w:hAnsi="Arial" w:cs="Arial"/>
              </w:rPr>
              <w:t>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994A67" w:rsidRPr="001610F7" w:rsidRDefault="00E637D7" w:rsidP="009E00D1">
            <w:pPr>
              <w:rPr>
                <w:rFonts w:ascii="Arial" w:hAnsi="Arial"/>
              </w:rPr>
            </w:pPr>
            <w:r>
              <w:rPr>
                <w:rFonts w:ascii="Arial" w:hAnsi="Arial"/>
              </w:rPr>
              <w:t>Chapter</w:t>
            </w:r>
            <w:r w:rsidR="00C04F1B">
              <w:rPr>
                <w:rFonts w:ascii="Arial" w:hAnsi="Arial"/>
              </w:rPr>
              <w:t xml:space="preserve"> </w:t>
            </w:r>
            <w:r w:rsidR="009E00D1">
              <w:rPr>
                <w:rFonts w:ascii="Arial" w:hAnsi="Arial"/>
              </w:rPr>
              <w:t>6</w:t>
            </w:r>
            <w:r>
              <w:rPr>
                <w:rFonts w:ascii="Arial" w:hAnsi="Arial"/>
              </w:rPr>
              <w:t xml:space="preserve"> Review Exercises</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994A67" w:rsidRDefault="00DF43D8">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994A67"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994A67" w:rsidRPr="002006D5" w:rsidRDefault="004F4343">
            <w:pPr>
              <w:jc w:val="center"/>
              <w:rPr>
                <w:rFonts w:ascii="Arial" w:hAnsi="Arial" w:cs="Arial"/>
              </w:rPr>
            </w:pPr>
            <w:r>
              <w:rPr>
                <w:rFonts w:ascii="Arial" w:hAnsi="Arial" w:cs="Arial"/>
              </w:rPr>
              <w:t>2</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994A67" w:rsidRDefault="00DF43D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994A67" w:rsidRPr="002006D5" w:rsidRDefault="00A23F3A">
            <w:pPr>
              <w:rPr>
                <w:rFonts w:ascii="Arial" w:hAnsi="Arial" w:cs="Arial"/>
              </w:rPr>
            </w:pPr>
            <w:r>
              <w:rPr>
                <w:rFonts w:ascii="Arial" w:hAnsi="Arial" w:cs="Arial"/>
              </w:rPr>
              <w:t>Week 7</w:t>
            </w:r>
          </w:p>
        </w:tc>
      </w:tr>
      <w:tr w:rsidR="00994A67"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994A67" w:rsidRDefault="00EA10B0" w:rsidP="00151C07">
            <w:pPr>
              <w:rPr>
                <w:rFonts w:ascii="Arial" w:hAnsi="Arial" w:cs="Arial"/>
              </w:rPr>
            </w:pPr>
            <w:r>
              <w:rPr>
                <w:rFonts w:ascii="Arial" w:hAnsi="Arial" w:cs="Arial"/>
              </w:rPr>
              <w:t>HW</w:t>
            </w:r>
            <w:r w:rsidR="00994A67">
              <w:rPr>
                <w:rFonts w:ascii="Arial" w:hAnsi="Arial" w:cs="Arial"/>
              </w:rPr>
              <w:t xml:space="preserve"> 6</w:t>
            </w:r>
            <w:r w:rsidR="00E637D7">
              <w:rPr>
                <w:rFonts w:ascii="Arial" w:hAnsi="Arial" w:cs="Arial"/>
              </w:rPr>
              <w:t>C</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994A67" w:rsidRPr="00994A67" w:rsidRDefault="00D772B9" w:rsidP="001E683F">
            <w:pPr>
              <w:rPr>
                <w:rFonts w:ascii="Arial" w:hAnsi="Arial" w:cs="Arial"/>
              </w:rPr>
            </w:pPr>
            <w:r>
              <w:rPr>
                <w:rFonts w:ascii="Arial" w:hAnsi="Arial" w:cs="Arial"/>
              </w:rPr>
              <w:t xml:space="preserve">Project </w:t>
            </w:r>
            <w:r w:rsidR="00C04F1B">
              <w:rPr>
                <w:rFonts w:ascii="Arial" w:hAnsi="Arial" w:cs="Arial"/>
              </w:rPr>
              <w:t>6</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994A67" w:rsidRDefault="00DF43D8">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994A67"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994A67" w:rsidRPr="002006D5" w:rsidRDefault="004F4343">
            <w:pPr>
              <w:jc w:val="center"/>
              <w:rPr>
                <w:rFonts w:ascii="Arial" w:hAnsi="Arial" w:cs="Arial"/>
              </w:rPr>
            </w:pPr>
            <w:r>
              <w:rPr>
                <w:rFonts w:ascii="Arial" w:hAnsi="Arial" w:cs="Arial"/>
              </w:rPr>
              <w:t>3</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994A67" w:rsidRDefault="00FC3CB9">
            <w:pPr>
              <w:jc w:val="center"/>
              <w:rPr>
                <w:rFonts w:ascii="Arial" w:hAnsi="Arial" w:cs="Arial"/>
              </w:rPr>
            </w:pPr>
            <w:r>
              <w:rPr>
                <w:rFonts w:ascii="Arial" w:hAnsi="Arial" w:cs="Arial"/>
              </w:rPr>
              <w:t>10</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994A67" w:rsidRPr="002006D5" w:rsidRDefault="00435AA2">
            <w:pPr>
              <w:rPr>
                <w:rFonts w:ascii="Arial" w:hAnsi="Arial" w:cs="Arial"/>
              </w:rPr>
            </w:pPr>
            <w:r>
              <w:rPr>
                <w:rFonts w:ascii="Arial" w:hAnsi="Arial" w:cs="Arial"/>
              </w:rPr>
              <w:t>Week 7</w:t>
            </w: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r w:rsidRPr="002006D5">
              <w:rPr>
                <w:rFonts w:ascii="Arial" w:hAnsi="Arial" w:cs="Arial"/>
              </w:rPr>
              <w:t>Total Week 6</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EB195A">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501E0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4F4343">
            <w:pPr>
              <w:jc w:val="center"/>
              <w:rPr>
                <w:rFonts w:ascii="Arial" w:hAnsi="Arial" w:cs="Arial"/>
              </w:rPr>
            </w:pPr>
            <w:r>
              <w:rPr>
                <w:rFonts w:ascii="Arial" w:hAnsi="Arial" w:cs="Arial"/>
              </w:rPr>
              <w:t>8</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981D45">
            <w:pPr>
              <w:jc w:val="center"/>
              <w:rPr>
                <w:rFonts w:ascii="Arial" w:hAnsi="Arial" w:cs="Arial"/>
              </w:rPr>
            </w:pPr>
            <w:r>
              <w:rPr>
                <w:rFonts w:ascii="Arial" w:hAnsi="Arial" w:cs="Arial"/>
              </w:rPr>
              <w:t>10</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11A56" w:rsidRDefault="00D343D8">
            <w:pPr>
              <w:rPr>
                <w:rFonts w:ascii="Arial" w:hAnsi="Arial" w:cs="Arial"/>
                <w:b/>
              </w:rPr>
            </w:pPr>
            <w:r w:rsidRPr="00211A56">
              <w:rPr>
                <w:rFonts w:ascii="Arial" w:hAnsi="Arial" w:cs="Arial"/>
                <w:b/>
              </w:rPr>
              <w:t>Week 7</w:t>
            </w:r>
          </w:p>
        </w:tc>
        <w:tc>
          <w:tcPr>
            <w:tcW w:w="2520"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1749"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r>
      <w:tr w:rsidR="00211A56" w:rsidRPr="002006D5" w:rsidTr="005156C7">
        <w:trPr>
          <w:trHeight w:val="395"/>
        </w:trPr>
        <w:tc>
          <w:tcPr>
            <w:tcW w:w="1761"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Type</w:t>
            </w:r>
          </w:p>
        </w:tc>
        <w:tc>
          <w:tcPr>
            <w:tcW w:w="2520"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Topic/Description</w:t>
            </w:r>
          </w:p>
        </w:tc>
        <w:tc>
          <w:tcPr>
            <w:tcW w:w="882"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LEC</w:t>
            </w:r>
            <w:r w:rsidRPr="00211A56">
              <w:rPr>
                <w:rFonts w:ascii="Arial" w:hAnsi="Arial" w:cs="Arial"/>
                <w:b/>
                <w:sz w:val="22"/>
                <w:szCs w:val="22"/>
              </w:rPr>
              <w:br/>
              <w:t>Hours</w:t>
            </w:r>
          </w:p>
        </w:tc>
        <w:tc>
          <w:tcPr>
            <w:tcW w:w="863"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LAB</w:t>
            </w:r>
            <w:r w:rsidRPr="00211A56">
              <w:rPr>
                <w:rFonts w:ascii="Arial" w:hAnsi="Arial" w:cs="Arial"/>
                <w:b/>
                <w:sz w:val="22"/>
                <w:szCs w:val="22"/>
              </w:rPr>
              <w:br/>
              <w:t>Hours</w:t>
            </w:r>
          </w:p>
        </w:tc>
        <w:tc>
          <w:tcPr>
            <w:tcW w:w="865"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HW</w:t>
            </w:r>
            <w:r w:rsidRPr="00211A56">
              <w:rPr>
                <w:rFonts w:ascii="Arial" w:hAnsi="Arial" w:cs="Arial"/>
                <w:b/>
                <w:sz w:val="22"/>
                <w:szCs w:val="22"/>
              </w:rPr>
              <w:br/>
              <w:t>Hours</w:t>
            </w:r>
          </w:p>
        </w:tc>
        <w:tc>
          <w:tcPr>
            <w:tcW w:w="861"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Point</w:t>
            </w:r>
            <w:r w:rsidRPr="00211A56">
              <w:rPr>
                <w:rFonts w:ascii="Arial" w:hAnsi="Arial" w:cs="Arial"/>
                <w:b/>
                <w:sz w:val="22"/>
                <w:szCs w:val="22"/>
              </w:rPr>
              <w:br/>
              <w:t>Value</w:t>
            </w:r>
          </w:p>
        </w:tc>
        <w:tc>
          <w:tcPr>
            <w:tcW w:w="1749"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Due</w:t>
            </w:r>
          </w:p>
        </w:tc>
      </w:tr>
      <w:tr w:rsidR="00866C9D"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866C9D" w:rsidRPr="002006D5" w:rsidRDefault="00866C9D" w:rsidP="00DC3DCF">
            <w:pPr>
              <w:rPr>
                <w:rFonts w:ascii="Arial" w:hAnsi="Arial" w:cs="Arial"/>
              </w:rPr>
            </w:pPr>
            <w:r>
              <w:rPr>
                <w:rFonts w:ascii="Arial" w:hAnsi="Arial" w:cs="Arial"/>
              </w:rPr>
              <w:t>LEC 7A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866C9D" w:rsidRDefault="009E00D1" w:rsidP="004C7FEE">
            <w:pPr>
              <w:rPr>
                <w:rFonts w:ascii="Arial" w:hAnsi="Arial" w:cs="Arial"/>
              </w:rPr>
            </w:pPr>
            <w:r>
              <w:rPr>
                <w:rFonts w:ascii="Arial" w:hAnsi="Arial" w:cs="Arial"/>
              </w:rPr>
              <w:t>Test Analysis and Design</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866C9D" w:rsidRDefault="009E00D1" w:rsidP="00981D45">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866C9D" w:rsidRDefault="00866C9D">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866C9D" w:rsidRDefault="00866C9D">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866C9D" w:rsidRDefault="00866C9D">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866C9D" w:rsidRPr="002006D5" w:rsidRDefault="00866C9D">
            <w:pPr>
              <w:rPr>
                <w:rFonts w:ascii="Arial" w:hAnsi="Arial" w:cs="Arial"/>
              </w:rPr>
            </w:pPr>
          </w:p>
        </w:tc>
      </w:tr>
      <w:tr w:rsidR="00E637D7"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E637D7" w:rsidRPr="002006D5" w:rsidRDefault="00EA10B0" w:rsidP="00C122E9">
            <w:pPr>
              <w:rPr>
                <w:rFonts w:ascii="Arial" w:hAnsi="Arial" w:cs="Arial"/>
              </w:rPr>
            </w:pPr>
            <w:r>
              <w:rPr>
                <w:rFonts w:ascii="Arial" w:hAnsi="Arial" w:cs="Arial"/>
              </w:rPr>
              <w:t>HW</w:t>
            </w:r>
            <w:r w:rsidR="00E637D7" w:rsidRPr="002006D5">
              <w:rPr>
                <w:rFonts w:ascii="Arial" w:hAnsi="Arial" w:cs="Arial"/>
              </w:rPr>
              <w:t xml:space="preserve"> 7</w:t>
            </w:r>
            <w:r w:rsidR="00E637D7">
              <w:rPr>
                <w:rFonts w:ascii="Arial" w:hAnsi="Arial" w:cs="Arial"/>
              </w:rPr>
              <w:t>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637D7" w:rsidRPr="002006D5" w:rsidRDefault="00E637D7" w:rsidP="009E00D1">
            <w:pPr>
              <w:rPr>
                <w:rFonts w:ascii="Arial" w:hAnsi="Arial" w:cs="Arial"/>
              </w:rPr>
            </w:pPr>
            <w:r>
              <w:rPr>
                <w:rFonts w:ascii="Arial" w:hAnsi="Arial" w:cs="Arial"/>
              </w:rPr>
              <w:t>Read</w:t>
            </w:r>
            <w:r w:rsidR="009E00D1">
              <w:rPr>
                <w:rFonts w:ascii="Arial" w:hAnsi="Arial" w:cs="Arial"/>
              </w:rPr>
              <w:t xml:space="preserve"> Chapter 7</w:t>
            </w:r>
            <w:r w:rsidR="00EB195A">
              <w:rPr>
                <w:rFonts w:ascii="Arial" w:hAnsi="Arial" w:cs="Arial"/>
              </w:rPr>
              <w:t xml:space="preserve"> (35 pages) Evaluated by </w:t>
            </w:r>
            <w:r w:rsidR="00EA10B0">
              <w:rPr>
                <w:rFonts w:ascii="Arial" w:hAnsi="Arial" w:cs="Arial"/>
              </w:rPr>
              <w:t>HW</w:t>
            </w:r>
            <w:r w:rsidR="00EB195A">
              <w:rPr>
                <w:rFonts w:ascii="Arial" w:hAnsi="Arial" w:cs="Arial"/>
              </w:rPr>
              <w:t xml:space="preserve"> 7</w:t>
            </w:r>
            <w:r w:rsidR="00E94780">
              <w:rPr>
                <w:rFonts w:ascii="Arial" w:hAnsi="Arial" w:cs="Arial"/>
              </w:rPr>
              <w:t>B</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E637D7" w:rsidRDefault="00E637D7">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E637D7" w:rsidRDefault="00981D45">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E637D7" w:rsidRDefault="00552BAD">
            <w:pPr>
              <w:jc w:val="center"/>
              <w:rPr>
                <w:rFonts w:ascii="Arial" w:hAnsi="Arial" w:cs="Arial"/>
              </w:rPr>
            </w:pPr>
            <w:r>
              <w:rPr>
                <w:rFonts w:ascii="Arial" w:hAnsi="Arial" w:cs="Arial"/>
              </w:rPr>
              <w:t>3.5</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E637D7" w:rsidRDefault="00E637D7">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E637D7" w:rsidRPr="002006D5" w:rsidRDefault="00E637D7" w:rsidP="00E637D7">
            <w:pPr>
              <w:rPr>
                <w:rFonts w:ascii="Arial" w:hAnsi="Arial" w:cs="Arial"/>
              </w:rPr>
            </w:pPr>
          </w:p>
        </w:tc>
      </w:tr>
      <w:tr w:rsidR="00E637D7"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E637D7" w:rsidRPr="002006D5" w:rsidRDefault="00EA10B0">
            <w:pPr>
              <w:rPr>
                <w:rFonts w:ascii="Arial" w:hAnsi="Arial" w:cs="Arial"/>
              </w:rPr>
            </w:pPr>
            <w:r>
              <w:rPr>
                <w:rFonts w:ascii="Arial" w:hAnsi="Arial" w:cs="Arial"/>
              </w:rPr>
              <w:t>HW</w:t>
            </w:r>
            <w:r w:rsidR="00E637D7">
              <w:rPr>
                <w:rFonts w:ascii="Arial" w:hAnsi="Arial" w:cs="Arial"/>
              </w:rPr>
              <w:t xml:space="preserve"> 7B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637D7" w:rsidRPr="001610F7" w:rsidRDefault="00E637D7" w:rsidP="009E00D1">
            <w:pPr>
              <w:rPr>
                <w:rFonts w:ascii="Arial" w:hAnsi="Arial"/>
              </w:rPr>
            </w:pPr>
            <w:r>
              <w:rPr>
                <w:rFonts w:ascii="Arial" w:hAnsi="Arial"/>
              </w:rPr>
              <w:t>Chapter</w:t>
            </w:r>
            <w:r w:rsidR="009E00D1">
              <w:rPr>
                <w:rFonts w:ascii="Arial" w:hAnsi="Arial"/>
              </w:rPr>
              <w:t xml:space="preserve"> 7</w:t>
            </w:r>
            <w:r>
              <w:rPr>
                <w:rFonts w:ascii="Arial" w:hAnsi="Arial"/>
              </w:rPr>
              <w:t xml:space="preserve"> Review Exercises</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E637D7" w:rsidRPr="002006D5" w:rsidRDefault="00E637D7">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E637D7" w:rsidRPr="002006D5" w:rsidRDefault="00E637D7">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E637D7" w:rsidRPr="002006D5" w:rsidRDefault="004F4343">
            <w:pPr>
              <w:jc w:val="center"/>
              <w:rPr>
                <w:rFonts w:ascii="Arial" w:hAnsi="Arial" w:cs="Arial"/>
              </w:rPr>
            </w:pPr>
            <w:r>
              <w:rPr>
                <w:rFonts w:ascii="Arial" w:hAnsi="Arial" w:cs="Arial"/>
              </w:rPr>
              <w:t>2</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E637D7" w:rsidRPr="002006D5" w:rsidRDefault="00E637D7">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E637D7" w:rsidRPr="002006D5" w:rsidRDefault="00E637D7">
            <w:pPr>
              <w:rPr>
                <w:rFonts w:ascii="Arial" w:hAnsi="Arial" w:cs="Arial"/>
              </w:rPr>
            </w:pPr>
            <w:r>
              <w:rPr>
                <w:rFonts w:ascii="Arial" w:hAnsi="Arial" w:cs="Arial"/>
              </w:rPr>
              <w:t>Week 8</w:t>
            </w:r>
          </w:p>
        </w:tc>
      </w:tr>
      <w:tr w:rsidR="00E637D7"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E637D7" w:rsidRPr="002006D5" w:rsidRDefault="00EA10B0" w:rsidP="009A56A9">
            <w:pPr>
              <w:rPr>
                <w:rFonts w:ascii="Arial" w:hAnsi="Arial" w:cs="Arial"/>
              </w:rPr>
            </w:pPr>
            <w:r>
              <w:rPr>
                <w:rFonts w:ascii="Arial" w:hAnsi="Arial" w:cs="Arial"/>
              </w:rPr>
              <w:t>HW</w:t>
            </w:r>
            <w:r w:rsidR="00E637D7">
              <w:rPr>
                <w:rFonts w:ascii="Arial" w:hAnsi="Arial" w:cs="Arial"/>
              </w:rPr>
              <w:t xml:space="preserve"> 7C</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637D7" w:rsidRPr="00994A67" w:rsidRDefault="009E00D1" w:rsidP="00E637D7">
            <w:pPr>
              <w:rPr>
                <w:rFonts w:ascii="Arial" w:hAnsi="Arial" w:cs="Arial"/>
              </w:rPr>
            </w:pPr>
            <w:r>
              <w:rPr>
                <w:rFonts w:ascii="Arial" w:hAnsi="Arial" w:cs="Arial"/>
              </w:rPr>
              <w:t>Project 7</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E637D7" w:rsidRDefault="00E637D7">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E637D7" w:rsidRDefault="00E637D7">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E637D7" w:rsidRPr="002006D5" w:rsidRDefault="00574474">
            <w:pPr>
              <w:jc w:val="center"/>
              <w:rPr>
                <w:rFonts w:ascii="Arial" w:hAnsi="Arial" w:cs="Arial"/>
              </w:rPr>
            </w:pPr>
            <w:r>
              <w:rPr>
                <w:rFonts w:ascii="Arial" w:hAnsi="Arial" w:cs="Arial"/>
              </w:rPr>
              <w:t>3</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E637D7" w:rsidRDefault="0061523C">
            <w:pPr>
              <w:jc w:val="center"/>
              <w:rPr>
                <w:rFonts w:ascii="Arial" w:hAnsi="Arial" w:cs="Arial"/>
              </w:rPr>
            </w:pPr>
            <w:r>
              <w:rPr>
                <w:rFonts w:ascii="Arial" w:hAnsi="Arial" w:cs="Arial"/>
              </w:rPr>
              <w:t>100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E637D7" w:rsidRPr="002006D5" w:rsidRDefault="00E637D7" w:rsidP="00A23F3A">
            <w:pPr>
              <w:rPr>
                <w:rFonts w:ascii="Arial" w:hAnsi="Arial" w:cs="Arial"/>
              </w:rPr>
            </w:pPr>
            <w:r>
              <w:rPr>
                <w:rFonts w:ascii="Arial" w:hAnsi="Arial" w:cs="Arial"/>
              </w:rPr>
              <w:t>Week 8</w:t>
            </w: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r w:rsidRPr="002006D5">
              <w:rPr>
                <w:rFonts w:ascii="Arial" w:hAnsi="Arial" w:cs="Arial"/>
              </w:rPr>
              <w:t>Total Week 7</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EB195A">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E51825">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4F4343">
            <w:pPr>
              <w:jc w:val="center"/>
              <w:rPr>
                <w:rFonts w:ascii="Arial" w:hAnsi="Arial" w:cs="Arial"/>
              </w:rPr>
            </w:pPr>
            <w:r>
              <w:rPr>
                <w:rFonts w:ascii="Arial" w:hAnsi="Arial" w:cs="Arial"/>
              </w:rPr>
              <w:t>8.5</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61523C">
            <w:pPr>
              <w:jc w:val="center"/>
              <w:rPr>
                <w:rFonts w:ascii="Arial" w:hAnsi="Arial" w:cs="Arial"/>
              </w:rPr>
            </w:pPr>
            <w:r>
              <w:rPr>
                <w:rFonts w:ascii="Arial" w:hAnsi="Arial" w:cs="Arial"/>
              </w:rPr>
              <w:t>100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11A56" w:rsidRDefault="00D343D8">
            <w:pPr>
              <w:rPr>
                <w:rFonts w:ascii="Arial" w:hAnsi="Arial" w:cs="Arial"/>
                <w:b/>
              </w:rPr>
            </w:pPr>
            <w:r w:rsidRPr="00211A56">
              <w:rPr>
                <w:rFonts w:ascii="Arial" w:hAnsi="Arial" w:cs="Arial"/>
                <w:b/>
              </w:rPr>
              <w:t>Week 8</w:t>
            </w:r>
          </w:p>
        </w:tc>
        <w:tc>
          <w:tcPr>
            <w:tcW w:w="2520"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1749"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r>
      <w:tr w:rsidR="00211A56" w:rsidRPr="002006D5" w:rsidTr="00806267">
        <w:trPr>
          <w:trHeight w:val="467"/>
        </w:trPr>
        <w:tc>
          <w:tcPr>
            <w:tcW w:w="1761"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Type</w:t>
            </w:r>
          </w:p>
        </w:tc>
        <w:tc>
          <w:tcPr>
            <w:tcW w:w="2520"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Topic/Description</w:t>
            </w:r>
          </w:p>
        </w:tc>
        <w:tc>
          <w:tcPr>
            <w:tcW w:w="882"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LEC</w:t>
            </w:r>
            <w:r w:rsidRPr="00211A56">
              <w:rPr>
                <w:rFonts w:ascii="Arial" w:hAnsi="Arial" w:cs="Arial"/>
                <w:b/>
                <w:sz w:val="22"/>
                <w:szCs w:val="22"/>
              </w:rPr>
              <w:br/>
              <w:t>Hours</w:t>
            </w:r>
          </w:p>
        </w:tc>
        <w:tc>
          <w:tcPr>
            <w:tcW w:w="863"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LAB</w:t>
            </w:r>
            <w:r w:rsidRPr="00211A56">
              <w:rPr>
                <w:rFonts w:ascii="Arial" w:hAnsi="Arial" w:cs="Arial"/>
                <w:b/>
                <w:sz w:val="22"/>
                <w:szCs w:val="22"/>
              </w:rPr>
              <w:br/>
              <w:t>Hours</w:t>
            </w:r>
          </w:p>
        </w:tc>
        <w:tc>
          <w:tcPr>
            <w:tcW w:w="865"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HW</w:t>
            </w:r>
            <w:r w:rsidRPr="00211A56">
              <w:rPr>
                <w:rFonts w:ascii="Arial" w:hAnsi="Arial" w:cs="Arial"/>
                <w:b/>
                <w:sz w:val="22"/>
                <w:szCs w:val="22"/>
              </w:rPr>
              <w:br/>
              <w:t>Hours</w:t>
            </w:r>
          </w:p>
        </w:tc>
        <w:tc>
          <w:tcPr>
            <w:tcW w:w="861"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Point</w:t>
            </w:r>
            <w:r w:rsidRPr="00211A56">
              <w:rPr>
                <w:rFonts w:ascii="Arial" w:hAnsi="Arial" w:cs="Arial"/>
                <w:b/>
                <w:sz w:val="22"/>
                <w:szCs w:val="22"/>
              </w:rPr>
              <w:br/>
              <w:t>Value</w:t>
            </w:r>
          </w:p>
        </w:tc>
        <w:tc>
          <w:tcPr>
            <w:tcW w:w="1749"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Due</w:t>
            </w:r>
          </w:p>
        </w:tc>
      </w:tr>
      <w:tr w:rsidR="00806267"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806267" w:rsidRDefault="00806267" w:rsidP="008740F5">
            <w:pPr>
              <w:rPr>
                <w:rFonts w:ascii="Arial" w:hAnsi="Arial" w:cs="Arial"/>
              </w:rPr>
            </w:pPr>
            <w:r>
              <w:rPr>
                <w:rFonts w:ascii="Arial" w:hAnsi="Arial" w:cs="Arial"/>
              </w:rPr>
              <w:t>LEC 8A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806267" w:rsidRDefault="009E00D1" w:rsidP="000E0C08">
            <w:pPr>
              <w:rPr>
                <w:rFonts w:ascii="Arial" w:hAnsi="Arial" w:cs="Arial"/>
              </w:rPr>
            </w:pPr>
            <w:r>
              <w:rPr>
                <w:rFonts w:ascii="Arial" w:hAnsi="Arial" w:cs="Arial"/>
              </w:rPr>
              <w:t>Test Development</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806267" w:rsidRDefault="009E00D1">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806267" w:rsidRDefault="00806267">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806267" w:rsidRDefault="00806267" w:rsidP="00D30F5E">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806267" w:rsidRDefault="00806267">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806267" w:rsidRDefault="00806267">
            <w:pPr>
              <w:rPr>
                <w:rFonts w:ascii="Arial" w:hAnsi="Arial" w:cs="Arial"/>
              </w:rPr>
            </w:pPr>
          </w:p>
        </w:tc>
      </w:tr>
      <w:tr w:rsidR="00A47EBD"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EA10B0" w:rsidP="008740F5">
            <w:pPr>
              <w:rPr>
                <w:rFonts w:ascii="Arial" w:hAnsi="Arial" w:cs="Arial"/>
              </w:rPr>
            </w:pPr>
            <w:r>
              <w:rPr>
                <w:rFonts w:ascii="Arial" w:hAnsi="Arial" w:cs="Arial"/>
              </w:rPr>
              <w:t>HW</w:t>
            </w:r>
            <w:r w:rsidR="00A47EBD">
              <w:rPr>
                <w:rFonts w:ascii="Arial" w:hAnsi="Arial" w:cs="Arial"/>
              </w:rPr>
              <w:t xml:space="preserve"> 8A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A47EBD" w:rsidP="009E00D1">
            <w:pPr>
              <w:rPr>
                <w:rFonts w:ascii="Arial" w:hAnsi="Arial" w:cs="Arial"/>
              </w:rPr>
            </w:pPr>
            <w:r>
              <w:rPr>
                <w:rFonts w:ascii="Arial" w:hAnsi="Arial" w:cs="Arial"/>
              </w:rPr>
              <w:t>Read</w:t>
            </w:r>
            <w:r w:rsidR="009E00D1">
              <w:rPr>
                <w:rFonts w:ascii="Arial" w:hAnsi="Arial" w:cs="Arial"/>
              </w:rPr>
              <w:t xml:space="preserve"> Chapter 8</w:t>
            </w:r>
            <w:r w:rsidR="00EB195A">
              <w:rPr>
                <w:rFonts w:ascii="Arial" w:hAnsi="Arial" w:cs="Arial"/>
              </w:rPr>
              <w:t xml:space="preserve"> (38 pages) Evaluated by </w:t>
            </w:r>
            <w:r w:rsidR="00EA10B0">
              <w:rPr>
                <w:rFonts w:ascii="Arial" w:hAnsi="Arial" w:cs="Arial"/>
              </w:rPr>
              <w:t>HW</w:t>
            </w:r>
            <w:r w:rsidR="00EB195A">
              <w:rPr>
                <w:rFonts w:ascii="Arial" w:hAnsi="Arial" w:cs="Arial"/>
              </w:rPr>
              <w:t xml:space="preserve"> 8</w:t>
            </w:r>
            <w:r w:rsidR="00E94780">
              <w:rPr>
                <w:rFonts w:ascii="Arial" w:hAnsi="Arial" w:cs="Arial"/>
              </w:rPr>
              <w:t>B</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A47EBD">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102B12">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102B12" w:rsidP="00D30F5E">
            <w:pPr>
              <w:jc w:val="center"/>
              <w:rPr>
                <w:rFonts w:ascii="Arial" w:hAnsi="Arial" w:cs="Arial"/>
              </w:rPr>
            </w:pPr>
            <w:r>
              <w:rPr>
                <w:rFonts w:ascii="Arial" w:hAnsi="Arial" w:cs="Arial"/>
              </w:rPr>
              <w:t>3.8</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A47EBD">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A47EBD">
            <w:pPr>
              <w:rPr>
                <w:rFonts w:ascii="Arial" w:hAnsi="Arial" w:cs="Arial"/>
              </w:rPr>
            </w:pPr>
          </w:p>
        </w:tc>
      </w:tr>
      <w:tr w:rsidR="00A47EBD"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EA10B0" w:rsidP="00151C07">
            <w:pPr>
              <w:rPr>
                <w:rFonts w:ascii="Arial" w:hAnsi="Arial" w:cs="Arial"/>
              </w:rPr>
            </w:pPr>
            <w:r>
              <w:rPr>
                <w:rFonts w:ascii="Arial" w:hAnsi="Arial" w:cs="Arial"/>
              </w:rPr>
              <w:lastRenderedPageBreak/>
              <w:t>HW</w:t>
            </w:r>
            <w:r w:rsidR="00A47EBD">
              <w:rPr>
                <w:rFonts w:ascii="Arial" w:hAnsi="Arial" w:cs="Arial"/>
              </w:rPr>
              <w:t xml:space="preserve"> 8B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A47EBD" w:rsidRPr="001610F7" w:rsidRDefault="00A47EBD" w:rsidP="009E00D1">
            <w:pPr>
              <w:rPr>
                <w:rFonts w:ascii="Arial" w:hAnsi="Arial"/>
              </w:rPr>
            </w:pPr>
            <w:r>
              <w:rPr>
                <w:rFonts w:ascii="Arial" w:hAnsi="Arial"/>
              </w:rPr>
              <w:t>Chapter</w:t>
            </w:r>
            <w:r w:rsidR="00CB750E">
              <w:rPr>
                <w:rFonts w:ascii="Arial" w:hAnsi="Arial"/>
              </w:rPr>
              <w:t xml:space="preserve"> </w:t>
            </w:r>
            <w:r w:rsidR="009E00D1">
              <w:rPr>
                <w:rFonts w:ascii="Arial" w:hAnsi="Arial"/>
              </w:rPr>
              <w:t>8</w:t>
            </w:r>
            <w:r w:rsidR="00CB750E">
              <w:rPr>
                <w:rFonts w:ascii="Arial" w:hAnsi="Arial"/>
              </w:rPr>
              <w:t xml:space="preserve"> </w:t>
            </w:r>
            <w:r>
              <w:rPr>
                <w:rFonts w:ascii="Arial" w:hAnsi="Arial"/>
              </w:rPr>
              <w:t>Review Exercises</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A47EBD" w:rsidRDefault="00A47EBD">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A47EBD" w:rsidRDefault="00A47EBD">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4F4343" w:rsidP="00D30F5E">
            <w:pPr>
              <w:jc w:val="center"/>
              <w:rPr>
                <w:rFonts w:ascii="Arial" w:hAnsi="Arial" w:cs="Arial"/>
              </w:rPr>
            </w:pPr>
            <w:r>
              <w:rPr>
                <w:rFonts w:ascii="Arial" w:hAnsi="Arial" w:cs="Arial"/>
              </w:rPr>
              <w:t>2</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A47EBD" w:rsidRDefault="00A47EBD">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A47EBD">
            <w:pPr>
              <w:rPr>
                <w:rFonts w:ascii="Arial" w:hAnsi="Arial" w:cs="Arial"/>
              </w:rPr>
            </w:pPr>
            <w:r>
              <w:rPr>
                <w:rFonts w:ascii="Arial" w:hAnsi="Arial" w:cs="Arial"/>
              </w:rPr>
              <w:t>Week 9</w:t>
            </w:r>
          </w:p>
        </w:tc>
      </w:tr>
      <w:tr w:rsidR="00A47EBD"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EA10B0" w:rsidP="0001187B">
            <w:pPr>
              <w:rPr>
                <w:rFonts w:ascii="Arial" w:hAnsi="Arial" w:cs="Arial"/>
              </w:rPr>
            </w:pPr>
            <w:r>
              <w:rPr>
                <w:rFonts w:ascii="Arial" w:hAnsi="Arial" w:cs="Arial"/>
              </w:rPr>
              <w:t>HW</w:t>
            </w:r>
            <w:r w:rsidR="00A47EBD" w:rsidRPr="002006D5">
              <w:rPr>
                <w:rFonts w:ascii="Arial" w:hAnsi="Arial" w:cs="Arial"/>
              </w:rPr>
              <w:t xml:space="preserve"> </w:t>
            </w:r>
            <w:r w:rsidR="00A47EBD">
              <w:rPr>
                <w:rFonts w:ascii="Arial" w:hAnsi="Arial" w:cs="Arial"/>
              </w:rPr>
              <w:t>8C</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A47EBD" w:rsidRPr="00994A67" w:rsidRDefault="00A47EBD" w:rsidP="000E0C08">
            <w:pPr>
              <w:rPr>
                <w:rFonts w:ascii="Arial" w:hAnsi="Arial" w:cs="Arial"/>
              </w:rPr>
            </w:pPr>
            <w:r>
              <w:rPr>
                <w:rFonts w:ascii="Arial" w:hAnsi="Arial" w:cs="Arial"/>
              </w:rPr>
              <w:t xml:space="preserve">Project </w:t>
            </w:r>
            <w:r w:rsidR="009E00D1">
              <w:rPr>
                <w:rFonts w:ascii="Arial" w:hAnsi="Arial" w:cs="Arial"/>
              </w:rPr>
              <w:t>8</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A47EBD" w:rsidP="004F41C3">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A47EBD" w:rsidP="004F41C3">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574474" w:rsidP="004F41C3">
            <w:pPr>
              <w:jc w:val="center"/>
              <w:rPr>
                <w:rFonts w:ascii="Arial" w:hAnsi="Arial" w:cs="Arial"/>
              </w:rPr>
            </w:pPr>
            <w:r>
              <w:rPr>
                <w:rFonts w:ascii="Arial" w:hAnsi="Arial" w:cs="Arial"/>
              </w:rPr>
              <w:t>3</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4F4343" w:rsidP="004F41C3">
            <w:pPr>
              <w:jc w:val="center"/>
              <w:rPr>
                <w:rFonts w:ascii="Arial" w:hAnsi="Arial" w:cs="Arial"/>
              </w:rPr>
            </w:pPr>
            <w:r>
              <w:rPr>
                <w:rFonts w:ascii="Arial" w:hAnsi="Arial" w:cs="Arial"/>
              </w:rPr>
              <w:t>10</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A47EBD" w:rsidP="0044283B">
            <w:pPr>
              <w:rPr>
                <w:rFonts w:ascii="Arial" w:hAnsi="Arial" w:cs="Arial"/>
              </w:rPr>
            </w:pPr>
            <w:r>
              <w:rPr>
                <w:rFonts w:ascii="Arial" w:hAnsi="Arial" w:cs="Arial"/>
              </w:rPr>
              <w:t xml:space="preserve">Week </w:t>
            </w:r>
            <w:r w:rsidR="00435AA2">
              <w:rPr>
                <w:rFonts w:ascii="Arial" w:hAnsi="Arial" w:cs="Arial"/>
              </w:rPr>
              <w:t>9</w:t>
            </w: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r w:rsidRPr="002006D5">
              <w:rPr>
                <w:rFonts w:ascii="Arial" w:hAnsi="Arial" w:cs="Arial"/>
              </w:rPr>
              <w:t>Total Week 8</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EB195A" w:rsidP="00650140">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E51825">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4F4343" w:rsidP="00D30F5E">
            <w:pPr>
              <w:jc w:val="center"/>
              <w:rPr>
                <w:rFonts w:ascii="Arial" w:hAnsi="Arial" w:cs="Arial"/>
              </w:rPr>
            </w:pPr>
            <w:r>
              <w:rPr>
                <w:rFonts w:ascii="Arial" w:hAnsi="Arial" w:cs="Arial"/>
              </w:rPr>
              <w:t>8.8</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4F4343">
            <w:pPr>
              <w:jc w:val="center"/>
              <w:rPr>
                <w:rFonts w:ascii="Arial" w:hAnsi="Arial" w:cs="Arial"/>
              </w:rPr>
            </w:pPr>
            <w:r>
              <w:rPr>
                <w:rFonts w:ascii="Arial" w:hAnsi="Arial" w:cs="Arial"/>
              </w:rPr>
              <w:t>10</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11A56" w:rsidRDefault="00D343D8">
            <w:pPr>
              <w:rPr>
                <w:rFonts w:ascii="Arial" w:hAnsi="Arial" w:cs="Arial"/>
                <w:b/>
              </w:rPr>
            </w:pPr>
            <w:r w:rsidRPr="00211A56">
              <w:rPr>
                <w:rFonts w:ascii="Arial" w:hAnsi="Arial" w:cs="Arial"/>
                <w:b/>
              </w:rPr>
              <w:t>Week 9</w:t>
            </w:r>
          </w:p>
        </w:tc>
        <w:tc>
          <w:tcPr>
            <w:tcW w:w="2520"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1749"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r>
      <w:tr w:rsidR="00211A56" w:rsidRPr="002006D5" w:rsidTr="005156C7">
        <w:trPr>
          <w:trHeight w:val="395"/>
        </w:trPr>
        <w:tc>
          <w:tcPr>
            <w:tcW w:w="1761"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Type</w:t>
            </w:r>
          </w:p>
        </w:tc>
        <w:tc>
          <w:tcPr>
            <w:tcW w:w="2520"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Topic/Description</w:t>
            </w:r>
          </w:p>
        </w:tc>
        <w:tc>
          <w:tcPr>
            <w:tcW w:w="882"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LEC</w:t>
            </w:r>
            <w:r w:rsidRPr="00211A56">
              <w:rPr>
                <w:rFonts w:ascii="Arial" w:hAnsi="Arial" w:cs="Arial"/>
                <w:b/>
                <w:sz w:val="22"/>
                <w:szCs w:val="22"/>
              </w:rPr>
              <w:br/>
              <w:t>Hours</w:t>
            </w:r>
          </w:p>
        </w:tc>
        <w:tc>
          <w:tcPr>
            <w:tcW w:w="863"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LAB</w:t>
            </w:r>
            <w:r w:rsidRPr="00211A56">
              <w:rPr>
                <w:rFonts w:ascii="Arial" w:hAnsi="Arial" w:cs="Arial"/>
                <w:b/>
                <w:sz w:val="22"/>
                <w:szCs w:val="22"/>
              </w:rPr>
              <w:br/>
              <w:t>Hours</w:t>
            </w:r>
          </w:p>
        </w:tc>
        <w:tc>
          <w:tcPr>
            <w:tcW w:w="865"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HW</w:t>
            </w:r>
            <w:r w:rsidRPr="00211A56">
              <w:rPr>
                <w:rFonts w:ascii="Arial" w:hAnsi="Arial" w:cs="Arial"/>
                <w:b/>
                <w:sz w:val="22"/>
                <w:szCs w:val="22"/>
              </w:rPr>
              <w:br/>
              <w:t>Hours</w:t>
            </w:r>
          </w:p>
        </w:tc>
        <w:tc>
          <w:tcPr>
            <w:tcW w:w="861"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Point</w:t>
            </w:r>
            <w:r w:rsidRPr="00211A56">
              <w:rPr>
                <w:rFonts w:ascii="Arial" w:hAnsi="Arial" w:cs="Arial"/>
                <w:b/>
                <w:sz w:val="22"/>
                <w:szCs w:val="22"/>
              </w:rPr>
              <w:br/>
              <w:t>Value</w:t>
            </w:r>
          </w:p>
        </w:tc>
        <w:tc>
          <w:tcPr>
            <w:tcW w:w="1749"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Due</w:t>
            </w: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rsidP="008740F5">
            <w:pPr>
              <w:rPr>
                <w:rFonts w:ascii="Arial" w:hAnsi="Arial" w:cs="Arial"/>
              </w:rPr>
            </w:pPr>
            <w:r w:rsidRPr="002006D5">
              <w:rPr>
                <w:rFonts w:ascii="Arial" w:hAnsi="Arial" w:cs="Arial"/>
              </w:rPr>
              <w:t>L</w:t>
            </w:r>
            <w:r w:rsidR="008740F5">
              <w:rPr>
                <w:rFonts w:ascii="Arial" w:hAnsi="Arial" w:cs="Arial"/>
              </w:rPr>
              <w:t>EC</w:t>
            </w:r>
            <w:r w:rsidRPr="002006D5">
              <w:rPr>
                <w:rFonts w:ascii="Arial" w:hAnsi="Arial" w:cs="Arial"/>
              </w:rPr>
              <w:t xml:space="preserve"> 9</w:t>
            </w:r>
            <w:r w:rsidR="009B2A78">
              <w:rPr>
                <w:rFonts w:ascii="Arial" w:hAnsi="Arial" w:cs="Arial"/>
              </w:rPr>
              <w:t>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D343D8" w:rsidRPr="008740F5" w:rsidRDefault="00E51825" w:rsidP="008740F5">
            <w:pPr>
              <w:rPr>
                <w:rFonts w:ascii="Arial" w:hAnsi="Arial" w:cs="Arial"/>
              </w:rPr>
            </w:pPr>
            <w:r>
              <w:rPr>
                <w:rFonts w:ascii="Arial" w:hAnsi="Arial" w:cs="Arial"/>
              </w:rPr>
              <w:t>Test Execution</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E51825" w:rsidP="0044283B">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F43D8">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F43D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r>
      <w:tr w:rsidR="00A47EBD"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EA10B0" w:rsidP="0000445E">
            <w:pPr>
              <w:rPr>
                <w:rFonts w:ascii="Arial" w:hAnsi="Arial" w:cs="Arial"/>
              </w:rPr>
            </w:pPr>
            <w:r>
              <w:rPr>
                <w:rFonts w:ascii="Arial" w:hAnsi="Arial" w:cs="Arial"/>
              </w:rPr>
              <w:t>HW</w:t>
            </w:r>
            <w:r w:rsidR="00A47EBD">
              <w:rPr>
                <w:rFonts w:ascii="Arial" w:hAnsi="Arial" w:cs="Arial"/>
              </w:rPr>
              <w:t xml:space="preserve"> 9A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A47EBD" w:rsidP="004F4343">
            <w:pPr>
              <w:rPr>
                <w:rFonts w:ascii="Arial" w:hAnsi="Arial" w:cs="Arial"/>
              </w:rPr>
            </w:pPr>
            <w:r>
              <w:rPr>
                <w:rFonts w:ascii="Arial" w:hAnsi="Arial" w:cs="Arial"/>
              </w:rPr>
              <w:t>Read</w:t>
            </w:r>
            <w:r w:rsidR="00E51825">
              <w:rPr>
                <w:rFonts w:ascii="Arial" w:hAnsi="Arial" w:cs="Arial"/>
              </w:rPr>
              <w:t xml:space="preserve"> Chapter 9</w:t>
            </w:r>
            <w:r w:rsidR="00EB195A">
              <w:rPr>
                <w:rFonts w:ascii="Arial" w:hAnsi="Arial" w:cs="Arial"/>
              </w:rPr>
              <w:br/>
            </w:r>
            <w:r w:rsidR="009B2A78">
              <w:rPr>
                <w:rFonts w:ascii="Arial" w:hAnsi="Arial" w:cs="Arial"/>
              </w:rPr>
              <w:t>(</w:t>
            </w:r>
            <w:r w:rsidR="004F4343">
              <w:rPr>
                <w:rFonts w:ascii="Arial" w:hAnsi="Arial" w:cs="Arial"/>
              </w:rPr>
              <w:t>26</w:t>
            </w:r>
            <w:r w:rsidR="009B2A78">
              <w:rPr>
                <w:rFonts w:ascii="Arial" w:hAnsi="Arial" w:cs="Arial"/>
              </w:rPr>
              <w:t xml:space="preserve"> pages) </w:t>
            </w:r>
            <w:r w:rsidR="00EB195A">
              <w:rPr>
                <w:rFonts w:ascii="Arial" w:hAnsi="Arial" w:cs="Arial"/>
              </w:rPr>
              <w:br/>
            </w:r>
            <w:r w:rsidR="009B2A78">
              <w:rPr>
                <w:rFonts w:ascii="Arial" w:hAnsi="Arial" w:cs="Arial"/>
              </w:rPr>
              <w:t xml:space="preserve">Evaluated by </w:t>
            </w:r>
            <w:r w:rsidR="00EA10B0">
              <w:rPr>
                <w:rFonts w:ascii="Arial" w:hAnsi="Arial" w:cs="Arial"/>
              </w:rPr>
              <w:t>HW</w:t>
            </w:r>
            <w:r w:rsidR="009B2A78">
              <w:rPr>
                <w:rFonts w:ascii="Arial" w:hAnsi="Arial" w:cs="Arial"/>
              </w:rPr>
              <w:t xml:space="preserve"> 9</w:t>
            </w:r>
            <w:r w:rsidR="00E94780">
              <w:rPr>
                <w:rFonts w:ascii="Arial" w:hAnsi="Arial" w:cs="Arial"/>
              </w:rPr>
              <w:t>B</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44283B" w:rsidP="004F41C3">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A47EBD" w:rsidRDefault="00A47EBD" w:rsidP="004F41C3">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A47EBD" w:rsidRDefault="004F4343" w:rsidP="004F41C3">
            <w:pPr>
              <w:jc w:val="center"/>
              <w:rPr>
                <w:rFonts w:ascii="Arial" w:hAnsi="Arial" w:cs="Arial"/>
              </w:rPr>
            </w:pPr>
            <w:r>
              <w:rPr>
                <w:rFonts w:ascii="Arial" w:hAnsi="Arial" w:cs="Arial"/>
              </w:rPr>
              <w:t>2.6</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A47EBD" w:rsidRDefault="00A47EBD" w:rsidP="004F41C3">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A47EBD" w:rsidP="004F41C3">
            <w:pPr>
              <w:rPr>
                <w:rFonts w:ascii="Arial" w:hAnsi="Arial" w:cs="Arial"/>
              </w:rPr>
            </w:pPr>
          </w:p>
        </w:tc>
      </w:tr>
      <w:tr w:rsidR="00A47EBD"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EA10B0">
            <w:pPr>
              <w:rPr>
                <w:rFonts w:ascii="Arial" w:hAnsi="Arial" w:cs="Arial"/>
              </w:rPr>
            </w:pPr>
            <w:r>
              <w:rPr>
                <w:rFonts w:ascii="Arial" w:hAnsi="Arial" w:cs="Arial"/>
              </w:rPr>
              <w:t>HW</w:t>
            </w:r>
            <w:r w:rsidR="00A47EBD" w:rsidRPr="002006D5">
              <w:rPr>
                <w:rFonts w:ascii="Arial" w:hAnsi="Arial" w:cs="Arial"/>
              </w:rPr>
              <w:t xml:space="preserve"> 9</w:t>
            </w:r>
            <w:r w:rsidR="00A47EBD">
              <w:rPr>
                <w:rFonts w:ascii="Arial" w:hAnsi="Arial" w:cs="Arial"/>
              </w:rPr>
              <w:t>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A47EBD" w:rsidRPr="001610F7" w:rsidRDefault="00A47EBD" w:rsidP="00E51825">
            <w:pPr>
              <w:rPr>
                <w:rFonts w:ascii="Arial" w:hAnsi="Arial"/>
              </w:rPr>
            </w:pPr>
            <w:r>
              <w:rPr>
                <w:rFonts w:ascii="Arial" w:hAnsi="Arial"/>
              </w:rPr>
              <w:t xml:space="preserve">Chapter </w:t>
            </w:r>
            <w:r w:rsidR="00E51825">
              <w:rPr>
                <w:rFonts w:ascii="Arial" w:hAnsi="Arial"/>
              </w:rPr>
              <w:t>9</w:t>
            </w:r>
            <w:r w:rsidR="009B2A78">
              <w:rPr>
                <w:rFonts w:ascii="Arial" w:hAnsi="Arial"/>
              </w:rPr>
              <w:t xml:space="preserve"> </w:t>
            </w:r>
            <w:r>
              <w:rPr>
                <w:rFonts w:ascii="Arial" w:hAnsi="Arial"/>
              </w:rPr>
              <w:t>Review Exercises</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A47EBD">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A47EBD">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4F4343">
            <w:pPr>
              <w:jc w:val="center"/>
              <w:rPr>
                <w:rFonts w:ascii="Arial" w:hAnsi="Arial" w:cs="Arial"/>
              </w:rPr>
            </w:pPr>
            <w:r>
              <w:rPr>
                <w:rFonts w:ascii="Arial" w:hAnsi="Arial" w:cs="Arial"/>
              </w:rPr>
              <w:t>2</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A47EBD">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A47EBD">
            <w:pPr>
              <w:rPr>
                <w:rFonts w:ascii="Arial" w:hAnsi="Arial" w:cs="Arial"/>
              </w:rPr>
            </w:pPr>
            <w:r>
              <w:rPr>
                <w:rFonts w:ascii="Arial" w:hAnsi="Arial" w:cs="Arial"/>
              </w:rPr>
              <w:t>Week 10</w:t>
            </w:r>
          </w:p>
        </w:tc>
      </w:tr>
      <w:tr w:rsidR="00A47EBD"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EA10B0">
            <w:pPr>
              <w:rPr>
                <w:rFonts w:ascii="Arial" w:hAnsi="Arial" w:cs="Arial"/>
              </w:rPr>
            </w:pPr>
            <w:r>
              <w:rPr>
                <w:rFonts w:ascii="Arial" w:hAnsi="Arial" w:cs="Arial"/>
              </w:rPr>
              <w:t>HW</w:t>
            </w:r>
            <w:r w:rsidR="00A47EBD">
              <w:rPr>
                <w:rFonts w:ascii="Arial" w:hAnsi="Arial" w:cs="Arial"/>
              </w:rPr>
              <w:t xml:space="preserve"> 9C</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A47EBD" w:rsidRPr="00994A67" w:rsidRDefault="00E51825" w:rsidP="000E0C08">
            <w:pPr>
              <w:rPr>
                <w:rFonts w:ascii="Arial" w:hAnsi="Arial" w:cs="Arial"/>
              </w:rPr>
            </w:pPr>
            <w:r>
              <w:rPr>
                <w:rFonts w:ascii="Arial" w:hAnsi="Arial" w:cs="Arial"/>
              </w:rPr>
              <w:t>Project 9</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A47EBD" w:rsidRDefault="00A47EBD">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A47EBD" w:rsidRDefault="00A47EBD">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4F4343">
            <w:pPr>
              <w:jc w:val="center"/>
              <w:rPr>
                <w:rFonts w:ascii="Arial" w:hAnsi="Arial" w:cs="Arial"/>
              </w:rPr>
            </w:pPr>
            <w:r>
              <w:rPr>
                <w:rFonts w:ascii="Arial" w:hAnsi="Arial" w:cs="Arial"/>
              </w:rPr>
              <w:t>5</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A47EBD" w:rsidRDefault="004F4343">
            <w:pPr>
              <w:jc w:val="center"/>
              <w:rPr>
                <w:rFonts w:ascii="Arial" w:hAnsi="Arial" w:cs="Arial"/>
              </w:rPr>
            </w:pPr>
            <w:r>
              <w:rPr>
                <w:rFonts w:ascii="Arial" w:hAnsi="Arial" w:cs="Arial"/>
              </w:rPr>
              <w:t>10</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A47EBD">
            <w:pPr>
              <w:rPr>
                <w:rFonts w:ascii="Arial" w:hAnsi="Arial" w:cs="Arial"/>
              </w:rPr>
            </w:pPr>
            <w:r>
              <w:rPr>
                <w:rFonts w:ascii="Arial" w:hAnsi="Arial" w:cs="Arial"/>
              </w:rPr>
              <w:t>Week 10</w:t>
            </w: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r w:rsidRPr="002006D5">
              <w:rPr>
                <w:rFonts w:ascii="Arial" w:hAnsi="Arial" w:cs="Arial"/>
              </w:rPr>
              <w:t>Total Week 9</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EB195A">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501E0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4F4343">
            <w:pPr>
              <w:jc w:val="center"/>
              <w:rPr>
                <w:rFonts w:ascii="Arial" w:hAnsi="Arial" w:cs="Arial"/>
              </w:rPr>
            </w:pPr>
            <w:r>
              <w:rPr>
                <w:rFonts w:ascii="Arial" w:hAnsi="Arial" w:cs="Arial"/>
              </w:rPr>
              <w:t>9.6</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4F4343">
            <w:pPr>
              <w:jc w:val="center"/>
              <w:rPr>
                <w:rFonts w:ascii="Arial" w:hAnsi="Arial" w:cs="Arial"/>
              </w:rPr>
            </w:pPr>
            <w:r>
              <w:rPr>
                <w:rFonts w:ascii="Arial" w:hAnsi="Arial" w:cs="Arial"/>
              </w:rPr>
              <w:t>100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11A56" w:rsidRDefault="00D343D8">
            <w:pPr>
              <w:rPr>
                <w:rFonts w:ascii="Arial" w:hAnsi="Arial" w:cs="Arial"/>
                <w:b/>
              </w:rPr>
            </w:pPr>
            <w:r w:rsidRPr="00211A56">
              <w:rPr>
                <w:rFonts w:ascii="Arial" w:hAnsi="Arial" w:cs="Arial"/>
                <w:b/>
              </w:rPr>
              <w:t>Week 10</w:t>
            </w:r>
          </w:p>
        </w:tc>
        <w:tc>
          <w:tcPr>
            <w:tcW w:w="2520"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1749"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r>
      <w:tr w:rsidR="00211A56" w:rsidRPr="002006D5" w:rsidTr="005156C7">
        <w:trPr>
          <w:trHeight w:val="395"/>
        </w:trPr>
        <w:tc>
          <w:tcPr>
            <w:tcW w:w="1761"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Type</w:t>
            </w:r>
          </w:p>
        </w:tc>
        <w:tc>
          <w:tcPr>
            <w:tcW w:w="2520"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Topic/Description</w:t>
            </w:r>
          </w:p>
        </w:tc>
        <w:tc>
          <w:tcPr>
            <w:tcW w:w="882"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LEC</w:t>
            </w:r>
            <w:r w:rsidRPr="00211A56">
              <w:rPr>
                <w:rFonts w:ascii="Arial" w:hAnsi="Arial" w:cs="Arial"/>
                <w:b/>
                <w:sz w:val="22"/>
                <w:szCs w:val="22"/>
              </w:rPr>
              <w:br/>
              <w:t>Hours</w:t>
            </w:r>
          </w:p>
        </w:tc>
        <w:tc>
          <w:tcPr>
            <w:tcW w:w="863"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LAB</w:t>
            </w:r>
            <w:r w:rsidRPr="00211A56">
              <w:rPr>
                <w:rFonts w:ascii="Arial" w:hAnsi="Arial" w:cs="Arial"/>
                <w:b/>
                <w:sz w:val="22"/>
                <w:szCs w:val="22"/>
              </w:rPr>
              <w:br/>
              <w:t>Hours</w:t>
            </w:r>
          </w:p>
        </w:tc>
        <w:tc>
          <w:tcPr>
            <w:tcW w:w="865"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HW</w:t>
            </w:r>
            <w:r w:rsidRPr="00211A56">
              <w:rPr>
                <w:rFonts w:ascii="Arial" w:hAnsi="Arial" w:cs="Arial"/>
                <w:b/>
                <w:sz w:val="22"/>
                <w:szCs w:val="22"/>
              </w:rPr>
              <w:br/>
              <w:t>Hours</w:t>
            </w:r>
          </w:p>
        </w:tc>
        <w:tc>
          <w:tcPr>
            <w:tcW w:w="861"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Point</w:t>
            </w:r>
            <w:r w:rsidRPr="00211A56">
              <w:rPr>
                <w:rFonts w:ascii="Arial" w:hAnsi="Arial" w:cs="Arial"/>
                <w:b/>
                <w:sz w:val="22"/>
                <w:szCs w:val="22"/>
              </w:rPr>
              <w:br/>
              <w:t>Value</w:t>
            </w:r>
          </w:p>
        </w:tc>
        <w:tc>
          <w:tcPr>
            <w:tcW w:w="1749"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Due</w:t>
            </w:r>
          </w:p>
        </w:tc>
      </w:tr>
      <w:tr w:rsidR="0006146E"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06146E" w:rsidRDefault="0006146E" w:rsidP="008740F5">
            <w:pPr>
              <w:rPr>
                <w:rFonts w:ascii="Arial" w:hAnsi="Arial" w:cs="Arial"/>
              </w:rPr>
            </w:pPr>
            <w:r>
              <w:rPr>
                <w:rFonts w:ascii="Arial" w:hAnsi="Arial" w:cs="Arial"/>
              </w:rPr>
              <w:t>LEC 10A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06146E" w:rsidRDefault="00E51825" w:rsidP="00350522">
            <w:pPr>
              <w:rPr>
                <w:rFonts w:ascii="Arial" w:hAnsi="Arial" w:cs="Arial"/>
              </w:rPr>
            </w:pPr>
            <w:r>
              <w:rPr>
                <w:rFonts w:ascii="Arial" w:hAnsi="Arial" w:cs="Arial"/>
              </w:rPr>
              <w:t>Test Program Review and Assessment</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06146E" w:rsidRDefault="00E51825">
            <w:pPr>
              <w:jc w:val="center"/>
              <w:rPr>
                <w:rFonts w:ascii="Arial" w:hAnsi="Arial" w:cs="Arial"/>
              </w:rPr>
            </w:pPr>
            <w:r>
              <w:rPr>
                <w:rFonts w:ascii="Arial" w:hAnsi="Arial" w:cs="Arial"/>
              </w:rPr>
              <w:t>2</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06146E" w:rsidRDefault="0006146E">
            <w:pPr>
              <w:jc w:val="center"/>
              <w:rPr>
                <w:rFonts w:ascii="Arial" w:hAnsi="Arial" w:cs="Arial"/>
              </w:rPr>
            </w:pP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06146E" w:rsidRDefault="0006146E">
            <w:pPr>
              <w:jc w:val="center"/>
              <w:rPr>
                <w:rFonts w:ascii="Arial" w:hAnsi="Arial" w:cs="Arial"/>
              </w:rPr>
            </w:pP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06146E" w:rsidRDefault="0006146E">
            <w:pPr>
              <w:jc w:val="center"/>
              <w:rPr>
                <w:rFonts w:ascii="Arial" w:hAnsi="Arial" w:cs="Arial"/>
              </w:rPr>
            </w:pP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06146E" w:rsidRDefault="0006146E">
            <w:pPr>
              <w:rPr>
                <w:rFonts w:ascii="Arial" w:hAnsi="Arial" w:cs="Arial"/>
              </w:rPr>
            </w:pP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EB195A" w:rsidP="008740F5">
            <w:pPr>
              <w:rPr>
                <w:rFonts w:ascii="Arial" w:hAnsi="Arial" w:cs="Arial"/>
              </w:rPr>
            </w:pPr>
            <w:r>
              <w:rPr>
                <w:rFonts w:ascii="Arial" w:hAnsi="Arial" w:cs="Arial"/>
              </w:rPr>
              <w:t>EXAM</w:t>
            </w:r>
            <w:r w:rsidR="00D343D8" w:rsidRPr="002006D5">
              <w:rPr>
                <w:rFonts w:ascii="Arial" w:hAnsi="Arial" w:cs="Arial"/>
              </w:rPr>
              <w:t xml:space="preserve"> 10A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8740F5" w:rsidP="00E51825">
            <w:pPr>
              <w:rPr>
                <w:rFonts w:ascii="Arial" w:hAnsi="Arial" w:cs="Arial"/>
              </w:rPr>
            </w:pPr>
            <w:r>
              <w:rPr>
                <w:rFonts w:ascii="Arial" w:hAnsi="Arial" w:cs="Arial"/>
              </w:rPr>
              <w:t>Final</w:t>
            </w:r>
            <w:r w:rsidR="00B01272">
              <w:rPr>
                <w:rFonts w:ascii="Arial" w:hAnsi="Arial" w:cs="Arial"/>
              </w:rPr>
              <w:t xml:space="preserve"> Examination (Chapters </w:t>
            </w:r>
            <w:r w:rsidR="00E51825">
              <w:rPr>
                <w:rFonts w:ascii="Arial" w:hAnsi="Arial" w:cs="Arial"/>
              </w:rPr>
              <w:t>5-10</w:t>
            </w:r>
            <w:r w:rsidR="00B01272">
              <w:rPr>
                <w:rFonts w:ascii="Arial" w:hAnsi="Arial" w:cs="Arial"/>
              </w:rPr>
              <w:t>)</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E51825">
            <w:pPr>
              <w:jc w:val="center"/>
              <w:rPr>
                <w:rFonts w:ascii="Arial" w:hAnsi="Arial" w:cs="Arial"/>
              </w:rPr>
            </w:pPr>
            <w:r>
              <w:rPr>
                <w:rFonts w:ascii="Arial" w:hAnsi="Arial" w:cs="Arial"/>
              </w:rPr>
              <w:t>2</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501E0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F43D8">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384547">
            <w:pPr>
              <w:jc w:val="center"/>
              <w:rPr>
                <w:rFonts w:ascii="Arial" w:hAnsi="Arial" w:cs="Arial"/>
              </w:rPr>
            </w:pPr>
            <w:r>
              <w:rPr>
                <w:rFonts w:ascii="Arial" w:hAnsi="Arial" w:cs="Arial"/>
              </w:rPr>
              <w:t>1</w:t>
            </w:r>
            <w:r w:rsidR="00FC3CB9">
              <w:rPr>
                <w:rFonts w:ascii="Arial" w:hAnsi="Arial" w:cs="Arial"/>
              </w:rPr>
              <w:t>5</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A23F3A">
            <w:pPr>
              <w:rPr>
                <w:rFonts w:ascii="Arial" w:hAnsi="Arial" w:cs="Arial"/>
              </w:rPr>
            </w:pPr>
            <w:r>
              <w:rPr>
                <w:rFonts w:ascii="Arial" w:hAnsi="Arial" w:cs="Arial"/>
              </w:rPr>
              <w:t>In Class</w:t>
            </w: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r w:rsidRPr="002006D5">
              <w:rPr>
                <w:rFonts w:ascii="Arial" w:hAnsi="Arial" w:cs="Arial"/>
              </w:rPr>
              <w:t>Total Week 10</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EB195A" w:rsidP="00456FDD">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501E0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501E08">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740765" w:rsidP="00C13C9B">
            <w:pPr>
              <w:jc w:val="center"/>
              <w:rPr>
                <w:rFonts w:ascii="Arial" w:hAnsi="Arial" w:cs="Arial"/>
              </w:rPr>
            </w:pPr>
            <w:r>
              <w:rPr>
                <w:rFonts w:ascii="Arial" w:hAnsi="Arial" w:cs="Arial"/>
              </w:rPr>
              <w:t>15</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r>
    </w:tbl>
    <w:p w:rsidR="00D343D8" w:rsidRPr="002006D5" w:rsidRDefault="00D343D8">
      <w:pPr>
        <w:rPr>
          <w:rFonts w:ascii="Arial" w:hAnsi="Arial" w:cs="Arial"/>
          <w:b/>
          <w:bCs/>
        </w:rPr>
      </w:pPr>
    </w:p>
    <w:p w:rsidR="00D343D8" w:rsidRPr="00211A56" w:rsidRDefault="00D343D8">
      <w:pPr>
        <w:rPr>
          <w:rFonts w:ascii="Arial" w:hAnsi="Arial" w:cs="Arial"/>
          <w:b/>
          <w:sz w:val="32"/>
          <w:szCs w:val="32"/>
        </w:rPr>
      </w:pPr>
      <w:r w:rsidRPr="00211A56">
        <w:rPr>
          <w:rFonts w:ascii="Arial" w:hAnsi="Arial" w:cs="Arial"/>
          <w:b/>
          <w:sz w:val="32"/>
          <w:szCs w:val="32"/>
        </w:rPr>
        <w:t>Course Hours Summary</w:t>
      </w:r>
    </w:p>
    <w:tbl>
      <w:tblPr>
        <w:tblW w:w="9727" w:type="dxa"/>
        <w:tblInd w:w="101" w:type="dxa"/>
        <w:tblLayout w:type="fixed"/>
        <w:tblLook w:val="0000" w:firstRow="0" w:lastRow="0" w:firstColumn="0" w:lastColumn="0" w:noHBand="0" w:noVBand="0"/>
      </w:tblPr>
      <w:tblGrid>
        <w:gridCol w:w="940"/>
        <w:gridCol w:w="5907"/>
        <w:gridCol w:w="990"/>
        <w:gridCol w:w="990"/>
        <w:gridCol w:w="900"/>
      </w:tblGrid>
      <w:tr w:rsidR="002006D5" w:rsidRPr="002006D5" w:rsidTr="0061523C">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D9D9D9"/>
          </w:tcPr>
          <w:p w:rsidR="00211A56" w:rsidRPr="00211A56" w:rsidRDefault="00211A56">
            <w:pPr>
              <w:jc w:val="center"/>
              <w:rPr>
                <w:rFonts w:ascii="Arial" w:hAnsi="Arial" w:cs="Arial"/>
                <w:b/>
              </w:rPr>
            </w:pPr>
          </w:p>
          <w:p w:rsidR="00D343D8" w:rsidRPr="00211A56" w:rsidRDefault="00D343D8">
            <w:pPr>
              <w:jc w:val="center"/>
              <w:rPr>
                <w:rFonts w:ascii="Arial" w:hAnsi="Arial" w:cs="Arial"/>
                <w:b/>
              </w:rPr>
            </w:pPr>
            <w:r w:rsidRPr="00211A56">
              <w:rPr>
                <w:rFonts w:ascii="Arial" w:hAnsi="Arial" w:cs="Arial"/>
                <w:b/>
              </w:rPr>
              <w:t>Week</w:t>
            </w:r>
          </w:p>
        </w:tc>
        <w:tc>
          <w:tcPr>
            <w:tcW w:w="5907" w:type="dxa"/>
            <w:tcBorders>
              <w:top w:val="single" w:sz="4" w:space="0" w:color="000000"/>
              <w:left w:val="single" w:sz="4" w:space="0" w:color="000000"/>
              <w:bottom w:val="single" w:sz="4" w:space="0" w:color="000000"/>
              <w:right w:val="single" w:sz="4" w:space="0" w:color="000000"/>
            </w:tcBorders>
            <w:shd w:val="clear" w:color="auto" w:fill="D9D9D9"/>
          </w:tcPr>
          <w:p w:rsidR="00211A56" w:rsidRPr="00211A56" w:rsidRDefault="00211A56">
            <w:pPr>
              <w:rPr>
                <w:rFonts w:ascii="Arial" w:hAnsi="Arial" w:cs="Arial"/>
                <w:b/>
              </w:rPr>
            </w:pPr>
          </w:p>
          <w:p w:rsidR="00D343D8" w:rsidRPr="00211A56" w:rsidRDefault="00D343D8">
            <w:pPr>
              <w:rPr>
                <w:rFonts w:ascii="Arial" w:hAnsi="Arial" w:cs="Arial"/>
                <w:b/>
              </w:rPr>
            </w:pPr>
            <w:r w:rsidRPr="00211A56">
              <w:rPr>
                <w:rFonts w:ascii="Arial" w:hAnsi="Arial" w:cs="Arial"/>
                <w:b/>
              </w:rPr>
              <w:t>Topic</w:t>
            </w:r>
          </w:p>
        </w:tc>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D343D8" w:rsidRPr="00211A56" w:rsidRDefault="00A23501" w:rsidP="00A23501">
            <w:pPr>
              <w:jc w:val="center"/>
              <w:rPr>
                <w:rFonts w:ascii="Arial" w:hAnsi="Arial" w:cs="Arial"/>
                <w:b/>
              </w:rPr>
            </w:pPr>
            <w:r w:rsidRPr="00211A56">
              <w:rPr>
                <w:rFonts w:ascii="Arial" w:hAnsi="Arial" w:cs="Arial"/>
                <w:b/>
              </w:rPr>
              <w:t>LEC</w:t>
            </w:r>
            <w:r w:rsidR="00D343D8" w:rsidRPr="00211A56">
              <w:rPr>
                <w:rFonts w:ascii="Arial" w:hAnsi="Arial" w:cs="Arial"/>
                <w:b/>
              </w:rPr>
              <w:br/>
            </w:r>
            <w:r w:rsidRPr="00211A56">
              <w:rPr>
                <w:rFonts w:ascii="Arial" w:hAnsi="Arial" w:cs="Arial"/>
                <w:b/>
              </w:rPr>
              <w:t>Hours</w:t>
            </w:r>
          </w:p>
        </w:tc>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D343D8" w:rsidRPr="00211A56" w:rsidRDefault="00501E08">
            <w:pPr>
              <w:jc w:val="center"/>
              <w:rPr>
                <w:rFonts w:ascii="Arial" w:hAnsi="Arial" w:cs="Arial"/>
                <w:b/>
              </w:rPr>
            </w:pPr>
            <w:r w:rsidRPr="00211A56">
              <w:rPr>
                <w:rFonts w:ascii="Arial" w:hAnsi="Arial" w:cs="Arial"/>
                <w:b/>
              </w:rPr>
              <w:t>LAB</w:t>
            </w:r>
            <w:r w:rsidRPr="00211A56">
              <w:rPr>
                <w:rFonts w:ascii="Arial" w:hAnsi="Arial" w:cs="Arial"/>
                <w:b/>
              </w:rPr>
              <w:br/>
              <w:t>Hours</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rsidR="00D343D8" w:rsidRPr="00211A56" w:rsidRDefault="00EA10B0" w:rsidP="00A23501">
            <w:pPr>
              <w:jc w:val="center"/>
              <w:rPr>
                <w:rFonts w:ascii="Arial" w:hAnsi="Arial" w:cs="Arial"/>
                <w:b/>
              </w:rPr>
            </w:pPr>
            <w:r w:rsidRPr="00211A56">
              <w:rPr>
                <w:rFonts w:ascii="Arial" w:hAnsi="Arial" w:cs="Arial"/>
                <w:b/>
              </w:rPr>
              <w:t>HW</w:t>
            </w:r>
            <w:r w:rsidR="00D343D8" w:rsidRPr="00211A56">
              <w:rPr>
                <w:rFonts w:ascii="Arial" w:hAnsi="Arial" w:cs="Arial"/>
                <w:b/>
              </w:rPr>
              <w:br/>
            </w:r>
            <w:r w:rsidR="00A23501" w:rsidRPr="00211A56">
              <w:rPr>
                <w:rFonts w:ascii="Arial" w:hAnsi="Arial" w:cs="Arial"/>
                <w:b/>
              </w:rPr>
              <w:t>Hours</w:t>
            </w:r>
          </w:p>
        </w:tc>
      </w:tr>
      <w:tr w:rsidR="002006D5" w:rsidRPr="002006D5" w:rsidTr="0061523C">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650140">
            <w:pPr>
              <w:jc w:val="center"/>
              <w:rPr>
                <w:rFonts w:ascii="Arial" w:hAnsi="Arial" w:cs="Arial"/>
              </w:rPr>
            </w:pPr>
            <w:r w:rsidRPr="002006D5">
              <w:rPr>
                <w:rFonts w:ascii="Arial" w:hAnsi="Arial" w:cs="Arial"/>
              </w:rPr>
              <w:t>1</w:t>
            </w:r>
          </w:p>
        </w:tc>
        <w:tc>
          <w:tcPr>
            <w:tcW w:w="5907"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6931AC" w:rsidP="0006146E">
            <w:pPr>
              <w:rPr>
                <w:rFonts w:ascii="Arial" w:hAnsi="Arial" w:cs="Arial"/>
              </w:rPr>
            </w:pPr>
            <w:r>
              <w:rPr>
                <w:rFonts w:ascii="Arial" w:hAnsi="Arial" w:cs="Arial"/>
              </w:rPr>
              <w:t>Course Intro</w:t>
            </w:r>
            <w:r w:rsidR="0034084A">
              <w:rPr>
                <w:rFonts w:ascii="Arial" w:hAnsi="Arial" w:cs="Arial"/>
              </w:rPr>
              <w:t xml:space="preserve">duction to </w:t>
            </w:r>
            <w:r w:rsidR="000E0C08">
              <w:rPr>
                <w:rFonts w:ascii="Arial" w:hAnsi="Arial" w:cs="Arial"/>
              </w:rPr>
              <w:t>Software Testing</w:t>
            </w:r>
            <w:r w:rsidR="00D40C69">
              <w:rPr>
                <w:rFonts w:ascii="Arial" w:hAnsi="Arial" w:cs="Arial"/>
              </w:rPr>
              <w:t xml:space="preserve">, </w:t>
            </w:r>
            <w:r w:rsidR="0006146E">
              <w:rPr>
                <w:rFonts w:ascii="Arial" w:hAnsi="Arial" w:cs="Arial"/>
              </w:rPr>
              <w:t>Introduction to Software Testing Life Cycle</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A23501">
            <w:pPr>
              <w:jc w:val="center"/>
              <w:rPr>
                <w:rFonts w:ascii="Arial" w:hAnsi="Arial" w:cs="Arial"/>
              </w:rPr>
            </w:pPr>
            <w:r>
              <w:rPr>
                <w:rFonts w:ascii="Arial" w:hAnsi="Arial" w:cs="Arial"/>
              </w:rPr>
              <w:t>4</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501E08">
            <w:pPr>
              <w:jc w:val="center"/>
              <w:rPr>
                <w:rFonts w:ascii="Arial" w:hAnsi="Arial" w:cs="Arial"/>
              </w:rPr>
            </w:pPr>
            <w:r>
              <w:rPr>
                <w:rFonts w:ascii="Arial" w:hAnsi="Arial" w:cs="Arial"/>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94FA5" w:rsidRPr="002006D5" w:rsidRDefault="0061523C" w:rsidP="00D30F5E">
            <w:pPr>
              <w:jc w:val="center"/>
              <w:rPr>
                <w:rFonts w:ascii="Arial" w:hAnsi="Arial" w:cs="Arial"/>
              </w:rPr>
            </w:pPr>
            <w:r>
              <w:rPr>
                <w:rFonts w:ascii="Arial" w:hAnsi="Arial" w:cs="Arial"/>
              </w:rPr>
              <w:t>8.6</w:t>
            </w:r>
          </w:p>
        </w:tc>
      </w:tr>
      <w:tr w:rsidR="002006D5" w:rsidRPr="002006D5" w:rsidTr="0061523C">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650140">
            <w:pPr>
              <w:jc w:val="center"/>
              <w:rPr>
                <w:rFonts w:ascii="Arial" w:hAnsi="Arial" w:cs="Arial"/>
              </w:rPr>
            </w:pPr>
            <w:r w:rsidRPr="002006D5">
              <w:rPr>
                <w:rFonts w:ascii="Arial" w:hAnsi="Arial" w:cs="Arial"/>
              </w:rPr>
              <w:t>2</w:t>
            </w:r>
          </w:p>
        </w:tc>
        <w:tc>
          <w:tcPr>
            <w:tcW w:w="5907"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39380F" w:rsidP="0006146E">
            <w:pPr>
              <w:rPr>
                <w:rFonts w:ascii="Arial" w:hAnsi="Arial" w:cs="Arial"/>
              </w:rPr>
            </w:pPr>
            <w:r>
              <w:rPr>
                <w:rFonts w:ascii="Arial" w:hAnsi="Arial" w:cs="Arial"/>
              </w:rPr>
              <w:t xml:space="preserve">Introduction to </w:t>
            </w:r>
            <w:r w:rsidR="0006146E">
              <w:rPr>
                <w:rFonts w:ascii="Arial" w:hAnsi="Arial" w:cs="Arial"/>
              </w:rPr>
              <w:t>Test Planning</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A23501">
            <w:pPr>
              <w:jc w:val="center"/>
              <w:rPr>
                <w:rFonts w:ascii="Arial" w:hAnsi="Arial" w:cs="Arial"/>
              </w:rPr>
            </w:pPr>
            <w:r>
              <w:rPr>
                <w:rFonts w:ascii="Arial" w:hAnsi="Arial" w:cs="Arial"/>
              </w:rPr>
              <w:t>4</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501E08">
            <w:pPr>
              <w:jc w:val="center"/>
              <w:rPr>
                <w:rFonts w:ascii="Arial" w:hAnsi="Arial" w:cs="Arial"/>
              </w:rPr>
            </w:pPr>
            <w:r>
              <w:rPr>
                <w:rFonts w:ascii="Arial" w:hAnsi="Arial" w:cs="Arial"/>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61523C">
            <w:pPr>
              <w:jc w:val="center"/>
              <w:rPr>
                <w:rFonts w:ascii="Arial" w:hAnsi="Arial" w:cs="Arial"/>
              </w:rPr>
            </w:pPr>
            <w:r>
              <w:rPr>
                <w:rFonts w:ascii="Arial" w:hAnsi="Arial" w:cs="Arial"/>
              </w:rPr>
              <w:t>10.4</w:t>
            </w:r>
          </w:p>
        </w:tc>
      </w:tr>
      <w:tr w:rsidR="002006D5" w:rsidRPr="002006D5" w:rsidTr="0061523C">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650140">
            <w:pPr>
              <w:jc w:val="center"/>
              <w:rPr>
                <w:rFonts w:ascii="Arial" w:hAnsi="Arial" w:cs="Arial"/>
              </w:rPr>
            </w:pPr>
            <w:r w:rsidRPr="002006D5">
              <w:rPr>
                <w:rFonts w:ascii="Arial" w:hAnsi="Arial" w:cs="Arial"/>
              </w:rPr>
              <w:t>3</w:t>
            </w:r>
          </w:p>
        </w:tc>
        <w:tc>
          <w:tcPr>
            <w:tcW w:w="5907"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06146E" w:rsidP="006769DA">
            <w:pPr>
              <w:rPr>
                <w:rFonts w:ascii="Arial" w:hAnsi="Arial" w:cs="Arial"/>
              </w:rPr>
            </w:pPr>
            <w:r>
              <w:rPr>
                <w:rFonts w:ascii="Arial" w:hAnsi="Arial" w:cs="Arial"/>
              </w:rPr>
              <w:t>Test Design</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A23501">
            <w:pPr>
              <w:jc w:val="center"/>
              <w:rPr>
                <w:rFonts w:ascii="Arial" w:hAnsi="Arial" w:cs="Arial"/>
              </w:rPr>
            </w:pPr>
            <w:r>
              <w:rPr>
                <w:rFonts w:ascii="Arial" w:hAnsi="Arial" w:cs="Arial"/>
              </w:rPr>
              <w:t>4</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501E08">
            <w:pPr>
              <w:jc w:val="center"/>
              <w:rPr>
                <w:rFonts w:ascii="Arial" w:hAnsi="Arial" w:cs="Arial"/>
              </w:rPr>
            </w:pPr>
            <w:r>
              <w:rPr>
                <w:rFonts w:ascii="Arial" w:hAnsi="Arial" w:cs="Arial"/>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61523C" w:rsidP="00B37378">
            <w:pPr>
              <w:jc w:val="center"/>
              <w:rPr>
                <w:rFonts w:ascii="Arial" w:hAnsi="Arial" w:cs="Arial"/>
              </w:rPr>
            </w:pPr>
            <w:r>
              <w:rPr>
                <w:rFonts w:ascii="Arial" w:hAnsi="Arial" w:cs="Arial"/>
              </w:rPr>
              <w:t>9.6</w:t>
            </w:r>
          </w:p>
        </w:tc>
      </w:tr>
      <w:tr w:rsidR="002006D5" w:rsidRPr="002006D5" w:rsidTr="0061523C">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650140">
            <w:pPr>
              <w:jc w:val="center"/>
              <w:rPr>
                <w:rFonts w:ascii="Arial" w:hAnsi="Arial" w:cs="Arial"/>
              </w:rPr>
            </w:pPr>
            <w:r w:rsidRPr="002006D5">
              <w:rPr>
                <w:rFonts w:ascii="Arial" w:hAnsi="Arial" w:cs="Arial"/>
              </w:rPr>
              <w:t>4</w:t>
            </w:r>
          </w:p>
        </w:tc>
        <w:tc>
          <w:tcPr>
            <w:tcW w:w="5907"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06146E">
            <w:pPr>
              <w:rPr>
                <w:rFonts w:ascii="Arial" w:hAnsi="Arial" w:cs="Arial"/>
              </w:rPr>
            </w:pPr>
            <w:r>
              <w:rPr>
                <w:rFonts w:ascii="Arial" w:hAnsi="Arial" w:cs="Arial"/>
              </w:rPr>
              <w:t>Test Techniques</w:t>
            </w:r>
            <w:r w:rsidR="00866C9D">
              <w:rPr>
                <w:rFonts w:ascii="Arial" w:hAnsi="Arial" w:cs="Arial"/>
              </w:rPr>
              <w:t>, Dynamic &amp; Static Black Box Testing</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A23501">
            <w:pPr>
              <w:jc w:val="center"/>
              <w:rPr>
                <w:rFonts w:ascii="Arial" w:hAnsi="Arial" w:cs="Arial"/>
              </w:rPr>
            </w:pPr>
            <w:r>
              <w:rPr>
                <w:rFonts w:ascii="Arial" w:hAnsi="Arial" w:cs="Arial"/>
              </w:rPr>
              <w:t>4</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501E08">
            <w:pPr>
              <w:jc w:val="center"/>
              <w:rPr>
                <w:rFonts w:ascii="Arial" w:hAnsi="Arial" w:cs="Arial"/>
              </w:rPr>
            </w:pPr>
            <w:r>
              <w:rPr>
                <w:rFonts w:ascii="Arial" w:hAnsi="Arial" w:cs="Arial"/>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61523C">
            <w:pPr>
              <w:jc w:val="center"/>
              <w:rPr>
                <w:rFonts w:ascii="Arial" w:hAnsi="Arial" w:cs="Arial"/>
              </w:rPr>
            </w:pPr>
            <w:r>
              <w:rPr>
                <w:rFonts w:ascii="Arial" w:hAnsi="Arial" w:cs="Arial"/>
              </w:rPr>
              <w:t>9.4</w:t>
            </w:r>
          </w:p>
        </w:tc>
      </w:tr>
      <w:tr w:rsidR="002006D5" w:rsidRPr="002006D5" w:rsidTr="0061523C">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650140">
            <w:pPr>
              <w:jc w:val="center"/>
              <w:rPr>
                <w:rFonts w:ascii="Arial" w:hAnsi="Arial" w:cs="Arial"/>
              </w:rPr>
            </w:pPr>
            <w:r w:rsidRPr="002006D5">
              <w:rPr>
                <w:rFonts w:ascii="Arial" w:hAnsi="Arial" w:cs="Arial"/>
              </w:rPr>
              <w:t>5</w:t>
            </w:r>
          </w:p>
        </w:tc>
        <w:tc>
          <w:tcPr>
            <w:tcW w:w="5907"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06146E">
            <w:pPr>
              <w:rPr>
                <w:rFonts w:ascii="Arial" w:hAnsi="Arial" w:cs="Arial"/>
              </w:rPr>
            </w:pPr>
            <w:r>
              <w:rPr>
                <w:rFonts w:ascii="Arial" w:hAnsi="Arial" w:cs="Arial"/>
              </w:rPr>
              <w:t>Levels &amp; Types of Testing, Static White Box Testing</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A23501">
            <w:pPr>
              <w:jc w:val="center"/>
              <w:rPr>
                <w:rFonts w:ascii="Arial" w:hAnsi="Arial" w:cs="Arial"/>
              </w:rPr>
            </w:pPr>
            <w:r>
              <w:rPr>
                <w:rFonts w:ascii="Arial" w:hAnsi="Arial" w:cs="Arial"/>
              </w:rPr>
              <w:t>4</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501E08">
            <w:pPr>
              <w:jc w:val="center"/>
              <w:rPr>
                <w:rFonts w:ascii="Arial" w:hAnsi="Arial" w:cs="Arial"/>
              </w:rPr>
            </w:pPr>
            <w:r>
              <w:rPr>
                <w:rFonts w:ascii="Arial" w:hAnsi="Arial" w:cs="Arial"/>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61523C">
            <w:pPr>
              <w:jc w:val="center"/>
              <w:rPr>
                <w:rFonts w:ascii="Arial" w:hAnsi="Arial" w:cs="Arial"/>
              </w:rPr>
            </w:pPr>
            <w:r>
              <w:rPr>
                <w:rFonts w:ascii="Arial" w:hAnsi="Arial" w:cs="Arial"/>
              </w:rPr>
              <w:t>9.8</w:t>
            </w:r>
          </w:p>
        </w:tc>
      </w:tr>
      <w:tr w:rsidR="002006D5" w:rsidRPr="002006D5" w:rsidTr="0061523C">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650140">
            <w:pPr>
              <w:jc w:val="center"/>
              <w:rPr>
                <w:rFonts w:ascii="Arial" w:hAnsi="Arial" w:cs="Arial"/>
              </w:rPr>
            </w:pPr>
            <w:r w:rsidRPr="002006D5">
              <w:rPr>
                <w:rFonts w:ascii="Arial" w:hAnsi="Arial" w:cs="Arial"/>
              </w:rPr>
              <w:t>6</w:t>
            </w:r>
          </w:p>
        </w:tc>
        <w:tc>
          <w:tcPr>
            <w:tcW w:w="5907"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06146E">
            <w:pPr>
              <w:rPr>
                <w:rFonts w:ascii="Arial" w:hAnsi="Arial" w:cs="Arial"/>
              </w:rPr>
            </w:pPr>
            <w:r>
              <w:rPr>
                <w:rFonts w:ascii="Arial" w:hAnsi="Arial" w:cs="Arial"/>
              </w:rPr>
              <w:t>Test Execution, Dynamic White Box Testing</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A23501">
            <w:pPr>
              <w:jc w:val="center"/>
              <w:rPr>
                <w:rFonts w:ascii="Arial" w:hAnsi="Arial" w:cs="Arial"/>
              </w:rPr>
            </w:pPr>
            <w:r>
              <w:rPr>
                <w:rFonts w:ascii="Arial" w:hAnsi="Arial" w:cs="Arial"/>
              </w:rPr>
              <w:t>4</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501E08">
            <w:pPr>
              <w:jc w:val="center"/>
              <w:rPr>
                <w:rFonts w:ascii="Arial" w:hAnsi="Arial" w:cs="Arial"/>
              </w:rPr>
            </w:pPr>
            <w:r>
              <w:rPr>
                <w:rFonts w:ascii="Arial" w:hAnsi="Arial" w:cs="Arial"/>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61523C">
            <w:pPr>
              <w:jc w:val="center"/>
              <w:rPr>
                <w:rFonts w:ascii="Arial" w:hAnsi="Arial" w:cs="Arial"/>
              </w:rPr>
            </w:pPr>
            <w:r>
              <w:rPr>
                <w:rFonts w:ascii="Arial" w:hAnsi="Arial" w:cs="Arial"/>
              </w:rPr>
              <w:t>8.0</w:t>
            </w:r>
          </w:p>
        </w:tc>
      </w:tr>
      <w:tr w:rsidR="004B285B" w:rsidRPr="002006D5" w:rsidTr="0061523C">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4B285B">
            <w:pPr>
              <w:jc w:val="center"/>
              <w:rPr>
                <w:rFonts w:ascii="Arial" w:hAnsi="Arial" w:cs="Arial"/>
              </w:rPr>
            </w:pPr>
            <w:r w:rsidRPr="002006D5">
              <w:rPr>
                <w:rFonts w:ascii="Arial" w:hAnsi="Arial" w:cs="Arial"/>
              </w:rPr>
              <w:t>7</w:t>
            </w:r>
          </w:p>
        </w:tc>
        <w:tc>
          <w:tcPr>
            <w:tcW w:w="5907"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866C9D" w:rsidP="00A07265">
            <w:pPr>
              <w:rPr>
                <w:rFonts w:ascii="Arial" w:hAnsi="Arial" w:cs="Arial"/>
              </w:rPr>
            </w:pPr>
            <w:r>
              <w:rPr>
                <w:rFonts w:ascii="Arial" w:hAnsi="Arial" w:cs="Arial"/>
              </w:rPr>
              <w:t xml:space="preserve">Writing a Test Plan, </w:t>
            </w:r>
            <w:r w:rsidR="0006146E">
              <w:rPr>
                <w:rFonts w:ascii="Arial" w:hAnsi="Arial" w:cs="Arial"/>
              </w:rPr>
              <w:t>Defect Management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A23501">
            <w:pPr>
              <w:jc w:val="center"/>
              <w:rPr>
                <w:rFonts w:ascii="Arial" w:hAnsi="Arial" w:cs="Arial"/>
              </w:rPr>
            </w:pPr>
            <w:r>
              <w:rPr>
                <w:rFonts w:ascii="Arial" w:hAnsi="Arial" w:cs="Arial"/>
              </w:rPr>
              <w:t>4</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501E08">
            <w:pPr>
              <w:jc w:val="center"/>
              <w:rPr>
                <w:rFonts w:ascii="Arial" w:hAnsi="Arial" w:cs="Arial"/>
              </w:rPr>
            </w:pPr>
            <w:r>
              <w:rPr>
                <w:rFonts w:ascii="Arial" w:hAnsi="Arial" w:cs="Arial"/>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61523C">
            <w:pPr>
              <w:jc w:val="center"/>
              <w:rPr>
                <w:rFonts w:ascii="Arial" w:hAnsi="Arial" w:cs="Arial"/>
              </w:rPr>
            </w:pPr>
            <w:r>
              <w:rPr>
                <w:rFonts w:ascii="Arial" w:hAnsi="Arial" w:cs="Arial"/>
              </w:rPr>
              <w:t>8.5</w:t>
            </w:r>
          </w:p>
        </w:tc>
      </w:tr>
      <w:tr w:rsidR="004B285B" w:rsidRPr="002006D5" w:rsidTr="0061523C">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4B285B">
            <w:pPr>
              <w:jc w:val="center"/>
              <w:rPr>
                <w:rFonts w:ascii="Arial" w:hAnsi="Arial" w:cs="Arial"/>
              </w:rPr>
            </w:pPr>
            <w:r w:rsidRPr="002006D5">
              <w:rPr>
                <w:rFonts w:ascii="Arial" w:hAnsi="Arial" w:cs="Arial"/>
              </w:rPr>
              <w:t>8</w:t>
            </w:r>
          </w:p>
        </w:tc>
        <w:tc>
          <w:tcPr>
            <w:tcW w:w="5907"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06146E" w:rsidP="00A07265">
            <w:pPr>
              <w:rPr>
                <w:rFonts w:ascii="Arial" w:hAnsi="Arial" w:cs="Arial"/>
              </w:rPr>
            </w:pPr>
            <w:r>
              <w:rPr>
                <w:rFonts w:ascii="Arial" w:hAnsi="Arial" w:cs="Arial"/>
              </w:rPr>
              <w:t>Reporting &amp; Team Collaboration</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A23501">
            <w:pPr>
              <w:jc w:val="center"/>
              <w:rPr>
                <w:rFonts w:ascii="Arial" w:hAnsi="Arial" w:cs="Arial"/>
              </w:rPr>
            </w:pPr>
            <w:r>
              <w:rPr>
                <w:rFonts w:ascii="Arial" w:hAnsi="Arial" w:cs="Arial"/>
              </w:rPr>
              <w:t>4</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501E08">
            <w:pPr>
              <w:jc w:val="center"/>
              <w:rPr>
                <w:rFonts w:ascii="Arial" w:hAnsi="Arial" w:cs="Arial"/>
              </w:rPr>
            </w:pPr>
            <w:r>
              <w:rPr>
                <w:rFonts w:ascii="Arial" w:hAnsi="Arial" w:cs="Arial"/>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61523C">
            <w:pPr>
              <w:jc w:val="center"/>
              <w:rPr>
                <w:rFonts w:ascii="Arial" w:hAnsi="Arial" w:cs="Arial"/>
              </w:rPr>
            </w:pPr>
            <w:r>
              <w:rPr>
                <w:rFonts w:ascii="Arial" w:hAnsi="Arial" w:cs="Arial"/>
              </w:rPr>
              <w:t>8.8</w:t>
            </w:r>
          </w:p>
        </w:tc>
      </w:tr>
      <w:tr w:rsidR="004B285B" w:rsidRPr="002006D5" w:rsidTr="0061523C">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4B285B">
            <w:pPr>
              <w:jc w:val="center"/>
              <w:rPr>
                <w:rFonts w:ascii="Arial" w:hAnsi="Arial" w:cs="Arial"/>
              </w:rPr>
            </w:pPr>
            <w:r w:rsidRPr="002006D5">
              <w:rPr>
                <w:rFonts w:ascii="Arial" w:hAnsi="Arial" w:cs="Arial"/>
              </w:rPr>
              <w:t>9</w:t>
            </w:r>
          </w:p>
        </w:tc>
        <w:tc>
          <w:tcPr>
            <w:tcW w:w="5907"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06146E" w:rsidP="00A07265">
            <w:pPr>
              <w:rPr>
                <w:rFonts w:ascii="Arial" w:hAnsi="Arial" w:cs="Arial"/>
              </w:rPr>
            </w:pPr>
            <w:r>
              <w:rPr>
                <w:rFonts w:ascii="Arial" w:hAnsi="Arial" w:cs="Arial"/>
              </w:rPr>
              <w:t>Metrics &amp; Measurement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A23501">
            <w:pPr>
              <w:jc w:val="center"/>
              <w:rPr>
                <w:rFonts w:ascii="Arial" w:hAnsi="Arial" w:cs="Arial"/>
              </w:rPr>
            </w:pPr>
            <w:r>
              <w:rPr>
                <w:rFonts w:ascii="Arial" w:hAnsi="Arial" w:cs="Arial"/>
              </w:rPr>
              <w:t>4</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501E08">
            <w:pPr>
              <w:jc w:val="center"/>
              <w:rPr>
                <w:rFonts w:ascii="Arial" w:hAnsi="Arial" w:cs="Arial"/>
              </w:rPr>
            </w:pPr>
            <w:r>
              <w:rPr>
                <w:rFonts w:ascii="Arial" w:hAnsi="Arial" w:cs="Arial"/>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61523C">
            <w:pPr>
              <w:jc w:val="center"/>
              <w:rPr>
                <w:rFonts w:ascii="Arial" w:hAnsi="Arial" w:cs="Arial"/>
              </w:rPr>
            </w:pPr>
            <w:r>
              <w:rPr>
                <w:rFonts w:ascii="Arial" w:hAnsi="Arial" w:cs="Arial"/>
              </w:rPr>
              <w:t>9.6</w:t>
            </w:r>
          </w:p>
        </w:tc>
      </w:tr>
      <w:tr w:rsidR="004B285B" w:rsidRPr="002006D5" w:rsidTr="0061523C">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4B285B">
            <w:pPr>
              <w:jc w:val="center"/>
              <w:rPr>
                <w:rFonts w:ascii="Arial" w:hAnsi="Arial" w:cs="Arial"/>
              </w:rPr>
            </w:pPr>
            <w:r w:rsidRPr="002006D5">
              <w:rPr>
                <w:rFonts w:ascii="Arial" w:hAnsi="Arial" w:cs="Arial"/>
              </w:rPr>
              <w:t>10</w:t>
            </w:r>
          </w:p>
        </w:tc>
        <w:tc>
          <w:tcPr>
            <w:tcW w:w="5907"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06146E" w:rsidP="00355B5D">
            <w:pPr>
              <w:rPr>
                <w:rFonts w:ascii="Arial" w:hAnsi="Arial" w:cs="Arial"/>
              </w:rPr>
            </w:pPr>
            <w:r>
              <w:rPr>
                <w:rFonts w:ascii="Arial" w:hAnsi="Arial" w:cs="Arial"/>
              </w:rPr>
              <w:t xml:space="preserve">Testing Tools &amp; FAQs, </w:t>
            </w:r>
            <w:r w:rsidR="004B285B">
              <w:rPr>
                <w:rFonts w:ascii="Arial" w:hAnsi="Arial" w:cs="Arial"/>
              </w:rPr>
              <w:t>Finals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A23501">
            <w:pPr>
              <w:jc w:val="center"/>
              <w:rPr>
                <w:rFonts w:ascii="Arial" w:hAnsi="Arial" w:cs="Arial"/>
              </w:rPr>
            </w:pPr>
            <w:r>
              <w:rPr>
                <w:rFonts w:ascii="Arial" w:hAnsi="Arial" w:cs="Arial"/>
              </w:rPr>
              <w:t>4</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501E08">
            <w:pPr>
              <w:jc w:val="center"/>
              <w:rPr>
                <w:rFonts w:ascii="Arial" w:hAnsi="Arial" w:cs="Arial"/>
              </w:rPr>
            </w:pPr>
            <w:r>
              <w:rPr>
                <w:rFonts w:ascii="Arial" w:hAnsi="Arial" w:cs="Arial"/>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501E08">
            <w:pPr>
              <w:jc w:val="center"/>
              <w:rPr>
                <w:rFonts w:ascii="Arial" w:hAnsi="Arial" w:cs="Arial"/>
              </w:rPr>
            </w:pPr>
            <w:r>
              <w:rPr>
                <w:rFonts w:ascii="Arial" w:hAnsi="Arial" w:cs="Arial"/>
              </w:rPr>
              <w:t>--</w:t>
            </w:r>
          </w:p>
        </w:tc>
      </w:tr>
      <w:tr w:rsidR="004B285B" w:rsidRPr="002006D5" w:rsidTr="0061523C">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4B285B">
            <w:pPr>
              <w:rPr>
                <w:rFonts w:ascii="Arial" w:hAnsi="Arial" w:cs="Arial"/>
              </w:rPr>
            </w:pPr>
            <w:r w:rsidRPr="002006D5">
              <w:rPr>
                <w:rFonts w:ascii="Arial" w:hAnsi="Arial" w:cs="Arial"/>
              </w:rPr>
              <w:t>Total</w:t>
            </w:r>
          </w:p>
        </w:tc>
        <w:tc>
          <w:tcPr>
            <w:tcW w:w="5907"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4B285B">
            <w:pPr>
              <w:rPr>
                <w:rFonts w:ascii="Arial" w:hAnsi="Arial" w:cs="Arial"/>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A23501" w:rsidP="005375E3">
            <w:pPr>
              <w:jc w:val="center"/>
              <w:rPr>
                <w:rFonts w:ascii="Arial" w:hAnsi="Arial" w:cs="Arial"/>
              </w:rPr>
            </w:pPr>
            <w:r>
              <w:rPr>
                <w:rFonts w:ascii="Arial" w:hAnsi="Arial" w:cs="Arial"/>
              </w:rPr>
              <w:t>40</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501E08" w:rsidP="00F5743A">
            <w:pPr>
              <w:jc w:val="center"/>
              <w:rPr>
                <w:rFonts w:ascii="Arial" w:hAnsi="Arial" w:cs="Arial"/>
              </w:rPr>
            </w:pPr>
            <w:r>
              <w:rPr>
                <w:rFonts w:ascii="Arial" w:hAnsi="Arial" w:cs="Arial"/>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61523C" w:rsidP="00574474">
            <w:pPr>
              <w:jc w:val="center"/>
              <w:rPr>
                <w:rFonts w:ascii="Arial" w:hAnsi="Arial" w:cs="Arial"/>
              </w:rPr>
            </w:pPr>
            <w:r>
              <w:rPr>
                <w:rFonts w:ascii="Arial" w:hAnsi="Arial" w:cs="Arial"/>
              </w:rPr>
              <w:t>82.7</w:t>
            </w:r>
          </w:p>
        </w:tc>
      </w:tr>
    </w:tbl>
    <w:p w:rsidR="00D343D8" w:rsidRPr="002006D5" w:rsidRDefault="00D343D8">
      <w:pPr>
        <w:rPr>
          <w:rFonts w:ascii="Arial" w:hAnsi="Arial" w:cs="Arial"/>
        </w:rPr>
      </w:pPr>
    </w:p>
    <w:p w:rsidR="00D343D8" w:rsidRPr="00211A56" w:rsidRDefault="00D343D8">
      <w:pPr>
        <w:rPr>
          <w:rFonts w:ascii="Arial" w:hAnsi="Arial" w:cs="Arial"/>
          <w:b/>
          <w:sz w:val="32"/>
          <w:szCs w:val="32"/>
        </w:rPr>
      </w:pPr>
      <w:r w:rsidRPr="00211A56">
        <w:rPr>
          <w:rFonts w:ascii="Arial" w:hAnsi="Arial" w:cs="Arial"/>
          <w:b/>
          <w:sz w:val="32"/>
          <w:szCs w:val="32"/>
        </w:rPr>
        <w:t>Table/Point Breakdown</w:t>
      </w:r>
    </w:p>
    <w:tbl>
      <w:tblPr>
        <w:tblW w:w="9547" w:type="dxa"/>
        <w:tblInd w:w="101" w:type="dxa"/>
        <w:tblLayout w:type="fixed"/>
        <w:tblLook w:val="0000" w:firstRow="0" w:lastRow="0" w:firstColumn="0" w:lastColumn="0" w:noHBand="0" w:noVBand="0"/>
      </w:tblPr>
      <w:tblGrid>
        <w:gridCol w:w="894"/>
        <w:gridCol w:w="4963"/>
        <w:gridCol w:w="1800"/>
        <w:gridCol w:w="1890"/>
      </w:tblGrid>
      <w:tr w:rsidR="002006D5" w:rsidRPr="002006D5" w:rsidTr="00F769CA">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D9D9D9"/>
          </w:tcPr>
          <w:p w:rsidR="00211A56" w:rsidRPr="00211A56" w:rsidRDefault="00211A56">
            <w:pPr>
              <w:jc w:val="center"/>
              <w:rPr>
                <w:rFonts w:ascii="Arial" w:hAnsi="Arial" w:cs="Arial"/>
                <w:b/>
              </w:rPr>
            </w:pPr>
          </w:p>
          <w:p w:rsidR="00D343D8" w:rsidRPr="00211A56" w:rsidRDefault="00D343D8">
            <w:pPr>
              <w:jc w:val="center"/>
              <w:rPr>
                <w:rFonts w:ascii="Arial" w:hAnsi="Arial" w:cs="Arial"/>
                <w:b/>
              </w:rPr>
            </w:pPr>
            <w:r w:rsidRPr="00211A56">
              <w:rPr>
                <w:rFonts w:ascii="Arial" w:hAnsi="Arial" w:cs="Arial"/>
                <w:b/>
              </w:rPr>
              <w:t>Week</w:t>
            </w:r>
          </w:p>
        </w:tc>
        <w:tc>
          <w:tcPr>
            <w:tcW w:w="4963" w:type="dxa"/>
            <w:tcBorders>
              <w:top w:val="single" w:sz="4" w:space="0" w:color="000000"/>
              <w:left w:val="single" w:sz="4" w:space="0" w:color="000000"/>
              <w:bottom w:val="single" w:sz="4" w:space="0" w:color="000000"/>
              <w:right w:val="single" w:sz="4" w:space="0" w:color="000000"/>
            </w:tcBorders>
            <w:shd w:val="clear" w:color="auto" w:fill="D9D9D9"/>
          </w:tcPr>
          <w:p w:rsidR="00211A56" w:rsidRPr="00211A56" w:rsidRDefault="00211A56">
            <w:pPr>
              <w:rPr>
                <w:rFonts w:ascii="Arial" w:hAnsi="Arial" w:cs="Arial"/>
                <w:b/>
              </w:rPr>
            </w:pPr>
          </w:p>
          <w:p w:rsidR="00D343D8" w:rsidRPr="00211A56" w:rsidRDefault="00D343D8">
            <w:pPr>
              <w:rPr>
                <w:rFonts w:ascii="Arial" w:hAnsi="Arial" w:cs="Arial"/>
                <w:b/>
              </w:rPr>
            </w:pPr>
            <w:r w:rsidRPr="00211A56">
              <w:rPr>
                <w:rFonts w:ascii="Arial" w:hAnsi="Arial" w:cs="Arial"/>
                <w:b/>
              </w:rPr>
              <w:t>Assignment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rsidR="00D343D8" w:rsidRPr="00211A56" w:rsidRDefault="00376127" w:rsidP="001957CC">
            <w:pPr>
              <w:rPr>
                <w:rFonts w:ascii="Arial" w:hAnsi="Arial" w:cs="Arial"/>
                <w:b/>
              </w:rPr>
            </w:pPr>
            <w:r w:rsidRPr="00211A56">
              <w:rPr>
                <w:rFonts w:ascii="Arial" w:hAnsi="Arial" w:cs="Arial"/>
                <w:b/>
              </w:rPr>
              <w:t>Possible</w:t>
            </w:r>
            <w:r w:rsidRPr="00211A56">
              <w:rPr>
                <w:rFonts w:ascii="Arial" w:hAnsi="Arial" w:cs="Arial"/>
                <w:b/>
              </w:rPr>
              <w:br/>
            </w:r>
            <w:r w:rsidR="00D343D8" w:rsidRPr="00211A56">
              <w:rPr>
                <w:rFonts w:ascii="Arial" w:hAnsi="Arial" w:cs="Arial"/>
                <w:b/>
              </w:rPr>
              <w:t>Points</w:t>
            </w:r>
          </w:p>
        </w:tc>
        <w:tc>
          <w:tcPr>
            <w:tcW w:w="1890" w:type="dxa"/>
            <w:tcBorders>
              <w:top w:val="single" w:sz="4" w:space="0" w:color="000000"/>
              <w:left w:val="single" w:sz="4" w:space="0" w:color="000000"/>
              <w:bottom w:val="single" w:sz="4" w:space="0" w:color="000000"/>
              <w:right w:val="single" w:sz="4" w:space="0" w:color="000000"/>
            </w:tcBorders>
            <w:shd w:val="clear" w:color="auto" w:fill="D9D9D9"/>
          </w:tcPr>
          <w:p w:rsidR="00D343D8" w:rsidRPr="00211A56" w:rsidRDefault="00D343D8">
            <w:pPr>
              <w:jc w:val="center"/>
              <w:rPr>
                <w:rFonts w:ascii="Arial" w:hAnsi="Arial" w:cs="Arial"/>
                <w:b/>
              </w:rPr>
            </w:pPr>
            <w:r w:rsidRPr="00211A56">
              <w:rPr>
                <w:rFonts w:ascii="Arial" w:hAnsi="Arial" w:cs="Arial"/>
                <w:b/>
              </w:rPr>
              <w:t xml:space="preserve">Percent </w:t>
            </w:r>
          </w:p>
          <w:p w:rsidR="00D343D8" w:rsidRPr="00211A56" w:rsidRDefault="00D343D8">
            <w:pPr>
              <w:jc w:val="center"/>
              <w:rPr>
                <w:rFonts w:ascii="Arial" w:hAnsi="Arial" w:cs="Arial"/>
                <w:b/>
              </w:rPr>
            </w:pPr>
            <w:r w:rsidRPr="00211A56">
              <w:rPr>
                <w:rFonts w:ascii="Arial" w:hAnsi="Arial" w:cs="Arial"/>
                <w:b/>
              </w:rPr>
              <w:t>of Grade</w:t>
            </w:r>
          </w:p>
        </w:tc>
      </w:tr>
      <w:tr w:rsidR="002006D5" w:rsidRPr="002006D5" w:rsidTr="00F769CA">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jc w:val="center"/>
              <w:rPr>
                <w:rFonts w:ascii="Arial" w:hAnsi="Arial" w:cs="Arial"/>
              </w:rPr>
            </w:pPr>
            <w:r w:rsidRPr="002006D5">
              <w:rPr>
                <w:rFonts w:ascii="Arial" w:hAnsi="Arial" w:cs="Arial"/>
              </w:rPr>
              <w:t>1</w:t>
            </w:r>
          </w:p>
        </w:tc>
        <w:tc>
          <w:tcPr>
            <w:tcW w:w="49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437812" w:rsidP="00263D00">
            <w:pPr>
              <w:rPr>
                <w:rFonts w:ascii="Arial" w:hAnsi="Arial" w:cs="Arial"/>
              </w:rPr>
            </w:pPr>
            <w:r>
              <w:rPr>
                <w:rFonts w:ascii="Arial" w:hAnsi="Arial" w:cs="Arial"/>
              </w:rPr>
              <w:t>Project 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355B5D">
            <w:pPr>
              <w:jc w:val="center"/>
              <w:rPr>
                <w:rFonts w:ascii="Arial" w:hAnsi="Arial" w:cs="Arial"/>
              </w:rPr>
            </w:pPr>
            <w:r>
              <w:rPr>
                <w:rFonts w:ascii="Arial" w:hAnsi="Arial" w:cs="Arial"/>
              </w:rPr>
              <w:t>5</w:t>
            </w:r>
            <w:r w:rsidR="00637A43">
              <w:rPr>
                <w:rFonts w:ascii="Arial" w:hAnsi="Arial" w:cs="Arial"/>
              </w:rPr>
              <w:t>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355B5D">
            <w:pPr>
              <w:jc w:val="center"/>
              <w:rPr>
                <w:rFonts w:ascii="Arial" w:hAnsi="Arial" w:cs="Arial"/>
              </w:rPr>
            </w:pPr>
            <w:r>
              <w:rPr>
                <w:rFonts w:ascii="Arial" w:hAnsi="Arial" w:cs="Arial"/>
              </w:rPr>
              <w:t>5</w:t>
            </w:r>
            <w:r w:rsidR="00483CA4">
              <w:rPr>
                <w:rFonts w:ascii="Arial" w:hAnsi="Arial" w:cs="Arial"/>
              </w:rPr>
              <w:t>%</w:t>
            </w:r>
          </w:p>
        </w:tc>
      </w:tr>
      <w:tr w:rsidR="00355B5D" w:rsidRPr="002006D5" w:rsidTr="00F769CA">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355B5D" w:rsidRPr="002006D5" w:rsidRDefault="00355B5D">
            <w:pPr>
              <w:jc w:val="center"/>
              <w:rPr>
                <w:rFonts w:ascii="Arial" w:hAnsi="Arial" w:cs="Arial"/>
              </w:rPr>
            </w:pPr>
            <w:r>
              <w:rPr>
                <w:rFonts w:ascii="Arial" w:hAnsi="Arial" w:cs="Arial"/>
              </w:rPr>
              <w:t>2</w:t>
            </w:r>
          </w:p>
        </w:tc>
        <w:tc>
          <w:tcPr>
            <w:tcW w:w="4963" w:type="dxa"/>
            <w:tcBorders>
              <w:top w:val="single" w:sz="4" w:space="0" w:color="000000"/>
              <w:left w:val="single" w:sz="4" w:space="0" w:color="000000"/>
              <w:bottom w:val="single" w:sz="4" w:space="0" w:color="000000"/>
              <w:right w:val="single" w:sz="4" w:space="0" w:color="000000"/>
            </w:tcBorders>
            <w:shd w:val="clear" w:color="auto" w:fill="auto"/>
          </w:tcPr>
          <w:p w:rsidR="00355B5D" w:rsidRDefault="00355B5D" w:rsidP="00263D00">
            <w:pPr>
              <w:rPr>
                <w:rFonts w:ascii="Arial" w:hAnsi="Arial" w:cs="Arial"/>
              </w:rPr>
            </w:pPr>
            <w:r>
              <w:rPr>
                <w:rFonts w:ascii="Arial" w:hAnsi="Arial" w:cs="Arial"/>
              </w:rPr>
              <w:t>Project 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355B5D" w:rsidRDefault="00355B5D">
            <w:pPr>
              <w:jc w:val="center"/>
              <w:rPr>
                <w:rFonts w:ascii="Arial" w:hAnsi="Arial" w:cs="Arial"/>
              </w:rPr>
            </w:pPr>
            <w:r>
              <w:rPr>
                <w:rFonts w:ascii="Arial" w:hAnsi="Arial" w:cs="Arial"/>
              </w:rPr>
              <w:t>5</w:t>
            </w:r>
            <w:r w:rsidR="00637A43">
              <w:rPr>
                <w:rFonts w:ascii="Arial" w:hAnsi="Arial" w:cs="Arial"/>
              </w:rPr>
              <w:t>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355B5D" w:rsidRDefault="00355B5D">
            <w:pPr>
              <w:jc w:val="center"/>
              <w:rPr>
                <w:rFonts w:ascii="Arial" w:hAnsi="Arial" w:cs="Arial"/>
              </w:rPr>
            </w:pPr>
            <w:r>
              <w:rPr>
                <w:rFonts w:ascii="Arial" w:hAnsi="Arial" w:cs="Arial"/>
              </w:rPr>
              <w:t>5%</w:t>
            </w:r>
          </w:p>
        </w:tc>
      </w:tr>
      <w:tr w:rsidR="002006D5" w:rsidRPr="002006D5" w:rsidTr="00F769CA">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437812">
            <w:pPr>
              <w:jc w:val="center"/>
              <w:rPr>
                <w:rFonts w:ascii="Arial" w:hAnsi="Arial" w:cs="Arial"/>
              </w:rPr>
            </w:pPr>
            <w:r>
              <w:rPr>
                <w:rFonts w:ascii="Arial" w:hAnsi="Arial" w:cs="Arial"/>
              </w:rPr>
              <w:t>3</w:t>
            </w:r>
          </w:p>
        </w:tc>
        <w:tc>
          <w:tcPr>
            <w:tcW w:w="49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355B5D" w:rsidP="00263D00">
            <w:pPr>
              <w:rPr>
                <w:rFonts w:ascii="Arial" w:hAnsi="Arial" w:cs="Arial"/>
              </w:rPr>
            </w:pPr>
            <w:r>
              <w:rPr>
                <w:rFonts w:ascii="Arial" w:hAnsi="Arial" w:cs="Arial"/>
              </w:rPr>
              <w:t>Project 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61523C">
            <w:pPr>
              <w:jc w:val="center"/>
              <w:rPr>
                <w:rFonts w:ascii="Arial" w:hAnsi="Arial" w:cs="Arial"/>
              </w:rPr>
            </w:pPr>
            <w:r>
              <w:rPr>
                <w:rFonts w:ascii="Arial" w:hAnsi="Arial" w:cs="Arial"/>
              </w:rPr>
              <w:t>5</w:t>
            </w:r>
            <w:r w:rsidR="00637A43">
              <w:rPr>
                <w:rFonts w:ascii="Arial" w:hAnsi="Arial" w:cs="Arial"/>
              </w:rPr>
              <w:t>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263D00">
            <w:pPr>
              <w:jc w:val="center"/>
              <w:rPr>
                <w:rFonts w:ascii="Arial" w:hAnsi="Arial" w:cs="Arial"/>
              </w:rPr>
            </w:pPr>
            <w:r>
              <w:rPr>
                <w:rFonts w:ascii="Arial" w:hAnsi="Arial" w:cs="Arial"/>
              </w:rPr>
              <w:t>5</w:t>
            </w:r>
            <w:r w:rsidR="00E028EC">
              <w:rPr>
                <w:rFonts w:ascii="Arial" w:hAnsi="Arial" w:cs="Arial"/>
              </w:rPr>
              <w:t>%</w:t>
            </w:r>
          </w:p>
        </w:tc>
      </w:tr>
      <w:tr w:rsidR="004259F4" w:rsidRPr="002006D5" w:rsidTr="00F769CA">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4259F4" w:rsidRDefault="004259F4">
            <w:pPr>
              <w:jc w:val="center"/>
              <w:rPr>
                <w:rFonts w:ascii="Arial" w:hAnsi="Arial" w:cs="Arial"/>
              </w:rPr>
            </w:pPr>
            <w:r>
              <w:rPr>
                <w:rFonts w:ascii="Arial" w:hAnsi="Arial" w:cs="Arial"/>
              </w:rPr>
              <w:t>4</w:t>
            </w:r>
          </w:p>
        </w:tc>
        <w:tc>
          <w:tcPr>
            <w:tcW w:w="4963" w:type="dxa"/>
            <w:tcBorders>
              <w:top w:val="single" w:sz="4" w:space="0" w:color="000000"/>
              <w:left w:val="single" w:sz="4" w:space="0" w:color="000000"/>
              <w:bottom w:val="single" w:sz="4" w:space="0" w:color="000000"/>
              <w:right w:val="single" w:sz="4" w:space="0" w:color="000000"/>
            </w:tcBorders>
            <w:shd w:val="clear" w:color="auto" w:fill="auto"/>
          </w:tcPr>
          <w:p w:rsidR="004259F4" w:rsidRDefault="004259F4" w:rsidP="00263D00">
            <w:pPr>
              <w:rPr>
                <w:rFonts w:ascii="Arial" w:hAnsi="Arial" w:cs="Arial"/>
              </w:rPr>
            </w:pPr>
            <w:r>
              <w:rPr>
                <w:rFonts w:ascii="Arial" w:hAnsi="Arial" w:cs="Arial"/>
              </w:rPr>
              <w:t>Project 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259F4" w:rsidRDefault="0061523C">
            <w:pPr>
              <w:jc w:val="center"/>
              <w:rPr>
                <w:rFonts w:ascii="Arial" w:hAnsi="Arial" w:cs="Arial"/>
              </w:rPr>
            </w:pPr>
            <w:r>
              <w:rPr>
                <w:rFonts w:ascii="Arial" w:hAnsi="Arial" w:cs="Arial"/>
              </w:rPr>
              <w:t>5</w:t>
            </w:r>
            <w:r w:rsidR="00637A43">
              <w:rPr>
                <w:rFonts w:ascii="Arial" w:hAnsi="Arial" w:cs="Arial"/>
              </w:rPr>
              <w:t>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4259F4" w:rsidRDefault="00263D00">
            <w:pPr>
              <w:jc w:val="center"/>
              <w:rPr>
                <w:rFonts w:ascii="Arial" w:hAnsi="Arial" w:cs="Arial"/>
              </w:rPr>
            </w:pPr>
            <w:r>
              <w:rPr>
                <w:rFonts w:ascii="Arial" w:hAnsi="Arial" w:cs="Arial"/>
              </w:rPr>
              <w:t>5</w:t>
            </w:r>
            <w:r w:rsidR="00341111">
              <w:rPr>
                <w:rFonts w:ascii="Arial" w:hAnsi="Arial" w:cs="Arial"/>
              </w:rPr>
              <w:t>%</w:t>
            </w:r>
          </w:p>
        </w:tc>
      </w:tr>
      <w:tr w:rsidR="004259F4" w:rsidRPr="002006D5" w:rsidTr="00F769CA">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4259F4" w:rsidRDefault="004259F4">
            <w:pPr>
              <w:jc w:val="center"/>
              <w:rPr>
                <w:rFonts w:ascii="Arial" w:hAnsi="Arial" w:cs="Arial"/>
              </w:rPr>
            </w:pPr>
            <w:r>
              <w:rPr>
                <w:rFonts w:ascii="Arial" w:hAnsi="Arial" w:cs="Arial"/>
              </w:rPr>
              <w:t>5</w:t>
            </w:r>
          </w:p>
        </w:tc>
        <w:tc>
          <w:tcPr>
            <w:tcW w:w="4963" w:type="dxa"/>
            <w:tcBorders>
              <w:top w:val="single" w:sz="4" w:space="0" w:color="000000"/>
              <w:left w:val="single" w:sz="4" w:space="0" w:color="000000"/>
              <w:bottom w:val="single" w:sz="4" w:space="0" w:color="000000"/>
              <w:right w:val="single" w:sz="4" w:space="0" w:color="000000"/>
            </w:tcBorders>
            <w:shd w:val="clear" w:color="auto" w:fill="auto"/>
          </w:tcPr>
          <w:p w:rsidR="004259F4" w:rsidRDefault="004259F4" w:rsidP="00263D00">
            <w:pPr>
              <w:rPr>
                <w:rFonts w:ascii="Arial" w:hAnsi="Arial" w:cs="Arial"/>
              </w:rPr>
            </w:pPr>
            <w:r>
              <w:rPr>
                <w:rFonts w:ascii="Arial" w:hAnsi="Arial" w:cs="Arial"/>
              </w:rPr>
              <w:t>Project 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259F4" w:rsidRDefault="00263D00">
            <w:pPr>
              <w:jc w:val="center"/>
              <w:rPr>
                <w:rFonts w:ascii="Arial" w:hAnsi="Arial" w:cs="Arial"/>
              </w:rPr>
            </w:pPr>
            <w:r>
              <w:rPr>
                <w:rFonts w:ascii="Arial" w:hAnsi="Arial" w:cs="Arial"/>
              </w:rPr>
              <w:t>10</w:t>
            </w:r>
            <w:r w:rsidR="0061523C">
              <w:rPr>
                <w:rFonts w:ascii="Arial" w:hAnsi="Arial" w:cs="Arial"/>
              </w:rPr>
              <w:t>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4259F4" w:rsidRDefault="00341111" w:rsidP="0044222D">
            <w:pPr>
              <w:jc w:val="center"/>
              <w:rPr>
                <w:rFonts w:ascii="Arial" w:hAnsi="Arial" w:cs="Arial"/>
              </w:rPr>
            </w:pPr>
            <w:r>
              <w:rPr>
                <w:rFonts w:ascii="Arial" w:hAnsi="Arial" w:cs="Arial"/>
              </w:rPr>
              <w:t>10%</w:t>
            </w:r>
          </w:p>
        </w:tc>
      </w:tr>
      <w:tr w:rsidR="002006D5" w:rsidRPr="002006D5" w:rsidTr="00F769CA">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437812">
            <w:pPr>
              <w:jc w:val="center"/>
              <w:rPr>
                <w:rFonts w:ascii="Arial" w:hAnsi="Arial" w:cs="Arial"/>
              </w:rPr>
            </w:pPr>
            <w:r>
              <w:rPr>
                <w:rFonts w:ascii="Arial" w:hAnsi="Arial" w:cs="Arial"/>
              </w:rPr>
              <w:t>5</w:t>
            </w:r>
          </w:p>
        </w:tc>
        <w:tc>
          <w:tcPr>
            <w:tcW w:w="49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355B5D" w:rsidP="00355B5D">
            <w:pPr>
              <w:rPr>
                <w:rFonts w:ascii="Arial" w:hAnsi="Arial" w:cs="Arial"/>
              </w:rPr>
            </w:pPr>
            <w:r>
              <w:rPr>
                <w:rFonts w:ascii="Arial" w:hAnsi="Arial" w:cs="Arial"/>
              </w:rPr>
              <w:t>Midterm</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7A09F5">
            <w:pPr>
              <w:jc w:val="center"/>
              <w:rPr>
                <w:rFonts w:ascii="Arial" w:hAnsi="Arial" w:cs="Arial"/>
              </w:rPr>
            </w:pPr>
            <w:r>
              <w:rPr>
                <w:rFonts w:ascii="Arial" w:hAnsi="Arial" w:cs="Arial"/>
              </w:rPr>
              <w:t>1</w:t>
            </w:r>
            <w:r w:rsidR="001A07A9">
              <w:rPr>
                <w:rFonts w:ascii="Arial" w:hAnsi="Arial" w:cs="Arial"/>
              </w:rPr>
              <w:t>5</w:t>
            </w:r>
            <w:r w:rsidR="00637A43">
              <w:rPr>
                <w:rFonts w:ascii="Arial" w:hAnsi="Arial" w:cs="Arial"/>
              </w:rPr>
              <w:t>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44222D" w:rsidRPr="002006D5" w:rsidRDefault="00341111" w:rsidP="0044222D">
            <w:pPr>
              <w:jc w:val="center"/>
              <w:rPr>
                <w:rFonts w:ascii="Arial" w:hAnsi="Arial" w:cs="Arial"/>
              </w:rPr>
            </w:pPr>
            <w:r>
              <w:rPr>
                <w:rFonts w:ascii="Arial" w:hAnsi="Arial" w:cs="Arial"/>
              </w:rPr>
              <w:t>15</w:t>
            </w:r>
            <w:r w:rsidR="00E028EC">
              <w:rPr>
                <w:rFonts w:ascii="Arial" w:hAnsi="Arial" w:cs="Arial"/>
              </w:rPr>
              <w:t>%</w:t>
            </w:r>
          </w:p>
        </w:tc>
      </w:tr>
      <w:tr w:rsidR="002006D5" w:rsidRPr="002006D5" w:rsidTr="00F769CA">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B80AFA">
            <w:pPr>
              <w:jc w:val="center"/>
              <w:rPr>
                <w:rFonts w:ascii="Arial" w:hAnsi="Arial" w:cs="Arial"/>
              </w:rPr>
            </w:pPr>
            <w:r>
              <w:rPr>
                <w:rFonts w:ascii="Arial" w:hAnsi="Arial" w:cs="Arial"/>
              </w:rPr>
              <w:t>6</w:t>
            </w:r>
          </w:p>
        </w:tc>
        <w:tc>
          <w:tcPr>
            <w:tcW w:w="49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AC2764" w:rsidP="00263D00">
            <w:pPr>
              <w:rPr>
                <w:rFonts w:ascii="Arial" w:hAnsi="Arial" w:cs="Arial"/>
              </w:rPr>
            </w:pPr>
            <w:r>
              <w:rPr>
                <w:rFonts w:ascii="Arial" w:hAnsi="Arial" w:cs="Arial"/>
              </w:rPr>
              <w:t>Project 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263D00" w:rsidP="0044222D">
            <w:pPr>
              <w:jc w:val="center"/>
              <w:rPr>
                <w:rFonts w:ascii="Arial" w:hAnsi="Arial" w:cs="Arial"/>
              </w:rPr>
            </w:pPr>
            <w:r>
              <w:rPr>
                <w:rFonts w:ascii="Arial" w:hAnsi="Arial" w:cs="Arial"/>
              </w:rPr>
              <w:t>10</w:t>
            </w:r>
            <w:r w:rsidR="00637A43">
              <w:rPr>
                <w:rFonts w:ascii="Arial" w:hAnsi="Arial" w:cs="Arial"/>
              </w:rPr>
              <w:t>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341111">
            <w:pPr>
              <w:jc w:val="center"/>
              <w:rPr>
                <w:rFonts w:ascii="Arial" w:hAnsi="Arial" w:cs="Arial"/>
              </w:rPr>
            </w:pPr>
            <w:r>
              <w:rPr>
                <w:rFonts w:ascii="Arial" w:hAnsi="Arial" w:cs="Arial"/>
              </w:rPr>
              <w:t>10</w:t>
            </w:r>
            <w:r w:rsidR="00E028EC">
              <w:rPr>
                <w:rFonts w:ascii="Arial" w:hAnsi="Arial" w:cs="Arial"/>
              </w:rPr>
              <w:t>%</w:t>
            </w:r>
          </w:p>
        </w:tc>
      </w:tr>
      <w:tr w:rsidR="002C3F98" w:rsidRPr="002006D5" w:rsidTr="00F769CA">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2C3F98" w:rsidRDefault="0061523C">
            <w:pPr>
              <w:jc w:val="center"/>
              <w:rPr>
                <w:rFonts w:ascii="Arial" w:hAnsi="Arial" w:cs="Arial"/>
              </w:rPr>
            </w:pPr>
            <w:r>
              <w:rPr>
                <w:rFonts w:ascii="Arial" w:hAnsi="Arial" w:cs="Arial"/>
              </w:rPr>
              <w:t>7</w:t>
            </w:r>
          </w:p>
        </w:tc>
        <w:tc>
          <w:tcPr>
            <w:tcW w:w="4963" w:type="dxa"/>
            <w:tcBorders>
              <w:top w:val="single" w:sz="4" w:space="0" w:color="000000"/>
              <w:left w:val="single" w:sz="4" w:space="0" w:color="000000"/>
              <w:bottom w:val="single" w:sz="4" w:space="0" w:color="000000"/>
              <w:right w:val="single" w:sz="4" w:space="0" w:color="000000"/>
            </w:tcBorders>
            <w:shd w:val="clear" w:color="auto" w:fill="auto"/>
          </w:tcPr>
          <w:p w:rsidR="002C3F98" w:rsidRDefault="00AC2764" w:rsidP="00263D00">
            <w:pPr>
              <w:rPr>
                <w:rFonts w:ascii="Arial" w:hAnsi="Arial" w:cs="Arial"/>
              </w:rPr>
            </w:pPr>
            <w:r>
              <w:rPr>
                <w:rFonts w:ascii="Arial" w:hAnsi="Arial" w:cs="Arial"/>
              </w:rPr>
              <w:t>Project 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2C3F98" w:rsidRDefault="00263D00" w:rsidP="0044222D">
            <w:pPr>
              <w:jc w:val="center"/>
              <w:rPr>
                <w:rFonts w:ascii="Arial" w:hAnsi="Arial" w:cs="Arial"/>
              </w:rPr>
            </w:pPr>
            <w:r>
              <w:rPr>
                <w:rFonts w:ascii="Arial" w:hAnsi="Arial" w:cs="Arial"/>
              </w:rPr>
              <w:t>10</w:t>
            </w:r>
            <w:r w:rsidR="00637A43">
              <w:rPr>
                <w:rFonts w:ascii="Arial" w:hAnsi="Arial" w:cs="Arial"/>
              </w:rPr>
              <w:t>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2C3F98" w:rsidRDefault="00263D00">
            <w:pPr>
              <w:jc w:val="center"/>
              <w:rPr>
                <w:rFonts w:ascii="Arial" w:hAnsi="Arial" w:cs="Arial"/>
              </w:rPr>
            </w:pPr>
            <w:r>
              <w:rPr>
                <w:rFonts w:ascii="Arial" w:hAnsi="Arial" w:cs="Arial"/>
              </w:rPr>
              <w:t>10</w:t>
            </w:r>
            <w:r w:rsidR="001A07A9">
              <w:rPr>
                <w:rFonts w:ascii="Arial" w:hAnsi="Arial" w:cs="Arial"/>
              </w:rPr>
              <w:t>%</w:t>
            </w:r>
          </w:p>
        </w:tc>
      </w:tr>
      <w:tr w:rsidR="004259F4" w:rsidRPr="002006D5" w:rsidTr="00F769CA">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4259F4" w:rsidRDefault="0061523C">
            <w:pPr>
              <w:jc w:val="center"/>
              <w:rPr>
                <w:rFonts w:ascii="Arial" w:hAnsi="Arial" w:cs="Arial"/>
              </w:rPr>
            </w:pPr>
            <w:r>
              <w:rPr>
                <w:rFonts w:ascii="Arial" w:hAnsi="Arial" w:cs="Arial"/>
              </w:rPr>
              <w:t>8</w:t>
            </w:r>
          </w:p>
        </w:tc>
        <w:tc>
          <w:tcPr>
            <w:tcW w:w="4963" w:type="dxa"/>
            <w:tcBorders>
              <w:top w:val="single" w:sz="4" w:space="0" w:color="000000"/>
              <w:left w:val="single" w:sz="4" w:space="0" w:color="000000"/>
              <w:bottom w:val="single" w:sz="4" w:space="0" w:color="000000"/>
              <w:right w:val="single" w:sz="4" w:space="0" w:color="000000"/>
            </w:tcBorders>
            <w:shd w:val="clear" w:color="auto" w:fill="auto"/>
          </w:tcPr>
          <w:p w:rsidR="004259F4" w:rsidRDefault="004259F4" w:rsidP="00263D00">
            <w:pPr>
              <w:rPr>
                <w:rFonts w:ascii="Arial" w:hAnsi="Arial" w:cs="Arial"/>
              </w:rPr>
            </w:pPr>
            <w:r>
              <w:rPr>
                <w:rFonts w:ascii="Arial" w:hAnsi="Arial" w:cs="Arial"/>
              </w:rPr>
              <w:t>Project 8</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259F4" w:rsidRDefault="00263D00" w:rsidP="0061523C">
            <w:pPr>
              <w:jc w:val="center"/>
              <w:rPr>
                <w:rFonts w:ascii="Arial" w:hAnsi="Arial" w:cs="Arial"/>
              </w:rPr>
            </w:pPr>
            <w:r>
              <w:rPr>
                <w:rFonts w:ascii="Arial" w:hAnsi="Arial" w:cs="Arial"/>
              </w:rPr>
              <w:t>10</w:t>
            </w:r>
            <w:r w:rsidR="00637A43">
              <w:rPr>
                <w:rFonts w:ascii="Arial" w:hAnsi="Arial" w:cs="Arial"/>
              </w:rPr>
              <w:t>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4259F4" w:rsidRDefault="00263D00">
            <w:pPr>
              <w:jc w:val="center"/>
              <w:rPr>
                <w:rFonts w:ascii="Arial" w:hAnsi="Arial" w:cs="Arial"/>
              </w:rPr>
            </w:pPr>
            <w:r>
              <w:rPr>
                <w:rFonts w:ascii="Arial" w:hAnsi="Arial" w:cs="Arial"/>
              </w:rPr>
              <w:t>10</w:t>
            </w:r>
            <w:r w:rsidR="00341111">
              <w:rPr>
                <w:rFonts w:ascii="Arial" w:hAnsi="Arial" w:cs="Arial"/>
              </w:rPr>
              <w:t>%</w:t>
            </w:r>
          </w:p>
        </w:tc>
      </w:tr>
      <w:tr w:rsidR="0061523C" w:rsidRPr="002006D5" w:rsidTr="00F769CA">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61523C" w:rsidRDefault="0061523C">
            <w:pPr>
              <w:jc w:val="center"/>
              <w:rPr>
                <w:rFonts w:ascii="Arial" w:hAnsi="Arial" w:cs="Arial"/>
              </w:rPr>
            </w:pPr>
            <w:r>
              <w:rPr>
                <w:rFonts w:ascii="Arial" w:hAnsi="Arial" w:cs="Arial"/>
              </w:rPr>
              <w:t>9</w:t>
            </w:r>
          </w:p>
        </w:tc>
        <w:tc>
          <w:tcPr>
            <w:tcW w:w="4963" w:type="dxa"/>
            <w:tcBorders>
              <w:top w:val="single" w:sz="4" w:space="0" w:color="000000"/>
              <w:left w:val="single" w:sz="4" w:space="0" w:color="000000"/>
              <w:bottom w:val="single" w:sz="4" w:space="0" w:color="000000"/>
              <w:right w:val="single" w:sz="4" w:space="0" w:color="000000"/>
            </w:tcBorders>
            <w:shd w:val="clear" w:color="auto" w:fill="auto"/>
          </w:tcPr>
          <w:p w:rsidR="0061523C" w:rsidRDefault="00263D00" w:rsidP="004259F4">
            <w:pPr>
              <w:rPr>
                <w:rFonts w:ascii="Arial" w:hAnsi="Arial" w:cs="Arial"/>
              </w:rPr>
            </w:pPr>
            <w:r>
              <w:rPr>
                <w:rFonts w:ascii="Arial" w:hAnsi="Arial" w:cs="Arial"/>
              </w:rPr>
              <w:t>Project 9</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61523C" w:rsidRDefault="00263D00" w:rsidP="0061523C">
            <w:pPr>
              <w:jc w:val="center"/>
              <w:rPr>
                <w:rFonts w:ascii="Arial" w:hAnsi="Arial" w:cs="Arial"/>
              </w:rPr>
            </w:pPr>
            <w:r>
              <w:rPr>
                <w:rFonts w:ascii="Arial" w:hAnsi="Arial" w:cs="Arial"/>
              </w:rPr>
              <w:t>10</w:t>
            </w:r>
            <w:r w:rsidR="0061523C">
              <w:rPr>
                <w:rFonts w:ascii="Arial" w:hAnsi="Arial" w:cs="Arial"/>
              </w:rPr>
              <w:t>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61523C" w:rsidRDefault="00263D00">
            <w:pPr>
              <w:jc w:val="center"/>
              <w:rPr>
                <w:rFonts w:ascii="Arial" w:hAnsi="Arial" w:cs="Arial"/>
              </w:rPr>
            </w:pPr>
            <w:r>
              <w:rPr>
                <w:rFonts w:ascii="Arial" w:hAnsi="Arial" w:cs="Arial"/>
              </w:rPr>
              <w:t>10%</w:t>
            </w:r>
          </w:p>
        </w:tc>
      </w:tr>
      <w:tr w:rsidR="002006D5" w:rsidRPr="002006D5" w:rsidTr="00F769CA">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jc w:val="center"/>
              <w:rPr>
                <w:rFonts w:ascii="Arial" w:hAnsi="Arial" w:cs="Arial"/>
              </w:rPr>
            </w:pPr>
            <w:r w:rsidRPr="002006D5">
              <w:rPr>
                <w:rFonts w:ascii="Arial" w:hAnsi="Arial" w:cs="Arial"/>
              </w:rPr>
              <w:t>10</w:t>
            </w:r>
          </w:p>
        </w:tc>
        <w:tc>
          <w:tcPr>
            <w:tcW w:w="49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355B5D">
            <w:pPr>
              <w:rPr>
                <w:rFonts w:ascii="Arial" w:hAnsi="Arial" w:cs="Arial"/>
              </w:rPr>
            </w:pPr>
            <w:r>
              <w:rPr>
                <w:rFonts w:ascii="Arial" w:hAnsi="Arial" w:cs="Arial"/>
              </w:rPr>
              <w:t>Finals</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7A09F5" w:rsidP="0061523C">
            <w:pPr>
              <w:jc w:val="center"/>
              <w:rPr>
                <w:rFonts w:ascii="Arial" w:hAnsi="Arial" w:cs="Arial"/>
              </w:rPr>
            </w:pPr>
            <w:r>
              <w:rPr>
                <w:rFonts w:ascii="Arial" w:hAnsi="Arial" w:cs="Arial"/>
              </w:rPr>
              <w:t>1</w:t>
            </w:r>
            <w:r w:rsidR="0061523C">
              <w:rPr>
                <w:rFonts w:ascii="Arial" w:hAnsi="Arial" w:cs="Arial"/>
              </w:rPr>
              <w:t>5</w:t>
            </w:r>
            <w:r w:rsidR="00637A43">
              <w:rPr>
                <w:rFonts w:ascii="Arial" w:hAnsi="Arial" w:cs="Arial"/>
              </w:rPr>
              <w:t>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341111">
            <w:pPr>
              <w:jc w:val="center"/>
              <w:rPr>
                <w:rFonts w:ascii="Arial" w:hAnsi="Arial" w:cs="Arial"/>
              </w:rPr>
            </w:pPr>
            <w:r>
              <w:rPr>
                <w:rFonts w:ascii="Arial" w:hAnsi="Arial" w:cs="Arial"/>
              </w:rPr>
              <w:t>15</w:t>
            </w:r>
            <w:r w:rsidR="006D7542">
              <w:rPr>
                <w:rFonts w:ascii="Arial" w:hAnsi="Arial" w:cs="Arial"/>
              </w:rPr>
              <w:t>%</w:t>
            </w:r>
          </w:p>
        </w:tc>
      </w:tr>
      <w:tr w:rsidR="002006D5" w:rsidRPr="002006D5" w:rsidTr="00F769CA">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r w:rsidRPr="002006D5">
              <w:rPr>
                <w:rFonts w:ascii="Arial" w:hAnsi="Arial" w:cs="Arial"/>
              </w:rPr>
              <w:t>Total</w:t>
            </w:r>
          </w:p>
        </w:tc>
        <w:tc>
          <w:tcPr>
            <w:tcW w:w="49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376127">
            <w:pPr>
              <w:jc w:val="center"/>
              <w:rPr>
                <w:rFonts w:ascii="Arial" w:hAnsi="Arial" w:cs="Arial"/>
              </w:rPr>
            </w:pPr>
            <w:r w:rsidRPr="002006D5">
              <w:rPr>
                <w:rFonts w:ascii="Arial" w:hAnsi="Arial" w:cs="Arial"/>
              </w:rPr>
              <w:t>100</w:t>
            </w:r>
            <w:r w:rsidR="00637A43">
              <w:rPr>
                <w:rFonts w:ascii="Arial" w:hAnsi="Arial" w:cs="Arial"/>
              </w:rPr>
              <w:t>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376127">
            <w:pPr>
              <w:jc w:val="center"/>
              <w:rPr>
                <w:rFonts w:ascii="Arial" w:hAnsi="Arial" w:cs="Arial"/>
              </w:rPr>
            </w:pPr>
            <w:r w:rsidRPr="002006D5">
              <w:rPr>
                <w:rFonts w:ascii="Arial" w:hAnsi="Arial" w:cs="Arial"/>
              </w:rPr>
              <w:t>100%</w:t>
            </w:r>
          </w:p>
        </w:tc>
      </w:tr>
    </w:tbl>
    <w:p w:rsidR="00D343D8" w:rsidRDefault="00D343D8">
      <w:pPr>
        <w:rPr>
          <w:rFonts w:ascii="Arial" w:hAnsi="Arial" w:cs="Arial"/>
        </w:rPr>
      </w:pPr>
    </w:p>
    <w:tbl>
      <w:tblPr>
        <w:tblW w:w="9480" w:type="dxa"/>
        <w:tblInd w:w="93" w:type="dxa"/>
        <w:tblLook w:val="04A0" w:firstRow="1" w:lastRow="0" w:firstColumn="1" w:lastColumn="0" w:noHBand="0" w:noVBand="1"/>
      </w:tblPr>
      <w:tblGrid>
        <w:gridCol w:w="1400"/>
        <w:gridCol w:w="3100"/>
        <w:gridCol w:w="940"/>
        <w:gridCol w:w="940"/>
        <w:gridCol w:w="900"/>
        <w:gridCol w:w="720"/>
        <w:gridCol w:w="1480"/>
      </w:tblGrid>
      <w:tr w:rsidR="00EA10B0" w:rsidRPr="00EA10B0" w:rsidTr="00EA10B0">
        <w:trPr>
          <w:trHeight w:val="435"/>
        </w:trPr>
        <w:tc>
          <w:tcPr>
            <w:tcW w:w="4500" w:type="dxa"/>
            <w:gridSpan w:val="2"/>
            <w:tcBorders>
              <w:top w:val="nil"/>
              <w:left w:val="nil"/>
              <w:bottom w:val="nil"/>
              <w:right w:val="nil"/>
            </w:tcBorders>
            <w:shd w:val="clear" w:color="auto" w:fill="auto"/>
            <w:noWrap/>
            <w:vAlign w:val="center"/>
            <w:hideMark/>
          </w:tcPr>
          <w:p w:rsidR="00EA10B0" w:rsidRPr="00EA10B0" w:rsidRDefault="00211A56" w:rsidP="00211A56">
            <w:pPr>
              <w:suppressAutoHyphens w:val="0"/>
              <w:rPr>
                <w:rFonts w:ascii="Arial" w:eastAsia="Times New Roman" w:hAnsi="Arial" w:cs="Arial"/>
                <w:b/>
                <w:bCs/>
                <w:color w:val="000000"/>
                <w:kern w:val="0"/>
                <w:sz w:val="32"/>
                <w:szCs w:val="32"/>
                <w:lang w:eastAsia="en-US" w:bidi="ar-SA"/>
              </w:rPr>
            </w:pPr>
            <w:r>
              <w:rPr>
                <w:rFonts w:ascii="Arial" w:eastAsia="Times New Roman" w:hAnsi="Arial" w:cs="Arial"/>
                <w:b/>
                <w:bCs/>
                <w:color w:val="000000"/>
                <w:kern w:val="0"/>
                <w:sz w:val="32"/>
                <w:szCs w:val="32"/>
                <w:lang w:eastAsia="en-US" w:bidi="ar-SA"/>
              </w:rPr>
              <w:t>Your grades for this c</w:t>
            </w:r>
            <w:r w:rsidR="00EA10B0" w:rsidRPr="00EA10B0">
              <w:rPr>
                <w:rFonts w:ascii="Arial" w:eastAsia="Times New Roman" w:hAnsi="Arial" w:cs="Arial"/>
                <w:b/>
                <w:bCs/>
                <w:color w:val="000000"/>
                <w:kern w:val="0"/>
                <w:sz w:val="32"/>
                <w:szCs w:val="32"/>
                <w:lang w:eastAsia="en-US" w:bidi="ar-SA"/>
              </w:rPr>
              <w:t>ourse</w:t>
            </w:r>
          </w:p>
        </w:tc>
        <w:tc>
          <w:tcPr>
            <w:tcW w:w="94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94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9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1905"/>
        </w:trPr>
        <w:tc>
          <w:tcPr>
            <w:tcW w:w="9480" w:type="dxa"/>
            <w:gridSpan w:val="7"/>
            <w:tcBorders>
              <w:top w:val="nil"/>
              <w:left w:val="nil"/>
              <w:bottom w:val="nil"/>
              <w:right w:val="nil"/>
            </w:tcBorders>
            <w:shd w:val="clear" w:color="auto" w:fill="auto"/>
            <w:hideMark/>
          </w:tcPr>
          <w:p w:rsidR="00EA10B0" w:rsidRPr="00EA10B0" w:rsidRDefault="00EA10B0" w:rsidP="00EA10B0">
            <w:pPr>
              <w:suppressAutoHyphens w:val="0"/>
              <w:rPr>
                <w:rFonts w:ascii="Arial" w:eastAsia="Times New Roman" w:hAnsi="Arial" w:cs="Arial"/>
                <w:color w:val="000000"/>
                <w:kern w:val="0"/>
                <w:lang w:eastAsia="en-US" w:bidi="ar-SA"/>
              </w:rPr>
            </w:pPr>
            <w:r w:rsidRPr="00EA10B0">
              <w:rPr>
                <w:rFonts w:ascii="Arial" w:eastAsia="Times New Roman" w:hAnsi="Arial" w:cs="Arial"/>
                <w:color w:val="000000"/>
                <w:kern w:val="0"/>
                <w:lang w:eastAsia="en-US" w:bidi="ar-SA"/>
              </w:rPr>
              <w:t>Your final grade for this course will be based on an assessment by the Instructor of your performance on a number of course activities, which may include objective tests, classroom exercises, laboratory demonstrations, project papers, or other types of activities. The chart below indicates in what activities you will engage, how many possible points can be earned for each activity, and the percentage of your final grade that will be accounted for by each activity.</w:t>
            </w:r>
          </w:p>
        </w:tc>
      </w:tr>
      <w:tr w:rsidR="00EA10B0" w:rsidRPr="00EA10B0" w:rsidTr="00EA10B0">
        <w:trPr>
          <w:trHeight w:val="1440"/>
        </w:trPr>
        <w:tc>
          <w:tcPr>
            <w:tcW w:w="9480" w:type="dxa"/>
            <w:gridSpan w:val="7"/>
            <w:tcBorders>
              <w:top w:val="nil"/>
              <w:left w:val="nil"/>
              <w:bottom w:val="nil"/>
              <w:right w:val="nil"/>
            </w:tcBorders>
            <w:shd w:val="clear" w:color="auto" w:fill="auto"/>
            <w:hideMark/>
          </w:tcPr>
          <w:p w:rsidR="00EA10B0" w:rsidRPr="00EA10B0" w:rsidRDefault="00EA10B0" w:rsidP="00EA10B0">
            <w:pPr>
              <w:suppressAutoHyphens w:val="0"/>
              <w:rPr>
                <w:rFonts w:ascii="Arial" w:eastAsia="Times New Roman" w:hAnsi="Arial" w:cs="Arial"/>
                <w:color w:val="000000"/>
                <w:kern w:val="0"/>
                <w:lang w:eastAsia="en-US" w:bidi="ar-SA"/>
              </w:rPr>
            </w:pPr>
            <w:r w:rsidRPr="00EA10B0">
              <w:rPr>
                <w:rFonts w:ascii="Arial" w:eastAsia="Times New Roman" w:hAnsi="Arial" w:cs="Arial"/>
                <w:color w:val="000000"/>
                <w:kern w:val="0"/>
                <w:lang w:eastAsia="en-US" w:bidi="ar-SA"/>
              </w:rPr>
              <w:t>Students in this course should be graded following Coleman University assessment practices and policies. A point system is used in the University to indicate student performance on various required activities or projects. For this course, it is recommended that points be distributed as follows:</w:t>
            </w:r>
          </w:p>
        </w:tc>
      </w:tr>
      <w:tr w:rsidR="00EA10B0" w:rsidRPr="00EA10B0" w:rsidTr="00EA10B0">
        <w:trPr>
          <w:trHeight w:val="435"/>
        </w:trPr>
        <w:tc>
          <w:tcPr>
            <w:tcW w:w="5440" w:type="dxa"/>
            <w:gridSpan w:val="3"/>
            <w:tcBorders>
              <w:top w:val="nil"/>
              <w:left w:val="nil"/>
              <w:bottom w:val="nil"/>
              <w:right w:val="nil"/>
            </w:tcBorders>
            <w:shd w:val="clear" w:color="auto" w:fill="auto"/>
            <w:noWrap/>
            <w:hideMark/>
          </w:tcPr>
          <w:p w:rsidR="00EA10B0" w:rsidRPr="00211A56" w:rsidRDefault="00EA10B0" w:rsidP="00EA10B0">
            <w:pPr>
              <w:suppressAutoHyphens w:val="0"/>
              <w:rPr>
                <w:rFonts w:ascii="Arial" w:eastAsia="Times New Roman" w:hAnsi="Arial" w:cs="Arial"/>
                <w:b/>
                <w:bCs/>
                <w:color w:val="000000"/>
                <w:kern w:val="0"/>
                <w:sz w:val="32"/>
                <w:szCs w:val="32"/>
                <w:lang w:eastAsia="en-US" w:bidi="ar-SA"/>
              </w:rPr>
            </w:pPr>
            <w:r w:rsidRPr="00211A56">
              <w:rPr>
                <w:rFonts w:ascii="Arial" w:eastAsia="Times New Roman" w:hAnsi="Arial" w:cs="Arial"/>
                <w:b/>
                <w:bCs/>
                <w:color w:val="000000"/>
                <w:kern w:val="0"/>
                <w:sz w:val="32"/>
                <w:szCs w:val="32"/>
                <w:lang w:eastAsia="en-US" w:bidi="ar-SA"/>
              </w:rPr>
              <w:t>Coleman University Grade Assignment Policy:</w:t>
            </w:r>
          </w:p>
        </w:tc>
        <w:tc>
          <w:tcPr>
            <w:tcW w:w="94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9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525"/>
        </w:trPr>
        <w:tc>
          <w:tcPr>
            <w:tcW w:w="14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8" w:space="0" w:color="auto"/>
              <w:left w:val="single" w:sz="8" w:space="0" w:color="auto"/>
              <w:bottom w:val="single" w:sz="8" w:space="0" w:color="auto"/>
              <w:right w:val="single" w:sz="8" w:space="0" w:color="000000"/>
            </w:tcBorders>
            <w:shd w:val="clear" w:color="D9D9D9" w:fill="D9D9D9"/>
            <w:vAlign w:val="center"/>
            <w:hideMark/>
          </w:tcPr>
          <w:p w:rsidR="00EA10B0" w:rsidRPr="00EA10B0" w:rsidRDefault="00EA10B0" w:rsidP="00EA10B0">
            <w:pPr>
              <w:suppressAutoHyphens w:val="0"/>
              <w:jc w:val="center"/>
              <w:rPr>
                <w:rFonts w:ascii="Arial" w:eastAsia="Times New Roman" w:hAnsi="Arial" w:cs="Arial"/>
                <w:b/>
                <w:bCs/>
                <w:color w:val="000000"/>
                <w:kern w:val="0"/>
                <w:sz w:val="20"/>
                <w:szCs w:val="20"/>
                <w:lang w:eastAsia="en-US" w:bidi="ar-SA"/>
              </w:rPr>
            </w:pPr>
            <w:r w:rsidRPr="00EA10B0">
              <w:rPr>
                <w:rFonts w:ascii="Arial" w:eastAsia="Times New Roman" w:hAnsi="Arial" w:cs="Arial"/>
                <w:b/>
                <w:bCs/>
                <w:color w:val="000000"/>
                <w:kern w:val="0"/>
                <w:sz w:val="20"/>
                <w:szCs w:val="20"/>
                <w:lang w:eastAsia="en-US" w:bidi="ar-SA"/>
              </w:rPr>
              <w:t>Percent</w:t>
            </w:r>
          </w:p>
        </w:tc>
        <w:tc>
          <w:tcPr>
            <w:tcW w:w="940" w:type="dxa"/>
            <w:tcBorders>
              <w:top w:val="single" w:sz="8" w:space="0" w:color="auto"/>
              <w:left w:val="nil"/>
              <w:bottom w:val="single" w:sz="8" w:space="0" w:color="auto"/>
              <w:right w:val="single" w:sz="8" w:space="0" w:color="auto"/>
            </w:tcBorders>
            <w:shd w:val="clear" w:color="D9D9D9" w:fill="D9D9D9"/>
            <w:vAlign w:val="center"/>
            <w:hideMark/>
          </w:tcPr>
          <w:p w:rsidR="00EA10B0" w:rsidRPr="00EA10B0" w:rsidRDefault="00EA10B0" w:rsidP="00EA10B0">
            <w:pPr>
              <w:suppressAutoHyphens w:val="0"/>
              <w:jc w:val="center"/>
              <w:rPr>
                <w:rFonts w:ascii="Arial" w:eastAsia="Times New Roman" w:hAnsi="Arial" w:cs="Arial"/>
                <w:b/>
                <w:bCs/>
                <w:color w:val="000000"/>
                <w:kern w:val="0"/>
                <w:sz w:val="20"/>
                <w:szCs w:val="20"/>
                <w:lang w:eastAsia="en-US" w:bidi="ar-SA"/>
              </w:rPr>
            </w:pPr>
            <w:r w:rsidRPr="00EA10B0">
              <w:rPr>
                <w:rFonts w:ascii="Arial" w:eastAsia="Times New Roman" w:hAnsi="Arial" w:cs="Arial"/>
                <w:b/>
                <w:bCs/>
                <w:color w:val="000000"/>
                <w:kern w:val="0"/>
                <w:sz w:val="20"/>
                <w:szCs w:val="20"/>
                <w:lang w:eastAsia="en-US" w:bidi="ar-SA"/>
              </w:rPr>
              <w:t>Letter Grade</w:t>
            </w:r>
          </w:p>
        </w:tc>
        <w:tc>
          <w:tcPr>
            <w:tcW w:w="900" w:type="dxa"/>
            <w:tcBorders>
              <w:top w:val="single" w:sz="8" w:space="0" w:color="auto"/>
              <w:left w:val="nil"/>
              <w:bottom w:val="single" w:sz="8" w:space="0" w:color="000000"/>
              <w:right w:val="single" w:sz="8" w:space="0" w:color="auto"/>
            </w:tcBorders>
            <w:shd w:val="clear" w:color="D9D9D9" w:fill="D9D9D9"/>
            <w:vAlign w:val="center"/>
            <w:hideMark/>
          </w:tcPr>
          <w:p w:rsidR="00EA10B0" w:rsidRPr="00EA10B0" w:rsidRDefault="00EA10B0" w:rsidP="00EA10B0">
            <w:pPr>
              <w:suppressAutoHyphens w:val="0"/>
              <w:jc w:val="center"/>
              <w:rPr>
                <w:rFonts w:ascii="Arial" w:eastAsia="Times New Roman" w:hAnsi="Arial" w:cs="Arial"/>
                <w:b/>
                <w:bCs/>
                <w:color w:val="000000"/>
                <w:kern w:val="0"/>
                <w:sz w:val="20"/>
                <w:szCs w:val="20"/>
                <w:lang w:eastAsia="en-US" w:bidi="ar-SA"/>
              </w:rPr>
            </w:pPr>
            <w:r w:rsidRPr="00EA10B0">
              <w:rPr>
                <w:rFonts w:ascii="Arial" w:eastAsia="Times New Roman" w:hAnsi="Arial" w:cs="Arial"/>
                <w:b/>
                <w:bCs/>
                <w:color w:val="000000"/>
                <w:kern w:val="0"/>
                <w:sz w:val="20"/>
                <w:szCs w:val="20"/>
                <w:lang w:eastAsia="en-US" w:bidi="ar-SA"/>
              </w:rPr>
              <w:t>Grade Points</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nil"/>
              <w:left w:val="single" w:sz="8" w:space="0" w:color="auto"/>
              <w:bottom w:val="nil"/>
              <w:right w:val="single" w:sz="4" w:space="0" w:color="000000"/>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94-100</w:t>
            </w:r>
          </w:p>
        </w:tc>
        <w:tc>
          <w:tcPr>
            <w:tcW w:w="940" w:type="dxa"/>
            <w:tcBorders>
              <w:top w:val="nil"/>
              <w:left w:val="single" w:sz="4" w:space="0" w:color="000000"/>
              <w:bottom w:val="single" w:sz="4" w:space="0" w:color="000000"/>
              <w:right w:val="single" w:sz="4" w:space="0" w:color="000000"/>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A</w:t>
            </w:r>
          </w:p>
        </w:tc>
        <w:tc>
          <w:tcPr>
            <w:tcW w:w="900" w:type="dxa"/>
            <w:tcBorders>
              <w:top w:val="nil"/>
              <w:left w:val="nil"/>
              <w:bottom w:val="single" w:sz="4" w:space="0" w:color="000000"/>
              <w:right w:val="single" w:sz="8"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4</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90-93</w:t>
            </w:r>
          </w:p>
        </w:tc>
        <w:tc>
          <w:tcPr>
            <w:tcW w:w="940" w:type="dxa"/>
            <w:tcBorders>
              <w:top w:val="nil"/>
              <w:left w:val="nil"/>
              <w:bottom w:val="single" w:sz="4" w:space="0" w:color="000000"/>
              <w:right w:val="single" w:sz="4" w:space="0" w:color="000000"/>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A-</w:t>
            </w:r>
          </w:p>
        </w:tc>
        <w:tc>
          <w:tcPr>
            <w:tcW w:w="900" w:type="dxa"/>
            <w:tcBorders>
              <w:top w:val="nil"/>
              <w:left w:val="nil"/>
              <w:bottom w:val="single" w:sz="4" w:space="0" w:color="000000"/>
              <w:right w:val="single" w:sz="8"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3.67</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87-89</w:t>
            </w:r>
          </w:p>
        </w:tc>
        <w:tc>
          <w:tcPr>
            <w:tcW w:w="940" w:type="dxa"/>
            <w:tcBorders>
              <w:top w:val="nil"/>
              <w:left w:val="nil"/>
              <w:bottom w:val="single" w:sz="4" w:space="0" w:color="000000"/>
              <w:right w:val="single" w:sz="4" w:space="0" w:color="000000"/>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B+</w:t>
            </w:r>
          </w:p>
        </w:tc>
        <w:tc>
          <w:tcPr>
            <w:tcW w:w="900" w:type="dxa"/>
            <w:tcBorders>
              <w:top w:val="nil"/>
              <w:left w:val="nil"/>
              <w:bottom w:val="single" w:sz="4" w:space="0" w:color="000000"/>
              <w:right w:val="single" w:sz="8"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3.33</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84-86</w:t>
            </w:r>
          </w:p>
        </w:tc>
        <w:tc>
          <w:tcPr>
            <w:tcW w:w="940" w:type="dxa"/>
            <w:tcBorders>
              <w:top w:val="nil"/>
              <w:left w:val="nil"/>
              <w:bottom w:val="single" w:sz="4" w:space="0" w:color="000000"/>
              <w:right w:val="single" w:sz="4" w:space="0" w:color="000000"/>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B</w:t>
            </w:r>
          </w:p>
        </w:tc>
        <w:tc>
          <w:tcPr>
            <w:tcW w:w="900" w:type="dxa"/>
            <w:tcBorders>
              <w:top w:val="nil"/>
              <w:left w:val="nil"/>
              <w:bottom w:val="single" w:sz="4" w:space="0" w:color="000000"/>
              <w:right w:val="single" w:sz="8"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3</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80-83</w:t>
            </w:r>
          </w:p>
        </w:tc>
        <w:tc>
          <w:tcPr>
            <w:tcW w:w="940" w:type="dxa"/>
            <w:tcBorders>
              <w:top w:val="nil"/>
              <w:left w:val="nil"/>
              <w:bottom w:val="single" w:sz="4" w:space="0" w:color="000000"/>
              <w:right w:val="single" w:sz="4" w:space="0" w:color="000000"/>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B-</w:t>
            </w:r>
          </w:p>
        </w:tc>
        <w:tc>
          <w:tcPr>
            <w:tcW w:w="900" w:type="dxa"/>
            <w:tcBorders>
              <w:top w:val="nil"/>
              <w:left w:val="nil"/>
              <w:bottom w:val="single" w:sz="4" w:space="0" w:color="000000"/>
              <w:right w:val="single" w:sz="8"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2.67</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77-79</w:t>
            </w:r>
          </w:p>
        </w:tc>
        <w:tc>
          <w:tcPr>
            <w:tcW w:w="940" w:type="dxa"/>
            <w:tcBorders>
              <w:top w:val="nil"/>
              <w:left w:val="nil"/>
              <w:bottom w:val="single" w:sz="4" w:space="0" w:color="000000"/>
              <w:right w:val="single" w:sz="4" w:space="0" w:color="000000"/>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C+</w:t>
            </w:r>
          </w:p>
        </w:tc>
        <w:tc>
          <w:tcPr>
            <w:tcW w:w="900" w:type="dxa"/>
            <w:tcBorders>
              <w:top w:val="nil"/>
              <w:left w:val="nil"/>
              <w:bottom w:val="single" w:sz="4" w:space="0" w:color="000000"/>
              <w:right w:val="single" w:sz="8"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2.33</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74-76</w:t>
            </w:r>
          </w:p>
        </w:tc>
        <w:tc>
          <w:tcPr>
            <w:tcW w:w="940" w:type="dxa"/>
            <w:tcBorders>
              <w:top w:val="nil"/>
              <w:left w:val="nil"/>
              <w:bottom w:val="single" w:sz="4" w:space="0" w:color="000000"/>
              <w:right w:val="single" w:sz="4" w:space="0" w:color="000000"/>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C</w:t>
            </w:r>
          </w:p>
        </w:tc>
        <w:tc>
          <w:tcPr>
            <w:tcW w:w="900" w:type="dxa"/>
            <w:tcBorders>
              <w:top w:val="nil"/>
              <w:left w:val="nil"/>
              <w:bottom w:val="single" w:sz="4" w:space="0" w:color="000000"/>
              <w:right w:val="single" w:sz="8"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2</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70-73</w:t>
            </w:r>
          </w:p>
        </w:tc>
        <w:tc>
          <w:tcPr>
            <w:tcW w:w="940" w:type="dxa"/>
            <w:tcBorders>
              <w:top w:val="nil"/>
              <w:left w:val="nil"/>
              <w:bottom w:val="single" w:sz="4" w:space="0" w:color="000000"/>
              <w:right w:val="single" w:sz="4" w:space="0" w:color="000000"/>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C-</w:t>
            </w:r>
          </w:p>
        </w:tc>
        <w:tc>
          <w:tcPr>
            <w:tcW w:w="900" w:type="dxa"/>
            <w:tcBorders>
              <w:top w:val="nil"/>
              <w:left w:val="nil"/>
              <w:bottom w:val="single" w:sz="4" w:space="0" w:color="000000"/>
              <w:right w:val="single" w:sz="8"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1.67</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67-69</w:t>
            </w:r>
          </w:p>
        </w:tc>
        <w:tc>
          <w:tcPr>
            <w:tcW w:w="940" w:type="dxa"/>
            <w:tcBorders>
              <w:top w:val="nil"/>
              <w:left w:val="nil"/>
              <w:bottom w:val="single" w:sz="4" w:space="0" w:color="000000"/>
              <w:right w:val="single" w:sz="4" w:space="0" w:color="000000"/>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D+</w:t>
            </w:r>
          </w:p>
        </w:tc>
        <w:tc>
          <w:tcPr>
            <w:tcW w:w="900" w:type="dxa"/>
            <w:tcBorders>
              <w:top w:val="nil"/>
              <w:left w:val="nil"/>
              <w:bottom w:val="single" w:sz="4" w:space="0" w:color="000000"/>
              <w:right w:val="single" w:sz="8"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1.33</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64-66</w:t>
            </w:r>
          </w:p>
        </w:tc>
        <w:tc>
          <w:tcPr>
            <w:tcW w:w="940" w:type="dxa"/>
            <w:tcBorders>
              <w:top w:val="nil"/>
              <w:left w:val="nil"/>
              <w:bottom w:val="single" w:sz="4" w:space="0" w:color="000000"/>
              <w:right w:val="single" w:sz="4" w:space="0" w:color="000000"/>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D</w:t>
            </w:r>
          </w:p>
        </w:tc>
        <w:tc>
          <w:tcPr>
            <w:tcW w:w="900" w:type="dxa"/>
            <w:tcBorders>
              <w:top w:val="nil"/>
              <w:left w:val="nil"/>
              <w:bottom w:val="single" w:sz="4" w:space="0" w:color="000000"/>
              <w:right w:val="single" w:sz="8"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1</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60-63</w:t>
            </w:r>
          </w:p>
        </w:tc>
        <w:tc>
          <w:tcPr>
            <w:tcW w:w="940" w:type="dxa"/>
            <w:tcBorders>
              <w:top w:val="nil"/>
              <w:left w:val="nil"/>
              <w:bottom w:val="single" w:sz="4" w:space="0" w:color="000000"/>
              <w:right w:val="single" w:sz="4" w:space="0" w:color="000000"/>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D-</w:t>
            </w:r>
          </w:p>
        </w:tc>
        <w:tc>
          <w:tcPr>
            <w:tcW w:w="900" w:type="dxa"/>
            <w:tcBorders>
              <w:top w:val="nil"/>
              <w:left w:val="nil"/>
              <w:bottom w:val="single" w:sz="4" w:space="0" w:color="000000"/>
              <w:right w:val="single" w:sz="8"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0.67</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N/A</w:t>
            </w:r>
          </w:p>
        </w:tc>
        <w:tc>
          <w:tcPr>
            <w:tcW w:w="940" w:type="dxa"/>
            <w:tcBorders>
              <w:top w:val="nil"/>
              <w:left w:val="nil"/>
              <w:bottom w:val="single" w:sz="4" w:space="0" w:color="000000"/>
              <w:right w:val="single" w:sz="4" w:space="0" w:color="000000"/>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INC</w:t>
            </w:r>
          </w:p>
        </w:tc>
        <w:tc>
          <w:tcPr>
            <w:tcW w:w="900" w:type="dxa"/>
            <w:tcBorders>
              <w:top w:val="nil"/>
              <w:left w:val="nil"/>
              <w:bottom w:val="single" w:sz="4" w:space="0" w:color="000000"/>
              <w:right w:val="single" w:sz="8"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0</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N/A</w:t>
            </w:r>
          </w:p>
        </w:tc>
        <w:tc>
          <w:tcPr>
            <w:tcW w:w="940" w:type="dxa"/>
            <w:tcBorders>
              <w:top w:val="nil"/>
              <w:left w:val="nil"/>
              <w:bottom w:val="single" w:sz="4" w:space="0" w:color="000000"/>
              <w:right w:val="single" w:sz="4" w:space="0" w:color="000000"/>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W</w:t>
            </w:r>
          </w:p>
        </w:tc>
        <w:tc>
          <w:tcPr>
            <w:tcW w:w="900" w:type="dxa"/>
            <w:tcBorders>
              <w:top w:val="nil"/>
              <w:left w:val="nil"/>
              <w:bottom w:val="single" w:sz="4" w:space="0" w:color="000000"/>
              <w:right w:val="single" w:sz="8"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0</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60 or above</w:t>
            </w:r>
          </w:p>
        </w:tc>
        <w:tc>
          <w:tcPr>
            <w:tcW w:w="940" w:type="dxa"/>
            <w:tcBorders>
              <w:top w:val="nil"/>
              <w:left w:val="nil"/>
              <w:bottom w:val="single" w:sz="4" w:space="0" w:color="000000"/>
              <w:right w:val="single" w:sz="4" w:space="0" w:color="000000"/>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CR</w:t>
            </w:r>
          </w:p>
        </w:tc>
        <w:tc>
          <w:tcPr>
            <w:tcW w:w="900" w:type="dxa"/>
            <w:tcBorders>
              <w:top w:val="nil"/>
              <w:left w:val="nil"/>
              <w:bottom w:val="single" w:sz="4" w:space="0" w:color="000000"/>
              <w:right w:val="single" w:sz="8"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0</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59 or below</w:t>
            </w:r>
          </w:p>
        </w:tc>
        <w:tc>
          <w:tcPr>
            <w:tcW w:w="940" w:type="dxa"/>
            <w:tcBorders>
              <w:top w:val="nil"/>
              <w:left w:val="nil"/>
              <w:bottom w:val="single" w:sz="4" w:space="0" w:color="000000"/>
              <w:right w:val="single" w:sz="4" w:space="0" w:color="000000"/>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NC</w:t>
            </w:r>
          </w:p>
        </w:tc>
        <w:tc>
          <w:tcPr>
            <w:tcW w:w="900" w:type="dxa"/>
            <w:tcBorders>
              <w:top w:val="nil"/>
              <w:left w:val="nil"/>
              <w:bottom w:val="single" w:sz="4" w:space="0" w:color="000000"/>
              <w:right w:val="single" w:sz="8"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0</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nil"/>
              <w:right w:val="single" w:sz="4"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N/A</w:t>
            </w:r>
          </w:p>
        </w:tc>
        <w:tc>
          <w:tcPr>
            <w:tcW w:w="940" w:type="dxa"/>
            <w:tcBorders>
              <w:top w:val="nil"/>
              <w:left w:val="nil"/>
              <w:bottom w:val="nil"/>
              <w:right w:val="single" w:sz="4" w:space="0" w:color="000000"/>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I</w:t>
            </w:r>
          </w:p>
        </w:tc>
        <w:tc>
          <w:tcPr>
            <w:tcW w:w="900" w:type="dxa"/>
            <w:tcBorders>
              <w:top w:val="nil"/>
              <w:left w:val="nil"/>
              <w:bottom w:val="nil"/>
              <w:right w:val="single" w:sz="8"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0</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N/A</w:t>
            </w:r>
          </w:p>
        </w:tc>
        <w:tc>
          <w:tcPr>
            <w:tcW w:w="940" w:type="dxa"/>
            <w:tcBorders>
              <w:top w:val="single" w:sz="4" w:space="0" w:color="auto"/>
              <w:left w:val="nil"/>
              <w:bottom w:val="single" w:sz="4" w:space="0" w:color="auto"/>
              <w:right w:val="single" w:sz="4" w:space="0" w:color="auto"/>
            </w:tcBorders>
            <w:shd w:val="clear" w:color="auto" w:fill="auto"/>
            <w:vAlign w:val="bottom"/>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W</w:t>
            </w:r>
          </w:p>
        </w:tc>
        <w:tc>
          <w:tcPr>
            <w:tcW w:w="900" w:type="dxa"/>
            <w:tcBorders>
              <w:top w:val="single" w:sz="4" w:space="0" w:color="auto"/>
              <w:left w:val="nil"/>
              <w:bottom w:val="single" w:sz="4" w:space="0" w:color="auto"/>
              <w:right w:val="single" w:sz="8" w:space="0" w:color="auto"/>
            </w:tcBorders>
            <w:shd w:val="clear" w:color="auto" w:fill="auto"/>
            <w:vAlign w:val="bottom"/>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0</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vAlign w:val="center"/>
            <w:hideMark/>
          </w:tcPr>
          <w:p w:rsidR="00EA10B0" w:rsidRPr="00EA10B0" w:rsidRDefault="00EA10B0" w:rsidP="00EA10B0">
            <w:pPr>
              <w:suppressAutoHyphens w:val="0"/>
              <w:rPr>
                <w:rFonts w:ascii="Arial" w:eastAsia="Times New Roman" w:hAnsi="Arial" w:cs="Arial"/>
                <w:color w:val="000000"/>
                <w:kern w:val="0"/>
                <w:sz w:val="20"/>
                <w:szCs w:val="20"/>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N/A</w:t>
            </w:r>
          </w:p>
        </w:tc>
        <w:tc>
          <w:tcPr>
            <w:tcW w:w="940" w:type="dxa"/>
            <w:tcBorders>
              <w:top w:val="nil"/>
              <w:left w:val="nil"/>
              <w:bottom w:val="single" w:sz="4" w:space="0" w:color="auto"/>
              <w:right w:val="single" w:sz="4" w:space="0" w:color="auto"/>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r w:rsidRPr="00EA10B0">
              <w:rPr>
                <w:rFonts w:ascii="Calibri" w:eastAsia="Times New Roman" w:hAnsi="Calibri" w:cs="Times New Roman"/>
                <w:color w:val="000000"/>
                <w:kern w:val="0"/>
                <w:sz w:val="22"/>
                <w:szCs w:val="22"/>
                <w:lang w:eastAsia="en-US" w:bidi="ar-SA"/>
              </w:rPr>
              <w:t>AU</w:t>
            </w:r>
          </w:p>
        </w:tc>
        <w:tc>
          <w:tcPr>
            <w:tcW w:w="900" w:type="dxa"/>
            <w:tcBorders>
              <w:top w:val="nil"/>
              <w:left w:val="nil"/>
              <w:bottom w:val="single" w:sz="4" w:space="0" w:color="auto"/>
              <w:right w:val="single" w:sz="8" w:space="0" w:color="auto"/>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r w:rsidRPr="00EA10B0">
              <w:rPr>
                <w:rFonts w:ascii="Calibri" w:eastAsia="Times New Roman" w:hAnsi="Calibri" w:cs="Times New Roman"/>
                <w:color w:val="000000"/>
                <w:kern w:val="0"/>
                <w:sz w:val="22"/>
                <w:szCs w:val="22"/>
                <w:lang w:eastAsia="en-US" w:bidi="ar-SA"/>
              </w:rPr>
              <w:t>0</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vAlign w:val="center"/>
            <w:hideMark/>
          </w:tcPr>
          <w:p w:rsidR="00EA10B0" w:rsidRPr="00EA10B0" w:rsidRDefault="00EA10B0" w:rsidP="00EA10B0">
            <w:pPr>
              <w:suppressAutoHyphens w:val="0"/>
              <w:rPr>
                <w:rFonts w:ascii="Arial" w:eastAsia="Times New Roman" w:hAnsi="Arial" w:cs="Arial"/>
                <w:color w:val="000000"/>
                <w:kern w:val="0"/>
                <w:sz w:val="20"/>
                <w:szCs w:val="20"/>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N/A</w:t>
            </w:r>
          </w:p>
        </w:tc>
        <w:tc>
          <w:tcPr>
            <w:tcW w:w="940" w:type="dxa"/>
            <w:tcBorders>
              <w:top w:val="nil"/>
              <w:left w:val="nil"/>
              <w:bottom w:val="single" w:sz="4" w:space="0" w:color="auto"/>
              <w:right w:val="single" w:sz="4" w:space="0" w:color="auto"/>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r w:rsidRPr="00EA10B0">
              <w:rPr>
                <w:rFonts w:ascii="Calibri" w:eastAsia="Times New Roman" w:hAnsi="Calibri" w:cs="Times New Roman"/>
                <w:color w:val="000000"/>
                <w:kern w:val="0"/>
                <w:sz w:val="22"/>
                <w:szCs w:val="22"/>
                <w:lang w:eastAsia="en-US" w:bidi="ar-SA"/>
              </w:rPr>
              <w:t>TR</w:t>
            </w:r>
          </w:p>
        </w:tc>
        <w:tc>
          <w:tcPr>
            <w:tcW w:w="900" w:type="dxa"/>
            <w:tcBorders>
              <w:top w:val="nil"/>
              <w:left w:val="nil"/>
              <w:bottom w:val="single" w:sz="4" w:space="0" w:color="auto"/>
              <w:right w:val="single" w:sz="8" w:space="0" w:color="auto"/>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r w:rsidRPr="00EA10B0">
              <w:rPr>
                <w:rFonts w:ascii="Calibri" w:eastAsia="Times New Roman" w:hAnsi="Calibri" w:cs="Times New Roman"/>
                <w:color w:val="000000"/>
                <w:kern w:val="0"/>
                <w:sz w:val="22"/>
                <w:szCs w:val="22"/>
                <w:lang w:eastAsia="en-US" w:bidi="ar-SA"/>
              </w:rPr>
              <w:t>0</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15"/>
        </w:trPr>
        <w:tc>
          <w:tcPr>
            <w:tcW w:w="1400" w:type="dxa"/>
            <w:tcBorders>
              <w:top w:val="nil"/>
              <w:left w:val="nil"/>
              <w:bottom w:val="nil"/>
              <w:right w:val="nil"/>
            </w:tcBorders>
            <w:shd w:val="clear" w:color="auto" w:fill="auto"/>
            <w:vAlign w:val="center"/>
            <w:hideMark/>
          </w:tcPr>
          <w:p w:rsidR="00EA10B0" w:rsidRPr="00EA10B0" w:rsidRDefault="00EA10B0" w:rsidP="00EA10B0">
            <w:pPr>
              <w:suppressAutoHyphens w:val="0"/>
              <w:rPr>
                <w:rFonts w:ascii="Arial" w:eastAsia="Times New Roman" w:hAnsi="Arial" w:cs="Arial"/>
                <w:color w:val="000000"/>
                <w:kern w:val="0"/>
                <w:sz w:val="20"/>
                <w:szCs w:val="20"/>
                <w:lang w:eastAsia="en-US" w:bidi="ar-SA"/>
              </w:rPr>
            </w:pPr>
          </w:p>
        </w:tc>
        <w:tc>
          <w:tcPr>
            <w:tcW w:w="40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N/A</w:t>
            </w:r>
          </w:p>
        </w:tc>
        <w:tc>
          <w:tcPr>
            <w:tcW w:w="940" w:type="dxa"/>
            <w:tcBorders>
              <w:top w:val="nil"/>
              <w:left w:val="nil"/>
              <w:bottom w:val="single" w:sz="8" w:space="0" w:color="auto"/>
              <w:right w:val="single" w:sz="4" w:space="0" w:color="auto"/>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r w:rsidRPr="00EA10B0">
              <w:rPr>
                <w:rFonts w:ascii="Calibri" w:eastAsia="Times New Roman" w:hAnsi="Calibri" w:cs="Times New Roman"/>
                <w:color w:val="000000"/>
                <w:kern w:val="0"/>
                <w:sz w:val="22"/>
                <w:szCs w:val="22"/>
                <w:lang w:eastAsia="en-US" w:bidi="ar-SA"/>
              </w:rPr>
              <w:t>WV</w:t>
            </w:r>
          </w:p>
        </w:tc>
        <w:tc>
          <w:tcPr>
            <w:tcW w:w="900" w:type="dxa"/>
            <w:tcBorders>
              <w:top w:val="nil"/>
              <w:left w:val="nil"/>
              <w:bottom w:val="single" w:sz="8" w:space="0" w:color="auto"/>
              <w:right w:val="single" w:sz="8" w:space="0" w:color="auto"/>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r w:rsidRPr="00EA10B0">
              <w:rPr>
                <w:rFonts w:ascii="Calibri" w:eastAsia="Times New Roman" w:hAnsi="Calibri" w:cs="Times New Roman"/>
                <w:color w:val="000000"/>
                <w:kern w:val="0"/>
                <w:sz w:val="22"/>
                <w:szCs w:val="22"/>
                <w:lang w:eastAsia="en-US" w:bidi="ar-SA"/>
              </w:rPr>
              <w:t>0</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15"/>
        </w:trPr>
        <w:tc>
          <w:tcPr>
            <w:tcW w:w="1400" w:type="dxa"/>
            <w:tcBorders>
              <w:top w:val="nil"/>
              <w:left w:val="nil"/>
              <w:bottom w:val="nil"/>
              <w:right w:val="nil"/>
            </w:tcBorders>
            <w:shd w:val="clear" w:color="auto" w:fill="auto"/>
            <w:vAlign w:val="center"/>
            <w:hideMark/>
          </w:tcPr>
          <w:p w:rsidR="00EA10B0" w:rsidRPr="00EA10B0" w:rsidRDefault="00EA10B0" w:rsidP="00EA10B0">
            <w:pPr>
              <w:suppressAutoHyphens w:val="0"/>
              <w:rPr>
                <w:rFonts w:ascii="Arial" w:eastAsia="Times New Roman" w:hAnsi="Arial" w:cs="Arial"/>
                <w:color w:val="000000"/>
                <w:kern w:val="0"/>
                <w:sz w:val="20"/>
                <w:szCs w:val="20"/>
                <w:lang w:eastAsia="en-US" w:bidi="ar-SA"/>
              </w:rPr>
            </w:pPr>
          </w:p>
        </w:tc>
        <w:tc>
          <w:tcPr>
            <w:tcW w:w="3100" w:type="dxa"/>
            <w:tcBorders>
              <w:top w:val="nil"/>
              <w:left w:val="nil"/>
              <w:bottom w:val="nil"/>
              <w:right w:val="nil"/>
            </w:tcBorders>
            <w:shd w:val="clear" w:color="auto" w:fill="auto"/>
            <w:vAlign w:val="bottom"/>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p>
        </w:tc>
        <w:tc>
          <w:tcPr>
            <w:tcW w:w="940" w:type="dxa"/>
            <w:tcBorders>
              <w:top w:val="nil"/>
              <w:left w:val="nil"/>
              <w:bottom w:val="nil"/>
              <w:right w:val="nil"/>
            </w:tcBorders>
            <w:shd w:val="clear" w:color="auto" w:fill="auto"/>
            <w:vAlign w:val="bottom"/>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p>
        </w:tc>
        <w:tc>
          <w:tcPr>
            <w:tcW w:w="94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c>
          <w:tcPr>
            <w:tcW w:w="90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15"/>
        </w:trPr>
        <w:tc>
          <w:tcPr>
            <w:tcW w:w="1400" w:type="dxa"/>
            <w:tcBorders>
              <w:top w:val="nil"/>
              <w:left w:val="nil"/>
              <w:bottom w:val="nil"/>
              <w:right w:val="nil"/>
            </w:tcBorders>
            <w:shd w:val="clear" w:color="auto" w:fill="auto"/>
            <w:vAlign w:val="center"/>
            <w:hideMark/>
          </w:tcPr>
          <w:p w:rsidR="00EA10B0" w:rsidRPr="00EA10B0" w:rsidRDefault="00EA10B0" w:rsidP="00EA10B0">
            <w:pPr>
              <w:suppressAutoHyphens w:val="0"/>
              <w:rPr>
                <w:rFonts w:ascii="Arial" w:eastAsia="Times New Roman" w:hAnsi="Arial" w:cs="Arial"/>
                <w:color w:val="000000"/>
                <w:kern w:val="0"/>
                <w:sz w:val="20"/>
                <w:szCs w:val="20"/>
                <w:lang w:eastAsia="en-US" w:bidi="ar-SA"/>
              </w:rPr>
            </w:pPr>
          </w:p>
        </w:tc>
        <w:tc>
          <w:tcPr>
            <w:tcW w:w="4980" w:type="dxa"/>
            <w:gridSpan w:val="3"/>
            <w:tcBorders>
              <w:top w:val="single" w:sz="8" w:space="0" w:color="auto"/>
              <w:left w:val="single" w:sz="8" w:space="0" w:color="auto"/>
              <w:bottom w:val="single" w:sz="8" w:space="0" w:color="auto"/>
              <w:right w:val="single" w:sz="4" w:space="0" w:color="000000"/>
            </w:tcBorders>
            <w:shd w:val="clear" w:color="D9D9D9" w:fill="D9D9D9"/>
            <w:vAlign w:val="center"/>
            <w:hideMark/>
          </w:tcPr>
          <w:p w:rsidR="00EA10B0" w:rsidRPr="00EA10B0" w:rsidRDefault="00EA10B0" w:rsidP="00EA10B0">
            <w:pPr>
              <w:suppressAutoHyphens w:val="0"/>
              <w:jc w:val="center"/>
              <w:rPr>
                <w:rFonts w:ascii="Arial" w:eastAsia="Times New Roman" w:hAnsi="Arial" w:cs="Arial"/>
                <w:b/>
                <w:bCs/>
                <w:color w:val="000000"/>
                <w:kern w:val="0"/>
                <w:sz w:val="20"/>
                <w:szCs w:val="20"/>
                <w:lang w:eastAsia="en-US" w:bidi="ar-SA"/>
              </w:rPr>
            </w:pPr>
            <w:r w:rsidRPr="00EA10B0">
              <w:rPr>
                <w:rFonts w:ascii="Arial" w:eastAsia="Times New Roman" w:hAnsi="Arial" w:cs="Arial"/>
                <w:b/>
                <w:bCs/>
                <w:color w:val="000000"/>
                <w:kern w:val="0"/>
                <w:sz w:val="20"/>
                <w:szCs w:val="20"/>
                <w:lang w:eastAsia="en-US" w:bidi="ar-SA"/>
              </w:rPr>
              <w:t>Legend</w:t>
            </w:r>
          </w:p>
        </w:tc>
        <w:tc>
          <w:tcPr>
            <w:tcW w:w="900" w:type="dxa"/>
            <w:tcBorders>
              <w:top w:val="nil"/>
              <w:left w:val="nil"/>
              <w:bottom w:val="nil"/>
              <w:right w:val="nil"/>
            </w:tcBorders>
            <w:shd w:val="clear" w:color="auto" w:fill="auto"/>
            <w:vAlign w:val="bottom"/>
            <w:hideMark/>
          </w:tcPr>
          <w:p w:rsidR="00EA10B0" w:rsidRPr="00EA10B0" w:rsidRDefault="00EA10B0" w:rsidP="00EA10B0">
            <w:pPr>
              <w:suppressAutoHyphens w:val="0"/>
              <w:rPr>
                <w:rFonts w:ascii="Arial" w:eastAsia="Times New Roman" w:hAnsi="Arial" w:cs="Arial"/>
                <w:b/>
                <w:bCs/>
                <w:color w:val="000000"/>
                <w:kern w:val="0"/>
                <w:sz w:val="20"/>
                <w:szCs w:val="20"/>
                <w:lang w:eastAsia="en-US" w:bidi="ar-SA"/>
              </w:rPr>
            </w:pP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vAlign w:val="center"/>
            <w:hideMark/>
          </w:tcPr>
          <w:p w:rsidR="00EA10B0" w:rsidRPr="00EA10B0" w:rsidRDefault="00EA10B0" w:rsidP="00EA10B0">
            <w:pPr>
              <w:suppressAutoHyphens w:val="0"/>
              <w:rPr>
                <w:rFonts w:ascii="Arial" w:eastAsia="Times New Roman" w:hAnsi="Arial" w:cs="Arial"/>
                <w:color w:val="000000"/>
                <w:kern w:val="0"/>
                <w:sz w:val="20"/>
                <w:szCs w:val="20"/>
                <w:lang w:eastAsia="en-US" w:bidi="ar-SA"/>
              </w:rPr>
            </w:pPr>
          </w:p>
        </w:tc>
        <w:tc>
          <w:tcPr>
            <w:tcW w:w="3100" w:type="dxa"/>
            <w:tcBorders>
              <w:top w:val="single" w:sz="4" w:space="0" w:color="auto"/>
              <w:left w:val="single" w:sz="8" w:space="0" w:color="auto"/>
              <w:bottom w:val="single" w:sz="4" w:space="0" w:color="auto"/>
              <w:right w:val="single" w:sz="4" w:space="0" w:color="auto"/>
            </w:tcBorders>
            <w:shd w:val="clear" w:color="auto" w:fill="auto"/>
            <w:vAlign w:val="bottom"/>
            <w:hideMark/>
          </w:tcPr>
          <w:p w:rsidR="00EA10B0" w:rsidRPr="00EA10B0" w:rsidRDefault="00EA10B0" w:rsidP="00EA10B0">
            <w:pPr>
              <w:suppressAutoHyphens w:val="0"/>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CR = Credit</w:t>
            </w:r>
          </w:p>
        </w:tc>
        <w:tc>
          <w:tcPr>
            <w:tcW w:w="1880" w:type="dxa"/>
            <w:gridSpan w:val="2"/>
            <w:tcBorders>
              <w:top w:val="single" w:sz="4" w:space="0" w:color="auto"/>
              <w:left w:val="nil"/>
              <w:bottom w:val="single" w:sz="4" w:space="0" w:color="auto"/>
              <w:right w:val="single" w:sz="8" w:space="0" w:color="000000"/>
            </w:tcBorders>
            <w:shd w:val="clear" w:color="auto" w:fill="auto"/>
            <w:vAlign w:val="bottom"/>
            <w:hideMark/>
          </w:tcPr>
          <w:p w:rsidR="00EA10B0" w:rsidRPr="00EA10B0" w:rsidRDefault="00EA10B0" w:rsidP="00EA10B0">
            <w:pPr>
              <w:suppressAutoHyphens w:val="0"/>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NC = No Credit</w:t>
            </w:r>
          </w:p>
        </w:tc>
        <w:tc>
          <w:tcPr>
            <w:tcW w:w="900" w:type="dxa"/>
            <w:tcBorders>
              <w:top w:val="nil"/>
              <w:left w:val="nil"/>
              <w:bottom w:val="nil"/>
              <w:right w:val="nil"/>
            </w:tcBorders>
            <w:shd w:val="clear" w:color="auto" w:fill="auto"/>
            <w:vAlign w:val="bottom"/>
            <w:hideMark/>
          </w:tcPr>
          <w:p w:rsidR="00EA10B0" w:rsidRPr="00EA10B0" w:rsidRDefault="00EA10B0" w:rsidP="00EA10B0">
            <w:pPr>
              <w:suppressAutoHyphens w:val="0"/>
              <w:jc w:val="center"/>
              <w:rPr>
                <w:rFonts w:ascii="Arial" w:eastAsia="Times New Roman" w:hAnsi="Arial" w:cs="Arial"/>
                <w:b/>
                <w:bCs/>
                <w:color w:val="000000"/>
                <w:kern w:val="0"/>
                <w:sz w:val="20"/>
                <w:szCs w:val="20"/>
                <w:lang w:eastAsia="en-US" w:bidi="ar-SA"/>
              </w:rPr>
            </w:pP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15"/>
        </w:trPr>
        <w:tc>
          <w:tcPr>
            <w:tcW w:w="1400" w:type="dxa"/>
            <w:tcBorders>
              <w:top w:val="nil"/>
              <w:left w:val="nil"/>
              <w:bottom w:val="nil"/>
              <w:right w:val="nil"/>
            </w:tcBorders>
            <w:shd w:val="clear" w:color="auto" w:fill="auto"/>
            <w:vAlign w:val="center"/>
            <w:hideMark/>
          </w:tcPr>
          <w:p w:rsidR="00EA10B0" w:rsidRPr="00EA10B0" w:rsidRDefault="00EA10B0" w:rsidP="00EA10B0">
            <w:pPr>
              <w:suppressAutoHyphens w:val="0"/>
              <w:rPr>
                <w:rFonts w:ascii="Arial" w:eastAsia="Times New Roman" w:hAnsi="Arial" w:cs="Arial"/>
                <w:color w:val="000000"/>
                <w:kern w:val="0"/>
                <w:sz w:val="20"/>
                <w:szCs w:val="20"/>
                <w:lang w:eastAsia="en-US" w:bidi="ar-SA"/>
              </w:rPr>
            </w:pPr>
          </w:p>
        </w:tc>
        <w:tc>
          <w:tcPr>
            <w:tcW w:w="3100" w:type="dxa"/>
            <w:tcBorders>
              <w:top w:val="nil"/>
              <w:left w:val="single" w:sz="8" w:space="0" w:color="auto"/>
              <w:bottom w:val="single" w:sz="4" w:space="0" w:color="auto"/>
              <w:right w:val="single" w:sz="4" w:space="0" w:color="auto"/>
            </w:tcBorders>
            <w:shd w:val="clear" w:color="auto" w:fill="auto"/>
            <w:vAlign w:val="bottom"/>
            <w:hideMark/>
          </w:tcPr>
          <w:p w:rsidR="00EA10B0" w:rsidRPr="00EA10B0" w:rsidRDefault="00EA10B0" w:rsidP="00EA10B0">
            <w:pPr>
              <w:suppressAutoHyphens w:val="0"/>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I = Incomplete</w:t>
            </w:r>
          </w:p>
        </w:tc>
        <w:tc>
          <w:tcPr>
            <w:tcW w:w="1880" w:type="dxa"/>
            <w:gridSpan w:val="2"/>
            <w:tcBorders>
              <w:top w:val="single" w:sz="4" w:space="0" w:color="auto"/>
              <w:left w:val="nil"/>
              <w:bottom w:val="single" w:sz="4" w:space="0" w:color="auto"/>
              <w:right w:val="single" w:sz="8" w:space="0" w:color="000000"/>
            </w:tcBorders>
            <w:shd w:val="clear" w:color="auto" w:fill="auto"/>
            <w:vAlign w:val="bottom"/>
            <w:hideMark/>
          </w:tcPr>
          <w:p w:rsidR="00EA10B0" w:rsidRPr="00EA10B0" w:rsidRDefault="00EA10B0" w:rsidP="00EA10B0">
            <w:pPr>
              <w:suppressAutoHyphens w:val="0"/>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W = Course Withdrawal</w:t>
            </w:r>
          </w:p>
        </w:tc>
        <w:tc>
          <w:tcPr>
            <w:tcW w:w="900" w:type="dxa"/>
            <w:tcBorders>
              <w:top w:val="nil"/>
              <w:left w:val="nil"/>
              <w:bottom w:val="nil"/>
              <w:right w:val="nil"/>
            </w:tcBorders>
            <w:shd w:val="clear" w:color="auto" w:fill="auto"/>
            <w:vAlign w:val="bottom"/>
            <w:hideMark/>
          </w:tcPr>
          <w:p w:rsidR="00EA10B0" w:rsidRPr="00EA10B0" w:rsidRDefault="00EA10B0" w:rsidP="00EA10B0">
            <w:pPr>
              <w:suppressAutoHyphens w:val="0"/>
              <w:jc w:val="center"/>
              <w:rPr>
                <w:rFonts w:ascii="Arial" w:eastAsia="Times New Roman" w:hAnsi="Arial" w:cs="Arial"/>
                <w:b/>
                <w:bCs/>
                <w:color w:val="000000"/>
                <w:kern w:val="0"/>
                <w:sz w:val="20"/>
                <w:szCs w:val="20"/>
                <w:lang w:eastAsia="en-US" w:bidi="ar-SA"/>
              </w:rPr>
            </w:pP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vAlign w:val="center"/>
            <w:hideMark/>
          </w:tcPr>
          <w:p w:rsidR="00EA10B0" w:rsidRPr="00EA10B0" w:rsidRDefault="00EA10B0" w:rsidP="00EA10B0">
            <w:pPr>
              <w:suppressAutoHyphens w:val="0"/>
              <w:rPr>
                <w:rFonts w:ascii="Arial" w:eastAsia="Times New Roman" w:hAnsi="Arial" w:cs="Arial"/>
                <w:color w:val="000000"/>
                <w:kern w:val="0"/>
                <w:sz w:val="20"/>
                <w:szCs w:val="20"/>
                <w:lang w:eastAsia="en-US" w:bidi="ar-SA"/>
              </w:rPr>
            </w:pPr>
          </w:p>
        </w:tc>
        <w:tc>
          <w:tcPr>
            <w:tcW w:w="3100" w:type="dxa"/>
            <w:tcBorders>
              <w:top w:val="nil"/>
              <w:left w:val="single" w:sz="8" w:space="0" w:color="auto"/>
              <w:bottom w:val="single" w:sz="4" w:space="0" w:color="auto"/>
              <w:right w:val="single" w:sz="4" w:space="0" w:color="auto"/>
            </w:tcBorders>
            <w:shd w:val="clear" w:color="auto" w:fill="auto"/>
            <w:vAlign w:val="bottom"/>
            <w:hideMark/>
          </w:tcPr>
          <w:p w:rsidR="00EA10B0" w:rsidRPr="00EA10B0" w:rsidRDefault="00EA10B0" w:rsidP="00EA10B0">
            <w:pPr>
              <w:suppressAutoHyphens w:val="0"/>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AU = Audit</w:t>
            </w:r>
          </w:p>
        </w:tc>
        <w:tc>
          <w:tcPr>
            <w:tcW w:w="1880" w:type="dxa"/>
            <w:gridSpan w:val="2"/>
            <w:tcBorders>
              <w:top w:val="single" w:sz="4" w:space="0" w:color="auto"/>
              <w:left w:val="nil"/>
              <w:bottom w:val="single" w:sz="4" w:space="0" w:color="auto"/>
              <w:right w:val="single" w:sz="8" w:space="0" w:color="000000"/>
            </w:tcBorders>
            <w:shd w:val="clear" w:color="auto" w:fill="auto"/>
            <w:vAlign w:val="bottom"/>
            <w:hideMark/>
          </w:tcPr>
          <w:p w:rsidR="00EA10B0" w:rsidRPr="00EA10B0" w:rsidRDefault="00EA10B0" w:rsidP="00EA10B0">
            <w:pPr>
              <w:suppressAutoHyphens w:val="0"/>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TR = Transfer Credit</w:t>
            </w:r>
          </w:p>
        </w:tc>
        <w:tc>
          <w:tcPr>
            <w:tcW w:w="900" w:type="dxa"/>
            <w:tcBorders>
              <w:top w:val="nil"/>
              <w:left w:val="nil"/>
              <w:bottom w:val="nil"/>
              <w:right w:val="nil"/>
            </w:tcBorders>
            <w:shd w:val="clear" w:color="auto" w:fill="auto"/>
            <w:vAlign w:val="bottom"/>
            <w:hideMark/>
          </w:tcPr>
          <w:p w:rsidR="00EA10B0" w:rsidRPr="00EA10B0" w:rsidRDefault="00EA10B0" w:rsidP="00EA10B0">
            <w:pPr>
              <w:suppressAutoHyphens w:val="0"/>
              <w:jc w:val="center"/>
              <w:rPr>
                <w:rFonts w:ascii="Arial" w:eastAsia="Times New Roman" w:hAnsi="Arial" w:cs="Arial"/>
                <w:b/>
                <w:bCs/>
                <w:color w:val="000000"/>
                <w:kern w:val="0"/>
                <w:sz w:val="20"/>
                <w:szCs w:val="20"/>
                <w:lang w:eastAsia="en-US" w:bidi="ar-SA"/>
              </w:rPr>
            </w:pP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15"/>
        </w:trPr>
        <w:tc>
          <w:tcPr>
            <w:tcW w:w="1400" w:type="dxa"/>
            <w:tcBorders>
              <w:top w:val="nil"/>
              <w:left w:val="nil"/>
              <w:bottom w:val="nil"/>
              <w:right w:val="nil"/>
            </w:tcBorders>
            <w:shd w:val="clear" w:color="auto" w:fill="auto"/>
            <w:vAlign w:val="center"/>
            <w:hideMark/>
          </w:tcPr>
          <w:p w:rsidR="00EA10B0" w:rsidRPr="00EA10B0" w:rsidRDefault="00EA10B0" w:rsidP="00EA10B0">
            <w:pPr>
              <w:suppressAutoHyphens w:val="0"/>
              <w:rPr>
                <w:rFonts w:ascii="Arial" w:eastAsia="Times New Roman" w:hAnsi="Arial" w:cs="Arial"/>
                <w:color w:val="000000"/>
                <w:kern w:val="0"/>
                <w:sz w:val="20"/>
                <w:szCs w:val="20"/>
                <w:lang w:eastAsia="en-US" w:bidi="ar-SA"/>
              </w:rPr>
            </w:pPr>
          </w:p>
        </w:tc>
        <w:tc>
          <w:tcPr>
            <w:tcW w:w="3100" w:type="dxa"/>
            <w:tcBorders>
              <w:top w:val="nil"/>
              <w:left w:val="single" w:sz="8" w:space="0" w:color="auto"/>
              <w:bottom w:val="single" w:sz="8" w:space="0" w:color="auto"/>
              <w:right w:val="single" w:sz="4" w:space="0" w:color="auto"/>
            </w:tcBorders>
            <w:shd w:val="clear" w:color="auto" w:fill="auto"/>
            <w:vAlign w:val="bottom"/>
            <w:hideMark/>
          </w:tcPr>
          <w:p w:rsidR="00EA10B0" w:rsidRPr="00EA10B0" w:rsidRDefault="00EA10B0" w:rsidP="00EA10B0">
            <w:pPr>
              <w:suppressAutoHyphens w:val="0"/>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WV = Waiver</w:t>
            </w:r>
          </w:p>
        </w:tc>
        <w:tc>
          <w:tcPr>
            <w:tcW w:w="1880" w:type="dxa"/>
            <w:gridSpan w:val="2"/>
            <w:tcBorders>
              <w:top w:val="single" w:sz="4" w:space="0" w:color="auto"/>
              <w:left w:val="nil"/>
              <w:bottom w:val="single" w:sz="8" w:space="0" w:color="auto"/>
              <w:right w:val="single" w:sz="8" w:space="0" w:color="000000"/>
            </w:tcBorders>
            <w:shd w:val="clear" w:color="auto" w:fill="auto"/>
            <w:vAlign w:val="bottom"/>
            <w:hideMark/>
          </w:tcPr>
          <w:p w:rsidR="00EA10B0" w:rsidRPr="00EA10B0" w:rsidRDefault="00EA10B0" w:rsidP="00EA10B0">
            <w:pPr>
              <w:suppressAutoHyphens w:val="0"/>
              <w:rPr>
                <w:rFonts w:ascii="Arial" w:eastAsia="Times New Roman" w:hAnsi="Arial" w:cs="Arial"/>
                <w:b/>
                <w:bCs/>
                <w:color w:val="000000"/>
                <w:kern w:val="0"/>
                <w:sz w:val="20"/>
                <w:szCs w:val="20"/>
                <w:lang w:eastAsia="en-US" w:bidi="ar-SA"/>
              </w:rPr>
            </w:pPr>
            <w:r w:rsidRPr="00EA10B0">
              <w:rPr>
                <w:rFonts w:ascii="Arial" w:eastAsia="Times New Roman" w:hAnsi="Arial" w:cs="Arial"/>
                <w:b/>
                <w:bCs/>
                <w:color w:val="000000"/>
                <w:kern w:val="0"/>
                <w:sz w:val="20"/>
                <w:szCs w:val="20"/>
                <w:lang w:eastAsia="en-US" w:bidi="ar-SA"/>
              </w:rPr>
              <w:t> </w:t>
            </w:r>
          </w:p>
        </w:tc>
        <w:tc>
          <w:tcPr>
            <w:tcW w:w="900" w:type="dxa"/>
            <w:tcBorders>
              <w:top w:val="nil"/>
              <w:left w:val="nil"/>
              <w:bottom w:val="nil"/>
              <w:right w:val="nil"/>
            </w:tcBorders>
            <w:shd w:val="clear" w:color="auto" w:fill="auto"/>
            <w:vAlign w:val="bottom"/>
            <w:hideMark/>
          </w:tcPr>
          <w:p w:rsidR="00EA10B0" w:rsidRPr="00EA10B0" w:rsidRDefault="00EA10B0" w:rsidP="00EA10B0">
            <w:pPr>
              <w:suppressAutoHyphens w:val="0"/>
              <w:jc w:val="center"/>
              <w:rPr>
                <w:rFonts w:ascii="Arial" w:eastAsia="Times New Roman" w:hAnsi="Arial" w:cs="Arial"/>
                <w:b/>
                <w:bCs/>
                <w:color w:val="000000"/>
                <w:kern w:val="0"/>
                <w:sz w:val="20"/>
                <w:szCs w:val="20"/>
                <w:lang w:eastAsia="en-US" w:bidi="ar-SA"/>
              </w:rPr>
            </w:pP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noWrap/>
            <w:vAlign w:val="center"/>
            <w:hideMark/>
          </w:tcPr>
          <w:p w:rsidR="00EA10B0" w:rsidRPr="00EA10B0" w:rsidRDefault="00EA10B0" w:rsidP="00EA10B0">
            <w:pPr>
              <w:suppressAutoHyphens w:val="0"/>
              <w:rPr>
                <w:rFonts w:ascii="Arial" w:eastAsia="Times New Roman" w:hAnsi="Arial" w:cs="Arial"/>
                <w:color w:val="000000"/>
                <w:kern w:val="0"/>
                <w:lang w:eastAsia="en-US" w:bidi="ar-SA"/>
              </w:rPr>
            </w:pPr>
          </w:p>
        </w:tc>
        <w:tc>
          <w:tcPr>
            <w:tcW w:w="31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94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94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9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405"/>
        </w:trPr>
        <w:tc>
          <w:tcPr>
            <w:tcW w:w="9480" w:type="dxa"/>
            <w:gridSpan w:val="7"/>
            <w:tcBorders>
              <w:top w:val="nil"/>
              <w:left w:val="nil"/>
              <w:bottom w:val="nil"/>
              <w:right w:val="nil"/>
            </w:tcBorders>
            <w:shd w:val="clear" w:color="auto" w:fill="auto"/>
            <w:noWrap/>
            <w:hideMark/>
          </w:tcPr>
          <w:p w:rsidR="00EA10B0" w:rsidRPr="00EA10B0" w:rsidRDefault="00EA10B0" w:rsidP="00EA10B0">
            <w:pPr>
              <w:suppressAutoHyphens w:val="0"/>
              <w:rPr>
                <w:rFonts w:ascii="Arial" w:eastAsia="Times New Roman" w:hAnsi="Arial" w:cs="Arial"/>
                <w:b/>
                <w:bCs/>
                <w:color w:val="000000"/>
                <w:kern w:val="0"/>
                <w:sz w:val="32"/>
                <w:szCs w:val="32"/>
                <w:lang w:eastAsia="en-US" w:bidi="ar-SA"/>
              </w:rPr>
            </w:pPr>
            <w:r w:rsidRPr="00EA10B0">
              <w:rPr>
                <w:rFonts w:ascii="Arial" w:eastAsia="Times New Roman" w:hAnsi="Arial" w:cs="Arial"/>
                <w:b/>
                <w:bCs/>
                <w:color w:val="000000"/>
                <w:kern w:val="0"/>
                <w:sz w:val="32"/>
                <w:szCs w:val="32"/>
                <w:lang w:eastAsia="en-US" w:bidi="ar-SA"/>
              </w:rPr>
              <w:t>Academic Accommodation / Adjustment Policy:</w:t>
            </w:r>
          </w:p>
        </w:tc>
      </w:tr>
      <w:tr w:rsidR="00EA10B0" w:rsidRPr="00EA10B0" w:rsidTr="00EA10B0">
        <w:trPr>
          <w:trHeight w:val="1845"/>
        </w:trPr>
        <w:tc>
          <w:tcPr>
            <w:tcW w:w="9480" w:type="dxa"/>
            <w:gridSpan w:val="7"/>
            <w:tcBorders>
              <w:top w:val="nil"/>
              <w:left w:val="nil"/>
              <w:bottom w:val="nil"/>
              <w:right w:val="nil"/>
            </w:tcBorders>
            <w:shd w:val="clear" w:color="auto" w:fill="auto"/>
            <w:hideMark/>
          </w:tcPr>
          <w:p w:rsidR="00EA10B0" w:rsidRPr="00EA10B0" w:rsidRDefault="00EA10B0" w:rsidP="00EA10B0">
            <w:pPr>
              <w:suppressAutoHyphens w:val="0"/>
              <w:rPr>
                <w:rFonts w:ascii="Arial" w:eastAsia="Times New Roman" w:hAnsi="Arial" w:cs="Arial"/>
                <w:color w:val="000000"/>
                <w:kern w:val="0"/>
                <w:lang w:eastAsia="en-US" w:bidi="ar-SA"/>
              </w:rPr>
            </w:pPr>
            <w:r w:rsidRPr="00EA10B0">
              <w:rPr>
                <w:rFonts w:ascii="Arial" w:eastAsia="Times New Roman" w:hAnsi="Arial" w:cs="Arial"/>
                <w:color w:val="000000"/>
                <w:kern w:val="0"/>
                <w:lang w:eastAsia="en-US" w:bidi="ar-SA"/>
              </w:rPr>
              <w:t xml:space="preserve">In accordance with Section 504 of the Rehabilitation Act of 1973 and the Americans with Disabilities Act (ADA), Coleman University offers accommodations to students with documented physical, psychological, and/or cognitive disabilities. Coleman University will adhere to all applicable federal, state, and local laws, regulations, and guidelines with respect to providing reasonable accommodations as required </w:t>
            </w:r>
            <w:proofErr w:type="gramStart"/>
            <w:r w:rsidRPr="00EA10B0">
              <w:rPr>
                <w:rFonts w:ascii="Arial" w:eastAsia="Times New Roman" w:hAnsi="Arial" w:cs="Arial"/>
                <w:color w:val="000000"/>
                <w:kern w:val="0"/>
                <w:lang w:eastAsia="en-US" w:bidi="ar-SA"/>
              </w:rPr>
              <w:t>to offer</w:t>
            </w:r>
            <w:proofErr w:type="gramEnd"/>
            <w:r w:rsidRPr="00EA10B0">
              <w:rPr>
                <w:rFonts w:ascii="Arial" w:eastAsia="Times New Roman" w:hAnsi="Arial" w:cs="Arial"/>
                <w:color w:val="000000"/>
                <w:kern w:val="0"/>
                <w:lang w:eastAsia="en-US" w:bidi="ar-SA"/>
              </w:rPr>
              <w:t xml:space="preserve"> equal educational opportunities to qualified disabled individuals.</w:t>
            </w:r>
          </w:p>
        </w:tc>
      </w:tr>
      <w:tr w:rsidR="00EA10B0" w:rsidRPr="00EA10B0" w:rsidTr="00EA10B0">
        <w:trPr>
          <w:trHeight w:val="300"/>
        </w:trPr>
        <w:tc>
          <w:tcPr>
            <w:tcW w:w="1400" w:type="dxa"/>
            <w:tcBorders>
              <w:top w:val="nil"/>
              <w:left w:val="nil"/>
              <w:bottom w:val="nil"/>
              <w:right w:val="nil"/>
            </w:tcBorders>
            <w:shd w:val="clear" w:color="auto" w:fill="auto"/>
            <w:hideMark/>
          </w:tcPr>
          <w:p w:rsidR="00EA10B0" w:rsidRPr="00EA10B0" w:rsidRDefault="00EA10B0" w:rsidP="00EA10B0">
            <w:pPr>
              <w:suppressAutoHyphens w:val="0"/>
              <w:rPr>
                <w:rFonts w:ascii="Arial" w:eastAsia="Times New Roman" w:hAnsi="Arial" w:cs="Arial"/>
                <w:color w:val="000000"/>
                <w:kern w:val="0"/>
                <w:lang w:eastAsia="en-US" w:bidi="ar-SA"/>
              </w:rPr>
            </w:pPr>
          </w:p>
        </w:tc>
        <w:tc>
          <w:tcPr>
            <w:tcW w:w="31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94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94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9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r>
      <w:tr w:rsidR="00EA10B0" w:rsidRPr="00EA10B0" w:rsidTr="00EA10B0">
        <w:trPr>
          <w:trHeight w:val="2400"/>
        </w:trPr>
        <w:tc>
          <w:tcPr>
            <w:tcW w:w="9480" w:type="dxa"/>
            <w:gridSpan w:val="7"/>
            <w:tcBorders>
              <w:top w:val="nil"/>
              <w:left w:val="nil"/>
              <w:bottom w:val="nil"/>
              <w:right w:val="nil"/>
            </w:tcBorders>
            <w:shd w:val="clear" w:color="auto" w:fill="auto"/>
            <w:hideMark/>
          </w:tcPr>
          <w:p w:rsidR="00EA10B0" w:rsidRPr="00EA10B0" w:rsidRDefault="00EA10B0" w:rsidP="00EA10B0">
            <w:pPr>
              <w:suppressAutoHyphens w:val="0"/>
              <w:rPr>
                <w:rFonts w:ascii="Arial" w:eastAsia="Times New Roman" w:hAnsi="Arial" w:cs="Arial"/>
                <w:color w:val="000000"/>
                <w:kern w:val="0"/>
                <w:lang w:eastAsia="en-US" w:bidi="ar-SA"/>
              </w:rPr>
            </w:pPr>
            <w:r w:rsidRPr="00EA10B0">
              <w:rPr>
                <w:rFonts w:ascii="Arial" w:eastAsia="Times New Roman" w:hAnsi="Arial" w:cs="Arial"/>
                <w:color w:val="000000"/>
                <w:kern w:val="0"/>
                <w:lang w:eastAsia="en-US" w:bidi="ar-SA"/>
              </w:rPr>
              <w:t>To qualify for an academic accommodation under ADA, the student must provide adequate documentation of a disability.  Students seeking academic accommodations should contact the campus ADA Coordinator at 858-966-3953 or via email at ada@coleman.edu. The ADA Coordinator will review the documentation provided and verify ADA coverage. Students covered under ADA must meet with the ADA Coordinator at the beginning of every term to determine the appropriate academic accommodations. Failing to meet with the ADA Coordinator at the beginning of every term may impact the availability of accommodations.</w:t>
            </w:r>
          </w:p>
        </w:tc>
      </w:tr>
      <w:tr w:rsidR="00EA10B0" w:rsidRPr="00EA10B0" w:rsidTr="00EA10B0">
        <w:trPr>
          <w:trHeight w:val="300"/>
        </w:trPr>
        <w:tc>
          <w:tcPr>
            <w:tcW w:w="1400" w:type="dxa"/>
            <w:tcBorders>
              <w:top w:val="nil"/>
              <w:left w:val="nil"/>
              <w:bottom w:val="nil"/>
              <w:right w:val="nil"/>
            </w:tcBorders>
            <w:shd w:val="clear" w:color="auto" w:fill="auto"/>
            <w:noWrap/>
            <w:vAlign w:val="center"/>
            <w:hideMark/>
          </w:tcPr>
          <w:p w:rsidR="00EA10B0" w:rsidRPr="00EA10B0" w:rsidRDefault="00EA10B0" w:rsidP="00EA10B0">
            <w:pPr>
              <w:suppressAutoHyphens w:val="0"/>
              <w:rPr>
                <w:rFonts w:ascii="Arial" w:eastAsia="Times New Roman" w:hAnsi="Arial" w:cs="Arial"/>
                <w:color w:val="000000"/>
                <w:kern w:val="0"/>
                <w:lang w:eastAsia="en-US" w:bidi="ar-SA"/>
              </w:rPr>
            </w:pPr>
            <w:bookmarkStart w:id="1" w:name="RANGE!A252"/>
            <w:bookmarkEnd w:id="1"/>
          </w:p>
        </w:tc>
        <w:tc>
          <w:tcPr>
            <w:tcW w:w="31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94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94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9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1560"/>
        </w:trPr>
        <w:tc>
          <w:tcPr>
            <w:tcW w:w="9480" w:type="dxa"/>
            <w:gridSpan w:val="7"/>
            <w:tcBorders>
              <w:top w:val="nil"/>
              <w:left w:val="nil"/>
              <w:bottom w:val="nil"/>
              <w:right w:val="nil"/>
            </w:tcBorders>
            <w:shd w:val="clear" w:color="auto" w:fill="auto"/>
            <w:hideMark/>
          </w:tcPr>
          <w:p w:rsidR="00EA10B0" w:rsidRPr="00EA10B0" w:rsidRDefault="00EA10B0" w:rsidP="00EA10B0">
            <w:pPr>
              <w:suppressAutoHyphens w:val="0"/>
              <w:rPr>
                <w:rFonts w:ascii="Arial" w:eastAsia="Times New Roman" w:hAnsi="Arial" w:cs="Arial"/>
                <w:color w:val="000000"/>
                <w:kern w:val="0"/>
                <w:lang w:eastAsia="en-US" w:bidi="ar-SA"/>
              </w:rPr>
            </w:pPr>
            <w:r w:rsidRPr="00EA10B0">
              <w:rPr>
                <w:rFonts w:ascii="Arial" w:eastAsia="Times New Roman" w:hAnsi="Arial" w:cs="Arial"/>
                <w:color w:val="000000"/>
                <w:kern w:val="0"/>
                <w:lang w:eastAsia="en-US" w:bidi="ar-SA"/>
              </w:rPr>
              <w:t>After the academic accommodations have been determined, the students’ instructors will be notified by the ADA Coordinator. If any problems or concerns regarding the provision of accommodations occur, the student must inform the ADA Coordinator. If the student feels accommodation is not being made appropriately, the student may follow the published Student Grievance Procedures.</w:t>
            </w:r>
          </w:p>
        </w:tc>
      </w:tr>
    </w:tbl>
    <w:p w:rsidR="00EA10B0" w:rsidRPr="002006D5" w:rsidRDefault="00EA10B0">
      <w:pPr>
        <w:rPr>
          <w:rFonts w:ascii="Arial" w:hAnsi="Arial" w:cs="Arial"/>
        </w:rPr>
      </w:pPr>
    </w:p>
    <w:sectPr w:rsidR="00EA10B0" w:rsidRPr="002006D5" w:rsidSect="009C4B6A">
      <w:pgSz w:w="12240" w:h="15840"/>
      <w:pgMar w:top="1440" w:right="1440" w:bottom="1440" w:left="1440" w:header="720" w:footer="720" w:gutter="0"/>
      <w:cols w:space="720"/>
      <w:docGrid w:linePitch="36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altName w:val="Lucida Sans Unicode"/>
    <w:panose1 w:val="020B0602030504020204"/>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inionPro-Regular">
    <w:charset w:val="00"/>
    <w:family w:val="auto"/>
    <w:pitch w:val="default"/>
  </w:font>
  <w:font w:name="MyriadPro-Regular">
    <w:altName w:val="Times New Roman"/>
    <w:panose1 w:val="00000000000000000000"/>
    <w:charset w:val="4D"/>
    <w:family w:val="auto"/>
    <w:notTrueType/>
    <w:pitch w:val="default"/>
    <w:sig w:usb0="03000000"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MT">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43C2045"/>
    <w:multiLevelType w:val="hybridMultilevel"/>
    <w:tmpl w:val="69B499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4D2162A"/>
    <w:multiLevelType w:val="hybridMultilevel"/>
    <w:tmpl w:val="E522F7D2"/>
    <w:lvl w:ilvl="0" w:tplc="08285068">
      <w:start w:val="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37DE9"/>
    <w:multiLevelType w:val="hybridMultilevel"/>
    <w:tmpl w:val="3754D9B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6">
    <w:nsid w:val="205B0241"/>
    <w:multiLevelType w:val="multilevel"/>
    <w:tmpl w:val="18362F2E"/>
    <w:lvl w:ilvl="0">
      <w:start w:val="1"/>
      <w:numFmt w:val="lowerLetter"/>
      <w:lvlText w:val="%1."/>
      <w:lvlJc w:val="right"/>
      <w:pPr>
        <w:ind w:left="1440" w:hanging="360"/>
      </w:pPr>
      <w:rPr>
        <w:rFonts w:hint="default"/>
      </w:r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7">
    <w:nsid w:val="20813760"/>
    <w:multiLevelType w:val="hybridMultilevel"/>
    <w:tmpl w:val="5D0E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CA0DE7"/>
    <w:multiLevelType w:val="hybridMultilevel"/>
    <w:tmpl w:val="1026FE6A"/>
    <w:lvl w:ilvl="0" w:tplc="04090001">
      <w:start w:val="1"/>
      <w:numFmt w:val="bullet"/>
      <w:lvlText w:val=""/>
      <w:lvlJc w:val="left"/>
      <w:pPr>
        <w:tabs>
          <w:tab w:val="num" w:pos="792"/>
        </w:tabs>
        <w:ind w:left="792" w:hanging="360"/>
      </w:pPr>
      <w:rPr>
        <w:rFonts w:ascii="Symbol" w:hAnsi="Symbol" w:hint="default"/>
        <w:sz w:val="16"/>
      </w:rPr>
    </w:lvl>
    <w:lvl w:ilvl="1" w:tplc="FFFFFFFF">
      <w:start w:val="1"/>
      <w:numFmt w:val="bullet"/>
      <w:lvlText w:val="o"/>
      <w:lvlJc w:val="left"/>
      <w:pPr>
        <w:tabs>
          <w:tab w:val="num" w:pos="1872"/>
        </w:tabs>
        <w:ind w:left="1872" w:hanging="360"/>
      </w:pPr>
      <w:rPr>
        <w:rFonts w:ascii="Courier New" w:hAnsi="Courier New" w:cs="Times New Roman" w:hint="default"/>
      </w:rPr>
    </w:lvl>
    <w:lvl w:ilvl="2" w:tplc="FFFFFFFF">
      <w:start w:val="1"/>
      <w:numFmt w:val="bullet"/>
      <w:lvlText w:val=""/>
      <w:lvlJc w:val="left"/>
      <w:pPr>
        <w:tabs>
          <w:tab w:val="num" w:pos="2592"/>
        </w:tabs>
        <w:ind w:left="2592" w:hanging="360"/>
      </w:pPr>
      <w:rPr>
        <w:rFonts w:ascii="Wingdings" w:hAnsi="Wingdings" w:hint="default"/>
      </w:rPr>
    </w:lvl>
    <w:lvl w:ilvl="3" w:tplc="FFFFFFFF">
      <w:start w:val="1"/>
      <w:numFmt w:val="bullet"/>
      <w:lvlText w:val=""/>
      <w:lvlJc w:val="left"/>
      <w:pPr>
        <w:tabs>
          <w:tab w:val="num" w:pos="3312"/>
        </w:tabs>
        <w:ind w:left="3312" w:hanging="360"/>
      </w:pPr>
      <w:rPr>
        <w:rFonts w:ascii="Symbol" w:hAnsi="Symbol" w:hint="default"/>
      </w:rPr>
    </w:lvl>
    <w:lvl w:ilvl="4" w:tplc="FFFFFFFF">
      <w:start w:val="1"/>
      <w:numFmt w:val="bullet"/>
      <w:lvlText w:val="o"/>
      <w:lvlJc w:val="left"/>
      <w:pPr>
        <w:tabs>
          <w:tab w:val="num" w:pos="4032"/>
        </w:tabs>
        <w:ind w:left="4032" w:hanging="360"/>
      </w:pPr>
      <w:rPr>
        <w:rFonts w:ascii="Courier New" w:hAnsi="Courier New" w:cs="Times New Roman" w:hint="default"/>
      </w:rPr>
    </w:lvl>
    <w:lvl w:ilvl="5" w:tplc="FFFFFFFF">
      <w:start w:val="1"/>
      <w:numFmt w:val="bullet"/>
      <w:lvlText w:val=""/>
      <w:lvlJc w:val="left"/>
      <w:pPr>
        <w:tabs>
          <w:tab w:val="num" w:pos="4752"/>
        </w:tabs>
        <w:ind w:left="4752" w:hanging="360"/>
      </w:pPr>
      <w:rPr>
        <w:rFonts w:ascii="Wingdings" w:hAnsi="Wingdings" w:hint="default"/>
      </w:rPr>
    </w:lvl>
    <w:lvl w:ilvl="6" w:tplc="FFFFFFFF">
      <w:start w:val="1"/>
      <w:numFmt w:val="bullet"/>
      <w:lvlText w:val=""/>
      <w:lvlJc w:val="left"/>
      <w:pPr>
        <w:tabs>
          <w:tab w:val="num" w:pos="5472"/>
        </w:tabs>
        <w:ind w:left="5472" w:hanging="360"/>
      </w:pPr>
      <w:rPr>
        <w:rFonts w:ascii="Symbol" w:hAnsi="Symbol" w:hint="default"/>
      </w:rPr>
    </w:lvl>
    <w:lvl w:ilvl="7" w:tplc="FFFFFFFF">
      <w:start w:val="1"/>
      <w:numFmt w:val="bullet"/>
      <w:lvlText w:val="o"/>
      <w:lvlJc w:val="left"/>
      <w:pPr>
        <w:tabs>
          <w:tab w:val="num" w:pos="6192"/>
        </w:tabs>
        <w:ind w:left="6192" w:hanging="360"/>
      </w:pPr>
      <w:rPr>
        <w:rFonts w:ascii="Courier New" w:hAnsi="Courier New" w:cs="Times New Roman" w:hint="default"/>
      </w:rPr>
    </w:lvl>
    <w:lvl w:ilvl="8" w:tplc="FFFFFFFF">
      <w:start w:val="1"/>
      <w:numFmt w:val="bullet"/>
      <w:lvlText w:val=""/>
      <w:lvlJc w:val="left"/>
      <w:pPr>
        <w:tabs>
          <w:tab w:val="num" w:pos="6912"/>
        </w:tabs>
        <w:ind w:left="6912" w:hanging="360"/>
      </w:pPr>
      <w:rPr>
        <w:rFonts w:ascii="Wingdings" w:hAnsi="Wingdings" w:hint="default"/>
      </w:rPr>
    </w:lvl>
  </w:abstractNum>
  <w:abstractNum w:abstractNumId="9">
    <w:nsid w:val="3FA558D0"/>
    <w:multiLevelType w:val="hybridMultilevel"/>
    <w:tmpl w:val="D9C61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CD5926"/>
    <w:multiLevelType w:val="hybridMultilevel"/>
    <w:tmpl w:val="B6D6C90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F356E6"/>
    <w:multiLevelType w:val="hybridMultilevel"/>
    <w:tmpl w:val="212E6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A3F1F43"/>
    <w:multiLevelType w:val="hybridMultilevel"/>
    <w:tmpl w:val="0728ED26"/>
    <w:lvl w:ilvl="0" w:tplc="08285068">
      <w:start w:val="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063B3F"/>
    <w:multiLevelType w:val="hybridMultilevel"/>
    <w:tmpl w:val="5060C6CC"/>
    <w:lvl w:ilvl="0" w:tplc="FFFFFFFF">
      <w:start w:val="1"/>
      <w:numFmt w:val="bullet"/>
      <w:pStyle w:val="BulletBS"/>
      <w:lvlText w:val=""/>
      <w:lvlJc w:val="left"/>
      <w:pPr>
        <w:tabs>
          <w:tab w:val="num" w:pos="792"/>
        </w:tabs>
        <w:ind w:left="792" w:hanging="360"/>
      </w:pPr>
      <w:rPr>
        <w:rFonts w:ascii="Wingdings" w:hAnsi="Wingdings" w:hint="default"/>
        <w:sz w:val="16"/>
      </w:rPr>
    </w:lvl>
    <w:lvl w:ilvl="1" w:tplc="FFFFFFFF">
      <w:start w:val="1"/>
      <w:numFmt w:val="bullet"/>
      <w:lvlText w:val="o"/>
      <w:lvlJc w:val="left"/>
      <w:pPr>
        <w:tabs>
          <w:tab w:val="num" w:pos="1872"/>
        </w:tabs>
        <w:ind w:left="1872" w:hanging="360"/>
      </w:pPr>
      <w:rPr>
        <w:rFonts w:ascii="Courier New" w:hAnsi="Courier New" w:cs="Times New Roman" w:hint="default"/>
      </w:rPr>
    </w:lvl>
    <w:lvl w:ilvl="2" w:tplc="FFFFFFFF">
      <w:start w:val="1"/>
      <w:numFmt w:val="bullet"/>
      <w:lvlText w:val=""/>
      <w:lvlJc w:val="left"/>
      <w:pPr>
        <w:tabs>
          <w:tab w:val="num" w:pos="2592"/>
        </w:tabs>
        <w:ind w:left="2592" w:hanging="360"/>
      </w:pPr>
      <w:rPr>
        <w:rFonts w:ascii="Wingdings" w:hAnsi="Wingdings" w:hint="default"/>
      </w:rPr>
    </w:lvl>
    <w:lvl w:ilvl="3" w:tplc="FFFFFFFF">
      <w:start w:val="1"/>
      <w:numFmt w:val="bullet"/>
      <w:lvlText w:val=""/>
      <w:lvlJc w:val="left"/>
      <w:pPr>
        <w:tabs>
          <w:tab w:val="num" w:pos="3312"/>
        </w:tabs>
        <w:ind w:left="3312" w:hanging="360"/>
      </w:pPr>
      <w:rPr>
        <w:rFonts w:ascii="Symbol" w:hAnsi="Symbol" w:hint="default"/>
      </w:rPr>
    </w:lvl>
    <w:lvl w:ilvl="4" w:tplc="FFFFFFFF">
      <w:start w:val="1"/>
      <w:numFmt w:val="bullet"/>
      <w:lvlText w:val="o"/>
      <w:lvlJc w:val="left"/>
      <w:pPr>
        <w:tabs>
          <w:tab w:val="num" w:pos="4032"/>
        </w:tabs>
        <w:ind w:left="4032" w:hanging="360"/>
      </w:pPr>
      <w:rPr>
        <w:rFonts w:ascii="Courier New" w:hAnsi="Courier New" w:cs="Times New Roman" w:hint="default"/>
      </w:rPr>
    </w:lvl>
    <w:lvl w:ilvl="5" w:tplc="FFFFFFFF">
      <w:start w:val="1"/>
      <w:numFmt w:val="bullet"/>
      <w:lvlText w:val=""/>
      <w:lvlJc w:val="left"/>
      <w:pPr>
        <w:tabs>
          <w:tab w:val="num" w:pos="4752"/>
        </w:tabs>
        <w:ind w:left="4752" w:hanging="360"/>
      </w:pPr>
      <w:rPr>
        <w:rFonts w:ascii="Wingdings" w:hAnsi="Wingdings" w:hint="default"/>
      </w:rPr>
    </w:lvl>
    <w:lvl w:ilvl="6" w:tplc="FFFFFFFF">
      <w:start w:val="1"/>
      <w:numFmt w:val="bullet"/>
      <w:lvlText w:val=""/>
      <w:lvlJc w:val="left"/>
      <w:pPr>
        <w:tabs>
          <w:tab w:val="num" w:pos="5472"/>
        </w:tabs>
        <w:ind w:left="5472" w:hanging="360"/>
      </w:pPr>
      <w:rPr>
        <w:rFonts w:ascii="Symbol" w:hAnsi="Symbol" w:hint="default"/>
      </w:rPr>
    </w:lvl>
    <w:lvl w:ilvl="7" w:tplc="FFFFFFFF">
      <w:start w:val="1"/>
      <w:numFmt w:val="bullet"/>
      <w:lvlText w:val="o"/>
      <w:lvlJc w:val="left"/>
      <w:pPr>
        <w:tabs>
          <w:tab w:val="num" w:pos="6192"/>
        </w:tabs>
        <w:ind w:left="6192" w:hanging="360"/>
      </w:pPr>
      <w:rPr>
        <w:rFonts w:ascii="Courier New" w:hAnsi="Courier New" w:cs="Times New Roman" w:hint="default"/>
      </w:rPr>
    </w:lvl>
    <w:lvl w:ilvl="8" w:tplc="FFFFFFFF">
      <w:start w:val="1"/>
      <w:numFmt w:val="bullet"/>
      <w:lvlText w:val=""/>
      <w:lvlJc w:val="left"/>
      <w:pPr>
        <w:tabs>
          <w:tab w:val="num" w:pos="6912"/>
        </w:tabs>
        <w:ind w:left="6912" w:hanging="360"/>
      </w:pPr>
      <w:rPr>
        <w:rFonts w:ascii="Wingdings" w:hAnsi="Wingdings" w:hint="default"/>
      </w:rPr>
    </w:lvl>
  </w:abstractNum>
  <w:abstractNum w:abstractNumId="14">
    <w:nsid w:val="55F55AC2"/>
    <w:multiLevelType w:val="hybridMultilevel"/>
    <w:tmpl w:val="1D1E62DC"/>
    <w:lvl w:ilvl="0" w:tplc="04090001">
      <w:start w:val="1"/>
      <w:numFmt w:val="bullet"/>
      <w:lvlText w:val=""/>
      <w:lvlJc w:val="left"/>
      <w:pPr>
        <w:tabs>
          <w:tab w:val="num" w:pos="792"/>
        </w:tabs>
        <w:ind w:left="792" w:hanging="360"/>
      </w:pPr>
      <w:rPr>
        <w:rFonts w:ascii="Symbol" w:hAnsi="Symbol" w:hint="default"/>
        <w:sz w:val="16"/>
      </w:rPr>
    </w:lvl>
    <w:lvl w:ilvl="1" w:tplc="FFFFFFFF">
      <w:start w:val="1"/>
      <w:numFmt w:val="bullet"/>
      <w:lvlText w:val="o"/>
      <w:lvlJc w:val="left"/>
      <w:pPr>
        <w:tabs>
          <w:tab w:val="num" w:pos="1872"/>
        </w:tabs>
        <w:ind w:left="1872" w:hanging="360"/>
      </w:pPr>
      <w:rPr>
        <w:rFonts w:ascii="Courier New" w:hAnsi="Courier New" w:cs="Times New Roman" w:hint="default"/>
      </w:rPr>
    </w:lvl>
    <w:lvl w:ilvl="2" w:tplc="FFFFFFFF">
      <w:start w:val="1"/>
      <w:numFmt w:val="bullet"/>
      <w:lvlText w:val=""/>
      <w:lvlJc w:val="left"/>
      <w:pPr>
        <w:tabs>
          <w:tab w:val="num" w:pos="2592"/>
        </w:tabs>
        <w:ind w:left="2592" w:hanging="360"/>
      </w:pPr>
      <w:rPr>
        <w:rFonts w:ascii="Wingdings" w:hAnsi="Wingdings" w:hint="default"/>
      </w:rPr>
    </w:lvl>
    <w:lvl w:ilvl="3" w:tplc="FFFFFFFF">
      <w:start w:val="1"/>
      <w:numFmt w:val="bullet"/>
      <w:lvlText w:val=""/>
      <w:lvlJc w:val="left"/>
      <w:pPr>
        <w:tabs>
          <w:tab w:val="num" w:pos="3312"/>
        </w:tabs>
        <w:ind w:left="3312" w:hanging="360"/>
      </w:pPr>
      <w:rPr>
        <w:rFonts w:ascii="Symbol" w:hAnsi="Symbol" w:hint="default"/>
      </w:rPr>
    </w:lvl>
    <w:lvl w:ilvl="4" w:tplc="FFFFFFFF">
      <w:start w:val="1"/>
      <w:numFmt w:val="bullet"/>
      <w:lvlText w:val="o"/>
      <w:lvlJc w:val="left"/>
      <w:pPr>
        <w:tabs>
          <w:tab w:val="num" w:pos="4032"/>
        </w:tabs>
        <w:ind w:left="4032" w:hanging="360"/>
      </w:pPr>
      <w:rPr>
        <w:rFonts w:ascii="Courier New" w:hAnsi="Courier New" w:cs="Times New Roman" w:hint="default"/>
      </w:rPr>
    </w:lvl>
    <w:lvl w:ilvl="5" w:tplc="FFFFFFFF">
      <w:start w:val="1"/>
      <w:numFmt w:val="bullet"/>
      <w:lvlText w:val=""/>
      <w:lvlJc w:val="left"/>
      <w:pPr>
        <w:tabs>
          <w:tab w:val="num" w:pos="4752"/>
        </w:tabs>
        <w:ind w:left="4752" w:hanging="360"/>
      </w:pPr>
      <w:rPr>
        <w:rFonts w:ascii="Wingdings" w:hAnsi="Wingdings" w:hint="default"/>
      </w:rPr>
    </w:lvl>
    <w:lvl w:ilvl="6" w:tplc="FFFFFFFF">
      <w:start w:val="1"/>
      <w:numFmt w:val="bullet"/>
      <w:lvlText w:val=""/>
      <w:lvlJc w:val="left"/>
      <w:pPr>
        <w:tabs>
          <w:tab w:val="num" w:pos="5472"/>
        </w:tabs>
        <w:ind w:left="5472" w:hanging="360"/>
      </w:pPr>
      <w:rPr>
        <w:rFonts w:ascii="Symbol" w:hAnsi="Symbol" w:hint="default"/>
      </w:rPr>
    </w:lvl>
    <w:lvl w:ilvl="7" w:tplc="FFFFFFFF">
      <w:start w:val="1"/>
      <w:numFmt w:val="bullet"/>
      <w:lvlText w:val="o"/>
      <w:lvlJc w:val="left"/>
      <w:pPr>
        <w:tabs>
          <w:tab w:val="num" w:pos="6192"/>
        </w:tabs>
        <w:ind w:left="6192" w:hanging="360"/>
      </w:pPr>
      <w:rPr>
        <w:rFonts w:ascii="Courier New" w:hAnsi="Courier New" w:cs="Times New Roman" w:hint="default"/>
      </w:rPr>
    </w:lvl>
    <w:lvl w:ilvl="8" w:tplc="FFFFFFFF">
      <w:start w:val="1"/>
      <w:numFmt w:val="bullet"/>
      <w:lvlText w:val=""/>
      <w:lvlJc w:val="left"/>
      <w:pPr>
        <w:tabs>
          <w:tab w:val="num" w:pos="6912"/>
        </w:tabs>
        <w:ind w:left="6912" w:hanging="360"/>
      </w:pPr>
      <w:rPr>
        <w:rFonts w:ascii="Wingdings" w:hAnsi="Wingdings" w:hint="default"/>
      </w:rPr>
    </w:lvl>
  </w:abstractNum>
  <w:abstractNum w:abstractNumId="15">
    <w:nsid w:val="5C945D81"/>
    <w:multiLevelType w:val="hybridMultilevel"/>
    <w:tmpl w:val="EC763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4AE7C1B"/>
    <w:multiLevelType w:val="hybridMultilevel"/>
    <w:tmpl w:val="D08885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5629C"/>
    <w:multiLevelType w:val="hybridMultilevel"/>
    <w:tmpl w:val="7392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15"/>
  </w:num>
  <w:num w:numId="6">
    <w:abstractNumId w:val="7"/>
  </w:num>
  <w:num w:numId="7">
    <w:abstractNumId w:val="17"/>
  </w:num>
  <w:num w:numId="8">
    <w:abstractNumId w:val="3"/>
  </w:num>
  <w:num w:numId="9">
    <w:abstractNumId w:val="11"/>
  </w:num>
  <w:num w:numId="10">
    <w:abstractNumId w:val="13"/>
  </w:num>
  <w:num w:numId="11">
    <w:abstractNumId w:val="13"/>
  </w:num>
  <w:num w:numId="12">
    <w:abstractNumId w:val="3"/>
  </w:num>
  <w:num w:numId="13">
    <w:abstractNumId w:val="14"/>
  </w:num>
  <w:num w:numId="14">
    <w:abstractNumId w:val="8"/>
  </w:num>
  <w:num w:numId="15">
    <w:abstractNumId w:val="6"/>
  </w:num>
  <w:num w:numId="16">
    <w:abstractNumId w:val="9"/>
  </w:num>
  <w:num w:numId="17">
    <w:abstractNumId w:val="12"/>
  </w:num>
  <w:num w:numId="18">
    <w:abstractNumId w:val="4"/>
  </w:num>
  <w:num w:numId="19">
    <w:abstractNumId w:val="1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3D8"/>
    <w:rsid w:val="0000445E"/>
    <w:rsid w:val="0000722B"/>
    <w:rsid w:val="0001187B"/>
    <w:rsid w:val="00015F30"/>
    <w:rsid w:val="00017860"/>
    <w:rsid w:val="00046668"/>
    <w:rsid w:val="00053C52"/>
    <w:rsid w:val="0006146E"/>
    <w:rsid w:val="00081081"/>
    <w:rsid w:val="000B22FC"/>
    <w:rsid w:val="000C33D8"/>
    <w:rsid w:val="000C689D"/>
    <w:rsid w:val="000D0B23"/>
    <w:rsid w:val="000D632F"/>
    <w:rsid w:val="000E0C08"/>
    <w:rsid w:val="000F4871"/>
    <w:rsid w:val="00102B12"/>
    <w:rsid w:val="00120801"/>
    <w:rsid w:val="00136695"/>
    <w:rsid w:val="00151C07"/>
    <w:rsid w:val="00155AF4"/>
    <w:rsid w:val="001610F7"/>
    <w:rsid w:val="001834D2"/>
    <w:rsid w:val="00191D91"/>
    <w:rsid w:val="001957CC"/>
    <w:rsid w:val="001A07A9"/>
    <w:rsid w:val="001B56B4"/>
    <w:rsid w:val="001B62EF"/>
    <w:rsid w:val="001C1669"/>
    <w:rsid w:val="001D28E2"/>
    <w:rsid w:val="001D3E49"/>
    <w:rsid w:val="001E683F"/>
    <w:rsid w:val="001E7865"/>
    <w:rsid w:val="001F246A"/>
    <w:rsid w:val="001F26FC"/>
    <w:rsid w:val="001F4071"/>
    <w:rsid w:val="002006D5"/>
    <w:rsid w:val="00200966"/>
    <w:rsid w:val="00202CDE"/>
    <w:rsid w:val="00211A56"/>
    <w:rsid w:val="002209DE"/>
    <w:rsid w:val="002357E5"/>
    <w:rsid w:val="00250834"/>
    <w:rsid w:val="00251370"/>
    <w:rsid w:val="00260C04"/>
    <w:rsid w:val="00263D00"/>
    <w:rsid w:val="00292941"/>
    <w:rsid w:val="00292F7D"/>
    <w:rsid w:val="0029383C"/>
    <w:rsid w:val="00297EED"/>
    <w:rsid w:val="002A6460"/>
    <w:rsid w:val="002B0797"/>
    <w:rsid w:val="002C3F98"/>
    <w:rsid w:val="002C56DF"/>
    <w:rsid w:val="002D269A"/>
    <w:rsid w:val="00315283"/>
    <w:rsid w:val="0034084A"/>
    <w:rsid w:val="00341111"/>
    <w:rsid w:val="00344144"/>
    <w:rsid w:val="00350522"/>
    <w:rsid w:val="00355B5D"/>
    <w:rsid w:val="00367C20"/>
    <w:rsid w:val="003702F8"/>
    <w:rsid w:val="003732E6"/>
    <w:rsid w:val="00376127"/>
    <w:rsid w:val="00384547"/>
    <w:rsid w:val="003862D1"/>
    <w:rsid w:val="0039380F"/>
    <w:rsid w:val="003A74A4"/>
    <w:rsid w:val="003B2D16"/>
    <w:rsid w:val="003C2661"/>
    <w:rsid w:val="003C6438"/>
    <w:rsid w:val="003E7893"/>
    <w:rsid w:val="003F1B7C"/>
    <w:rsid w:val="00403133"/>
    <w:rsid w:val="00403E1A"/>
    <w:rsid w:val="00416FAE"/>
    <w:rsid w:val="004259F4"/>
    <w:rsid w:val="00427F41"/>
    <w:rsid w:val="00435AA2"/>
    <w:rsid w:val="00437812"/>
    <w:rsid w:val="0044222D"/>
    <w:rsid w:val="0044283B"/>
    <w:rsid w:val="00447A0F"/>
    <w:rsid w:val="00456FDD"/>
    <w:rsid w:val="004652C5"/>
    <w:rsid w:val="0047012B"/>
    <w:rsid w:val="00483CA4"/>
    <w:rsid w:val="00485832"/>
    <w:rsid w:val="004B285B"/>
    <w:rsid w:val="004B367B"/>
    <w:rsid w:val="004B49D5"/>
    <w:rsid w:val="004C6A70"/>
    <w:rsid w:val="004C7FEE"/>
    <w:rsid w:val="004D0238"/>
    <w:rsid w:val="004E3652"/>
    <w:rsid w:val="004F41C3"/>
    <w:rsid w:val="004F4343"/>
    <w:rsid w:val="00501E08"/>
    <w:rsid w:val="00502F7D"/>
    <w:rsid w:val="00514ADB"/>
    <w:rsid w:val="005156C7"/>
    <w:rsid w:val="00521D0A"/>
    <w:rsid w:val="005266BE"/>
    <w:rsid w:val="0053570C"/>
    <w:rsid w:val="005375E3"/>
    <w:rsid w:val="005508F2"/>
    <w:rsid w:val="00552BAD"/>
    <w:rsid w:val="005725A4"/>
    <w:rsid w:val="00574474"/>
    <w:rsid w:val="0059104F"/>
    <w:rsid w:val="005935BB"/>
    <w:rsid w:val="005B0751"/>
    <w:rsid w:val="005C1412"/>
    <w:rsid w:val="005C5285"/>
    <w:rsid w:val="005D02B1"/>
    <w:rsid w:val="005F7D30"/>
    <w:rsid w:val="00600EC7"/>
    <w:rsid w:val="006142E2"/>
    <w:rsid w:val="0061523C"/>
    <w:rsid w:val="00624BD7"/>
    <w:rsid w:val="00631D98"/>
    <w:rsid w:val="00637A43"/>
    <w:rsid w:val="006464AC"/>
    <w:rsid w:val="00650140"/>
    <w:rsid w:val="0065736C"/>
    <w:rsid w:val="00666C57"/>
    <w:rsid w:val="006769DA"/>
    <w:rsid w:val="00677E33"/>
    <w:rsid w:val="00680332"/>
    <w:rsid w:val="00686385"/>
    <w:rsid w:val="006931AC"/>
    <w:rsid w:val="00693E94"/>
    <w:rsid w:val="006B26D4"/>
    <w:rsid w:val="006C5D3A"/>
    <w:rsid w:val="006C5FDC"/>
    <w:rsid w:val="006D7542"/>
    <w:rsid w:val="00710701"/>
    <w:rsid w:val="0071225A"/>
    <w:rsid w:val="00717B45"/>
    <w:rsid w:val="00724F5D"/>
    <w:rsid w:val="00737391"/>
    <w:rsid w:val="00740765"/>
    <w:rsid w:val="007543FC"/>
    <w:rsid w:val="007579B6"/>
    <w:rsid w:val="00761792"/>
    <w:rsid w:val="00773078"/>
    <w:rsid w:val="00787CC8"/>
    <w:rsid w:val="00797DB9"/>
    <w:rsid w:val="007A09F5"/>
    <w:rsid w:val="007A1609"/>
    <w:rsid w:val="007B4791"/>
    <w:rsid w:val="007E4642"/>
    <w:rsid w:val="00800CF8"/>
    <w:rsid w:val="00806267"/>
    <w:rsid w:val="008413D3"/>
    <w:rsid w:val="00866C9D"/>
    <w:rsid w:val="008740F5"/>
    <w:rsid w:val="008845CC"/>
    <w:rsid w:val="008909F2"/>
    <w:rsid w:val="008945B1"/>
    <w:rsid w:val="008A2C39"/>
    <w:rsid w:val="008B0D7D"/>
    <w:rsid w:val="008C1857"/>
    <w:rsid w:val="008E6D6F"/>
    <w:rsid w:val="008F15CC"/>
    <w:rsid w:val="008F7118"/>
    <w:rsid w:val="009042FA"/>
    <w:rsid w:val="00921968"/>
    <w:rsid w:val="00925AE4"/>
    <w:rsid w:val="0093447F"/>
    <w:rsid w:val="00940D97"/>
    <w:rsid w:val="00941380"/>
    <w:rsid w:val="00953800"/>
    <w:rsid w:val="00953887"/>
    <w:rsid w:val="0096437C"/>
    <w:rsid w:val="00966574"/>
    <w:rsid w:val="00972920"/>
    <w:rsid w:val="00981D45"/>
    <w:rsid w:val="009843F7"/>
    <w:rsid w:val="00987D37"/>
    <w:rsid w:val="00994A67"/>
    <w:rsid w:val="00996D27"/>
    <w:rsid w:val="009A56A9"/>
    <w:rsid w:val="009B2A78"/>
    <w:rsid w:val="009C4B6A"/>
    <w:rsid w:val="009D02B5"/>
    <w:rsid w:val="009D603D"/>
    <w:rsid w:val="009E00D1"/>
    <w:rsid w:val="009E3750"/>
    <w:rsid w:val="009F1908"/>
    <w:rsid w:val="00A0280D"/>
    <w:rsid w:val="00A07265"/>
    <w:rsid w:val="00A1031A"/>
    <w:rsid w:val="00A23501"/>
    <w:rsid w:val="00A23F3A"/>
    <w:rsid w:val="00A35510"/>
    <w:rsid w:val="00A402C7"/>
    <w:rsid w:val="00A47EBD"/>
    <w:rsid w:val="00A84E55"/>
    <w:rsid w:val="00A94FA5"/>
    <w:rsid w:val="00AA1E8C"/>
    <w:rsid w:val="00AA2C18"/>
    <w:rsid w:val="00AA5454"/>
    <w:rsid w:val="00AA6E2A"/>
    <w:rsid w:val="00AB6191"/>
    <w:rsid w:val="00AC2764"/>
    <w:rsid w:val="00AF3BF4"/>
    <w:rsid w:val="00AF4FEE"/>
    <w:rsid w:val="00AF77B0"/>
    <w:rsid w:val="00B000E0"/>
    <w:rsid w:val="00B01272"/>
    <w:rsid w:val="00B052F4"/>
    <w:rsid w:val="00B24535"/>
    <w:rsid w:val="00B31F93"/>
    <w:rsid w:val="00B37378"/>
    <w:rsid w:val="00B45EA2"/>
    <w:rsid w:val="00B46371"/>
    <w:rsid w:val="00B80AFA"/>
    <w:rsid w:val="00B82532"/>
    <w:rsid w:val="00B86142"/>
    <w:rsid w:val="00B8752E"/>
    <w:rsid w:val="00B91234"/>
    <w:rsid w:val="00BB551C"/>
    <w:rsid w:val="00BC5BBC"/>
    <w:rsid w:val="00BD7C7D"/>
    <w:rsid w:val="00BE0220"/>
    <w:rsid w:val="00BE1A74"/>
    <w:rsid w:val="00BE6BF8"/>
    <w:rsid w:val="00BF2052"/>
    <w:rsid w:val="00BF3B92"/>
    <w:rsid w:val="00C04F1B"/>
    <w:rsid w:val="00C07357"/>
    <w:rsid w:val="00C122E9"/>
    <w:rsid w:val="00C13C9B"/>
    <w:rsid w:val="00C245B4"/>
    <w:rsid w:val="00C30108"/>
    <w:rsid w:val="00C516B4"/>
    <w:rsid w:val="00C833CE"/>
    <w:rsid w:val="00C95FBA"/>
    <w:rsid w:val="00CA370A"/>
    <w:rsid w:val="00CB098A"/>
    <w:rsid w:val="00CB26D1"/>
    <w:rsid w:val="00CB5139"/>
    <w:rsid w:val="00CB750E"/>
    <w:rsid w:val="00CC17F6"/>
    <w:rsid w:val="00D2429D"/>
    <w:rsid w:val="00D30F5E"/>
    <w:rsid w:val="00D343D8"/>
    <w:rsid w:val="00D40C69"/>
    <w:rsid w:val="00D51FEE"/>
    <w:rsid w:val="00D772B9"/>
    <w:rsid w:val="00D77971"/>
    <w:rsid w:val="00D85961"/>
    <w:rsid w:val="00D913B5"/>
    <w:rsid w:val="00DA1905"/>
    <w:rsid w:val="00DA1BF5"/>
    <w:rsid w:val="00DC1F39"/>
    <w:rsid w:val="00DC2E69"/>
    <w:rsid w:val="00DC2FF6"/>
    <w:rsid w:val="00DC3DCF"/>
    <w:rsid w:val="00DD21D4"/>
    <w:rsid w:val="00DD3183"/>
    <w:rsid w:val="00DD74AF"/>
    <w:rsid w:val="00DE6698"/>
    <w:rsid w:val="00DF43D8"/>
    <w:rsid w:val="00DF4D9F"/>
    <w:rsid w:val="00E028EC"/>
    <w:rsid w:val="00E06A87"/>
    <w:rsid w:val="00E13F04"/>
    <w:rsid w:val="00E1673D"/>
    <w:rsid w:val="00E21E9E"/>
    <w:rsid w:val="00E42059"/>
    <w:rsid w:val="00E51825"/>
    <w:rsid w:val="00E637D7"/>
    <w:rsid w:val="00E764B4"/>
    <w:rsid w:val="00E94780"/>
    <w:rsid w:val="00EA10B0"/>
    <w:rsid w:val="00EB195A"/>
    <w:rsid w:val="00EC1A4A"/>
    <w:rsid w:val="00EC335B"/>
    <w:rsid w:val="00EC7768"/>
    <w:rsid w:val="00ED2818"/>
    <w:rsid w:val="00EE1A2A"/>
    <w:rsid w:val="00F14A4A"/>
    <w:rsid w:val="00F16B6C"/>
    <w:rsid w:val="00F32DE5"/>
    <w:rsid w:val="00F56140"/>
    <w:rsid w:val="00F5743A"/>
    <w:rsid w:val="00F57C1F"/>
    <w:rsid w:val="00F634D7"/>
    <w:rsid w:val="00F756DD"/>
    <w:rsid w:val="00F769CA"/>
    <w:rsid w:val="00F876F1"/>
    <w:rsid w:val="00FB3C97"/>
    <w:rsid w:val="00FC3CB9"/>
    <w:rsid w:val="00FD15E8"/>
    <w:rsid w:val="00FE0F25"/>
    <w:rsid w:val="00FF4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B6A"/>
    <w:pPr>
      <w:suppressAutoHyphens/>
    </w:pPr>
    <w:rPr>
      <w:rFonts w:eastAsia="SimSun" w:cs="Lucida Sans"/>
      <w:kern w:val="1"/>
      <w:sz w:val="24"/>
      <w:szCs w:val="24"/>
      <w:lang w:eastAsia="hi-IN" w:bidi="hi-IN"/>
    </w:rPr>
  </w:style>
  <w:style w:type="paragraph" w:styleId="Heading2">
    <w:name w:val="heading 2"/>
    <w:basedOn w:val="Normal"/>
    <w:next w:val="Normal"/>
    <w:link w:val="Heading2Char"/>
    <w:qFormat/>
    <w:rsid w:val="00260C04"/>
    <w:pPr>
      <w:keepNext/>
      <w:suppressAutoHyphens w:val="0"/>
      <w:outlineLvl w:val="1"/>
    </w:pPr>
    <w:rPr>
      <w:rFonts w:ascii="Arial Black" w:eastAsia="Times New Roman" w:hAnsi="Arial Black" w:cs="Arial"/>
      <w:smallCaps/>
      <w:kern w:val="0"/>
      <w:sz w:val="2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C4B6A"/>
    <w:rPr>
      <w:color w:val="0000FF"/>
      <w:u w:val="single"/>
    </w:rPr>
  </w:style>
  <w:style w:type="character" w:customStyle="1" w:styleId="BalloonTextChar">
    <w:name w:val="Balloon Text Char"/>
    <w:rsid w:val="009C4B6A"/>
    <w:rPr>
      <w:rFonts w:ascii="Tahoma" w:hAnsi="Tahoma" w:cs="Tahoma"/>
      <w:sz w:val="16"/>
      <w:szCs w:val="16"/>
    </w:rPr>
  </w:style>
  <w:style w:type="character" w:customStyle="1" w:styleId="ListLabel1">
    <w:name w:val="ListLabel 1"/>
    <w:rsid w:val="009C4B6A"/>
    <w:rPr>
      <w:rFonts w:cs="Courier New"/>
    </w:rPr>
  </w:style>
  <w:style w:type="character" w:customStyle="1" w:styleId="Bullets">
    <w:name w:val="Bullets"/>
    <w:rsid w:val="009C4B6A"/>
    <w:rPr>
      <w:rFonts w:ascii="OpenSymbol" w:eastAsia="OpenSymbol" w:hAnsi="OpenSymbol" w:cs="OpenSymbol"/>
    </w:rPr>
  </w:style>
  <w:style w:type="paragraph" w:customStyle="1" w:styleId="Heading">
    <w:name w:val="Heading"/>
    <w:basedOn w:val="Normal"/>
    <w:next w:val="BodyText"/>
    <w:rsid w:val="009C4B6A"/>
    <w:pPr>
      <w:keepNext/>
      <w:spacing w:before="240" w:after="120"/>
    </w:pPr>
    <w:rPr>
      <w:rFonts w:ascii="Arial" w:hAnsi="Arial"/>
      <w:sz w:val="28"/>
      <w:szCs w:val="28"/>
    </w:rPr>
  </w:style>
  <w:style w:type="paragraph" w:styleId="BodyText">
    <w:name w:val="Body Text"/>
    <w:basedOn w:val="Normal"/>
    <w:rsid w:val="009C4B6A"/>
    <w:pPr>
      <w:spacing w:after="120"/>
    </w:pPr>
  </w:style>
  <w:style w:type="paragraph" w:styleId="List">
    <w:name w:val="List"/>
    <w:basedOn w:val="BodyText"/>
    <w:rsid w:val="009C4B6A"/>
  </w:style>
  <w:style w:type="paragraph" w:styleId="Caption">
    <w:name w:val="caption"/>
    <w:basedOn w:val="Normal"/>
    <w:qFormat/>
    <w:rsid w:val="009C4B6A"/>
    <w:pPr>
      <w:suppressLineNumbers/>
      <w:spacing w:before="120" w:after="120"/>
    </w:pPr>
    <w:rPr>
      <w:i/>
      <w:iCs/>
    </w:rPr>
  </w:style>
  <w:style w:type="paragraph" w:customStyle="1" w:styleId="Index">
    <w:name w:val="Index"/>
    <w:basedOn w:val="Normal"/>
    <w:rsid w:val="009C4B6A"/>
    <w:pPr>
      <w:suppressLineNumbers/>
    </w:pPr>
  </w:style>
  <w:style w:type="paragraph" w:styleId="ListParagraph">
    <w:name w:val="List Paragraph"/>
    <w:basedOn w:val="Normal"/>
    <w:uiPriority w:val="34"/>
    <w:qFormat/>
    <w:rsid w:val="009C4B6A"/>
    <w:pPr>
      <w:ind w:left="720"/>
    </w:pPr>
  </w:style>
  <w:style w:type="paragraph" w:styleId="BalloonText">
    <w:name w:val="Balloon Text"/>
    <w:basedOn w:val="Normal"/>
    <w:rsid w:val="009C4B6A"/>
    <w:pPr>
      <w:spacing w:line="100" w:lineRule="atLeast"/>
    </w:pPr>
    <w:rPr>
      <w:rFonts w:ascii="Tahoma" w:hAnsi="Tahoma" w:cs="Tahoma"/>
      <w:sz w:val="16"/>
      <w:szCs w:val="16"/>
    </w:rPr>
  </w:style>
  <w:style w:type="paragraph" w:customStyle="1" w:styleId="Arial">
    <w:name w:val="Arial"/>
    <w:rsid w:val="009C4B6A"/>
    <w:pPr>
      <w:widowControl w:val="0"/>
      <w:suppressAutoHyphens/>
      <w:spacing w:line="100" w:lineRule="atLeast"/>
    </w:pPr>
    <w:rPr>
      <w:rFonts w:eastAsia="SimSun" w:cs="Lucida Sans"/>
      <w:kern w:val="1"/>
      <w:sz w:val="24"/>
      <w:szCs w:val="24"/>
      <w:lang w:eastAsia="hi-IN" w:bidi="hi-IN"/>
    </w:rPr>
  </w:style>
  <w:style w:type="paragraph" w:customStyle="1" w:styleId="TableContents">
    <w:name w:val="Table Contents"/>
    <w:basedOn w:val="Normal"/>
    <w:rsid w:val="009C4B6A"/>
    <w:pPr>
      <w:suppressLineNumbers/>
    </w:pPr>
  </w:style>
  <w:style w:type="paragraph" w:customStyle="1" w:styleId="NoParagraphStyle">
    <w:name w:val="[No Paragraph Style]"/>
    <w:rsid w:val="009C4B6A"/>
    <w:pPr>
      <w:widowControl w:val="0"/>
      <w:suppressAutoHyphens/>
      <w:autoSpaceDE w:val="0"/>
      <w:spacing w:line="288" w:lineRule="auto"/>
      <w:textAlignment w:val="center"/>
    </w:pPr>
    <w:rPr>
      <w:rFonts w:ascii="MinionPro-Regular" w:eastAsia="MinionPro-Regular" w:hAnsi="MinionPro-Regular" w:cs="MinionPro-Regular"/>
      <w:color w:val="000000"/>
      <w:kern w:val="1"/>
      <w:sz w:val="24"/>
      <w:szCs w:val="24"/>
      <w:lang w:eastAsia="hi-IN" w:bidi="hi-IN"/>
    </w:rPr>
  </w:style>
  <w:style w:type="paragraph" w:customStyle="1" w:styleId="TableHeading">
    <w:name w:val="Table Heading"/>
    <w:basedOn w:val="TableContents"/>
    <w:rsid w:val="009C4B6A"/>
    <w:pPr>
      <w:jc w:val="center"/>
    </w:pPr>
    <w:rPr>
      <w:b/>
      <w:bCs/>
    </w:rPr>
  </w:style>
  <w:style w:type="character" w:customStyle="1" w:styleId="Heading2Char">
    <w:name w:val="Heading 2 Char"/>
    <w:link w:val="Heading2"/>
    <w:rsid w:val="00260C04"/>
    <w:rPr>
      <w:rFonts w:ascii="Arial Black" w:hAnsi="Arial Black" w:cs="Arial"/>
      <w:smallCaps/>
      <w:sz w:val="28"/>
      <w:szCs w:val="24"/>
    </w:rPr>
  </w:style>
  <w:style w:type="character" w:styleId="FollowedHyperlink">
    <w:name w:val="FollowedHyperlink"/>
    <w:uiPriority w:val="99"/>
    <w:semiHidden/>
    <w:unhideWhenUsed/>
    <w:rsid w:val="00D51FEE"/>
    <w:rPr>
      <w:color w:val="800080"/>
      <w:u w:val="single"/>
    </w:rPr>
  </w:style>
  <w:style w:type="character" w:customStyle="1" w:styleId="itemdetailtermvalue">
    <w:name w:val="itemdetail_termvalue"/>
    <w:rsid w:val="00E42059"/>
  </w:style>
  <w:style w:type="paragraph" w:customStyle="1" w:styleId="text">
    <w:name w:val="text"/>
    <w:basedOn w:val="Normal"/>
    <w:rsid w:val="00C516B4"/>
    <w:pPr>
      <w:widowControl w:val="0"/>
      <w:suppressAutoHyphens w:val="0"/>
      <w:autoSpaceDE w:val="0"/>
      <w:autoSpaceDN w:val="0"/>
      <w:adjustRightInd w:val="0"/>
      <w:spacing w:line="288" w:lineRule="auto"/>
    </w:pPr>
    <w:rPr>
      <w:rFonts w:ascii="MyriadPro-Regular" w:eastAsia="Times New Roman" w:hAnsi="MyriadPro-Regular" w:cs="Times New Roman"/>
      <w:noProof/>
      <w:color w:val="000000"/>
      <w:kern w:val="0"/>
      <w:sz w:val="20"/>
      <w:szCs w:val="20"/>
      <w:lang w:eastAsia="en-US" w:bidi="ar-SA"/>
    </w:rPr>
  </w:style>
  <w:style w:type="paragraph" w:customStyle="1" w:styleId="BulletBS">
    <w:name w:val="Bullet BS"/>
    <w:basedOn w:val="Normal"/>
    <w:rsid w:val="009E3750"/>
    <w:pPr>
      <w:numPr>
        <w:numId w:val="10"/>
      </w:numPr>
      <w:suppressAutoHyphens w:val="0"/>
      <w:spacing w:before="120" w:after="120"/>
    </w:pPr>
    <w:rPr>
      <w:rFonts w:ascii="Garamond" w:eastAsia="Times" w:hAnsi="Garamond" w:cs="Times New Roman"/>
      <w:kern w:val="0"/>
      <w:sz w:val="22"/>
      <w:szCs w:val="20"/>
      <w:lang w:eastAsia="en-US" w:bidi="ar-SA"/>
    </w:rPr>
  </w:style>
  <w:style w:type="paragraph" w:customStyle="1" w:styleId="BodyText1">
    <w:name w:val="Body Text1"/>
    <w:basedOn w:val="Normal"/>
    <w:rsid w:val="00F32DE5"/>
    <w:pPr>
      <w:widowControl w:val="0"/>
      <w:spacing w:before="120" w:after="120"/>
      <w:ind w:left="432"/>
    </w:pPr>
    <w:rPr>
      <w:rFonts w:ascii="Garamond" w:eastAsia="Times" w:hAnsi="Garamond" w:cs="Garamond"/>
      <w:kern w:val="0"/>
      <w:sz w:val="22"/>
      <w:szCs w:val="20"/>
      <w:lang w:eastAsia="zh-CN" w:bidi="ar-SA"/>
    </w:rPr>
  </w:style>
  <w:style w:type="character" w:customStyle="1" w:styleId="reggray12px">
    <w:name w:val="reggray12px"/>
    <w:basedOn w:val="DefaultParagraphFont"/>
    <w:rsid w:val="001F24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B6A"/>
    <w:pPr>
      <w:suppressAutoHyphens/>
    </w:pPr>
    <w:rPr>
      <w:rFonts w:eastAsia="SimSun" w:cs="Lucida Sans"/>
      <w:kern w:val="1"/>
      <w:sz w:val="24"/>
      <w:szCs w:val="24"/>
      <w:lang w:eastAsia="hi-IN" w:bidi="hi-IN"/>
    </w:rPr>
  </w:style>
  <w:style w:type="paragraph" w:styleId="Heading2">
    <w:name w:val="heading 2"/>
    <w:basedOn w:val="Normal"/>
    <w:next w:val="Normal"/>
    <w:link w:val="Heading2Char"/>
    <w:qFormat/>
    <w:rsid w:val="00260C04"/>
    <w:pPr>
      <w:keepNext/>
      <w:suppressAutoHyphens w:val="0"/>
      <w:outlineLvl w:val="1"/>
    </w:pPr>
    <w:rPr>
      <w:rFonts w:ascii="Arial Black" w:eastAsia="Times New Roman" w:hAnsi="Arial Black" w:cs="Arial"/>
      <w:smallCaps/>
      <w:kern w:val="0"/>
      <w:sz w:val="2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C4B6A"/>
    <w:rPr>
      <w:color w:val="0000FF"/>
      <w:u w:val="single"/>
    </w:rPr>
  </w:style>
  <w:style w:type="character" w:customStyle="1" w:styleId="BalloonTextChar">
    <w:name w:val="Balloon Text Char"/>
    <w:rsid w:val="009C4B6A"/>
    <w:rPr>
      <w:rFonts w:ascii="Tahoma" w:hAnsi="Tahoma" w:cs="Tahoma"/>
      <w:sz w:val="16"/>
      <w:szCs w:val="16"/>
    </w:rPr>
  </w:style>
  <w:style w:type="character" w:customStyle="1" w:styleId="ListLabel1">
    <w:name w:val="ListLabel 1"/>
    <w:rsid w:val="009C4B6A"/>
    <w:rPr>
      <w:rFonts w:cs="Courier New"/>
    </w:rPr>
  </w:style>
  <w:style w:type="character" w:customStyle="1" w:styleId="Bullets">
    <w:name w:val="Bullets"/>
    <w:rsid w:val="009C4B6A"/>
    <w:rPr>
      <w:rFonts w:ascii="OpenSymbol" w:eastAsia="OpenSymbol" w:hAnsi="OpenSymbol" w:cs="OpenSymbol"/>
    </w:rPr>
  </w:style>
  <w:style w:type="paragraph" w:customStyle="1" w:styleId="Heading">
    <w:name w:val="Heading"/>
    <w:basedOn w:val="Normal"/>
    <w:next w:val="BodyText"/>
    <w:rsid w:val="009C4B6A"/>
    <w:pPr>
      <w:keepNext/>
      <w:spacing w:before="240" w:after="120"/>
    </w:pPr>
    <w:rPr>
      <w:rFonts w:ascii="Arial" w:hAnsi="Arial"/>
      <w:sz w:val="28"/>
      <w:szCs w:val="28"/>
    </w:rPr>
  </w:style>
  <w:style w:type="paragraph" w:styleId="BodyText">
    <w:name w:val="Body Text"/>
    <w:basedOn w:val="Normal"/>
    <w:rsid w:val="009C4B6A"/>
    <w:pPr>
      <w:spacing w:after="120"/>
    </w:pPr>
  </w:style>
  <w:style w:type="paragraph" w:styleId="List">
    <w:name w:val="List"/>
    <w:basedOn w:val="BodyText"/>
    <w:rsid w:val="009C4B6A"/>
  </w:style>
  <w:style w:type="paragraph" w:styleId="Caption">
    <w:name w:val="caption"/>
    <w:basedOn w:val="Normal"/>
    <w:qFormat/>
    <w:rsid w:val="009C4B6A"/>
    <w:pPr>
      <w:suppressLineNumbers/>
      <w:spacing w:before="120" w:after="120"/>
    </w:pPr>
    <w:rPr>
      <w:i/>
      <w:iCs/>
    </w:rPr>
  </w:style>
  <w:style w:type="paragraph" w:customStyle="1" w:styleId="Index">
    <w:name w:val="Index"/>
    <w:basedOn w:val="Normal"/>
    <w:rsid w:val="009C4B6A"/>
    <w:pPr>
      <w:suppressLineNumbers/>
    </w:pPr>
  </w:style>
  <w:style w:type="paragraph" w:styleId="ListParagraph">
    <w:name w:val="List Paragraph"/>
    <w:basedOn w:val="Normal"/>
    <w:uiPriority w:val="34"/>
    <w:qFormat/>
    <w:rsid w:val="009C4B6A"/>
    <w:pPr>
      <w:ind w:left="720"/>
    </w:pPr>
  </w:style>
  <w:style w:type="paragraph" w:styleId="BalloonText">
    <w:name w:val="Balloon Text"/>
    <w:basedOn w:val="Normal"/>
    <w:rsid w:val="009C4B6A"/>
    <w:pPr>
      <w:spacing w:line="100" w:lineRule="atLeast"/>
    </w:pPr>
    <w:rPr>
      <w:rFonts w:ascii="Tahoma" w:hAnsi="Tahoma" w:cs="Tahoma"/>
      <w:sz w:val="16"/>
      <w:szCs w:val="16"/>
    </w:rPr>
  </w:style>
  <w:style w:type="paragraph" w:customStyle="1" w:styleId="Arial">
    <w:name w:val="Arial"/>
    <w:rsid w:val="009C4B6A"/>
    <w:pPr>
      <w:widowControl w:val="0"/>
      <w:suppressAutoHyphens/>
      <w:spacing w:line="100" w:lineRule="atLeast"/>
    </w:pPr>
    <w:rPr>
      <w:rFonts w:eastAsia="SimSun" w:cs="Lucida Sans"/>
      <w:kern w:val="1"/>
      <w:sz w:val="24"/>
      <w:szCs w:val="24"/>
      <w:lang w:eastAsia="hi-IN" w:bidi="hi-IN"/>
    </w:rPr>
  </w:style>
  <w:style w:type="paragraph" w:customStyle="1" w:styleId="TableContents">
    <w:name w:val="Table Contents"/>
    <w:basedOn w:val="Normal"/>
    <w:rsid w:val="009C4B6A"/>
    <w:pPr>
      <w:suppressLineNumbers/>
    </w:pPr>
  </w:style>
  <w:style w:type="paragraph" w:customStyle="1" w:styleId="NoParagraphStyle">
    <w:name w:val="[No Paragraph Style]"/>
    <w:rsid w:val="009C4B6A"/>
    <w:pPr>
      <w:widowControl w:val="0"/>
      <w:suppressAutoHyphens/>
      <w:autoSpaceDE w:val="0"/>
      <w:spacing w:line="288" w:lineRule="auto"/>
      <w:textAlignment w:val="center"/>
    </w:pPr>
    <w:rPr>
      <w:rFonts w:ascii="MinionPro-Regular" w:eastAsia="MinionPro-Regular" w:hAnsi="MinionPro-Regular" w:cs="MinionPro-Regular"/>
      <w:color w:val="000000"/>
      <w:kern w:val="1"/>
      <w:sz w:val="24"/>
      <w:szCs w:val="24"/>
      <w:lang w:eastAsia="hi-IN" w:bidi="hi-IN"/>
    </w:rPr>
  </w:style>
  <w:style w:type="paragraph" w:customStyle="1" w:styleId="TableHeading">
    <w:name w:val="Table Heading"/>
    <w:basedOn w:val="TableContents"/>
    <w:rsid w:val="009C4B6A"/>
    <w:pPr>
      <w:jc w:val="center"/>
    </w:pPr>
    <w:rPr>
      <w:b/>
      <w:bCs/>
    </w:rPr>
  </w:style>
  <w:style w:type="character" w:customStyle="1" w:styleId="Heading2Char">
    <w:name w:val="Heading 2 Char"/>
    <w:link w:val="Heading2"/>
    <w:rsid w:val="00260C04"/>
    <w:rPr>
      <w:rFonts w:ascii="Arial Black" w:hAnsi="Arial Black" w:cs="Arial"/>
      <w:smallCaps/>
      <w:sz w:val="28"/>
      <w:szCs w:val="24"/>
    </w:rPr>
  </w:style>
  <w:style w:type="character" w:styleId="FollowedHyperlink">
    <w:name w:val="FollowedHyperlink"/>
    <w:uiPriority w:val="99"/>
    <w:semiHidden/>
    <w:unhideWhenUsed/>
    <w:rsid w:val="00D51FEE"/>
    <w:rPr>
      <w:color w:val="800080"/>
      <w:u w:val="single"/>
    </w:rPr>
  </w:style>
  <w:style w:type="character" w:customStyle="1" w:styleId="itemdetailtermvalue">
    <w:name w:val="itemdetail_termvalue"/>
    <w:rsid w:val="00E42059"/>
  </w:style>
  <w:style w:type="paragraph" w:customStyle="1" w:styleId="text">
    <w:name w:val="text"/>
    <w:basedOn w:val="Normal"/>
    <w:rsid w:val="00C516B4"/>
    <w:pPr>
      <w:widowControl w:val="0"/>
      <w:suppressAutoHyphens w:val="0"/>
      <w:autoSpaceDE w:val="0"/>
      <w:autoSpaceDN w:val="0"/>
      <w:adjustRightInd w:val="0"/>
      <w:spacing w:line="288" w:lineRule="auto"/>
    </w:pPr>
    <w:rPr>
      <w:rFonts w:ascii="MyriadPro-Regular" w:eastAsia="Times New Roman" w:hAnsi="MyriadPro-Regular" w:cs="Times New Roman"/>
      <w:noProof/>
      <w:color w:val="000000"/>
      <w:kern w:val="0"/>
      <w:sz w:val="20"/>
      <w:szCs w:val="20"/>
      <w:lang w:eastAsia="en-US" w:bidi="ar-SA"/>
    </w:rPr>
  </w:style>
  <w:style w:type="paragraph" w:customStyle="1" w:styleId="BulletBS">
    <w:name w:val="Bullet BS"/>
    <w:basedOn w:val="Normal"/>
    <w:rsid w:val="009E3750"/>
    <w:pPr>
      <w:numPr>
        <w:numId w:val="10"/>
      </w:numPr>
      <w:suppressAutoHyphens w:val="0"/>
      <w:spacing w:before="120" w:after="120"/>
    </w:pPr>
    <w:rPr>
      <w:rFonts w:ascii="Garamond" w:eastAsia="Times" w:hAnsi="Garamond" w:cs="Times New Roman"/>
      <w:kern w:val="0"/>
      <w:sz w:val="22"/>
      <w:szCs w:val="20"/>
      <w:lang w:eastAsia="en-US" w:bidi="ar-SA"/>
    </w:rPr>
  </w:style>
  <w:style w:type="paragraph" w:customStyle="1" w:styleId="BodyText1">
    <w:name w:val="Body Text1"/>
    <w:basedOn w:val="Normal"/>
    <w:rsid w:val="00F32DE5"/>
    <w:pPr>
      <w:widowControl w:val="0"/>
      <w:spacing w:before="120" w:after="120"/>
      <w:ind w:left="432"/>
    </w:pPr>
    <w:rPr>
      <w:rFonts w:ascii="Garamond" w:eastAsia="Times" w:hAnsi="Garamond" w:cs="Garamond"/>
      <w:kern w:val="0"/>
      <w:sz w:val="22"/>
      <w:szCs w:val="20"/>
      <w:lang w:eastAsia="zh-CN" w:bidi="ar-SA"/>
    </w:rPr>
  </w:style>
  <w:style w:type="character" w:customStyle="1" w:styleId="reggray12px">
    <w:name w:val="reggray12px"/>
    <w:basedOn w:val="DefaultParagraphFont"/>
    <w:rsid w:val="001F2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91401">
      <w:bodyDiv w:val="1"/>
      <w:marLeft w:val="0"/>
      <w:marRight w:val="0"/>
      <w:marTop w:val="0"/>
      <w:marBottom w:val="0"/>
      <w:divBdr>
        <w:top w:val="none" w:sz="0" w:space="0" w:color="auto"/>
        <w:left w:val="none" w:sz="0" w:space="0" w:color="auto"/>
        <w:bottom w:val="none" w:sz="0" w:space="0" w:color="auto"/>
        <w:right w:val="none" w:sz="0" w:space="0" w:color="auto"/>
      </w:divBdr>
    </w:div>
    <w:div w:id="232275898">
      <w:bodyDiv w:val="1"/>
      <w:marLeft w:val="0"/>
      <w:marRight w:val="0"/>
      <w:marTop w:val="0"/>
      <w:marBottom w:val="0"/>
      <w:divBdr>
        <w:top w:val="none" w:sz="0" w:space="0" w:color="auto"/>
        <w:left w:val="none" w:sz="0" w:space="0" w:color="auto"/>
        <w:bottom w:val="none" w:sz="0" w:space="0" w:color="auto"/>
        <w:right w:val="none" w:sz="0" w:space="0" w:color="auto"/>
      </w:divBdr>
    </w:div>
    <w:div w:id="278072396">
      <w:bodyDiv w:val="1"/>
      <w:marLeft w:val="0"/>
      <w:marRight w:val="0"/>
      <w:marTop w:val="0"/>
      <w:marBottom w:val="0"/>
      <w:divBdr>
        <w:top w:val="none" w:sz="0" w:space="0" w:color="auto"/>
        <w:left w:val="none" w:sz="0" w:space="0" w:color="auto"/>
        <w:bottom w:val="none" w:sz="0" w:space="0" w:color="auto"/>
        <w:right w:val="none" w:sz="0" w:space="0" w:color="auto"/>
      </w:divBdr>
    </w:div>
    <w:div w:id="309403370">
      <w:bodyDiv w:val="1"/>
      <w:marLeft w:val="0"/>
      <w:marRight w:val="0"/>
      <w:marTop w:val="0"/>
      <w:marBottom w:val="0"/>
      <w:divBdr>
        <w:top w:val="none" w:sz="0" w:space="0" w:color="auto"/>
        <w:left w:val="none" w:sz="0" w:space="0" w:color="auto"/>
        <w:bottom w:val="none" w:sz="0" w:space="0" w:color="auto"/>
        <w:right w:val="none" w:sz="0" w:space="0" w:color="auto"/>
      </w:divBdr>
    </w:div>
    <w:div w:id="617445705">
      <w:bodyDiv w:val="1"/>
      <w:marLeft w:val="0"/>
      <w:marRight w:val="0"/>
      <w:marTop w:val="0"/>
      <w:marBottom w:val="0"/>
      <w:divBdr>
        <w:top w:val="none" w:sz="0" w:space="0" w:color="auto"/>
        <w:left w:val="none" w:sz="0" w:space="0" w:color="auto"/>
        <w:bottom w:val="none" w:sz="0" w:space="0" w:color="auto"/>
        <w:right w:val="none" w:sz="0" w:space="0" w:color="auto"/>
      </w:divBdr>
    </w:div>
    <w:div w:id="631178242">
      <w:bodyDiv w:val="1"/>
      <w:marLeft w:val="0"/>
      <w:marRight w:val="0"/>
      <w:marTop w:val="0"/>
      <w:marBottom w:val="0"/>
      <w:divBdr>
        <w:top w:val="none" w:sz="0" w:space="0" w:color="auto"/>
        <w:left w:val="none" w:sz="0" w:space="0" w:color="auto"/>
        <w:bottom w:val="none" w:sz="0" w:space="0" w:color="auto"/>
        <w:right w:val="none" w:sz="0" w:space="0" w:color="auto"/>
      </w:divBdr>
    </w:div>
    <w:div w:id="652486598">
      <w:bodyDiv w:val="1"/>
      <w:marLeft w:val="0"/>
      <w:marRight w:val="0"/>
      <w:marTop w:val="0"/>
      <w:marBottom w:val="0"/>
      <w:divBdr>
        <w:top w:val="none" w:sz="0" w:space="0" w:color="auto"/>
        <w:left w:val="none" w:sz="0" w:space="0" w:color="auto"/>
        <w:bottom w:val="none" w:sz="0" w:space="0" w:color="auto"/>
        <w:right w:val="none" w:sz="0" w:space="0" w:color="auto"/>
      </w:divBdr>
    </w:div>
    <w:div w:id="699939194">
      <w:bodyDiv w:val="1"/>
      <w:marLeft w:val="0"/>
      <w:marRight w:val="0"/>
      <w:marTop w:val="0"/>
      <w:marBottom w:val="0"/>
      <w:divBdr>
        <w:top w:val="none" w:sz="0" w:space="0" w:color="auto"/>
        <w:left w:val="none" w:sz="0" w:space="0" w:color="auto"/>
        <w:bottom w:val="none" w:sz="0" w:space="0" w:color="auto"/>
        <w:right w:val="none" w:sz="0" w:space="0" w:color="auto"/>
      </w:divBdr>
    </w:div>
    <w:div w:id="721712875">
      <w:bodyDiv w:val="1"/>
      <w:marLeft w:val="0"/>
      <w:marRight w:val="0"/>
      <w:marTop w:val="0"/>
      <w:marBottom w:val="0"/>
      <w:divBdr>
        <w:top w:val="none" w:sz="0" w:space="0" w:color="auto"/>
        <w:left w:val="none" w:sz="0" w:space="0" w:color="auto"/>
        <w:bottom w:val="none" w:sz="0" w:space="0" w:color="auto"/>
        <w:right w:val="none" w:sz="0" w:space="0" w:color="auto"/>
      </w:divBdr>
    </w:div>
    <w:div w:id="1095976137">
      <w:bodyDiv w:val="1"/>
      <w:marLeft w:val="0"/>
      <w:marRight w:val="0"/>
      <w:marTop w:val="0"/>
      <w:marBottom w:val="0"/>
      <w:divBdr>
        <w:top w:val="none" w:sz="0" w:space="0" w:color="auto"/>
        <w:left w:val="none" w:sz="0" w:space="0" w:color="auto"/>
        <w:bottom w:val="none" w:sz="0" w:space="0" w:color="auto"/>
        <w:right w:val="none" w:sz="0" w:space="0" w:color="auto"/>
      </w:divBdr>
    </w:div>
    <w:div w:id="1228153029">
      <w:bodyDiv w:val="1"/>
      <w:marLeft w:val="0"/>
      <w:marRight w:val="0"/>
      <w:marTop w:val="0"/>
      <w:marBottom w:val="0"/>
      <w:divBdr>
        <w:top w:val="none" w:sz="0" w:space="0" w:color="auto"/>
        <w:left w:val="none" w:sz="0" w:space="0" w:color="auto"/>
        <w:bottom w:val="none" w:sz="0" w:space="0" w:color="auto"/>
        <w:right w:val="none" w:sz="0" w:space="0" w:color="auto"/>
      </w:divBdr>
    </w:div>
    <w:div w:id="1248422534">
      <w:bodyDiv w:val="1"/>
      <w:marLeft w:val="0"/>
      <w:marRight w:val="0"/>
      <w:marTop w:val="0"/>
      <w:marBottom w:val="0"/>
      <w:divBdr>
        <w:top w:val="none" w:sz="0" w:space="0" w:color="auto"/>
        <w:left w:val="none" w:sz="0" w:space="0" w:color="auto"/>
        <w:bottom w:val="none" w:sz="0" w:space="0" w:color="auto"/>
        <w:right w:val="none" w:sz="0" w:space="0" w:color="auto"/>
      </w:divBdr>
    </w:div>
    <w:div w:id="1469545206">
      <w:bodyDiv w:val="1"/>
      <w:marLeft w:val="0"/>
      <w:marRight w:val="0"/>
      <w:marTop w:val="0"/>
      <w:marBottom w:val="0"/>
      <w:divBdr>
        <w:top w:val="none" w:sz="0" w:space="0" w:color="auto"/>
        <w:left w:val="none" w:sz="0" w:space="0" w:color="auto"/>
        <w:bottom w:val="none" w:sz="0" w:space="0" w:color="auto"/>
        <w:right w:val="none" w:sz="0" w:space="0" w:color="auto"/>
      </w:divBdr>
    </w:div>
    <w:div w:id="1600987210">
      <w:bodyDiv w:val="1"/>
      <w:marLeft w:val="0"/>
      <w:marRight w:val="0"/>
      <w:marTop w:val="0"/>
      <w:marBottom w:val="0"/>
      <w:divBdr>
        <w:top w:val="none" w:sz="0" w:space="0" w:color="auto"/>
        <w:left w:val="none" w:sz="0" w:space="0" w:color="auto"/>
        <w:bottom w:val="none" w:sz="0" w:space="0" w:color="auto"/>
        <w:right w:val="none" w:sz="0" w:space="0" w:color="auto"/>
      </w:divBdr>
    </w:div>
    <w:div w:id="1826509601">
      <w:bodyDiv w:val="1"/>
      <w:marLeft w:val="0"/>
      <w:marRight w:val="0"/>
      <w:marTop w:val="0"/>
      <w:marBottom w:val="0"/>
      <w:divBdr>
        <w:top w:val="none" w:sz="0" w:space="0" w:color="auto"/>
        <w:left w:val="none" w:sz="0" w:space="0" w:color="auto"/>
        <w:bottom w:val="none" w:sz="0" w:space="0" w:color="auto"/>
        <w:right w:val="none" w:sz="0" w:space="0" w:color="auto"/>
      </w:divBdr>
    </w:div>
    <w:div w:id="1837525438">
      <w:bodyDiv w:val="1"/>
      <w:marLeft w:val="0"/>
      <w:marRight w:val="0"/>
      <w:marTop w:val="0"/>
      <w:marBottom w:val="0"/>
      <w:divBdr>
        <w:top w:val="none" w:sz="0" w:space="0" w:color="auto"/>
        <w:left w:val="none" w:sz="0" w:space="0" w:color="auto"/>
        <w:bottom w:val="none" w:sz="0" w:space="0" w:color="auto"/>
        <w:right w:val="none" w:sz="0" w:space="0" w:color="auto"/>
      </w:divBdr>
    </w:div>
    <w:div w:id="2010251911">
      <w:bodyDiv w:val="1"/>
      <w:marLeft w:val="0"/>
      <w:marRight w:val="0"/>
      <w:marTop w:val="0"/>
      <w:marBottom w:val="0"/>
      <w:divBdr>
        <w:top w:val="none" w:sz="0" w:space="0" w:color="auto"/>
        <w:left w:val="none" w:sz="0" w:space="0" w:color="auto"/>
        <w:bottom w:val="none" w:sz="0" w:space="0" w:color="auto"/>
        <w:right w:val="none" w:sz="0" w:space="0" w:color="auto"/>
      </w:divBdr>
    </w:div>
    <w:div w:id="213552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E6059-81A0-42CF-97AA-3FD697A9C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COURSE SYLLABUS</vt:lpstr>
    </vt:vector>
  </TitlesOfParts>
  <Company>Coleman Univ</Company>
  <LinksUpToDate>false</LinksUpToDate>
  <CharactersWithSpaces>9557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Ellen Herroon</dc:creator>
  <cp:lastModifiedBy>Leticia Rabor</cp:lastModifiedBy>
  <cp:revision>2</cp:revision>
  <cp:lastPrinted>2016-12-22T17:39:00Z</cp:lastPrinted>
  <dcterms:created xsi:type="dcterms:W3CDTF">2017-05-04T15:15:00Z</dcterms:created>
  <dcterms:modified xsi:type="dcterms:W3CDTF">2017-05-04T15:15:00Z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Coleman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