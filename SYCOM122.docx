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7D" w:rsidRDefault="005D5B77">
      <w:pPr>
        <w:spacing w:before="57"/>
        <w:ind w:left="201"/>
        <w:rPr>
          <w:rFonts w:ascii="Arial" w:eastAsia="Arial" w:hAnsi="Arial" w:cs="Arial"/>
          <w:sz w:val="36"/>
          <w:szCs w:val="36"/>
        </w:rPr>
      </w:pPr>
      <w:r>
        <w:rPr>
          <w:rFonts w:ascii="Arial" w:eastAsia="Arial" w:hAnsi="Arial" w:cs="Arial"/>
          <w:b/>
          <w:sz w:val="36"/>
          <w:szCs w:val="36"/>
        </w:rPr>
        <w:t>COURSE SYLLABUS</w:t>
      </w:r>
    </w:p>
    <w:p w:rsidR="008C677D" w:rsidRDefault="00BC7B19">
      <w:pPr>
        <w:spacing w:before="62"/>
        <w:ind w:left="201"/>
        <w:rPr>
          <w:rFonts w:ascii="Arial" w:eastAsia="Arial" w:hAnsi="Arial" w:cs="Arial"/>
          <w:sz w:val="32"/>
          <w:szCs w:val="32"/>
        </w:rPr>
      </w:pPr>
      <w:r>
        <w:pict>
          <v:group id="_x0000_s1059" style="position:absolute;left:0;text-align:left;margin-left:49.85pt;margin-top:23.4pt;width:470.05pt;height:0;z-index:-2492;mso-position-horizontal-relative:page" coordorigin="997,468" coordsize="9401,0">
            <v:shape id="_x0000_s1060" style="position:absolute;left:997;top:468;width:9401;height:0" coordorigin="997,468" coordsize="9401,0" path="m997,468r9401,e" filled="f" strokeweight="1.92pt">
              <v:path arrowok="t"/>
            </v:shape>
            <w10:wrap anchorx="page"/>
          </v:group>
        </w:pict>
      </w:r>
      <w:r w:rsidR="005D5B77">
        <w:rPr>
          <w:rFonts w:ascii="Arial" w:eastAsia="Arial" w:hAnsi="Arial" w:cs="Arial"/>
          <w:b/>
          <w:sz w:val="32"/>
          <w:szCs w:val="32"/>
        </w:rPr>
        <w:t>COM122: Web Interface Development</w:t>
      </w:r>
    </w:p>
    <w:p w:rsidR="008C677D" w:rsidRDefault="008C677D">
      <w:pPr>
        <w:spacing w:before="5" w:line="100" w:lineRule="exact"/>
        <w:rPr>
          <w:sz w:val="11"/>
          <w:szCs w:val="11"/>
        </w:rPr>
      </w:pPr>
    </w:p>
    <w:p w:rsidR="008C677D" w:rsidRDefault="008C677D">
      <w:pPr>
        <w:spacing w:line="200" w:lineRule="exact"/>
      </w:pPr>
    </w:p>
    <w:p w:rsidR="008C677D" w:rsidRDefault="005D5B77">
      <w:pPr>
        <w:ind w:left="201"/>
        <w:rPr>
          <w:rFonts w:ascii="Arial" w:eastAsia="Arial" w:hAnsi="Arial" w:cs="Arial"/>
          <w:sz w:val="32"/>
          <w:szCs w:val="32"/>
        </w:rPr>
      </w:pPr>
      <w:r>
        <w:rPr>
          <w:rFonts w:ascii="Arial" w:eastAsia="Arial" w:hAnsi="Arial" w:cs="Arial"/>
          <w:b/>
          <w:sz w:val="32"/>
          <w:szCs w:val="32"/>
        </w:rPr>
        <w:t>Course Description</w:t>
      </w:r>
    </w:p>
    <w:p w:rsidR="008C677D" w:rsidRDefault="005D5B77">
      <w:pPr>
        <w:spacing w:before="36" w:line="259" w:lineRule="auto"/>
        <w:ind w:left="180" w:right="248"/>
        <w:rPr>
          <w:rFonts w:ascii="Arial" w:eastAsia="Arial" w:hAnsi="Arial" w:cs="Arial"/>
          <w:sz w:val="24"/>
          <w:szCs w:val="24"/>
        </w:rPr>
      </w:pPr>
      <w:r>
        <w:rPr>
          <w:rFonts w:ascii="Arial" w:eastAsia="Arial" w:hAnsi="Arial" w:cs="Arial"/>
          <w:sz w:val="24"/>
          <w:szCs w:val="24"/>
        </w:rPr>
        <w:t>This course provides complete c</w:t>
      </w:r>
      <w:r>
        <w:rPr>
          <w:rFonts w:ascii="Arial" w:eastAsia="Arial" w:hAnsi="Arial" w:cs="Arial"/>
          <w:spacing w:val="1"/>
          <w:sz w:val="24"/>
          <w:szCs w:val="24"/>
        </w:rPr>
        <w:t>o</w:t>
      </w:r>
      <w:r>
        <w:rPr>
          <w:rFonts w:ascii="Arial" w:eastAsia="Arial" w:hAnsi="Arial" w:cs="Arial"/>
          <w:sz w:val="24"/>
          <w:szCs w:val="24"/>
        </w:rPr>
        <w:t>verage of HTML, CSS, and XML i</w:t>
      </w:r>
      <w:r>
        <w:rPr>
          <w:rFonts w:ascii="Arial" w:eastAsia="Arial" w:hAnsi="Arial" w:cs="Arial"/>
          <w:spacing w:val="1"/>
          <w:sz w:val="24"/>
          <w:szCs w:val="24"/>
        </w:rPr>
        <w:t>n</w:t>
      </w:r>
      <w:r>
        <w:rPr>
          <w:rFonts w:ascii="Arial" w:eastAsia="Arial" w:hAnsi="Arial" w:cs="Arial"/>
          <w:sz w:val="24"/>
          <w:szCs w:val="24"/>
        </w:rPr>
        <w:t>cluding</w:t>
      </w:r>
      <w:r>
        <w:rPr>
          <w:rFonts w:ascii="Arial" w:eastAsia="Arial" w:hAnsi="Arial" w:cs="Arial"/>
          <w:spacing w:val="2"/>
          <w:sz w:val="24"/>
          <w:szCs w:val="24"/>
        </w:rPr>
        <w:t xml:space="preserve"> </w:t>
      </w:r>
      <w:r>
        <w:rPr>
          <w:rFonts w:ascii="Arial" w:eastAsia="Arial" w:hAnsi="Arial" w:cs="Arial"/>
          <w:sz w:val="24"/>
          <w:szCs w:val="24"/>
        </w:rPr>
        <w:t>up-to-date coverage of HTML5 and CSS3 for Web</w:t>
      </w:r>
      <w:r>
        <w:rPr>
          <w:rFonts w:ascii="Arial" w:eastAsia="Arial" w:hAnsi="Arial" w:cs="Arial"/>
          <w:spacing w:val="1"/>
          <w:sz w:val="24"/>
          <w:szCs w:val="24"/>
        </w:rPr>
        <w:t xml:space="preserve"> </w:t>
      </w:r>
      <w:r>
        <w:rPr>
          <w:rFonts w:ascii="Arial" w:eastAsia="Arial" w:hAnsi="Arial" w:cs="Arial"/>
          <w:sz w:val="24"/>
          <w:szCs w:val="24"/>
        </w:rPr>
        <w:t>site creation. It includes document enhance</w:t>
      </w:r>
      <w:r>
        <w:rPr>
          <w:rFonts w:ascii="Arial" w:eastAsia="Arial" w:hAnsi="Arial" w:cs="Arial"/>
          <w:spacing w:val="2"/>
          <w:sz w:val="24"/>
          <w:szCs w:val="24"/>
        </w:rPr>
        <w:t>m</w:t>
      </w:r>
      <w:r>
        <w:rPr>
          <w:rFonts w:ascii="Arial" w:eastAsia="Arial" w:hAnsi="Arial" w:cs="Arial"/>
          <w:sz w:val="24"/>
          <w:szCs w:val="24"/>
        </w:rPr>
        <w:t>ent with sound, video, and</w:t>
      </w:r>
      <w:r>
        <w:rPr>
          <w:rFonts w:ascii="Arial" w:eastAsia="Arial" w:hAnsi="Arial" w:cs="Arial"/>
          <w:spacing w:val="2"/>
          <w:sz w:val="24"/>
          <w:szCs w:val="24"/>
        </w:rPr>
        <w:t xml:space="preserve"> </w:t>
      </w:r>
      <w:r>
        <w:rPr>
          <w:rFonts w:ascii="Arial" w:eastAsia="Arial" w:hAnsi="Arial" w:cs="Arial"/>
          <w:sz w:val="24"/>
          <w:szCs w:val="24"/>
        </w:rPr>
        <w:t>apple</w:t>
      </w:r>
      <w:r>
        <w:rPr>
          <w:rFonts w:ascii="Arial" w:eastAsia="Arial" w:hAnsi="Arial" w:cs="Arial"/>
          <w:spacing w:val="2"/>
          <w:sz w:val="24"/>
          <w:szCs w:val="24"/>
        </w:rPr>
        <w:t>t</w:t>
      </w:r>
      <w:r>
        <w:rPr>
          <w:rFonts w:ascii="Arial" w:eastAsia="Arial" w:hAnsi="Arial" w:cs="Arial"/>
          <w:sz w:val="24"/>
          <w:szCs w:val="24"/>
        </w:rPr>
        <w:t xml:space="preserve">s. Describes how Web </w:t>
      </w:r>
      <w:r>
        <w:rPr>
          <w:rFonts w:ascii="Arial" w:eastAsia="Arial" w:hAnsi="Arial" w:cs="Arial"/>
          <w:spacing w:val="2"/>
          <w:sz w:val="24"/>
          <w:szCs w:val="24"/>
        </w:rPr>
        <w:t>f</w:t>
      </w:r>
      <w:r>
        <w:rPr>
          <w:rFonts w:ascii="Arial" w:eastAsia="Arial" w:hAnsi="Arial" w:cs="Arial"/>
          <w:sz w:val="24"/>
          <w:szCs w:val="24"/>
        </w:rPr>
        <w:t>orms</w:t>
      </w:r>
      <w:r>
        <w:rPr>
          <w:rFonts w:ascii="Arial" w:eastAsia="Arial" w:hAnsi="Arial" w:cs="Arial"/>
          <w:spacing w:val="-1"/>
          <w:sz w:val="24"/>
          <w:szCs w:val="24"/>
        </w:rPr>
        <w:t xml:space="preserve"> </w:t>
      </w:r>
      <w:r>
        <w:rPr>
          <w:rFonts w:ascii="Arial" w:eastAsia="Arial" w:hAnsi="Arial" w:cs="Arial"/>
          <w:sz w:val="24"/>
          <w:szCs w:val="24"/>
        </w:rPr>
        <w:t>are created and its interaction with a Web</w:t>
      </w:r>
      <w:r>
        <w:rPr>
          <w:rFonts w:ascii="Arial" w:eastAsia="Arial" w:hAnsi="Arial" w:cs="Arial"/>
          <w:spacing w:val="1"/>
          <w:sz w:val="24"/>
          <w:szCs w:val="24"/>
        </w:rPr>
        <w:t xml:space="preserve"> </w:t>
      </w:r>
      <w:r>
        <w:rPr>
          <w:rFonts w:ascii="Arial" w:eastAsia="Arial" w:hAnsi="Arial" w:cs="Arial"/>
          <w:sz w:val="24"/>
          <w:szCs w:val="24"/>
        </w:rPr>
        <w:t>server. Included in the course it demonstrates</w:t>
      </w:r>
      <w:r>
        <w:rPr>
          <w:rFonts w:ascii="Arial" w:eastAsia="Arial" w:hAnsi="Arial" w:cs="Arial"/>
          <w:spacing w:val="-1"/>
          <w:sz w:val="24"/>
          <w:szCs w:val="24"/>
        </w:rPr>
        <w:t xml:space="preserve"> </w:t>
      </w:r>
      <w:r>
        <w:rPr>
          <w:rFonts w:ascii="Arial" w:eastAsia="Arial" w:hAnsi="Arial" w:cs="Arial"/>
          <w:sz w:val="24"/>
          <w:szCs w:val="24"/>
        </w:rPr>
        <w:t>using advanced</w:t>
      </w:r>
      <w:r>
        <w:rPr>
          <w:rFonts w:ascii="Arial" w:eastAsia="Arial" w:hAnsi="Arial" w:cs="Arial"/>
          <w:spacing w:val="2"/>
          <w:sz w:val="24"/>
          <w:szCs w:val="24"/>
        </w:rPr>
        <w:t xml:space="preserve"> </w:t>
      </w:r>
      <w:r>
        <w:rPr>
          <w:rFonts w:ascii="Arial" w:eastAsia="Arial" w:hAnsi="Arial" w:cs="Arial"/>
          <w:sz w:val="24"/>
          <w:szCs w:val="24"/>
        </w:rPr>
        <w:t>CSS for designing or for</w:t>
      </w:r>
      <w:r>
        <w:rPr>
          <w:rFonts w:ascii="Arial" w:eastAsia="Arial" w:hAnsi="Arial" w:cs="Arial"/>
          <w:spacing w:val="1"/>
          <w:sz w:val="24"/>
          <w:szCs w:val="24"/>
        </w:rPr>
        <w:t xml:space="preserve"> </w:t>
      </w:r>
      <w:r>
        <w:rPr>
          <w:rFonts w:ascii="Arial" w:eastAsia="Arial" w:hAnsi="Arial" w:cs="Arial"/>
          <w:sz w:val="24"/>
          <w:szCs w:val="24"/>
        </w:rPr>
        <w:t>the testing of mobile device</w:t>
      </w:r>
      <w:r>
        <w:rPr>
          <w:rFonts w:ascii="Arial" w:eastAsia="Arial" w:hAnsi="Arial" w:cs="Arial"/>
          <w:spacing w:val="2"/>
          <w:sz w:val="24"/>
          <w:szCs w:val="24"/>
        </w:rPr>
        <w:t>s</w:t>
      </w:r>
      <w:r>
        <w:rPr>
          <w:rFonts w:ascii="Arial" w:eastAsia="Arial" w:hAnsi="Arial" w:cs="Arial"/>
          <w:sz w:val="24"/>
          <w:szCs w:val="24"/>
        </w:rPr>
        <w:t>. This course introduces XML and how to create</w:t>
      </w:r>
      <w:r>
        <w:rPr>
          <w:rFonts w:ascii="Arial" w:eastAsia="Arial" w:hAnsi="Arial" w:cs="Arial"/>
          <w:spacing w:val="1"/>
          <w:sz w:val="24"/>
          <w:szCs w:val="24"/>
        </w:rPr>
        <w:t xml:space="preserve"> </w:t>
      </w:r>
      <w:r>
        <w:rPr>
          <w:rFonts w:ascii="Arial" w:eastAsia="Arial" w:hAnsi="Arial" w:cs="Arial"/>
          <w:sz w:val="24"/>
          <w:szCs w:val="24"/>
        </w:rPr>
        <w:t>XML documents that include XML and mobile development. Finally it describes</w:t>
      </w:r>
      <w:r>
        <w:rPr>
          <w:rFonts w:ascii="Arial" w:eastAsia="Arial" w:hAnsi="Arial" w:cs="Arial"/>
          <w:spacing w:val="1"/>
          <w:sz w:val="24"/>
          <w:szCs w:val="24"/>
        </w:rPr>
        <w:t xml:space="preserve"> </w:t>
      </w:r>
      <w:r>
        <w:rPr>
          <w:rFonts w:ascii="Arial" w:eastAsia="Arial" w:hAnsi="Arial" w:cs="Arial"/>
          <w:sz w:val="24"/>
          <w:szCs w:val="24"/>
        </w:rPr>
        <w:t>document validation against DTDs and schema vocabularies.</w:t>
      </w:r>
    </w:p>
    <w:p w:rsidR="008C677D" w:rsidRDefault="008C677D">
      <w:pPr>
        <w:spacing w:before="2" w:line="100" w:lineRule="exact"/>
        <w:rPr>
          <w:sz w:val="10"/>
          <w:szCs w:val="10"/>
        </w:rPr>
      </w:pPr>
    </w:p>
    <w:p w:rsidR="008C677D" w:rsidRDefault="008C677D">
      <w:pPr>
        <w:spacing w:line="200" w:lineRule="exact"/>
      </w:pPr>
    </w:p>
    <w:p w:rsidR="008C677D" w:rsidRDefault="005D5B77">
      <w:pPr>
        <w:spacing w:line="360" w:lineRule="exact"/>
        <w:ind w:left="201"/>
        <w:rPr>
          <w:rFonts w:ascii="Arial" w:eastAsia="Arial" w:hAnsi="Arial" w:cs="Arial"/>
          <w:b/>
          <w:position w:val="-1"/>
          <w:sz w:val="32"/>
          <w:szCs w:val="32"/>
        </w:rPr>
      </w:pPr>
      <w:r>
        <w:rPr>
          <w:rFonts w:ascii="Arial" w:eastAsia="Arial" w:hAnsi="Arial" w:cs="Arial"/>
          <w:b/>
          <w:position w:val="-1"/>
          <w:sz w:val="32"/>
          <w:szCs w:val="32"/>
        </w:rPr>
        <w:t>General Course Information</w:t>
      </w:r>
    </w:p>
    <w:tbl>
      <w:tblPr>
        <w:tblStyle w:val="TableGrid"/>
        <w:tblW w:w="0" w:type="auto"/>
        <w:tblInd w:w="201" w:type="dxa"/>
        <w:tblLook w:val="04A0" w:firstRow="1" w:lastRow="0" w:firstColumn="1" w:lastColumn="0" w:noHBand="0" w:noVBand="1"/>
      </w:tblPr>
      <w:tblGrid>
        <w:gridCol w:w="4853"/>
        <w:gridCol w:w="4822"/>
      </w:tblGrid>
      <w:tr w:rsidR="005D5B77" w:rsidTr="005D5B77">
        <w:tc>
          <w:tcPr>
            <w:tcW w:w="4938" w:type="dxa"/>
          </w:tcPr>
          <w:p w:rsidR="005D5B77" w:rsidRPr="005D5B77" w:rsidRDefault="005D5B77">
            <w:pPr>
              <w:spacing w:line="360" w:lineRule="exact"/>
              <w:rPr>
                <w:rFonts w:ascii="Arial" w:eastAsia="Arial" w:hAnsi="Arial" w:cs="Arial"/>
                <w:sz w:val="24"/>
                <w:szCs w:val="24"/>
              </w:rPr>
            </w:pPr>
            <w:r w:rsidRPr="005D5B77">
              <w:rPr>
                <w:rFonts w:ascii="Arial" w:eastAsia="Arial" w:hAnsi="Arial" w:cs="Arial"/>
                <w:sz w:val="24"/>
                <w:szCs w:val="24"/>
              </w:rPr>
              <w:t>Number of Units/Weeks</w:t>
            </w:r>
          </w:p>
        </w:tc>
        <w:tc>
          <w:tcPr>
            <w:tcW w:w="4938" w:type="dxa"/>
          </w:tcPr>
          <w:p w:rsidR="005D5B77" w:rsidRPr="005D5B77" w:rsidRDefault="005D5B77" w:rsidP="005D5B77">
            <w:pPr>
              <w:spacing w:line="360" w:lineRule="exact"/>
              <w:jc w:val="center"/>
              <w:rPr>
                <w:rFonts w:ascii="Arial" w:eastAsia="Arial" w:hAnsi="Arial" w:cs="Arial"/>
                <w:sz w:val="24"/>
                <w:szCs w:val="24"/>
              </w:rPr>
            </w:pPr>
            <w:r w:rsidRPr="005D5B77">
              <w:rPr>
                <w:rFonts w:ascii="Arial" w:eastAsia="Arial" w:hAnsi="Arial" w:cs="Arial"/>
                <w:sz w:val="24"/>
                <w:szCs w:val="24"/>
              </w:rPr>
              <w:t>4/10</w:t>
            </w:r>
          </w:p>
        </w:tc>
      </w:tr>
      <w:tr w:rsidR="005D5B77" w:rsidTr="005D5B77">
        <w:tc>
          <w:tcPr>
            <w:tcW w:w="4938" w:type="dxa"/>
          </w:tcPr>
          <w:p w:rsidR="005D5B77" w:rsidRPr="005D5B77" w:rsidRDefault="005D5B77">
            <w:pPr>
              <w:spacing w:line="360" w:lineRule="exact"/>
              <w:rPr>
                <w:rFonts w:ascii="Arial" w:eastAsia="Arial" w:hAnsi="Arial" w:cs="Arial"/>
                <w:sz w:val="24"/>
                <w:szCs w:val="24"/>
              </w:rPr>
            </w:pPr>
            <w:r w:rsidRPr="005D5B77">
              <w:rPr>
                <w:rFonts w:ascii="Arial" w:eastAsia="Arial" w:hAnsi="Arial" w:cs="Arial"/>
                <w:sz w:val="24"/>
                <w:szCs w:val="24"/>
              </w:rPr>
              <w:t>#Hours Lecture/#Hours Laboratory/#Hours Homework</w:t>
            </w:r>
          </w:p>
        </w:tc>
        <w:tc>
          <w:tcPr>
            <w:tcW w:w="4938" w:type="dxa"/>
            <w:vAlign w:val="center"/>
          </w:tcPr>
          <w:p w:rsidR="005D5B77" w:rsidRPr="005D5B77" w:rsidRDefault="005D5B77" w:rsidP="005D5B77">
            <w:pPr>
              <w:spacing w:line="360" w:lineRule="exact"/>
              <w:jc w:val="center"/>
              <w:rPr>
                <w:rFonts w:ascii="Arial" w:eastAsia="Arial" w:hAnsi="Arial" w:cs="Arial"/>
                <w:sz w:val="24"/>
                <w:szCs w:val="24"/>
              </w:rPr>
            </w:pPr>
            <w:r w:rsidRPr="005D5B77">
              <w:rPr>
                <w:rFonts w:ascii="Arial" w:eastAsia="Arial" w:hAnsi="Arial" w:cs="Arial"/>
                <w:sz w:val="24"/>
                <w:szCs w:val="24"/>
              </w:rPr>
              <w:t>40/00/80</w:t>
            </w:r>
          </w:p>
        </w:tc>
      </w:tr>
      <w:tr w:rsidR="005D5B77" w:rsidTr="005D5B77">
        <w:tc>
          <w:tcPr>
            <w:tcW w:w="4938" w:type="dxa"/>
          </w:tcPr>
          <w:p w:rsidR="005D5B77" w:rsidRPr="005D5B77" w:rsidRDefault="005D5B77">
            <w:pPr>
              <w:spacing w:line="360" w:lineRule="exact"/>
              <w:rPr>
                <w:rFonts w:ascii="Arial" w:eastAsia="Arial" w:hAnsi="Arial" w:cs="Arial"/>
                <w:sz w:val="24"/>
                <w:szCs w:val="24"/>
              </w:rPr>
            </w:pPr>
            <w:r w:rsidRPr="005D5B77">
              <w:rPr>
                <w:rFonts w:ascii="Arial" w:eastAsia="Arial" w:hAnsi="Arial" w:cs="Arial"/>
                <w:sz w:val="24"/>
                <w:szCs w:val="24"/>
              </w:rPr>
              <w:t>Prerequisite(s)</w:t>
            </w:r>
          </w:p>
        </w:tc>
        <w:tc>
          <w:tcPr>
            <w:tcW w:w="4938" w:type="dxa"/>
          </w:tcPr>
          <w:p w:rsidR="005D5B77" w:rsidRPr="005D5B77" w:rsidRDefault="005D5B77" w:rsidP="005D5B77">
            <w:pPr>
              <w:spacing w:line="360" w:lineRule="exact"/>
              <w:jc w:val="center"/>
              <w:rPr>
                <w:rFonts w:ascii="Arial" w:eastAsia="Arial" w:hAnsi="Arial" w:cs="Arial"/>
                <w:sz w:val="24"/>
                <w:szCs w:val="24"/>
              </w:rPr>
            </w:pPr>
            <w:r>
              <w:rPr>
                <w:rFonts w:ascii="Arial" w:eastAsia="Arial" w:hAnsi="Arial" w:cs="Arial"/>
                <w:sz w:val="24"/>
                <w:szCs w:val="24"/>
              </w:rPr>
              <w:t>None</w:t>
            </w:r>
          </w:p>
        </w:tc>
      </w:tr>
      <w:tr w:rsidR="005D5B77" w:rsidTr="005D5B77">
        <w:tc>
          <w:tcPr>
            <w:tcW w:w="4938" w:type="dxa"/>
          </w:tcPr>
          <w:p w:rsidR="005D5B77" w:rsidRPr="005D5B77" w:rsidRDefault="005D5B77">
            <w:pPr>
              <w:spacing w:line="360" w:lineRule="exact"/>
              <w:rPr>
                <w:rFonts w:ascii="Arial" w:eastAsia="Arial" w:hAnsi="Arial" w:cs="Arial"/>
                <w:sz w:val="24"/>
                <w:szCs w:val="24"/>
              </w:rPr>
            </w:pPr>
            <w:r w:rsidRPr="005D5B77">
              <w:rPr>
                <w:rFonts w:ascii="Arial" w:eastAsia="Arial" w:hAnsi="Arial" w:cs="Arial"/>
                <w:sz w:val="24"/>
                <w:szCs w:val="24"/>
              </w:rPr>
              <w:t>Co-requisites(s)</w:t>
            </w:r>
          </w:p>
        </w:tc>
        <w:tc>
          <w:tcPr>
            <w:tcW w:w="4938" w:type="dxa"/>
          </w:tcPr>
          <w:p w:rsidR="005D5B77" w:rsidRPr="005D5B77" w:rsidRDefault="005D5B77" w:rsidP="005D5B77">
            <w:pPr>
              <w:spacing w:line="360" w:lineRule="exact"/>
              <w:jc w:val="center"/>
              <w:rPr>
                <w:rFonts w:ascii="Arial" w:eastAsia="Arial" w:hAnsi="Arial" w:cs="Arial"/>
                <w:sz w:val="24"/>
                <w:szCs w:val="24"/>
              </w:rPr>
            </w:pPr>
            <w:r>
              <w:rPr>
                <w:rFonts w:ascii="Arial" w:eastAsia="Arial" w:hAnsi="Arial" w:cs="Arial"/>
                <w:sz w:val="24"/>
                <w:szCs w:val="24"/>
              </w:rPr>
              <w:t>None</w:t>
            </w:r>
          </w:p>
        </w:tc>
      </w:tr>
      <w:tr w:rsidR="005D5B77" w:rsidTr="005D5B77">
        <w:tc>
          <w:tcPr>
            <w:tcW w:w="4938" w:type="dxa"/>
          </w:tcPr>
          <w:p w:rsidR="005D5B77" w:rsidRPr="005D5B77" w:rsidRDefault="005D5B77">
            <w:pPr>
              <w:spacing w:line="360" w:lineRule="exact"/>
              <w:rPr>
                <w:rFonts w:ascii="Arial" w:eastAsia="Arial" w:hAnsi="Arial" w:cs="Arial"/>
                <w:sz w:val="24"/>
                <w:szCs w:val="24"/>
              </w:rPr>
            </w:pPr>
            <w:r w:rsidRPr="005D5B77">
              <w:rPr>
                <w:rFonts w:ascii="Arial" w:eastAsia="Arial" w:hAnsi="Arial" w:cs="Arial"/>
                <w:sz w:val="24"/>
                <w:szCs w:val="24"/>
              </w:rPr>
              <w:t>Course Developer(s)</w:t>
            </w:r>
          </w:p>
        </w:tc>
        <w:tc>
          <w:tcPr>
            <w:tcW w:w="4938" w:type="dxa"/>
          </w:tcPr>
          <w:p w:rsidR="005D5B77" w:rsidRDefault="005D5B77" w:rsidP="005D5B77">
            <w:pPr>
              <w:spacing w:line="360" w:lineRule="exact"/>
              <w:jc w:val="center"/>
              <w:rPr>
                <w:rFonts w:ascii="Arial" w:eastAsia="Arial" w:hAnsi="Arial" w:cs="Arial"/>
                <w:sz w:val="24"/>
                <w:szCs w:val="24"/>
              </w:rPr>
            </w:pPr>
            <w:r>
              <w:rPr>
                <w:rFonts w:ascii="Arial" w:eastAsia="Arial" w:hAnsi="Arial" w:cs="Arial"/>
                <w:sz w:val="24"/>
                <w:szCs w:val="24"/>
              </w:rPr>
              <w:t>Darlene Garcia, B.A.</w:t>
            </w:r>
          </w:p>
          <w:p w:rsidR="005D5B77" w:rsidRPr="005D5B77" w:rsidRDefault="005D5B77" w:rsidP="005D5B77">
            <w:pPr>
              <w:spacing w:line="360" w:lineRule="exact"/>
              <w:jc w:val="center"/>
              <w:rPr>
                <w:rFonts w:ascii="Arial" w:eastAsia="Arial" w:hAnsi="Arial" w:cs="Arial"/>
                <w:sz w:val="24"/>
                <w:szCs w:val="24"/>
              </w:rPr>
            </w:pPr>
            <w:r>
              <w:rPr>
                <w:rFonts w:ascii="Arial" w:eastAsia="Arial" w:hAnsi="Arial" w:cs="Arial"/>
                <w:sz w:val="24"/>
                <w:szCs w:val="24"/>
              </w:rPr>
              <w:t xml:space="preserve">Leticia </w:t>
            </w:r>
            <w:proofErr w:type="spellStart"/>
            <w:r>
              <w:rPr>
                <w:rFonts w:ascii="Arial" w:eastAsia="Arial" w:hAnsi="Arial" w:cs="Arial"/>
                <w:sz w:val="24"/>
                <w:szCs w:val="24"/>
              </w:rPr>
              <w:t>Rabor</w:t>
            </w:r>
            <w:proofErr w:type="spellEnd"/>
            <w:r>
              <w:rPr>
                <w:rFonts w:ascii="Arial" w:eastAsia="Arial" w:hAnsi="Arial" w:cs="Arial"/>
                <w:sz w:val="24"/>
                <w:szCs w:val="24"/>
              </w:rPr>
              <w:t xml:space="preserve"> M.S.</w:t>
            </w:r>
          </w:p>
        </w:tc>
      </w:tr>
      <w:tr w:rsidR="005D5B77" w:rsidTr="005D5B77">
        <w:tc>
          <w:tcPr>
            <w:tcW w:w="4938" w:type="dxa"/>
          </w:tcPr>
          <w:p w:rsidR="005D5B77" w:rsidRPr="005D5B77" w:rsidRDefault="005D5B77">
            <w:pPr>
              <w:spacing w:line="360" w:lineRule="exact"/>
              <w:rPr>
                <w:rFonts w:ascii="Arial" w:eastAsia="Arial" w:hAnsi="Arial" w:cs="Arial"/>
                <w:sz w:val="24"/>
                <w:szCs w:val="24"/>
              </w:rPr>
            </w:pPr>
            <w:r w:rsidRPr="005D5B77">
              <w:rPr>
                <w:rFonts w:ascii="Arial" w:eastAsia="Arial" w:hAnsi="Arial" w:cs="Arial"/>
                <w:sz w:val="24"/>
                <w:szCs w:val="24"/>
              </w:rPr>
              <w:t>Date Approved / Last Review</w:t>
            </w:r>
          </w:p>
        </w:tc>
        <w:tc>
          <w:tcPr>
            <w:tcW w:w="4938" w:type="dxa"/>
          </w:tcPr>
          <w:p w:rsidR="005D5B77" w:rsidRPr="005D5B77" w:rsidRDefault="005D5B77" w:rsidP="005D5B77">
            <w:pPr>
              <w:spacing w:line="360" w:lineRule="exact"/>
              <w:jc w:val="center"/>
              <w:rPr>
                <w:rFonts w:ascii="Arial" w:eastAsia="Arial" w:hAnsi="Arial" w:cs="Arial"/>
                <w:sz w:val="24"/>
                <w:szCs w:val="24"/>
              </w:rPr>
            </w:pPr>
            <w:r>
              <w:rPr>
                <w:rFonts w:ascii="Arial" w:eastAsia="Arial" w:hAnsi="Arial" w:cs="Arial"/>
                <w:sz w:val="24"/>
                <w:szCs w:val="24"/>
              </w:rPr>
              <w:t>February 2018 / February 2018</w:t>
            </w:r>
          </w:p>
        </w:tc>
      </w:tr>
    </w:tbl>
    <w:p w:rsidR="005D5B77" w:rsidRDefault="005D5B77">
      <w:pPr>
        <w:spacing w:line="360" w:lineRule="exact"/>
        <w:ind w:left="201"/>
        <w:rPr>
          <w:rFonts w:ascii="Arial" w:eastAsia="Arial" w:hAnsi="Arial" w:cs="Arial"/>
          <w:sz w:val="32"/>
          <w:szCs w:val="32"/>
        </w:rPr>
      </w:pPr>
    </w:p>
    <w:p w:rsidR="008C677D" w:rsidRDefault="008C677D">
      <w:pPr>
        <w:spacing w:before="1" w:line="20" w:lineRule="exact"/>
        <w:rPr>
          <w:sz w:val="2"/>
          <w:szCs w:val="2"/>
        </w:rPr>
      </w:pPr>
    </w:p>
    <w:p w:rsidR="008C677D" w:rsidRDefault="005D5B77">
      <w:pPr>
        <w:spacing w:before="19"/>
        <w:ind w:left="201" w:right="6406"/>
        <w:jc w:val="both"/>
        <w:rPr>
          <w:rFonts w:ascii="Arial" w:eastAsia="Arial" w:hAnsi="Arial" w:cs="Arial"/>
          <w:sz w:val="32"/>
          <w:szCs w:val="32"/>
        </w:rPr>
      </w:pPr>
      <w:r>
        <w:rPr>
          <w:rFonts w:ascii="Arial" w:eastAsia="Arial" w:hAnsi="Arial" w:cs="Arial"/>
          <w:b/>
          <w:sz w:val="32"/>
          <w:szCs w:val="32"/>
        </w:rPr>
        <w:t>Learning Outcomes</w:t>
      </w:r>
    </w:p>
    <w:p w:rsidR="008C677D" w:rsidRDefault="005D5B77" w:rsidP="005D5B77">
      <w:pPr>
        <w:spacing w:before="32" w:line="285" w:lineRule="auto"/>
        <w:ind w:left="187"/>
        <w:rPr>
          <w:rFonts w:ascii="Arial" w:eastAsia="Arial" w:hAnsi="Arial" w:cs="Arial"/>
          <w:sz w:val="24"/>
          <w:szCs w:val="24"/>
        </w:rPr>
      </w:pPr>
      <w:r>
        <w:rPr>
          <w:rFonts w:ascii="Arial" w:eastAsia="Arial" w:hAnsi="Arial" w:cs="Arial"/>
          <w:sz w:val="24"/>
          <w:szCs w:val="24"/>
        </w:rPr>
        <w:t>(CLO1) Identify requirements</w:t>
      </w:r>
      <w:r>
        <w:rPr>
          <w:rFonts w:ascii="Arial" w:eastAsia="Arial" w:hAnsi="Arial" w:cs="Arial"/>
          <w:spacing w:val="1"/>
          <w:sz w:val="24"/>
          <w:szCs w:val="24"/>
        </w:rPr>
        <w:t xml:space="preserve"> </w:t>
      </w:r>
      <w:r>
        <w:rPr>
          <w:rFonts w:ascii="Arial" w:eastAsia="Arial" w:hAnsi="Arial" w:cs="Arial"/>
          <w:sz w:val="24"/>
          <w:szCs w:val="24"/>
        </w:rPr>
        <w:t>to plan and</w:t>
      </w:r>
      <w:r>
        <w:rPr>
          <w:rFonts w:ascii="Arial" w:eastAsia="Arial" w:hAnsi="Arial" w:cs="Arial"/>
          <w:spacing w:val="2"/>
          <w:sz w:val="24"/>
          <w:szCs w:val="24"/>
        </w:rPr>
        <w:t xml:space="preserve"> </w:t>
      </w:r>
      <w:r>
        <w:rPr>
          <w:rFonts w:ascii="Arial" w:eastAsia="Arial" w:hAnsi="Arial" w:cs="Arial"/>
          <w:sz w:val="24"/>
          <w:szCs w:val="24"/>
        </w:rPr>
        <w:t>determine web site structure</w:t>
      </w:r>
      <w:r>
        <w:rPr>
          <w:rFonts w:ascii="Arial" w:eastAsia="Arial" w:hAnsi="Arial" w:cs="Arial"/>
          <w:spacing w:val="1"/>
          <w:sz w:val="24"/>
          <w:szCs w:val="24"/>
        </w:rPr>
        <w:t xml:space="preserve"> </w:t>
      </w:r>
      <w:r>
        <w:rPr>
          <w:rFonts w:ascii="Arial" w:eastAsia="Arial" w:hAnsi="Arial" w:cs="Arial"/>
          <w:sz w:val="24"/>
          <w:szCs w:val="24"/>
        </w:rPr>
        <w:t>and associated</w:t>
      </w:r>
      <w:r>
        <w:rPr>
          <w:rFonts w:ascii="Arial" w:eastAsia="Arial" w:hAnsi="Arial" w:cs="Arial"/>
          <w:spacing w:val="2"/>
          <w:sz w:val="24"/>
          <w:szCs w:val="24"/>
        </w:rPr>
        <w:t xml:space="preserve"> </w:t>
      </w:r>
      <w:r>
        <w:rPr>
          <w:rFonts w:ascii="Arial" w:eastAsia="Arial" w:hAnsi="Arial" w:cs="Arial"/>
          <w:sz w:val="24"/>
          <w:szCs w:val="24"/>
        </w:rPr>
        <w:t>content using modern techniques and best practices</w:t>
      </w:r>
    </w:p>
    <w:p w:rsidR="008C677D" w:rsidRDefault="005D5B77" w:rsidP="005D5B77">
      <w:pPr>
        <w:spacing w:before="1"/>
        <w:ind w:left="187"/>
        <w:rPr>
          <w:rFonts w:ascii="Arial" w:eastAsia="Arial" w:hAnsi="Arial" w:cs="Arial"/>
          <w:sz w:val="24"/>
          <w:szCs w:val="24"/>
        </w:rPr>
      </w:pPr>
      <w:r>
        <w:rPr>
          <w:rFonts w:ascii="Arial" w:eastAsia="Arial" w:hAnsi="Arial" w:cs="Arial"/>
          <w:sz w:val="24"/>
          <w:szCs w:val="24"/>
        </w:rPr>
        <w:t>(CLO2) Create client-side web applica</w:t>
      </w:r>
      <w:r>
        <w:rPr>
          <w:rFonts w:ascii="Arial" w:eastAsia="Arial" w:hAnsi="Arial" w:cs="Arial"/>
          <w:spacing w:val="1"/>
          <w:sz w:val="24"/>
          <w:szCs w:val="24"/>
        </w:rPr>
        <w:t>t</w:t>
      </w:r>
      <w:r>
        <w:rPr>
          <w:rFonts w:ascii="Arial" w:eastAsia="Arial" w:hAnsi="Arial" w:cs="Arial"/>
          <w:sz w:val="24"/>
          <w:szCs w:val="24"/>
        </w:rPr>
        <w:t>ions using modern techniques and</w:t>
      </w:r>
      <w:r>
        <w:rPr>
          <w:rFonts w:ascii="Arial" w:eastAsia="Arial" w:hAnsi="Arial" w:cs="Arial"/>
          <w:spacing w:val="1"/>
          <w:sz w:val="24"/>
          <w:szCs w:val="24"/>
        </w:rPr>
        <w:t xml:space="preserve"> </w:t>
      </w:r>
      <w:r>
        <w:rPr>
          <w:rFonts w:ascii="Arial" w:eastAsia="Arial" w:hAnsi="Arial" w:cs="Arial"/>
          <w:sz w:val="24"/>
          <w:szCs w:val="24"/>
        </w:rPr>
        <w:t>best practices</w:t>
      </w:r>
    </w:p>
    <w:p w:rsidR="008C677D" w:rsidRDefault="005D5B77" w:rsidP="005D5B77">
      <w:pPr>
        <w:spacing w:before="72"/>
        <w:ind w:left="187"/>
        <w:rPr>
          <w:rFonts w:ascii="Arial" w:eastAsia="Arial" w:hAnsi="Arial" w:cs="Arial"/>
          <w:sz w:val="24"/>
          <w:szCs w:val="24"/>
        </w:rPr>
      </w:pPr>
      <w:r>
        <w:rPr>
          <w:rFonts w:ascii="Arial" w:eastAsia="Arial" w:hAnsi="Arial" w:cs="Arial"/>
          <w:sz w:val="24"/>
          <w:szCs w:val="24"/>
        </w:rPr>
        <w:t>(CLO3) Use latest web technologies</w:t>
      </w:r>
      <w:r>
        <w:rPr>
          <w:rFonts w:ascii="Arial" w:eastAsia="Arial" w:hAnsi="Arial" w:cs="Arial"/>
          <w:spacing w:val="1"/>
          <w:sz w:val="24"/>
          <w:szCs w:val="24"/>
        </w:rPr>
        <w:t xml:space="preserve"> </w:t>
      </w:r>
      <w:r>
        <w:rPr>
          <w:rFonts w:ascii="Arial" w:eastAsia="Arial" w:hAnsi="Arial" w:cs="Arial"/>
          <w:sz w:val="24"/>
          <w:szCs w:val="24"/>
        </w:rPr>
        <w:t>to create web interfaces</w:t>
      </w:r>
    </w:p>
    <w:p w:rsidR="008C677D" w:rsidRDefault="005D5B77" w:rsidP="005D5B77">
      <w:pPr>
        <w:spacing w:before="86" w:line="264" w:lineRule="auto"/>
        <w:ind w:left="187"/>
        <w:rPr>
          <w:rFonts w:ascii="Arial" w:eastAsia="Arial" w:hAnsi="Arial" w:cs="Arial"/>
          <w:sz w:val="24"/>
          <w:szCs w:val="24"/>
        </w:rPr>
      </w:pPr>
      <w:r>
        <w:rPr>
          <w:rFonts w:ascii="Arial" w:eastAsia="Arial" w:hAnsi="Arial" w:cs="Arial"/>
          <w:sz w:val="24"/>
          <w:szCs w:val="24"/>
        </w:rPr>
        <w:t>(CLO4) Identify and use the appropriate development technologies, tools, and fram</w:t>
      </w:r>
      <w:r>
        <w:rPr>
          <w:rFonts w:ascii="Arial" w:eastAsia="Arial" w:hAnsi="Arial" w:cs="Arial"/>
          <w:spacing w:val="-1"/>
          <w:sz w:val="24"/>
          <w:szCs w:val="24"/>
        </w:rPr>
        <w:t>ew</w:t>
      </w:r>
      <w:r>
        <w:rPr>
          <w:rFonts w:ascii="Arial" w:eastAsia="Arial" w:hAnsi="Arial" w:cs="Arial"/>
          <w:sz w:val="24"/>
          <w:szCs w:val="24"/>
        </w:rPr>
        <w:t>orks for web interface development</w:t>
      </w:r>
    </w:p>
    <w:p w:rsidR="008C677D" w:rsidRDefault="005D5B77" w:rsidP="005D5B77">
      <w:pPr>
        <w:spacing w:before="3"/>
        <w:ind w:left="187"/>
        <w:rPr>
          <w:rFonts w:ascii="Arial" w:eastAsia="Arial" w:hAnsi="Arial" w:cs="Arial"/>
          <w:sz w:val="24"/>
          <w:szCs w:val="24"/>
        </w:rPr>
      </w:pPr>
      <w:r>
        <w:rPr>
          <w:rFonts w:ascii="Arial" w:eastAsia="Arial" w:hAnsi="Arial" w:cs="Arial"/>
          <w:sz w:val="24"/>
          <w:szCs w:val="24"/>
        </w:rPr>
        <w:t>(CLO5) Create simple HTML websites using modern techniques and best p</w:t>
      </w:r>
      <w:r>
        <w:rPr>
          <w:rFonts w:ascii="Arial" w:eastAsia="Arial" w:hAnsi="Arial" w:cs="Arial"/>
          <w:spacing w:val="1"/>
          <w:sz w:val="24"/>
          <w:szCs w:val="24"/>
        </w:rPr>
        <w:t>r</w:t>
      </w:r>
      <w:r>
        <w:rPr>
          <w:rFonts w:ascii="Arial" w:eastAsia="Arial" w:hAnsi="Arial" w:cs="Arial"/>
          <w:sz w:val="24"/>
          <w:szCs w:val="24"/>
        </w:rPr>
        <w:t>actices</w:t>
      </w:r>
    </w:p>
    <w:p w:rsidR="008C677D" w:rsidRDefault="005D5B77" w:rsidP="005D5B77">
      <w:pPr>
        <w:spacing w:before="86"/>
        <w:ind w:left="187"/>
        <w:rPr>
          <w:rFonts w:ascii="Arial" w:eastAsia="Arial" w:hAnsi="Arial" w:cs="Arial"/>
          <w:sz w:val="24"/>
          <w:szCs w:val="24"/>
        </w:rPr>
      </w:pPr>
      <w:r>
        <w:rPr>
          <w:rFonts w:ascii="Arial" w:eastAsia="Arial" w:hAnsi="Arial" w:cs="Arial"/>
          <w:sz w:val="24"/>
          <w:szCs w:val="24"/>
        </w:rPr>
        <w:t xml:space="preserve">(CLO6) Use CSS </w:t>
      </w:r>
      <w:r>
        <w:rPr>
          <w:rFonts w:ascii="Arial" w:eastAsia="Arial" w:hAnsi="Arial" w:cs="Arial"/>
          <w:spacing w:val="2"/>
          <w:sz w:val="24"/>
          <w:szCs w:val="24"/>
        </w:rPr>
        <w:t>t</w:t>
      </w:r>
      <w:r>
        <w:rPr>
          <w:rFonts w:ascii="Arial" w:eastAsia="Arial" w:hAnsi="Arial" w:cs="Arial"/>
          <w:sz w:val="24"/>
          <w:szCs w:val="24"/>
        </w:rPr>
        <w:t>o format and layout web page do</w:t>
      </w:r>
      <w:r>
        <w:rPr>
          <w:rFonts w:ascii="Arial" w:eastAsia="Arial" w:hAnsi="Arial" w:cs="Arial"/>
          <w:spacing w:val="1"/>
          <w:sz w:val="24"/>
          <w:szCs w:val="24"/>
        </w:rPr>
        <w:t>c</w:t>
      </w:r>
      <w:r>
        <w:rPr>
          <w:rFonts w:ascii="Arial" w:eastAsia="Arial" w:hAnsi="Arial" w:cs="Arial"/>
          <w:sz w:val="24"/>
          <w:szCs w:val="24"/>
        </w:rPr>
        <w:t>uments</w:t>
      </w:r>
    </w:p>
    <w:p w:rsidR="008C677D" w:rsidRDefault="005D5B77" w:rsidP="005D5B77">
      <w:pPr>
        <w:spacing w:before="99"/>
        <w:ind w:left="187"/>
        <w:rPr>
          <w:rFonts w:ascii="Arial" w:eastAsia="Arial" w:hAnsi="Arial" w:cs="Arial"/>
          <w:sz w:val="24"/>
          <w:szCs w:val="24"/>
        </w:rPr>
      </w:pPr>
      <w:r>
        <w:rPr>
          <w:rFonts w:ascii="Arial" w:eastAsia="Arial" w:hAnsi="Arial" w:cs="Arial"/>
          <w:sz w:val="24"/>
          <w:szCs w:val="24"/>
        </w:rPr>
        <w:t>(CLO7) Validate XML with CSS web applications based on the W3C standa</w:t>
      </w:r>
      <w:r>
        <w:rPr>
          <w:rFonts w:ascii="Arial" w:eastAsia="Arial" w:hAnsi="Arial" w:cs="Arial"/>
          <w:spacing w:val="1"/>
          <w:sz w:val="24"/>
          <w:szCs w:val="24"/>
        </w:rPr>
        <w:t>r</w:t>
      </w:r>
      <w:r>
        <w:rPr>
          <w:rFonts w:ascii="Arial" w:eastAsia="Arial" w:hAnsi="Arial" w:cs="Arial"/>
          <w:sz w:val="24"/>
          <w:szCs w:val="24"/>
        </w:rPr>
        <w:t>ds</w:t>
      </w:r>
    </w:p>
    <w:p w:rsidR="008C677D" w:rsidRDefault="008C677D">
      <w:pPr>
        <w:spacing w:line="200" w:lineRule="exact"/>
      </w:pPr>
    </w:p>
    <w:p w:rsidR="008C677D" w:rsidRDefault="008C677D">
      <w:pPr>
        <w:spacing w:before="2" w:line="220" w:lineRule="exact"/>
        <w:rPr>
          <w:sz w:val="22"/>
          <w:szCs w:val="22"/>
        </w:rPr>
      </w:pPr>
    </w:p>
    <w:p w:rsidR="008C677D" w:rsidRDefault="005D5B77">
      <w:pPr>
        <w:ind w:left="201" w:right="2247"/>
        <w:jc w:val="both"/>
        <w:rPr>
          <w:rFonts w:ascii="Arial" w:eastAsia="Arial" w:hAnsi="Arial" w:cs="Arial"/>
          <w:sz w:val="32"/>
          <w:szCs w:val="32"/>
        </w:rPr>
      </w:pPr>
      <w:r>
        <w:rPr>
          <w:rFonts w:ascii="Arial" w:eastAsia="Arial" w:hAnsi="Arial" w:cs="Arial"/>
          <w:b/>
          <w:sz w:val="32"/>
          <w:szCs w:val="32"/>
        </w:rPr>
        <w:t>Instructional Methods Employed in this Course</w:t>
      </w:r>
    </w:p>
    <w:p w:rsidR="008C677D" w:rsidRDefault="005D5B77">
      <w:pPr>
        <w:spacing w:before="22"/>
        <w:ind w:left="180" w:right="7670"/>
        <w:jc w:val="both"/>
        <w:rPr>
          <w:rFonts w:ascii="Arial" w:eastAsia="Arial" w:hAnsi="Arial" w:cs="Arial"/>
          <w:sz w:val="24"/>
          <w:szCs w:val="24"/>
        </w:rPr>
      </w:pPr>
      <w:r>
        <w:rPr>
          <w:rFonts w:ascii="Arial" w:eastAsia="Arial" w:hAnsi="Arial" w:cs="Arial"/>
          <w:sz w:val="24"/>
          <w:szCs w:val="24"/>
        </w:rPr>
        <w:t>Assigned project</w:t>
      </w:r>
    </w:p>
    <w:p w:rsidR="008C677D" w:rsidRDefault="005D5B77">
      <w:pPr>
        <w:spacing w:before="23"/>
        <w:ind w:left="180" w:right="6346"/>
        <w:jc w:val="both"/>
        <w:rPr>
          <w:rFonts w:ascii="Arial" w:eastAsia="Arial" w:hAnsi="Arial" w:cs="Arial"/>
          <w:sz w:val="24"/>
          <w:szCs w:val="24"/>
        </w:rPr>
      </w:pPr>
      <w:r>
        <w:rPr>
          <w:rFonts w:ascii="Arial" w:eastAsia="Arial" w:hAnsi="Arial" w:cs="Arial"/>
          <w:sz w:val="24"/>
          <w:szCs w:val="24"/>
        </w:rPr>
        <w:t>Hands-on</w:t>
      </w:r>
      <w:r>
        <w:rPr>
          <w:rFonts w:ascii="Arial" w:eastAsia="Arial" w:hAnsi="Arial" w:cs="Arial"/>
          <w:spacing w:val="2"/>
          <w:sz w:val="24"/>
          <w:szCs w:val="24"/>
        </w:rPr>
        <w:t xml:space="preserve"> </w:t>
      </w:r>
      <w:r>
        <w:rPr>
          <w:rFonts w:ascii="Arial" w:eastAsia="Arial" w:hAnsi="Arial" w:cs="Arial"/>
          <w:sz w:val="24"/>
          <w:szCs w:val="24"/>
        </w:rPr>
        <w:t>exerci</w:t>
      </w:r>
      <w:r>
        <w:rPr>
          <w:rFonts w:ascii="Arial" w:eastAsia="Arial" w:hAnsi="Arial" w:cs="Arial"/>
          <w:spacing w:val="1"/>
          <w:sz w:val="24"/>
          <w:szCs w:val="24"/>
        </w:rPr>
        <w:t>s</w:t>
      </w:r>
      <w:r>
        <w:rPr>
          <w:rFonts w:ascii="Arial" w:eastAsia="Arial" w:hAnsi="Arial" w:cs="Arial"/>
          <w:sz w:val="24"/>
          <w:szCs w:val="24"/>
        </w:rPr>
        <w:t>es and labs</w:t>
      </w:r>
    </w:p>
    <w:p w:rsidR="008C677D" w:rsidRDefault="005D5B77">
      <w:pPr>
        <w:spacing w:before="6"/>
        <w:ind w:left="180" w:right="6922"/>
        <w:jc w:val="both"/>
        <w:rPr>
          <w:rFonts w:ascii="Arial" w:eastAsia="Arial" w:hAnsi="Arial" w:cs="Arial"/>
          <w:sz w:val="24"/>
          <w:szCs w:val="24"/>
        </w:rPr>
      </w:pPr>
      <w:r>
        <w:rPr>
          <w:rFonts w:ascii="Arial" w:eastAsia="Arial" w:hAnsi="Arial" w:cs="Arial"/>
          <w:sz w:val="24"/>
          <w:szCs w:val="24"/>
        </w:rPr>
        <w:t>LASA mid</w:t>
      </w:r>
      <w:r>
        <w:rPr>
          <w:rFonts w:ascii="Arial" w:eastAsia="Arial" w:hAnsi="Arial" w:cs="Arial"/>
          <w:spacing w:val="2"/>
          <w:sz w:val="24"/>
          <w:szCs w:val="24"/>
        </w:rPr>
        <w:t>t</w:t>
      </w:r>
      <w:r>
        <w:rPr>
          <w:rFonts w:ascii="Arial" w:eastAsia="Arial" w:hAnsi="Arial" w:cs="Arial"/>
          <w:sz w:val="24"/>
          <w:szCs w:val="24"/>
        </w:rPr>
        <w:t>erm and final</w:t>
      </w:r>
    </w:p>
    <w:p w:rsidR="008C677D" w:rsidRDefault="005D5B77">
      <w:pPr>
        <w:spacing w:before="23"/>
        <w:ind w:left="180" w:right="3998"/>
        <w:jc w:val="both"/>
        <w:rPr>
          <w:rFonts w:ascii="Arial" w:eastAsia="Arial" w:hAnsi="Arial" w:cs="Arial"/>
          <w:sz w:val="24"/>
          <w:szCs w:val="24"/>
        </w:rPr>
      </w:pPr>
      <w:r>
        <w:rPr>
          <w:rFonts w:ascii="Arial" w:eastAsia="Arial" w:hAnsi="Arial" w:cs="Arial"/>
          <w:sz w:val="24"/>
          <w:szCs w:val="24"/>
        </w:rPr>
        <w:t>Lecture / i</w:t>
      </w:r>
      <w:r>
        <w:rPr>
          <w:rFonts w:ascii="Arial" w:eastAsia="Arial" w:hAnsi="Arial" w:cs="Arial"/>
          <w:spacing w:val="-1"/>
          <w:sz w:val="24"/>
          <w:szCs w:val="24"/>
        </w:rPr>
        <w:t>n</w:t>
      </w:r>
      <w:r>
        <w:rPr>
          <w:rFonts w:ascii="Arial" w:eastAsia="Arial" w:hAnsi="Arial" w:cs="Arial"/>
          <w:sz w:val="24"/>
          <w:szCs w:val="24"/>
        </w:rPr>
        <w:t>-class e</w:t>
      </w:r>
      <w:r>
        <w:rPr>
          <w:rFonts w:ascii="Arial" w:eastAsia="Arial" w:hAnsi="Arial" w:cs="Arial"/>
          <w:spacing w:val="-1"/>
          <w:sz w:val="24"/>
          <w:szCs w:val="24"/>
        </w:rPr>
        <w:t>x</w:t>
      </w:r>
      <w:r>
        <w:rPr>
          <w:rFonts w:ascii="Arial" w:eastAsia="Arial" w:hAnsi="Arial" w:cs="Arial"/>
          <w:sz w:val="24"/>
          <w:szCs w:val="24"/>
        </w:rPr>
        <w:t>e</w:t>
      </w:r>
      <w:r>
        <w:rPr>
          <w:rFonts w:ascii="Arial" w:eastAsia="Arial" w:hAnsi="Arial" w:cs="Arial"/>
          <w:spacing w:val="2"/>
          <w:sz w:val="24"/>
          <w:szCs w:val="24"/>
        </w:rPr>
        <w:t>r</w:t>
      </w:r>
      <w:r>
        <w:rPr>
          <w:rFonts w:ascii="Arial" w:eastAsia="Arial" w:hAnsi="Arial" w:cs="Arial"/>
          <w:sz w:val="24"/>
          <w:szCs w:val="24"/>
        </w:rPr>
        <w:t>cises / quick check questions</w:t>
      </w:r>
    </w:p>
    <w:p w:rsidR="008C677D" w:rsidRDefault="005D5B77">
      <w:pPr>
        <w:spacing w:before="6"/>
        <w:ind w:left="180" w:right="8577"/>
        <w:jc w:val="both"/>
        <w:rPr>
          <w:rFonts w:ascii="Arial" w:eastAsia="Arial" w:hAnsi="Arial" w:cs="Arial"/>
          <w:sz w:val="24"/>
          <w:szCs w:val="24"/>
        </w:rPr>
      </w:pPr>
      <w:r>
        <w:rPr>
          <w:rFonts w:ascii="Arial" w:eastAsia="Arial" w:hAnsi="Arial" w:cs="Arial"/>
          <w:sz w:val="24"/>
          <w:szCs w:val="24"/>
        </w:rPr>
        <w:t>Quizzes</w:t>
      </w:r>
    </w:p>
    <w:p w:rsidR="008C677D" w:rsidRDefault="005D5B77">
      <w:pPr>
        <w:spacing w:before="14" w:line="256" w:lineRule="auto"/>
        <w:ind w:left="180" w:right="7105"/>
        <w:jc w:val="both"/>
        <w:rPr>
          <w:rFonts w:ascii="Arial" w:eastAsia="Arial" w:hAnsi="Arial" w:cs="Arial"/>
          <w:sz w:val="24"/>
          <w:szCs w:val="24"/>
        </w:rPr>
        <w:sectPr w:rsidR="008C677D">
          <w:pgSz w:w="12240" w:h="15840"/>
          <w:pgMar w:top="1020" w:right="1720" w:bottom="280" w:left="860" w:header="720" w:footer="720" w:gutter="0"/>
          <w:cols w:space="720"/>
        </w:sectPr>
      </w:pPr>
      <w:r>
        <w:rPr>
          <w:rFonts w:ascii="Arial" w:eastAsia="Arial" w:hAnsi="Arial" w:cs="Arial"/>
          <w:sz w:val="24"/>
          <w:szCs w:val="24"/>
        </w:rPr>
        <w:t>Reading a</w:t>
      </w:r>
      <w:r>
        <w:rPr>
          <w:rFonts w:ascii="Arial" w:eastAsia="Arial" w:hAnsi="Arial" w:cs="Arial"/>
          <w:spacing w:val="1"/>
          <w:sz w:val="24"/>
          <w:szCs w:val="24"/>
        </w:rPr>
        <w:t>s</w:t>
      </w:r>
      <w:r>
        <w:rPr>
          <w:rFonts w:ascii="Arial" w:eastAsia="Arial" w:hAnsi="Arial" w:cs="Arial"/>
          <w:sz w:val="24"/>
          <w:szCs w:val="24"/>
        </w:rPr>
        <w:t>signments Student presentations Rubrics</w:t>
      </w:r>
    </w:p>
    <w:p w:rsidR="008C677D" w:rsidRDefault="005D5B77">
      <w:pPr>
        <w:spacing w:before="68"/>
        <w:ind w:left="201"/>
        <w:rPr>
          <w:rFonts w:ascii="Arial" w:eastAsia="Arial" w:hAnsi="Arial" w:cs="Arial"/>
          <w:sz w:val="32"/>
          <w:szCs w:val="32"/>
        </w:rPr>
      </w:pPr>
      <w:r>
        <w:rPr>
          <w:rFonts w:ascii="Arial" w:eastAsia="Arial" w:hAnsi="Arial" w:cs="Arial"/>
          <w:b/>
          <w:sz w:val="32"/>
          <w:szCs w:val="32"/>
        </w:rPr>
        <w:lastRenderedPageBreak/>
        <w:t>Information Resources for this Course</w:t>
      </w:r>
    </w:p>
    <w:p w:rsidR="008C677D" w:rsidRDefault="008C677D">
      <w:pPr>
        <w:spacing w:before="6" w:line="240" w:lineRule="exact"/>
        <w:rPr>
          <w:sz w:val="24"/>
          <w:szCs w:val="24"/>
        </w:rPr>
      </w:pPr>
    </w:p>
    <w:p w:rsidR="008C677D" w:rsidRDefault="00BC7B19">
      <w:pPr>
        <w:ind w:left="178"/>
        <w:rPr>
          <w:rFonts w:ascii="Arial" w:eastAsia="Arial" w:hAnsi="Arial" w:cs="Arial"/>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v:imagedata r:id="rId6" o:title=""/>
          </v:shape>
        </w:pict>
      </w:r>
      <w:r w:rsidR="005D5B77">
        <w:t xml:space="preserve">  </w:t>
      </w:r>
      <w:r w:rsidR="005D5B77">
        <w:rPr>
          <w:rFonts w:ascii="Arial" w:eastAsia="Arial" w:hAnsi="Arial" w:cs="Arial"/>
          <w:b/>
          <w:sz w:val="24"/>
          <w:szCs w:val="24"/>
        </w:rPr>
        <w:t>Textbook</w:t>
      </w:r>
    </w:p>
    <w:p w:rsidR="008C677D" w:rsidRDefault="005D5B77" w:rsidP="005D5B77">
      <w:pPr>
        <w:spacing w:line="260" w:lineRule="exact"/>
        <w:ind w:left="720"/>
        <w:rPr>
          <w:rFonts w:ascii="Arial" w:eastAsia="Arial" w:hAnsi="Arial" w:cs="Arial"/>
          <w:sz w:val="24"/>
          <w:szCs w:val="24"/>
        </w:rPr>
      </w:pPr>
      <w:r>
        <w:rPr>
          <w:rFonts w:ascii="Arial" w:eastAsia="Arial" w:hAnsi="Arial" w:cs="Arial"/>
          <w:sz w:val="24"/>
          <w:szCs w:val="24"/>
        </w:rPr>
        <w:t xml:space="preserve">Carey, P. (2017). </w:t>
      </w:r>
      <w:r>
        <w:rPr>
          <w:rFonts w:ascii="Arial" w:eastAsia="Arial" w:hAnsi="Arial" w:cs="Arial"/>
          <w:i/>
          <w:sz w:val="24"/>
          <w:szCs w:val="24"/>
        </w:rPr>
        <w:t>New Perspectives on HTML5 and</w:t>
      </w:r>
      <w:r>
        <w:rPr>
          <w:rFonts w:ascii="Arial" w:eastAsia="Arial" w:hAnsi="Arial" w:cs="Arial"/>
          <w:i/>
          <w:spacing w:val="1"/>
          <w:sz w:val="24"/>
          <w:szCs w:val="24"/>
        </w:rPr>
        <w:t xml:space="preserve"> </w:t>
      </w:r>
      <w:r>
        <w:rPr>
          <w:rFonts w:ascii="Arial" w:eastAsia="Arial" w:hAnsi="Arial" w:cs="Arial"/>
          <w:i/>
          <w:sz w:val="24"/>
          <w:szCs w:val="24"/>
        </w:rPr>
        <w:t xml:space="preserve">CSS3:  </w:t>
      </w:r>
      <w:proofErr w:type="gramStart"/>
      <w:r>
        <w:rPr>
          <w:rFonts w:ascii="Arial" w:eastAsia="Arial" w:hAnsi="Arial" w:cs="Arial"/>
          <w:i/>
          <w:sz w:val="24"/>
          <w:szCs w:val="24"/>
        </w:rPr>
        <w:t xml:space="preserve">Comprehensive </w:t>
      </w:r>
      <w:r>
        <w:rPr>
          <w:rFonts w:ascii="Arial" w:eastAsia="Arial" w:hAnsi="Arial" w:cs="Arial"/>
          <w:i/>
          <w:spacing w:val="-1"/>
          <w:sz w:val="24"/>
          <w:szCs w:val="24"/>
        </w:rPr>
        <w:t xml:space="preserve"> </w:t>
      </w:r>
      <w:r>
        <w:rPr>
          <w:rFonts w:ascii="Arial" w:eastAsia="Arial" w:hAnsi="Arial" w:cs="Arial"/>
          <w:sz w:val="24"/>
          <w:szCs w:val="24"/>
        </w:rPr>
        <w:t>(</w:t>
      </w:r>
      <w:proofErr w:type="gramEnd"/>
      <w:r>
        <w:rPr>
          <w:rFonts w:ascii="Arial" w:eastAsia="Arial" w:hAnsi="Arial" w:cs="Arial"/>
          <w:sz w:val="24"/>
          <w:szCs w:val="24"/>
        </w:rPr>
        <w:t>7th Ed.), Boston, MA:  Cengage Learning.</w:t>
      </w:r>
    </w:p>
    <w:p w:rsidR="008C677D" w:rsidRDefault="00BC7B19">
      <w:pPr>
        <w:spacing w:before="26"/>
        <w:ind w:left="201"/>
        <w:rPr>
          <w:rFonts w:ascii="Arial" w:eastAsia="Arial" w:hAnsi="Arial" w:cs="Arial"/>
          <w:sz w:val="24"/>
          <w:szCs w:val="24"/>
        </w:rPr>
      </w:pPr>
      <w:r>
        <w:pict>
          <v:shape id="_x0000_i1026" type="#_x0000_t75" style="width:22.5pt;height:15.75pt">
            <v:imagedata r:id="rId7" o:title=""/>
          </v:shape>
        </w:pict>
      </w:r>
      <w:r w:rsidR="005D5B77">
        <w:t xml:space="preserve"> </w:t>
      </w:r>
      <w:r w:rsidR="005D5B77">
        <w:rPr>
          <w:rFonts w:ascii="Arial" w:eastAsia="Arial" w:hAnsi="Arial" w:cs="Arial"/>
          <w:b/>
          <w:sz w:val="24"/>
          <w:szCs w:val="24"/>
        </w:rPr>
        <w:t>Other Materials</w:t>
      </w:r>
    </w:p>
    <w:p w:rsidR="008C677D" w:rsidRDefault="005D5B77" w:rsidP="005D5B77">
      <w:pPr>
        <w:spacing w:before="20"/>
        <w:ind w:left="680"/>
        <w:rPr>
          <w:rFonts w:ascii="Arial" w:eastAsia="Arial" w:hAnsi="Arial" w:cs="Arial"/>
          <w:sz w:val="24"/>
          <w:szCs w:val="24"/>
        </w:rPr>
      </w:pPr>
      <w:r>
        <w:rPr>
          <w:rFonts w:ascii="Arial" w:eastAsia="Arial" w:hAnsi="Arial" w:cs="Arial"/>
          <w:sz w:val="24"/>
          <w:szCs w:val="24"/>
        </w:rPr>
        <w:t>Te</w:t>
      </w:r>
      <w:r>
        <w:rPr>
          <w:rFonts w:ascii="Arial" w:eastAsia="Arial" w:hAnsi="Arial" w:cs="Arial"/>
          <w:spacing w:val="-1"/>
          <w:sz w:val="24"/>
          <w:szCs w:val="24"/>
        </w:rPr>
        <w:t>x</w:t>
      </w:r>
      <w:r>
        <w:rPr>
          <w:rFonts w:ascii="Arial" w:eastAsia="Arial" w:hAnsi="Arial" w:cs="Arial"/>
          <w:sz w:val="24"/>
          <w:szCs w:val="24"/>
        </w:rPr>
        <w:t>t editor, current v</w:t>
      </w:r>
      <w:r>
        <w:rPr>
          <w:rFonts w:ascii="Arial" w:eastAsia="Arial" w:hAnsi="Arial" w:cs="Arial"/>
          <w:spacing w:val="-1"/>
          <w:sz w:val="24"/>
          <w:szCs w:val="24"/>
        </w:rPr>
        <w:t>er</w:t>
      </w:r>
      <w:r>
        <w:rPr>
          <w:rFonts w:ascii="Arial" w:eastAsia="Arial" w:hAnsi="Arial" w:cs="Arial"/>
          <w:sz w:val="24"/>
          <w:szCs w:val="24"/>
        </w:rPr>
        <w:t>sions of major browsers, XML validating parser, Micros</w:t>
      </w:r>
      <w:r>
        <w:rPr>
          <w:rFonts w:ascii="Arial" w:eastAsia="Arial" w:hAnsi="Arial" w:cs="Arial"/>
          <w:spacing w:val="-1"/>
          <w:sz w:val="24"/>
          <w:szCs w:val="24"/>
        </w:rPr>
        <w:t>o</w:t>
      </w:r>
      <w:r>
        <w:rPr>
          <w:rFonts w:ascii="Arial" w:eastAsia="Arial" w:hAnsi="Arial" w:cs="Arial"/>
          <w:sz w:val="24"/>
          <w:szCs w:val="24"/>
        </w:rPr>
        <w:t>ft Word</w:t>
      </w:r>
    </w:p>
    <w:p w:rsidR="008C677D" w:rsidRDefault="008C677D">
      <w:pPr>
        <w:spacing w:before="1" w:line="120" w:lineRule="exact"/>
        <w:rPr>
          <w:sz w:val="12"/>
          <w:szCs w:val="12"/>
        </w:rPr>
      </w:pPr>
    </w:p>
    <w:p w:rsidR="008C677D" w:rsidRDefault="00BC7B19">
      <w:pPr>
        <w:ind w:left="680" w:right="7332"/>
        <w:jc w:val="center"/>
        <w:rPr>
          <w:rFonts w:ascii="Arial" w:eastAsia="Arial" w:hAnsi="Arial" w:cs="Arial"/>
          <w:sz w:val="24"/>
          <w:szCs w:val="24"/>
        </w:rPr>
      </w:pPr>
      <w:r>
        <w:pict>
          <v:shape id="_x0000_s1056" type="#_x0000_t75" style="position:absolute;left:0;text-align:left;margin-left:55.7pt;margin-top:3.4pt;width:21pt;height:21.7pt;z-index:-2491;mso-position-horizontal-relative:page">
            <v:imagedata r:id="rId8" o:title=""/>
            <w10:wrap anchorx="page"/>
          </v:shape>
        </w:pict>
      </w:r>
      <w:r w:rsidR="005D5B77">
        <w:rPr>
          <w:rFonts w:ascii="Arial" w:eastAsia="Arial" w:hAnsi="Arial" w:cs="Arial"/>
          <w:b/>
          <w:sz w:val="24"/>
          <w:szCs w:val="24"/>
        </w:rPr>
        <w:t>Dr</w:t>
      </w:r>
      <w:r w:rsidR="005D5B77">
        <w:rPr>
          <w:rFonts w:ascii="Arial" w:eastAsia="Arial" w:hAnsi="Arial" w:cs="Arial"/>
          <w:b/>
          <w:spacing w:val="-1"/>
          <w:sz w:val="24"/>
          <w:szCs w:val="24"/>
        </w:rPr>
        <w:t>a</w:t>
      </w:r>
      <w:r w:rsidR="005D5B77">
        <w:rPr>
          <w:rFonts w:ascii="Arial" w:eastAsia="Arial" w:hAnsi="Arial" w:cs="Arial"/>
          <w:b/>
          <w:spacing w:val="3"/>
          <w:sz w:val="24"/>
          <w:szCs w:val="24"/>
        </w:rPr>
        <w:t>w</w:t>
      </w:r>
      <w:r w:rsidR="005D5B77">
        <w:rPr>
          <w:rFonts w:ascii="Arial" w:eastAsia="Arial" w:hAnsi="Arial" w:cs="Arial"/>
          <w:b/>
          <w:sz w:val="24"/>
          <w:szCs w:val="24"/>
        </w:rPr>
        <w:t>ing tools</w:t>
      </w:r>
    </w:p>
    <w:p w:rsidR="008C677D" w:rsidRDefault="008C677D">
      <w:pPr>
        <w:spacing w:before="4" w:line="140" w:lineRule="exact"/>
        <w:rPr>
          <w:sz w:val="15"/>
          <w:szCs w:val="15"/>
        </w:rPr>
      </w:pPr>
    </w:p>
    <w:p w:rsidR="008C677D" w:rsidRDefault="005D5B77" w:rsidP="005D5B77">
      <w:pPr>
        <w:ind w:left="680"/>
        <w:rPr>
          <w:rFonts w:ascii="Arial" w:eastAsia="Arial" w:hAnsi="Arial" w:cs="Arial"/>
          <w:sz w:val="24"/>
          <w:szCs w:val="24"/>
        </w:rPr>
      </w:pPr>
      <w:r>
        <w:rPr>
          <w:rFonts w:ascii="Arial" w:eastAsia="Arial" w:hAnsi="Arial" w:cs="Arial"/>
          <w:sz w:val="24"/>
          <w:szCs w:val="24"/>
        </w:rPr>
        <w:t xml:space="preserve">Microsoft </w:t>
      </w:r>
      <w:proofErr w:type="spellStart"/>
      <w:proofErr w:type="gramStart"/>
      <w:r>
        <w:rPr>
          <w:rFonts w:ascii="Arial" w:eastAsia="Arial" w:hAnsi="Arial" w:cs="Arial"/>
          <w:spacing w:val="-2"/>
          <w:sz w:val="24"/>
          <w:szCs w:val="24"/>
        </w:rPr>
        <w:t>P</w:t>
      </w:r>
      <w:r>
        <w:rPr>
          <w:rFonts w:ascii="Arial" w:eastAsia="Arial" w:hAnsi="Arial" w:cs="Arial"/>
          <w:sz w:val="24"/>
          <w:szCs w:val="24"/>
        </w:rPr>
        <w:t>owerpoint</w:t>
      </w:r>
      <w:proofErr w:type="spellEnd"/>
      <w:proofErr w:type="gramEnd"/>
    </w:p>
    <w:p w:rsidR="008C677D" w:rsidRDefault="008C677D">
      <w:pPr>
        <w:spacing w:line="120" w:lineRule="exact"/>
        <w:rPr>
          <w:sz w:val="12"/>
          <w:szCs w:val="12"/>
        </w:rPr>
      </w:pPr>
    </w:p>
    <w:p w:rsidR="005D5B77" w:rsidRDefault="00BC7B19" w:rsidP="00004BC3">
      <w:pPr>
        <w:spacing w:line="242" w:lineRule="auto"/>
        <w:ind w:left="216" w:right="2880" w:firstLine="14"/>
        <w:rPr>
          <w:rFonts w:ascii="Arial" w:eastAsia="Arial" w:hAnsi="Arial" w:cs="Arial"/>
          <w:b/>
          <w:sz w:val="24"/>
          <w:szCs w:val="24"/>
        </w:rPr>
      </w:pPr>
      <w:r>
        <w:pict>
          <v:shape id="_x0000_i1027" type="#_x0000_t75" style="width:18.75pt;height:18.75pt">
            <v:imagedata r:id="rId9" o:title=""/>
          </v:shape>
        </w:pict>
      </w:r>
      <w:r w:rsidR="005D5B77">
        <w:t xml:space="preserve">   </w:t>
      </w:r>
      <w:r w:rsidR="005D5B77">
        <w:rPr>
          <w:rFonts w:ascii="Arial" w:eastAsia="Arial" w:hAnsi="Arial" w:cs="Arial"/>
          <w:b/>
          <w:sz w:val="24"/>
          <w:szCs w:val="24"/>
        </w:rPr>
        <w:t>Web Site References</w:t>
      </w:r>
    </w:p>
    <w:p w:rsidR="0035157B" w:rsidRDefault="0035157B" w:rsidP="0035157B">
      <w:pPr>
        <w:pStyle w:val="Heading3"/>
        <w:numPr>
          <w:ilvl w:val="0"/>
          <w:numId w:val="0"/>
        </w:numPr>
        <w:ind w:left="720"/>
        <w:rPr>
          <w:rFonts w:ascii="Arial" w:hAnsi="Arial" w:cs="Arial"/>
          <w:b w:val="0"/>
          <w:bCs w:val="0"/>
          <w:sz w:val="24"/>
          <w:szCs w:val="24"/>
        </w:rPr>
      </w:pPr>
      <w:r>
        <w:rPr>
          <w:rFonts w:ascii="Arial" w:hAnsi="Arial" w:cs="Arial"/>
          <w:b w:val="0"/>
          <w:bCs w:val="0"/>
          <w:sz w:val="24"/>
          <w:szCs w:val="24"/>
        </w:rPr>
        <w:t>World Wide Web Consortium</w:t>
      </w:r>
    </w:p>
    <w:p w:rsidR="005D5B77" w:rsidRDefault="00BC7B19" w:rsidP="0035157B">
      <w:pPr>
        <w:pStyle w:val="Heading3"/>
        <w:numPr>
          <w:ilvl w:val="0"/>
          <w:numId w:val="0"/>
        </w:numPr>
        <w:spacing w:before="0"/>
        <w:ind w:left="720"/>
        <w:rPr>
          <w:rFonts w:ascii="Arial" w:hAnsi="Arial" w:cs="Arial"/>
          <w:b w:val="0"/>
          <w:bCs w:val="0"/>
          <w:sz w:val="24"/>
          <w:szCs w:val="24"/>
        </w:rPr>
      </w:pPr>
      <w:hyperlink r:id="rId10" w:history="1">
        <w:r w:rsidR="005D5B77" w:rsidRPr="00192534">
          <w:rPr>
            <w:rStyle w:val="Hyperlink"/>
            <w:rFonts w:ascii="Arial" w:hAnsi="Arial" w:cs="Arial"/>
            <w:b w:val="0"/>
            <w:bCs w:val="0"/>
            <w:sz w:val="24"/>
            <w:szCs w:val="24"/>
          </w:rPr>
          <w:t>http://www.w3.org</w:t>
        </w:r>
      </w:hyperlink>
      <w:r w:rsidR="005D5B77">
        <w:rPr>
          <w:rFonts w:ascii="Arial" w:hAnsi="Arial" w:cs="Arial"/>
          <w:b w:val="0"/>
          <w:bCs w:val="0"/>
          <w:sz w:val="24"/>
          <w:szCs w:val="24"/>
        </w:rPr>
        <w:t xml:space="preserve"> </w:t>
      </w:r>
    </w:p>
    <w:p w:rsidR="0035157B" w:rsidRDefault="0035157B" w:rsidP="005D5B77">
      <w:pPr>
        <w:pStyle w:val="Heading3"/>
        <w:numPr>
          <w:ilvl w:val="0"/>
          <w:numId w:val="0"/>
        </w:numPr>
        <w:ind w:left="720"/>
        <w:rPr>
          <w:rFonts w:ascii="Arial" w:hAnsi="Arial" w:cs="Arial"/>
          <w:b w:val="0"/>
          <w:bCs w:val="0"/>
          <w:sz w:val="24"/>
          <w:szCs w:val="24"/>
        </w:rPr>
      </w:pPr>
      <w:r>
        <w:rPr>
          <w:rFonts w:ascii="Arial" w:hAnsi="Arial" w:cs="Arial"/>
          <w:b w:val="0"/>
          <w:bCs w:val="0"/>
          <w:sz w:val="24"/>
          <w:szCs w:val="24"/>
        </w:rPr>
        <w:t>W3 Schools</w:t>
      </w:r>
    </w:p>
    <w:p w:rsidR="005D5B77" w:rsidRDefault="00BC7B19" w:rsidP="0035157B">
      <w:pPr>
        <w:pStyle w:val="Heading3"/>
        <w:numPr>
          <w:ilvl w:val="0"/>
          <w:numId w:val="0"/>
        </w:numPr>
        <w:spacing w:before="0"/>
        <w:ind w:left="720"/>
        <w:rPr>
          <w:rFonts w:ascii="Arial" w:hAnsi="Arial" w:cs="Arial"/>
          <w:b w:val="0"/>
          <w:bCs w:val="0"/>
          <w:sz w:val="24"/>
          <w:szCs w:val="24"/>
        </w:rPr>
      </w:pPr>
      <w:hyperlink r:id="rId11" w:history="1">
        <w:r w:rsidR="005D5B77" w:rsidRPr="00192534">
          <w:rPr>
            <w:rStyle w:val="Hyperlink"/>
            <w:rFonts w:ascii="Arial" w:hAnsi="Arial" w:cs="Arial"/>
            <w:b w:val="0"/>
            <w:bCs w:val="0"/>
            <w:sz w:val="24"/>
            <w:szCs w:val="24"/>
          </w:rPr>
          <w:t>http://www.w3schools.com</w:t>
        </w:r>
      </w:hyperlink>
      <w:r w:rsidR="005D5B77">
        <w:rPr>
          <w:rFonts w:ascii="Arial" w:hAnsi="Arial" w:cs="Arial"/>
          <w:b w:val="0"/>
          <w:bCs w:val="0"/>
          <w:sz w:val="24"/>
          <w:szCs w:val="24"/>
        </w:rPr>
        <w:t xml:space="preserve"> </w:t>
      </w:r>
    </w:p>
    <w:p w:rsidR="0035157B" w:rsidRDefault="0035157B" w:rsidP="005D5B77">
      <w:pPr>
        <w:pStyle w:val="Heading3"/>
        <w:numPr>
          <w:ilvl w:val="0"/>
          <w:numId w:val="0"/>
        </w:numPr>
        <w:ind w:left="720"/>
        <w:rPr>
          <w:rFonts w:ascii="Arial" w:hAnsi="Arial" w:cs="Arial"/>
          <w:b w:val="0"/>
          <w:bCs w:val="0"/>
          <w:sz w:val="24"/>
          <w:szCs w:val="24"/>
        </w:rPr>
      </w:pPr>
      <w:r>
        <w:rPr>
          <w:rFonts w:ascii="Arial" w:hAnsi="Arial" w:cs="Arial"/>
          <w:b w:val="0"/>
          <w:bCs w:val="0"/>
          <w:sz w:val="24"/>
          <w:szCs w:val="24"/>
        </w:rPr>
        <w:t>WHATWG Community</w:t>
      </w:r>
    </w:p>
    <w:p w:rsidR="005D5B77" w:rsidRDefault="00BC7B19" w:rsidP="0035157B">
      <w:pPr>
        <w:pStyle w:val="Heading3"/>
        <w:numPr>
          <w:ilvl w:val="0"/>
          <w:numId w:val="0"/>
        </w:numPr>
        <w:spacing w:before="0"/>
        <w:ind w:left="720"/>
        <w:rPr>
          <w:rFonts w:ascii="Arial" w:hAnsi="Arial" w:cs="Arial"/>
          <w:b w:val="0"/>
          <w:bCs w:val="0"/>
          <w:sz w:val="24"/>
          <w:szCs w:val="24"/>
        </w:rPr>
      </w:pPr>
      <w:hyperlink r:id="rId12" w:history="1">
        <w:r w:rsidR="005D5B77" w:rsidRPr="00192534">
          <w:rPr>
            <w:rStyle w:val="Hyperlink"/>
            <w:rFonts w:ascii="Arial" w:hAnsi="Arial" w:cs="Arial"/>
            <w:b w:val="0"/>
            <w:bCs w:val="0"/>
            <w:sz w:val="24"/>
            <w:szCs w:val="24"/>
          </w:rPr>
          <w:t>http://www.whatwg.org</w:t>
        </w:r>
      </w:hyperlink>
    </w:p>
    <w:p w:rsidR="005D5B77" w:rsidRDefault="005D5B77">
      <w:pPr>
        <w:spacing w:line="243" w:lineRule="auto"/>
        <w:ind w:left="180" w:right="6528" w:firstLine="20"/>
        <w:rPr>
          <w:rFonts w:ascii="Arial" w:eastAsia="Arial" w:hAnsi="Arial" w:cs="Arial"/>
          <w:sz w:val="24"/>
          <w:szCs w:val="24"/>
        </w:rPr>
      </w:pPr>
    </w:p>
    <w:p w:rsidR="008C677D" w:rsidRDefault="005D5B77">
      <w:pPr>
        <w:spacing w:before="23"/>
        <w:ind w:left="201"/>
        <w:rPr>
          <w:rFonts w:ascii="Arial" w:eastAsia="Arial" w:hAnsi="Arial" w:cs="Arial"/>
          <w:sz w:val="32"/>
          <w:szCs w:val="32"/>
        </w:rPr>
      </w:pPr>
      <w:r>
        <w:rPr>
          <w:rFonts w:ascii="Arial" w:eastAsia="Arial" w:hAnsi="Arial" w:cs="Arial"/>
          <w:b/>
          <w:sz w:val="32"/>
          <w:szCs w:val="32"/>
        </w:rPr>
        <w:t>Table/Topics &amp; Assignments</w:t>
      </w:r>
    </w:p>
    <w:p w:rsidR="008C677D" w:rsidRDefault="005D5B77">
      <w:pPr>
        <w:spacing w:before="21"/>
        <w:ind w:left="180"/>
        <w:rPr>
          <w:rFonts w:ascii="Arial" w:eastAsia="Arial" w:hAnsi="Arial" w:cs="Arial"/>
          <w:sz w:val="24"/>
          <w:szCs w:val="24"/>
        </w:rPr>
      </w:pPr>
      <w:r>
        <w:rPr>
          <w:rFonts w:ascii="Arial" w:eastAsia="Arial" w:hAnsi="Arial" w:cs="Arial"/>
          <w:b/>
          <w:spacing w:val="1"/>
          <w:sz w:val="24"/>
          <w:szCs w:val="24"/>
        </w:rPr>
        <w:t>T</w:t>
      </w:r>
      <w:r>
        <w:rPr>
          <w:rFonts w:ascii="Arial" w:eastAsia="Arial" w:hAnsi="Arial" w:cs="Arial"/>
          <w:b/>
          <w:spacing w:val="-1"/>
          <w:sz w:val="24"/>
          <w:szCs w:val="24"/>
        </w:rPr>
        <w:t>y</w:t>
      </w:r>
      <w:r>
        <w:rPr>
          <w:rFonts w:ascii="Arial" w:eastAsia="Arial" w:hAnsi="Arial" w:cs="Arial"/>
          <w:b/>
          <w:sz w:val="24"/>
          <w:szCs w:val="24"/>
        </w:rPr>
        <w:t>pes of Assignments:</w:t>
      </w:r>
    </w:p>
    <w:p w:rsidR="008C677D" w:rsidRDefault="005D5B77">
      <w:pPr>
        <w:spacing w:before="27"/>
        <w:ind w:left="180"/>
        <w:rPr>
          <w:rFonts w:ascii="Arial" w:eastAsia="Arial" w:hAnsi="Arial" w:cs="Arial"/>
          <w:sz w:val="24"/>
          <w:szCs w:val="24"/>
        </w:rPr>
      </w:pPr>
      <w:r>
        <w:rPr>
          <w:rFonts w:ascii="Arial" w:eastAsia="Arial" w:hAnsi="Arial" w:cs="Arial"/>
          <w:sz w:val="24"/>
          <w:szCs w:val="24"/>
        </w:rPr>
        <w:t>Lecture: Considered</w:t>
      </w:r>
      <w:r>
        <w:rPr>
          <w:rFonts w:ascii="Arial" w:eastAsia="Arial" w:hAnsi="Arial" w:cs="Arial"/>
          <w:spacing w:val="2"/>
          <w:sz w:val="24"/>
          <w:szCs w:val="24"/>
        </w:rPr>
        <w:t xml:space="preserve"> </w:t>
      </w:r>
      <w:r>
        <w:rPr>
          <w:rFonts w:ascii="Arial" w:eastAsia="Arial" w:hAnsi="Arial" w:cs="Arial"/>
          <w:sz w:val="24"/>
          <w:szCs w:val="24"/>
        </w:rPr>
        <w:t>Lecture Hours</w:t>
      </w:r>
    </w:p>
    <w:p w:rsidR="008C677D" w:rsidRDefault="005D5B77">
      <w:pPr>
        <w:spacing w:before="30"/>
        <w:ind w:left="180"/>
        <w:rPr>
          <w:rFonts w:ascii="Arial" w:eastAsia="Arial" w:hAnsi="Arial" w:cs="Arial"/>
          <w:sz w:val="24"/>
          <w:szCs w:val="24"/>
        </w:rPr>
      </w:pPr>
      <w:r>
        <w:rPr>
          <w:rFonts w:ascii="Arial" w:eastAsia="Arial" w:hAnsi="Arial" w:cs="Arial"/>
          <w:sz w:val="24"/>
          <w:szCs w:val="24"/>
        </w:rPr>
        <w:t>Classroom Discus</w:t>
      </w:r>
      <w:r>
        <w:rPr>
          <w:rFonts w:ascii="Arial" w:eastAsia="Arial" w:hAnsi="Arial" w:cs="Arial"/>
          <w:spacing w:val="1"/>
          <w:sz w:val="24"/>
          <w:szCs w:val="24"/>
        </w:rPr>
        <w:t>s</w:t>
      </w:r>
      <w:r>
        <w:rPr>
          <w:rFonts w:ascii="Arial" w:eastAsia="Arial" w:hAnsi="Arial" w:cs="Arial"/>
          <w:sz w:val="24"/>
          <w:szCs w:val="24"/>
        </w:rPr>
        <w:t>ion:</w:t>
      </w:r>
      <w:r>
        <w:rPr>
          <w:rFonts w:ascii="Arial" w:eastAsia="Arial" w:hAnsi="Arial" w:cs="Arial"/>
          <w:spacing w:val="2"/>
          <w:sz w:val="24"/>
          <w:szCs w:val="24"/>
        </w:rPr>
        <w:t xml:space="preserve"> </w:t>
      </w:r>
      <w:r>
        <w:rPr>
          <w:rFonts w:ascii="Arial" w:eastAsia="Arial" w:hAnsi="Arial" w:cs="Arial"/>
          <w:sz w:val="24"/>
          <w:szCs w:val="24"/>
        </w:rPr>
        <w:t>Considered Lecture Hours</w:t>
      </w:r>
    </w:p>
    <w:p w:rsidR="008C677D" w:rsidRDefault="005D5B77">
      <w:pPr>
        <w:spacing w:before="29"/>
        <w:ind w:left="180"/>
        <w:rPr>
          <w:rFonts w:ascii="Arial" w:eastAsia="Arial" w:hAnsi="Arial" w:cs="Arial"/>
          <w:sz w:val="24"/>
          <w:szCs w:val="24"/>
        </w:rPr>
      </w:pPr>
      <w:r>
        <w:rPr>
          <w:rFonts w:ascii="Arial" w:eastAsia="Arial" w:hAnsi="Arial" w:cs="Arial"/>
          <w:sz w:val="24"/>
          <w:szCs w:val="24"/>
        </w:rPr>
        <w:t>In Class Critique: Co</w:t>
      </w:r>
      <w:r>
        <w:rPr>
          <w:rFonts w:ascii="Arial" w:eastAsia="Arial" w:hAnsi="Arial" w:cs="Arial"/>
          <w:spacing w:val="2"/>
          <w:sz w:val="24"/>
          <w:szCs w:val="24"/>
        </w:rPr>
        <w:t>n</w:t>
      </w:r>
      <w:r>
        <w:rPr>
          <w:rFonts w:ascii="Arial" w:eastAsia="Arial" w:hAnsi="Arial" w:cs="Arial"/>
          <w:sz w:val="24"/>
          <w:szCs w:val="24"/>
        </w:rPr>
        <w:t>sidered Lecture Hours</w:t>
      </w:r>
    </w:p>
    <w:p w:rsidR="008C677D" w:rsidRDefault="005D5B77">
      <w:pPr>
        <w:spacing w:before="27"/>
        <w:ind w:left="180"/>
        <w:rPr>
          <w:rFonts w:ascii="Arial" w:eastAsia="Arial" w:hAnsi="Arial" w:cs="Arial"/>
          <w:sz w:val="24"/>
          <w:szCs w:val="24"/>
        </w:rPr>
      </w:pPr>
      <w:r>
        <w:rPr>
          <w:rFonts w:ascii="Arial" w:eastAsia="Arial" w:hAnsi="Arial" w:cs="Arial"/>
          <w:sz w:val="24"/>
          <w:szCs w:val="24"/>
        </w:rPr>
        <w:t>Delivering</w:t>
      </w:r>
      <w:r>
        <w:rPr>
          <w:rFonts w:ascii="Arial" w:eastAsia="Arial" w:hAnsi="Arial" w:cs="Arial"/>
          <w:spacing w:val="2"/>
          <w:sz w:val="24"/>
          <w:szCs w:val="24"/>
        </w:rPr>
        <w:t xml:space="preserve"> </w:t>
      </w:r>
      <w:r>
        <w:rPr>
          <w:rFonts w:ascii="Arial" w:eastAsia="Arial" w:hAnsi="Arial" w:cs="Arial"/>
          <w:sz w:val="24"/>
          <w:szCs w:val="24"/>
        </w:rPr>
        <w:t>Oral Presentations: Considered</w:t>
      </w:r>
      <w:r>
        <w:rPr>
          <w:rFonts w:ascii="Arial" w:eastAsia="Arial" w:hAnsi="Arial" w:cs="Arial"/>
          <w:spacing w:val="2"/>
          <w:sz w:val="24"/>
          <w:szCs w:val="24"/>
        </w:rPr>
        <w:t xml:space="preserve"> </w:t>
      </w:r>
      <w:r>
        <w:rPr>
          <w:rFonts w:ascii="Arial" w:eastAsia="Arial" w:hAnsi="Arial" w:cs="Arial"/>
          <w:sz w:val="24"/>
          <w:szCs w:val="24"/>
        </w:rPr>
        <w:t>Lecture Hours</w:t>
      </w:r>
    </w:p>
    <w:p w:rsidR="008C677D" w:rsidRDefault="005D5B77">
      <w:pPr>
        <w:spacing w:before="29"/>
        <w:ind w:left="180"/>
        <w:rPr>
          <w:rFonts w:ascii="Arial" w:eastAsia="Arial" w:hAnsi="Arial" w:cs="Arial"/>
          <w:sz w:val="24"/>
          <w:szCs w:val="24"/>
        </w:rPr>
      </w:pPr>
      <w:r>
        <w:rPr>
          <w:rFonts w:ascii="Arial" w:eastAsia="Arial" w:hAnsi="Arial" w:cs="Arial"/>
          <w:sz w:val="24"/>
          <w:szCs w:val="24"/>
        </w:rPr>
        <w:t>In Class (IC) Exerci</w:t>
      </w:r>
      <w:r>
        <w:rPr>
          <w:rFonts w:ascii="Arial" w:eastAsia="Arial" w:hAnsi="Arial" w:cs="Arial"/>
          <w:spacing w:val="1"/>
          <w:sz w:val="24"/>
          <w:szCs w:val="24"/>
        </w:rPr>
        <w:t>s</w:t>
      </w:r>
      <w:r>
        <w:rPr>
          <w:rFonts w:ascii="Arial" w:eastAsia="Arial" w:hAnsi="Arial" w:cs="Arial"/>
          <w:sz w:val="24"/>
          <w:szCs w:val="24"/>
        </w:rPr>
        <w:t>e: Conside</w:t>
      </w:r>
      <w:r>
        <w:rPr>
          <w:rFonts w:ascii="Arial" w:eastAsia="Arial" w:hAnsi="Arial" w:cs="Arial"/>
          <w:spacing w:val="2"/>
          <w:sz w:val="24"/>
          <w:szCs w:val="24"/>
        </w:rPr>
        <w:t>r</w:t>
      </w:r>
      <w:r>
        <w:rPr>
          <w:rFonts w:ascii="Arial" w:eastAsia="Arial" w:hAnsi="Arial" w:cs="Arial"/>
          <w:sz w:val="24"/>
          <w:szCs w:val="24"/>
        </w:rPr>
        <w:t>ed Lecture Hours</w:t>
      </w:r>
    </w:p>
    <w:p w:rsidR="008C677D" w:rsidRDefault="005D5B77">
      <w:pPr>
        <w:spacing w:before="29"/>
        <w:ind w:left="180"/>
        <w:rPr>
          <w:rFonts w:ascii="Arial" w:eastAsia="Arial" w:hAnsi="Arial" w:cs="Arial"/>
          <w:sz w:val="24"/>
          <w:szCs w:val="24"/>
        </w:rPr>
      </w:pPr>
      <w:r>
        <w:rPr>
          <w:rFonts w:ascii="Arial" w:eastAsia="Arial" w:hAnsi="Arial" w:cs="Arial"/>
          <w:sz w:val="24"/>
          <w:szCs w:val="24"/>
        </w:rPr>
        <w:t>Reading: Considered</w:t>
      </w:r>
      <w:r>
        <w:rPr>
          <w:rFonts w:ascii="Arial" w:eastAsia="Arial" w:hAnsi="Arial" w:cs="Arial"/>
          <w:spacing w:val="2"/>
          <w:sz w:val="24"/>
          <w:szCs w:val="24"/>
        </w:rPr>
        <w:t xml:space="preserve"> </w:t>
      </w:r>
      <w:r>
        <w:rPr>
          <w:rFonts w:ascii="Arial" w:eastAsia="Arial" w:hAnsi="Arial" w:cs="Arial"/>
          <w:sz w:val="24"/>
          <w:szCs w:val="24"/>
        </w:rPr>
        <w:t xml:space="preserve">Homework </w:t>
      </w:r>
      <w:r>
        <w:rPr>
          <w:rFonts w:ascii="Arial" w:eastAsia="Arial" w:hAnsi="Arial" w:cs="Arial"/>
          <w:spacing w:val="1"/>
          <w:sz w:val="24"/>
          <w:szCs w:val="24"/>
        </w:rPr>
        <w:t>(</w:t>
      </w:r>
      <w:r>
        <w:rPr>
          <w:rFonts w:ascii="Arial" w:eastAsia="Arial" w:hAnsi="Arial" w:cs="Arial"/>
          <w:sz w:val="24"/>
          <w:szCs w:val="24"/>
        </w:rPr>
        <w:t>HW), work done outside of class.</w:t>
      </w:r>
    </w:p>
    <w:p w:rsidR="008C677D" w:rsidRDefault="005D5B77">
      <w:pPr>
        <w:spacing w:before="30"/>
        <w:ind w:left="180"/>
        <w:rPr>
          <w:rFonts w:ascii="Arial" w:eastAsia="Arial" w:hAnsi="Arial" w:cs="Arial"/>
          <w:sz w:val="24"/>
          <w:szCs w:val="24"/>
        </w:rPr>
      </w:pPr>
      <w:proofErr w:type="spellStart"/>
      <w:r>
        <w:rPr>
          <w:rFonts w:ascii="Arial" w:eastAsia="Arial" w:hAnsi="Arial" w:cs="Arial"/>
          <w:sz w:val="24"/>
          <w:szCs w:val="24"/>
        </w:rPr>
        <w:t>WebClass</w:t>
      </w:r>
      <w:proofErr w:type="spellEnd"/>
      <w:r>
        <w:rPr>
          <w:rFonts w:ascii="Arial" w:eastAsia="Arial" w:hAnsi="Arial" w:cs="Arial"/>
          <w:sz w:val="24"/>
          <w:szCs w:val="24"/>
        </w:rPr>
        <w:t xml:space="preserve"> lesson (non-online c</w:t>
      </w:r>
      <w:r>
        <w:rPr>
          <w:rFonts w:ascii="Arial" w:eastAsia="Arial" w:hAnsi="Arial" w:cs="Arial"/>
          <w:spacing w:val="1"/>
          <w:sz w:val="24"/>
          <w:szCs w:val="24"/>
        </w:rPr>
        <w:t>o</w:t>
      </w:r>
      <w:r>
        <w:rPr>
          <w:rFonts w:ascii="Arial" w:eastAsia="Arial" w:hAnsi="Arial" w:cs="Arial"/>
          <w:sz w:val="24"/>
          <w:szCs w:val="24"/>
        </w:rPr>
        <w:t>urses): Considered HW, work done</w:t>
      </w:r>
      <w:r>
        <w:rPr>
          <w:rFonts w:ascii="Arial" w:eastAsia="Arial" w:hAnsi="Arial" w:cs="Arial"/>
          <w:spacing w:val="1"/>
          <w:sz w:val="24"/>
          <w:szCs w:val="24"/>
        </w:rPr>
        <w:t xml:space="preserve"> </w:t>
      </w:r>
      <w:r>
        <w:rPr>
          <w:rFonts w:ascii="Arial" w:eastAsia="Arial" w:hAnsi="Arial" w:cs="Arial"/>
          <w:sz w:val="24"/>
          <w:szCs w:val="24"/>
        </w:rPr>
        <w:t>outside of class</w:t>
      </w:r>
    </w:p>
    <w:p w:rsidR="008C677D" w:rsidRDefault="005D5B77">
      <w:pPr>
        <w:spacing w:before="29"/>
        <w:ind w:left="180"/>
        <w:rPr>
          <w:rFonts w:ascii="Arial" w:eastAsia="Arial" w:hAnsi="Arial" w:cs="Arial"/>
          <w:sz w:val="24"/>
          <w:szCs w:val="24"/>
        </w:rPr>
      </w:pPr>
      <w:r>
        <w:rPr>
          <w:rFonts w:ascii="Arial" w:eastAsia="Arial" w:hAnsi="Arial" w:cs="Arial"/>
          <w:sz w:val="24"/>
          <w:szCs w:val="24"/>
        </w:rPr>
        <w:t>Lab Work: Considered Lab Hours</w:t>
      </w:r>
    </w:p>
    <w:p w:rsidR="008C677D" w:rsidRDefault="00BC7B19">
      <w:pPr>
        <w:spacing w:before="29"/>
        <w:ind w:left="180"/>
        <w:rPr>
          <w:rFonts w:ascii="Arial" w:eastAsia="Arial" w:hAnsi="Arial" w:cs="Arial"/>
          <w:sz w:val="24"/>
          <w:szCs w:val="24"/>
        </w:rPr>
      </w:pPr>
      <w:r>
        <w:pict>
          <v:shape id="_x0000_s1054" type="#_x0000_t75" style="position:absolute;left:0;text-align:left;margin-left:50.05pt;margin-top:703.2pt;width:297.5pt;height:1pt;z-index:-2490;mso-position-horizontal-relative:page;mso-position-vertical-relative:page">
            <v:imagedata r:id="rId13" o:title=""/>
            <w10:wrap anchorx="page" anchory="page"/>
          </v:shape>
        </w:pict>
      </w:r>
      <w:r w:rsidR="005D5B77">
        <w:rPr>
          <w:rFonts w:ascii="Arial" w:eastAsia="Arial" w:hAnsi="Arial" w:cs="Arial"/>
          <w:sz w:val="24"/>
          <w:szCs w:val="24"/>
        </w:rPr>
        <w:t>Quiz, Midt</w:t>
      </w:r>
      <w:r w:rsidR="005D5B77">
        <w:rPr>
          <w:rFonts w:ascii="Arial" w:eastAsia="Arial" w:hAnsi="Arial" w:cs="Arial"/>
          <w:spacing w:val="-1"/>
          <w:sz w:val="24"/>
          <w:szCs w:val="24"/>
        </w:rPr>
        <w:t>e</w:t>
      </w:r>
      <w:r w:rsidR="005D5B77">
        <w:rPr>
          <w:rFonts w:ascii="Arial" w:eastAsia="Arial" w:hAnsi="Arial" w:cs="Arial"/>
          <w:sz w:val="24"/>
          <w:szCs w:val="24"/>
        </w:rPr>
        <w:t xml:space="preserve">rm or Final: </w:t>
      </w:r>
      <w:r w:rsidR="005D5B77">
        <w:rPr>
          <w:rFonts w:ascii="Arial" w:eastAsia="Arial" w:hAnsi="Arial" w:cs="Arial"/>
          <w:spacing w:val="-1"/>
          <w:sz w:val="24"/>
          <w:szCs w:val="24"/>
        </w:rPr>
        <w:t>C</w:t>
      </w:r>
      <w:r w:rsidR="005D5B77">
        <w:rPr>
          <w:rFonts w:ascii="Arial" w:eastAsia="Arial" w:hAnsi="Arial" w:cs="Arial"/>
          <w:sz w:val="24"/>
          <w:szCs w:val="24"/>
        </w:rPr>
        <w:t>onsidered Lecture Hours</w:t>
      </w:r>
    </w:p>
    <w:p w:rsidR="00682383" w:rsidRDefault="00682383">
      <w:pPr>
        <w:spacing w:before="29"/>
        <w:ind w:left="180"/>
        <w:rPr>
          <w:rFonts w:ascii="Arial" w:eastAsia="Arial" w:hAnsi="Arial" w:cs="Arial"/>
          <w:sz w:val="24"/>
          <w:szCs w:val="24"/>
        </w:rPr>
      </w:pPr>
    </w:p>
    <w:tbl>
      <w:tblPr>
        <w:tblW w:w="0" w:type="auto"/>
        <w:tblInd w:w="147" w:type="dxa"/>
        <w:tblLayout w:type="fixed"/>
        <w:tblCellMar>
          <w:top w:w="29" w:type="dxa"/>
          <w:left w:w="115" w:type="dxa"/>
          <w:right w:w="115" w:type="dxa"/>
        </w:tblCellMar>
        <w:tblLook w:val="0000" w:firstRow="0" w:lastRow="0" w:firstColumn="0" w:lastColumn="0" w:noHBand="0" w:noVBand="0"/>
      </w:tblPr>
      <w:tblGrid>
        <w:gridCol w:w="1803"/>
        <w:gridCol w:w="2497"/>
        <w:gridCol w:w="888"/>
        <w:gridCol w:w="900"/>
        <w:gridCol w:w="900"/>
        <w:gridCol w:w="900"/>
        <w:gridCol w:w="1409"/>
      </w:tblGrid>
      <w:tr w:rsidR="00682383" w:rsidRPr="00654974" w:rsidTr="00682383">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jc w:val="both"/>
              <w:rPr>
                <w:rFonts w:ascii="Arial" w:hAnsi="Arial" w:cs="Arial"/>
                <w:b/>
                <w:color w:val="FFFFFF"/>
              </w:rPr>
            </w:pPr>
            <w:r w:rsidRPr="00004BC3">
              <w:rPr>
                <w:rFonts w:ascii="Arial" w:hAnsi="Arial" w:cs="Arial"/>
                <w:b/>
              </w:rPr>
              <w:t>Week 1</w:t>
            </w: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 xml:space="preserve"> </w:t>
            </w: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rFonts w:cs="Arial"/>
                <w:szCs w:val="20"/>
              </w:rPr>
            </w:pPr>
            <w:r w:rsidRPr="00E020E9">
              <w:rPr>
                <w:rFonts w:cs="Arial"/>
                <w:szCs w:val="20"/>
              </w:rPr>
              <w:t>L</w:t>
            </w:r>
            <w:r>
              <w:rPr>
                <w:rFonts w:cs="Arial"/>
                <w:szCs w:val="20"/>
              </w:rPr>
              <w:t>EC</w:t>
            </w:r>
            <w:r w:rsidRPr="00E020E9">
              <w:rPr>
                <w:rFonts w:cs="Arial"/>
                <w:szCs w:val="20"/>
              </w:rPr>
              <w:t xml:space="preserve">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004BC3">
            <w:pPr>
              <w:pStyle w:val="Subtitle"/>
            </w:pPr>
            <w:r>
              <w:rPr>
                <w:bCs/>
                <w:color w:val="auto"/>
                <w:szCs w:val="20"/>
              </w:rPr>
              <w:t xml:space="preserve">Introduction to Course / </w:t>
            </w:r>
            <w:r w:rsidR="00004BC3">
              <w:rPr>
                <w:bCs/>
                <w:color w:val="auto"/>
                <w:szCs w:val="20"/>
              </w:rPr>
              <w:t>Getting Started with HTML5</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04BC3"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rFonts w:cs="Arial"/>
                <w:szCs w:val="20"/>
              </w:rPr>
            </w:pPr>
            <w:r>
              <w:rPr>
                <w:rFonts w:cs="Arial"/>
                <w:szCs w:val="20"/>
              </w:rPr>
              <w:t>IC EX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77F23" w:rsidRDefault="00004BC3" w:rsidP="00682383">
            <w:pPr>
              <w:pStyle w:val="Subtitle"/>
              <w:rPr>
                <w:szCs w:val="20"/>
              </w:rPr>
            </w:pPr>
            <w:r>
              <w:rPr>
                <w:szCs w:val="20"/>
              </w:rPr>
              <w:t>Create a Website for a food vendor</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04BC3"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004BC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BC3" w:rsidRDefault="00004BC3" w:rsidP="00682383">
            <w:pPr>
              <w:pStyle w:val="Subtitle"/>
              <w:rPr>
                <w:rFonts w:cs="Arial"/>
                <w:szCs w:val="20"/>
              </w:rPr>
            </w:pPr>
            <w:r>
              <w:rPr>
                <w:rFonts w:cs="Arial"/>
                <w:szCs w:val="20"/>
              </w:rPr>
              <w:t>HW 1A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BC3" w:rsidRPr="00D0469F" w:rsidRDefault="00004BC3" w:rsidP="00682383">
            <w:pPr>
              <w:pStyle w:val="Subtitle"/>
            </w:pPr>
            <w:r>
              <w:t>Project 1:  Case Problem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BC3" w:rsidRPr="00654974" w:rsidRDefault="00004BC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BC3" w:rsidRPr="00654974" w:rsidRDefault="00004BC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BC3" w:rsidRDefault="00F73C4A"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BC3" w:rsidRPr="00654974" w:rsidRDefault="00142D93" w:rsidP="00682383">
            <w:pPr>
              <w:pStyle w:val="Subtitle"/>
              <w:jc w:val="center"/>
            </w:pPr>
            <w:r>
              <w:t>3</w:t>
            </w:r>
            <w:r w:rsidR="00004BC3">
              <w:t>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4BC3" w:rsidRPr="00654974" w:rsidRDefault="00004BC3" w:rsidP="00682383">
            <w:pPr>
              <w:pStyle w:val="Subtitle"/>
            </w:pPr>
            <w:r>
              <w:t>Week 2</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004BC3" w:rsidP="00682383">
            <w:pPr>
              <w:pStyle w:val="Subtitle"/>
              <w:rPr>
                <w:rFonts w:cs="Arial"/>
                <w:szCs w:val="20"/>
              </w:rPr>
            </w:pPr>
            <w:r>
              <w:rPr>
                <w:rFonts w:cs="Arial"/>
                <w:szCs w:val="20"/>
              </w:rPr>
              <w:t>HW 1B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D0469F" w:rsidRDefault="00682383" w:rsidP="00BC7B19">
            <w:pPr>
              <w:pStyle w:val="Subtitle"/>
            </w:pPr>
            <w:proofErr w:type="gramStart"/>
            <w:r w:rsidRPr="00D0469F">
              <w:t xml:space="preserve">Read </w:t>
            </w:r>
            <w:r w:rsidR="00004BC3">
              <w:t>Tutorial</w:t>
            </w:r>
            <w:r w:rsidRPr="00D0469F">
              <w:t xml:space="preserve"> </w:t>
            </w:r>
            <w:r w:rsidR="00004BC3">
              <w:t>1</w:t>
            </w:r>
            <w:r w:rsidRPr="00D0469F">
              <w:t xml:space="preserve"> (</w:t>
            </w:r>
            <w:r w:rsidR="00A21DF0">
              <w:t xml:space="preserve">50 </w:t>
            </w:r>
            <w:r w:rsidRPr="00D0469F">
              <w:t>pages)</w:t>
            </w:r>
            <w:r w:rsidR="00004BC3">
              <w:t>.</w:t>
            </w:r>
            <w:proofErr w:type="gramEnd"/>
            <w:r w:rsidRPr="00D0469F">
              <w:t xml:space="preserve"> Evaluated by </w:t>
            </w:r>
            <w:r w:rsidR="00004BC3">
              <w:t>HW 1C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szCs w:val="20"/>
              </w:rPr>
            </w:pPr>
            <w:r>
              <w:rPr>
                <w:szCs w:val="20"/>
              </w:rPr>
              <w:lastRenderedPageBreak/>
              <w:t>HW 1B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004BC3" w:rsidRDefault="00004BC3" w:rsidP="00682383">
            <w:pPr>
              <w:pStyle w:val="Subtitle"/>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04BC3" w:rsidP="00682383">
            <w:pPr>
              <w:pStyle w:val="Subtitle"/>
              <w:jc w:val="center"/>
              <w:rPr>
                <w:rFonts w:cs="Arial"/>
              </w:rP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04BC3" w:rsidP="00682383">
            <w:pPr>
              <w:pStyle w:val="Subtitle"/>
              <w:jc w:val="center"/>
              <w:rPr>
                <w:rFonts w:cs="Arial"/>
              </w:rPr>
            </w:pPr>
            <w:r>
              <w:rPr>
                <w:rFonts w:cs="Arial"/>
              </w:rP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r>
              <w:t>Week 2</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rFonts w:cs="Arial"/>
                <w:szCs w:val="20"/>
              </w:rPr>
            </w:pPr>
            <w:r w:rsidRPr="00E020E9">
              <w:rPr>
                <w:rFonts w:cs="Arial"/>
                <w:szCs w:val="20"/>
              </w:rPr>
              <w:t>Total Week 1</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pPr>
            <w:r>
              <w:rPr>
                <w:rFonts w:cs="Arial"/>
              </w:rPr>
              <w:t>45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b/>
                <w:color w:val="FFFFFF"/>
              </w:rPr>
            </w:pPr>
            <w:r w:rsidRPr="00004BC3">
              <w:rPr>
                <w:rFonts w:ascii="Arial" w:hAnsi="Arial" w:cs="Arial"/>
                <w:b/>
              </w:rPr>
              <w:t>Week 2</w:t>
            </w: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szCs w:val="20"/>
              </w:rPr>
            </w:pPr>
            <w:r w:rsidRPr="00E020E9">
              <w:rPr>
                <w:rFonts w:cs="Arial"/>
                <w:szCs w:val="20"/>
              </w:rPr>
              <w:t>L</w:t>
            </w:r>
            <w:r>
              <w:rPr>
                <w:rFonts w:cs="Arial"/>
                <w:szCs w:val="20"/>
              </w:rPr>
              <w:t>EC</w:t>
            </w:r>
            <w:r w:rsidRPr="00E020E9">
              <w:rPr>
                <w:szCs w:val="20"/>
              </w:rPr>
              <w:t xml:space="preserve"> 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rPr>
                <w:rFonts w:cs="Arial"/>
              </w:rPr>
            </w:pPr>
            <w:r>
              <w:rPr>
                <w:bCs/>
                <w:color w:val="auto"/>
                <w:szCs w:val="20"/>
              </w:rPr>
              <w:t>Getting Started with CSS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rPr>
                <w:rFonts w:cs="Arial"/>
              </w:rP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rFonts w:cs="Arial"/>
                <w:szCs w:val="20"/>
              </w:rPr>
            </w:pPr>
            <w:r>
              <w:rPr>
                <w:rFonts w:cs="Arial"/>
                <w:szCs w:val="20"/>
              </w:rPr>
              <w:t>IC EX 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rPr>
                <w:bCs/>
                <w:color w:val="auto"/>
                <w:sz w:val="18"/>
                <w:szCs w:val="18"/>
              </w:rPr>
            </w:pPr>
            <w:r>
              <w:rPr>
                <w:bCs/>
                <w:color w:val="auto"/>
                <w:sz w:val="18"/>
                <w:szCs w:val="18"/>
              </w:rPr>
              <w:t>Design</w:t>
            </w:r>
            <w:r w:rsidR="00A46D13">
              <w:rPr>
                <w:bCs/>
                <w:color w:val="auto"/>
                <w:sz w:val="18"/>
                <w:szCs w:val="18"/>
              </w:rPr>
              <w:t xml:space="preserve"> a Website for a Fitness Club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rPr>
                <w:rFonts w:cs="Arial"/>
              </w:rP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szCs w:val="20"/>
              </w:rPr>
            </w:pPr>
            <w:r>
              <w:rPr>
                <w:rFonts w:cs="Arial"/>
                <w:szCs w:val="20"/>
              </w:rPr>
              <w:t>HW</w:t>
            </w:r>
            <w:r w:rsidRPr="00E020E9">
              <w:rPr>
                <w:szCs w:val="20"/>
              </w:rPr>
              <w:t xml:space="preserve"> 2A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rPr>
                <w:rFonts w:cs="Arial"/>
              </w:rPr>
            </w:pPr>
            <w:r>
              <w:rPr>
                <w:bCs/>
                <w:color w:val="auto"/>
                <w:sz w:val="18"/>
                <w:szCs w:val="18"/>
              </w:rPr>
              <w:t>Project 2:  Case Problem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F73C4A" w:rsidP="00682383">
            <w:pPr>
              <w:pStyle w:val="Subtitle"/>
              <w:jc w:val="center"/>
              <w:rPr>
                <w:rFonts w:cs="Arial"/>
              </w:rP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rPr>
                <w:rFonts w:cs="Arial"/>
              </w:rPr>
            </w:pPr>
            <w: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r>
              <w:t>Week</w:t>
            </w:r>
            <w:r w:rsidR="000D5D7F">
              <w:t xml:space="preserve"> 3</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szCs w:val="20"/>
              </w:rPr>
            </w:pPr>
            <w:r>
              <w:rPr>
                <w:szCs w:val="20"/>
              </w:rPr>
              <w:t>HW</w:t>
            </w:r>
            <w:r w:rsidRPr="00E020E9">
              <w:rPr>
                <w:szCs w:val="20"/>
              </w:rPr>
              <w:t xml:space="preserve"> 2</w:t>
            </w:r>
            <w:r>
              <w:rPr>
                <w:szCs w:val="20"/>
              </w:rPr>
              <w:t>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A21DF0">
            <w:pPr>
              <w:pStyle w:val="Subtitle"/>
              <w:rPr>
                <w:rFonts w:cs="Arial"/>
              </w:rPr>
            </w:pPr>
            <w:proofErr w:type="gramStart"/>
            <w:r w:rsidRPr="00D0469F">
              <w:t xml:space="preserve">Read </w:t>
            </w:r>
            <w:r w:rsidR="00A46D13">
              <w:t>Tutorial</w:t>
            </w:r>
            <w:r w:rsidRPr="00D0469F">
              <w:t xml:space="preserve"> </w:t>
            </w:r>
            <w:r w:rsidR="00A46D13">
              <w:t>2</w:t>
            </w:r>
            <w:r>
              <w:t xml:space="preserve"> </w:t>
            </w:r>
            <w:r w:rsidRPr="00D0469F">
              <w:t>(</w:t>
            </w:r>
            <w:r w:rsidR="00A21DF0">
              <w:t xml:space="preserve">60 </w:t>
            </w:r>
            <w:r w:rsidRPr="00D0469F">
              <w:t>pages)</w:t>
            </w:r>
            <w:r w:rsidR="00A46D13">
              <w:t>.</w:t>
            </w:r>
            <w:proofErr w:type="gramEnd"/>
            <w:r w:rsidRPr="00D0469F">
              <w:t xml:space="preserve"> Evaluated by </w:t>
            </w:r>
            <w:r>
              <w:t>HW 2C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rPr>
                <w:rFonts w:cs="Arial"/>
              </w:rPr>
            </w:pPr>
            <w:r>
              <w:rPr>
                <w:rFonts w:cs="Arial"/>
              </w:rP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szCs w:val="20"/>
              </w:rPr>
            </w:pPr>
            <w:r>
              <w:rPr>
                <w:szCs w:val="20"/>
              </w:rPr>
              <w:t>HW</w:t>
            </w:r>
            <w:r w:rsidRPr="00E020E9">
              <w:rPr>
                <w:szCs w:val="20"/>
              </w:rPr>
              <w:t xml:space="preserve"> 2</w:t>
            </w:r>
            <w:r>
              <w:rPr>
                <w:szCs w:val="20"/>
              </w:rPr>
              <w:t>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rPr>
                <w:rFonts w:cs="Arial"/>
              </w:rPr>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rPr>
                <w:rFonts w:cs="Arial"/>
              </w:rP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rPr>
                <w:rFonts w:cs="Arial"/>
              </w:rPr>
            </w:pPr>
            <w:r>
              <w:rPr>
                <w:rFonts w:cs="Arial"/>
              </w:rP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r>
              <w:t>Week 3</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szCs w:val="20"/>
              </w:rPr>
            </w:pPr>
            <w:r w:rsidRPr="00E020E9">
              <w:rPr>
                <w:szCs w:val="20"/>
              </w:rPr>
              <w:t>Total Week 2</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rPr>
                <w:rFonts w:cs="Arial"/>
              </w:rPr>
            </w:pPr>
            <w:r>
              <w:rPr>
                <w:rFonts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r>
              <w:rPr>
                <w:rFonts w:cs="Arial"/>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rPr>
                <w:rFonts w:cs="Arial"/>
              </w:rPr>
            </w:pPr>
            <w:r>
              <w:rPr>
                <w:rFonts w:cs="Arial"/>
              </w:rP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rPr>
                <w:rFonts w:cs="Arial"/>
              </w:rPr>
            </w:pPr>
            <w:r>
              <w:rPr>
                <w:rFonts w:cs="Arial"/>
              </w:rPr>
              <w:t>45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p>
        </w:tc>
      </w:tr>
      <w:tr w:rsidR="00682383" w:rsidRPr="00654974" w:rsidTr="00682383">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b/>
                <w:color w:val="FFFFFF"/>
              </w:rPr>
            </w:pPr>
            <w:r w:rsidRPr="00004BC3">
              <w:rPr>
                <w:rFonts w:ascii="Arial" w:hAnsi="Arial" w:cs="Arial"/>
                <w:b/>
              </w:rPr>
              <w:t>Week 3</w:t>
            </w: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E020E9">
              <w:rPr>
                <w:rFonts w:cs="Arial"/>
                <w:szCs w:val="20"/>
              </w:rPr>
              <w:t>L</w:t>
            </w:r>
            <w:r>
              <w:rPr>
                <w:rFonts w:cs="Arial"/>
                <w:szCs w:val="20"/>
              </w:rPr>
              <w:t>EC</w:t>
            </w:r>
            <w:r>
              <w:t xml:space="preserve"> </w:t>
            </w:r>
            <w:r w:rsidRPr="00654974">
              <w:t>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rPr>
                <w:bCs/>
                <w:color w:val="auto"/>
                <w:szCs w:val="20"/>
              </w:rPr>
              <w:t>Designing a Page Layout</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r>
              <w:t>IC EX 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D0469F" w:rsidRDefault="000D5D7F" w:rsidP="00682383">
            <w:pPr>
              <w:pStyle w:val="Subtitle"/>
            </w:pPr>
            <w:r>
              <w:t>Create a Website for a Chocolatier</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r>
              <w:t>HW 3A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A46D13" w:rsidP="00682383">
            <w:pPr>
              <w:pStyle w:val="Subtitle"/>
            </w:pPr>
            <w:r>
              <w:t>Project 3:  Case Problem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F73C4A"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142D93" w:rsidP="00682383">
            <w:pPr>
              <w:pStyle w:val="Subtitle"/>
              <w:jc w:val="center"/>
              <w:rPr>
                <w:rFonts w:cs="Arial"/>
              </w:rPr>
            </w:pPr>
            <w: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pPr>
            <w:r>
              <w:t>Week 4</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 3B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A21DF0">
            <w:pPr>
              <w:pStyle w:val="Subtitle"/>
            </w:pPr>
            <w:proofErr w:type="gramStart"/>
            <w:r w:rsidRPr="00D0469F">
              <w:t xml:space="preserve">Read </w:t>
            </w:r>
            <w:r w:rsidR="00A46D13">
              <w:t>Tutorial</w:t>
            </w:r>
            <w:r w:rsidR="00A46D13" w:rsidRPr="00D0469F">
              <w:t xml:space="preserve"> </w:t>
            </w:r>
            <w:r w:rsidR="00A46D13">
              <w:t xml:space="preserve">3 </w:t>
            </w:r>
            <w:r w:rsidRPr="00D0469F">
              <w:t>(</w:t>
            </w:r>
            <w:r w:rsidR="00A21DF0">
              <w:t xml:space="preserve">60 </w:t>
            </w:r>
            <w:r w:rsidRPr="00D0469F">
              <w:t>pages)</w:t>
            </w:r>
            <w:r w:rsidR="00A46D13">
              <w:t>.</w:t>
            </w:r>
            <w:proofErr w:type="gramEnd"/>
            <w:r w:rsidRPr="00D0469F">
              <w:t xml:space="preserve"> Evaluated by </w:t>
            </w:r>
            <w:r>
              <w:t>HW 3C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3</w:t>
            </w:r>
            <w:r>
              <w:t>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rPr>
                <w:rFonts w:cs="Arial"/>
              </w:rPr>
            </w:pPr>
            <w:r>
              <w:rPr>
                <w:rFonts w:cs="Arial"/>
              </w:rP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4</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654974">
              <w:t>Total Week 3</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rPr>
                <w:rFonts w:cs="Arial"/>
              </w:rPr>
            </w:pPr>
            <w:r>
              <w:rPr>
                <w:rFonts w:cs="Arial"/>
              </w:rPr>
              <w:t>45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b/>
                <w:color w:val="FFFFFF"/>
              </w:rPr>
            </w:pPr>
            <w:r w:rsidRPr="00004BC3">
              <w:rPr>
                <w:rFonts w:ascii="Arial" w:hAnsi="Arial" w:cs="Arial"/>
                <w:b/>
              </w:rPr>
              <w:t>Week 4</w:t>
            </w: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E020E9">
              <w:rPr>
                <w:rFonts w:cs="Arial"/>
                <w:szCs w:val="20"/>
              </w:rPr>
              <w:t>L</w:t>
            </w:r>
            <w:r>
              <w:rPr>
                <w:rFonts w:cs="Arial"/>
                <w:szCs w:val="20"/>
              </w:rPr>
              <w:t>EC</w:t>
            </w:r>
            <w:r>
              <w:t xml:space="preserve"> 4</w:t>
            </w:r>
            <w:r w:rsidRPr="00654974">
              <w:t>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rPr>
                <w:bCs/>
                <w:color w:val="auto"/>
                <w:szCs w:val="20"/>
              </w:rPr>
              <w:t>Graphic Design with CSS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rFonts w:cs="Arial"/>
                <w:szCs w:val="20"/>
              </w:rPr>
            </w:pPr>
            <w:r>
              <w:rPr>
                <w:rFonts w:cs="Arial"/>
                <w:szCs w:val="20"/>
              </w:rPr>
              <w:t>IC EX 4A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rPr>
                <w:bCs/>
                <w:color w:val="auto"/>
                <w:sz w:val="18"/>
                <w:szCs w:val="18"/>
              </w:rPr>
            </w:pPr>
            <w:r>
              <w:rPr>
                <w:bCs/>
                <w:color w:val="auto"/>
                <w:sz w:val="18"/>
                <w:szCs w:val="18"/>
              </w:rPr>
              <w:t>Create a Graphic Design for a Genealogy Website</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rPr>
                <w:rFonts w:cs="Arial"/>
                <w:szCs w:val="20"/>
              </w:rPr>
            </w:pPr>
            <w:r>
              <w:rPr>
                <w:rFonts w:cs="Arial"/>
                <w:szCs w:val="20"/>
              </w:rPr>
              <w:t>HW 4A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FB1C9E" w:rsidP="00682383">
            <w:pPr>
              <w:pStyle w:val="Subtitle"/>
              <w:rPr>
                <w:bCs/>
                <w:color w:val="auto"/>
                <w:sz w:val="18"/>
                <w:szCs w:val="18"/>
              </w:rPr>
            </w:pPr>
            <w:r>
              <w:t xml:space="preserve">Project 4:  </w:t>
            </w:r>
            <w:bookmarkStart w:id="0" w:name="_GoBack"/>
            <w:bookmarkEnd w:id="0"/>
            <w:r w:rsidR="00A21DF0">
              <w:t>Midterm Case Study:  Requirements Design Document of the Final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A21DF0" w:rsidP="00682383">
            <w:pPr>
              <w:pStyle w:val="Subtitle"/>
              <w:jc w:val="center"/>
              <w:rPr>
                <w:rFonts w:cs="Arial"/>
              </w:rPr>
            </w:pPr>
            <w:r>
              <w:t>150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14544E" w:rsidP="00682383">
            <w:pPr>
              <w:pStyle w:val="Subtitle"/>
            </w:pPr>
            <w:r>
              <w:t>Week 5</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4B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A21DF0">
            <w:pPr>
              <w:pStyle w:val="Subtitle"/>
            </w:pPr>
            <w:proofErr w:type="gramStart"/>
            <w:r w:rsidRPr="00D0469F">
              <w:t xml:space="preserve">Read </w:t>
            </w:r>
            <w:r w:rsidR="00A46D13">
              <w:t>Tutorial</w:t>
            </w:r>
            <w:r w:rsidR="00A46D13" w:rsidRPr="00D0469F">
              <w:t xml:space="preserve"> </w:t>
            </w:r>
            <w:r w:rsidR="00A46D13">
              <w:t>4</w:t>
            </w:r>
            <w:r w:rsidRPr="00D0469F">
              <w:t xml:space="preserve"> (</w:t>
            </w:r>
            <w:r w:rsidR="00A21DF0">
              <w:t>50</w:t>
            </w:r>
            <w:r w:rsidRPr="00D0469F">
              <w:t xml:space="preserve"> pages)</w:t>
            </w:r>
            <w:r w:rsidR="00A46D13">
              <w:t>.</w:t>
            </w:r>
            <w:proofErr w:type="gramEnd"/>
            <w:r w:rsidRPr="00D0469F">
              <w:t xml:space="preserve"> Evaluated by </w:t>
            </w:r>
            <w:r>
              <w:t>HW 4C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4C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A46D13">
            <w:pPr>
              <w:pStyle w:val="Subtitle"/>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544E" w:rsidP="00682383">
            <w:pPr>
              <w:pStyle w:val="Subtitle"/>
              <w:jc w:val="center"/>
              <w:rPr>
                <w:rFonts w:cs="Arial"/>
              </w:rPr>
            </w:pPr>
            <w:r>
              <w:rPr>
                <w:rFonts w:cs="Arial"/>
              </w:rPr>
              <w:t>1</w:t>
            </w:r>
            <w:r w:rsidR="00761758">
              <w:rPr>
                <w:rFonts w:cs="Arial"/>
              </w:rPr>
              <w:t>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5</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654974">
              <w:t xml:space="preserve">Total Week </w:t>
            </w:r>
            <w:r>
              <w:t>4</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585327" w:rsidP="00682383">
            <w:pPr>
              <w:pStyle w:val="Subtitle"/>
              <w:jc w:val="center"/>
              <w:rPr>
                <w:rFonts w:cs="Arial"/>
              </w:rPr>
            </w:pPr>
            <w:r>
              <w:rPr>
                <w:rFonts w:cs="Arial"/>
              </w:rPr>
              <w:t>16</w:t>
            </w:r>
            <w:r w:rsidR="00142D93">
              <w:rPr>
                <w:rFonts w:cs="Arial"/>
              </w:rPr>
              <w:t>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b/>
                <w:color w:val="FFFFFF"/>
              </w:rPr>
            </w:pPr>
            <w:r w:rsidRPr="00004BC3">
              <w:rPr>
                <w:rFonts w:ascii="Arial" w:hAnsi="Arial" w:cs="Arial"/>
                <w:b/>
              </w:rPr>
              <w:t>Week 5</w:t>
            </w: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lastRenderedPageBreak/>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rPr>
                <w:szCs w:val="20"/>
              </w:rPr>
            </w:pPr>
            <w:r>
              <w:rPr>
                <w:szCs w:val="20"/>
              </w:rPr>
              <w:t>LEC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251375" w:rsidRDefault="00A46D13" w:rsidP="00682383">
            <w:pPr>
              <w:pStyle w:val="Subtitle"/>
              <w:rPr>
                <w:bCs/>
                <w:color w:val="auto"/>
                <w:szCs w:val="20"/>
              </w:rPr>
            </w:pPr>
            <w:r>
              <w:rPr>
                <w:bCs/>
                <w:color w:val="auto"/>
                <w:szCs w:val="20"/>
              </w:rPr>
              <w:t>Designing for the Mobile Web</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14544E" w:rsidP="00682383">
            <w:pPr>
              <w:pStyle w:val="Subtitle"/>
              <w:jc w:val="center"/>
              <w:rPr>
                <w:rFonts w:cs="Arial"/>
              </w:rPr>
            </w:pPr>
            <w:r>
              <w:t>1.5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14544E"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544E" w:rsidRDefault="0014544E" w:rsidP="00682383">
            <w:pPr>
              <w:pStyle w:val="Subtitle"/>
              <w:rPr>
                <w:szCs w:val="20"/>
              </w:rPr>
            </w:pPr>
            <w:r>
              <w:rPr>
                <w:szCs w:val="20"/>
              </w:rPr>
              <w:t>LEC 5B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544E" w:rsidRDefault="0014544E" w:rsidP="00682383">
            <w:pPr>
              <w:pStyle w:val="Subtitle"/>
              <w:rPr>
                <w:bCs/>
                <w:color w:val="auto"/>
                <w:szCs w:val="20"/>
              </w:rPr>
            </w:pPr>
            <w:r>
              <w:rPr>
                <w:bCs/>
                <w:color w:val="auto"/>
                <w:szCs w:val="20"/>
              </w:rPr>
              <w:t>Introduction to the Final Project</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544E" w:rsidRDefault="0014544E" w:rsidP="00682383">
            <w:pPr>
              <w:pStyle w:val="Subtitle"/>
              <w:jc w:val="center"/>
            </w:pPr>
            <w: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544E" w:rsidRPr="00654974" w:rsidRDefault="0014544E"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544E" w:rsidRPr="00654974" w:rsidRDefault="00F73C4A" w:rsidP="00682383">
            <w:pPr>
              <w:pStyle w:val="Subtitle"/>
              <w:jc w:val="center"/>
              <w:rPr>
                <w:rFonts w:cs="Arial"/>
              </w:rPr>
            </w:pPr>
            <w:r>
              <w:rPr>
                <w:rFonts w:cs="Arial"/>
              </w:rPr>
              <w:t>See Week 10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544E" w:rsidRDefault="00F73C4A" w:rsidP="00682383">
            <w:pPr>
              <w:pStyle w:val="Subtitle"/>
              <w:jc w:val="center"/>
              <w:rPr>
                <w:rFonts w:cs="Arial"/>
              </w:rPr>
            </w:pPr>
            <w:r>
              <w:rPr>
                <w:rFonts w:cs="Arial"/>
              </w:rPr>
              <w:t>See Week 10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4544E" w:rsidRDefault="00F73C4A" w:rsidP="00682383">
            <w:pPr>
              <w:pStyle w:val="Subtitle"/>
            </w:pPr>
            <w:r>
              <w:t>Week 10</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Pr>
                <w:szCs w:val="20"/>
              </w:rPr>
              <w:t>IC</w:t>
            </w:r>
            <w:r w:rsidRPr="00E020E9">
              <w:rPr>
                <w:szCs w:val="20"/>
              </w:rPr>
              <w:t xml:space="preserve"> </w:t>
            </w:r>
            <w:r>
              <w:rPr>
                <w:szCs w:val="20"/>
              </w:rPr>
              <w:t xml:space="preserve">EX </w:t>
            </w:r>
            <w:r>
              <w:t>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251375" w:rsidRDefault="000D5D7F" w:rsidP="00682383">
            <w:pPr>
              <w:pStyle w:val="Subtitle"/>
              <w:rPr>
                <w:rFonts w:cs="Arial"/>
                <w:szCs w:val="20"/>
              </w:rPr>
            </w:pPr>
            <w:r>
              <w:rPr>
                <w:bCs/>
                <w:color w:val="auto"/>
                <w:szCs w:val="20"/>
              </w:rPr>
              <w:t>Create a Mobile Website for a Daycare Center</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rPr>
                <w:rFonts w:cs="Arial"/>
              </w:rP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r>
              <w:t>Week 5</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EXAM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D0469F" w:rsidRDefault="000D5D7F" w:rsidP="00682383">
            <w:pPr>
              <w:pStyle w:val="Subtitle"/>
            </w:pPr>
            <w:r>
              <w:t>Midterm Exam (Chapters 1-5</w:t>
            </w:r>
            <w:r w:rsidR="00682383">
              <w:t>)</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r>
              <w:rPr>
                <w:rFonts w:cs="Arial"/>
              </w:rPr>
              <w:t>150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r>
              <w:t>Week 5</w:t>
            </w:r>
          </w:p>
        </w:tc>
      </w:tr>
      <w:tr w:rsidR="00A46D1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6D13" w:rsidRDefault="00761758" w:rsidP="00682383">
            <w:pPr>
              <w:pStyle w:val="Subtitle"/>
            </w:pPr>
            <w:r>
              <w:t>HW 5A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6D13" w:rsidRPr="00D0469F" w:rsidRDefault="00A46D13" w:rsidP="00682383">
            <w:pPr>
              <w:pStyle w:val="Subtitle"/>
            </w:pPr>
            <w:r>
              <w:t>Project 5:  Case Problem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6D13" w:rsidRPr="00654974" w:rsidRDefault="00A46D1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6D13" w:rsidRPr="00654974" w:rsidRDefault="00A46D1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6D13" w:rsidRDefault="00F73C4A"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6D13" w:rsidRPr="00654974" w:rsidRDefault="00142D93" w:rsidP="0014544E">
            <w:pPr>
              <w:pStyle w:val="Subtitle"/>
              <w:jc w:val="center"/>
            </w:pPr>
            <w: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6D13" w:rsidRDefault="0014544E" w:rsidP="00682383">
            <w:pPr>
              <w:pStyle w:val="Subtitle"/>
            </w:pPr>
            <w:r>
              <w:t>Week 6</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rsidR="00A46D13">
              <w:t>5</w:t>
            </w:r>
            <w:r>
              <w:t>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A21DF0">
            <w:pPr>
              <w:pStyle w:val="Subtitle"/>
            </w:pPr>
            <w:proofErr w:type="gramStart"/>
            <w:r w:rsidRPr="00D0469F">
              <w:t xml:space="preserve">Read </w:t>
            </w:r>
            <w:r w:rsidR="00A46D13">
              <w:t>Tutorial 5</w:t>
            </w:r>
            <w:r w:rsidRPr="00D0469F">
              <w:t xml:space="preserve"> (</w:t>
            </w:r>
            <w:r w:rsidR="00A21DF0">
              <w:t>60</w:t>
            </w:r>
            <w:r w:rsidRPr="00D0469F">
              <w:t xml:space="preserve"> pages)</w:t>
            </w:r>
            <w:r w:rsidR="00761758">
              <w:t>.</w:t>
            </w:r>
            <w:proofErr w:type="gramEnd"/>
            <w:r w:rsidR="00761758">
              <w:t xml:space="preserve"> Evaluated by HW 5C</w:t>
            </w:r>
            <w:r w:rsidRPr="00D0469F">
              <w:t xml:space="preserve"> </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761758"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758" w:rsidRPr="00654974" w:rsidRDefault="00761758" w:rsidP="00682383">
            <w:pPr>
              <w:pStyle w:val="Subtitle"/>
            </w:pPr>
            <w:r>
              <w:t>HW 5C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758" w:rsidRPr="00654974" w:rsidRDefault="00761758" w:rsidP="00682383">
            <w:pPr>
              <w:pStyle w:val="Subtitle"/>
              <w:rPr>
                <w:rFonts w:cs="Arial"/>
              </w:rPr>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758" w:rsidRDefault="00761758"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758" w:rsidRDefault="00761758"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758" w:rsidRDefault="00761758" w:rsidP="00682383">
            <w:pPr>
              <w:pStyle w:val="Subtitle"/>
              <w:jc w:val="center"/>
              <w:rPr>
                <w:rFonts w:cs="Arial"/>
              </w:rP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758" w:rsidRDefault="00761758" w:rsidP="00682383">
            <w:pPr>
              <w:pStyle w:val="Subtitle"/>
              <w:jc w:val="center"/>
              <w:rPr>
                <w:rFonts w:cs="Arial"/>
              </w:rPr>
            </w:pPr>
            <w:r>
              <w:rPr>
                <w:rFonts w:cs="Arial"/>
              </w:rP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758" w:rsidRPr="00654974" w:rsidRDefault="0014544E" w:rsidP="00682383">
            <w:pPr>
              <w:pStyle w:val="Subtitle"/>
              <w:rPr>
                <w:rFonts w:cs="Arial"/>
              </w:rPr>
            </w:pPr>
            <w:r>
              <w:rPr>
                <w:rFonts w:cs="Arial"/>
              </w:rPr>
              <w:t>Week 6</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654974">
              <w:t xml:space="preserve">Total Week </w:t>
            </w:r>
            <w:r>
              <w:t>5</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r>
              <w:rPr>
                <w:rFonts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r>
              <w:rPr>
                <w:rFonts w:cs="Arial"/>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rPr>
                <w:rFonts w:cs="Arial"/>
              </w:rPr>
            </w:pPr>
            <w:r>
              <w:rPr>
                <w:rFonts w:cs="Arial"/>
              </w:rP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rPr>
                <w:rFonts w:cs="Arial"/>
              </w:rPr>
            </w:pPr>
            <w:r>
              <w:rPr>
                <w:rFonts w:cs="Arial"/>
              </w:rPr>
              <w:t>19</w:t>
            </w:r>
            <w:r w:rsidR="0014544E">
              <w:rPr>
                <w:rFonts w:cs="Arial"/>
              </w:rPr>
              <w:t>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rPr>
                <w:rFonts w:cs="Arial"/>
              </w:rPr>
            </w:pPr>
          </w:p>
        </w:tc>
      </w:tr>
      <w:tr w:rsidR="00682383" w:rsidRPr="00654974" w:rsidTr="00682383">
        <w:trPr>
          <w:trHeight w:val="395"/>
        </w:trPr>
        <w:tc>
          <w:tcPr>
            <w:tcW w:w="9297" w:type="dxa"/>
            <w:gridSpan w:val="7"/>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color w:val="FFFFFF"/>
              </w:rPr>
            </w:pPr>
            <w:r w:rsidRPr="00004BC3">
              <w:rPr>
                <w:rFonts w:ascii="Arial" w:hAnsi="Arial" w:cs="Arial"/>
                <w:b/>
                <w:color w:val="FFFFFF"/>
              </w:rPr>
              <w:t>Week 6</w:t>
            </w: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E020E9">
              <w:rPr>
                <w:rFonts w:cs="Arial"/>
                <w:szCs w:val="20"/>
              </w:rPr>
              <w:t>L</w:t>
            </w:r>
            <w:r>
              <w:rPr>
                <w:rFonts w:cs="Arial"/>
                <w:szCs w:val="20"/>
              </w:rPr>
              <w:t>EC</w:t>
            </w:r>
            <w:r>
              <w:t xml:space="preserve"> 6</w:t>
            </w:r>
            <w:r w:rsidRPr="00654974">
              <w:t>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rPr>
                <w:bCs/>
                <w:color w:val="auto"/>
                <w:szCs w:val="20"/>
              </w:rPr>
              <w:t>Working with Tables and Columns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rFonts w:cs="Arial"/>
                <w:szCs w:val="20"/>
              </w:rPr>
            </w:pPr>
            <w:r>
              <w:rPr>
                <w:rFonts w:cs="Arial"/>
                <w:szCs w:val="20"/>
              </w:rPr>
              <w:t>IC EX 6A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pPr>
            <w:r>
              <w:t>Create a Program Schedule for a Radio Station</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Pr>
                <w:szCs w:val="20"/>
              </w:rPr>
              <w:t>HW</w:t>
            </w:r>
            <w:r w:rsidRPr="00E020E9">
              <w:rPr>
                <w:szCs w:val="20"/>
              </w:rPr>
              <w:t xml:space="preserve"> </w:t>
            </w:r>
            <w:r>
              <w:t>6A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Project 6:  Case Problem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F73C4A"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pPr>
            <w: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7</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6B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761758">
            <w:pPr>
              <w:pStyle w:val="Subtitle"/>
            </w:pPr>
            <w:proofErr w:type="gramStart"/>
            <w:r w:rsidRPr="00D0469F">
              <w:t xml:space="preserve">Read </w:t>
            </w:r>
            <w:r w:rsidR="00A46D13">
              <w:t>Tutorial 6</w:t>
            </w:r>
            <w:r w:rsidRPr="00D0469F">
              <w:t xml:space="preserve"> (</w:t>
            </w:r>
            <w:r w:rsidR="00761758">
              <w:t>55</w:t>
            </w:r>
            <w:r w:rsidRPr="00D0469F">
              <w:t xml:space="preserve"> pages)</w:t>
            </w:r>
            <w:r w:rsidR="00A46D13">
              <w:t>.</w:t>
            </w:r>
            <w:proofErr w:type="gramEnd"/>
            <w:r w:rsidRPr="00D0469F">
              <w:t xml:space="preserve"> Evaluated by </w:t>
            </w:r>
            <w:r>
              <w:t>HW 6C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t>5.5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6C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rPr>
                <w:rFonts w:cs="Arial"/>
              </w:rPr>
            </w:pPr>
            <w:r>
              <w:rPr>
                <w:rFonts w:cs="Arial"/>
              </w:rP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7</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654974">
              <w:t xml:space="preserve">Total Week </w:t>
            </w:r>
            <w:r>
              <w:t>6</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F73C4A" w:rsidP="00682383">
            <w:pPr>
              <w:pStyle w:val="Subtitle"/>
              <w:jc w:val="center"/>
            </w:pPr>
            <w:r>
              <w:t>8</w:t>
            </w:r>
            <w:r w:rsidR="0014544E">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rPr>
                <w:rFonts w:cs="Arial"/>
              </w:rPr>
            </w:pPr>
            <w:r>
              <w:rPr>
                <w:rFonts w:cs="Arial"/>
              </w:rPr>
              <w:t>45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b/>
                <w:color w:val="FFFFFF"/>
              </w:rPr>
            </w:pPr>
            <w:r w:rsidRPr="00004BC3">
              <w:rPr>
                <w:rFonts w:ascii="Arial" w:hAnsi="Arial" w:cs="Arial"/>
                <w:b/>
                <w:color w:val="FFFFFF"/>
              </w:rPr>
              <w:t>Week 7</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E020E9">
              <w:rPr>
                <w:rFonts w:cs="Arial"/>
                <w:szCs w:val="20"/>
              </w:rPr>
              <w:t>L</w:t>
            </w:r>
            <w:r>
              <w:rPr>
                <w:rFonts w:cs="Arial"/>
                <w:szCs w:val="20"/>
              </w:rPr>
              <w:t>EC</w:t>
            </w:r>
            <w:r>
              <w:t xml:space="preserve"> 7</w:t>
            </w:r>
            <w:r w:rsidRPr="00654974">
              <w:t>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rPr>
                <w:bCs/>
                <w:color w:val="auto"/>
                <w:szCs w:val="20"/>
              </w:rPr>
              <w:t>Designing a Web Form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rPr>
                <w:rFonts w:cs="Arial"/>
                <w:szCs w:val="20"/>
              </w:rPr>
            </w:pPr>
            <w:r>
              <w:rPr>
                <w:rFonts w:cs="Arial"/>
                <w:szCs w:val="20"/>
              </w:rPr>
              <w:t>IC EX 7A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rPr>
                <w:bCs/>
                <w:color w:val="auto"/>
                <w:sz w:val="18"/>
                <w:szCs w:val="18"/>
              </w:rPr>
            </w:pPr>
            <w:r>
              <w:rPr>
                <w:bCs/>
                <w:color w:val="auto"/>
                <w:sz w:val="18"/>
                <w:szCs w:val="18"/>
              </w:rPr>
              <w:t>Create a Survey Form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Pr>
                <w:szCs w:val="20"/>
              </w:rPr>
              <w:t>HW</w:t>
            </w:r>
            <w:r w:rsidRPr="00E020E9">
              <w:rPr>
                <w:szCs w:val="20"/>
              </w:rPr>
              <w:t xml:space="preserve"> </w:t>
            </w:r>
            <w:r>
              <w:t>7A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Project 7:  Case Problem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F73C4A"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pPr>
            <w: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8</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7B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A21DF0">
            <w:pPr>
              <w:pStyle w:val="Subtitle"/>
            </w:pPr>
            <w:r w:rsidRPr="00D0469F">
              <w:t xml:space="preserve">Read </w:t>
            </w:r>
            <w:r w:rsidR="00A46D13">
              <w:t>Tutorial</w:t>
            </w:r>
            <w:r w:rsidRPr="00D0469F">
              <w:t xml:space="preserve"> </w:t>
            </w:r>
            <w:r w:rsidR="00A46D13">
              <w:t>7</w:t>
            </w:r>
            <w:r w:rsidRPr="00D0469F">
              <w:t xml:space="preserve"> </w:t>
            </w:r>
            <w:r>
              <w:br/>
            </w:r>
            <w:r w:rsidRPr="00D0469F">
              <w:t>(</w:t>
            </w:r>
            <w:r w:rsidR="00A21DF0">
              <w:t>60</w:t>
            </w:r>
            <w:r w:rsidRPr="00D0469F">
              <w:t xml:space="preserve"> pages) Evaluated by </w:t>
            </w:r>
            <w:r>
              <w:t>HW 7C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7C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rPr>
                <w:rFonts w:cs="Arial"/>
              </w:rPr>
            </w:pPr>
            <w:r>
              <w:rPr>
                <w:rFonts w:cs="Arial"/>
              </w:rP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8</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654974">
              <w:t xml:space="preserve">Total Week </w:t>
            </w:r>
            <w:r>
              <w:t>7</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21DF0" w:rsidP="00682383">
            <w:pPr>
              <w:pStyle w:val="Subtitle"/>
              <w:jc w:val="center"/>
            </w:pPr>
            <w:r>
              <w:t>9</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rPr>
                <w:rFonts w:cs="Arial"/>
              </w:rPr>
            </w:pPr>
            <w:r>
              <w:rPr>
                <w:rFonts w:cs="Arial"/>
              </w:rPr>
              <w:t>4</w:t>
            </w:r>
            <w:r w:rsidR="0014544E">
              <w:rPr>
                <w:rFonts w:cs="Arial"/>
              </w:rPr>
              <w:t>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b/>
                <w:color w:val="FFFFFF"/>
              </w:rPr>
            </w:pPr>
            <w:r w:rsidRPr="00004BC3">
              <w:rPr>
                <w:rFonts w:ascii="Arial" w:hAnsi="Arial" w:cs="Arial"/>
                <w:b/>
                <w:color w:val="FFFFFF"/>
              </w:rPr>
              <w:t>Week 8</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E020E9">
              <w:rPr>
                <w:rFonts w:cs="Arial"/>
                <w:szCs w:val="20"/>
              </w:rPr>
              <w:lastRenderedPageBreak/>
              <w:t>L</w:t>
            </w:r>
            <w:r>
              <w:rPr>
                <w:rFonts w:cs="Arial"/>
                <w:szCs w:val="20"/>
              </w:rPr>
              <w:t>EC</w:t>
            </w:r>
            <w:r>
              <w:t xml:space="preserve"> 8</w:t>
            </w:r>
            <w:r w:rsidRPr="00654974">
              <w:t>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rPr>
                <w:bCs/>
                <w:color w:val="auto"/>
                <w:szCs w:val="20"/>
              </w:rPr>
              <w:t>Enhancing a Website with Multimedia</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rFonts w:cs="Arial"/>
                <w:szCs w:val="20"/>
              </w:rPr>
            </w:pPr>
            <w:r>
              <w:rPr>
                <w:rFonts w:cs="Arial"/>
                <w:szCs w:val="20"/>
              </w:rPr>
              <w:t>IC EX 8A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rPr>
                <w:bCs/>
                <w:color w:val="auto"/>
                <w:sz w:val="18"/>
                <w:szCs w:val="18"/>
              </w:rPr>
            </w:pPr>
            <w:r>
              <w:rPr>
                <w:bCs/>
                <w:color w:val="auto"/>
                <w:sz w:val="18"/>
                <w:szCs w:val="18"/>
              </w:rPr>
              <w:t>Work with Sound, Video, and Animation</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Pr>
                <w:szCs w:val="20"/>
              </w:rPr>
              <w:t>HW</w:t>
            </w:r>
            <w:r w:rsidRPr="00E020E9">
              <w:rPr>
                <w:szCs w:val="20"/>
              </w:rPr>
              <w:t xml:space="preserve"> </w:t>
            </w:r>
            <w:r>
              <w:t>8A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Project 8:  Case Problem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F73C4A"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pPr>
            <w: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9</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8B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521DE2">
            <w:pPr>
              <w:pStyle w:val="Subtitle"/>
            </w:pPr>
            <w:r w:rsidRPr="00D0469F">
              <w:t xml:space="preserve">Read </w:t>
            </w:r>
            <w:r w:rsidR="00A46D13">
              <w:t>Tutorial</w:t>
            </w:r>
            <w:r w:rsidRPr="00D0469F">
              <w:t xml:space="preserve"> </w:t>
            </w:r>
            <w:r w:rsidR="00A46D13">
              <w:t>8</w:t>
            </w:r>
            <w:r w:rsidRPr="00D0469F">
              <w:t xml:space="preserve"> (</w:t>
            </w:r>
            <w:r w:rsidR="00761758">
              <w:t>66</w:t>
            </w:r>
            <w:r w:rsidRPr="00D0469F">
              <w:t xml:space="preserve"> pages) Evaluated by </w:t>
            </w:r>
            <w:r>
              <w:t>HW 8C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521DE2">
            <w:pPr>
              <w:pStyle w:val="Subtitle"/>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t>6.6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8C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rPr>
                <w:rFonts w:cs="Arial"/>
              </w:rPr>
            </w:pPr>
            <w:r>
              <w:rPr>
                <w:rFonts w:cs="Arial"/>
              </w:rP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9</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654974">
              <w:t xml:space="preserve">Total Week </w:t>
            </w:r>
            <w:r>
              <w:t>8</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F73C4A" w:rsidP="00682383">
            <w:pPr>
              <w:pStyle w:val="Subtitle"/>
              <w:jc w:val="center"/>
            </w:pPr>
            <w:r>
              <w:t>9</w:t>
            </w:r>
            <w:r w:rsidR="0014544E">
              <w:t>.6</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rPr>
                <w:rFonts w:cs="Arial"/>
              </w:rPr>
            </w:pPr>
            <w:r>
              <w:rPr>
                <w:rFonts w:cs="Arial"/>
              </w:rPr>
              <w:t>45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b/>
                <w:color w:val="FFFFFF"/>
              </w:rPr>
            </w:pPr>
            <w:r w:rsidRPr="00004BC3">
              <w:rPr>
                <w:rFonts w:ascii="Arial" w:hAnsi="Arial" w:cs="Arial"/>
                <w:b/>
                <w:color w:val="FFFFFF"/>
              </w:rPr>
              <w:t>Week 9</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E020E9">
              <w:rPr>
                <w:rFonts w:cs="Arial"/>
                <w:szCs w:val="20"/>
              </w:rPr>
              <w:t>L</w:t>
            </w:r>
            <w:r>
              <w:rPr>
                <w:rFonts w:cs="Arial"/>
                <w:szCs w:val="20"/>
              </w:rPr>
              <w:t>EC</w:t>
            </w:r>
            <w:r>
              <w:t xml:space="preserve"> 9</w:t>
            </w:r>
            <w:r w:rsidRPr="00654974">
              <w:t>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rPr>
                <w:bCs/>
                <w:color w:val="auto"/>
                <w:szCs w:val="20"/>
              </w:rPr>
              <w:t>Getting Started with JavaScript</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rPr>
                <w:rFonts w:cs="Arial"/>
                <w:szCs w:val="20"/>
              </w:rPr>
            </w:pPr>
            <w:r>
              <w:rPr>
                <w:rFonts w:cs="Arial"/>
                <w:szCs w:val="20"/>
              </w:rPr>
              <w:t>IC EX 9A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rPr>
                <w:bCs/>
                <w:color w:val="auto"/>
                <w:sz w:val="18"/>
                <w:szCs w:val="18"/>
              </w:rPr>
            </w:pPr>
            <w:r>
              <w:rPr>
                <w:bCs/>
                <w:color w:val="auto"/>
                <w:sz w:val="18"/>
                <w:szCs w:val="18"/>
              </w:rPr>
              <w:t>Create a Countdown Clock</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Pr>
                <w:szCs w:val="20"/>
              </w:rPr>
              <w:t>HW</w:t>
            </w:r>
            <w:r w:rsidRPr="00E020E9">
              <w:rPr>
                <w:szCs w:val="20"/>
              </w:rPr>
              <w:t xml:space="preserve"> </w:t>
            </w:r>
            <w:r>
              <w:t>9A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Project 9:  Case Problem</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F73C4A"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142D93" w:rsidP="00682383">
            <w:pPr>
              <w:pStyle w:val="Subtitle"/>
              <w:jc w:val="center"/>
            </w:pPr>
            <w:r>
              <w:t>30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10</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9C</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761758">
            <w:pPr>
              <w:pStyle w:val="Subtitle"/>
            </w:pPr>
            <w:proofErr w:type="gramStart"/>
            <w:r w:rsidRPr="00D0469F">
              <w:t xml:space="preserve">Read </w:t>
            </w:r>
            <w:r w:rsidR="00A46D13">
              <w:t xml:space="preserve">Tutorial 9 </w:t>
            </w:r>
            <w:r w:rsidRPr="00D0469F">
              <w:t>(</w:t>
            </w:r>
            <w:r w:rsidR="00761758">
              <w:t>5</w:t>
            </w:r>
            <w:r>
              <w:t>8</w:t>
            </w:r>
            <w:r w:rsidRPr="00D0469F">
              <w:t xml:space="preserve"> pages)</w:t>
            </w:r>
            <w:r w:rsidR="00761758">
              <w:t>.</w:t>
            </w:r>
            <w:proofErr w:type="gramEnd"/>
            <w:r w:rsidRPr="00D0469F">
              <w:t xml:space="preserve"> Evaluated by </w:t>
            </w:r>
            <w:r w:rsidR="00761758">
              <w:t>HW 9C</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t>5</w:t>
            </w:r>
            <w:r w:rsidR="00682383">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HW</w:t>
            </w:r>
            <w:r w:rsidRPr="00654974">
              <w:t xml:space="preserve"> </w:t>
            </w:r>
            <w:r>
              <w:t>9D</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A46D13" w:rsidP="00682383">
            <w:pPr>
              <w:pStyle w:val="Subtitle"/>
            </w:pPr>
            <w:r>
              <w:t>15 Review Questions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1758" w:rsidP="00682383">
            <w:pPr>
              <w:pStyle w:val="Subtitle"/>
              <w:jc w:val="center"/>
              <w:rPr>
                <w:rFonts w:cs="Arial"/>
              </w:rPr>
            </w:pPr>
            <w:r>
              <w:rPr>
                <w:rFonts w:cs="Arial"/>
              </w:rPr>
              <w:t>15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t>Week 10</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654974">
              <w:t xml:space="preserve">Total Week </w:t>
            </w:r>
            <w:r>
              <w:t>9</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F73C4A" w:rsidP="00682383">
            <w:pPr>
              <w:pStyle w:val="Subtitle"/>
              <w:jc w:val="center"/>
            </w:pPr>
            <w:r>
              <w:t>8</w:t>
            </w:r>
            <w:r w:rsidR="0014544E">
              <w:t>.8</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764583" w:rsidP="00682383">
            <w:pPr>
              <w:pStyle w:val="Subtitle"/>
              <w:jc w:val="center"/>
              <w:rPr>
                <w:rFonts w:cs="Arial"/>
              </w:rPr>
            </w:pPr>
            <w:r>
              <w:rPr>
                <w:rFonts w:cs="Arial"/>
              </w:rPr>
              <w:t>4</w:t>
            </w:r>
            <w:r w:rsidR="00682383">
              <w:rPr>
                <w:rFonts w:cs="Arial"/>
              </w:rPr>
              <w:t>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682383" w:rsidRPr="00004BC3" w:rsidRDefault="00682383" w:rsidP="00682383">
            <w:pPr>
              <w:rPr>
                <w:rFonts w:ascii="Arial" w:hAnsi="Arial" w:cs="Arial"/>
                <w:b/>
                <w:color w:val="FFFFFF"/>
              </w:rPr>
            </w:pPr>
            <w:r w:rsidRPr="00004BC3">
              <w:rPr>
                <w:rFonts w:ascii="Arial" w:hAnsi="Arial" w:cs="Arial"/>
                <w:b/>
                <w:color w:val="FFFFFF"/>
              </w:rPr>
              <w:t>Week 10</w:t>
            </w:r>
          </w:p>
        </w:tc>
        <w:tc>
          <w:tcPr>
            <w:tcW w:w="2497"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888"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900"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c>
          <w:tcPr>
            <w:tcW w:w="1409" w:type="dxa"/>
            <w:tcBorders>
              <w:top w:val="single" w:sz="4" w:space="0" w:color="000000"/>
              <w:left w:val="single" w:sz="4" w:space="0" w:color="000000"/>
              <w:bottom w:val="single" w:sz="4" w:space="0" w:color="000000"/>
              <w:right w:val="single" w:sz="4" w:space="0" w:color="000000"/>
            </w:tcBorders>
            <w:shd w:val="clear" w:color="auto" w:fill="000000"/>
          </w:tcPr>
          <w:p w:rsidR="00682383" w:rsidRPr="00654974" w:rsidRDefault="00682383" w:rsidP="00682383">
            <w:pPr>
              <w:jc w:val="center"/>
              <w:rPr>
                <w:rFonts w:cs="Arial"/>
                <w:color w:val="FFFFFF"/>
              </w:rPr>
            </w:pPr>
          </w:p>
        </w:tc>
      </w:tr>
      <w:tr w:rsidR="00682383" w:rsidRPr="00654974" w:rsidTr="00682383">
        <w:trPr>
          <w:trHeight w:val="395"/>
        </w:trPr>
        <w:tc>
          <w:tcPr>
            <w:tcW w:w="1803"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Type</w:t>
            </w:r>
          </w:p>
        </w:tc>
        <w:tc>
          <w:tcPr>
            <w:tcW w:w="2497"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Topic/Description</w:t>
            </w:r>
          </w:p>
        </w:tc>
        <w:tc>
          <w:tcPr>
            <w:tcW w:w="888"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LEC</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LAB</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t>HW</w:t>
            </w:r>
            <w:r w:rsidRPr="00E020E9">
              <w:br/>
              <w:t>Hours</w:t>
            </w:r>
          </w:p>
        </w:tc>
        <w:tc>
          <w:tcPr>
            <w:tcW w:w="900"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t>Point</w:t>
            </w:r>
            <w:r w:rsidRPr="00E020E9">
              <w:br/>
              <w:t>Value</w:t>
            </w:r>
          </w:p>
        </w:tc>
        <w:tc>
          <w:tcPr>
            <w:tcW w:w="1409" w:type="dxa"/>
            <w:tcBorders>
              <w:left w:val="single" w:sz="4" w:space="0" w:color="000000"/>
              <w:bottom w:val="single" w:sz="4" w:space="0" w:color="000000"/>
              <w:right w:val="single" w:sz="4" w:space="0" w:color="000000"/>
            </w:tcBorders>
            <w:shd w:val="clear" w:color="auto" w:fill="D9D9D9"/>
          </w:tcPr>
          <w:p w:rsidR="00682383" w:rsidRPr="00E020E9" w:rsidRDefault="00682383" w:rsidP="00682383">
            <w:pPr>
              <w:pStyle w:val="Title"/>
            </w:pPr>
            <w:r w:rsidRPr="00E020E9">
              <w:br/>
              <w:t>Due</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E020E9" w:rsidRDefault="00682383" w:rsidP="00682383">
            <w:pPr>
              <w:pStyle w:val="Subtitle"/>
              <w:rPr>
                <w:rFonts w:cs="Arial"/>
                <w:szCs w:val="20"/>
              </w:rPr>
            </w:pPr>
            <w:r>
              <w:rPr>
                <w:rFonts w:cs="Arial"/>
                <w:szCs w:val="20"/>
              </w:rPr>
              <w:t>LEC 8B</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A46D13" w:rsidP="00682383">
            <w:pPr>
              <w:pStyle w:val="Subtitle"/>
              <w:rPr>
                <w:bCs/>
                <w:color w:val="auto"/>
                <w:sz w:val="18"/>
                <w:szCs w:val="18"/>
              </w:rPr>
            </w:pPr>
            <w:r>
              <w:rPr>
                <w:bCs/>
                <w:color w:val="auto"/>
                <w:sz w:val="18"/>
                <w:szCs w:val="18"/>
              </w:rPr>
              <w:t>Exploring Arrays, Loops, and Conditional Statements</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0D5D7F" w:rsidP="00682383">
            <w:pPr>
              <w:pStyle w:val="Subtitle"/>
              <w:jc w:val="center"/>
            </w:pPr>
            <w:r>
              <w:t>2</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rPr>
                <w:rFonts w:cs="Arial"/>
              </w:rPr>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rPr>
                <w:rFonts w:cs="Arial"/>
                <w:szCs w:val="20"/>
              </w:rPr>
            </w:pPr>
            <w:r>
              <w:rPr>
                <w:rFonts w:cs="Arial"/>
                <w:szCs w:val="20"/>
              </w:rPr>
              <w:t>IC EX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pPr>
            <w:r>
              <w:t>Create a Monthly Calendar</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0D5D7F" w:rsidP="00682383">
            <w:pPr>
              <w:pStyle w:val="Subtitle"/>
              <w:jc w:val="center"/>
            </w:pPr>
            <w: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0E794F" w:rsidRDefault="00682383" w:rsidP="00682383">
            <w:pPr>
              <w:rPr>
                <w:rFonts w:cs="Arial"/>
                <w:sz w:val="18"/>
                <w:szCs w:val="18"/>
              </w:rPr>
            </w:pP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r>
              <w:t>EXAM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0D5D7F">
            <w:pPr>
              <w:pStyle w:val="Subtitle"/>
            </w:pPr>
            <w:r>
              <w:t xml:space="preserve">Final Exam (Chapters </w:t>
            </w:r>
            <w:r w:rsidR="000D5D7F">
              <w:t>6-10</w:t>
            </w:r>
            <w:r>
              <w:t>)</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r>
              <w:rPr>
                <w:rFonts w:cs="Arial"/>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r>
              <w:rPr>
                <w:rFonts w:cs="Arial"/>
              </w:rPr>
              <w:t>150</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14544E" w:rsidRDefault="00682383" w:rsidP="00682383">
            <w:pPr>
              <w:rPr>
                <w:rFonts w:ascii="Arial" w:hAnsi="Arial" w:cs="Arial"/>
              </w:rPr>
            </w:pPr>
            <w:r w:rsidRPr="0014544E">
              <w:rPr>
                <w:rFonts w:ascii="Arial" w:hAnsi="Arial" w:cs="Arial"/>
              </w:rPr>
              <w:t>Week 10</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r>
              <w:t>HW 10A</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pPr>
            <w:r>
              <w:t>Final Project</w:t>
            </w:r>
            <w:r w:rsidR="00F73C4A">
              <w:t xml:space="preserve"> / Presentation</w:t>
            </w:r>
            <w:r>
              <w:t xml:space="preserve"> (CLO1, CLO2, CLO3, CLO4, CLO5, CLO6, CLO7)</w:t>
            </w: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rPr>
                <w:rFonts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BC7B19" w:rsidP="00682383">
            <w:pPr>
              <w:pStyle w:val="Subtitle"/>
              <w:jc w:val="center"/>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Default="00585327" w:rsidP="00682383">
            <w:pPr>
              <w:pStyle w:val="Subtitle"/>
              <w:jc w:val="center"/>
              <w:rPr>
                <w:rFonts w:cs="Arial"/>
              </w:rPr>
            </w:pPr>
            <w:r>
              <w:rPr>
                <w:rFonts w:cs="Arial"/>
              </w:rPr>
              <w:t>175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14544E" w:rsidRDefault="00682383" w:rsidP="00682383">
            <w:pPr>
              <w:rPr>
                <w:rFonts w:ascii="Arial" w:hAnsi="Arial" w:cs="Arial"/>
              </w:rPr>
            </w:pPr>
            <w:r w:rsidRPr="0014544E">
              <w:rPr>
                <w:rFonts w:ascii="Arial" w:hAnsi="Arial" w:cs="Arial"/>
              </w:rPr>
              <w:t>Week 10</w:t>
            </w:r>
          </w:p>
        </w:tc>
      </w:tr>
      <w:tr w:rsidR="00682383" w:rsidRPr="00654974" w:rsidTr="00682383">
        <w:trPr>
          <w:trHeight w:val="395"/>
        </w:trPr>
        <w:tc>
          <w:tcPr>
            <w:tcW w:w="18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pPr>
            <w:r w:rsidRPr="00654974">
              <w:t xml:space="preserve">Total Week </w:t>
            </w:r>
            <w:r>
              <w:t>10</w:t>
            </w:r>
          </w:p>
        </w:tc>
        <w:tc>
          <w:tcPr>
            <w:tcW w:w="24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rPr>
                <w:rFonts w:cs="Arial"/>
              </w:rPr>
            </w:pPr>
          </w:p>
        </w:tc>
        <w:tc>
          <w:tcPr>
            <w:tcW w:w="88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pStyle w:val="Subtitle"/>
              <w:jc w:val="center"/>
            </w:pPr>
            <w: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BC7B19" w:rsidP="00682383">
            <w:pPr>
              <w:pStyle w:val="Subtitle"/>
              <w:jc w:val="center"/>
              <w:rPr>
                <w:rFonts w:cs="Arial"/>
              </w:rPr>
            </w:pPr>
            <w:r>
              <w:rPr>
                <w:rFonts w:cs="Arial"/>
              </w:rPr>
              <w:t>5</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585327" w:rsidP="00682383">
            <w:pPr>
              <w:pStyle w:val="Subtitle"/>
              <w:jc w:val="center"/>
              <w:rPr>
                <w:rFonts w:cs="Arial"/>
              </w:rPr>
            </w:pPr>
            <w:r>
              <w:rPr>
                <w:rFonts w:cs="Arial"/>
              </w:rPr>
              <w:t>325</w:t>
            </w:r>
          </w:p>
        </w:tc>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2383" w:rsidRPr="00654974" w:rsidRDefault="00682383" w:rsidP="00682383">
            <w:pPr>
              <w:rPr>
                <w:rFonts w:cs="Arial"/>
              </w:rPr>
            </w:pPr>
          </w:p>
        </w:tc>
      </w:tr>
    </w:tbl>
    <w:p w:rsidR="00682383" w:rsidRDefault="00682383">
      <w:pPr>
        <w:spacing w:before="29"/>
        <w:ind w:left="180"/>
        <w:rPr>
          <w:rFonts w:ascii="Arial" w:eastAsia="Arial" w:hAnsi="Arial" w:cs="Arial"/>
          <w:sz w:val="24"/>
          <w:szCs w:val="24"/>
        </w:rPr>
      </w:pPr>
    </w:p>
    <w:p w:rsidR="008C677D" w:rsidRDefault="008C677D">
      <w:pPr>
        <w:spacing w:before="6" w:line="100" w:lineRule="exact"/>
        <w:rPr>
          <w:sz w:val="11"/>
          <w:szCs w:val="11"/>
        </w:rPr>
      </w:pPr>
    </w:p>
    <w:p w:rsidR="008C677D" w:rsidRDefault="00BC7B19">
      <w:pPr>
        <w:spacing w:before="9" w:line="60" w:lineRule="exact"/>
        <w:rPr>
          <w:sz w:val="7"/>
          <w:szCs w:val="7"/>
        </w:rPr>
      </w:pPr>
      <w:r>
        <w:pict>
          <v:shape id="_x0000_s1050" type="#_x0000_t75" style="position:absolute;margin-left:48.55pt;margin-top:109.25pt;width:299pt;height:1pt;z-index:-2486;mso-position-horizontal-relative:page;mso-position-vertical-relative:page">
            <v:imagedata r:id="rId14" o:title=""/>
            <w10:wrap anchorx="page" anchory="page"/>
          </v:shape>
        </w:pict>
      </w:r>
    </w:p>
    <w:p w:rsidR="00682383" w:rsidRPr="00654974" w:rsidRDefault="00682383" w:rsidP="00682383">
      <w:pPr>
        <w:pStyle w:val="NoteLevel2"/>
      </w:pPr>
      <w:r w:rsidRPr="00654974">
        <w:t>Course Hours Summary</w:t>
      </w:r>
    </w:p>
    <w:tbl>
      <w:tblPr>
        <w:tblW w:w="0" w:type="auto"/>
        <w:tblInd w:w="101" w:type="dxa"/>
        <w:tblLayout w:type="fixed"/>
        <w:tblLook w:val="0000" w:firstRow="0" w:lastRow="0" w:firstColumn="0" w:lastColumn="0" w:noHBand="0" w:noVBand="0"/>
      </w:tblPr>
      <w:tblGrid>
        <w:gridCol w:w="940"/>
        <w:gridCol w:w="5502"/>
        <w:gridCol w:w="965"/>
        <w:gridCol w:w="965"/>
        <w:gridCol w:w="965"/>
      </w:tblGrid>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Week</w:t>
            </w:r>
          </w:p>
        </w:tc>
        <w:tc>
          <w:tcPr>
            <w:tcW w:w="5502"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Topic</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LEC</w:t>
            </w:r>
            <w:r w:rsidRPr="00004BC3">
              <w:rPr>
                <w:rFonts w:ascii="Arial" w:hAnsi="Arial" w:cs="Arial"/>
                <w:b/>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LAB</w:t>
            </w:r>
            <w:r w:rsidRPr="00004BC3">
              <w:rPr>
                <w:rFonts w:ascii="Arial" w:hAnsi="Arial" w:cs="Arial"/>
                <w:b/>
              </w:rPr>
              <w:br/>
              <w:t>Hours</w:t>
            </w:r>
          </w:p>
        </w:tc>
        <w:tc>
          <w:tcPr>
            <w:tcW w:w="965"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HW</w:t>
            </w:r>
            <w:r w:rsidRPr="00004BC3">
              <w:rPr>
                <w:rFonts w:ascii="Arial" w:hAnsi="Arial" w:cs="Arial"/>
                <w:b/>
              </w:rPr>
              <w:br/>
              <w:t>Hours</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rPr>
                <w:rFonts w:ascii="Arial" w:hAnsi="Arial" w:cs="Arial"/>
              </w:rPr>
            </w:pPr>
            <w:r>
              <w:rPr>
                <w:bCs/>
              </w:rPr>
              <w:t>Introduction to Course / Getting Started with HTML5</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A21DF0" w:rsidP="00682383">
            <w:pPr>
              <w:jc w:val="center"/>
              <w:rPr>
                <w:rFonts w:ascii="Arial" w:hAnsi="Arial" w:cs="Arial"/>
              </w:rPr>
            </w:pPr>
            <w:r>
              <w:rPr>
                <w:rFonts w:ascii="Arial" w:hAnsi="Arial" w:cs="Arial"/>
              </w:rPr>
              <w:t>8</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2</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rPr>
            </w:pPr>
            <w:r>
              <w:rPr>
                <w:bCs/>
              </w:rPr>
              <w:t>Getting Started with CSS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A21DF0" w:rsidP="00682383">
            <w:pPr>
              <w:jc w:val="center"/>
              <w:rPr>
                <w:rFonts w:ascii="Arial" w:hAnsi="Arial" w:cs="Arial"/>
              </w:rPr>
            </w:pPr>
            <w:r>
              <w:rPr>
                <w:rFonts w:ascii="Arial" w:hAnsi="Arial" w:cs="Arial"/>
              </w:rPr>
              <w:t>9</w:t>
            </w:r>
          </w:p>
        </w:tc>
      </w:tr>
      <w:tr w:rsidR="00682383" w:rsidRPr="00654974" w:rsidTr="00682383">
        <w:trPr>
          <w:trHeight w:val="260"/>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3</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rPr>
            </w:pPr>
            <w:r>
              <w:rPr>
                <w:bCs/>
              </w:rPr>
              <w:t>Designing a Page Layout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A21DF0" w:rsidP="00682383">
            <w:pPr>
              <w:jc w:val="center"/>
              <w:rPr>
                <w:rFonts w:ascii="Arial" w:hAnsi="Arial" w:cs="Arial"/>
              </w:rPr>
            </w:pPr>
            <w:r>
              <w:rPr>
                <w:rFonts w:ascii="Arial" w:hAnsi="Arial" w:cs="Arial"/>
              </w:rPr>
              <w:t>9</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bCs/>
              </w:rPr>
            </w:pPr>
            <w:r>
              <w:rPr>
                <w:bCs/>
              </w:rPr>
              <w:t>Graphic Design with CSS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A21DF0" w:rsidP="00682383">
            <w:pPr>
              <w:jc w:val="center"/>
              <w:rPr>
                <w:rFonts w:ascii="Arial" w:hAnsi="Arial" w:cs="Arial"/>
              </w:rPr>
            </w:pPr>
            <w:r>
              <w:rPr>
                <w:rFonts w:ascii="Arial" w:hAnsi="Arial" w:cs="Arial"/>
              </w:rPr>
              <w:t>9</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5</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rPr>
            </w:pPr>
            <w:r>
              <w:rPr>
                <w:bCs/>
              </w:rPr>
              <w:t>Designing for the Mobile Web</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A21DF0" w:rsidP="00682383">
            <w:pPr>
              <w:jc w:val="center"/>
              <w:rPr>
                <w:rFonts w:ascii="Arial" w:hAnsi="Arial" w:cs="Arial"/>
              </w:rPr>
            </w:pPr>
            <w:r>
              <w:rPr>
                <w:rFonts w:ascii="Arial" w:hAnsi="Arial" w:cs="Arial"/>
              </w:rPr>
              <w:t>9</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6</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rPr>
            </w:pPr>
            <w:r>
              <w:rPr>
                <w:bCs/>
              </w:rPr>
              <w:t>Working with Tables and Columns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center"/>
              <w:rPr>
                <w:rFonts w:ascii="Arial" w:hAnsi="Arial" w:cs="Arial"/>
              </w:rPr>
            </w:pPr>
            <w:r>
              <w:rPr>
                <w:rFonts w:ascii="Arial" w:hAnsi="Arial" w:cs="Arial"/>
              </w:rPr>
              <w:t>8.5</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7</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rPr>
            </w:pPr>
            <w:r>
              <w:rPr>
                <w:bCs/>
              </w:rPr>
              <w:t>Designing a Web Form</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A21DF0" w:rsidP="00682383">
            <w:pPr>
              <w:jc w:val="center"/>
              <w:rPr>
                <w:rFonts w:ascii="Arial" w:hAnsi="Arial" w:cs="Arial"/>
              </w:rPr>
            </w:pPr>
            <w:r>
              <w:rPr>
                <w:rFonts w:ascii="Arial" w:hAnsi="Arial" w:cs="Arial"/>
              </w:rPr>
              <w:t>9</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8</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rPr>
            </w:pPr>
            <w:r>
              <w:rPr>
                <w:bCs/>
              </w:rPr>
              <w:t>Enhancing a Website with Multimedia</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072B4C" w:rsidP="00682383">
            <w:pPr>
              <w:jc w:val="center"/>
              <w:rPr>
                <w:rFonts w:ascii="Arial" w:hAnsi="Arial" w:cs="Arial"/>
              </w:rPr>
            </w:pPr>
            <w:r>
              <w:rPr>
                <w:rFonts w:ascii="Arial" w:hAnsi="Arial" w:cs="Arial"/>
              </w:rPr>
              <w:t>9</w:t>
            </w:r>
            <w:r w:rsidR="00F73C4A">
              <w:rPr>
                <w:rFonts w:ascii="Arial" w:hAnsi="Arial" w:cs="Arial"/>
              </w:rPr>
              <w:t>.6</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lastRenderedPageBreak/>
              <w:t>9</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bCs/>
              </w:rPr>
            </w:pPr>
            <w:r>
              <w:rPr>
                <w:bCs/>
              </w:rPr>
              <w:t>Getting Started with JavaScript</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072B4C" w:rsidP="00682383">
            <w:pPr>
              <w:jc w:val="center"/>
              <w:rPr>
                <w:rFonts w:ascii="Arial" w:hAnsi="Arial" w:cs="Arial"/>
              </w:rPr>
            </w:pPr>
            <w:r>
              <w:rPr>
                <w:rFonts w:ascii="Arial" w:hAnsi="Arial" w:cs="Arial"/>
              </w:rPr>
              <w:t>8</w:t>
            </w:r>
            <w:r w:rsidR="00F73C4A">
              <w:rPr>
                <w:rFonts w:ascii="Arial" w:hAnsi="Arial" w:cs="Arial"/>
              </w:rPr>
              <w:t>.8</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10</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F73C4A" w:rsidP="00682383">
            <w:pPr>
              <w:jc w:val="both"/>
              <w:rPr>
                <w:rFonts w:ascii="Arial" w:hAnsi="Arial" w:cs="Arial"/>
              </w:rPr>
            </w:pPr>
            <w:r>
              <w:rPr>
                <w:bCs/>
                <w:sz w:val="18"/>
                <w:szCs w:val="18"/>
              </w:rPr>
              <w:t>Exploring Arrays, Loops, and Conditional Statements</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A21DF0" w:rsidP="00682383">
            <w:pPr>
              <w:jc w:val="center"/>
              <w:rPr>
                <w:rFonts w:ascii="Arial" w:hAnsi="Arial" w:cs="Arial"/>
              </w:rPr>
            </w:pPr>
            <w:r>
              <w:rPr>
                <w:rFonts w:ascii="Arial" w:hAnsi="Arial" w:cs="Arial"/>
              </w:rPr>
              <w:t>5</w:t>
            </w:r>
          </w:p>
        </w:tc>
      </w:tr>
      <w:tr w:rsidR="00682383" w:rsidRPr="00654974" w:rsidTr="00682383">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rPr>
                <w:rFonts w:ascii="Arial" w:hAnsi="Arial" w:cs="Arial"/>
              </w:rPr>
            </w:pPr>
            <w:r w:rsidRPr="00004BC3">
              <w:rPr>
                <w:rFonts w:ascii="Arial" w:hAnsi="Arial" w:cs="Arial"/>
              </w:rPr>
              <w:t>Total</w:t>
            </w:r>
          </w:p>
        </w:tc>
        <w:tc>
          <w:tcPr>
            <w:tcW w:w="5502"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both"/>
              <w:rPr>
                <w:rFonts w:ascii="Arial" w:hAnsi="Arial" w:cs="Arial"/>
              </w:rPr>
            </w:pP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40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0</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A21DF0" w:rsidP="00682383">
            <w:pPr>
              <w:jc w:val="center"/>
              <w:rPr>
                <w:rFonts w:ascii="Arial" w:hAnsi="Arial" w:cs="Arial"/>
              </w:rPr>
            </w:pPr>
            <w:r>
              <w:rPr>
                <w:rFonts w:ascii="Arial" w:hAnsi="Arial" w:cs="Arial"/>
              </w:rPr>
              <w:t>84.9</w:t>
            </w:r>
          </w:p>
        </w:tc>
      </w:tr>
    </w:tbl>
    <w:p w:rsidR="00682383" w:rsidRPr="00654974" w:rsidRDefault="00682383" w:rsidP="00682383">
      <w:pPr>
        <w:rPr>
          <w:rFonts w:cs="Arial"/>
        </w:rPr>
      </w:pPr>
    </w:p>
    <w:p w:rsidR="00682383" w:rsidRPr="00654974" w:rsidRDefault="00682383" w:rsidP="00682383">
      <w:pPr>
        <w:pStyle w:val="NoteLevel2"/>
      </w:pPr>
      <w:r w:rsidRPr="00654974">
        <w:t>Table/Point Breakdown</w:t>
      </w:r>
    </w:p>
    <w:tbl>
      <w:tblPr>
        <w:tblW w:w="0" w:type="auto"/>
        <w:tblInd w:w="101" w:type="dxa"/>
        <w:tblLayout w:type="fixed"/>
        <w:tblLook w:val="0000" w:firstRow="0" w:lastRow="0" w:firstColumn="0" w:lastColumn="0" w:noHBand="0" w:noVBand="0"/>
      </w:tblPr>
      <w:tblGrid>
        <w:gridCol w:w="894"/>
        <w:gridCol w:w="5593"/>
        <w:gridCol w:w="1440"/>
        <w:gridCol w:w="1458"/>
      </w:tblGrid>
      <w:tr w:rsidR="00682383"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Week</w:t>
            </w:r>
          </w:p>
        </w:tc>
        <w:tc>
          <w:tcPr>
            <w:tcW w:w="5593"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Assignment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Possible</w:t>
            </w:r>
            <w:r w:rsidRPr="00004BC3">
              <w:rPr>
                <w:rFonts w:ascii="Arial" w:hAnsi="Arial" w:cs="Arial"/>
                <w:b/>
              </w:rPr>
              <w:br/>
              <w:t>Points</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rsidR="00682383" w:rsidRPr="00004BC3" w:rsidRDefault="00682383" w:rsidP="00682383">
            <w:pPr>
              <w:jc w:val="center"/>
              <w:rPr>
                <w:rFonts w:ascii="Arial" w:hAnsi="Arial" w:cs="Arial"/>
                <w:b/>
              </w:rPr>
            </w:pPr>
            <w:r w:rsidRPr="00004BC3">
              <w:rPr>
                <w:rFonts w:ascii="Arial" w:hAnsi="Arial" w:cs="Arial"/>
                <w:b/>
              </w:rPr>
              <w:t>Percent</w:t>
            </w:r>
            <w:r w:rsidRPr="00004BC3">
              <w:rPr>
                <w:rFonts w:ascii="Arial" w:hAnsi="Arial" w:cs="Arial"/>
                <w:b/>
              </w:rPr>
              <w:br/>
              <w:t>of Grade</w:t>
            </w:r>
          </w:p>
        </w:tc>
      </w:tr>
      <w:tr w:rsidR="00682383"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072B4C" w:rsidP="00682383">
            <w:pPr>
              <w:rPr>
                <w:rFonts w:ascii="Arial" w:hAnsi="Arial" w:cs="Arial"/>
              </w:rPr>
            </w:pPr>
            <w:r>
              <w:rPr>
                <w:rFonts w:ascii="Arial" w:hAnsi="Arial" w:cs="Arial"/>
              </w:rPr>
              <w:t>HW 1A, Project 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142D93" w:rsidP="00682383">
            <w:pPr>
              <w:jc w:val="center"/>
              <w:rPr>
                <w:rFonts w:ascii="Arial" w:hAnsi="Arial" w:cs="Arial"/>
              </w:rPr>
            </w:pPr>
            <w:r>
              <w:rPr>
                <w:rFonts w:ascii="Arial" w:hAnsi="Arial" w:cs="Arial"/>
              </w:rPr>
              <w:t>3</w:t>
            </w:r>
            <w:r w:rsidR="00072B4C">
              <w:rPr>
                <w:rFonts w:ascii="Arial" w:hAnsi="Arial" w:cs="Arial"/>
              </w:rPr>
              <w:t>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142D93" w:rsidP="00142D93">
            <w:pPr>
              <w:tabs>
                <w:tab w:val="left" w:pos="465"/>
                <w:tab w:val="center" w:pos="621"/>
              </w:tabs>
              <w:rPr>
                <w:rFonts w:ascii="Arial" w:hAnsi="Arial" w:cs="Arial"/>
              </w:rPr>
            </w:pPr>
            <w:r>
              <w:rPr>
                <w:rFonts w:ascii="Arial" w:hAnsi="Arial" w:cs="Arial"/>
              </w:rPr>
              <w:tab/>
              <w:t>3</w:t>
            </w:r>
            <w:r w:rsidR="00682383" w:rsidRPr="00004BC3">
              <w:rPr>
                <w:rFonts w:ascii="Arial" w:hAnsi="Arial" w:cs="Arial"/>
              </w:rPr>
              <w:t>%</w:t>
            </w:r>
          </w:p>
        </w:tc>
      </w:tr>
      <w:tr w:rsidR="00682383"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072B4C" w:rsidP="00072B4C">
            <w:pPr>
              <w:rPr>
                <w:rFonts w:ascii="Arial" w:hAnsi="Arial" w:cs="Arial"/>
              </w:rPr>
            </w:pPr>
            <w:r>
              <w:rPr>
                <w:rFonts w:ascii="Arial" w:hAnsi="Arial" w:cs="Arial"/>
              </w:rPr>
              <w:t>HW 1C</w:t>
            </w:r>
            <w:r w:rsidR="00682383" w:rsidRPr="00004BC3">
              <w:rPr>
                <w:rFonts w:ascii="Arial" w:hAnsi="Arial" w:cs="Arial"/>
              </w:rPr>
              <w:t>, Review Questions (</w:t>
            </w:r>
            <w:r>
              <w:rPr>
                <w:rFonts w:ascii="Arial" w:hAnsi="Arial" w:cs="Arial"/>
              </w:rPr>
              <w:t>Tutorial 1</w:t>
            </w:r>
            <w:r w:rsidR="00682383"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9C3746" w:rsidP="0068238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w:t>
            </w:r>
            <w:r w:rsidR="009C3746">
              <w:rPr>
                <w:rFonts w:ascii="Arial" w:hAnsi="Arial" w:cs="Arial"/>
              </w:rPr>
              <w:t>.5</w:t>
            </w:r>
            <w:r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2</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rPr>
            </w:pPr>
            <w:r>
              <w:rPr>
                <w:rFonts w:ascii="Arial" w:hAnsi="Arial" w:cs="Arial"/>
              </w:rPr>
              <w:t>HW 2A, Project 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w:t>
            </w:r>
            <w:r w:rsidR="009C3746"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2</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072B4C">
            <w:pPr>
              <w:rPr>
                <w:rFonts w:ascii="Arial" w:hAnsi="Arial" w:cs="Arial"/>
              </w:rPr>
            </w:pPr>
            <w:r>
              <w:rPr>
                <w:rFonts w:ascii="Arial" w:hAnsi="Arial" w:cs="Arial"/>
              </w:rPr>
              <w:t>HW</w:t>
            </w:r>
            <w:r w:rsidRPr="00004BC3">
              <w:rPr>
                <w:rFonts w:ascii="Arial" w:hAnsi="Arial" w:cs="Arial"/>
              </w:rPr>
              <w:t xml:space="preserve"> 2</w:t>
            </w:r>
            <w:r>
              <w:rPr>
                <w:rFonts w:ascii="Arial" w:hAnsi="Arial" w:cs="Arial"/>
              </w:rPr>
              <w:t>C</w:t>
            </w:r>
            <w:r w:rsidRPr="00004BC3">
              <w:rPr>
                <w:rFonts w:ascii="Arial" w:hAnsi="Arial" w:cs="Arial"/>
              </w:rPr>
              <w:t>, Review Questions (</w:t>
            </w:r>
            <w:r>
              <w:rPr>
                <w:rFonts w:ascii="Arial" w:hAnsi="Arial" w:cs="Arial"/>
              </w:rPr>
              <w:t>Tutorial 2</w:t>
            </w:r>
            <w:r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sidRPr="00004BC3">
              <w:rPr>
                <w:rFonts w:ascii="Arial" w:hAnsi="Arial" w:cs="Arial"/>
              </w:rPr>
              <w:t>1</w:t>
            </w:r>
            <w:r>
              <w:rPr>
                <w:rFonts w:ascii="Arial" w:hAnsi="Arial" w:cs="Arial"/>
              </w:rPr>
              <w:t>.5</w:t>
            </w:r>
            <w:r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rPr>
            </w:pPr>
            <w:r>
              <w:rPr>
                <w:rFonts w:ascii="Arial" w:hAnsi="Arial" w:cs="Arial"/>
              </w:rPr>
              <w:t>HW 3A, Project 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w:t>
            </w:r>
            <w:r w:rsidR="009C3746"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3</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rPr>
            </w:pPr>
            <w:r w:rsidRPr="00004BC3">
              <w:rPr>
                <w:rFonts w:ascii="Arial" w:hAnsi="Arial" w:cs="Arial"/>
              </w:rPr>
              <w:t>HW 3C, Review Questions (</w:t>
            </w:r>
            <w:r>
              <w:rPr>
                <w:rFonts w:ascii="Arial" w:hAnsi="Arial" w:cs="Arial"/>
              </w:rPr>
              <w:t>Tutorial 3</w:t>
            </w:r>
            <w:r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sidRPr="00004BC3">
              <w:rPr>
                <w:rFonts w:ascii="Arial" w:hAnsi="Arial" w:cs="Arial"/>
              </w:rPr>
              <w:t>1</w:t>
            </w:r>
            <w:r>
              <w:rPr>
                <w:rFonts w:ascii="Arial" w:hAnsi="Arial" w:cs="Arial"/>
              </w:rPr>
              <w:t>.5</w:t>
            </w:r>
            <w:r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4</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kern w:val="2"/>
              </w:rPr>
            </w:pPr>
            <w:r w:rsidRPr="00004BC3">
              <w:rPr>
                <w:rFonts w:ascii="Arial" w:hAnsi="Arial" w:cs="Arial"/>
              </w:rPr>
              <w:t>HW 4A,</w:t>
            </w:r>
            <w:r>
              <w:rPr>
                <w:rFonts w:ascii="Arial" w:hAnsi="Arial" w:cs="Arial"/>
              </w:rPr>
              <w:t xml:space="preserve"> </w:t>
            </w:r>
            <w:r w:rsidR="00FB1C9E">
              <w:rPr>
                <w:rFonts w:ascii="Arial" w:hAnsi="Arial" w:cs="Arial"/>
              </w:rPr>
              <w:t xml:space="preserve">Project 4 </w:t>
            </w:r>
            <w:r w:rsidR="00FB1C9E">
              <w:rPr>
                <w:rFonts w:ascii="Arial" w:hAnsi="Arial" w:cs="Arial"/>
              </w:rPr>
              <w:t>Midterm Case Study:  Requirements Design Document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FB1C9E" w:rsidP="00142D93">
            <w:pPr>
              <w:jc w:val="center"/>
              <w:rPr>
                <w:rFonts w:ascii="Arial" w:hAnsi="Arial" w:cs="Arial"/>
              </w:rPr>
            </w:pPr>
            <w:r>
              <w:rPr>
                <w:rFonts w:ascii="Arial" w:hAnsi="Arial"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FB1C9E" w:rsidP="00142D93">
            <w:pPr>
              <w:jc w:val="center"/>
              <w:rPr>
                <w:rFonts w:ascii="Arial" w:hAnsi="Arial" w:cs="Arial"/>
              </w:rPr>
            </w:pPr>
            <w:r>
              <w:rPr>
                <w:rFonts w:ascii="Arial" w:hAnsi="Arial" w:cs="Arial"/>
              </w:rPr>
              <w:t>15</w:t>
            </w:r>
            <w:r w:rsidR="009C3746"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4</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rPr>
            </w:pPr>
            <w:r>
              <w:rPr>
                <w:rFonts w:ascii="Arial" w:hAnsi="Arial" w:cs="Arial"/>
              </w:rPr>
              <w:t>HW 4C</w:t>
            </w:r>
            <w:r w:rsidRPr="00004BC3">
              <w:rPr>
                <w:rFonts w:ascii="Arial" w:hAnsi="Arial" w:cs="Arial"/>
              </w:rPr>
              <w:t>, Review Questions (</w:t>
            </w:r>
            <w:r>
              <w:rPr>
                <w:rFonts w:ascii="Arial" w:hAnsi="Arial" w:cs="Arial"/>
              </w:rPr>
              <w:t>Tutorial 4</w:t>
            </w:r>
            <w:r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sidRPr="00004BC3">
              <w:rPr>
                <w:rFonts w:ascii="Arial" w:hAnsi="Arial" w:cs="Arial"/>
              </w:rPr>
              <w:t>1</w:t>
            </w:r>
            <w:r>
              <w:rPr>
                <w:rFonts w:ascii="Arial" w:hAnsi="Arial" w:cs="Arial"/>
              </w:rPr>
              <w:t>.5</w:t>
            </w:r>
            <w:r w:rsidRPr="00004BC3">
              <w:rPr>
                <w:rFonts w:ascii="Arial" w:hAnsi="Arial" w:cs="Arial"/>
              </w:rPr>
              <w:t>%</w:t>
            </w:r>
          </w:p>
        </w:tc>
      </w:tr>
      <w:tr w:rsidR="00682383"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rPr>
                <w:rFonts w:ascii="Arial" w:hAnsi="Arial" w:cs="Arial"/>
                <w:kern w:val="2"/>
              </w:rPr>
            </w:pPr>
            <w:r w:rsidRPr="00004BC3">
              <w:rPr>
                <w:rFonts w:ascii="Arial" w:hAnsi="Arial" w:cs="Arial"/>
              </w:rPr>
              <w:t xml:space="preserve">EXAM 5A, Midterm Exam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15%</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Pr>
                <w:rFonts w:ascii="Arial" w:hAnsi="Arial" w:cs="Arial"/>
              </w:rPr>
              <w:t>5</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072B4C">
            <w:pPr>
              <w:rPr>
                <w:rFonts w:ascii="Arial" w:hAnsi="Arial" w:cs="Arial"/>
              </w:rPr>
            </w:pPr>
            <w:r>
              <w:rPr>
                <w:rFonts w:ascii="Arial" w:hAnsi="Arial" w:cs="Arial"/>
              </w:rPr>
              <w:t>HW 5</w:t>
            </w:r>
            <w:r w:rsidRPr="00004BC3">
              <w:rPr>
                <w:rFonts w:ascii="Arial" w:hAnsi="Arial" w:cs="Arial"/>
              </w:rPr>
              <w:t xml:space="preserve">A, </w:t>
            </w:r>
            <w:r>
              <w:rPr>
                <w:rFonts w:ascii="Arial" w:hAnsi="Arial" w:cs="Arial"/>
              </w:rPr>
              <w:t>Project 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w:t>
            </w:r>
            <w:r w:rsidR="009C3746"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Pr>
                <w:rFonts w:ascii="Arial" w:hAnsi="Arial"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rPr>
            </w:pPr>
            <w:r>
              <w:rPr>
                <w:rFonts w:ascii="Arial" w:hAnsi="Arial" w:cs="Arial"/>
              </w:rPr>
              <w:t>HW 5C</w:t>
            </w:r>
            <w:r w:rsidRPr="00004BC3">
              <w:rPr>
                <w:rFonts w:ascii="Arial" w:hAnsi="Arial" w:cs="Arial"/>
              </w:rPr>
              <w:t>, Review Questions (</w:t>
            </w:r>
            <w:r>
              <w:rPr>
                <w:rFonts w:ascii="Arial" w:hAnsi="Arial" w:cs="Arial"/>
              </w:rPr>
              <w:t>Tutorial 5</w:t>
            </w:r>
            <w:r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sidRPr="00004BC3">
              <w:rPr>
                <w:rFonts w:ascii="Arial" w:hAnsi="Arial" w:cs="Arial"/>
              </w:rPr>
              <w:t>1</w:t>
            </w:r>
            <w:r>
              <w:rPr>
                <w:rFonts w:ascii="Arial" w:hAnsi="Arial" w:cs="Arial"/>
              </w:rPr>
              <w:t>.5</w:t>
            </w:r>
            <w:r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kern w:val="2"/>
              </w:rPr>
            </w:pPr>
            <w:r w:rsidRPr="00004BC3">
              <w:rPr>
                <w:rFonts w:ascii="Arial" w:hAnsi="Arial" w:cs="Arial"/>
              </w:rPr>
              <w:t>HW</w:t>
            </w:r>
            <w:r>
              <w:rPr>
                <w:rFonts w:ascii="Arial" w:hAnsi="Arial" w:cs="Arial"/>
              </w:rPr>
              <w:t xml:space="preserve"> 6A, Project 6</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w:t>
            </w:r>
            <w:r w:rsidR="009C3746"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6</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rPr>
            </w:pPr>
            <w:r w:rsidRPr="00004BC3">
              <w:rPr>
                <w:rFonts w:ascii="Arial" w:hAnsi="Arial" w:cs="Arial"/>
              </w:rPr>
              <w:t>HW 6C, Review Questions (</w:t>
            </w:r>
            <w:r>
              <w:rPr>
                <w:rFonts w:ascii="Arial" w:hAnsi="Arial" w:cs="Arial"/>
              </w:rPr>
              <w:t>Tutorial 6</w:t>
            </w:r>
            <w:r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sidRPr="00004BC3">
              <w:rPr>
                <w:rFonts w:ascii="Arial" w:hAnsi="Arial" w:cs="Arial"/>
              </w:rPr>
              <w:t>1</w:t>
            </w:r>
            <w:r>
              <w:rPr>
                <w:rFonts w:ascii="Arial" w:hAnsi="Arial" w:cs="Arial"/>
              </w:rPr>
              <w:t>.5</w:t>
            </w:r>
            <w:r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kern w:val="2"/>
              </w:rPr>
            </w:pPr>
            <w:r w:rsidRPr="00004BC3">
              <w:rPr>
                <w:rFonts w:ascii="Arial" w:hAnsi="Arial" w:cs="Arial"/>
              </w:rPr>
              <w:t>HW</w:t>
            </w:r>
            <w:r>
              <w:rPr>
                <w:rFonts w:ascii="Arial" w:hAnsi="Arial" w:cs="Arial"/>
              </w:rPr>
              <w:t xml:space="preserve"> 7A, Project 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w:t>
            </w:r>
            <w:r w:rsidR="009C3746"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7</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rPr>
            </w:pPr>
            <w:r w:rsidRPr="00004BC3">
              <w:rPr>
                <w:rFonts w:ascii="Arial" w:hAnsi="Arial" w:cs="Arial"/>
              </w:rPr>
              <w:t>HW 7C, Review Questions (</w:t>
            </w:r>
            <w:r>
              <w:rPr>
                <w:rFonts w:ascii="Arial" w:hAnsi="Arial" w:cs="Arial"/>
              </w:rPr>
              <w:t>Tutorial 7</w:t>
            </w:r>
            <w:r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sidRPr="00004BC3">
              <w:rPr>
                <w:rFonts w:ascii="Arial" w:hAnsi="Arial" w:cs="Arial"/>
              </w:rPr>
              <w:t>1</w:t>
            </w:r>
            <w:r>
              <w:rPr>
                <w:rFonts w:ascii="Arial" w:hAnsi="Arial" w:cs="Arial"/>
              </w:rPr>
              <w:t>.5</w:t>
            </w:r>
            <w:r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kern w:val="2"/>
              </w:rPr>
            </w:pPr>
            <w:r w:rsidRPr="00004BC3">
              <w:rPr>
                <w:rFonts w:ascii="Arial" w:hAnsi="Arial" w:cs="Arial"/>
              </w:rPr>
              <w:t>HW</w:t>
            </w:r>
            <w:r>
              <w:rPr>
                <w:rFonts w:ascii="Arial" w:hAnsi="Arial" w:cs="Arial"/>
              </w:rPr>
              <w:t xml:space="preserve"> 8A, Project 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w:t>
            </w:r>
            <w:r w:rsidR="009C3746"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8</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rPr>
            </w:pPr>
            <w:r w:rsidRPr="00004BC3">
              <w:rPr>
                <w:rFonts w:ascii="Arial" w:hAnsi="Arial" w:cs="Arial"/>
              </w:rPr>
              <w:t>HW 8C, Review Questions (</w:t>
            </w:r>
            <w:r>
              <w:rPr>
                <w:rFonts w:ascii="Arial" w:hAnsi="Arial" w:cs="Arial"/>
              </w:rPr>
              <w:t>Tutorial 8</w:t>
            </w:r>
            <w:r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sidRPr="00004BC3">
              <w:rPr>
                <w:rFonts w:ascii="Arial" w:hAnsi="Arial" w:cs="Arial"/>
              </w:rPr>
              <w:t>1</w:t>
            </w:r>
            <w:r>
              <w:rPr>
                <w:rFonts w:ascii="Arial" w:hAnsi="Arial" w:cs="Arial"/>
              </w:rPr>
              <w:t>.5</w:t>
            </w:r>
            <w:r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9</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rPr>
                <w:rFonts w:ascii="Arial" w:hAnsi="Arial" w:cs="Arial"/>
                <w:kern w:val="2"/>
              </w:rPr>
            </w:pPr>
            <w:r w:rsidRPr="00004BC3">
              <w:rPr>
                <w:rFonts w:ascii="Arial" w:hAnsi="Arial" w:cs="Arial"/>
              </w:rPr>
              <w:t>HW</w:t>
            </w:r>
            <w:r>
              <w:rPr>
                <w:rFonts w:ascii="Arial" w:hAnsi="Arial" w:cs="Arial"/>
              </w:rPr>
              <w:t xml:space="preserve"> 9A, Project 9</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142D93" w:rsidP="00142D93">
            <w:pPr>
              <w:jc w:val="center"/>
              <w:rPr>
                <w:rFonts w:ascii="Arial" w:hAnsi="Arial" w:cs="Arial"/>
              </w:rPr>
            </w:pPr>
            <w:r>
              <w:rPr>
                <w:rFonts w:ascii="Arial" w:hAnsi="Arial" w:cs="Arial"/>
              </w:rPr>
              <w:t>3</w:t>
            </w:r>
            <w:r w:rsidR="009C3746" w:rsidRPr="00004BC3">
              <w:rPr>
                <w:rFonts w:ascii="Arial" w:hAnsi="Arial" w:cs="Arial"/>
              </w:rPr>
              <w:t>%</w:t>
            </w:r>
          </w:p>
        </w:tc>
      </w:tr>
      <w:tr w:rsidR="009C3746"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682383">
            <w:pPr>
              <w:jc w:val="center"/>
              <w:rPr>
                <w:rFonts w:ascii="Arial" w:hAnsi="Arial" w:cs="Arial"/>
              </w:rPr>
            </w:pPr>
            <w:r w:rsidRPr="00004BC3">
              <w:rPr>
                <w:rFonts w:ascii="Arial" w:hAnsi="Arial" w:cs="Arial"/>
              </w:rPr>
              <w:t>9</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072B4C">
            <w:pPr>
              <w:rPr>
                <w:rFonts w:ascii="Arial" w:hAnsi="Arial" w:cs="Arial"/>
              </w:rPr>
            </w:pPr>
            <w:r>
              <w:rPr>
                <w:rFonts w:ascii="Arial" w:hAnsi="Arial" w:cs="Arial"/>
              </w:rPr>
              <w:t>HW 9C, Review Questions (Tutorial 9</w:t>
            </w:r>
            <w:r w:rsidRPr="00004BC3">
              <w:rPr>
                <w:rFonts w:ascii="Arial" w:hAnsi="Arial" w:cs="Arial"/>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Pr>
                <w:rFonts w:ascii="Arial" w:hAnsi="Arial" w:cs="Arial"/>
              </w:rPr>
              <w:t>15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9C3746" w:rsidRPr="00004BC3" w:rsidRDefault="009C3746" w:rsidP="00142D93">
            <w:pPr>
              <w:jc w:val="center"/>
              <w:rPr>
                <w:rFonts w:ascii="Arial" w:hAnsi="Arial" w:cs="Arial"/>
              </w:rPr>
            </w:pPr>
            <w:r w:rsidRPr="00004BC3">
              <w:rPr>
                <w:rFonts w:ascii="Arial" w:hAnsi="Arial" w:cs="Arial"/>
              </w:rPr>
              <w:t>1</w:t>
            </w:r>
            <w:r>
              <w:rPr>
                <w:rFonts w:ascii="Arial" w:hAnsi="Arial" w:cs="Arial"/>
              </w:rPr>
              <w:t>.5</w:t>
            </w:r>
            <w:r w:rsidRPr="00004BC3">
              <w:rPr>
                <w:rFonts w:ascii="Arial" w:hAnsi="Arial" w:cs="Arial"/>
              </w:rPr>
              <w:t>%</w:t>
            </w:r>
          </w:p>
        </w:tc>
      </w:tr>
      <w:tr w:rsidR="00682383"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rPr>
                <w:rFonts w:ascii="Arial" w:hAnsi="Arial" w:cs="Arial"/>
                <w:kern w:val="2"/>
              </w:rPr>
            </w:pPr>
            <w:r w:rsidRPr="00004BC3">
              <w:rPr>
                <w:rFonts w:ascii="Arial" w:hAnsi="Arial" w:cs="Arial"/>
              </w:rPr>
              <w:t>HW 10A, Final Project</w:t>
            </w:r>
            <w:r w:rsidR="00585327">
              <w:rPr>
                <w:rFonts w:ascii="Arial" w:hAnsi="Arial" w:cs="Arial"/>
              </w:rPr>
              <w:t xml:space="preserve"> / Presentation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582A28" w:rsidP="00072B4C">
            <w:pPr>
              <w:jc w:val="center"/>
              <w:rPr>
                <w:rFonts w:ascii="Arial" w:hAnsi="Arial" w:cs="Arial"/>
              </w:rPr>
            </w:pPr>
            <w:r>
              <w:rPr>
                <w:rFonts w:ascii="Arial" w:hAnsi="Arial" w:cs="Arial"/>
              </w:rPr>
              <w:t>175</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582A28" w:rsidP="00682383">
            <w:pPr>
              <w:jc w:val="center"/>
              <w:rPr>
                <w:rFonts w:ascii="Arial" w:hAnsi="Arial" w:cs="Arial"/>
              </w:rPr>
            </w:pPr>
            <w:r>
              <w:rPr>
                <w:rFonts w:ascii="Arial" w:hAnsi="Arial" w:cs="Arial"/>
              </w:rPr>
              <w:t>17.5</w:t>
            </w:r>
            <w:r w:rsidR="00682383" w:rsidRPr="00004BC3">
              <w:rPr>
                <w:rFonts w:ascii="Arial" w:hAnsi="Arial" w:cs="Arial"/>
              </w:rPr>
              <w:t>%</w:t>
            </w:r>
          </w:p>
        </w:tc>
      </w:tr>
      <w:tr w:rsidR="00682383"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10</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rPr>
                <w:rFonts w:ascii="Arial" w:hAnsi="Arial" w:cs="Arial"/>
                <w:kern w:val="2"/>
              </w:rPr>
            </w:pPr>
            <w:r w:rsidRPr="00004BC3">
              <w:rPr>
                <w:rFonts w:ascii="Arial" w:hAnsi="Arial" w:cs="Arial"/>
              </w:rPr>
              <w:t>EXAM 10A, Final Exam</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150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15%</w:t>
            </w:r>
          </w:p>
        </w:tc>
      </w:tr>
      <w:tr w:rsidR="00682383" w:rsidRPr="00654974" w:rsidTr="00682383">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rPr>
                <w:rFonts w:ascii="Arial" w:hAnsi="Arial" w:cs="Arial"/>
              </w:rPr>
            </w:pPr>
            <w:r w:rsidRPr="00004BC3">
              <w:rPr>
                <w:rFonts w:ascii="Arial" w:hAnsi="Arial" w:cs="Arial"/>
              </w:rPr>
              <w:t>Total</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rPr>
                <w:rFonts w:ascii="Arial" w:hAnsi="Arial" w:cs="Arial"/>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1000</w:t>
            </w:r>
          </w:p>
        </w:tc>
        <w:tc>
          <w:tcPr>
            <w:tcW w:w="1458" w:type="dxa"/>
            <w:tcBorders>
              <w:top w:val="single" w:sz="4" w:space="0" w:color="000000"/>
              <w:left w:val="single" w:sz="4" w:space="0" w:color="000000"/>
              <w:bottom w:val="single" w:sz="4" w:space="0" w:color="000000"/>
              <w:right w:val="single" w:sz="4" w:space="0" w:color="000000"/>
            </w:tcBorders>
            <w:shd w:val="clear" w:color="auto" w:fill="auto"/>
          </w:tcPr>
          <w:p w:rsidR="00682383" w:rsidRPr="00004BC3" w:rsidRDefault="00682383" w:rsidP="00682383">
            <w:pPr>
              <w:jc w:val="center"/>
              <w:rPr>
                <w:rFonts w:ascii="Arial" w:hAnsi="Arial" w:cs="Arial"/>
              </w:rPr>
            </w:pPr>
            <w:r w:rsidRPr="00004BC3">
              <w:rPr>
                <w:rFonts w:ascii="Arial" w:hAnsi="Arial" w:cs="Arial"/>
              </w:rPr>
              <w:t>100%</w:t>
            </w:r>
          </w:p>
        </w:tc>
      </w:tr>
    </w:tbl>
    <w:p w:rsidR="00682383" w:rsidRDefault="00682383" w:rsidP="00682383">
      <w:pPr>
        <w:pStyle w:val="NoteLevel2"/>
      </w:pPr>
    </w:p>
    <w:tbl>
      <w:tblPr>
        <w:tblW w:w="5000" w:type="pct"/>
        <w:tblLook w:val="04A0" w:firstRow="1" w:lastRow="0" w:firstColumn="1" w:lastColumn="0" w:noHBand="0" w:noVBand="1"/>
      </w:tblPr>
      <w:tblGrid>
        <w:gridCol w:w="1872"/>
        <w:gridCol w:w="4147"/>
        <w:gridCol w:w="1257"/>
        <w:gridCol w:w="795"/>
        <w:gridCol w:w="828"/>
        <w:gridCol w:w="222"/>
        <w:gridCol w:w="675"/>
      </w:tblGrid>
      <w:tr w:rsidR="00682383" w:rsidRPr="003C184E" w:rsidTr="00004BC3">
        <w:trPr>
          <w:trHeight w:val="435"/>
        </w:trPr>
        <w:tc>
          <w:tcPr>
            <w:tcW w:w="2373" w:type="pct"/>
            <w:gridSpan w:val="2"/>
            <w:tcBorders>
              <w:top w:val="nil"/>
              <w:left w:val="nil"/>
              <w:bottom w:val="nil"/>
              <w:right w:val="nil"/>
            </w:tcBorders>
            <w:shd w:val="clear" w:color="auto" w:fill="auto"/>
            <w:noWrap/>
            <w:vAlign w:val="center"/>
            <w:hideMark/>
          </w:tcPr>
          <w:p w:rsidR="00682383" w:rsidRPr="00004BC3" w:rsidRDefault="00682383" w:rsidP="00682383">
            <w:pPr>
              <w:ind w:right="-753"/>
              <w:rPr>
                <w:rFonts w:ascii="Arial" w:hAnsi="Arial" w:cs="Arial"/>
                <w:b/>
                <w:bCs/>
                <w:color w:val="000000"/>
                <w:sz w:val="32"/>
                <w:szCs w:val="32"/>
              </w:rPr>
            </w:pPr>
            <w:r w:rsidRPr="00004BC3">
              <w:rPr>
                <w:rFonts w:ascii="Arial" w:hAnsi="Arial" w:cs="Arial"/>
                <w:b/>
                <w:bCs/>
                <w:color w:val="000000"/>
                <w:sz w:val="32"/>
                <w:szCs w:val="32"/>
              </w:rPr>
              <w:t>Your Grades for this Course</w:t>
            </w: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75"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1905"/>
        </w:trPr>
        <w:tc>
          <w:tcPr>
            <w:tcW w:w="5000" w:type="pct"/>
            <w:gridSpan w:val="7"/>
            <w:tcBorders>
              <w:top w:val="nil"/>
              <w:left w:val="nil"/>
              <w:bottom w:val="nil"/>
              <w:right w:val="nil"/>
            </w:tcBorders>
            <w:shd w:val="clear" w:color="auto" w:fill="auto"/>
            <w:hideMark/>
          </w:tcPr>
          <w:p w:rsidR="00682383" w:rsidRPr="00004BC3" w:rsidRDefault="00682383" w:rsidP="00682383">
            <w:pPr>
              <w:rPr>
                <w:rFonts w:ascii="Arial" w:hAnsi="Arial" w:cs="Arial"/>
                <w:color w:val="000000"/>
                <w:sz w:val="24"/>
                <w:szCs w:val="24"/>
              </w:rPr>
            </w:pPr>
            <w:r w:rsidRPr="00004BC3">
              <w:rPr>
                <w:rFonts w:ascii="Arial" w:hAnsi="Arial" w:cs="Arial"/>
                <w:color w:val="000000"/>
                <w:sz w:val="24"/>
                <w:szCs w:val="24"/>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682383" w:rsidRPr="003C184E" w:rsidTr="00004BC3">
        <w:trPr>
          <w:trHeight w:val="1440"/>
        </w:trPr>
        <w:tc>
          <w:tcPr>
            <w:tcW w:w="5000" w:type="pct"/>
            <w:gridSpan w:val="7"/>
            <w:tcBorders>
              <w:top w:val="nil"/>
              <w:left w:val="nil"/>
              <w:bottom w:val="nil"/>
              <w:right w:val="nil"/>
            </w:tcBorders>
            <w:shd w:val="clear" w:color="auto" w:fill="auto"/>
            <w:hideMark/>
          </w:tcPr>
          <w:p w:rsidR="00682383" w:rsidRPr="00004BC3" w:rsidRDefault="00682383" w:rsidP="00682383">
            <w:pPr>
              <w:rPr>
                <w:rFonts w:ascii="Arial" w:hAnsi="Arial" w:cs="Arial"/>
                <w:color w:val="000000"/>
                <w:sz w:val="24"/>
                <w:szCs w:val="24"/>
              </w:rPr>
            </w:pPr>
            <w:r w:rsidRPr="00004BC3">
              <w:rPr>
                <w:rFonts w:ascii="Arial" w:hAnsi="Arial" w:cs="Arial"/>
                <w:color w:val="000000"/>
                <w:sz w:val="24"/>
                <w:szCs w:val="24"/>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682383" w:rsidRPr="003C184E" w:rsidTr="00004BC3">
        <w:trPr>
          <w:trHeight w:val="435"/>
        </w:trPr>
        <w:tc>
          <w:tcPr>
            <w:tcW w:w="2869" w:type="pct"/>
            <w:gridSpan w:val="3"/>
            <w:tcBorders>
              <w:top w:val="nil"/>
              <w:left w:val="nil"/>
              <w:bottom w:val="nil"/>
              <w:right w:val="nil"/>
            </w:tcBorders>
            <w:shd w:val="clear" w:color="auto" w:fill="auto"/>
            <w:noWrap/>
            <w:hideMark/>
          </w:tcPr>
          <w:p w:rsidR="00682383" w:rsidRPr="00004BC3" w:rsidRDefault="00682383" w:rsidP="00682383">
            <w:pPr>
              <w:rPr>
                <w:rFonts w:ascii="Arial" w:hAnsi="Arial" w:cs="Arial"/>
                <w:b/>
                <w:bCs/>
                <w:color w:val="000000"/>
                <w:sz w:val="32"/>
                <w:szCs w:val="32"/>
              </w:rPr>
            </w:pPr>
            <w:r w:rsidRPr="00004BC3">
              <w:rPr>
                <w:rFonts w:ascii="Arial" w:hAnsi="Arial" w:cs="Arial"/>
                <w:b/>
                <w:bCs/>
                <w:color w:val="000000"/>
                <w:sz w:val="32"/>
                <w:szCs w:val="32"/>
              </w:rPr>
              <w:t>Coleman University Grade Assignment Policy:</w:t>
            </w: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75"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525"/>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rsidR="00682383" w:rsidRPr="00004BC3" w:rsidRDefault="00682383" w:rsidP="00682383">
            <w:pPr>
              <w:jc w:val="center"/>
              <w:rPr>
                <w:rFonts w:ascii="Arial" w:hAnsi="Arial" w:cs="Arial"/>
                <w:b/>
                <w:bCs/>
                <w:color w:val="000000"/>
              </w:rPr>
            </w:pPr>
            <w:r w:rsidRPr="00004BC3">
              <w:rPr>
                <w:rFonts w:ascii="Arial" w:hAnsi="Arial" w:cs="Arial"/>
                <w:b/>
                <w:bCs/>
                <w:color w:val="000000"/>
              </w:rPr>
              <w:t>Percent</w:t>
            </w:r>
          </w:p>
        </w:tc>
        <w:tc>
          <w:tcPr>
            <w:tcW w:w="496" w:type="pct"/>
            <w:tcBorders>
              <w:top w:val="single" w:sz="8" w:space="0" w:color="auto"/>
              <w:left w:val="nil"/>
              <w:bottom w:val="single" w:sz="8" w:space="0" w:color="auto"/>
              <w:right w:val="single" w:sz="8" w:space="0" w:color="auto"/>
            </w:tcBorders>
            <w:shd w:val="clear" w:color="D9D9D9" w:fill="D9D9D9"/>
            <w:vAlign w:val="center"/>
            <w:hideMark/>
          </w:tcPr>
          <w:p w:rsidR="00682383" w:rsidRPr="00004BC3" w:rsidRDefault="00682383" w:rsidP="00682383">
            <w:pPr>
              <w:jc w:val="center"/>
              <w:rPr>
                <w:rFonts w:ascii="Arial" w:hAnsi="Arial" w:cs="Arial"/>
                <w:b/>
                <w:bCs/>
                <w:color w:val="000000"/>
              </w:rPr>
            </w:pPr>
            <w:r w:rsidRPr="00004BC3">
              <w:rPr>
                <w:rFonts w:ascii="Arial" w:hAnsi="Arial" w:cs="Arial"/>
                <w:b/>
                <w:bCs/>
                <w:color w:val="000000"/>
              </w:rPr>
              <w:t>Letter Grade</w:t>
            </w:r>
          </w:p>
        </w:tc>
        <w:tc>
          <w:tcPr>
            <w:tcW w:w="475" w:type="pct"/>
            <w:tcBorders>
              <w:top w:val="single" w:sz="8" w:space="0" w:color="auto"/>
              <w:left w:val="nil"/>
              <w:bottom w:val="single" w:sz="8" w:space="0" w:color="000000"/>
              <w:right w:val="single" w:sz="8" w:space="0" w:color="auto"/>
            </w:tcBorders>
            <w:shd w:val="clear" w:color="D9D9D9" w:fill="D9D9D9"/>
            <w:vAlign w:val="center"/>
            <w:hideMark/>
          </w:tcPr>
          <w:p w:rsidR="00682383" w:rsidRPr="00004BC3" w:rsidRDefault="00682383" w:rsidP="00682383">
            <w:pPr>
              <w:jc w:val="center"/>
              <w:rPr>
                <w:rFonts w:ascii="Arial" w:hAnsi="Arial" w:cs="Arial"/>
                <w:b/>
                <w:bCs/>
                <w:color w:val="000000"/>
              </w:rPr>
            </w:pPr>
            <w:r w:rsidRPr="00004BC3">
              <w:rPr>
                <w:rFonts w:ascii="Arial" w:hAnsi="Arial" w:cs="Arial"/>
                <w:b/>
                <w:bCs/>
                <w:color w:val="000000"/>
              </w:rPr>
              <w:t>Grade Points</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nil"/>
              <w:left w:val="single" w:sz="8" w:space="0" w:color="auto"/>
              <w:bottom w:val="nil"/>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94-100</w:t>
            </w:r>
          </w:p>
        </w:tc>
        <w:tc>
          <w:tcPr>
            <w:tcW w:w="496" w:type="pct"/>
            <w:tcBorders>
              <w:top w:val="nil"/>
              <w:left w:val="single" w:sz="4" w:space="0" w:color="000000"/>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A</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4</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90-93</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A-</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3.67</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87-89</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B+</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3.33</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84-86</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B</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3</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80-83</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B-</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2.67</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77-79</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C+</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2.33</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74-76</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C</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2</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70-73</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C-</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1.67</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67-69</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D+</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1.33</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64-66</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D</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1</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60-63</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D-</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0.67</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N/A</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INC</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N/A</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W</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60 or above</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CR</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59 or below</w:t>
            </w:r>
          </w:p>
        </w:tc>
        <w:tc>
          <w:tcPr>
            <w:tcW w:w="496" w:type="pct"/>
            <w:tcBorders>
              <w:top w:val="nil"/>
              <w:left w:val="nil"/>
              <w:bottom w:val="single" w:sz="4" w:space="0" w:color="000000"/>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NC</w:t>
            </w:r>
          </w:p>
        </w:tc>
        <w:tc>
          <w:tcPr>
            <w:tcW w:w="475" w:type="pct"/>
            <w:tcBorders>
              <w:top w:val="nil"/>
              <w:left w:val="nil"/>
              <w:bottom w:val="single" w:sz="4" w:space="0" w:color="000000"/>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nil"/>
              <w:right w:val="single" w:sz="4"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N/A</w:t>
            </w:r>
          </w:p>
        </w:tc>
        <w:tc>
          <w:tcPr>
            <w:tcW w:w="496" w:type="pct"/>
            <w:tcBorders>
              <w:top w:val="nil"/>
              <w:left w:val="nil"/>
              <w:bottom w:val="nil"/>
              <w:right w:val="single" w:sz="4" w:space="0" w:color="000000"/>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I</w:t>
            </w:r>
          </w:p>
        </w:tc>
        <w:tc>
          <w:tcPr>
            <w:tcW w:w="475" w:type="pct"/>
            <w:tcBorders>
              <w:top w:val="nil"/>
              <w:left w:val="nil"/>
              <w:bottom w:val="nil"/>
              <w:right w:val="single" w:sz="8" w:space="0" w:color="auto"/>
            </w:tcBorders>
            <w:shd w:val="clear" w:color="auto" w:fill="auto"/>
            <w:vAlign w:val="center"/>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N/A</w:t>
            </w:r>
          </w:p>
        </w:tc>
        <w:tc>
          <w:tcPr>
            <w:tcW w:w="496" w:type="pct"/>
            <w:tcBorders>
              <w:top w:val="single" w:sz="4" w:space="0" w:color="auto"/>
              <w:left w:val="nil"/>
              <w:bottom w:val="single" w:sz="4" w:space="0" w:color="auto"/>
              <w:right w:val="single" w:sz="4" w:space="0" w:color="auto"/>
            </w:tcBorders>
            <w:shd w:val="clear" w:color="auto" w:fill="auto"/>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W</w:t>
            </w:r>
          </w:p>
        </w:tc>
        <w:tc>
          <w:tcPr>
            <w:tcW w:w="475" w:type="pct"/>
            <w:tcBorders>
              <w:top w:val="single" w:sz="4" w:space="0" w:color="auto"/>
              <w:left w:val="nil"/>
              <w:bottom w:val="single" w:sz="4" w:space="0" w:color="auto"/>
              <w:right w:val="single" w:sz="8" w:space="0" w:color="auto"/>
            </w:tcBorders>
            <w:shd w:val="clear" w:color="auto" w:fill="auto"/>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N/A</w:t>
            </w:r>
          </w:p>
        </w:tc>
        <w:tc>
          <w:tcPr>
            <w:tcW w:w="496" w:type="pct"/>
            <w:tcBorders>
              <w:top w:val="nil"/>
              <w:left w:val="nil"/>
              <w:bottom w:val="single" w:sz="4" w:space="0" w:color="auto"/>
              <w:right w:val="single" w:sz="4" w:space="0" w:color="auto"/>
            </w:tcBorders>
            <w:shd w:val="clear" w:color="auto" w:fill="auto"/>
            <w:noWrap/>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AU</w:t>
            </w:r>
          </w:p>
        </w:tc>
        <w:tc>
          <w:tcPr>
            <w:tcW w:w="475" w:type="pct"/>
            <w:tcBorders>
              <w:top w:val="nil"/>
              <w:left w:val="nil"/>
              <w:bottom w:val="single" w:sz="4" w:space="0" w:color="auto"/>
              <w:right w:val="single" w:sz="8" w:space="0" w:color="auto"/>
            </w:tcBorders>
            <w:shd w:val="clear" w:color="auto" w:fill="auto"/>
            <w:noWrap/>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2131" w:type="pct"/>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N/A</w:t>
            </w:r>
          </w:p>
        </w:tc>
        <w:tc>
          <w:tcPr>
            <w:tcW w:w="496" w:type="pct"/>
            <w:tcBorders>
              <w:top w:val="nil"/>
              <w:left w:val="nil"/>
              <w:bottom w:val="single" w:sz="4" w:space="0" w:color="auto"/>
              <w:right w:val="single" w:sz="4" w:space="0" w:color="auto"/>
            </w:tcBorders>
            <w:shd w:val="clear" w:color="auto" w:fill="auto"/>
            <w:noWrap/>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TR</w:t>
            </w:r>
          </w:p>
        </w:tc>
        <w:tc>
          <w:tcPr>
            <w:tcW w:w="475" w:type="pct"/>
            <w:tcBorders>
              <w:top w:val="nil"/>
              <w:left w:val="nil"/>
              <w:bottom w:val="single" w:sz="4" w:space="0" w:color="auto"/>
              <w:right w:val="single" w:sz="8" w:space="0" w:color="auto"/>
            </w:tcBorders>
            <w:shd w:val="clear" w:color="auto" w:fill="auto"/>
            <w:noWrap/>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15"/>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2131" w:type="pct"/>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N/A</w:t>
            </w:r>
          </w:p>
        </w:tc>
        <w:tc>
          <w:tcPr>
            <w:tcW w:w="496" w:type="pct"/>
            <w:tcBorders>
              <w:top w:val="nil"/>
              <w:left w:val="nil"/>
              <w:bottom w:val="single" w:sz="8" w:space="0" w:color="auto"/>
              <w:right w:val="single" w:sz="4" w:space="0" w:color="auto"/>
            </w:tcBorders>
            <w:shd w:val="clear" w:color="auto" w:fill="auto"/>
            <w:noWrap/>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WV</w:t>
            </w:r>
          </w:p>
        </w:tc>
        <w:tc>
          <w:tcPr>
            <w:tcW w:w="475" w:type="pct"/>
            <w:tcBorders>
              <w:top w:val="nil"/>
              <w:left w:val="nil"/>
              <w:bottom w:val="single" w:sz="8" w:space="0" w:color="auto"/>
              <w:right w:val="single" w:sz="8" w:space="0" w:color="auto"/>
            </w:tcBorders>
            <w:shd w:val="clear" w:color="auto" w:fill="auto"/>
            <w:noWrap/>
            <w:vAlign w:val="bottom"/>
            <w:hideMark/>
          </w:tcPr>
          <w:p w:rsidR="00682383" w:rsidRPr="00004BC3" w:rsidRDefault="00682383" w:rsidP="00682383">
            <w:pPr>
              <w:jc w:val="center"/>
              <w:rPr>
                <w:rFonts w:ascii="Arial" w:hAnsi="Arial" w:cs="Arial"/>
                <w:color w:val="000000"/>
              </w:rPr>
            </w:pPr>
            <w:r w:rsidRPr="00004BC3">
              <w:rPr>
                <w:rFonts w:ascii="Arial" w:hAnsi="Arial" w:cs="Arial"/>
                <w:color w:val="000000"/>
              </w:rPr>
              <w:t>0</w:t>
            </w: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15"/>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1635" w:type="pct"/>
            <w:tcBorders>
              <w:top w:val="nil"/>
              <w:left w:val="nil"/>
              <w:bottom w:val="nil"/>
              <w:right w:val="nil"/>
            </w:tcBorders>
            <w:shd w:val="clear" w:color="auto" w:fill="auto"/>
            <w:vAlign w:val="bottom"/>
            <w:hideMark/>
          </w:tcPr>
          <w:p w:rsidR="00682383" w:rsidRPr="00004BC3" w:rsidRDefault="00682383" w:rsidP="00682383">
            <w:pPr>
              <w:jc w:val="center"/>
              <w:rPr>
                <w:rFonts w:ascii="Arial" w:hAnsi="Arial" w:cs="Arial"/>
                <w:color w:val="000000"/>
              </w:rPr>
            </w:pPr>
          </w:p>
        </w:tc>
        <w:tc>
          <w:tcPr>
            <w:tcW w:w="496" w:type="pct"/>
            <w:tcBorders>
              <w:top w:val="nil"/>
              <w:left w:val="nil"/>
              <w:bottom w:val="nil"/>
              <w:right w:val="nil"/>
            </w:tcBorders>
            <w:shd w:val="clear" w:color="auto" w:fill="auto"/>
            <w:vAlign w:val="bottom"/>
            <w:hideMark/>
          </w:tcPr>
          <w:p w:rsidR="00682383" w:rsidRPr="00004BC3" w:rsidRDefault="00682383" w:rsidP="00682383">
            <w:pPr>
              <w:jc w:val="center"/>
              <w:rPr>
                <w:rFonts w:ascii="Arial" w:hAnsi="Arial" w:cs="Arial"/>
                <w:color w:val="000000"/>
              </w:rPr>
            </w:pPr>
          </w:p>
        </w:tc>
        <w:tc>
          <w:tcPr>
            <w:tcW w:w="496" w:type="pct"/>
            <w:tcBorders>
              <w:top w:val="nil"/>
              <w:left w:val="nil"/>
              <w:bottom w:val="nil"/>
              <w:right w:val="nil"/>
            </w:tcBorders>
            <w:shd w:val="clear" w:color="auto" w:fill="auto"/>
            <w:noWrap/>
            <w:vAlign w:val="bottom"/>
            <w:hideMark/>
          </w:tcPr>
          <w:p w:rsidR="00682383" w:rsidRPr="00004BC3" w:rsidRDefault="00682383" w:rsidP="00682383">
            <w:pPr>
              <w:jc w:val="center"/>
              <w:rPr>
                <w:rFonts w:ascii="Arial" w:hAnsi="Arial" w:cs="Arial"/>
                <w:color w:val="000000"/>
              </w:rPr>
            </w:pPr>
          </w:p>
        </w:tc>
        <w:tc>
          <w:tcPr>
            <w:tcW w:w="475" w:type="pct"/>
            <w:tcBorders>
              <w:top w:val="nil"/>
              <w:left w:val="nil"/>
              <w:bottom w:val="nil"/>
              <w:right w:val="nil"/>
            </w:tcBorders>
            <w:shd w:val="clear" w:color="auto" w:fill="auto"/>
            <w:noWrap/>
            <w:vAlign w:val="bottom"/>
            <w:hideMark/>
          </w:tcPr>
          <w:p w:rsidR="00682383" w:rsidRPr="00004BC3" w:rsidRDefault="00682383" w:rsidP="00682383">
            <w:pPr>
              <w:jc w:val="center"/>
              <w:rPr>
                <w:rFonts w:ascii="Arial" w:hAnsi="Arial" w:cs="Arial"/>
                <w:color w:val="000000"/>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15"/>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2627" w:type="pct"/>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rsidR="00682383" w:rsidRPr="00004BC3" w:rsidRDefault="00682383" w:rsidP="00682383">
            <w:pPr>
              <w:jc w:val="center"/>
              <w:rPr>
                <w:rFonts w:ascii="Arial" w:hAnsi="Arial" w:cs="Arial"/>
                <w:b/>
                <w:bCs/>
                <w:color w:val="000000"/>
              </w:rPr>
            </w:pPr>
            <w:r w:rsidRPr="00004BC3">
              <w:rPr>
                <w:rFonts w:ascii="Arial" w:hAnsi="Arial" w:cs="Arial"/>
                <w:b/>
                <w:bCs/>
                <w:color w:val="000000"/>
              </w:rPr>
              <w:t>Legend</w:t>
            </w:r>
          </w:p>
        </w:tc>
        <w:tc>
          <w:tcPr>
            <w:tcW w:w="475" w:type="pct"/>
            <w:tcBorders>
              <w:top w:val="nil"/>
              <w:left w:val="nil"/>
              <w:bottom w:val="nil"/>
              <w:right w:val="nil"/>
            </w:tcBorders>
            <w:shd w:val="clear" w:color="auto" w:fill="auto"/>
            <w:vAlign w:val="bottom"/>
            <w:hideMark/>
          </w:tcPr>
          <w:p w:rsidR="00682383" w:rsidRPr="00004BC3" w:rsidRDefault="00682383" w:rsidP="00682383">
            <w:pPr>
              <w:rPr>
                <w:rFonts w:ascii="Arial" w:hAnsi="Arial" w:cs="Arial"/>
                <w:b/>
                <w:bCs/>
                <w:color w:val="000000"/>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1635" w:type="pct"/>
            <w:tcBorders>
              <w:top w:val="single" w:sz="4" w:space="0" w:color="auto"/>
              <w:left w:val="single" w:sz="8" w:space="0" w:color="auto"/>
              <w:bottom w:val="single" w:sz="4" w:space="0" w:color="auto"/>
              <w:right w:val="single" w:sz="4" w:space="0" w:color="auto"/>
            </w:tcBorders>
            <w:shd w:val="clear" w:color="auto" w:fill="auto"/>
            <w:vAlign w:val="bottom"/>
            <w:hideMark/>
          </w:tcPr>
          <w:p w:rsidR="00682383" w:rsidRPr="00004BC3" w:rsidRDefault="00682383" w:rsidP="00682383">
            <w:pPr>
              <w:rPr>
                <w:rFonts w:ascii="Arial" w:hAnsi="Arial" w:cs="Arial"/>
                <w:color w:val="000000"/>
              </w:rPr>
            </w:pPr>
            <w:r w:rsidRPr="00004BC3">
              <w:rPr>
                <w:rFonts w:ascii="Arial" w:hAnsi="Arial" w:cs="Arial"/>
                <w:color w:val="000000"/>
              </w:rPr>
              <w:t>CR = Credit</w:t>
            </w:r>
          </w:p>
        </w:tc>
        <w:tc>
          <w:tcPr>
            <w:tcW w:w="992" w:type="pct"/>
            <w:gridSpan w:val="2"/>
            <w:tcBorders>
              <w:top w:val="single" w:sz="4" w:space="0" w:color="auto"/>
              <w:left w:val="nil"/>
              <w:bottom w:val="single" w:sz="4" w:space="0" w:color="auto"/>
              <w:right w:val="single" w:sz="8" w:space="0" w:color="000000"/>
            </w:tcBorders>
            <w:shd w:val="clear" w:color="auto" w:fill="auto"/>
            <w:vAlign w:val="bottom"/>
            <w:hideMark/>
          </w:tcPr>
          <w:p w:rsidR="00682383" w:rsidRPr="00004BC3" w:rsidRDefault="00682383" w:rsidP="00682383">
            <w:pPr>
              <w:rPr>
                <w:rFonts w:ascii="Arial" w:hAnsi="Arial" w:cs="Arial"/>
                <w:color w:val="000000"/>
              </w:rPr>
            </w:pPr>
            <w:r w:rsidRPr="00004BC3">
              <w:rPr>
                <w:rFonts w:ascii="Arial" w:hAnsi="Arial" w:cs="Arial"/>
                <w:color w:val="000000"/>
              </w:rPr>
              <w:t>NC = No Credit</w:t>
            </w:r>
          </w:p>
        </w:tc>
        <w:tc>
          <w:tcPr>
            <w:tcW w:w="475" w:type="pct"/>
            <w:tcBorders>
              <w:top w:val="nil"/>
              <w:left w:val="nil"/>
              <w:bottom w:val="nil"/>
              <w:right w:val="nil"/>
            </w:tcBorders>
            <w:shd w:val="clear" w:color="auto" w:fill="auto"/>
            <w:vAlign w:val="bottom"/>
            <w:hideMark/>
          </w:tcPr>
          <w:p w:rsidR="00682383" w:rsidRPr="00004BC3" w:rsidRDefault="00682383" w:rsidP="00682383">
            <w:pPr>
              <w:jc w:val="center"/>
              <w:rPr>
                <w:rFonts w:ascii="Arial" w:hAnsi="Arial" w:cs="Arial"/>
                <w:b/>
                <w:bCs/>
                <w:color w:val="000000"/>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15"/>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1635" w:type="pct"/>
            <w:tcBorders>
              <w:top w:val="nil"/>
              <w:left w:val="single" w:sz="8" w:space="0" w:color="auto"/>
              <w:bottom w:val="single" w:sz="4" w:space="0" w:color="auto"/>
              <w:right w:val="single" w:sz="4" w:space="0" w:color="auto"/>
            </w:tcBorders>
            <w:shd w:val="clear" w:color="auto" w:fill="auto"/>
            <w:vAlign w:val="bottom"/>
            <w:hideMark/>
          </w:tcPr>
          <w:p w:rsidR="00682383" w:rsidRPr="00004BC3" w:rsidRDefault="00682383" w:rsidP="00682383">
            <w:pPr>
              <w:rPr>
                <w:rFonts w:ascii="Arial" w:hAnsi="Arial" w:cs="Arial"/>
                <w:color w:val="000000"/>
              </w:rPr>
            </w:pPr>
            <w:r w:rsidRPr="00004BC3">
              <w:rPr>
                <w:rFonts w:ascii="Arial" w:hAnsi="Arial" w:cs="Arial"/>
                <w:color w:val="000000"/>
              </w:rPr>
              <w:t>I = Incomplete</w:t>
            </w:r>
          </w:p>
        </w:tc>
        <w:tc>
          <w:tcPr>
            <w:tcW w:w="992" w:type="pct"/>
            <w:gridSpan w:val="2"/>
            <w:tcBorders>
              <w:top w:val="single" w:sz="4" w:space="0" w:color="auto"/>
              <w:left w:val="nil"/>
              <w:bottom w:val="single" w:sz="4" w:space="0" w:color="auto"/>
              <w:right w:val="single" w:sz="8" w:space="0" w:color="000000"/>
            </w:tcBorders>
            <w:shd w:val="clear" w:color="auto" w:fill="auto"/>
            <w:vAlign w:val="bottom"/>
            <w:hideMark/>
          </w:tcPr>
          <w:p w:rsidR="00682383" w:rsidRPr="00004BC3" w:rsidRDefault="00682383" w:rsidP="00682383">
            <w:pPr>
              <w:rPr>
                <w:rFonts w:ascii="Arial" w:hAnsi="Arial" w:cs="Arial"/>
                <w:color w:val="000000"/>
              </w:rPr>
            </w:pPr>
            <w:r w:rsidRPr="00004BC3">
              <w:rPr>
                <w:rFonts w:ascii="Arial" w:hAnsi="Arial" w:cs="Arial"/>
                <w:color w:val="000000"/>
              </w:rPr>
              <w:t>W = Course Withdrawal</w:t>
            </w:r>
          </w:p>
        </w:tc>
        <w:tc>
          <w:tcPr>
            <w:tcW w:w="475" w:type="pct"/>
            <w:tcBorders>
              <w:top w:val="nil"/>
              <w:left w:val="nil"/>
              <w:bottom w:val="nil"/>
              <w:right w:val="nil"/>
            </w:tcBorders>
            <w:shd w:val="clear" w:color="auto" w:fill="auto"/>
            <w:vAlign w:val="bottom"/>
            <w:hideMark/>
          </w:tcPr>
          <w:p w:rsidR="00682383" w:rsidRPr="00004BC3" w:rsidRDefault="00682383" w:rsidP="00682383">
            <w:pPr>
              <w:jc w:val="center"/>
              <w:rPr>
                <w:rFonts w:ascii="Arial" w:hAnsi="Arial" w:cs="Arial"/>
                <w:b/>
                <w:bCs/>
                <w:color w:val="000000"/>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1635" w:type="pct"/>
            <w:tcBorders>
              <w:top w:val="nil"/>
              <w:left w:val="single" w:sz="8" w:space="0" w:color="auto"/>
              <w:bottom w:val="single" w:sz="4" w:space="0" w:color="auto"/>
              <w:right w:val="single" w:sz="4" w:space="0" w:color="auto"/>
            </w:tcBorders>
            <w:shd w:val="clear" w:color="auto" w:fill="auto"/>
            <w:vAlign w:val="bottom"/>
            <w:hideMark/>
          </w:tcPr>
          <w:p w:rsidR="00682383" w:rsidRPr="00004BC3" w:rsidRDefault="00682383" w:rsidP="00682383">
            <w:pPr>
              <w:rPr>
                <w:rFonts w:ascii="Arial" w:hAnsi="Arial" w:cs="Arial"/>
                <w:color w:val="000000"/>
              </w:rPr>
            </w:pPr>
            <w:r w:rsidRPr="00004BC3">
              <w:rPr>
                <w:rFonts w:ascii="Arial" w:hAnsi="Arial" w:cs="Arial"/>
                <w:color w:val="000000"/>
              </w:rPr>
              <w:t>AU = Audit</w:t>
            </w:r>
          </w:p>
        </w:tc>
        <w:tc>
          <w:tcPr>
            <w:tcW w:w="992" w:type="pct"/>
            <w:gridSpan w:val="2"/>
            <w:tcBorders>
              <w:top w:val="single" w:sz="4" w:space="0" w:color="auto"/>
              <w:left w:val="nil"/>
              <w:bottom w:val="single" w:sz="4" w:space="0" w:color="auto"/>
              <w:right w:val="single" w:sz="8" w:space="0" w:color="000000"/>
            </w:tcBorders>
            <w:shd w:val="clear" w:color="auto" w:fill="auto"/>
            <w:vAlign w:val="bottom"/>
            <w:hideMark/>
          </w:tcPr>
          <w:p w:rsidR="00682383" w:rsidRPr="00004BC3" w:rsidRDefault="00682383" w:rsidP="00682383">
            <w:pPr>
              <w:rPr>
                <w:rFonts w:ascii="Arial" w:hAnsi="Arial" w:cs="Arial"/>
                <w:color w:val="000000"/>
              </w:rPr>
            </w:pPr>
            <w:r w:rsidRPr="00004BC3">
              <w:rPr>
                <w:rFonts w:ascii="Arial" w:hAnsi="Arial" w:cs="Arial"/>
                <w:color w:val="000000"/>
              </w:rPr>
              <w:t>TR = Transfer Credit</w:t>
            </w:r>
          </w:p>
        </w:tc>
        <w:tc>
          <w:tcPr>
            <w:tcW w:w="475" w:type="pct"/>
            <w:tcBorders>
              <w:top w:val="nil"/>
              <w:left w:val="nil"/>
              <w:bottom w:val="nil"/>
              <w:right w:val="nil"/>
            </w:tcBorders>
            <w:shd w:val="clear" w:color="auto" w:fill="auto"/>
            <w:vAlign w:val="bottom"/>
            <w:hideMark/>
          </w:tcPr>
          <w:p w:rsidR="00682383" w:rsidRPr="00004BC3" w:rsidRDefault="00682383" w:rsidP="00682383">
            <w:pPr>
              <w:jc w:val="center"/>
              <w:rPr>
                <w:rFonts w:ascii="Arial" w:hAnsi="Arial" w:cs="Arial"/>
                <w:b/>
                <w:bCs/>
                <w:color w:val="000000"/>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15"/>
        </w:trPr>
        <w:tc>
          <w:tcPr>
            <w:tcW w:w="738" w:type="pct"/>
            <w:tcBorders>
              <w:top w:val="nil"/>
              <w:left w:val="nil"/>
              <w:bottom w:val="nil"/>
              <w:right w:val="nil"/>
            </w:tcBorders>
            <w:shd w:val="clear" w:color="auto" w:fill="auto"/>
            <w:vAlign w:val="center"/>
            <w:hideMark/>
          </w:tcPr>
          <w:p w:rsidR="00682383" w:rsidRPr="003C184E" w:rsidRDefault="00682383" w:rsidP="00682383">
            <w:pPr>
              <w:rPr>
                <w:rFonts w:cs="Arial"/>
                <w:color w:val="000000"/>
              </w:rPr>
            </w:pPr>
          </w:p>
        </w:tc>
        <w:tc>
          <w:tcPr>
            <w:tcW w:w="1635" w:type="pct"/>
            <w:tcBorders>
              <w:top w:val="nil"/>
              <w:left w:val="single" w:sz="8" w:space="0" w:color="auto"/>
              <w:bottom w:val="single" w:sz="8" w:space="0" w:color="auto"/>
              <w:right w:val="single" w:sz="4" w:space="0" w:color="auto"/>
            </w:tcBorders>
            <w:shd w:val="clear" w:color="auto" w:fill="auto"/>
            <w:vAlign w:val="bottom"/>
            <w:hideMark/>
          </w:tcPr>
          <w:p w:rsidR="00682383" w:rsidRPr="00004BC3" w:rsidRDefault="00682383" w:rsidP="00682383">
            <w:pPr>
              <w:rPr>
                <w:rFonts w:ascii="Arial" w:hAnsi="Arial" w:cs="Arial"/>
                <w:color w:val="000000"/>
              </w:rPr>
            </w:pPr>
            <w:r w:rsidRPr="00004BC3">
              <w:rPr>
                <w:rFonts w:ascii="Arial" w:hAnsi="Arial" w:cs="Arial"/>
                <w:color w:val="000000"/>
              </w:rPr>
              <w:t>WV = Waiver</w:t>
            </w:r>
          </w:p>
        </w:tc>
        <w:tc>
          <w:tcPr>
            <w:tcW w:w="992" w:type="pct"/>
            <w:gridSpan w:val="2"/>
            <w:tcBorders>
              <w:top w:val="single" w:sz="4" w:space="0" w:color="auto"/>
              <w:left w:val="nil"/>
              <w:bottom w:val="single" w:sz="8" w:space="0" w:color="auto"/>
              <w:right w:val="single" w:sz="8" w:space="0" w:color="000000"/>
            </w:tcBorders>
            <w:shd w:val="clear" w:color="auto" w:fill="auto"/>
            <w:vAlign w:val="bottom"/>
            <w:hideMark/>
          </w:tcPr>
          <w:p w:rsidR="00682383" w:rsidRPr="00004BC3" w:rsidRDefault="00682383" w:rsidP="00682383">
            <w:pPr>
              <w:rPr>
                <w:rFonts w:ascii="Arial" w:hAnsi="Arial" w:cs="Arial"/>
                <w:b/>
                <w:bCs/>
                <w:color w:val="000000"/>
              </w:rPr>
            </w:pPr>
            <w:r w:rsidRPr="00004BC3">
              <w:rPr>
                <w:rFonts w:ascii="Arial" w:hAnsi="Arial" w:cs="Arial"/>
                <w:b/>
                <w:bCs/>
                <w:color w:val="000000"/>
              </w:rPr>
              <w:t> </w:t>
            </w:r>
          </w:p>
        </w:tc>
        <w:tc>
          <w:tcPr>
            <w:tcW w:w="475" w:type="pct"/>
            <w:tcBorders>
              <w:top w:val="nil"/>
              <w:left w:val="nil"/>
              <w:bottom w:val="nil"/>
              <w:right w:val="nil"/>
            </w:tcBorders>
            <w:shd w:val="clear" w:color="auto" w:fill="auto"/>
            <w:vAlign w:val="bottom"/>
            <w:hideMark/>
          </w:tcPr>
          <w:p w:rsidR="00682383" w:rsidRPr="00004BC3" w:rsidRDefault="00682383" w:rsidP="00682383">
            <w:pPr>
              <w:jc w:val="center"/>
              <w:rPr>
                <w:rFonts w:ascii="Arial" w:hAnsi="Arial" w:cs="Arial"/>
                <w:b/>
                <w:bCs/>
                <w:color w:val="000000"/>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300"/>
        </w:trPr>
        <w:tc>
          <w:tcPr>
            <w:tcW w:w="738" w:type="pct"/>
            <w:tcBorders>
              <w:top w:val="nil"/>
              <w:left w:val="nil"/>
              <w:bottom w:val="nil"/>
              <w:right w:val="nil"/>
            </w:tcBorders>
            <w:shd w:val="clear" w:color="auto" w:fill="auto"/>
            <w:noWrap/>
            <w:vAlign w:val="center"/>
            <w:hideMark/>
          </w:tcPr>
          <w:p w:rsidR="00682383" w:rsidRPr="003C184E" w:rsidRDefault="00682383" w:rsidP="00682383">
            <w:pPr>
              <w:rPr>
                <w:rFonts w:cs="Arial"/>
                <w:color w:val="000000"/>
              </w:rPr>
            </w:pPr>
          </w:p>
        </w:tc>
        <w:tc>
          <w:tcPr>
            <w:tcW w:w="1635"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75"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3C184E" w:rsidTr="00004BC3">
        <w:trPr>
          <w:trHeight w:val="405"/>
        </w:trPr>
        <w:tc>
          <w:tcPr>
            <w:tcW w:w="5000" w:type="pct"/>
            <w:gridSpan w:val="7"/>
            <w:tcBorders>
              <w:top w:val="nil"/>
              <w:left w:val="nil"/>
              <w:bottom w:val="nil"/>
              <w:right w:val="nil"/>
            </w:tcBorders>
            <w:shd w:val="clear" w:color="auto" w:fill="auto"/>
            <w:noWrap/>
            <w:hideMark/>
          </w:tcPr>
          <w:p w:rsidR="00682383" w:rsidRPr="00004BC3" w:rsidRDefault="00682383" w:rsidP="00682383">
            <w:pPr>
              <w:rPr>
                <w:rFonts w:ascii="Arial" w:hAnsi="Arial" w:cs="Arial"/>
                <w:b/>
                <w:bCs/>
                <w:color w:val="000000"/>
                <w:sz w:val="32"/>
                <w:szCs w:val="32"/>
              </w:rPr>
            </w:pPr>
            <w:r w:rsidRPr="00004BC3">
              <w:rPr>
                <w:rFonts w:ascii="Arial" w:hAnsi="Arial" w:cs="Arial"/>
                <w:b/>
                <w:bCs/>
                <w:color w:val="000000"/>
                <w:sz w:val="32"/>
                <w:szCs w:val="32"/>
              </w:rPr>
              <w:t>Academic Accommodation / Adjustment Policy:</w:t>
            </w:r>
          </w:p>
        </w:tc>
      </w:tr>
      <w:tr w:rsidR="00682383" w:rsidRPr="003C184E" w:rsidTr="00004BC3">
        <w:trPr>
          <w:trHeight w:val="1845"/>
        </w:trPr>
        <w:tc>
          <w:tcPr>
            <w:tcW w:w="5000" w:type="pct"/>
            <w:gridSpan w:val="7"/>
            <w:tcBorders>
              <w:top w:val="nil"/>
              <w:left w:val="nil"/>
              <w:bottom w:val="nil"/>
              <w:right w:val="nil"/>
            </w:tcBorders>
            <w:shd w:val="clear" w:color="auto" w:fill="auto"/>
            <w:hideMark/>
          </w:tcPr>
          <w:p w:rsidR="00682383" w:rsidRPr="00682383" w:rsidRDefault="00682383" w:rsidP="00682383">
            <w:pPr>
              <w:rPr>
                <w:rFonts w:ascii="Arial" w:hAnsi="Arial" w:cs="Arial"/>
                <w:color w:val="000000"/>
                <w:sz w:val="24"/>
                <w:szCs w:val="24"/>
              </w:rPr>
            </w:pPr>
            <w:r w:rsidRPr="00682383">
              <w:rPr>
                <w:rFonts w:ascii="Arial" w:hAnsi="Arial" w:cs="Arial"/>
                <w:color w:val="000000"/>
                <w:sz w:val="24"/>
                <w:szCs w:val="24"/>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w:t>
            </w:r>
            <w:r>
              <w:rPr>
                <w:rFonts w:ascii="Arial" w:hAnsi="Arial" w:cs="Arial"/>
                <w:color w:val="000000"/>
                <w:sz w:val="24"/>
                <w:szCs w:val="24"/>
              </w:rPr>
              <w:t xml:space="preserve">e accommodations as required </w:t>
            </w:r>
            <w:proofErr w:type="gramStart"/>
            <w:r>
              <w:rPr>
                <w:rFonts w:ascii="Arial" w:hAnsi="Arial" w:cs="Arial"/>
                <w:color w:val="000000"/>
                <w:sz w:val="24"/>
                <w:szCs w:val="24"/>
              </w:rPr>
              <w:t xml:space="preserve">to </w:t>
            </w:r>
            <w:r w:rsidRPr="00682383">
              <w:rPr>
                <w:rFonts w:ascii="Arial" w:hAnsi="Arial" w:cs="Arial"/>
                <w:color w:val="000000"/>
                <w:sz w:val="24"/>
                <w:szCs w:val="24"/>
              </w:rPr>
              <w:t>offer</w:t>
            </w:r>
            <w:proofErr w:type="gramEnd"/>
            <w:r w:rsidRPr="00682383">
              <w:rPr>
                <w:rFonts w:ascii="Arial" w:hAnsi="Arial" w:cs="Arial"/>
                <w:color w:val="000000"/>
                <w:sz w:val="24"/>
                <w:szCs w:val="24"/>
              </w:rPr>
              <w:t xml:space="preserve"> equal educational opportunities to qualified disabled individuals.</w:t>
            </w:r>
          </w:p>
        </w:tc>
      </w:tr>
      <w:tr w:rsidR="00682383" w:rsidRPr="003C184E" w:rsidTr="00004BC3">
        <w:trPr>
          <w:trHeight w:val="300"/>
        </w:trPr>
        <w:tc>
          <w:tcPr>
            <w:tcW w:w="738" w:type="pct"/>
            <w:tcBorders>
              <w:top w:val="nil"/>
              <w:left w:val="nil"/>
              <w:bottom w:val="nil"/>
              <w:right w:val="nil"/>
            </w:tcBorders>
            <w:shd w:val="clear" w:color="auto" w:fill="auto"/>
            <w:hideMark/>
          </w:tcPr>
          <w:p w:rsidR="00682383" w:rsidRPr="003C184E" w:rsidRDefault="00682383" w:rsidP="00682383">
            <w:pPr>
              <w:rPr>
                <w:rFonts w:cs="Arial"/>
                <w:color w:val="000000"/>
              </w:rPr>
            </w:pPr>
          </w:p>
        </w:tc>
        <w:tc>
          <w:tcPr>
            <w:tcW w:w="1635" w:type="pct"/>
            <w:tcBorders>
              <w:top w:val="nil"/>
              <w:left w:val="nil"/>
              <w:bottom w:val="nil"/>
              <w:right w:val="nil"/>
            </w:tcBorders>
            <w:shd w:val="clear" w:color="auto" w:fill="auto"/>
            <w:noWrap/>
            <w:vAlign w:val="bottom"/>
            <w:hideMark/>
          </w:tcPr>
          <w:p w:rsidR="00682383" w:rsidRPr="00682383" w:rsidRDefault="00682383" w:rsidP="00682383">
            <w:pPr>
              <w:rPr>
                <w:rFonts w:ascii="Arial" w:hAnsi="Arial" w:cs="Arial"/>
                <w:color w:val="000000"/>
                <w:sz w:val="24"/>
                <w:szCs w:val="24"/>
              </w:rPr>
            </w:pP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75"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r>
      <w:tr w:rsidR="00682383" w:rsidRPr="003C184E" w:rsidTr="00004BC3">
        <w:trPr>
          <w:trHeight w:val="2400"/>
        </w:trPr>
        <w:tc>
          <w:tcPr>
            <w:tcW w:w="5000" w:type="pct"/>
            <w:gridSpan w:val="7"/>
            <w:tcBorders>
              <w:top w:val="nil"/>
              <w:left w:val="nil"/>
              <w:bottom w:val="nil"/>
              <w:right w:val="nil"/>
            </w:tcBorders>
            <w:shd w:val="clear" w:color="auto" w:fill="auto"/>
            <w:hideMark/>
          </w:tcPr>
          <w:p w:rsidR="00682383" w:rsidRPr="00682383" w:rsidRDefault="00682383" w:rsidP="00682383">
            <w:pPr>
              <w:rPr>
                <w:rFonts w:ascii="Arial" w:hAnsi="Arial" w:cs="Arial"/>
                <w:color w:val="000000"/>
                <w:sz w:val="24"/>
                <w:szCs w:val="24"/>
              </w:rPr>
            </w:pPr>
            <w:r w:rsidRPr="00682383">
              <w:rPr>
                <w:rFonts w:ascii="Arial" w:hAnsi="Arial" w:cs="Arial"/>
                <w:color w:val="000000"/>
                <w:sz w:val="24"/>
                <w:szCs w:val="24"/>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682383" w:rsidRPr="003C184E" w:rsidTr="00004BC3">
        <w:trPr>
          <w:trHeight w:val="300"/>
        </w:trPr>
        <w:tc>
          <w:tcPr>
            <w:tcW w:w="738" w:type="pct"/>
            <w:tcBorders>
              <w:top w:val="nil"/>
              <w:left w:val="nil"/>
              <w:bottom w:val="nil"/>
              <w:right w:val="nil"/>
            </w:tcBorders>
            <w:shd w:val="clear" w:color="auto" w:fill="auto"/>
            <w:noWrap/>
            <w:vAlign w:val="center"/>
            <w:hideMark/>
          </w:tcPr>
          <w:p w:rsidR="00682383" w:rsidRPr="003C184E" w:rsidRDefault="00682383" w:rsidP="00682383">
            <w:pPr>
              <w:rPr>
                <w:rFonts w:cs="Arial"/>
                <w:color w:val="000000"/>
              </w:rPr>
            </w:pPr>
            <w:bookmarkStart w:id="1" w:name="RANGE!A252"/>
            <w:bookmarkEnd w:id="1"/>
          </w:p>
        </w:tc>
        <w:tc>
          <w:tcPr>
            <w:tcW w:w="1635"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96"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475"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380" w:type="pct"/>
            <w:tcBorders>
              <w:top w:val="nil"/>
              <w:left w:val="nil"/>
              <w:bottom w:val="nil"/>
              <w:right w:val="nil"/>
            </w:tcBorders>
            <w:shd w:val="clear" w:color="auto" w:fill="auto"/>
            <w:noWrap/>
            <w:vAlign w:val="bottom"/>
            <w:hideMark/>
          </w:tcPr>
          <w:p w:rsidR="00682383" w:rsidRPr="003C184E" w:rsidRDefault="00682383" w:rsidP="00682383">
            <w:pPr>
              <w:rPr>
                <w:rFonts w:ascii="Calibri" w:hAnsi="Calibri"/>
                <w:color w:val="000000"/>
                <w:sz w:val="22"/>
                <w:szCs w:val="22"/>
              </w:rPr>
            </w:pPr>
          </w:p>
        </w:tc>
        <w:tc>
          <w:tcPr>
            <w:tcW w:w="781" w:type="pct"/>
            <w:tcBorders>
              <w:top w:val="nil"/>
              <w:left w:val="nil"/>
              <w:bottom w:val="nil"/>
              <w:right w:val="nil"/>
            </w:tcBorders>
            <w:shd w:val="clear" w:color="auto" w:fill="auto"/>
            <w:noWrap/>
            <w:vAlign w:val="bottom"/>
            <w:hideMark/>
          </w:tcPr>
          <w:p w:rsidR="00682383" w:rsidRPr="003C184E" w:rsidRDefault="00682383" w:rsidP="00682383">
            <w:pPr>
              <w:jc w:val="center"/>
              <w:rPr>
                <w:rFonts w:ascii="Calibri" w:hAnsi="Calibri"/>
                <w:color w:val="000000"/>
                <w:sz w:val="22"/>
                <w:szCs w:val="22"/>
              </w:rPr>
            </w:pPr>
          </w:p>
        </w:tc>
      </w:tr>
      <w:tr w:rsidR="00682383" w:rsidRPr="00682383" w:rsidTr="00004BC3">
        <w:trPr>
          <w:trHeight w:val="1560"/>
        </w:trPr>
        <w:tc>
          <w:tcPr>
            <w:tcW w:w="5000" w:type="pct"/>
            <w:gridSpan w:val="7"/>
            <w:tcBorders>
              <w:top w:val="nil"/>
              <w:left w:val="nil"/>
              <w:bottom w:val="nil"/>
              <w:right w:val="nil"/>
            </w:tcBorders>
            <w:shd w:val="clear" w:color="auto" w:fill="auto"/>
            <w:hideMark/>
          </w:tcPr>
          <w:p w:rsidR="00682383" w:rsidRPr="00682383" w:rsidRDefault="00682383" w:rsidP="00682383">
            <w:pPr>
              <w:rPr>
                <w:rFonts w:ascii="Arial" w:hAnsi="Arial" w:cs="Arial"/>
                <w:color w:val="000000"/>
                <w:sz w:val="24"/>
                <w:szCs w:val="24"/>
              </w:rPr>
            </w:pPr>
            <w:r w:rsidRPr="00682383">
              <w:rPr>
                <w:rFonts w:ascii="Arial" w:hAnsi="Arial" w:cs="Arial"/>
                <w:color w:val="000000"/>
                <w:sz w:val="24"/>
                <w:szCs w:val="24"/>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rsidR="008C677D" w:rsidRPr="00682383" w:rsidRDefault="008C677D">
      <w:pPr>
        <w:spacing w:before="4" w:line="160" w:lineRule="exact"/>
        <w:rPr>
          <w:rFonts w:ascii="Arial" w:hAnsi="Arial" w:cs="Arial"/>
          <w:sz w:val="24"/>
          <w:szCs w:val="24"/>
        </w:rPr>
      </w:pPr>
    </w:p>
    <w:sectPr w:rsidR="008C677D" w:rsidRPr="00682383" w:rsidSect="00682383">
      <w:pgSz w:w="12240" w:h="15840"/>
      <w:pgMar w:top="1000" w:right="172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48B764A8"/>
    <w:multiLevelType w:val="multilevel"/>
    <w:tmpl w:val="86CCDA8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68DC1125"/>
    <w:multiLevelType w:val="hybridMultilevel"/>
    <w:tmpl w:val="F708A7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BB4D01"/>
    <w:multiLevelType w:val="hybridMultilevel"/>
    <w:tmpl w:val="B1CC8E30"/>
    <w:lvl w:ilvl="0" w:tplc="04090001">
      <w:start w:val="1"/>
      <w:numFmt w:val="bullet"/>
      <w:lvlText w:val=""/>
      <w:lvlJc w:val="left"/>
      <w:pPr>
        <w:ind w:left="3327" w:hanging="360"/>
      </w:pPr>
      <w:rPr>
        <w:rFonts w:ascii="Symbol" w:hAnsi="Symbol" w:hint="default"/>
      </w:rPr>
    </w:lvl>
    <w:lvl w:ilvl="1" w:tplc="04090003" w:tentative="1">
      <w:start w:val="1"/>
      <w:numFmt w:val="bullet"/>
      <w:lvlText w:val="o"/>
      <w:lvlJc w:val="left"/>
      <w:pPr>
        <w:ind w:left="4047" w:hanging="360"/>
      </w:pPr>
      <w:rPr>
        <w:rFonts w:ascii="Courier New" w:hAnsi="Courier New" w:cs="Courier New" w:hint="default"/>
      </w:rPr>
    </w:lvl>
    <w:lvl w:ilvl="2" w:tplc="04090005" w:tentative="1">
      <w:start w:val="1"/>
      <w:numFmt w:val="bullet"/>
      <w:lvlText w:val=""/>
      <w:lvlJc w:val="left"/>
      <w:pPr>
        <w:ind w:left="4767" w:hanging="360"/>
      </w:pPr>
      <w:rPr>
        <w:rFonts w:ascii="Wingdings" w:hAnsi="Wingdings" w:hint="default"/>
      </w:rPr>
    </w:lvl>
    <w:lvl w:ilvl="3" w:tplc="04090001" w:tentative="1">
      <w:start w:val="1"/>
      <w:numFmt w:val="bullet"/>
      <w:lvlText w:val=""/>
      <w:lvlJc w:val="left"/>
      <w:pPr>
        <w:ind w:left="5487" w:hanging="360"/>
      </w:pPr>
      <w:rPr>
        <w:rFonts w:ascii="Symbol" w:hAnsi="Symbol" w:hint="default"/>
      </w:rPr>
    </w:lvl>
    <w:lvl w:ilvl="4" w:tplc="04090003" w:tentative="1">
      <w:start w:val="1"/>
      <w:numFmt w:val="bullet"/>
      <w:lvlText w:val="o"/>
      <w:lvlJc w:val="left"/>
      <w:pPr>
        <w:ind w:left="6207" w:hanging="360"/>
      </w:pPr>
      <w:rPr>
        <w:rFonts w:ascii="Courier New" w:hAnsi="Courier New" w:cs="Courier New" w:hint="default"/>
      </w:rPr>
    </w:lvl>
    <w:lvl w:ilvl="5" w:tplc="04090005" w:tentative="1">
      <w:start w:val="1"/>
      <w:numFmt w:val="bullet"/>
      <w:lvlText w:val=""/>
      <w:lvlJc w:val="left"/>
      <w:pPr>
        <w:ind w:left="6927" w:hanging="360"/>
      </w:pPr>
      <w:rPr>
        <w:rFonts w:ascii="Wingdings" w:hAnsi="Wingdings" w:hint="default"/>
      </w:rPr>
    </w:lvl>
    <w:lvl w:ilvl="6" w:tplc="04090001" w:tentative="1">
      <w:start w:val="1"/>
      <w:numFmt w:val="bullet"/>
      <w:lvlText w:val=""/>
      <w:lvlJc w:val="left"/>
      <w:pPr>
        <w:ind w:left="7647" w:hanging="360"/>
      </w:pPr>
      <w:rPr>
        <w:rFonts w:ascii="Symbol" w:hAnsi="Symbol" w:hint="default"/>
      </w:rPr>
    </w:lvl>
    <w:lvl w:ilvl="7" w:tplc="04090003" w:tentative="1">
      <w:start w:val="1"/>
      <w:numFmt w:val="bullet"/>
      <w:lvlText w:val="o"/>
      <w:lvlJc w:val="left"/>
      <w:pPr>
        <w:ind w:left="8367" w:hanging="360"/>
      </w:pPr>
      <w:rPr>
        <w:rFonts w:ascii="Courier New" w:hAnsi="Courier New" w:cs="Courier New" w:hint="default"/>
      </w:rPr>
    </w:lvl>
    <w:lvl w:ilvl="8" w:tplc="04090005" w:tentative="1">
      <w:start w:val="1"/>
      <w:numFmt w:val="bullet"/>
      <w:lvlText w:val=""/>
      <w:lvlJc w:val="left"/>
      <w:pPr>
        <w:ind w:left="9087"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C677D"/>
    <w:rsid w:val="00004BC3"/>
    <w:rsid w:val="00072B4C"/>
    <w:rsid w:val="000D5D7F"/>
    <w:rsid w:val="00142D93"/>
    <w:rsid w:val="0014544E"/>
    <w:rsid w:val="0035157B"/>
    <w:rsid w:val="00521DE2"/>
    <w:rsid w:val="005416D6"/>
    <w:rsid w:val="00582A28"/>
    <w:rsid w:val="00585327"/>
    <w:rsid w:val="005D5B77"/>
    <w:rsid w:val="00682383"/>
    <w:rsid w:val="006C6066"/>
    <w:rsid w:val="00761758"/>
    <w:rsid w:val="00764583"/>
    <w:rsid w:val="008C677D"/>
    <w:rsid w:val="009C3746"/>
    <w:rsid w:val="00A21DF0"/>
    <w:rsid w:val="00A32393"/>
    <w:rsid w:val="00A46D13"/>
    <w:rsid w:val="00BC7B19"/>
    <w:rsid w:val="00D90DBB"/>
    <w:rsid w:val="00DB14C6"/>
    <w:rsid w:val="00F73C4A"/>
    <w:rsid w:val="00FB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D5B77"/>
    <w:pPr>
      <w:ind w:left="720"/>
      <w:contextualSpacing/>
    </w:pPr>
  </w:style>
  <w:style w:type="table" w:styleId="TableGrid">
    <w:name w:val="Table Grid"/>
    <w:basedOn w:val="TableNormal"/>
    <w:uiPriority w:val="59"/>
    <w:rsid w:val="005D5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B77"/>
    <w:rPr>
      <w:color w:val="0000FF"/>
      <w:u w:val="single"/>
    </w:rPr>
  </w:style>
  <w:style w:type="paragraph" w:styleId="Header">
    <w:name w:val="header"/>
    <w:basedOn w:val="Normal"/>
    <w:link w:val="HeaderChar"/>
    <w:semiHidden/>
    <w:rsid w:val="005D5B77"/>
    <w:pPr>
      <w:tabs>
        <w:tab w:val="center" w:pos="4320"/>
        <w:tab w:val="right" w:pos="8640"/>
      </w:tabs>
    </w:pPr>
    <w:rPr>
      <w:rFonts w:ascii="Arial" w:hAnsi="Arial" w:cs="Arial"/>
      <w:bCs/>
      <w:szCs w:val="24"/>
    </w:rPr>
  </w:style>
  <w:style w:type="character" w:customStyle="1" w:styleId="HeaderChar">
    <w:name w:val="Header Char"/>
    <w:basedOn w:val="DefaultParagraphFont"/>
    <w:link w:val="Header"/>
    <w:semiHidden/>
    <w:rsid w:val="005D5B77"/>
    <w:rPr>
      <w:rFonts w:ascii="Arial" w:hAnsi="Arial" w:cs="Arial"/>
      <w:bCs/>
      <w:szCs w:val="24"/>
    </w:rPr>
  </w:style>
  <w:style w:type="character" w:styleId="FollowedHyperlink">
    <w:name w:val="FollowedHyperlink"/>
    <w:basedOn w:val="DefaultParagraphFont"/>
    <w:uiPriority w:val="99"/>
    <w:semiHidden/>
    <w:unhideWhenUsed/>
    <w:rsid w:val="005D5B77"/>
    <w:rPr>
      <w:color w:val="800080" w:themeColor="followedHyperlink"/>
      <w:u w:val="single"/>
    </w:rPr>
  </w:style>
  <w:style w:type="paragraph" w:styleId="Subtitle">
    <w:name w:val="Subtitle"/>
    <w:aliases w:val="TableText"/>
    <w:basedOn w:val="Normal"/>
    <w:next w:val="Normal"/>
    <w:link w:val="SubtitleChar"/>
    <w:uiPriority w:val="11"/>
    <w:qFormat/>
    <w:rsid w:val="00682383"/>
    <w:pPr>
      <w:numPr>
        <w:ilvl w:val="1"/>
      </w:numPr>
    </w:pPr>
    <w:rPr>
      <w:rFonts w:ascii="Arial" w:eastAsia="MS Gothic" w:hAnsi="Arial"/>
      <w:iCs/>
      <w:color w:val="000000"/>
      <w:spacing w:val="15"/>
      <w:szCs w:val="24"/>
    </w:rPr>
  </w:style>
  <w:style w:type="character" w:customStyle="1" w:styleId="SubtitleChar">
    <w:name w:val="Subtitle Char"/>
    <w:aliases w:val="TableText Char"/>
    <w:basedOn w:val="DefaultParagraphFont"/>
    <w:link w:val="Subtitle"/>
    <w:uiPriority w:val="11"/>
    <w:rsid w:val="00682383"/>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82383"/>
    <w:pPr>
      <w:suppressAutoHyphens/>
      <w:jc w:val="center"/>
      <w:outlineLvl w:val="0"/>
    </w:pPr>
    <w:rPr>
      <w:rFonts w:ascii="Arial" w:eastAsia="MS Gothic" w:hAnsi="Arial"/>
      <w:b/>
      <w:bCs/>
      <w:color w:val="000000"/>
      <w:kern w:val="28"/>
      <w:sz w:val="22"/>
      <w:szCs w:val="32"/>
      <w:lang w:eastAsia="hi-IN" w:bidi="hi-IN"/>
    </w:rPr>
  </w:style>
  <w:style w:type="character" w:customStyle="1" w:styleId="TitleChar">
    <w:name w:val="Title Char"/>
    <w:aliases w:val="TableHeading Char"/>
    <w:basedOn w:val="DefaultParagraphFont"/>
    <w:link w:val="Title"/>
    <w:uiPriority w:val="10"/>
    <w:rsid w:val="00682383"/>
    <w:rPr>
      <w:rFonts w:ascii="Arial" w:eastAsia="MS Gothic" w:hAnsi="Arial"/>
      <w:b/>
      <w:bCs/>
      <w:color w:val="000000"/>
      <w:kern w:val="28"/>
      <w:sz w:val="22"/>
      <w:szCs w:val="32"/>
      <w:lang w:eastAsia="hi-IN" w:bidi="hi-IN"/>
    </w:rPr>
  </w:style>
  <w:style w:type="paragraph" w:customStyle="1" w:styleId="NoteLevel2">
    <w:name w:val="Note Level 2"/>
    <w:aliases w:val="Subheading"/>
    <w:basedOn w:val="Normal"/>
    <w:next w:val="Normal"/>
    <w:uiPriority w:val="1"/>
    <w:qFormat/>
    <w:rsid w:val="00682383"/>
    <w:pPr>
      <w:keepNext/>
      <w:suppressAutoHyphens/>
      <w:contextualSpacing/>
      <w:outlineLvl w:val="1"/>
    </w:pPr>
    <w:rPr>
      <w:rFonts w:ascii="Arial" w:eastAsia="SimSun" w:hAnsi="Arial" w:cs="Lucida Sans"/>
      <w:b/>
      <w:color w:val="000000"/>
      <w:kern w:val="1"/>
      <w:sz w:val="32"/>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D5B77"/>
    <w:pPr>
      <w:ind w:left="720"/>
      <w:contextualSpacing/>
    </w:pPr>
  </w:style>
  <w:style w:type="table" w:styleId="TableGrid">
    <w:name w:val="Table Grid"/>
    <w:basedOn w:val="TableNormal"/>
    <w:uiPriority w:val="59"/>
    <w:rsid w:val="005D5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B77"/>
    <w:rPr>
      <w:color w:val="0000FF"/>
      <w:u w:val="single"/>
    </w:rPr>
  </w:style>
  <w:style w:type="paragraph" w:styleId="Header">
    <w:name w:val="header"/>
    <w:basedOn w:val="Normal"/>
    <w:link w:val="HeaderChar"/>
    <w:semiHidden/>
    <w:rsid w:val="005D5B77"/>
    <w:pPr>
      <w:tabs>
        <w:tab w:val="center" w:pos="4320"/>
        <w:tab w:val="right" w:pos="8640"/>
      </w:tabs>
    </w:pPr>
    <w:rPr>
      <w:rFonts w:ascii="Arial" w:hAnsi="Arial" w:cs="Arial"/>
      <w:bCs/>
      <w:szCs w:val="24"/>
    </w:rPr>
  </w:style>
  <w:style w:type="character" w:customStyle="1" w:styleId="HeaderChar">
    <w:name w:val="Header Char"/>
    <w:basedOn w:val="DefaultParagraphFont"/>
    <w:link w:val="Header"/>
    <w:semiHidden/>
    <w:rsid w:val="005D5B77"/>
    <w:rPr>
      <w:rFonts w:ascii="Arial" w:hAnsi="Arial" w:cs="Arial"/>
      <w:bCs/>
      <w:szCs w:val="24"/>
    </w:rPr>
  </w:style>
  <w:style w:type="character" w:styleId="FollowedHyperlink">
    <w:name w:val="FollowedHyperlink"/>
    <w:basedOn w:val="DefaultParagraphFont"/>
    <w:uiPriority w:val="99"/>
    <w:semiHidden/>
    <w:unhideWhenUsed/>
    <w:rsid w:val="005D5B77"/>
    <w:rPr>
      <w:color w:val="800080" w:themeColor="followedHyperlink"/>
      <w:u w:val="single"/>
    </w:rPr>
  </w:style>
  <w:style w:type="paragraph" w:styleId="Subtitle">
    <w:name w:val="Subtitle"/>
    <w:aliases w:val="TableText"/>
    <w:basedOn w:val="Normal"/>
    <w:next w:val="Normal"/>
    <w:link w:val="SubtitleChar"/>
    <w:uiPriority w:val="11"/>
    <w:qFormat/>
    <w:rsid w:val="00682383"/>
    <w:pPr>
      <w:numPr>
        <w:ilvl w:val="1"/>
      </w:numPr>
    </w:pPr>
    <w:rPr>
      <w:rFonts w:ascii="Arial" w:eastAsia="MS Gothic" w:hAnsi="Arial"/>
      <w:iCs/>
      <w:color w:val="000000"/>
      <w:spacing w:val="15"/>
      <w:szCs w:val="24"/>
    </w:rPr>
  </w:style>
  <w:style w:type="character" w:customStyle="1" w:styleId="SubtitleChar">
    <w:name w:val="Subtitle Char"/>
    <w:aliases w:val="TableText Char"/>
    <w:basedOn w:val="DefaultParagraphFont"/>
    <w:link w:val="Subtitle"/>
    <w:uiPriority w:val="11"/>
    <w:rsid w:val="00682383"/>
    <w:rPr>
      <w:rFonts w:ascii="Arial" w:eastAsia="MS Gothic" w:hAnsi="Arial"/>
      <w:iCs/>
      <w:color w:val="000000"/>
      <w:spacing w:val="15"/>
      <w:szCs w:val="24"/>
    </w:rPr>
  </w:style>
  <w:style w:type="paragraph" w:styleId="Title">
    <w:name w:val="Title"/>
    <w:aliases w:val="TableHeading"/>
    <w:basedOn w:val="Normal"/>
    <w:next w:val="Normal"/>
    <w:link w:val="TitleChar"/>
    <w:uiPriority w:val="10"/>
    <w:qFormat/>
    <w:rsid w:val="00682383"/>
    <w:pPr>
      <w:suppressAutoHyphens/>
      <w:jc w:val="center"/>
      <w:outlineLvl w:val="0"/>
    </w:pPr>
    <w:rPr>
      <w:rFonts w:ascii="Arial" w:eastAsia="MS Gothic" w:hAnsi="Arial"/>
      <w:b/>
      <w:bCs/>
      <w:color w:val="000000"/>
      <w:kern w:val="28"/>
      <w:sz w:val="22"/>
      <w:szCs w:val="32"/>
      <w:lang w:eastAsia="hi-IN" w:bidi="hi-IN"/>
    </w:rPr>
  </w:style>
  <w:style w:type="character" w:customStyle="1" w:styleId="TitleChar">
    <w:name w:val="Title Char"/>
    <w:aliases w:val="TableHeading Char"/>
    <w:basedOn w:val="DefaultParagraphFont"/>
    <w:link w:val="Title"/>
    <w:uiPriority w:val="10"/>
    <w:rsid w:val="00682383"/>
    <w:rPr>
      <w:rFonts w:ascii="Arial" w:eastAsia="MS Gothic" w:hAnsi="Arial"/>
      <w:b/>
      <w:bCs/>
      <w:color w:val="000000"/>
      <w:kern w:val="28"/>
      <w:sz w:val="22"/>
      <w:szCs w:val="32"/>
      <w:lang w:eastAsia="hi-IN" w:bidi="hi-IN"/>
    </w:rPr>
  </w:style>
  <w:style w:type="paragraph" w:customStyle="1" w:styleId="NoteLevel2">
    <w:name w:val="Note Level 2"/>
    <w:aliases w:val="Subheading"/>
    <w:basedOn w:val="Normal"/>
    <w:next w:val="Normal"/>
    <w:uiPriority w:val="1"/>
    <w:qFormat/>
    <w:rsid w:val="00682383"/>
    <w:pPr>
      <w:keepNext/>
      <w:suppressAutoHyphens/>
      <w:contextualSpacing/>
      <w:outlineLvl w:val="1"/>
    </w:pPr>
    <w:rPr>
      <w:rFonts w:ascii="Arial" w:eastAsia="SimSun" w:hAnsi="Arial" w:cs="Lucida Sans"/>
      <w:b/>
      <w:color w:val="000000"/>
      <w:kern w:val="1"/>
      <w:sz w:val="3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whatwg.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Rabor</dc:creator>
  <cp:lastModifiedBy>Leticia Rabor</cp:lastModifiedBy>
  <cp:revision>8</cp:revision>
  <dcterms:created xsi:type="dcterms:W3CDTF">2018-02-01T19:08:00Z</dcterms:created>
  <dcterms:modified xsi:type="dcterms:W3CDTF">2018-02-01T23:08:00Z</dcterms:modified>
</cp:coreProperties>
</file>