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CA18F08" w14:textId="77777777" w:rsidR="00C15651" w:rsidRDefault="00C15651">
      <w:pPr>
        <w:pStyle w:val="Heading1"/>
      </w:pPr>
      <w:r>
        <w:t>COURSE SYLLABUS</w:t>
      </w:r>
    </w:p>
    <w:p w14:paraId="1CF8E7B2" w14:textId="77777777" w:rsidR="00C15651" w:rsidRDefault="00C15651">
      <w:pPr>
        <w:pStyle w:val="Heading1"/>
        <w:rPr>
          <w:sz w:val="18"/>
          <w:szCs w:val="18"/>
        </w:rPr>
      </w:pPr>
      <w:r>
        <w:t>Net 260: Linux System Administration</w:t>
      </w:r>
      <w:r>
        <w:rPr>
          <w:sz w:val="18"/>
          <w:szCs w:val="18"/>
        </w:rPr>
        <w:t xml:space="preserve"> </w:t>
      </w:r>
    </w:p>
    <w:p w14:paraId="13DD5D93" w14:textId="77777777" w:rsidR="00C15651" w:rsidRDefault="00C15651"/>
    <w:p w14:paraId="2E5B95F0" w14:textId="77777777" w:rsidR="00C15651" w:rsidRDefault="00C15651">
      <w:pPr>
        <w:pStyle w:val="Title"/>
      </w:pPr>
      <w:r>
        <w:t>Course Description</w:t>
      </w:r>
    </w:p>
    <w:p w14:paraId="0A93E13F" w14:textId="77777777" w:rsidR="00C15651" w:rsidRPr="00500521" w:rsidRDefault="00500521">
      <w:pPr>
        <w:spacing w:after="80"/>
      </w:pPr>
      <w:r w:rsidRPr="00500521">
        <w:t>Linux Network Administration addresses the skills needed to set up and maintain a Linux operating system. Essential tasks of the Linux administrator will be discussed. From a task-oriented perspective, the course will explore the concepts, structure, and assumptions that define a Linux environment using the commands, procedures, and strategies necessary to succeed as a Linux administrator.</w:t>
      </w:r>
    </w:p>
    <w:p w14:paraId="6634E52F" w14:textId="77777777" w:rsidR="00500521" w:rsidRDefault="00500521">
      <w:pPr>
        <w:spacing w:after="80"/>
      </w:pPr>
    </w:p>
    <w:p w14:paraId="164917DD" w14:textId="77777777" w:rsidR="00C15651" w:rsidRDefault="00C15651">
      <w:pPr>
        <w:pStyle w:val="Title"/>
      </w:pPr>
      <w:r>
        <w:t>General Course Information</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030"/>
        <w:gridCol w:w="3370"/>
      </w:tblGrid>
      <w:tr w:rsidR="00C15651" w14:paraId="3C579E71" w14:textId="77777777" w:rsidTr="00500521">
        <w:tc>
          <w:tcPr>
            <w:tcW w:w="6030" w:type="dxa"/>
            <w:tcBorders>
              <w:top w:val="single" w:sz="4" w:space="0" w:color="000000"/>
              <w:left w:val="single" w:sz="4" w:space="0" w:color="000000"/>
              <w:bottom w:val="single" w:sz="4" w:space="0" w:color="000000"/>
            </w:tcBorders>
            <w:shd w:val="clear" w:color="auto" w:fill="auto"/>
          </w:tcPr>
          <w:p w14:paraId="0D254052" w14:textId="77777777" w:rsidR="00C15651" w:rsidRDefault="00C15651">
            <w:pPr>
              <w:snapToGrid w:val="0"/>
            </w:pPr>
            <w:r>
              <w:t xml:space="preserve">Number of Units/Weeks </w:t>
            </w:r>
          </w:p>
        </w:tc>
        <w:tc>
          <w:tcPr>
            <w:tcW w:w="3370" w:type="dxa"/>
            <w:tcBorders>
              <w:top w:val="single" w:sz="4" w:space="0" w:color="000000"/>
              <w:left w:val="single" w:sz="4" w:space="0" w:color="000000"/>
              <w:bottom w:val="single" w:sz="4" w:space="0" w:color="000000"/>
              <w:right w:val="single" w:sz="4" w:space="0" w:color="000000"/>
            </w:tcBorders>
            <w:shd w:val="clear" w:color="auto" w:fill="auto"/>
          </w:tcPr>
          <w:p w14:paraId="692144C1" w14:textId="77777777" w:rsidR="00C15651" w:rsidRDefault="00C15651">
            <w:pPr>
              <w:snapToGrid w:val="0"/>
            </w:pPr>
            <w:r>
              <w:t>4/10</w:t>
            </w:r>
          </w:p>
        </w:tc>
      </w:tr>
      <w:tr w:rsidR="00C15651" w14:paraId="1571D01E" w14:textId="77777777" w:rsidTr="00500521">
        <w:tc>
          <w:tcPr>
            <w:tcW w:w="6030" w:type="dxa"/>
            <w:tcBorders>
              <w:top w:val="single" w:sz="4" w:space="0" w:color="000000"/>
              <w:left w:val="single" w:sz="4" w:space="0" w:color="000000"/>
              <w:bottom w:val="single" w:sz="4" w:space="0" w:color="000000"/>
            </w:tcBorders>
            <w:shd w:val="clear" w:color="auto" w:fill="auto"/>
          </w:tcPr>
          <w:p w14:paraId="08663856" w14:textId="77777777" w:rsidR="00C15651" w:rsidRDefault="00C15651" w:rsidP="00500521">
            <w:pPr>
              <w:snapToGrid w:val="0"/>
            </w:pPr>
            <w:r>
              <w:t xml:space="preserve">#Hours Lecture/#Hours Laboratory/#Hours </w:t>
            </w:r>
            <w:r w:rsidR="00500521">
              <w:t>Homework</w:t>
            </w:r>
          </w:p>
        </w:tc>
        <w:tc>
          <w:tcPr>
            <w:tcW w:w="3370" w:type="dxa"/>
            <w:tcBorders>
              <w:top w:val="single" w:sz="4" w:space="0" w:color="000000"/>
              <w:left w:val="single" w:sz="4" w:space="0" w:color="000000"/>
              <w:bottom w:val="single" w:sz="4" w:space="0" w:color="000000"/>
              <w:right w:val="single" w:sz="4" w:space="0" w:color="000000"/>
            </w:tcBorders>
            <w:shd w:val="clear" w:color="auto" w:fill="auto"/>
          </w:tcPr>
          <w:p w14:paraId="548BE234" w14:textId="7081EF7A" w:rsidR="00C15651" w:rsidRDefault="00C15651">
            <w:pPr>
              <w:snapToGrid w:val="0"/>
            </w:pPr>
            <w:r>
              <w:t>40/</w:t>
            </w:r>
            <w:r w:rsidR="00F63D23">
              <w:t>00/80</w:t>
            </w:r>
          </w:p>
        </w:tc>
      </w:tr>
      <w:tr w:rsidR="00C15651" w14:paraId="13B1BC4C" w14:textId="77777777" w:rsidTr="00500521">
        <w:tc>
          <w:tcPr>
            <w:tcW w:w="6030" w:type="dxa"/>
            <w:tcBorders>
              <w:top w:val="single" w:sz="4" w:space="0" w:color="000000"/>
              <w:left w:val="single" w:sz="4" w:space="0" w:color="000000"/>
              <w:bottom w:val="single" w:sz="4" w:space="0" w:color="000000"/>
            </w:tcBorders>
            <w:shd w:val="clear" w:color="auto" w:fill="auto"/>
          </w:tcPr>
          <w:p w14:paraId="4A49BF9A" w14:textId="77777777" w:rsidR="00C15651" w:rsidRDefault="00C15651">
            <w:pPr>
              <w:snapToGrid w:val="0"/>
            </w:pPr>
            <w:r>
              <w:t xml:space="preserve">Prerequisite(s) </w:t>
            </w:r>
          </w:p>
        </w:tc>
        <w:tc>
          <w:tcPr>
            <w:tcW w:w="3370" w:type="dxa"/>
            <w:tcBorders>
              <w:top w:val="single" w:sz="4" w:space="0" w:color="000000"/>
              <w:left w:val="single" w:sz="4" w:space="0" w:color="000000"/>
              <w:bottom w:val="single" w:sz="4" w:space="0" w:color="000000"/>
              <w:right w:val="single" w:sz="4" w:space="0" w:color="000000"/>
            </w:tcBorders>
            <w:shd w:val="clear" w:color="auto" w:fill="auto"/>
          </w:tcPr>
          <w:p w14:paraId="0A485356" w14:textId="77777777" w:rsidR="00C15651" w:rsidRDefault="00C15651">
            <w:pPr>
              <w:snapToGrid w:val="0"/>
            </w:pPr>
            <w:r>
              <w:t>COM 259</w:t>
            </w:r>
          </w:p>
        </w:tc>
      </w:tr>
      <w:tr w:rsidR="00C15651" w14:paraId="54DBBC57" w14:textId="77777777" w:rsidTr="00500521">
        <w:tc>
          <w:tcPr>
            <w:tcW w:w="6030" w:type="dxa"/>
            <w:tcBorders>
              <w:top w:val="single" w:sz="4" w:space="0" w:color="000000"/>
              <w:left w:val="single" w:sz="4" w:space="0" w:color="000000"/>
              <w:bottom w:val="single" w:sz="4" w:space="0" w:color="000000"/>
            </w:tcBorders>
            <w:shd w:val="clear" w:color="auto" w:fill="auto"/>
          </w:tcPr>
          <w:p w14:paraId="24916FFA" w14:textId="77777777" w:rsidR="00C15651" w:rsidRDefault="00C15651">
            <w:pPr>
              <w:snapToGrid w:val="0"/>
            </w:pPr>
            <w:r>
              <w:t xml:space="preserve">Co-requisites (s) </w:t>
            </w:r>
          </w:p>
        </w:tc>
        <w:tc>
          <w:tcPr>
            <w:tcW w:w="3370" w:type="dxa"/>
            <w:tcBorders>
              <w:top w:val="single" w:sz="4" w:space="0" w:color="000000"/>
              <w:left w:val="single" w:sz="4" w:space="0" w:color="000000"/>
              <w:bottom w:val="single" w:sz="4" w:space="0" w:color="000000"/>
              <w:right w:val="single" w:sz="4" w:space="0" w:color="000000"/>
            </w:tcBorders>
            <w:shd w:val="clear" w:color="auto" w:fill="auto"/>
          </w:tcPr>
          <w:p w14:paraId="7A817E6B" w14:textId="77777777" w:rsidR="00C15651" w:rsidRDefault="00C15651">
            <w:pPr>
              <w:snapToGrid w:val="0"/>
            </w:pPr>
            <w:r>
              <w:t>None</w:t>
            </w:r>
          </w:p>
        </w:tc>
      </w:tr>
      <w:tr w:rsidR="00C15651" w14:paraId="7EA8362B" w14:textId="77777777" w:rsidTr="00500521">
        <w:tc>
          <w:tcPr>
            <w:tcW w:w="6030" w:type="dxa"/>
            <w:tcBorders>
              <w:top w:val="single" w:sz="4" w:space="0" w:color="000000"/>
              <w:left w:val="single" w:sz="4" w:space="0" w:color="000000"/>
              <w:bottom w:val="single" w:sz="4" w:space="0" w:color="000000"/>
            </w:tcBorders>
            <w:shd w:val="clear" w:color="auto" w:fill="auto"/>
          </w:tcPr>
          <w:p w14:paraId="0CD53DFC" w14:textId="77777777" w:rsidR="00C15651" w:rsidRDefault="00C15651">
            <w:pPr>
              <w:snapToGrid w:val="0"/>
            </w:pPr>
            <w:r>
              <w:t xml:space="preserve">Course Developer(s) </w:t>
            </w:r>
          </w:p>
        </w:tc>
        <w:tc>
          <w:tcPr>
            <w:tcW w:w="3370" w:type="dxa"/>
            <w:tcBorders>
              <w:top w:val="single" w:sz="4" w:space="0" w:color="000000"/>
              <w:left w:val="single" w:sz="4" w:space="0" w:color="000000"/>
              <w:bottom w:val="single" w:sz="4" w:space="0" w:color="000000"/>
              <w:right w:val="single" w:sz="4" w:space="0" w:color="000000"/>
            </w:tcBorders>
            <w:shd w:val="clear" w:color="auto" w:fill="auto"/>
          </w:tcPr>
          <w:p w14:paraId="6BB7A0FF" w14:textId="77777777" w:rsidR="00C15651" w:rsidRDefault="00E82A10">
            <w:pPr>
              <w:snapToGrid w:val="0"/>
              <w:rPr>
                <w:rFonts w:cs="Arial"/>
              </w:rPr>
            </w:pPr>
            <w:r>
              <w:rPr>
                <w:rFonts w:cs="Arial"/>
              </w:rPr>
              <w:t>Robert Scott</w:t>
            </w:r>
            <w:r w:rsidR="00C15651">
              <w:rPr>
                <w:rFonts w:cs="Arial"/>
              </w:rPr>
              <w:t xml:space="preserve"> M.S.</w:t>
            </w:r>
          </w:p>
        </w:tc>
      </w:tr>
      <w:tr w:rsidR="00C15651" w14:paraId="4AD49727" w14:textId="77777777" w:rsidTr="00500521">
        <w:tc>
          <w:tcPr>
            <w:tcW w:w="6030" w:type="dxa"/>
            <w:tcBorders>
              <w:top w:val="single" w:sz="4" w:space="0" w:color="000000"/>
              <w:left w:val="single" w:sz="4" w:space="0" w:color="000000"/>
              <w:bottom w:val="single" w:sz="4" w:space="0" w:color="000000"/>
            </w:tcBorders>
            <w:shd w:val="clear" w:color="auto" w:fill="auto"/>
          </w:tcPr>
          <w:p w14:paraId="1633003E" w14:textId="77777777" w:rsidR="00C15651" w:rsidRDefault="00C15651">
            <w:pPr>
              <w:pStyle w:val="BodyText"/>
              <w:snapToGrid w:val="0"/>
              <w:rPr>
                <w:rFonts w:ascii="ArialMT" w:eastAsia="ArialMT" w:hAnsi="ArialMT" w:cs="ArialMT"/>
              </w:rPr>
            </w:pPr>
            <w:r>
              <w:rPr>
                <w:rFonts w:ascii="ArialMT" w:eastAsia="ArialMT" w:hAnsi="ArialMT" w:cs="ArialMT"/>
              </w:rPr>
              <w:t>Date Approved / Last Review</w:t>
            </w:r>
          </w:p>
        </w:tc>
        <w:tc>
          <w:tcPr>
            <w:tcW w:w="3370" w:type="dxa"/>
            <w:tcBorders>
              <w:top w:val="single" w:sz="4" w:space="0" w:color="000000"/>
              <w:left w:val="single" w:sz="4" w:space="0" w:color="000000"/>
              <w:bottom w:val="single" w:sz="4" w:space="0" w:color="000000"/>
              <w:right w:val="single" w:sz="4" w:space="0" w:color="000000"/>
            </w:tcBorders>
            <w:shd w:val="clear" w:color="auto" w:fill="auto"/>
          </w:tcPr>
          <w:p w14:paraId="3D9CFE4D" w14:textId="51D10067" w:rsidR="00C15651" w:rsidRDefault="00C15651" w:rsidP="00500521">
            <w:pPr>
              <w:pStyle w:val="BodyText"/>
              <w:keepLines/>
              <w:autoSpaceDE w:val="0"/>
              <w:snapToGrid w:val="0"/>
              <w:spacing w:line="288" w:lineRule="auto"/>
              <w:textAlignment w:val="center"/>
              <w:rPr>
                <w:rFonts w:ascii="ArialMT" w:eastAsia="ArialMT" w:hAnsi="ArialMT" w:cs="ArialMT"/>
              </w:rPr>
            </w:pPr>
            <w:r>
              <w:rPr>
                <w:rFonts w:ascii="ArialMT" w:eastAsia="ArialMT" w:hAnsi="ArialMT" w:cs="ArialMT"/>
              </w:rPr>
              <w:t xml:space="preserve">May 2014 / </w:t>
            </w:r>
            <w:r w:rsidR="00F63D23">
              <w:rPr>
                <w:rFonts w:ascii="ArialMT" w:eastAsia="ArialMT" w:hAnsi="ArialMT" w:cs="ArialMT"/>
              </w:rPr>
              <w:t>March 2018</w:t>
            </w:r>
          </w:p>
        </w:tc>
      </w:tr>
    </w:tbl>
    <w:p w14:paraId="58B7A26F" w14:textId="77777777" w:rsidR="00C15651" w:rsidRDefault="00C15651"/>
    <w:p w14:paraId="17DF726A" w14:textId="77777777" w:rsidR="00C15651" w:rsidRDefault="00C15651">
      <w:pPr>
        <w:pStyle w:val="Heading1"/>
      </w:pPr>
      <w:r>
        <w:t>Learning Outcomes</w:t>
      </w:r>
    </w:p>
    <w:p w14:paraId="72350A2C" w14:textId="77777777" w:rsidR="00C15651" w:rsidRDefault="00C15651">
      <w:r>
        <w:t>Upon completion of the course, student will be able to:</w:t>
      </w:r>
    </w:p>
    <w:p w14:paraId="77D426A1" w14:textId="77777777" w:rsidR="00500521" w:rsidRDefault="00500521" w:rsidP="00500521">
      <w:pPr>
        <w:pStyle w:val="BodyText"/>
        <w:numPr>
          <w:ilvl w:val="0"/>
          <w:numId w:val="3"/>
        </w:numPr>
        <w:ind w:hanging="270"/>
        <w:rPr>
          <w:rFonts w:cs="Arial"/>
        </w:rPr>
      </w:pPr>
      <w:r>
        <w:rPr>
          <w:rFonts w:cs="Arial"/>
        </w:rPr>
        <w:t>U</w:t>
      </w:r>
      <w:r w:rsidR="00C15651">
        <w:rPr>
          <w:rFonts w:cs="Arial"/>
        </w:rPr>
        <w:t xml:space="preserve">nderstand the roll of the Operating System in a client/server environment. </w:t>
      </w:r>
    </w:p>
    <w:p w14:paraId="20DAD704" w14:textId="77777777" w:rsidR="00C15651" w:rsidRPr="00500521" w:rsidRDefault="00C15651" w:rsidP="00500521">
      <w:pPr>
        <w:pStyle w:val="BodyText"/>
        <w:numPr>
          <w:ilvl w:val="0"/>
          <w:numId w:val="3"/>
        </w:numPr>
        <w:ind w:hanging="270"/>
        <w:rPr>
          <w:rFonts w:cs="Arial"/>
        </w:rPr>
      </w:pPr>
      <w:r>
        <w:t xml:space="preserve">Read and follow complex instructions. </w:t>
      </w:r>
    </w:p>
    <w:p w14:paraId="067776EB" w14:textId="77777777" w:rsidR="00500521" w:rsidRDefault="00C15651" w:rsidP="00500521">
      <w:pPr>
        <w:pStyle w:val="BodyText"/>
        <w:numPr>
          <w:ilvl w:val="0"/>
          <w:numId w:val="5"/>
        </w:numPr>
        <w:tabs>
          <w:tab w:val="left" w:pos="0"/>
        </w:tabs>
        <w:spacing w:after="0"/>
        <w:ind w:hanging="270"/>
      </w:pPr>
      <w:r>
        <w:t>Analyze instructions</w:t>
      </w:r>
      <w:r w:rsidR="00500521">
        <w:t>,</w:t>
      </w:r>
      <w:r>
        <w:t xml:space="preserve"> and if necessary perform research to resolv</w:t>
      </w:r>
      <w:r w:rsidR="00500521">
        <w:t>e inconsistencies or omissions.</w:t>
      </w:r>
    </w:p>
    <w:p w14:paraId="3019CD45" w14:textId="77777777" w:rsidR="00C15651" w:rsidRDefault="00C15651" w:rsidP="00500521">
      <w:pPr>
        <w:pStyle w:val="BodyText"/>
        <w:numPr>
          <w:ilvl w:val="0"/>
          <w:numId w:val="5"/>
        </w:numPr>
        <w:tabs>
          <w:tab w:val="left" w:pos="0"/>
        </w:tabs>
        <w:spacing w:after="0"/>
        <w:ind w:hanging="270"/>
      </w:pPr>
      <w:r>
        <w:t xml:space="preserve">Understand the interaction and interdependence of the various parts of the operating system. </w:t>
      </w:r>
    </w:p>
    <w:p w14:paraId="68E496DF" w14:textId="77777777" w:rsidR="00C15651" w:rsidRDefault="00C15651" w:rsidP="00500521">
      <w:pPr>
        <w:pStyle w:val="BodyText"/>
        <w:numPr>
          <w:ilvl w:val="0"/>
          <w:numId w:val="7"/>
        </w:numPr>
        <w:tabs>
          <w:tab w:val="left" w:pos="0"/>
        </w:tabs>
        <w:spacing w:after="0"/>
        <w:ind w:hanging="270"/>
      </w:pPr>
      <w:r>
        <w:t>Formulate a solution to a complex problem</w:t>
      </w:r>
      <w:r w:rsidR="00500521">
        <w:t>,</w:t>
      </w:r>
      <w:r>
        <w:t xml:space="preserve"> implementing the concept of abstraction. </w:t>
      </w:r>
    </w:p>
    <w:p w14:paraId="247CDBCE" w14:textId="77777777" w:rsidR="00500521" w:rsidRDefault="00C15651" w:rsidP="00500521">
      <w:pPr>
        <w:pStyle w:val="BodyText"/>
        <w:numPr>
          <w:ilvl w:val="0"/>
          <w:numId w:val="8"/>
        </w:numPr>
        <w:tabs>
          <w:tab w:val="left" w:pos="0"/>
        </w:tabs>
        <w:ind w:hanging="270"/>
      </w:pPr>
      <w:r>
        <w:t>Demonstrate a solution u</w:t>
      </w:r>
      <w:r w:rsidR="00500521">
        <w:t>sing client, server technology.</w:t>
      </w:r>
    </w:p>
    <w:p w14:paraId="65092BCD" w14:textId="77777777" w:rsidR="00500521" w:rsidRDefault="00C15651" w:rsidP="00500521">
      <w:pPr>
        <w:pStyle w:val="BodyText"/>
        <w:numPr>
          <w:ilvl w:val="0"/>
          <w:numId w:val="8"/>
        </w:numPr>
        <w:tabs>
          <w:tab w:val="left" w:pos="0"/>
        </w:tabs>
        <w:ind w:hanging="270"/>
      </w:pPr>
      <w:r>
        <w:t>Install and configure variou</w:t>
      </w:r>
      <w:r w:rsidR="00500521">
        <w:t>s packages and applications.</w:t>
      </w:r>
    </w:p>
    <w:p w14:paraId="2BE239A1" w14:textId="77777777" w:rsidR="00C15651" w:rsidRDefault="00C15651" w:rsidP="00500521">
      <w:pPr>
        <w:pStyle w:val="BodyText"/>
        <w:numPr>
          <w:ilvl w:val="0"/>
          <w:numId w:val="8"/>
        </w:numPr>
        <w:tabs>
          <w:tab w:val="left" w:pos="0"/>
        </w:tabs>
        <w:ind w:hanging="270"/>
      </w:pPr>
      <w:r>
        <w:t>Update packages as needed</w:t>
      </w:r>
      <w:r w:rsidR="00500521">
        <w:t xml:space="preserve"> and </w:t>
      </w:r>
      <w:r>
        <w:t xml:space="preserve">provide backups </w:t>
      </w:r>
      <w:r w:rsidR="00500521">
        <w:t>as well as</w:t>
      </w:r>
      <w:r>
        <w:t xml:space="preserve"> security. </w:t>
      </w:r>
      <w:r w:rsidR="00500521">
        <w:br/>
      </w:r>
    </w:p>
    <w:p w14:paraId="20C9AD62" w14:textId="77777777" w:rsidR="00C15651" w:rsidRPr="00500521" w:rsidRDefault="00C15651">
      <w:pPr>
        <w:pStyle w:val="Heading1"/>
        <w:rPr>
          <w:sz w:val="32"/>
          <w:szCs w:val="32"/>
        </w:rPr>
      </w:pPr>
      <w:r w:rsidRPr="00500521">
        <w:rPr>
          <w:sz w:val="32"/>
          <w:szCs w:val="32"/>
        </w:rPr>
        <w:t>Instructional Methods Employed in this Course</w:t>
      </w:r>
    </w:p>
    <w:p w14:paraId="740D3E8C" w14:textId="77777777" w:rsidR="00C15651" w:rsidRDefault="00C15651">
      <w:pPr>
        <w:pStyle w:val="BodyText"/>
        <w:numPr>
          <w:ilvl w:val="0"/>
          <w:numId w:val="10"/>
        </w:numPr>
        <w:tabs>
          <w:tab w:val="left" w:pos="0"/>
        </w:tabs>
        <w:spacing w:after="0"/>
      </w:pPr>
      <w:r>
        <w:t>LASA midterm and final</w:t>
      </w:r>
    </w:p>
    <w:p w14:paraId="3B2578AC" w14:textId="77777777" w:rsidR="00C15651" w:rsidRDefault="00500521">
      <w:pPr>
        <w:pStyle w:val="BodyText"/>
        <w:numPr>
          <w:ilvl w:val="0"/>
          <w:numId w:val="10"/>
        </w:numPr>
        <w:tabs>
          <w:tab w:val="left" w:pos="0"/>
        </w:tabs>
        <w:spacing w:after="0"/>
      </w:pPr>
      <w:r>
        <w:t>M</w:t>
      </w:r>
      <w:r w:rsidR="00C15651">
        <w:t xml:space="preserve">ultiple choice questions </w:t>
      </w:r>
    </w:p>
    <w:p w14:paraId="2793230C" w14:textId="77777777" w:rsidR="00C15651" w:rsidRDefault="00C15651">
      <w:pPr>
        <w:pStyle w:val="BodyText"/>
        <w:numPr>
          <w:ilvl w:val="0"/>
          <w:numId w:val="10"/>
        </w:numPr>
        <w:tabs>
          <w:tab w:val="left" w:pos="0"/>
        </w:tabs>
      </w:pPr>
      <w:r>
        <w:t>Hands</w:t>
      </w:r>
      <w:r w:rsidR="00500521">
        <w:t>-o</w:t>
      </w:r>
      <w:r>
        <w:t xml:space="preserve">n </w:t>
      </w:r>
      <w:r w:rsidR="00500521">
        <w:t>e</w:t>
      </w:r>
      <w:r>
        <w:t xml:space="preserve">xercises </w:t>
      </w:r>
    </w:p>
    <w:p w14:paraId="52B43E8D" w14:textId="77777777" w:rsidR="00C15651" w:rsidRDefault="00C15651"/>
    <w:p w14:paraId="67D09417" w14:textId="77777777" w:rsidR="00C15651" w:rsidRDefault="00C15651"/>
    <w:p w14:paraId="47CE33A3" w14:textId="77777777" w:rsidR="00C15651" w:rsidRDefault="00C15651">
      <w:pPr>
        <w:pStyle w:val="Title"/>
      </w:pPr>
      <w:r>
        <w:t>Information Resources for this Course</w:t>
      </w:r>
    </w:p>
    <w:p w14:paraId="4C9FC2AA" w14:textId="77777777" w:rsidR="00AE5FC0" w:rsidRDefault="00AE5FC0" w:rsidP="00AE5FC0">
      <w:pPr>
        <w:rPr>
          <w:b/>
        </w:rPr>
      </w:pPr>
      <w:r>
        <w:rPr>
          <w:rFonts w:ascii="Wingdings-Regular" w:hAnsi="Wingdings-Regular" w:cs="Wingdings-Regular"/>
          <w:sz w:val="40"/>
          <w:szCs w:val="40"/>
        </w:rPr>
        <w:t></w:t>
      </w:r>
      <w:r>
        <w:rPr>
          <w:sz w:val="40"/>
          <w:szCs w:val="40"/>
        </w:rPr>
        <w:tab/>
      </w:r>
      <w:r>
        <w:rPr>
          <w:b/>
        </w:rPr>
        <w:t>Textbook</w:t>
      </w:r>
    </w:p>
    <w:p w14:paraId="27FBD46B" w14:textId="77777777" w:rsidR="00AE5FC0" w:rsidRPr="00895A2D" w:rsidRDefault="00895A2D">
      <w:pPr>
        <w:rPr>
          <w:rFonts w:ascii="Wingdings-Regular" w:hAnsi="Wingdings-Regular" w:cs="Wingdings-Regular"/>
          <w:szCs w:val="40"/>
        </w:rPr>
      </w:pPr>
      <w:r>
        <w:rPr>
          <w:rFonts w:ascii="Wingdings-Regular" w:hAnsi="Wingdings-Regular" w:cs="Wingdings-Regular"/>
          <w:sz w:val="40"/>
          <w:szCs w:val="40"/>
        </w:rPr>
        <w:tab/>
      </w:r>
    </w:p>
    <w:p w14:paraId="0310CC7D" w14:textId="77777777" w:rsidR="00895A2D" w:rsidRPr="00895A2D" w:rsidRDefault="0079415C" w:rsidP="00895A2D">
      <w:pPr>
        <w:ind w:left="720" w:hanging="720"/>
        <w:rPr>
          <w:szCs w:val="40"/>
        </w:rPr>
      </w:pPr>
      <w:r>
        <w:rPr>
          <w:rFonts w:ascii="Wingdings-Regular" w:hAnsi="Wingdings-Regular" w:cs="Wingdings-Regular"/>
          <w:sz w:val="40"/>
          <w:szCs w:val="40"/>
        </w:rPr>
        <w:t></w:t>
      </w:r>
      <w:r>
        <w:rPr>
          <w:sz w:val="40"/>
          <w:szCs w:val="40"/>
        </w:rPr>
        <w:tab/>
      </w:r>
      <w:r w:rsidR="00895A2D">
        <w:rPr>
          <w:szCs w:val="40"/>
        </w:rPr>
        <w:t>Jason W. Eckert (2016) CompTIA Linux+ Guide to Linux Certification Fourth Edition. Massachusetts: Cengage Learning</w:t>
      </w:r>
      <w:r w:rsidR="00895A2D">
        <w:rPr>
          <w:szCs w:val="40"/>
        </w:rPr>
        <w:br/>
      </w:r>
    </w:p>
    <w:p w14:paraId="3681930E" w14:textId="77777777" w:rsidR="00C15651" w:rsidRDefault="0079415C">
      <w:pPr>
        <w:rPr>
          <w:b/>
        </w:rPr>
      </w:pPr>
      <w:r>
        <w:rPr>
          <w:b/>
        </w:rPr>
        <w:t>Other Materials</w:t>
      </w:r>
    </w:p>
    <w:p w14:paraId="23F34A0B" w14:textId="77777777" w:rsidR="00895A2D" w:rsidRDefault="00895A2D" w:rsidP="00895A2D">
      <w:pPr>
        <w:ind w:left="720"/>
        <w:rPr>
          <w:rFonts w:cs="Arial"/>
        </w:rPr>
      </w:pPr>
    </w:p>
    <w:p w14:paraId="476C5D30" w14:textId="77777777" w:rsidR="00895A2D" w:rsidRDefault="00895A2D" w:rsidP="00895A2D">
      <w:pPr>
        <w:ind w:left="720"/>
      </w:pPr>
      <w:r>
        <w:rPr>
          <w:rFonts w:cs="Arial"/>
        </w:rPr>
        <w:t xml:space="preserve">Nemeth, </w:t>
      </w:r>
      <w:proofErr w:type="spellStart"/>
      <w:r>
        <w:rPr>
          <w:rFonts w:cs="Arial"/>
        </w:rPr>
        <w:t>Evi</w:t>
      </w:r>
      <w:proofErr w:type="spellEnd"/>
      <w:r>
        <w:rPr>
          <w:rFonts w:cs="Arial"/>
        </w:rPr>
        <w:t xml:space="preserve">., Snyder, Garth., Hein, Trent R., Whaley, Ben (2010). </w:t>
      </w:r>
      <w:r w:rsidRPr="00AE5FC0">
        <w:rPr>
          <w:rFonts w:cs="Arial"/>
          <w:i/>
        </w:rPr>
        <w:t xml:space="preserve">UNIX and Linux System Administration Handbook </w:t>
      </w:r>
      <w:r>
        <w:rPr>
          <w:rFonts w:cs="Arial"/>
          <w:i/>
        </w:rPr>
        <w:t xml:space="preserve">(4th Edition). </w:t>
      </w:r>
      <w:r>
        <w:rPr>
          <w:rFonts w:cs="Arial"/>
        </w:rPr>
        <w:t xml:space="preserve">New Jersey: Prentice Hall. </w:t>
      </w:r>
      <w:r>
        <w:rPr>
          <w:rStyle w:val="bylinepipe"/>
          <w:rFonts w:cs="Arial"/>
        </w:rPr>
        <w:t>ISBN-13:</w:t>
      </w:r>
      <w:r>
        <w:rPr>
          <w:rFonts w:cs="Arial"/>
          <w:bCs/>
        </w:rPr>
        <w:t xml:space="preserve"> 978-</w:t>
      </w:r>
      <w:r>
        <w:t>0131480056</w:t>
      </w:r>
    </w:p>
    <w:p w14:paraId="233FE86F" w14:textId="77777777" w:rsidR="00895A2D" w:rsidRPr="0079415C" w:rsidRDefault="00895A2D">
      <w:pPr>
        <w:rPr>
          <w:b/>
        </w:rPr>
      </w:pPr>
    </w:p>
    <w:p w14:paraId="65C4B6AD" w14:textId="77777777" w:rsidR="0079415C" w:rsidRDefault="0079415C" w:rsidP="0079415C">
      <w:pPr>
        <w:ind w:left="720"/>
      </w:pPr>
      <w:proofErr w:type="spellStart"/>
      <w:r>
        <w:rPr>
          <w:rFonts w:cs="Arial"/>
        </w:rPr>
        <w:t>Sobell</w:t>
      </w:r>
      <w:proofErr w:type="spellEnd"/>
      <w:r>
        <w:rPr>
          <w:rFonts w:cs="Arial"/>
        </w:rPr>
        <w:t xml:space="preserve">, Mark G. (2014). </w:t>
      </w:r>
      <w:r>
        <w:rPr>
          <w:rFonts w:cs="Arial"/>
          <w:i/>
        </w:rPr>
        <w:t xml:space="preserve">A Practical Guide to Fedora and Red Hat Enterprise Linux (7th Edition). </w:t>
      </w:r>
      <w:r>
        <w:rPr>
          <w:rFonts w:cs="Arial"/>
        </w:rPr>
        <w:t xml:space="preserve">New Jersey: Prentice Hall. </w:t>
      </w:r>
      <w:r>
        <w:rPr>
          <w:rStyle w:val="bylinepipe"/>
          <w:rFonts w:cs="Arial"/>
        </w:rPr>
        <w:t>ISBN-13:</w:t>
      </w:r>
      <w:r>
        <w:rPr>
          <w:rFonts w:cs="Arial"/>
          <w:bCs/>
        </w:rPr>
        <w:t xml:space="preserve"> 978-</w:t>
      </w:r>
      <w:r>
        <w:t>0133477436</w:t>
      </w:r>
      <w:r>
        <w:br/>
      </w:r>
    </w:p>
    <w:p w14:paraId="46A0E835" w14:textId="77777777" w:rsidR="00C15651" w:rsidRDefault="00C15651">
      <w:pPr>
        <w:spacing w:after="283"/>
        <w:ind w:left="720"/>
      </w:pPr>
      <w:r>
        <w:t>CentOS Bible</w:t>
      </w:r>
      <w:r w:rsidR="0079415C">
        <w:t xml:space="preserve"> (2009)</w:t>
      </w:r>
      <w:r>
        <w:br/>
        <w:t>Christopher</w:t>
      </w:r>
      <w:r w:rsidR="00895A2D">
        <w:t xml:space="preserve">. </w:t>
      </w:r>
      <w:r>
        <w:t xml:space="preserve">Negus, Timothy </w:t>
      </w:r>
      <w:proofErr w:type="spellStart"/>
      <w:r>
        <w:t>Boronczyk</w:t>
      </w:r>
      <w:proofErr w:type="spellEnd"/>
      <w:r w:rsidR="0079415C">
        <w:t xml:space="preserve">: </w:t>
      </w:r>
      <w:r w:rsidR="0079415C">
        <w:rPr>
          <w:rStyle w:val="bylinepipe"/>
          <w:rFonts w:cs="Arial"/>
        </w:rPr>
        <w:t>ISBN-13:</w:t>
      </w:r>
      <w:r w:rsidR="0079415C">
        <w:rPr>
          <w:rFonts w:cs="Arial"/>
          <w:bCs/>
        </w:rPr>
        <w:t xml:space="preserve"> 978-</w:t>
      </w:r>
      <w:r w:rsidR="0079415C">
        <w:t>0133477436</w:t>
      </w:r>
    </w:p>
    <w:p w14:paraId="25F91F88" w14:textId="77777777" w:rsidR="00C15651" w:rsidRPr="0079415C" w:rsidRDefault="00C15651" w:rsidP="0079415C">
      <w:pPr>
        <w:spacing w:after="283"/>
        <w:ind w:left="720"/>
      </w:pPr>
      <w:r>
        <w:t>Linux Bible</w:t>
      </w:r>
      <w:r w:rsidR="0079415C">
        <w:t xml:space="preserve"> (2012)</w:t>
      </w:r>
      <w:r>
        <w:br/>
        <w:t>Christo</w:t>
      </w:r>
      <w:r w:rsidR="0079415C">
        <w:t>pher Negus, Christine Bresnahan: 978-1118218549</w:t>
      </w:r>
    </w:p>
    <w:p w14:paraId="613B7BEC" w14:textId="77777777" w:rsidR="00C15651" w:rsidRDefault="00C15651">
      <w:pPr>
        <w:rPr>
          <w:b/>
        </w:rPr>
      </w:pPr>
      <w:r>
        <w:rPr>
          <w:rFonts w:ascii="Wingdings-Regular" w:hAnsi="Wingdings-Regular" w:cs="Wingdings-Regular"/>
          <w:sz w:val="40"/>
          <w:szCs w:val="40"/>
        </w:rPr>
        <w:t></w:t>
      </w:r>
      <w:r w:rsidR="0079415C">
        <w:rPr>
          <w:sz w:val="40"/>
          <w:szCs w:val="40"/>
        </w:rPr>
        <w:tab/>
      </w:r>
      <w:r>
        <w:rPr>
          <w:b/>
        </w:rPr>
        <w:t>Web Site Readings</w:t>
      </w:r>
    </w:p>
    <w:p w14:paraId="420DEC91" w14:textId="77777777" w:rsidR="00C15651" w:rsidRPr="0079415C" w:rsidRDefault="00C15651">
      <w:pPr>
        <w:ind w:firstLine="720"/>
        <w:rPr>
          <w:rFonts w:cs="Arial"/>
          <w:i/>
          <w:color w:val="auto"/>
        </w:rPr>
      </w:pPr>
      <w:r w:rsidRPr="0079415C">
        <w:rPr>
          <w:rFonts w:cs="Arial"/>
          <w:i/>
          <w:color w:val="auto"/>
        </w:rPr>
        <w:t xml:space="preserve">Various How </w:t>
      </w:r>
      <w:proofErr w:type="spellStart"/>
      <w:r w:rsidRPr="0079415C">
        <w:rPr>
          <w:rFonts w:cs="Arial"/>
          <w:i/>
          <w:color w:val="auto"/>
        </w:rPr>
        <w:t>To’s</w:t>
      </w:r>
      <w:proofErr w:type="spellEnd"/>
      <w:r w:rsidRPr="0079415C">
        <w:rPr>
          <w:rFonts w:cs="Arial"/>
          <w:i/>
          <w:color w:val="auto"/>
        </w:rPr>
        <w:t xml:space="preserve"> for Cent OS</w:t>
      </w:r>
    </w:p>
    <w:p w14:paraId="2B395CBB" w14:textId="77777777" w:rsidR="00C15651" w:rsidRPr="0079415C" w:rsidRDefault="009D4751">
      <w:pPr>
        <w:ind w:firstLine="720"/>
        <w:rPr>
          <w:rFonts w:cs="Arial"/>
          <w:color w:val="auto"/>
        </w:rPr>
      </w:pPr>
      <w:hyperlink r:id="rId7" w:history="1">
        <w:r w:rsidR="00C15651" w:rsidRPr="0079415C">
          <w:rPr>
            <w:rStyle w:val="Hyperlink"/>
            <w:color w:val="auto"/>
            <w:u w:val="none"/>
          </w:rPr>
          <w:t>http://wiki.centos.org/HowTos</w:t>
        </w:r>
      </w:hyperlink>
      <w:r w:rsidR="00C15651" w:rsidRPr="0079415C">
        <w:rPr>
          <w:rFonts w:cs="Arial"/>
          <w:color w:val="auto"/>
        </w:rPr>
        <w:t xml:space="preserve"> </w:t>
      </w:r>
    </w:p>
    <w:p w14:paraId="52A7348B" w14:textId="77777777" w:rsidR="0079415C" w:rsidRPr="0079415C" w:rsidRDefault="0079415C">
      <w:pPr>
        <w:ind w:firstLine="720"/>
        <w:rPr>
          <w:rFonts w:cs="Arial"/>
          <w:color w:val="auto"/>
        </w:rPr>
      </w:pPr>
    </w:p>
    <w:p w14:paraId="7397A4B1" w14:textId="77777777" w:rsidR="00C15651" w:rsidRPr="0079415C" w:rsidRDefault="00C15651">
      <w:pPr>
        <w:ind w:left="720"/>
        <w:rPr>
          <w:rFonts w:cs="Arial"/>
          <w:i/>
          <w:color w:val="auto"/>
        </w:rPr>
      </w:pPr>
      <w:r w:rsidRPr="0079415C">
        <w:rPr>
          <w:rFonts w:cs="Arial"/>
          <w:i/>
          <w:color w:val="auto"/>
        </w:rPr>
        <w:t>Securing SSH</w:t>
      </w:r>
    </w:p>
    <w:p w14:paraId="1B95FF3B" w14:textId="77777777" w:rsidR="00C15651" w:rsidRPr="0079415C" w:rsidRDefault="009D4751">
      <w:pPr>
        <w:ind w:left="720"/>
        <w:rPr>
          <w:color w:val="auto"/>
        </w:rPr>
      </w:pPr>
      <w:hyperlink r:id="rId8" w:history="1">
        <w:r w:rsidR="00C15651" w:rsidRPr="0079415C">
          <w:rPr>
            <w:rStyle w:val="Hyperlink"/>
            <w:color w:val="auto"/>
            <w:u w:val="none"/>
          </w:rPr>
          <w:t>http://wiki.centos.org/HowTos/Network/SecuringSSH?highlight=%28ssh%29</w:t>
        </w:r>
      </w:hyperlink>
    </w:p>
    <w:p w14:paraId="646D47AF" w14:textId="77777777" w:rsidR="0079415C" w:rsidRPr="0079415C" w:rsidRDefault="0079415C">
      <w:pPr>
        <w:ind w:left="720"/>
        <w:rPr>
          <w:rFonts w:cs="Arial"/>
          <w:color w:val="auto"/>
        </w:rPr>
      </w:pPr>
    </w:p>
    <w:p w14:paraId="4F63E8D4" w14:textId="77777777" w:rsidR="00C15651" w:rsidRPr="0079415C" w:rsidRDefault="00C15651">
      <w:pPr>
        <w:ind w:left="720"/>
        <w:rPr>
          <w:rFonts w:cs="Arial"/>
          <w:i/>
          <w:color w:val="auto"/>
        </w:rPr>
      </w:pPr>
      <w:r w:rsidRPr="0079415C">
        <w:rPr>
          <w:rFonts w:cs="Arial"/>
          <w:i/>
          <w:color w:val="auto"/>
        </w:rPr>
        <w:t>Configuring Samba</w:t>
      </w:r>
    </w:p>
    <w:p w14:paraId="46E7E834" w14:textId="77777777" w:rsidR="00C15651" w:rsidRPr="0079415C" w:rsidRDefault="009D4751">
      <w:pPr>
        <w:ind w:left="720"/>
        <w:rPr>
          <w:color w:val="auto"/>
        </w:rPr>
      </w:pPr>
      <w:hyperlink r:id="rId9" w:anchor="id2544263" w:history="1">
        <w:r w:rsidR="00C15651" w:rsidRPr="0079415C">
          <w:rPr>
            <w:rStyle w:val="Hyperlink"/>
            <w:color w:val="auto"/>
            <w:u w:val="none"/>
          </w:rPr>
          <w:t>http://us1.samba.org/samba/docs/man/Samba-HOWTO-Collection/install.html#id2544263</w:t>
        </w:r>
      </w:hyperlink>
    </w:p>
    <w:p w14:paraId="49C3EEE7" w14:textId="77777777" w:rsidR="0079415C" w:rsidRPr="0079415C" w:rsidRDefault="0079415C">
      <w:pPr>
        <w:ind w:left="720"/>
        <w:rPr>
          <w:rFonts w:cs="Arial"/>
          <w:color w:val="auto"/>
        </w:rPr>
      </w:pPr>
    </w:p>
    <w:p w14:paraId="7CB0EFDA" w14:textId="77777777" w:rsidR="00C15651" w:rsidRPr="0079415C" w:rsidRDefault="00C15651">
      <w:pPr>
        <w:ind w:left="720"/>
        <w:rPr>
          <w:rFonts w:cs="Arial"/>
          <w:i/>
          <w:color w:val="auto"/>
        </w:rPr>
      </w:pPr>
      <w:r w:rsidRPr="0079415C">
        <w:rPr>
          <w:rFonts w:cs="Arial"/>
          <w:i/>
          <w:color w:val="auto"/>
        </w:rPr>
        <w:t>CUPS Printing Options</w:t>
      </w:r>
    </w:p>
    <w:p w14:paraId="2AEE7987" w14:textId="77777777" w:rsidR="00C15651" w:rsidRPr="0079415C" w:rsidRDefault="009D4751">
      <w:pPr>
        <w:ind w:left="720"/>
        <w:rPr>
          <w:color w:val="auto"/>
        </w:rPr>
      </w:pPr>
      <w:hyperlink r:id="rId10" w:history="1">
        <w:r w:rsidR="00C15651" w:rsidRPr="0079415C">
          <w:rPr>
            <w:rStyle w:val="Hyperlink"/>
            <w:color w:val="auto"/>
            <w:u w:val="none"/>
          </w:rPr>
          <w:t>http://www.cups.org/documentation.php/options.html</w:t>
        </w:r>
      </w:hyperlink>
    </w:p>
    <w:p w14:paraId="19B90949" w14:textId="77777777" w:rsidR="0079415C" w:rsidRPr="0079415C" w:rsidRDefault="0079415C">
      <w:pPr>
        <w:ind w:left="720"/>
        <w:rPr>
          <w:rFonts w:cs="Arial"/>
          <w:color w:val="auto"/>
        </w:rPr>
      </w:pPr>
    </w:p>
    <w:p w14:paraId="6AA5F5CE" w14:textId="77777777" w:rsidR="00C15651" w:rsidRPr="0079415C" w:rsidRDefault="00C15651">
      <w:pPr>
        <w:ind w:left="720"/>
        <w:rPr>
          <w:rFonts w:cs="Arial"/>
          <w:i/>
          <w:color w:val="auto"/>
        </w:rPr>
      </w:pPr>
      <w:r w:rsidRPr="0079415C">
        <w:rPr>
          <w:rFonts w:cs="Arial"/>
          <w:i/>
          <w:color w:val="auto"/>
        </w:rPr>
        <w:t>DNS Servers</w:t>
      </w:r>
    </w:p>
    <w:p w14:paraId="7BD3DA31" w14:textId="77777777" w:rsidR="00C15651" w:rsidRPr="0079415C" w:rsidRDefault="009D4751">
      <w:pPr>
        <w:ind w:left="720"/>
        <w:rPr>
          <w:color w:val="auto"/>
        </w:rPr>
      </w:pPr>
      <w:hyperlink r:id="rId11" w:history="1">
        <w:r w:rsidR="00C15651" w:rsidRPr="0079415C">
          <w:rPr>
            <w:rStyle w:val="Hyperlink"/>
            <w:color w:val="auto"/>
            <w:u w:val="none"/>
          </w:rPr>
          <w:t>http://www.centos.org/docs/5/html/Deployment_Guide-en-US/ch-bind.html</w:t>
        </w:r>
      </w:hyperlink>
    </w:p>
    <w:p w14:paraId="09667B65" w14:textId="77777777" w:rsidR="00C15651" w:rsidRDefault="00C15651"/>
    <w:p w14:paraId="3B989341" w14:textId="77777777" w:rsidR="00C15651" w:rsidRDefault="00603CF3">
      <w:pPr>
        <w:pStyle w:val="NoteLevel2"/>
      </w:pPr>
      <w:r>
        <w:br w:type="page"/>
      </w:r>
      <w:r w:rsidR="00C15651">
        <w:lastRenderedPageBreak/>
        <w:t>Table/Topics &amp; Assignments</w:t>
      </w:r>
    </w:p>
    <w:p w14:paraId="6755FBFA" w14:textId="77777777" w:rsidR="00C15651" w:rsidRDefault="00C15651">
      <w:pPr>
        <w:rPr>
          <w:b/>
        </w:rPr>
      </w:pPr>
      <w:r>
        <w:rPr>
          <w:b/>
        </w:rPr>
        <w:t>Types of Assignments:</w:t>
      </w:r>
    </w:p>
    <w:p w14:paraId="68B09E14" w14:textId="77777777" w:rsidR="00C15651" w:rsidRDefault="00C15651">
      <w:pPr>
        <w:spacing w:line="276" w:lineRule="auto"/>
      </w:pPr>
      <w:r>
        <w:rPr>
          <w:rStyle w:val="SubtitleChar"/>
          <w:rFonts w:eastAsia="SimSun"/>
        </w:rPr>
        <w:t>Lecture -</w:t>
      </w:r>
      <w:r>
        <w:t xml:space="preserve"> </w:t>
      </w:r>
      <w:r>
        <w:br/>
        <w:t>Considered Lecture Hours</w:t>
      </w:r>
    </w:p>
    <w:p w14:paraId="5AAD538F" w14:textId="77777777" w:rsidR="00C15651" w:rsidRDefault="00C15651">
      <w:pPr>
        <w:spacing w:line="276" w:lineRule="auto"/>
      </w:pPr>
      <w:r>
        <w:rPr>
          <w:b/>
        </w:rPr>
        <w:t>Classroom Discussion -</w:t>
      </w:r>
      <w:r>
        <w:t xml:space="preserve"> considered Lecture Hours</w:t>
      </w:r>
    </w:p>
    <w:p w14:paraId="466B7D2D" w14:textId="77777777" w:rsidR="00C15651" w:rsidRDefault="00C15651">
      <w:pPr>
        <w:spacing w:line="276" w:lineRule="auto"/>
      </w:pPr>
      <w:r>
        <w:rPr>
          <w:b/>
        </w:rPr>
        <w:t>In Class Critique -</w:t>
      </w:r>
      <w:r>
        <w:t xml:space="preserve"> </w:t>
      </w:r>
      <w:r>
        <w:br/>
        <w:t>Considered Lecture Hours</w:t>
      </w:r>
    </w:p>
    <w:p w14:paraId="24ADF43A" w14:textId="77777777" w:rsidR="00C15651" w:rsidRDefault="00C15651">
      <w:pPr>
        <w:spacing w:line="276" w:lineRule="auto"/>
      </w:pPr>
      <w:r>
        <w:rPr>
          <w:b/>
        </w:rPr>
        <w:t>Delivering Oral Presentations -</w:t>
      </w:r>
      <w:r>
        <w:t xml:space="preserve"> </w:t>
      </w:r>
      <w:r>
        <w:br/>
        <w:t>Considered Lecture Hours</w:t>
      </w:r>
    </w:p>
    <w:p w14:paraId="407F167C" w14:textId="77777777" w:rsidR="00C15651" w:rsidRDefault="00C15651">
      <w:pPr>
        <w:spacing w:line="276" w:lineRule="auto"/>
      </w:pPr>
      <w:r>
        <w:rPr>
          <w:b/>
        </w:rPr>
        <w:t>In Class (IC) Exercise -</w:t>
      </w:r>
      <w:r>
        <w:t xml:space="preserve"> </w:t>
      </w:r>
      <w:r>
        <w:br/>
        <w:t>Considered Lecture Hours</w:t>
      </w:r>
    </w:p>
    <w:p w14:paraId="668E5C79" w14:textId="77777777" w:rsidR="00C15651" w:rsidRDefault="00C15651">
      <w:pPr>
        <w:spacing w:line="276" w:lineRule="auto"/>
      </w:pPr>
      <w:r>
        <w:rPr>
          <w:b/>
        </w:rPr>
        <w:t>Reading -</w:t>
      </w:r>
      <w:r>
        <w:t xml:space="preserve"> </w:t>
      </w:r>
      <w:r>
        <w:br/>
        <w:t>Considered</w:t>
      </w:r>
      <w:r w:rsidR="0079415C">
        <w:t xml:space="preserve"> Homework</w:t>
      </w:r>
      <w:r>
        <w:t>, work done outside of class</w:t>
      </w:r>
    </w:p>
    <w:p w14:paraId="7E7E8E75" w14:textId="77777777" w:rsidR="00C15651" w:rsidRDefault="00C15651">
      <w:pPr>
        <w:spacing w:line="276" w:lineRule="auto"/>
      </w:pPr>
      <w:proofErr w:type="spellStart"/>
      <w:r>
        <w:rPr>
          <w:b/>
        </w:rPr>
        <w:t>WebClass</w:t>
      </w:r>
      <w:proofErr w:type="spellEnd"/>
      <w:r>
        <w:rPr>
          <w:b/>
        </w:rPr>
        <w:t xml:space="preserve"> lesson (non-online courses) -</w:t>
      </w:r>
      <w:r>
        <w:t xml:space="preserve"> </w:t>
      </w:r>
      <w:r>
        <w:br/>
        <w:t xml:space="preserve">Considered </w:t>
      </w:r>
      <w:r w:rsidR="0079415C">
        <w:t>Homework</w:t>
      </w:r>
      <w:r>
        <w:t>, work done outside of class</w:t>
      </w:r>
    </w:p>
    <w:p w14:paraId="582C0C0C" w14:textId="77777777" w:rsidR="00C15651" w:rsidRDefault="00652B68">
      <w:pPr>
        <w:spacing w:line="276" w:lineRule="auto"/>
      </w:pPr>
      <w:r>
        <w:rPr>
          <w:b/>
        </w:rPr>
        <w:t>Project</w:t>
      </w:r>
      <w:r w:rsidR="00C15651">
        <w:rPr>
          <w:b/>
        </w:rPr>
        <w:t xml:space="preserve"> Work -</w:t>
      </w:r>
      <w:r w:rsidR="00C15651">
        <w:t xml:space="preserve"> </w:t>
      </w:r>
      <w:r w:rsidR="00C15651">
        <w:br/>
        <w:t>Considered Lab Hours</w:t>
      </w:r>
    </w:p>
    <w:p w14:paraId="2CD717C7" w14:textId="77777777" w:rsidR="00C15651" w:rsidRDefault="00C15651">
      <w:pPr>
        <w:spacing w:line="276" w:lineRule="auto"/>
      </w:pPr>
      <w:r>
        <w:rPr>
          <w:b/>
        </w:rPr>
        <w:t>Midterm or Final -</w:t>
      </w:r>
      <w:r>
        <w:t xml:space="preserve"> </w:t>
      </w:r>
      <w:r>
        <w:br/>
        <w:t>Considered Lecture Hours</w:t>
      </w:r>
    </w:p>
    <w:p w14:paraId="52B80AF4" w14:textId="77777777" w:rsidR="00C15651" w:rsidRDefault="00C15651"/>
    <w:p w14:paraId="79890E6D" w14:textId="77777777" w:rsidR="00C15651" w:rsidRDefault="00603CF3">
      <w:r>
        <w:br w:type="page"/>
      </w:r>
    </w:p>
    <w:tbl>
      <w:tblPr>
        <w:tblW w:w="9337" w:type="dxa"/>
        <w:tblInd w:w="127" w:type="dxa"/>
        <w:tblLayout w:type="fixed"/>
        <w:tblLook w:val="0000" w:firstRow="0" w:lastRow="0" w:firstColumn="0" w:lastColumn="0" w:noHBand="0" w:noVBand="0"/>
      </w:tblPr>
      <w:tblGrid>
        <w:gridCol w:w="1803"/>
        <w:gridCol w:w="2497"/>
        <w:gridCol w:w="863"/>
        <w:gridCol w:w="863"/>
        <w:gridCol w:w="863"/>
        <w:gridCol w:w="863"/>
        <w:gridCol w:w="1585"/>
      </w:tblGrid>
      <w:tr w:rsidR="00C15651" w14:paraId="34F5BC86" w14:textId="77777777" w:rsidTr="00F63D23">
        <w:trPr>
          <w:trHeight w:val="395"/>
        </w:trPr>
        <w:tc>
          <w:tcPr>
            <w:tcW w:w="1803" w:type="dxa"/>
            <w:tcBorders>
              <w:top w:val="single" w:sz="4" w:space="0" w:color="000000"/>
              <w:left w:val="single" w:sz="4" w:space="0" w:color="000000"/>
              <w:bottom w:val="single" w:sz="4" w:space="0" w:color="000000"/>
            </w:tcBorders>
            <w:shd w:val="clear" w:color="auto" w:fill="000000"/>
          </w:tcPr>
          <w:p w14:paraId="19FB58FF" w14:textId="77777777" w:rsidR="00C15651" w:rsidRDefault="00C15651">
            <w:pPr>
              <w:pStyle w:val="WW-Caption"/>
              <w:snapToGrid w:val="0"/>
            </w:pPr>
            <w:r>
              <w:lastRenderedPageBreak/>
              <w:t>Week 1</w:t>
            </w:r>
          </w:p>
        </w:tc>
        <w:tc>
          <w:tcPr>
            <w:tcW w:w="2497" w:type="dxa"/>
            <w:tcBorders>
              <w:top w:val="single" w:sz="4" w:space="0" w:color="000000"/>
              <w:left w:val="single" w:sz="4" w:space="0" w:color="000000"/>
              <w:bottom w:val="single" w:sz="4" w:space="0" w:color="000000"/>
            </w:tcBorders>
            <w:shd w:val="clear" w:color="auto" w:fill="000000"/>
          </w:tcPr>
          <w:p w14:paraId="5A91E99B"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2ABBB747"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7E72DBB5"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1763A272"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645BB445" w14:textId="77777777" w:rsidR="00C15651" w:rsidRDefault="00C15651">
            <w:pPr>
              <w:snapToGrid w:val="0"/>
              <w:jc w:val="center"/>
              <w:rPr>
                <w:rFonts w:cs="Arial"/>
              </w:rPr>
            </w:pPr>
          </w:p>
        </w:tc>
        <w:tc>
          <w:tcPr>
            <w:tcW w:w="1585" w:type="dxa"/>
            <w:tcBorders>
              <w:top w:val="single" w:sz="4" w:space="0" w:color="000000"/>
              <w:left w:val="single" w:sz="4" w:space="0" w:color="000000"/>
              <w:bottom w:val="single" w:sz="4" w:space="0" w:color="000000"/>
              <w:right w:val="single" w:sz="4" w:space="0" w:color="000000"/>
            </w:tcBorders>
            <w:shd w:val="clear" w:color="auto" w:fill="000000"/>
          </w:tcPr>
          <w:p w14:paraId="2D1FB87F" w14:textId="77777777" w:rsidR="00C15651" w:rsidRDefault="00C15651">
            <w:pPr>
              <w:snapToGrid w:val="0"/>
              <w:jc w:val="center"/>
              <w:rPr>
                <w:rFonts w:cs="Arial"/>
              </w:rPr>
            </w:pPr>
          </w:p>
        </w:tc>
      </w:tr>
      <w:tr w:rsidR="00C15651" w14:paraId="3BC02FC7" w14:textId="77777777" w:rsidTr="00F63D23">
        <w:trPr>
          <w:trHeight w:val="395"/>
        </w:trPr>
        <w:tc>
          <w:tcPr>
            <w:tcW w:w="1803" w:type="dxa"/>
            <w:tcBorders>
              <w:left w:val="single" w:sz="4" w:space="0" w:color="000000"/>
              <w:bottom w:val="single" w:sz="4" w:space="0" w:color="000000"/>
            </w:tcBorders>
            <w:shd w:val="clear" w:color="auto" w:fill="D9D9D9"/>
          </w:tcPr>
          <w:p w14:paraId="524E3918" w14:textId="77777777" w:rsidR="00C15651" w:rsidRDefault="00C15651">
            <w:pPr>
              <w:pStyle w:val="NoSpacing"/>
              <w:snapToGrid w:val="0"/>
            </w:pPr>
            <w:r>
              <w:br/>
              <w:t>Type</w:t>
            </w:r>
          </w:p>
        </w:tc>
        <w:tc>
          <w:tcPr>
            <w:tcW w:w="2497" w:type="dxa"/>
            <w:tcBorders>
              <w:left w:val="single" w:sz="4" w:space="0" w:color="000000"/>
              <w:bottom w:val="single" w:sz="4" w:space="0" w:color="000000"/>
            </w:tcBorders>
            <w:shd w:val="clear" w:color="auto" w:fill="D9D9D9"/>
          </w:tcPr>
          <w:p w14:paraId="1DF13473" w14:textId="77777777" w:rsidR="00C15651" w:rsidRDefault="00C15651">
            <w:pPr>
              <w:pStyle w:val="NoSpacing"/>
              <w:snapToGrid w:val="0"/>
            </w:pPr>
            <w:r>
              <w:br/>
              <w:t>Topic/Description</w:t>
            </w:r>
          </w:p>
        </w:tc>
        <w:tc>
          <w:tcPr>
            <w:tcW w:w="863" w:type="dxa"/>
            <w:tcBorders>
              <w:left w:val="single" w:sz="4" w:space="0" w:color="000000"/>
              <w:bottom w:val="single" w:sz="4" w:space="0" w:color="000000"/>
            </w:tcBorders>
            <w:shd w:val="clear" w:color="auto" w:fill="D9D9D9"/>
          </w:tcPr>
          <w:p w14:paraId="4975D460" w14:textId="77777777" w:rsidR="00C15651" w:rsidRDefault="00C15651">
            <w:pPr>
              <w:pStyle w:val="NoSpacing"/>
              <w:snapToGrid w:val="0"/>
            </w:pPr>
            <w:r>
              <w:t>LEC Hours</w:t>
            </w:r>
          </w:p>
        </w:tc>
        <w:tc>
          <w:tcPr>
            <w:tcW w:w="863" w:type="dxa"/>
            <w:tcBorders>
              <w:left w:val="single" w:sz="4" w:space="0" w:color="000000"/>
              <w:bottom w:val="single" w:sz="4" w:space="0" w:color="000000"/>
            </w:tcBorders>
            <w:shd w:val="clear" w:color="auto" w:fill="D9D9D9"/>
          </w:tcPr>
          <w:p w14:paraId="6EF11171" w14:textId="77777777" w:rsidR="00F63D23" w:rsidRDefault="00F63D23">
            <w:pPr>
              <w:pStyle w:val="NoSpacing"/>
              <w:snapToGrid w:val="0"/>
            </w:pPr>
            <w:r>
              <w:t>LAB</w:t>
            </w:r>
          </w:p>
          <w:p w14:paraId="48615458" w14:textId="4C802B8B" w:rsidR="00C15651" w:rsidRDefault="00F63D23">
            <w:pPr>
              <w:pStyle w:val="NoSpacing"/>
              <w:snapToGrid w:val="0"/>
            </w:pPr>
            <w:r>
              <w:t>Hour</w:t>
            </w:r>
            <w:r w:rsidR="00C15651">
              <w:t>s</w:t>
            </w:r>
          </w:p>
        </w:tc>
        <w:tc>
          <w:tcPr>
            <w:tcW w:w="863" w:type="dxa"/>
            <w:tcBorders>
              <w:left w:val="single" w:sz="4" w:space="0" w:color="000000"/>
              <w:bottom w:val="single" w:sz="4" w:space="0" w:color="000000"/>
            </w:tcBorders>
            <w:shd w:val="clear" w:color="auto" w:fill="D9D9D9"/>
          </w:tcPr>
          <w:p w14:paraId="58ED9C45" w14:textId="77777777" w:rsidR="00C15651" w:rsidRDefault="00267563">
            <w:pPr>
              <w:pStyle w:val="NoSpacing"/>
              <w:snapToGrid w:val="0"/>
            </w:pPr>
            <w:r>
              <w:t>HW</w:t>
            </w:r>
            <w:r w:rsidR="00C15651">
              <w:t xml:space="preserve"> Hours</w:t>
            </w:r>
          </w:p>
        </w:tc>
        <w:tc>
          <w:tcPr>
            <w:tcW w:w="863" w:type="dxa"/>
            <w:tcBorders>
              <w:left w:val="single" w:sz="4" w:space="0" w:color="000000"/>
              <w:bottom w:val="single" w:sz="4" w:space="0" w:color="000000"/>
            </w:tcBorders>
            <w:shd w:val="clear" w:color="auto" w:fill="D9D9D9"/>
          </w:tcPr>
          <w:p w14:paraId="2E90D6EA" w14:textId="77777777" w:rsidR="00C15651" w:rsidRDefault="00C15651">
            <w:pPr>
              <w:pStyle w:val="NoSpacing"/>
              <w:snapToGrid w:val="0"/>
            </w:pPr>
            <w:r>
              <w:t>Point</w:t>
            </w:r>
            <w:r>
              <w:br/>
              <w:t>Value</w:t>
            </w:r>
          </w:p>
        </w:tc>
        <w:tc>
          <w:tcPr>
            <w:tcW w:w="1585" w:type="dxa"/>
            <w:tcBorders>
              <w:left w:val="single" w:sz="4" w:space="0" w:color="000000"/>
              <w:bottom w:val="single" w:sz="4" w:space="0" w:color="000000"/>
              <w:right w:val="single" w:sz="4" w:space="0" w:color="000000"/>
            </w:tcBorders>
            <w:shd w:val="clear" w:color="auto" w:fill="D9D9D9"/>
          </w:tcPr>
          <w:p w14:paraId="05918C4E" w14:textId="77777777" w:rsidR="00C15651" w:rsidRDefault="00C15651">
            <w:pPr>
              <w:pStyle w:val="NoSpacing"/>
              <w:snapToGrid w:val="0"/>
            </w:pPr>
            <w:r>
              <w:br/>
              <w:t>Due</w:t>
            </w:r>
          </w:p>
        </w:tc>
      </w:tr>
      <w:tr w:rsidR="00C15651" w14:paraId="71140F7F" w14:textId="77777777" w:rsidTr="00F63D23">
        <w:trPr>
          <w:trHeight w:val="395"/>
        </w:trPr>
        <w:tc>
          <w:tcPr>
            <w:tcW w:w="1803" w:type="dxa"/>
            <w:tcBorders>
              <w:top w:val="single" w:sz="4" w:space="0" w:color="000000"/>
              <w:left w:val="single" w:sz="4" w:space="0" w:color="000000"/>
              <w:bottom w:val="single" w:sz="4" w:space="0" w:color="000000"/>
            </w:tcBorders>
            <w:shd w:val="clear" w:color="auto" w:fill="auto"/>
          </w:tcPr>
          <w:p w14:paraId="56F5BBE9" w14:textId="77777777" w:rsidR="00C15651" w:rsidRDefault="00C15651">
            <w:pPr>
              <w:pStyle w:val="Subtitle"/>
              <w:snapToGrid w:val="0"/>
            </w:pPr>
            <w:r>
              <w:t>LEC 1A</w:t>
            </w:r>
          </w:p>
        </w:tc>
        <w:tc>
          <w:tcPr>
            <w:tcW w:w="2497" w:type="dxa"/>
            <w:tcBorders>
              <w:top w:val="single" w:sz="4" w:space="0" w:color="000000"/>
              <w:left w:val="single" w:sz="4" w:space="0" w:color="000000"/>
              <w:bottom w:val="single" w:sz="4" w:space="0" w:color="000000"/>
            </w:tcBorders>
            <w:shd w:val="clear" w:color="auto" w:fill="auto"/>
          </w:tcPr>
          <w:p w14:paraId="2C36B296" w14:textId="77777777" w:rsidR="00D916C9" w:rsidRDefault="00652B68" w:rsidP="00C32E94">
            <w:pPr>
              <w:snapToGrid w:val="0"/>
              <w:rPr>
                <w:rFonts w:cs="Arial"/>
                <w:color w:val="auto"/>
                <w:sz w:val="20"/>
                <w:szCs w:val="20"/>
              </w:rPr>
            </w:pPr>
            <w:r>
              <w:rPr>
                <w:rFonts w:cs="Arial"/>
                <w:color w:val="auto"/>
                <w:sz w:val="20"/>
                <w:szCs w:val="20"/>
              </w:rPr>
              <w:t>Chapter 1</w:t>
            </w:r>
            <w:r w:rsidR="00D916C9">
              <w:rPr>
                <w:rFonts w:cs="Arial"/>
                <w:color w:val="auto"/>
                <w:sz w:val="20"/>
                <w:szCs w:val="20"/>
              </w:rPr>
              <w:t xml:space="preserve"> Introduction to Linux</w:t>
            </w:r>
            <w:r>
              <w:rPr>
                <w:rFonts w:cs="Arial"/>
                <w:color w:val="auto"/>
                <w:sz w:val="20"/>
                <w:szCs w:val="20"/>
              </w:rPr>
              <w:t xml:space="preserve"> </w:t>
            </w:r>
          </w:p>
          <w:p w14:paraId="496DEF45" w14:textId="77777777" w:rsidR="00C15651" w:rsidRPr="00BB5DD4" w:rsidRDefault="00D916C9" w:rsidP="00C32E94">
            <w:pPr>
              <w:snapToGrid w:val="0"/>
              <w:rPr>
                <w:rFonts w:cs="Arial"/>
                <w:color w:val="auto"/>
                <w:sz w:val="20"/>
                <w:szCs w:val="20"/>
              </w:rPr>
            </w:pPr>
            <w:r>
              <w:rPr>
                <w:rFonts w:cs="Arial"/>
                <w:color w:val="auto"/>
                <w:sz w:val="20"/>
                <w:szCs w:val="20"/>
              </w:rPr>
              <w:t xml:space="preserve">Chapter </w:t>
            </w:r>
            <w:r w:rsidR="00C32E94">
              <w:rPr>
                <w:rFonts w:cs="Arial"/>
                <w:color w:val="auto"/>
                <w:sz w:val="20"/>
                <w:szCs w:val="20"/>
              </w:rPr>
              <w:t>2</w:t>
            </w:r>
            <w:r>
              <w:rPr>
                <w:rFonts w:cs="Arial"/>
                <w:color w:val="auto"/>
                <w:sz w:val="20"/>
                <w:szCs w:val="20"/>
              </w:rPr>
              <w:t xml:space="preserve"> Linux Installation</w:t>
            </w:r>
          </w:p>
        </w:tc>
        <w:tc>
          <w:tcPr>
            <w:tcW w:w="863" w:type="dxa"/>
            <w:tcBorders>
              <w:top w:val="single" w:sz="4" w:space="0" w:color="000000"/>
              <w:left w:val="single" w:sz="4" w:space="0" w:color="000000"/>
              <w:bottom w:val="single" w:sz="4" w:space="0" w:color="000000"/>
            </w:tcBorders>
            <w:shd w:val="clear" w:color="auto" w:fill="auto"/>
          </w:tcPr>
          <w:p w14:paraId="19810E8C" w14:textId="77777777" w:rsidR="00C15651" w:rsidRDefault="00603CF3">
            <w:pPr>
              <w:pStyle w:val="Subtitle"/>
              <w:snapToGrid w:val="0"/>
              <w:jc w:val="center"/>
            </w:pPr>
            <w:r>
              <w:t>2.5</w:t>
            </w:r>
          </w:p>
        </w:tc>
        <w:tc>
          <w:tcPr>
            <w:tcW w:w="863" w:type="dxa"/>
            <w:tcBorders>
              <w:top w:val="single" w:sz="4" w:space="0" w:color="000000"/>
              <w:left w:val="single" w:sz="4" w:space="0" w:color="000000"/>
              <w:bottom w:val="single" w:sz="4" w:space="0" w:color="000000"/>
            </w:tcBorders>
            <w:shd w:val="clear" w:color="auto" w:fill="auto"/>
          </w:tcPr>
          <w:p w14:paraId="0717DA98"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3929A281"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0D4C0BED" w14:textId="77777777" w:rsidR="00C15651" w:rsidRDefault="00C15651">
            <w:pPr>
              <w:pStyle w:val="Subtitle"/>
              <w:snapToGrid w:val="0"/>
              <w:jc w:val="center"/>
            </w:pPr>
            <w:r>
              <w:t>--</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39724D81" w14:textId="77777777" w:rsidR="00C15651" w:rsidRDefault="00C15651">
            <w:pPr>
              <w:pStyle w:val="Subtitle"/>
              <w:snapToGrid w:val="0"/>
            </w:pPr>
          </w:p>
        </w:tc>
      </w:tr>
      <w:tr w:rsidR="00C15651" w14:paraId="6F21FE63" w14:textId="77777777" w:rsidTr="00F63D23">
        <w:trPr>
          <w:trHeight w:val="395"/>
        </w:trPr>
        <w:tc>
          <w:tcPr>
            <w:tcW w:w="1803" w:type="dxa"/>
            <w:tcBorders>
              <w:top w:val="single" w:sz="4" w:space="0" w:color="000000"/>
              <w:left w:val="single" w:sz="4" w:space="0" w:color="000000"/>
              <w:bottom w:val="single" w:sz="4" w:space="0" w:color="000000"/>
            </w:tcBorders>
            <w:shd w:val="clear" w:color="auto" w:fill="auto"/>
          </w:tcPr>
          <w:p w14:paraId="29A37FD6" w14:textId="77777777" w:rsidR="00C15651" w:rsidRDefault="00C15651">
            <w:pPr>
              <w:pStyle w:val="Subtitle"/>
              <w:snapToGrid w:val="0"/>
            </w:pPr>
            <w:r>
              <w:t>IC EX 1A</w:t>
            </w:r>
          </w:p>
        </w:tc>
        <w:tc>
          <w:tcPr>
            <w:tcW w:w="2497" w:type="dxa"/>
            <w:tcBorders>
              <w:top w:val="single" w:sz="4" w:space="0" w:color="000000"/>
              <w:left w:val="single" w:sz="4" w:space="0" w:color="000000"/>
              <w:bottom w:val="single" w:sz="4" w:space="0" w:color="000000"/>
            </w:tcBorders>
            <w:shd w:val="clear" w:color="auto" w:fill="auto"/>
          </w:tcPr>
          <w:p w14:paraId="006C0299" w14:textId="77777777" w:rsidR="00C15651" w:rsidRPr="00BB5DD4" w:rsidRDefault="00BB5DD4" w:rsidP="00C32E94">
            <w:pPr>
              <w:pStyle w:val="Subtitle"/>
              <w:snapToGrid w:val="0"/>
              <w:rPr>
                <w:rFonts w:cs="Arial"/>
                <w:color w:val="auto"/>
                <w:szCs w:val="20"/>
              </w:rPr>
            </w:pPr>
            <w:r>
              <w:rPr>
                <w:rFonts w:cs="Arial"/>
                <w:color w:val="auto"/>
                <w:szCs w:val="20"/>
              </w:rPr>
              <w:t xml:space="preserve">Project </w:t>
            </w:r>
            <w:r w:rsidR="008C3919">
              <w:rPr>
                <w:rFonts w:cs="Arial"/>
                <w:color w:val="auto"/>
                <w:szCs w:val="20"/>
              </w:rPr>
              <w:t>1 -</w:t>
            </w:r>
            <w:r w:rsidRPr="00BB5DD4">
              <w:rPr>
                <w:rFonts w:cs="Arial"/>
                <w:color w:val="auto"/>
                <w:szCs w:val="20"/>
              </w:rPr>
              <w:t xml:space="preserve"> </w:t>
            </w:r>
            <w:r w:rsidR="008C3919">
              <w:rPr>
                <w:rFonts w:cs="Arial"/>
                <w:color w:val="auto"/>
                <w:szCs w:val="20"/>
              </w:rPr>
              <w:t>2 -</w:t>
            </w:r>
          </w:p>
        </w:tc>
        <w:tc>
          <w:tcPr>
            <w:tcW w:w="863" w:type="dxa"/>
            <w:tcBorders>
              <w:top w:val="single" w:sz="4" w:space="0" w:color="000000"/>
              <w:left w:val="single" w:sz="4" w:space="0" w:color="000000"/>
              <w:bottom w:val="single" w:sz="4" w:space="0" w:color="000000"/>
            </w:tcBorders>
            <w:shd w:val="clear" w:color="auto" w:fill="auto"/>
          </w:tcPr>
          <w:p w14:paraId="4AAC507E" w14:textId="489D320C" w:rsidR="00C15651" w:rsidRDefault="00F63D23">
            <w:pPr>
              <w:pStyle w:val="Subtitle"/>
              <w:snapToGrid w:val="0"/>
              <w:jc w:val="center"/>
            </w:pPr>
            <w:r>
              <w:t>1.5</w:t>
            </w:r>
          </w:p>
        </w:tc>
        <w:tc>
          <w:tcPr>
            <w:tcW w:w="863" w:type="dxa"/>
            <w:tcBorders>
              <w:top w:val="single" w:sz="4" w:space="0" w:color="000000"/>
              <w:left w:val="single" w:sz="4" w:space="0" w:color="000000"/>
              <w:bottom w:val="single" w:sz="4" w:space="0" w:color="000000"/>
            </w:tcBorders>
            <w:shd w:val="clear" w:color="auto" w:fill="auto"/>
          </w:tcPr>
          <w:p w14:paraId="4F98D25B" w14:textId="5A87FB40"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34CAD788"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64BB5A84" w14:textId="77777777" w:rsidR="00C32E94" w:rsidRPr="00C32E94" w:rsidRDefault="008C3919" w:rsidP="00C32E94">
            <w:pPr>
              <w:rPr>
                <w:sz w:val="20"/>
              </w:rPr>
            </w:pPr>
            <w:r>
              <w:t xml:space="preserve">   </w:t>
            </w:r>
          </w:p>
          <w:p w14:paraId="028C5931" w14:textId="77777777" w:rsidR="008C3919" w:rsidRPr="008C3919" w:rsidRDefault="00C32E94" w:rsidP="00C32E94">
            <w:r>
              <w:t xml:space="preserve">   </w:t>
            </w:r>
            <w:r w:rsidRPr="00C32E94">
              <w:rPr>
                <w:sz w:val="18"/>
              </w:rPr>
              <w:t>50</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5D465B1B" w14:textId="77777777" w:rsidR="00C15651" w:rsidRDefault="00C15651" w:rsidP="00CA4B35">
            <w:pPr>
              <w:pStyle w:val="Subtitle"/>
              <w:snapToGrid w:val="0"/>
            </w:pPr>
            <w:r>
              <w:t>End</w:t>
            </w:r>
            <w:r w:rsidR="00CA4B35">
              <w:t xml:space="preserve"> </w:t>
            </w:r>
            <w:r>
              <w:t xml:space="preserve">of </w:t>
            </w:r>
            <w:r w:rsidR="00CA4B35">
              <w:t>W</w:t>
            </w:r>
            <w:r>
              <w:t>eek 1</w:t>
            </w:r>
          </w:p>
        </w:tc>
      </w:tr>
      <w:tr w:rsidR="00C15651" w14:paraId="5978F634" w14:textId="77777777" w:rsidTr="00F63D23">
        <w:trPr>
          <w:trHeight w:val="395"/>
        </w:trPr>
        <w:tc>
          <w:tcPr>
            <w:tcW w:w="1803" w:type="dxa"/>
            <w:tcBorders>
              <w:top w:val="single" w:sz="4" w:space="0" w:color="000000"/>
              <w:left w:val="single" w:sz="4" w:space="0" w:color="000000"/>
              <w:bottom w:val="single" w:sz="4" w:space="0" w:color="000000"/>
            </w:tcBorders>
            <w:shd w:val="clear" w:color="auto" w:fill="auto"/>
          </w:tcPr>
          <w:p w14:paraId="06291C2C" w14:textId="77777777" w:rsidR="00C15651" w:rsidRDefault="00267563">
            <w:pPr>
              <w:pStyle w:val="Subtitle"/>
              <w:snapToGrid w:val="0"/>
            </w:pPr>
            <w:r>
              <w:t>HW</w:t>
            </w:r>
            <w:r w:rsidR="00C15651">
              <w:t xml:space="preserve"> 1A</w:t>
            </w:r>
          </w:p>
        </w:tc>
        <w:tc>
          <w:tcPr>
            <w:tcW w:w="2497" w:type="dxa"/>
            <w:tcBorders>
              <w:top w:val="single" w:sz="4" w:space="0" w:color="000000"/>
              <w:left w:val="single" w:sz="4" w:space="0" w:color="000000"/>
              <w:bottom w:val="single" w:sz="4" w:space="0" w:color="000000"/>
            </w:tcBorders>
            <w:shd w:val="clear" w:color="auto" w:fill="auto"/>
          </w:tcPr>
          <w:p w14:paraId="722A6F5D" w14:textId="77777777" w:rsidR="00603CF3" w:rsidRDefault="00BB5DD4" w:rsidP="004F4F28">
            <w:pPr>
              <w:snapToGrid w:val="0"/>
              <w:spacing w:before="60"/>
              <w:rPr>
                <w:rFonts w:cs="Arial"/>
                <w:color w:val="auto"/>
                <w:sz w:val="20"/>
                <w:szCs w:val="20"/>
              </w:rPr>
            </w:pPr>
            <w:r w:rsidRPr="00221F25">
              <w:rPr>
                <w:rFonts w:cs="Arial"/>
                <w:color w:val="auto"/>
                <w:sz w:val="20"/>
                <w:szCs w:val="20"/>
              </w:rPr>
              <w:t>Read Chapters</w:t>
            </w:r>
            <w:r w:rsidR="00C15651" w:rsidRPr="00221F25">
              <w:rPr>
                <w:rFonts w:cs="Arial"/>
                <w:color w:val="auto"/>
                <w:sz w:val="20"/>
                <w:szCs w:val="20"/>
              </w:rPr>
              <w:t xml:space="preserve"> 1</w:t>
            </w:r>
            <w:r w:rsidR="008C3919">
              <w:rPr>
                <w:rFonts w:cs="Arial"/>
                <w:color w:val="auto"/>
                <w:sz w:val="20"/>
                <w:szCs w:val="20"/>
              </w:rPr>
              <w:t>-2</w:t>
            </w:r>
            <w:r w:rsidR="00221F25" w:rsidRPr="00221F25">
              <w:rPr>
                <w:rFonts w:cs="Arial"/>
                <w:color w:val="auto"/>
                <w:sz w:val="20"/>
                <w:szCs w:val="20"/>
              </w:rPr>
              <w:t xml:space="preserve">, </w:t>
            </w:r>
            <w:r w:rsidR="004F4F28">
              <w:rPr>
                <w:rFonts w:cs="Arial"/>
                <w:color w:val="auto"/>
                <w:sz w:val="20"/>
                <w:szCs w:val="20"/>
              </w:rPr>
              <w:t>pgs</w:t>
            </w:r>
            <w:r w:rsidR="00C32E94">
              <w:rPr>
                <w:rFonts w:cs="Arial"/>
                <w:color w:val="auto"/>
                <w:sz w:val="20"/>
                <w:szCs w:val="20"/>
              </w:rPr>
              <w:t>.</w:t>
            </w:r>
            <w:r w:rsidR="004F4F28">
              <w:rPr>
                <w:rFonts w:cs="Arial"/>
                <w:color w:val="auto"/>
                <w:sz w:val="20"/>
                <w:szCs w:val="20"/>
              </w:rPr>
              <w:t xml:space="preserve"> 1 </w:t>
            </w:r>
            <w:r w:rsidR="00603CF3">
              <w:rPr>
                <w:rFonts w:cs="Arial"/>
                <w:color w:val="auto"/>
                <w:sz w:val="20"/>
                <w:szCs w:val="20"/>
              </w:rPr>
              <w:t>–</w:t>
            </w:r>
            <w:r w:rsidR="004F4F28">
              <w:rPr>
                <w:rFonts w:cs="Arial"/>
                <w:color w:val="auto"/>
                <w:sz w:val="20"/>
                <w:szCs w:val="20"/>
              </w:rPr>
              <w:t xml:space="preserve"> 82</w:t>
            </w:r>
          </w:p>
          <w:p w14:paraId="60FF4981" w14:textId="77777777" w:rsidR="00C15651" w:rsidRPr="00221F25" w:rsidRDefault="00603CF3" w:rsidP="004F4F28">
            <w:pPr>
              <w:snapToGrid w:val="0"/>
              <w:spacing w:before="60"/>
              <w:rPr>
                <w:sz w:val="20"/>
                <w:szCs w:val="20"/>
              </w:rPr>
            </w:pPr>
            <w:r>
              <w:rPr>
                <w:rFonts w:cs="Arial"/>
                <w:color w:val="auto"/>
                <w:sz w:val="20"/>
                <w:szCs w:val="20"/>
              </w:rPr>
              <w:t>Questions Ch. 1 - 2</w:t>
            </w:r>
            <w:r w:rsidR="00546FE5">
              <w:rPr>
                <w:rFonts w:cs="Arial"/>
                <w:color w:val="auto"/>
                <w:sz w:val="20"/>
                <w:szCs w:val="20"/>
              </w:rPr>
              <w:br/>
            </w:r>
          </w:p>
        </w:tc>
        <w:tc>
          <w:tcPr>
            <w:tcW w:w="863" w:type="dxa"/>
            <w:tcBorders>
              <w:top w:val="single" w:sz="4" w:space="0" w:color="000000"/>
              <w:left w:val="single" w:sz="4" w:space="0" w:color="000000"/>
              <w:bottom w:val="single" w:sz="4" w:space="0" w:color="000000"/>
            </w:tcBorders>
            <w:shd w:val="clear" w:color="auto" w:fill="auto"/>
          </w:tcPr>
          <w:p w14:paraId="3CB3CA7B"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586BAABF" w14:textId="77777777" w:rsidR="00C15651" w:rsidRDefault="00C15651">
            <w:pPr>
              <w:pStyle w:val="Subtitle"/>
              <w:snapToGrid w:val="0"/>
              <w:jc w:val="center"/>
            </w:pPr>
            <w:r>
              <w:t>-</w:t>
            </w:r>
            <w:r w:rsidR="00CA4B35">
              <w:t>-</w:t>
            </w:r>
          </w:p>
        </w:tc>
        <w:tc>
          <w:tcPr>
            <w:tcW w:w="863" w:type="dxa"/>
            <w:tcBorders>
              <w:top w:val="single" w:sz="4" w:space="0" w:color="000000"/>
              <w:left w:val="single" w:sz="4" w:space="0" w:color="000000"/>
              <w:bottom w:val="single" w:sz="4" w:space="0" w:color="000000"/>
            </w:tcBorders>
            <w:shd w:val="clear" w:color="auto" w:fill="auto"/>
          </w:tcPr>
          <w:p w14:paraId="358247F7" w14:textId="77777777" w:rsidR="00C15651" w:rsidRDefault="00CC58BB">
            <w:pPr>
              <w:pStyle w:val="Subtitle"/>
              <w:snapToGrid w:val="0"/>
              <w:jc w:val="center"/>
            </w:pPr>
            <w:r>
              <w:t>10</w:t>
            </w:r>
            <w:r w:rsidR="004F4F28">
              <w:t>.2</w:t>
            </w:r>
          </w:p>
        </w:tc>
        <w:tc>
          <w:tcPr>
            <w:tcW w:w="863" w:type="dxa"/>
            <w:tcBorders>
              <w:top w:val="single" w:sz="4" w:space="0" w:color="000000"/>
              <w:left w:val="single" w:sz="4" w:space="0" w:color="000000"/>
              <w:bottom w:val="single" w:sz="4" w:space="0" w:color="000000"/>
            </w:tcBorders>
            <w:shd w:val="clear" w:color="auto" w:fill="auto"/>
          </w:tcPr>
          <w:p w14:paraId="620F9BC1" w14:textId="77777777" w:rsidR="00C15651" w:rsidRDefault="00C15651">
            <w:pPr>
              <w:pStyle w:val="Subtitle"/>
              <w:snapToGrid w:val="0"/>
              <w:jc w:val="center"/>
            </w:pPr>
            <w:r>
              <w:t>--</w:t>
            </w:r>
            <w:r w:rsidR="00603CF3">
              <w:t>30</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0BD730D4" w14:textId="77777777" w:rsidR="00C15651" w:rsidRDefault="00221F25">
            <w:pPr>
              <w:pStyle w:val="Subtitle"/>
              <w:snapToGrid w:val="0"/>
            </w:pPr>
            <w:r>
              <w:t>Week 2</w:t>
            </w:r>
          </w:p>
        </w:tc>
      </w:tr>
      <w:tr w:rsidR="00C15651" w14:paraId="3E0E3113" w14:textId="77777777" w:rsidTr="00F63D23">
        <w:trPr>
          <w:trHeight w:val="395"/>
        </w:trPr>
        <w:tc>
          <w:tcPr>
            <w:tcW w:w="1803" w:type="dxa"/>
            <w:tcBorders>
              <w:top w:val="single" w:sz="4" w:space="0" w:color="000000"/>
              <w:left w:val="single" w:sz="4" w:space="0" w:color="000000"/>
              <w:bottom w:val="single" w:sz="4" w:space="0" w:color="000000"/>
            </w:tcBorders>
            <w:shd w:val="clear" w:color="auto" w:fill="auto"/>
          </w:tcPr>
          <w:p w14:paraId="108A03C8" w14:textId="77777777" w:rsidR="00C15651" w:rsidRDefault="00C15651">
            <w:pPr>
              <w:pStyle w:val="Subtitle"/>
              <w:snapToGrid w:val="0"/>
            </w:pPr>
            <w:r>
              <w:t>Total Week 1</w:t>
            </w:r>
          </w:p>
        </w:tc>
        <w:tc>
          <w:tcPr>
            <w:tcW w:w="2497" w:type="dxa"/>
            <w:tcBorders>
              <w:top w:val="single" w:sz="4" w:space="0" w:color="000000"/>
              <w:left w:val="single" w:sz="4" w:space="0" w:color="000000"/>
              <w:bottom w:val="single" w:sz="4" w:space="0" w:color="000000"/>
            </w:tcBorders>
            <w:shd w:val="clear" w:color="auto" w:fill="auto"/>
          </w:tcPr>
          <w:p w14:paraId="19BFCFCC" w14:textId="77777777" w:rsidR="00C15651" w:rsidRDefault="00C15651">
            <w:pPr>
              <w:pStyle w:val="Subtitle"/>
              <w:snapToGrid w:val="0"/>
            </w:pPr>
          </w:p>
        </w:tc>
        <w:tc>
          <w:tcPr>
            <w:tcW w:w="863" w:type="dxa"/>
            <w:tcBorders>
              <w:top w:val="single" w:sz="4" w:space="0" w:color="000000"/>
              <w:left w:val="single" w:sz="4" w:space="0" w:color="000000"/>
              <w:bottom w:val="single" w:sz="4" w:space="0" w:color="000000"/>
            </w:tcBorders>
            <w:shd w:val="clear" w:color="auto" w:fill="auto"/>
          </w:tcPr>
          <w:p w14:paraId="6E938B2A" w14:textId="48B7A6FE" w:rsidR="00C15651" w:rsidRDefault="00F63D23">
            <w:pPr>
              <w:pStyle w:val="Subtitle"/>
              <w:snapToGrid w:val="0"/>
              <w:jc w:val="center"/>
            </w:pPr>
            <w:r>
              <w:t>4</w:t>
            </w:r>
          </w:p>
        </w:tc>
        <w:tc>
          <w:tcPr>
            <w:tcW w:w="863" w:type="dxa"/>
            <w:tcBorders>
              <w:top w:val="single" w:sz="4" w:space="0" w:color="000000"/>
              <w:left w:val="single" w:sz="4" w:space="0" w:color="000000"/>
              <w:bottom w:val="single" w:sz="4" w:space="0" w:color="000000"/>
            </w:tcBorders>
            <w:shd w:val="clear" w:color="auto" w:fill="auto"/>
          </w:tcPr>
          <w:p w14:paraId="2D4EC418" w14:textId="679EDF67" w:rsidR="00C15651" w:rsidRDefault="00F63D23">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41C58DAF" w14:textId="77777777" w:rsidR="00C15651" w:rsidRDefault="00CC58BB">
            <w:pPr>
              <w:pStyle w:val="Subtitle"/>
              <w:snapToGrid w:val="0"/>
              <w:jc w:val="center"/>
            </w:pPr>
            <w:r>
              <w:t>10</w:t>
            </w:r>
            <w:r w:rsidR="004F4F28">
              <w:t>.2</w:t>
            </w:r>
          </w:p>
        </w:tc>
        <w:tc>
          <w:tcPr>
            <w:tcW w:w="863" w:type="dxa"/>
            <w:tcBorders>
              <w:top w:val="single" w:sz="4" w:space="0" w:color="000000"/>
              <w:left w:val="single" w:sz="4" w:space="0" w:color="000000"/>
              <w:bottom w:val="single" w:sz="4" w:space="0" w:color="000000"/>
            </w:tcBorders>
            <w:shd w:val="clear" w:color="auto" w:fill="auto"/>
          </w:tcPr>
          <w:p w14:paraId="52D9388E" w14:textId="77777777" w:rsidR="00C15651" w:rsidRDefault="00603CF3">
            <w:pPr>
              <w:pStyle w:val="Subtitle"/>
              <w:snapToGrid w:val="0"/>
              <w:jc w:val="center"/>
            </w:pPr>
            <w:r>
              <w:t>80</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725B9273" w14:textId="77777777" w:rsidR="00C15651" w:rsidRDefault="00C15651">
            <w:pPr>
              <w:pStyle w:val="Subtitle"/>
              <w:snapToGrid w:val="0"/>
            </w:pPr>
          </w:p>
        </w:tc>
      </w:tr>
      <w:tr w:rsidR="00C15651" w14:paraId="2C151DB0" w14:textId="77777777" w:rsidTr="00F63D23">
        <w:trPr>
          <w:trHeight w:val="395"/>
        </w:trPr>
        <w:tc>
          <w:tcPr>
            <w:tcW w:w="1803" w:type="dxa"/>
            <w:tcBorders>
              <w:top w:val="single" w:sz="4" w:space="0" w:color="000000"/>
              <w:left w:val="single" w:sz="4" w:space="0" w:color="000000"/>
              <w:bottom w:val="single" w:sz="4" w:space="0" w:color="000000"/>
            </w:tcBorders>
            <w:shd w:val="clear" w:color="auto" w:fill="000000"/>
          </w:tcPr>
          <w:p w14:paraId="417D83F0" w14:textId="77777777" w:rsidR="00C15651" w:rsidRDefault="00C15651">
            <w:pPr>
              <w:pStyle w:val="WW-Caption"/>
              <w:snapToGrid w:val="0"/>
            </w:pPr>
            <w:r>
              <w:t>Week 2</w:t>
            </w:r>
          </w:p>
        </w:tc>
        <w:tc>
          <w:tcPr>
            <w:tcW w:w="2497" w:type="dxa"/>
            <w:tcBorders>
              <w:top w:val="single" w:sz="4" w:space="0" w:color="000000"/>
              <w:left w:val="single" w:sz="4" w:space="0" w:color="000000"/>
              <w:bottom w:val="single" w:sz="4" w:space="0" w:color="000000"/>
            </w:tcBorders>
            <w:shd w:val="clear" w:color="auto" w:fill="000000"/>
          </w:tcPr>
          <w:p w14:paraId="073B6675"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0CD648EF"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13B8B5AB"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301E277B"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0FDD62AB" w14:textId="77777777" w:rsidR="00C15651" w:rsidRDefault="00C15651">
            <w:pPr>
              <w:snapToGrid w:val="0"/>
              <w:jc w:val="center"/>
              <w:rPr>
                <w:rFonts w:cs="Arial"/>
              </w:rPr>
            </w:pPr>
          </w:p>
        </w:tc>
        <w:tc>
          <w:tcPr>
            <w:tcW w:w="1585" w:type="dxa"/>
            <w:tcBorders>
              <w:top w:val="single" w:sz="4" w:space="0" w:color="000000"/>
              <w:left w:val="single" w:sz="4" w:space="0" w:color="000000"/>
              <w:bottom w:val="single" w:sz="4" w:space="0" w:color="000000"/>
              <w:right w:val="single" w:sz="4" w:space="0" w:color="000000"/>
            </w:tcBorders>
            <w:shd w:val="clear" w:color="auto" w:fill="000000"/>
          </w:tcPr>
          <w:p w14:paraId="3B1EEA73" w14:textId="77777777" w:rsidR="00C15651" w:rsidRDefault="00C15651">
            <w:pPr>
              <w:snapToGrid w:val="0"/>
              <w:jc w:val="center"/>
              <w:rPr>
                <w:rFonts w:cs="Arial"/>
              </w:rPr>
            </w:pPr>
          </w:p>
        </w:tc>
      </w:tr>
      <w:tr w:rsidR="00C15651" w14:paraId="008EA46B" w14:textId="77777777" w:rsidTr="00F63D23">
        <w:trPr>
          <w:trHeight w:val="395"/>
        </w:trPr>
        <w:tc>
          <w:tcPr>
            <w:tcW w:w="1803" w:type="dxa"/>
            <w:tcBorders>
              <w:left w:val="single" w:sz="4" w:space="0" w:color="000000"/>
              <w:bottom w:val="single" w:sz="4" w:space="0" w:color="000000"/>
            </w:tcBorders>
            <w:shd w:val="clear" w:color="auto" w:fill="D9D9D9"/>
          </w:tcPr>
          <w:p w14:paraId="4120AF98" w14:textId="77777777" w:rsidR="00C15651" w:rsidRDefault="00C15651">
            <w:pPr>
              <w:pStyle w:val="NoSpacing"/>
              <w:snapToGrid w:val="0"/>
            </w:pPr>
            <w:r>
              <w:br/>
              <w:t>Type</w:t>
            </w:r>
          </w:p>
        </w:tc>
        <w:tc>
          <w:tcPr>
            <w:tcW w:w="2497" w:type="dxa"/>
            <w:tcBorders>
              <w:left w:val="single" w:sz="4" w:space="0" w:color="000000"/>
              <w:bottom w:val="single" w:sz="4" w:space="0" w:color="000000"/>
            </w:tcBorders>
            <w:shd w:val="clear" w:color="auto" w:fill="D9D9D9"/>
          </w:tcPr>
          <w:p w14:paraId="1DFD3F13" w14:textId="77777777" w:rsidR="00C15651" w:rsidRDefault="00C15651">
            <w:pPr>
              <w:pStyle w:val="NoSpacing"/>
              <w:snapToGrid w:val="0"/>
            </w:pPr>
            <w:r>
              <w:br/>
              <w:t>Topic/Description</w:t>
            </w:r>
          </w:p>
        </w:tc>
        <w:tc>
          <w:tcPr>
            <w:tcW w:w="863" w:type="dxa"/>
            <w:tcBorders>
              <w:left w:val="single" w:sz="4" w:space="0" w:color="000000"/>
              <w:bottom w:val="single" w:sz="4" w:space="0" w:color="000000"/>
            </w:tcBorders>
            <w:shd w:val="clear" w:color="auto" w:fill="D9D9D9"/>
          </w:tcPr>
          <w:p w14:paraId="1769821D" w14:textId="77777777" w:rsidR="00C15651" w:rsidRDefault="00C15651">
            <w:pPr>
              <w:pStyle w:val="NoSpacing"/>
              <w:snapToGrid w:val="0"/>
            </w:pPr>
            <w:r>
              <w:t>LEC Hours</w:t>
            </w:r>
          </w:p>
        </w:tc>
        <w:tc>
          <w:tcPr>
            <w:tcW w:w="863" w:type="dxa"/>
            <w:tcBorders>
              <w:left w:val="single" w:sz="4" w:space="0" w:color="000000"/>
              <w:bottom w:val="single" w:sz="4" w:space="0" w:color="000000"/>
            </w:tcBorders>
            <w:shd w:val="clear" w:color="auto" w:fill="D9D9D9"/>
          </w:tcPr>
          <w:p w14:paraId="45B14D94" w14:textId="77777777" w:rsidR="00C15651" w:rsidRDefault="00C15651">
            <w:pPr>
              <w:pStyle w:val="NoSpacing"/>
              <w:snapToGrid w:val="0"/>
            </w:pPr>
            <w:r>
              <w:t>LAB Hours</w:t>
            </w:r>
          </w:p>
        </w:tc>
        <w:tc>
          <w:tcPr>
            <w:tcW w:w="863" w:type="dxa"/>
            <w:tcBorders>
              <w:left w:val="single" w:sz="4" w:space="0" w:color="000000"/>
              <w:bottom w:val="single" w:sz="4" w:space="0" w:color="000000"/>
            </w:tcBorders>
            <w:shd w:val="clear" w:color="auto" w:fill="D9D9D9"/>
          </w:tcPr>
          <w:p w14:paraId="3DFA05B3" w14:textId="77777777" w:rsidR="00C15651" w:rsidRDefault="00267563">
            <w:pPr>
              <w:pStyle w:val="NoSpacing"/>
              <w:snapToGrid w:val="0"/>
            </w:pPr>
            <w:r>
              <w:t>HW</w:t>
            </w:r>
            <w:r w:rsidR="00C15651">
              <w:t xml:space="preserve"> Hours</w:t>
            </w:r>
          </w:p>
        </w:tc>
        <w:tc>
          <w:tcPr>
            <w:tcW w:w="863" w:type="dxa"/>
            <w:tcBorders>
              <w:left w:val="single" w:sz="4" w:space="0" w:color="000000"/>
              <w:bottom w:val="single" w:sz="4" w:space="0" w:color="000000"/>
            </w:tcBorders>
            <w:shd w:val="clear" w:color="auto" w:fill="D9D9D9"/>
          </w:tcPr>
          <w:p w14:paraId="3BB98330" w14:textId="77777777" w:rsidR="00C15651" w:rsidRDefault="00C15651">
            <w:pPr>
              <w:pStyle w:val="NoSpacing"/>
              <w:snapToGrid w:val="0"/>
            </w:pPr>
            <w:r>
              <w:t>Point</w:t>
            </w:r>
            <w:r>
              <w:br/>
              <w:t>Value</w:t>
            </w:r>
          </w:p>
        </w:tc>
        <w:tc>
          <w:tcPr>
            <w:tcW w:w="1585" w:type="dxa"/>
            <w:tcBorders>
              <w:left w:val="single" w:sz="4" w:space="0" w:color="000000"/>
              <w:bottom w:val="single" w:sz="4" w:space="0" w:color="000000"/>
              <w:right w:val="single" w:sz="4" w:space="0" w:color="000000"/>
            </w:tcBorders>
            <w:shd w:val="clear" w:color="auto" w:fill="D9D9D9"/>
          </w:tcPr>
          <w:p w14:paraId="56EA9623" w14:textId="77777777" w:rsidR="00C15651" w:rsidRDefault="00C15651">
            <w:pPr>
              <w:pStyle w:val="NoSpacing"/>
              <w:snapToGrid w:val="0"/>
            </w:pPr>
            <w:r>
              <w:br/>
              <w:t>Due</w:t>
            </w:r>
          </w:p>
        </w:tc>
      </w:tr>
      <w:tr w:rsidR="00C15651" w14:paraId="120E83C1" w14:textId="77777777" w:rsidTr="00F63D23">
        <w:trPr>
          <w:trHeight w:val="395"/>
        </w:trPr>
        <w:tc>
          <w:tcPr>
            <w:tcW w:w="1803" w:type="dxa"/>
            <w:tcBorders>
              <w:top w:val="single" w:sz="4" w:space="0" w:color="000000"/>
              <w:left w:val="single" w:sz="4" w:space="0" w:color="000000"/>
              <w:bottom w:val="single" w:sz="4" w:space="0" w:color="000000"/>
            </w:tcBorders>
            <w:shd w:val="clear" w:color="auto" w:fill="auto"/>
          </w:tcPr>
          <w:p w14:paraId="7B465F54" w14:textId="77777777" w:rsidR="00C15651" w:rsidRDefault="00C15651">
            <w:pPr>
              <w:pStyle w:val="Subtitle"/>
              <w:snapToGrid w:val="0"/>
            </w:pPr>
            <w:r>
              <w:t>LEC 2A</w:t>
            </w:r>
          </w:p>
        </w:tc>
        <w:tc>
          <w:tcPr>
            <w:tcW w:w="2497" w:type="dxa"/>
            <w:tcBorders>
              <w:top w:val="single" w:sz="4" w:space="0" w:color="000000"/>
              <w:left w:val="single" w:sz="4" w:space="0" w:color="000000"/>
              <w:bottom w:val="single" w:sz="4" w:space="0" w:color="000000"/>
            </w:tcBorders>
            <w:shd w:val="clear" w:color="auto" w:fill="auto"/>
          </w:tcPr>
          <w:p w14:paraId="55C41E24" w14:textId="77777777" w:rsidR="00C15651" w:rsidRDefault="004F4F28" w:rsidP="00D916C9">
            <w:pPr>
              <w:pStyle w:val="Subtitle"/>
              <w:snapToGrid w:val="0"/>
              <w:rPr>
                <w:color w:val="auto"/>
              </w:rPr>
            </w:pPr>
            <w:r>
              <w:rPr>
                <w:color w:val="auto"/>
              </w:rPr>
              <w:t xml:space="preserve">Chapter 3 </w:t>
            </w:r>
            <w:r w:rsidR="00D916C9">
              <w:rPr>
                <w:color w:val="auto"/>
              </w:rPr>
              <w:t>Linux Filesystem</w:t>
            </w:r>
          </w:p>
          <w:p w14:paraId="5FC51D6C" w14:textId="77777777" w:rsidR="00D916C9" w:rsidRPr="00D916C9" w:rsidRDefault="00D916C9" w:rsidP="00D916C9">
            <w:r w:rsidRPr="00D916C9">
              <w:rPr>
                <w:sz w:val="20"/>
              </w:rPr>
              <w:t>Chapter 4</w:t>
            </w:r>
            <w:r>
              <w:rPr>
                <w:sz w:val="20"/>
              </w:rPr>
              <w:t xml:space="preserve"> Filesystem Management</w:t>
            </w:r>
          </w:p>
        </w:tc>
        <w:tc>
          <w:tcPr>
            <w:tcW w:w="863" w:type="dxa"/>
            <w:tcBorders>
              <w:top w:val="single" w:sz="4" w:space="0" w:color="000000"/>
              <w:left w:val="single" w:sz="4" w:space="0" w:color="000000"/>
              <w:bottom w:val="single" w:sz="4" w:space="0" w:color="000000"/>
            </w:tcBorders>
            <w:shd w:val="clear" w:color="auto" w:fill="auto"/>
          </w:tcPr>
          <w:p w14:paraId="2806A9FA" w14:textId="77777777" w:rsidR="00C15651" w:rsidRDefault="004F4F28">
            <w:pPr>
              <w:pStyle w:val="Subtitle"/>
              <w:snapToGrid w:val="0"/>
              <w:jc w:val="center"/>
            </w:pPr>
            <w:r>
              <w:t>2.5</w:t>
            </w:r>
          </w:p>
        </w:tc>
        <w:tc>
          <w:tcPr>
            <w:tcW w:w="863" w:type="dxa"/>
            <w:tcBorders>
              <w:top w:val="single" w:sz="4" w:space="0" w:color="000000"/>
              <w:left w:val="single" w:sz="4" w:space="0" w:color="000000"/>
              <w:bottom w:val="single" w:sz="4" w:space="0" w:color="000000"/>
            </w:tcBorders>
            <w:shd w:val="clear" w:color="auto" w:fill="auto"/>
          </w:tcPr>
          <w:p w14:paraId="22B3AB52"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61C037E9"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262DDEA8" w14:textId="77777777" w:rsidR="00C15651" w:rsidRDefault="00C15651">
            <w:pPr>
              <w:pStyle w:val="Subtitle"/>
              <w:snapToGrid w:val="0"/>
              <w:jc w:val="center"/>
            </w:pPr>
            <w:r>
              <w:t>--</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48C393EB" w14:textId="77777777" w:rsidR="00C15651" w:rsidRDefault="00C15651">
            <w:pPr>
              <w:pStyle w:val="Subtitle"/>
              <w:snapToGrid w:val="0"/>
            </w:pPr>
          </w:p>
        </w:tc>
      </w:tr>
      <w:tr w:rsidR="00C15651" w14:paraId="7B3A2B3F" w14:textId="77777777" w:rsidTr="00F63D23">
        <w:trPr>
          <w:trHeight w:val="395"/>
        </w:trPr>
        <w:tc>
          <w:tcPr>
            <w:tcW w:w="1803" w:type="dxa"/>
            <w:tcBorders>
              <w:top w:val="single" w:sz="4" w:space="0" w:color="000000"/>
              <w:left w:val="single" w:sz="4" w:space="0" w:color="000000"/>
              <w:bottom w:val="single" w:sz="4" w:space="0" w:color="000000"/>
            </w:tcBorders>
            <w:shd w:val="clear" w:color="auto" w:fill="auto"/>
          </w:tcPr>
          <w:p w14:paraId="51E12D5F" w14:textId="77777777" w:rsidR="00C15651" w:rsidRDefault="00C15651">
            <w:pPr>
              <w:pStyle w:val="Subtitle"/>
              <w:snapToGrid w:val="0"/>
            </w:pPr>
            <w:r>
              <w:t>IC EX 2A</w:t>
            </w:r>
          </w:p>
        </w:tc>
        <w:tc>
          <w:tcPr>
            <w:tcW w:w="2497" w:type="dxa"/>
            <w:tcBorders>
              <w:top w:val="single" w:sz="4" w:space="0" w:color="000000"/>
              <w:left w:val="single" w:sz="4" w:space="0" w:color="000000"/>
              <w:bottom w:val="single" w:sz="4" w:space="0" w:color="000000"/>
            </w:tcBorders>
            <w:shd w:val="clear" w:color="auto" w:fill="auto"/>
          </w:tcPr>
          <w:p w14:paraId="4696806F" w14:textId="77777777" w:rsidR="004F4F28" w:rsidRPr="004F4F28" w:rsidRDefault="009D4751" w:rsidP="00C32E94">
            <w:pPr>
              <w:pStyle w:val="Subtitle"/>
              <w:snapToGrid w:val="0"/>
            </w:pPr>
            <w:hyperlink r:id="rId12" w:history="1">
              <w:r w:rsidR="00C14648">
                <w:rPr>
                  <w:rStyle w:val="Hyperlink"/>
                  <w:color w:val="auto"/>
                  <w:u w:val="none"/>
                </w:rPr>
                <w:t xml:space="preserve">Project </w:t>
              </w:r>
              <w:r w:rsidR="00C15651" w:rsidRPr="00C14648">
                <w:rPr>
                  <w:rStyle w:val="Hyperlink"/>
                  <w:color w:val="auto"/>
                  <w:u w:val="none"/>
                </w:rPr>
                <w:t xml:space="preserve">3 </w:t>
              </w:r>
              <w:r w:rsidR="004F4F28">
                <w:rPr>
                  <w:rStyle w:val="Hyperlink"/>
                  <w:color w:val="auto"/>
                  <w:u w:val="none"/>
                </w:rPr>
                <w:t>–</w:t>
              </w:r>
              <w:r w:rsidR="00C15651" w:rsidRPr="00C14648">
                <w:rPr>
                  <w:rStyle w:val="Hyperlink"/>
                  <w:color w:val="auto"/>
                  <w:u w:val="none"/>
                </w:rPr>
                <w:t xml:space="preserve"> </w:t>
              </w:r>
            </w:hyperlink>
            <w:r w:rsidR="004F4F28" w:rsidRPr="004F4F28">
              <w:t xml:space="preserve"> 4</w:t>
            </w:r>
          </w:p>
        </w:tc>
        <w:tc>
          <w:tcPr>
            <w:tcW w:w="863" w:type="dxa"/>
            <w:tcBorders>
              <w:top w:val="single" w:sz="4" w:space="0" w:color="000000"/>
              <w:left w:val="single" w:sz="4" w:space="0" w:color="000000"/>
              <w:bottom w:val="single" w:sz="4" w:space="0" w:color="000000"/>
            </w:tcBorders>
            <w:shd w:val="clear" w:color="auto" w:fill="auto"/>
          </w:tcPr>
          <w:p w14:paraId="16CA03E2" w14:textId="1E73D5EA" w:rsidR="00C15651" w:rsidRDefault="00F63D23">
            <w:pPr>
              <w:pStyle w:val="Subtitle"/>
              <w:snapToGrid w:val="0"/>
              <w:jc w:val="center"/>
            </w:pPr>
            <w:r>
              <w:t>1.5</w:t>
            </w:r>
          </w:p>
        </w:tc>
        <w:tc>
          <w:tcPr>
            <w:tcW w:w="863" w:type="dxa"/>
            <w:tcBorders>
              <w:top w:val="single" w:sz="4" w:space="0" w:color="000000"/>
              <w:left w:val="single" w:sz="4" w:space="0" w:color="000000"/>
              <w:bottom w:val="single" w:sz="4" w:space="0" w:color="000000"/>
            </w:tcBorders>
            <w:shd w:val="clear" w:color="auto" w:fill="auto"/>
          </w:tcPr>
          <w:p w14:paraId="5F03BB9C" w14:textId="2FF80EB7" w:rsidR="00C15651" w:rsidRDefault="00F63D23">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2D412697"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37723D4E" w14:textId="77777777" w:rsidR="006D382B" w:rsidRPr="004F4F28" w:rsidRDefault="006D382B" w:rsidP="004F4F28">
            <w:r>
              <w:t xml:space="preserve">  </w:t>
            </w:r>
            <w:r w:rsidRPr="006D382B">
              <w:rPr>
                <w:sz w:val="20"/>
              </w:rPr>
              <w:t xml:space="preserve"> 40</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34A6B9FF" w14:textId="77777777" w:rsidR="00C15651" w:rsidRDefault="00C15651" w:rsidP="00C14648">
            <w:pPr>
              <w:pStyle w:val="Subtitle"/>
              <w:snapToGrid w:val="0"/>
            </w:pPr>
            <w:r>
              <w:t>End</w:t>
            </w:r>
            <w:r w:rsidR="00C14648">
              <w:t xml:space="preserve"> </w:t>
            </w:r>
            <w:r>
              <w:t>of week 2</w:t>
            </w:r>
          </w:p>
        </w:tc>
      </w:tr>
      <w:tr w:rsidR="00C15651" w14:paraId="08F71692" w14:textId="77777777" w:rsidTr="00F63D23">
        <w:trPr>
          <w:trHeight w:val="395"/>
        </w:trPr>
        <w:tc>
          <w:tcPr>
            <w:tcW w:w="1803" w:type="dxa"/>
            <w:tcBorders>
              <w:top w:val="single" w:sz="4" w:space="0" w:color="000000"/>
              <w:left w:val="single" w:sz="4" w:space="0" w:color="000000"/>
              <w:bottom w:val="single" w:sz="4" w:space="0" w:color="000000"/>
            </w:tcBorders>
            <w:shd w:val="clear" w:color="auto" w:fill="auto"/>
          </w:tcPr>
          <w:p w14:paraId="019A1843" w14:textId="77777777" w:rsidR="00C15651" w:rsidRDefault="00267563">
            <w:pPr>
              <w:pStyle w:val="Subtitle"/>
              <w:snapToGrid w:val="0"/>
            </w:pPr>
            <w:r>
              <w:t>HW</w:t>
            </w:r>
            <w:r w:rsidR="00C15651">
              <w:t xml:space="preserve"> 2A</w:t>
            </w:r>
          </w:p>
        </w:tc>
        <w:tc>
          <w:tcPr>
            <w:tcW w:w="2497" w:type="dxa"/>
            <w:tcBorders>
              <w:top w:val="single" w:sz="4" w:space="0" w:color="000000"/>
              <w:left w:val="single" w:sz="4" w:space="0" w:color="000000"/>
              <w:bottom w:val="single" w:sz="4" w:space="0" w:color="000000"/>
            </w:tcBorders>
            <w:shd w:val="clear" w:color="auto" w:fill="auto"/>
          </w:tcPr>
          <w:p w14:paraId="0FA165EF" w14:textId="77777777" w:rsidR="00C15651" w:rsidRDefault="00C14648" w:rsidP="004F4F28">
            <w:pPr>
              <w:pStyle w:val="Subtitle"/>
              <w:snapToGrid w:val="0"/>
              <w:rPr>
                <w:szCs w:val="20"/>
              </w:rPr>
            </w:pPr>
            <w:r>
              <w:t xml:space="preserve">Read Chapters </w:t>
            </w:r>
            <w:r w:rsidR="004F4F28">
              <w:t>3 &amp; 4</w:t>
            </w:r>
            <w:r w:rsidR="008A7E26">
              <w:t>,</w:t>
            </w:r>
            <w:r>
              <w:t xml:space="preserve"> </w:t>
            </w:r>
            <w:r w:rsidR="0037760B">
              <w:br/>
            </w:r>
            <w:r>
              <w:rPr>
                <w:szCs w:val="20"/>
              </w:rPr>
              <w:t>p</w:t>
            </w:r>
            <w:r w:rsidR="004F4F28">
              <w:rPr>
                <w:szCs w:val="20"/>
              </w:rPr>
              <w:t xml:space="preserve">gs. 83 </w:t>
            </w:r>
            <w:r w:rsidR="00603CF3">
              <w:rPr>
                <w:szCs w:val="20"/>
              </w:rPr>
              <w:t>–</w:t>
            </w:r>
            <w:r w:rsidR="004F4F28">
              <w:rPr>
                <w:szCs w:val="20"/>
              </w:rPr>
              <w:t xml:space="preserve"> 186</w:t>
            </w:r>
          </w:p>
          <w:p w14:paraId="3DD04004" w14:textId="77777777" w:rsidR="00603CF3" w:rsidRPr="00603CF3" w:rsidRDefault="00603CF3" w:rsidP="00603CF3">
            <w:r>
              <w:t>Questions Ch. 3 - 4</w:t>
            </w:r>
          </w:p>
        </w:tc>
        <w:tc>
          <w:tcPr>
            <w:tcW w:w="863" w:type="dxa"/>
            <w:tcBorders>
              <w:top w:val="single" w:sz="4" w:space="0" w:color="000000"/>
              <w:left w:val="single" w:sz="4" w:space="0" w:color="000000"/>
              <w:bottom w:val="single" w:sz="4" w:space="0" w:color="000000"/>
            </w:tcBorders>
            <w:shd w:val="clear" w:color="auto" w:fill="auto"/>
          </w:tcPr>
          <w:p w14:paraId="7934B5A6"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7629A1E1"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36342941" w14:textId="77777777" w:rsidR="00C15651" w:rsidRDefault="00C15651" w:rsidP="004F4F28">
            <w:pPr>
              <w:pStyle w:val="Subtitle"/>
              <w:snapToGrid w:val="0"/>
              <w:jc w:val="center"/>
            </w:pPr>
            <w:r>
              <w:t>1</w:t>
            </w:r>
            <w:r w:rsidR="00CC58BB">
              <w:t>2</w:t>
            </w:r>
            <w:r>
              <w:t>.</w:t>
            </w:r>
            <w:r w:rsidR="004F4F28">
              <w:t>3</w:t>
            </w:r>
          </w:p>
        </w:tc>
        <w:tc>
          <w:tcPr>
            <w:tcW w:w="863" w:type="dxa"/>
            <w:tcBorders>
              <w:top w:val="single" w:sz="4" w:space="0" w:color="000000"/>
              <w:left w:val="single" w:sz="4" w:space="0" w:color="000000"/>
              <w:bottom w:val="single" w:sz="4" w:space="0" w:color="000000"/>
            </w:tcBorders>
            <w:shd w:val="clear" w:color="auto" w:fill="auto"/>
          </w:tcPr>
          <w:p w14:paraId="0A1F677A" w14:textId="77777777" w:rsidR="00C15651" w:rsidRDefault="00603CF3" w:rsidP="00603CF3">
            <w:pPr>
              <w:pStyle w:val="Subtitle"/>
              <w:snapToGrid w:val="0"/>
              <w:jc w:val="center"/>
            </w:pPr>
            <w:r>
              <w:t>30</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71D16405" w14:textId="77777777" w:rsidR="00C15651" w:rsidRDefault="00C14648">
            <w:pPr>
              <w:pStyle w:val="Subtitle"/>
              <w:snapToGrid w:val="0"/>
            </w:pPr>
            <w:r>
              <w:t>Week 3</w:t>
            </w:r>
          </w:p>
        </w:tc>
      </w:tr>
      <w:tr w:rsidR="00C15651" w14:paraId="29169CFD" w14:textId="77777777" w:rsidTr="00F63D23">
        <w:trPr>
          <w:trHeight w:val="395"/>
        </w:trPr>
        <w:tc>
          <w:tcPr>
            <w:tcW w:w="1803" w:type="dxa"/>
            <w:tcBorders>
              <w:top w:val="single" w:sz="4" w:space="0" w:color="000000"/>
              <w:left w:val="single" w:sz="4" w:space="0" w:color="000000"/>
              <w:bottom w:val="single" w:sz="4" w:space="0" w:color="000000"/>
            </w:tcBorders>
            <w:shd w:val="clear" w:color="auto" w:fill="auto"/>
          </w:tcPr>
          <w:p w14:paraId="0A29912B" w14:textId="77777777" w:rsidR="00C15651" w:rsidRDefault="00C15651">
            <w:pPr>
              <w:pStyle w:val="Subtitle"/>
              <w:snapToGrid w:val="0"/>
            </w:pPr>
            <w:r>
              <w:t>Total Week 2</w:t>
            </w:r>
          </w:p>
        </w:tc>
        <w:tc>
          <w:tcPr>
            <w:tcW w:w="2497" w:type="dxa"/>
            <w:tcBorders>
              <w:top w:val="single" w:sz="4" w:space="0" w:color="000000"/>
              <w:left w:val="single" w:sz="4" w:space="0" w:color="000000"/>
              <w:bottom w:val="single" w:sz="4" w:space="0" w:color="000000"/>
            </w:tcBorders>
            <w:shd w:val="clear" w:color="auto" w:fill="auto"/>
          </w:tcPr>
          <w:p w14:paraId="77B2E5F3" w14:textId="77777777" w:rsidR="00C15651" w:rsidRDefault="00C15651">
            <w:pPr>
              <w:pStyle w:val="Subtitle"/>
              <w:snapToGrid w:val="0"/>
            </w:pPr>
          </w:p>
        </w:tc>
        <w:tc>
          <w:tcPr>
            <w:tcW w:w="863" w:type="dxa"/>
            <w:tcBorders>
              <w:top w:val="single" w:sz="4" w:space="0" w:color="000000"/>
              <w:left w:val="single" w:sz="4" w:space="0" w:color="000000"/>
              <w:bottom w:val="single" w:sz="4" w:space="0" w:color="000000"/>
            </w:tcBorders>
            <w:shd w:val="clear" w:color="auto" w:fill="auto"/>
          </w:tcPr>
          <w:p w14:paraId="252C987C" w14:textId="5A1D03C3" w:rsidR="00C15651" w:rsidRDefault="00F63D23">
            <w:pPr>
              <w:pStyle w:val="Subtitle"/>
              <w:snapToGrid w:val="0"/>
              <w:jc w:val="center"/>
            </w:pPr>
            <w:r>
              <w:t>4</w:t>
            </w:r>
          </w:p>
        </w:tc>
        <w:tc>
          <w:tcPr>
            <w:tcW w:w="863" w:type="dxa"/>
            <w:tcBorders>
              <w:top w:val="single" w:sz="4" w:space="0" w:color="000000"/>
              <w:left w:val="single" w:sz="4" w:space="0" w:color="000000"/>
              <w:bottom w:val="single" w:sz="4" w:space="0" w:color="000000"/>
            </w:tcBorders>
            <w:shd w:val="clear" w:color="auto" w:fill="auto"/>
          </w:tcPr>
          <w:p w14:paraId="3AE2949B" w14:textId="40F27179" w:rsidR="00C15651" w:rsidRDefault="00F63D23">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216BC3B2" w14:textId="77777777" w:rsidR="00C15651" w:rsidRDefault="00CC58BB">
            <w:pPr>
              <w:pStyle w:val="Subtitle"/>
              <w:snapToGrid w:val="0"/>
              <w:jc w:val="center"/>
            </w:pPr>
            <w:r>
              <w:t>12</w:t>
            </w:r>
            <w:r w:rsidR="00C15651">
              <w:t>.1</w:t>
            </w:r>
          </w:p>
        </w:tc>
        <w:tc>
          <w:tcPr>
            <w:tcW w:w="863" w:type="dxa"/>
            <w:tcBorders>
              <w:top w:val="single" w:sz="4" w:space="0" w:color="000000"/>
              <w:left w:val="single" w:sz="4" w:space="0" w:color="000000"/>
              <w:bottom w:val="single" w:sz="4" w:space="0" w:color="000000"/>
            </w:tcBorders>
            <w:shd w:val="clear" w:color="auto" w:fill="auto"/>
          </w:tcPr>
          <w:p w14:paraId="3E3F3EC8" w14:textId="77777777" w:rsidR="00C15651" w:rsidRDefault="00603CF3">
            <w:pPr>
              <w:pStyle w:val="Subtitle"/>
              <w:snapToGrid w:val="0"/>
              <w:jc w:val="center"/>
            </w:pPr>
            <w:r>
              <w:t>7</w:t>
            </w:r>
            <w:r w:rsidR="004C11B9">
              <w:t>0</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1B586490" w14:textId="77777777" w:rsidR="00C15651" w:rsidRDefault="00C15651">
            <w:pPr>
              <w:pStyle w:val="Subtitle"/>
              <w:snapToGrid w:val="0"/>
            </w:pPr>
          </w:p>
        </w:tc>
      </w:tr>
      <w:tr w:rsidR="00C15651" w14:paraId="5A4A5F02" w14:textId="77777777" w:rsidTr="00F63D23">
        <w:trPr>
          <w:trHeight w:val="395"/>
        </w:trPr>
        <w:tc>
          <w:tcPr>
            <w:tcW w:w="1803" w:type="dxa"/>
            <w:tcBorders>
              <w:top w:val="single" w:sz="4" w:space="0" w:color="000000"/>
              <w:left w:val="single" w:sz="4" w:space="0" w:color="000000"/>
              <w:bottom w:val="single" w:sz="4" w:space="0" w:color="000000"/>
            </w:tcBorders>
            <w:shd w:val="clear" w:color="auto" w:fill="000000"/>
          </w:tcPr>
          <w:p w14:paraId="639163FC" w14:textId="77777777" w:rsidR="00C15651" w:rsidRDefault="00C15651">
            <w:pPr>
              <w:pStyle w:val="WW-Caption"/>
              <w:snapToGrid w:val="0"/>
            </w:pPr>
            <w:r>
              <w:t>Week 3</w:t>
            </w:r>
          </w:p>
        </w:tc>
        <w:tc>
          <w:tcPr>
            <w:tcW w:w="2497" w:type="dxa"/>
            <w:tcBorders>
              <w:top w:val="single" w:sz="4" w:space="0" w:color="000000"/>
              <w:left w:val="single" w:sz="4" w:space="0" w:color="000000"/>
              <w:bottom w:val="single" w:sz="4" w:space="0" w:color="000000"/>
            </w:tcBorders>
            <w:shd w:val="clear" w:color="auto" w:fill="000000"/>
          </w:tcPr>
          <w:p w14:paraId="5BB59EBA"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619719CA"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7CC53A83"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3562B584"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26DA6198" w14:textId="77777777" w:rsidR="00C15651" w:rsidRDefault="00C15651">
            <w:pPr>
              <w:snapToGrid w:val="0"/>
              <w:jc w:val="center"/>
              <w:rPr>
                <w:rFonts w:cs="Arial"/>
              </w:rPr>
            </w:pPr>
          </w:p>
        </w:tc>
        <w:tc>
          <w:tcPr>
            <w:tcW w:w="1585" w:type="dxa"/>
            <w:tcBorders>
              <w:top w:val="single" w:sz="4" w:space="0" w:color="000000"/>
              <w:left w:val="single" w:sz="4" w:space="0" w:color="000000"/>
              <w:bottom w:val="single" w:sz="4" w:space="0" w:color="000000"/>
              <w:right w:val="single" w:sz="4" w:space="0" w:color="000000"/>
            </w:tcBorders>
            <w:shd w:val="clear" w:color="auto" w:fill="000000"/>
          </w:tcPr>
          <w:p w14:paraId="22DED97D" w14:textId="77777777" w:rsidR="00C15651" w:rsidRDefault="00C15651">
            <w:pPr>
              <w:snapToGrid w:val="0"/>
              <w:jc w:val="center"/>
              <w:rPr>
                <w:rFonts w:cs="Arial"/>
              </w:rPr>
            </w:pPr>
          </w:p>
        </w:tc>
      </w:tr>
      <w:tr w:rsidR="00C15651" w14:paraId="32B533E8" w14:textId="77777777" w:rsidTr="00F63D23">
        <w:trPr>
          <w:trHeight w:val="395"/>
        </w:trPr>
        <w:tc>
          <w:tcPr>
            <w:tcW w:w="1803" w:type="dxa"/>
            <w:tcBorders>
              <w:left w:val="single" w:sz="4" w:space="0" w:color="000000"/>
              <w:bottom w:val="single" w:sz="4" w:space="0" w:color="000000"/>
            </w:tcBorders>
            <w:shd w:val="clear" w:color="auto" w:fill="D9D9D9"/>
          </w:tcPr>
          <w:p w14:paraId="722BBE51" w14:textId="77777777" w:rsidR="00C15651" w:rsidRDefault="00C15651">
            <w:pPr>
              <w:pStyle w:val="NoSpacing"/>
              <w:snapToGrid w:val="0"/>
            </w:pPr>
            <w:r>
              <w:br/>
              <w:t>Type</w:t>
            </w:r>
          </w:p>
        </w:tc>
        <w:tc>
          <w:tcPr>
            <w:tcW w:w="2497" w:type="dxa"/>
            <w:tcBorders>
              <w:left w:val="single" w:sz="4" w:space="0" w:color="000000"/>
              <w:bottom w:val="single" w:sz="4" w:space="0" w:color="000000"/>
            </w:tcBorders>
            <w:shd w:val="clear" w:color="auto" w:fill="D9D9D9"/>
          </w:tcPr>
          <w:p w14:paraId="13312D87" w14:textId="77777777" w:rsidR="00C15651" w:rsidRDefault="00C15651">
            <w:pPr>
              <w:pStyle w:val="NoSpacing"/>
              <w:snapToGrid w:val="0"/>
            </w:pPr>
            <w:r>
              <w:br/>
              <w:t>Topic/Description</w:t>
            </w:r>
          </w:p>
        </w:tc>
        <w:tc>
          <w:tcPr>
            <w:tcW w:w="863" w:type="dxa"/>
            <w:tcBorders>
              <w:left w:val="single" w:sz="4" w:space="0" w:color="000000"/>
              <w:bottom w:val="single" w:sz="4" w:space="0" w:color="000000"/>
            </w:tcBorders>
            <w:shd w:val="clear" w:color="auto" w:fill="D9D9D9"/>
          </w:tcPr>
          <w:p w14:paraId="60AC5082" w14:textId="77777777" w:rsidR="00C15651" w:rsidRDefault="00C15651">
            <w:pPr>
              <w:pStyle w:val="NoSpacing"/>
              <w:snapToGrid w:val="0"/>
            </w:pPr>
            <w:r>
              <w:t>LEC Hours</w:t>
            </w:r>
          </w:p>
        </w:tc>
        <w:tc>
          <w:tcPr>
            <w:tcW w:w="863" w:type="dxa"/>
            <w:tcBorders>
              <w:left w:val="single" w:sz="4" w:space="0" w:color="000000"/>
              <w:bottom w:val="single" w:sz="4" w:space="0" w:color="000000"/>
            </w:tcBorders>
            <w:shd w:val="clear" w:color="auto" w:fill="D9D9D9"/>
          </w:tcPr>
          <w:p w14:paraId="4D997B78" w14:textId="77777777" w:rsidR="00C15651" w:rsidRDefault="00C15651">
            <w:pPr>
              <w:pStyle w:val="NoSpacing"/>
              <w:snapToGrid w:val="0"/>
            </w:pPr>
            <w:r>
              <w:t>LAB Hours</w:t>
            </w:r>
          </w:p>
        </w:tc>
        <w:tc>
          <w:tcPr>
            <w:tcW w:w="863" w:type="dxa"/>
            <w:tcBorders>
              <w:left w:val="single" w:sz="4" w:space="0" w:color="000000"/>
              <w:bottom w:val="single" w:sz="4" w:space="0" w:color="000000"/>
            </w:tcBorders>
            <w:shd w:val="clear" w:color="auto" w:fill="D9D9D9"/>
          </w:tcPr>
          <w:p w14:paraId="1422882F" w14:textId="77777777" w:rsidR="00C15651" w:rsidRDefault="00267563">
            <w:pPr>
              <w:pStyle w:val="NoSpacing"/>
              <w:snapToGrid w:val="0"/>
            </w:pPr>
            <w:r>
              <w:t>HW</w:t>
            </w:r>
            <w:r w:rsidR="00C15651">
              <w:t xml:space="preserve"> Hours</w:t>
            </w:r>
          </w:p>
        </w:tc>
        <w:tc>
          <w:tcPr>
            <w:tcW w:w="863" w:type="dxa"/>
            <w:tcBorders>
              <w:left w:val="single" w:sz="4" w:space="0" w:color="000000"/>
              <w:bottom w:val="single" w:sz="4" w:space="0" w:color="000000"/>
            </w:tcBorders>
            <w:shd w:val="clear" w:color="auto" w:fill="D9D9D9"/>
          </w:tcPr>
          <w:p w14:paraId="0BCF2189" w14:textId="77777777" w:rsidR="00C15651" w:rsidRDefault="00C15651">
            <w:pPr>
              <w:pStyle w:val="NoSpacing"/>
              <w:snapToGrid w:val="0"/>
            </w:pPr>
            <w:r>
              <w:t>Point</w:t>
            </w:r>
            <w:r>
              <w:br/>
              <w:t>Value</w:t>
            </w:r>
          </w:p>
        </w:tc>
        <w:tc>
          <w:tcPr>
            <w:tcW w:w="1585" w:type="dxa"/>
            <w:tcBorders>
              <w:left w:val="single" w:sz="4" w:space="0" w:color="000000"/>
              <w:bottom w:val="single" w:sz="4" w:space="0" w:color="000000"/>
              <w:right w:val="single" w:sz="4" w:space="0" w:color="000000"/>
            </w:tcBorders>
            <w:shd w:val="clear" w:color="auto" w:fill="D9D9D9"/>
          </w:tcPr>
          <w:p w14:paraId="24462990" w14:textId="77777777" w:rsidR="00C15651" w:rsidRDefault="00C15651">
            <w:pPr>
              <w:pStyle w:val="NoSpacing"/>
              <w:snapToGrid w:val="0"/>
            </w:pPr>
            <w:r>
              <w:br/>
              <w:t>Due</w:t>
            </w:r>
          </w:p>
        </w:tc>
      </w:tr>
      <w:tr w:rsidR="00C15651" w14:paraId="49180667" w14:textId="77777777" w:rsidTr="00F63D23">
        <w:trPr>
          <w:trHeight w:val="395"/>
        </w:trPr>
        <w:tc>
          <w:tcPr>
            <w:tcW w:w="1803" w:type="dxa"/>
            <w:tcBorders>
              <w:top w:val="single" w:sz="4" w:space="0" w:color="000000"/>
              <w:left w:val="single" w:sz="4" w:space="0" w:color="000000"/>
              <w:bottom w:val="single" w:sz="4" w:space="0" w:color="000000"/>
            </w:tcBorders>
            <w:shd w:val="clear" w:color="auto" w:fill="auto"/>
          </w:tcPr>
          <w:p w14:paraId="6C9526C4" w14:textId="77777777" w:rsidR="00C15651" w:rsidRDefault="00C15651">
            <w:pPr>
              <w:pStyle w:val="Subtitle"/>
              <w:snapToGrid w:val="0"/>
            </w:pPr>
            <w:r>
              <w:t>LEC 3A</w:t>
            </w:r>
          </w:p>
        </w:tc>
        <w:tc>
          <w:tcPr>
            <w:tcW w:w="2497" w:type="dxa"/>
            <w:tcBorders>
              <w:top w:val="single" w:sz="4" w:space="0" w:color="000000"/>
              <w:left w:val="single" w:sz="4" w:space="0" w:color="000000"/>
              <w:bottom w:val="single" w:sz="4" w:space="0" w:color="000000"/>
            </w:tcBorders>
            <w:shd w:val="clear" w:color="auto" w:fill="auto"/>
          </w:tcPr>
          <w:p w14:paraId="30FD2517" w14:textId="77777777" w:rsidR="00C15651" w:rsidRPr="00F70C54" w:rsidRDefault="004F4F28">
            <w:pPr>
              <w:pStyle w:val="Subtitle"/>
              <w:snapToGrid w:val="0"/>
              <w:rPr>
                <w:rFonts w:cs="Arial"/>
                <w:color w:val="auto"/>
                <w:szCs w:val="20"/>
              </w:rPr>
            </w:pPr>
            <w:r>
              <w:rPr>
                <w:rFonts w:cs="Arial"/>
                <w:color w:val="auto"/>
              </w:rPr>
              <w:t>Chapter 5</w:t>
            </w:r>
            <w:r w:rsidR="00D916C9">
              <w:rPr>
                <w:rFonts w:cs="Arial"/>
                <w:color w:val="auto"/>
              </w:rPr>
              <w:t xml:space="preserve"> Filesystem Administration</w:t>
            </w:r>
          </w:p>
        </w:tc>
        <w:tc>
          <w:tcPr>
            <w:tcW w:w="863" w:type="dxa"/>
            <w:tcBorders>
              <w:top w:val="single" w:sz="4" w:space="0" w:color="000000"/>
              <w:left w:val="single" w:sz="4" w:space="0" w:color="000000"/>
              <w:bottom w:val="single" w:sz="4" w:space="0" w:color="000000"/>
            </w:tcBorders>
            <w:shd w:val="clear" w:color="auto" w:fill="auto"/>
          </w:tcPr>
          <w:p w14:paraId="7A84AECE" w14:textId="77777777" w:rsidR="00C15651" w:rsidRDefault="00C15651">
            <w:pPr>
              <w:pStyle w:val="Subtitle"/>
              <w:snapToGrid w:val="0"/>
              <w:jc w:val="center"/>
            </w:pPr>
            <w:r>
              <w:t>3</w:t>
            </w:r>
          </w:p>
        </w:tc>
        <w:tc>
          <w:tcPr>
            <w:tcW w:w="863" w:type="dxa"/>
            <w:tcBorders>
              <w:top w:val="single" w:sz="4" w:space="0" w:color="000000"/>
              <w:left w:val="single" w:sz="4" w:space="0" w:color="000000"/>
              <w:bottom w:val="single" w:sz="4" w:space="0" w:color="000000"/>
            </w:tcBorders>
            <w:shd w:val="clear" w:color="auto" w:fill="auto"/>
          </w:tcPr>
          <w:p w14:paraId="4F3311AA"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75399845"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3D939663" w14:textId="77777777" w:rsidR="00C15651" w:rsidRDefault="00C15651">
            <w:pPr>
              <w:pStyle w:val="Subtitle"/>
              <w:snapToGrid w:val="0"/>
              <w:jc w:val="center"/>
            </w:pPr>
            <w:r>
              <w:t>--</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61FD2F9A" w14:textId="77777777" w:rsidR="00C15651" w:rsidRDefault="00C15651">
            <w:pPr>
              <w:pStyle w:val="Subtitle"/>
              <w:snapToGrid w:val="0"/>
            </w:pPr>
          </w:p>
        </w:tc>
      </w:tr>
      <w:tr w:rsidR="00C15651" w14:paraId="66E52DBF" w14:textId="77777777" w:rsidTr="00F63D23">
        <w:trPr>
          <w:trHeight w:val="395"/>
        </w:trPr>
        <w:tc>
          <w:tcPr>
            <w:tcW w:w="1803" w:type="dxa"/>
            <w:tcBorders>
              <w:top w:val="single" w:sz="4" w:space="0" w:color="000000"/>
              <w:left w:val="single" w:sz="4" w:space="0" w:color="000000"/>
              <w:bottom w:val="single" w:sz="4" w:space="0" w:color="000000"/>
            </w:tcBorders>
            <w:shd w:val="clear" w:color="auto" w:fill="auto"/>
          </w:tcPr>
          <w:p w14:paraId="39BA86FE" w14:textId="77777777" w:rsidR="00C15651" w:rsidRDefault="00C15651">
            <w:pPr>
              <w:pStyle w:val="Subtitle"/>
              <w:snapToGrid w:val="0"/>
            </w:pPr>
            <w:r>
              <w:t>IC EX 3A</w:t>
            </w:r>
          </w:p>
        </w:tc>
        <w:tc>
          <w:tcPr>
            <w:tcW w:w="2497" w:type="dxa"/>
            <w:tcBorders>
              <w:top w:val="single" w:sz="4" w:space="0" w:color="000000"/>
              <w:left w:val="single" w:sz="4" w:space="0" w:color="000000"/>
              <w:bottom w:val="single" w:sz="4" w:space="0" w:color="000000"/>
            </w:tcBorders>
            <w:shd w:val="clear" w:color="auto" w:fill="auto"/>
          </w:tcPr>
          <w:p w14:paraId="43D9957D" w14:textId="77777777" w:rsidR="00C15651" w:rsidRPr="00F70C54" w:rsidRDefault="004F4F28" w:rsidP="004F4F28">
            <w:pPr>
              <w:pStyle w:val="Subtitle"/>
              <w:snapToGrid w:val="0"/>
              <w:rPr>
                <w:rFonts w:cs="Arial"/>
                <w:color w:val="auto"/>
              </w:rPr>
            </w:pPr>
            <w:r>
              <w:rPr>
                <w:rFonts w:cs="Arial"/>
                <w:color w:val="auto"/>
              </w:rPr>
              <w:t>Project 5</w:t>
            </w:r>
          </w:p>
        </w:tc>
        <w:tc>
          <w:tcPr>
            <w:tcW w:w="863" w:type="dxa"/>
            <w:tcBorders>
              <w:top w:val="single" w:sz="4" w:space="0" w:color="000000"/>
              <w:left w:val="single" w:sz="4" w:space="0" w:color="000000"/>
              <w:bottom w:val="single" w:sz="4" w:space="0" w:color="000000"/>
            </w:tcBorders>
            <w:shd w:val="clear" w:color="auto" w:fill="auto"/>
          </w:tcPr>
          <w:p w14:paraId="0D48C6BD" w14:textId="40800765" w:rsidR="00C15651" w:rsidRDefault="00F63D23">
            <w:pPr>
              <w:pStyle w:val="Subtitle"/>
              <w:snapToGrid w:val="0"/>
              <w:jc w:val="center"/>
            </w:pPr>
            <w:r>
              <w:t>1</w:t>
            </w:r>
          </w:p>
        </w:tc>
        <w:tc>
          <w:tcPr>
            <w:tcW w:w="863" w:type="dxa"/>
            <w:tcBorders>
              <w:top w:val="single" w:sz="4" w:space="0" w:color="000000"/>
              <w:left w:val="single" w:sz="4" w:space="0" w:color="000000"/>
              <w:bottom w:val="single" w:sz="4" w:space="0" w:color="000000"/>
            </w:tcBorders>
            <w:shd w:val="clear" w:color="auto" w:fill="auto"/>
          </w:tcPr>
          <w:p w14:paraId="3BFCEA79" w14:textId="0AA88F7A" w:rsidR="00C15651" w:rsidRDefault="00F63D23">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70BBE511"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734FB775" w14:textId="77777777" w:rsidR="00C15651" w:rsidRDefault="004F4F28">
            <w:pPr>
              <w:pStyle w:val="Subtitle"/>
              <w:snapToGrid w:val="0"/>
              <w:jc w:val="center"/>
            </w:pPr>
            <w:r>
              <w:t>20</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543DEE20" w14:textId="77777777" w:rsidR="00C15651" w:rsidRDefault="00C15651" w:rsidP="004E31F9">
            <w:pPr>
              <w:pStyle w:val="Subtitle"/>
              <w:snapToGrid w:val="0"/>
            </w:pPr>
            <w:r>
              <w:t>End</w:t>
            </w:r>
            <w:r w:rsidR="004E31F9">
              <w:t xml:space="preserve"> </w:t>
            </w:r>
            <w:r>
              <w:t xml:space="preserve">of </w:t>
            </w:r>
            <w:r w:rsidR="004E31F9">
              <w:t>W</w:t>
            </w:r>
            <w:r>
              <w:t>eek 3</w:t>
            </w:r>
          </w:p>
        </w:tc>
      </w:tr>
      <w:tr w:rsidR="00C15651" w14:paraId="131E9006" w14:textId="77777777" w:rsidTr="00F63D23">
        <w:trPr>
          <w:trHeight w:val="395"/>
        </w:trPr>
        <w:tc>
          <w:tcPr>
            <w:tcW w:w="1803" w:type="dxa"/>
            <w:tcBorders>
              <w:top w:val="single" w:sz="4" w:space="0" w:color="000000"/>
              <w:left w:val="single" w:sz="4" w:space="0" w:color="000000"/>
              <w:bottom w:val="single" w:sz="4" w:space="0" w:color="000000"/>
            </w:tcBorders>
            <w:shd w:val="clear" w:color="auto" w:fill="auto"/>
          </w:tcPr>
          <w:p w14:paraId="0118D65A" w14:textId="77777777" w:rsidR="00C15651" w:rsidRDefault="00267563">
            <w:pPr>
              <w:pStyle w:val="Subtitle"/>
              <w:snapToGrid w:val="0"/>
            </w:pPr>
            <w:r>
              <w:t>HW</w:t>
            </w:r>
            <w:r w:rsidR="00C15651">
              <w:t xml:space="preserve"> 3A</w:t>
            </w:r>
          </w:p>
        </w:tc>
        <w:tc>
          <w:tcPr>
            <w:tcW w:w="2497" w:type="dxa"/>
            <w:tcBorders>
              <w:top w:val="single" w:sz="4" w:space="0" w:color="000000"/>
              <w:left w:val="single" w:sz="4" w:space="0" w:color="000000"/>
              <w:bottom w:val="single" w:sz="4" w:space="0" w:color="000000"/>
            </w:tcBorders>
            <w:shd w:val="clear" w:color="auto" w:fill="auto"/>
          </w:tcPr>
          <w:p w14:paraId="30E3E5A1" w14:textId="77777777" w:rsidR="00C15651" w:rsidRDefault="00F70C54" w:rsidP="004F4F28">
            <w:pPr>
              <w:snapToGrid w:val="0"/>
              <w:rPr>
                <w:sz w:val="20"/>
                <w:szCs w:val="20"/>
              </w:rPr>
            </w:pPr>
            <w:r w:rsidRPr="00F70C54">
              <w:rPr>
                <w:sz w:val="20"/>
                <w:szCs w:val="20"/>
              </w:rPr>
              <w:t xml:space="preserve">Read Chapter </w:t>
            </w:r>
            <w:r w:rsidR="004F4F28">
              <w:rPr>
                <w:sz w:val="20"/>
                <w:szCs w:val="20"/>
              </w:rPr>
              <w:t>5</w:t>
            </w:r>
            <w:r w:rsidR="00603CF3">
              <w:rPr>
                <w:sz w:val="20"/>
                <w:szCs w:val="20"/>
              </w:rPr>
              <w:t xml:space="preserve"> </w:t>
            </w:r>
            <w:proofErr w:type="spellStart"/>
            <w:r w:rsidR="00603CF3">
              <w:rPr>
                <w:sz w:val="20"/>
                <w:szCs w:val="20"/>
              </w:rPr>
              <w:t>pgs</w:t>
            </w:r>
            <w:proofErr w:type="spellEnd"/>
            <w:r w:rsidR="00603CF3">
              <w:rPr>
                <w:sz w:val="20"/>
                <w:szCs w:val="20"/>
              </w:rPr>
              <w:t xml:space="preserve"> 187 – 254</w:t>
            </w:r>
          </w:p>
          <w:p w14:paraId="31ED2E67" w14:textId="77777777" w:rsidR="00603CF3" w:rsidRPr="00F70C54" w:rsidRDefault="00603CF3" w:rsidP="004F4F28">
            <w:pPr>
              <w:snapToGrid w:val="0"/>
              <w:rPr>
                <w:rFonts w:eastAsia="Liberation Sans" w:cs="Arial"/>
                <w:color w:val="auto"/>
                <w:sz w:val="20"/>
                <w:szCs w:val="20"/>
              </w:rPr>
            </w:pPr>
            <w:r>
              <w:rPr>
                <w:sz w:val="20"/>
                <w:szCs w:val="20"/>
              </w:rPr>
              <w:t>Questions Ch. 5</w:t>
            </w:r>
          </w:p>
        </w:tc>
        <w:tc>
          <w:tcPr>
            <w:tcW w:w="863" w:type="dxa"/>
            <w:tcBorders>
              <w:top w:val="single" w:sz="4" w:space="0" w:color="000000"/>
              <w:left w:val="single" w:sz="4" w:space="0" w:color="000000"/>
              <w:bottom w:val="single" w:sz="4" w:space="0" w:color="000000"/>
            </w:tcBorders>
            <w:shd w:val="clear" w:color="auto" w:fill="auto"/>
          </w:tcPr>
          <w:p w14:paraId="7319ED62"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44B4C77E"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66560ACE" w14:textId="77777777" w:rsidR="00C15651" w:rsidRDefault="00CC58BB">
            <w:pPr>
              <w:pStyle w:val="Subtitle"/>
              <w:snapToGrid w:val="0"/>
              <w:jc w:val="center"/>
            </w:pPr>
            <w:r>
              <w:t>9</w:t>
            </w:r>
          </w:p>
        </w:tc>
        <w:tc>
          <w:tcPr>
            <w:tcW w:w="863" w:type="dxa"/>
            <w:tcBorders>
              <w:top w:val="single" w:sz="4" w:space="0" w:color="000000"/>
              <w:left w:val="single" w:sz="4" w:space="0" w:color="000000"/>
              <w:bottom w:val="single" w:sz="4" w:space="0" w:color="000000"/>
            </w:tcBorders>
            <w:shd w:val="clear" w:color="auto" w:fill="auto"/>
          </w:tcPr>
          <w:p w14:paraId="0DE97F78" w14:textId="351FCFC3" w:rsidR="00C15651" w:rsidRDefault="00603CF3">
            <w:pPr>
              <w:pStyle w:val="Subtitle"/>
              <w:snapToGrid w:val="0"/>
              <w:jc w:val="center"/>
            </w:pPr>
            <w:r>
              <w:t>15</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51CBD105" w14:textId="77777777" w:rsidR="00C15651" w:rsidRDefault="00232A52">
            <w:pPr>
              <w:pStyle w:val="Subtitle"/>
              <w:snapToGrid w:val="0"/>
            </w:pPr>
            <w:r>
              <w:t>Week 4</w:t>
            </w:r>
          </w:p>
        </w:tc>
      </w:tr>
      <w:tr w:rsidR="00C15651" w14:paraId="4A40402E" w14:textId="77777777" w:rsidTr="00F63D23">
        <w:trPr>
          <w:trHeight w:val="395"/>
        </w:trPr>
        <w:tc>
          <w:tcPr>
            <w:tcW w:w="1803" w:type="dxa"/>
            <w:tcBorders>
              <w:top w:val="single" w:sz="4" w:space="0" w:color="000000"/>
              <w:left w:val="single" w:sz="4" w:space="0" w:color="000000"/>
              <w:bottom w:val="single" w:sz="4" w:space="0" w:color="000000"/>
            </w:tcBorders>
            <w:shd w:val="clear" w:color="auto" w:fill="auto"/>
          </w:tcPr>
          <w:p w14:paraId="1687FC8A" w14:textId="77777777" w:rsidR="00C15651" w:rsidRDefault="00C15651">
            <w:pPr>
              <w:pStyle w:val="Subtitle"/>
              <w:snapToGrid w:val="0"/>
            </w:pPr>
            <w:r>
              <w:t>Total Week 3</w:t>
            </w:r>
          </w:p>
        </w:tc>
        <w:tc>
          <w:tcPr>
            <w:tcW w:w="2497" w:type="dxa"/>
            <w:tcBorders>
              <w:top w:val="single" w:sz="4" w:space="0" w:color="000000"/>
              <w:left w:val="single" w:sz="4" w:space="0" w:color="000000"/>
              <w:bottom w:val="single" w:sz="4" w:space="0" w:color="000000"/>
            </w:tcBorders>
            <w:shd w:val="clear" w:color="auto" w:fill="auto"/>
          </w:tcPr>
          <w:p w14:paraId="79F0031C" w14:textId="77777777" w:rsidR="00C15651" w:rsidRDefault="00C15651">
            <w:pPr>
              <w:pStyle w:val="Subtitle"/>
              <w:snapToGrid w:val="0"/>
            </w:pPr>
          </w:p>
        </w:tc>
        <w:tc>
          <w:tcPr>
            <w:tcW w:w="863" w:type="dxa"/>
            <w:tcBorders>
              <w:top w:val="single" w:sz="4" w:space="0" w:color="000000"/>
              <w:left w:val="single" w:sz="4" w:space="0" w:color="000000"/>
              <w:bottom w:val="single" w:sz="4" w:space="0" w:color="000000"/>
            </w:tcBorders>
            <w:shd w:val="clear" w:color="auto" w:fill="auto"/>
          </w:tcPr>
          <w:p w14:paraId="07B4463B" w14:textId="109EFB8B" w:rsidR="00C15651" w:rsidRDefault="00F63D23">
            <w:pPr>
              <w:pStyle w:val="Subtitle"/>
              <w:snapToGrid w:val="0"/>
              <w:jc w:val="center"/>
            </w:pPr>
            <w:r>
              <w:t>4</w:t>
            </w:r>
          </w:p>
        </w:tc>
        <w:tc>
          <w:tcPr>
            <w:tcW w:w="863" w:type="dxa"/>
            <w:tcBorders>
              <w:top w:val="single" w:sz="4" w:space="0" w:color="000000"/>
              <w:left w:val="single" w:sz="4" w:space="0" w:color="000000"/>
              <w:bottom w:val="single" w:sz="4" w:space="0" w:color="000000"/>
            </w:tcBorders>
            <w:shd w:val="clear" w:color="auto" w:fill="auto"/>
          </w:tcPr>
          <w:p w14:paraId="29F6FF0E" w14:textId="2557D46B" w:rsidR="00C15651" w:rsidRDefault="00F63D23">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03A389B7" w14:textId="77777777" w:rsidR="00C15651" w:rsidRDefault="00CC58BB">
            <w:pPr>
              <w:pStyle w:val="Subtitle"/>
              <w:snapToGrid w:val="0"/>
              <w:jc w:val="center"/>
            </w:pPr>
            <w:r>
              <w:t>9</w:t>
            </w:r>
          </w:p>
        </w:tc>
        <w:tc>
          <w:tcPr>
            <w:tcW w:w="863" w:type="dxa"/>
            <w:tcBorders>
              <w:top w:val="single" w:sz="4" w:space="0" w:color="000000"/>
              <w:left w:val="single" w:sz="4" w:space="0" w:color="000000"/>
              <w:bottom w:val="single" w:sz="4" w:space="0" w:color="000000"/>
            </w:tcBorders>
            <w:shd w:val="clear" w:color="auto" w:fill="auto"/>
          </w:tcPr>
          <w:p w14:paraId="33E6EBDA" w14:textId="77777777" w:rsidR="00C15651" w:rsidRDefault="00603CF3">
            <w:pPr>
              <w:pStyle w:val="Subtitle"/>
              <w:snapToGrid w:val="0"/>
              <w:jc w:val="center"/>
            </w:pPr>
            <w:r>
              <w:t>35</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3CF2D0C7" w14:textId="77777777" w:rsidR="00C15651" w:rsidRDefault="00C15651">
            <w:pPr>
              <w:pStyle w:val="Subtitle"/>
              <w:snapToGrid w:val="0"/>
            </w:pPr>
          </w:p>
        </w:tc>
      </w:tr>
      <w:tr w:rsidR="00C15651" w14:paraId="7C97BEE3" w14:textId="77777777" w:rsidTr="00F63D23">
        <w:trPr>
          <w:trHeight w:val="395"/>
        </w:trPr>
        <w:tc>
          <w:tcPr>
            <w:tcW w:w="1803" w:type="dxa"/>
            <w:tcBorders>
              <w:top w:val="single" w:sz="4" w:space="0" w:color="000000"/>
              <w:left w:val="single" w:sz="4" w:space="0" w:color="000000"/>
              <w:bottom w:val="single" w:sz="4" w:space="0" w:color="000000"/>
            </w:tcBorders>
            <w:shd w:val="clear" w:color="auto" w:fill="000000"/>
          </w:tcPr>
          <w:p w14:paraId="1DEAEF0B" w14:textId="77777777" w:rsidR="00C15651" w:rsidRDefault="00C15651">
            <w:pPr>
              <w:pStyle w:val="WW-Caption"/>
              <w:snapToGrid w:val="0"/>
            </w:pPr>
            <w:r>
              <w:t>Week 4</w:t>
            </w:r>
          </w:p>
        </w:tc>
        <w:tc>
          <w:tcPr>
            <w:tcW w:w="2497" w:type="dxa"/>
            <w:tcBorders>
              <w:top w:val="single" w:sz="4" w:space="0" w:color="000000"/>
              <w:left w:val="single" w:sz="4" w:space="0" w:color="000000"/>
              <w:bottom w:val="single" w:sz="4" w:space="0" w:color="000000"/>
            </w:tcBorders>
            <w:shd w:val="clear" w:color="auto" w:fill="000000"/>
          </w:tcPr>
          <w:p w14:paraId="58E133AA"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5287E336"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42248262"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0DAAB56F"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68FF0FE8" w14:textId="77777777" w:rsidR="00C15651" w:rsidRDefault="00C15651">
            <w:pPr>
              <w:snapToGrid w:val="0"/>
              <w:jc w:val="center"/>
              <w:rPr>
                <w:rFonts w:cs="Arial"/>
              </w:rPr>
            </w:pPr>
          </w:p>
        </w:tc>
        <w:tc>
          <w:tcPr>
            <w:tcW w:w="1585" w:type="dxa"/>
            <w:tcBorders>
              <w:top w:val="single" w:sz="4" w:space="0" w:color="000000"/>
              <w:left w:val="single" w:sz="4" w:space="0" w:color="000000"/>
              <w:bottom w:val="single" w:sz="4" w:space="0" w:color="000000"/>
              <w:right w:val="single" w:sz="4" w:space="0" w:color="000000"/>
            </w:tcBorders>
            <w:shd w:val="clear" w:color="auto" w:fill="000000"/>
          </w:tcPr>
          <w:p w14:paraId="1C12140C" w14:textId="77777777" w:rsidR="00C15651" w:rsidRDefault="00C15651">
            <w:pPr>
              <w:snapToGrid w:val="0"/>
              <w:jc w:val="center"/>
              <w:rPr>
                <w:rFonts w:cs="Arial"/>
              </w:rPr>
            </w:pPr>
          </w:p>
        </w:tc>
      </w:tr>
      <w:tr w:rsidR="00C15651" w14:paraId="11788F8F" w14:textId="77777777" w:rsidTr="00F63D23">
        <w:trPr>
          <w:trHeight w:val="395"/>
        </w:trPr>
        <w:tc>
          <w:tcPr>
            <w:tcW w:w="1803" w:type="dxa"/>
            <w:tcBorders>
              <w:left w:val="single" w:sz="4" w:space="0" w:color="000000"/>
              <w:bottom w:val="single" w:sz="4" w:space="0" w:color="000000"/>
            </w:tcBorders>
            <w:shd w:val="clear" w:color="auto" w:fill="D9D9D9"/>
          </w:tcPr>
          <w:p w14:paraId="648302F3" w14:textId="77777777" w:rsidR="00C15651" w:rsidRDefault="00C15651">
            <w:pPr>
              <w:pStyle w:val="NoSpacing"/>
              <w:snapToGrid w:val="0"/>
            </w:pPr>
            <w:r>
              <w:br/>
              <w:t>Type</w:t>
            </w:r>
          </w:p>
        </w:tc>
        <w:tc>
          <w:tcPr>
            <w:tcW w:w="2497" w:type="dxa"/>
            <w:tcBorders>
              <w:left w:val="single" w:sz="4" w:space="0" w:color="000000"/>
              <w:bottom w:val="single" w:sz="4" w:space="0" w:color="000000"/>
            </w:tcBorders>
            <w:shd w:val="clear" w:color="auto" w:fill="D9D9D9"/>
          </w:tcPr>
          <w:p w14:paraId="1115011E" w14:textId="77777777" w:rsidR="00C15651" w:rsidRDefault="00C15651">
            <w:pPr>
              <w:pStyle w:val="NoSpacing"/>
              <w:snapToGrid w:val="0"/>
            </w:pPr>
            <w:r>
              <w:br/>
              <w:t>Topic/Description</w:t>
            </w:r>
          </w:p>
        </w:tc>
        <w:tc>
          <w:tcPr>
            <w:tcW w:w="863" w:type="dxa"/>
            <w:tcBorders>
              <w:left w:val="single" w:sz="4" w:space="0" w:color="000000"/>
              <w:bottom w:val="single" w:sz="4" w:space="0" w:color="000000"/>
            </w:tcBorders>
            <w:shd w:val="clear" w:color="auto" w:fill="D9D9D9"/>
          </w:tcPr>
          <w:p w14:paraId="6DD89165" w14:textId="77777777" w:rsidR="00C15651" w:rsidRDefault="00C15651">
            <w:pPr>
              <w:pStyle w:val="NoSpacing"/>
              <w:snapToGrid w:val="0"/>
            </w:pPr>
            <w:r>
              <w:t>LEC Hours</w:t>
            </w:r>
          </w:p>
        </w:tc>
        <w:tc>
          <w:tcPr>
            <w:tcW w:w="863" w:type="dxa"/>
            <w:tcBorders>
              <w:left w:val="single" w:sz="4" w:space="0" w:color="000000"/>
              <w:bottom w:val="single" w:sz="4" w:space="0" w:color="000000"/>
            </w:tcBorders>
            <w:shd w:val="clear" w:color="auto" w:fill="D9D9D9"/>
          </w:tcPr>
          <w:p w14:paraId="284EC40F" w14:textId="77777777" w:rsidR="00C15651" w:rsidRDefault="00C15651">
            <w:pPr>
              <w:pStyle w:val="NoSpacing"/>
              <w:snapToGrid w:val="0"/>
            </w:pPr>
            <w:r>
              <w:t>LAB Hours</w:t>
            </w:r>
          </w:p>
        </w:tc>
        <w:tc>
          <w:tcPr>
            <w:tcW w:w="863" w:type="dxa"/>
            <w:tcBorders>
              <w:left w:val="single" w:sz="4" w:space="0" w:color="000000"/>
              <w:bottom w:val="single" w:sz="4" w:space="0" w:color="000000"/>
            </w:tcBorders>
            <w:shd w:val="clear" w:color="auto" w:fill="D9D9D9"/>
          </w:tcPr>
          <w:p w14:paraId="70C42A5E" w14:textId="77777777" w:rsidR="00C15651" w:rsidRDefault="00267563">
            <w:pPr>
              <w:pStyle w:val="NoSpacing"/>
              <w:snapToGrid w:val="0"/>
            </w:pPr>
            <w:r>
              <w:t>HW</w:t>
            </w:r>
            <w:r w:rsidR="00C15651">
              <w:t xml:space="preserve"> Hours</w:t>
            </w:r>
          </w:p>
        </w:tc>
        <w:tc>
          <w:tcPr>
            <w:tcW w:w="863" w:type="dxa"/>
            <w:tcBorders>
              <w:left w:val="single" w:sz="4" w:space="0" w:color="000000"/>
              <w:bottom w:val="single" w:sz="4" w:space="0" w:color="000000"/>
            </w:tcBorders>
            <w:shd w:val="clear" w:color="auto" w:fill="D9D9D9"/>
          </w:tcPr>
          <w:p w14:paraId="309A5DD2" w14:textId="77777777" w:rsidR="00C15651" w:rsidRDefault="00C15651">
            <w:pPr>
              <w:pStyle w:val="NoSpacing"/>
              <w:snapToGrid w:val="0"/>
            </w:pPr>
            <w:r>
              <w:t>Point</w:t>
            </w:r>
            <w:r>
              <w:br/>
              <w:t>Value</w:t>
            </w:r>
          </w:p>
        </w:tc>
        <w:tc>
          <w:tcPr>
            <w:tcW w:w="1585" w:type="dxa"/>
            <w:tcBorders>
              <w:left w:val="single" w:sz="4" w:space="0" w:color="000000"/>
              <w:bottom w:val="single" w:sz="4" w:space="0" w:color="000000"/>
              <w:right w:val="single" w:sz="4" w:space="0" w:color="000000"/>
            </w:tcBorders>
            <w:shd w:val="clear" w:color="auto" w:fill="D9D9D9"/>
          </w:tcPr>
          <w:p w14:paraId="2D0E1CEE" w14:textId="77777777" w:rsidR="00C15651" w:rsidRDefault="00C15651">
            <w:pPr>
              <w:pStyle w:val="NoSpacing"/>
              <w:snapToGrid w:val="0"/>
            </w:pPr>
            <w:r>
              <w:br/>
              <w:t>Due</w:t>
            </w:r>
          </w:p>
        </w:tc>
      </w:tr>
      <w:tr w:rsidR="00C15651" w14:paraId="5141C351" w14:textId="77777777" w:rsidTr="00F63D23">
        <w:trPr>
          <w:trHeight w:val="395"/>
        </w:trPr>
        <w:tc>
          <w:tcPr>
            <w:tcW w:w="1803" w:type="dxa"/>
            <w:tcBorders>
              <w:top w:val="single" w:sz="4" w:space="0" w:color="000000"/>
              <w:left w:val="single" w:sz="4" w:space="0" w:color="000000"/>
              <w:bottom w:val="single" w:sz="4" w:space="0" w:color="000000"/>
            </w:tcBorders>
            <w:shd w:val="clear" w:color="auto" w:fill="auto"/>
          </w:tcPr>
          <w:p w14:paraId="59282429" w14:textId="77777777" w:rsidR="00C15651" w:rsidRDefault="00C15651">
            <w:pPr>
              <w:pStyle w:val="Subtitle"/>
              <w:snapToGrid w:val="0"/>
            </w:pPr>
            <w:r>
              <w:t>LEC 4A</w:t>
            </w:r>
          </w:p>
        </w:tc>
        <w:tc>
          <w:tcPr>
            <w:tcW w:w="2497" w:type="dxa"/>
            <w:tcBorders>
              <w:top w:val="single" w:sz="4" w:space="0" w:color="000000"/>
              <w:left w:val="single" w:sz="4" w:space="0" w:color="000000"/>
              <w:bottom w:val="single" w:sz="4" w:space="0" w:color="000000"/>
            </w:tcBorders>
            <w:shd w:val="clear" w:color="auto" w:fill="auto"/>
          </w:tcPr>
          <w:p w14:paraId="7400101C" w14:textId="77777777" w:rsidR="00C15651" w:rsidRDefault="009D4751" w:rsidP="00D916C9">
            <w:pPr>
              <w:pStyle w:val="Subtitle"/>
              <w:snapToGrid w:val="0"/>
              <w:rPr>
                <w:color w:val="auto"/>
              </w:rPr>
            </w:pPr>
            <w:hyperlink r:id="rId13" w:history="1">
              <w:r w:rsidR="004F4F28">
                <w:rPr>
                  <w:rStyle w:val="Hyperlink"/>
                  <w:color w:val="auto"/>
                  <w:u w:val="none"/>
                </w:rPr>
                <w:t>Chapter</w:t>
              </w:r>
            </w:hyperlink>
            <w:r w:rsidR="004F4F28">
              <w:rPr>
                <w:color w:val="auto"/>
              </w:rPr>
              <w:t xml:space="preserve"> 6 </w:t>
            </w:r>
            <w:r w:rsidR="00D916C9">
              <w:rPr>
                <w:color w:val="auto"/>
              </w:rPr>
              <w:t>Server Deployment</w:t>
            </w:r>
          </w:p>
          <w:p w14:paraId="4176EC7F" w14:textId="77777777" w:rsidR="00D916C9" w:rsidRPr="00D916C9" w:rsidRDefault="00D916C9" w:rsidP="00D916C9">
            <w:r w:rsidRPr="00D916C9">
              <w:rPr>
                <w:sz w:val="20"/>
              </w:rPr>
              <w:t>Chapter 7 Working with the BASH Shell</w:t>
            </w:r>
          </w:p>
        </w:tc>
        <w:tc>
          <w:tcPr>
            <w:tcW w:w="863" w:type="dxa"/>
            <w:tcBorders>
              <w:top w:val="single" w:sz="4" w:space="0" w:color="000000"/>
              <w:left w:val="single" w:sz="4" w:space="0" w:color="000000"/>
              <w:bottom w:val="single" w:sz="4" w:space="0" w:color="000000"/>
            </w:tcBorders>
            <w:shd w:val="clear" w:color="auto" w:fill="auto"/>
          </w:tcPr>
          <w:p w14:paraId="0A5B9463" w14:textId="77777777" w:rsidR="00C15651" w:rsidRDefault="004F4F28">
            <w:pPr>
              <w:pStyle w:val="Subtitle"/>
              <w:snapToGrid w:val="0"/>
              <w:jc w:val="center"/>
            </w:pPr>
            <w:r>
              <w:t>2.5</w:t>
            </w:r>
          </w:p>
        </w:tc>
        <w:tc>
          <w:tcPr>
            <w:tcW w:w="863" w:type="dxa"/>
            <w:tcBorders>
              <w:top w:val="single" w:sz="4" w:space="0" w:color="000000"/>
              <w:left w:val="single" w:sz="4" w:space="0" w:color="000000"/>
              <w:bottom w:val="single" w:sz="4" w:space="0" w:color="000000"/>
            </w:tcBorders>
            <w:shd w:val="clear" w:color="auto" w:fill="auto"/>
          </w:tcPr>
          <w:p w14:paraId="7658620B"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37B63629"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6448879A" w14:textId="77777777" w:rsidR="00C15651" w:rsidRDefault="00C15651">
            <w:pPr>
              <w:pStyle w:val="Subtitle"/>
              <w:snapToGrid w:val="0"/>
              <w:jc w:val="center"/>
            </w:pPr>
            <w:r>
              <w:t>--</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4D870E70" w14:textId="77777777" w:rsidR="00C15651" w:rsidRDefault="00C15651">
            <w:pPr>
              <w:pStyle w:val="Subtitle"/>
              <w:snapToGrid w:val="0"/>
            </w:pPr>
          </w:p>
        </w:tc>
      </w:tr>
      <w:tr w:rsidR="00C15651" w14:paraId="6E759B0D" w14:textId="77777777" w:rsidTr="00F63D23">
        <w:trPr>
          <w:trHeight w:val="395"/>
        </w:trPr>
        <w:tc>
          <w:tcPr>
            <w:tcW w:w="1803" w:type="dxa"/>
            <w:tcBorders>
              <w:top w:val="single" w:sz="4" w:space="0" w:color="000000"/>
              <w:left w:val="single" w:sz="4" w:space="0" w:color="000000"/>
              <w:bottom w:val="single" w:sz="4" w:space="0" w:color="000000"/>
            </w:tcBorders>
            <w:shd w:val="clear" w:color="auto" w:fill="auto"/>
          </w:tcPr>
          <w:p w14:paraId="62EED217" w14:textId="77777777" w:rsidR="00C15651" w:rsidRDefault="00C15651">
            <w:pPr>
              <w:pStyle w:val="Subtitle"/>
              <w:snapToGrid w:val="0"/>
            </w:pPr>
            <w:r>
              <w:t>IC EX 4A</w:t>
            </w:r>
          </w:p>
        </w:tc>
        <w:tc>
          <w:tcPr>
            <w:tcW w:w="2497" w:type="dxa"/>
            <w:tcBorders>
              <w:top w:val="single" w:sz="4" w:space="0" w:color="000000"/>
              <w:left w:val="single" w:sz="4" w:space="0" w:color="000000"/>
              <w:bottom w:val="single" w:sz="4" w:space="0" w:color="000000"/>
            </w:tcBorders>
            <w:shd w:val="clear" w:color="auto" w:fill="auto"/>
          </w:tcPr>
          <w:p w14:paraId="7EFEAA1F" w14:textId="77777777" w:rsidR="00C15651" w:rsidRDefault="00DB5A8E" w:rsidP="004F4F28">
            <w:pPr>
              <w:pStyle w:val="Subtitle"/>
              <w:snapToGrid w:val="0"/>
            </w:pPr>
            <w:r>
              <w:t xml:space="preserve">Project </w:t>
            </w:r>
            <w:r w:rsidR="00C15651">
              <w:t xml:space="preserve">6 - </w:t>
            </w:r>
            <w:r w:rsidR="00C15651">
              <w:br/>
            </w:r>
            <w:r>
              <w:t xml:space="preserve">Project </w:t>
            </w:r>
            <w:r w:rsidR="00C15651">
              <w:t xml:space="preserve">7 - </w:t>
            </w:r>
          </w:p>
        </w:tc>
        <w:tc>
          <w:tcPr>
            <w:tcW w:w="863" w:type="dxa"/>
            <w:tcBorders>
              <w:top w:val="single" w:sz="4" w:space="0" w:color="000000"/>
              <w:left w:val="single" w:sz="4" w:space="0" w:color="000000"/>
              <w:bottom w:val="single" w:sz="4" w:space="0" w:color="000000"/>
            </w:tcBorders>
            <w:shd w:val="clear" w:color="auto" w:fill="auto"/>
          </w:tcPr>
          <w:p w14:paraId="0AD16B70" w14:textId="49882A6E" w:rsidR="00C15651" w:rsidRDefault="00F63D23">
            <w:pPr>
              <w:pStyle w:val="Subtitle"/>
              <w:snapToGrid w:val="0"/>
              <w:jc w:val="center"/>
            </w:pPr>
            <w:r>
              <w:t>1.5</w:t>
            </w:r>
          </w:p>
        </w:tc>
        <w:tc>
          <w:tcPr>
            <w:tcW w:w="863" w:type="dxa"/>
            <w:tcBorders>
              <w:top w:val="single" w:sz="4" w:space="0" w:color="000000"/>
              <w:left w:val="single" w:sz="4" w:space="0" w:color="000000"/>
              <w:bottom w:val="single" w:sz="4" w:space="0" w:color="000000"/>
            </w:tcBorders>
            <w:shd w:val="clear" w:color="auto" w:fill="auto"/>
          </w:tcPr>
          <w:p w14:paraId="1F136B0D" w14:textId="280B56D4" w:rsidR="00C15651" w:rsidRDefault="00C15651">
            <w:pPr>
              <w:pStyle w:val="Subtitle"/>
              <w:snapToGrid w:val="0"/>
              <w:jc w:val="center"/>
            </w:pPr>
            <w:r>
              <w:t>-</w:t>
            </w:r>
            <w:r w:rsidR="00DB5A8E">
              <w:t>-</w:t>
            </w:r>
          </w:p>
        </w:tc>
        <w:tc>
          <w:tcPr>
            <w:tcW w:w="863" w:type="dxa"/>
            <w:tcBorders>
              <w:top w:val="single" w:sz="4" w:space="0" w:color="000000"/>
              <w:left w:val="single" w:sz="4" w:space="0" w:color="000000"/>
              <w:bottom w:val="single" w:sz="4" w:space="0" w:color="000000"/>
            </w:tcBorders>
            <w:shd w:val="clear" w:color="auto" w:fill="auto"/>
          </w:tcPr>
          <w:p w14:paraId="46FE9083"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2EFAD3AC" w14:textId="77777777" w:rsidR="00C15651" w:rsidRDefault="0026518F">
            <w:pPr>
              <w:pStyle w:val="Subtitle"/>
              <w:snapToGrid w:val="0"/>
              <w:jc w:val="center"/>
            </w:pPr>
            <w:r>
              <w:t>4</w:t>
            </w:r>
            <w:r w:rsidR="00603CF3">
              <w:t>0</w:t>
            </w:r>
          </w:p>
          <w:p w14:paraId="67973E68" w14:textId="77777777" w:rsidR="00603CF3" w:rsidRPr="00603CF3" w:rsidRDefault="00603CF3" w:rsidP="00603CF3">
            <w:r>
              <w:t xml:space="preserve">   </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3041FC37" w14:textId="77777777" w:rsidR="00C15651" w:rsidRDefault="00C15651" w:rsidP="00DB5A8E">
            <w:pPr>
              <w:pStyle w:val="Subtitle"/>
              <w:snapToGrid w:val="0"/>
            </w:pPr>
            <w:r>
              <w:t>End</w:t>
            </w:r>
            <w:r w:rsidR="00DB5A8E">
              <w:t xml:space="preserve"> </w:t>
            </w:r>
            <w:r>
              <w:t>of week 4</w:t>
            </w:r>
          </w:p>
        </w:tc>
      </w:tr>
      <w:tr w:rsidR="00C15651" w14:paraId="07F53B85" w14:textId="77777777" w:rsidTr="00F63D23">
        <w:trPr>
          <w:trHeight w:val="395"/>
        </w:trPr>
        <w:tc>
          <w:tcPr>
            <w:tcW w:w="1803" w:type="dxa"/>
            <w:tcBorders>
              <w:top w:val="single" w:sz="4" w:space="0" w:color="000000"/>
              <w:left w:val="single" w:sz="4" w:space="0" w:color="000000"/>
              <w:bottom w:val="single" w:sz="4" w:space="0" w:color="000000"/>
            </w:tcBorders>
            <w:shd w:val="clear" w:color="auto" w:fill="auto"/>
          </w:tcPr>
          <w:p w14:paraId="30CA3018" w14:textId="77777777" w:rsidR="00C15651" w:rsidRDefault="00267563">
            <w:pPr>
              <w:pStyle w:val="Subtitle"/>
              <w:snapToGrid w:val="0"/>
            </w:pPr>
            <w:r>
              <w:lastRenderedPageBreak/>
              <w:t>HW</w:t>
            </w:r>
            <w:r w:rsidR="00C15651">
              <w:t xml:space="preserve"> 4A</w:t>
            </w:r>
          </w:p>
        </w:tc>
        <w:tc>
          <w:tcPr>
            <w:tcW w:w="2497" w:type="dxa"/>
            <w:tcBorders>
              <w:top w:val="single" w:sz="4" w:space="0" w:color="000000"/>
              <w:left w:val="single" w:sz="4" w:space="0" w:color="000000"/>
              <w:bottom w:val="single" w:sz="4" w:space="0" w:color="000000"/>
            </w:tcBorders>
            <w:shd w:val="clear" w:color="auto" w:fill="auto"/>
          </w:tcPr>
          <w:p w14:paraId="57A3D19F" w14:textId="77777777" w:rsidR="00C15651" w:rsidRDefault="00DB5A8E" w:rsidP="00603CF3">
            <w:pPr>
              <w:rPr>
                <w:sz w:val="20"/>
                <w:szCs w:val="20"/>
              </w:rPr>
            </w:pPr>
            <w:r w:rsidRPr="00F70C54">
              <w:rPr>
                <w:sz w:val="20"/>
                <w:szCs w:val="20"/>
              </w:rPr>
              <w:t xml:space="preserve">Read Chapters </w:t>
            </w:r>
            <w:r w:rsidR="00603CF3">
              <w:rPr>
                <w:sz w:val="20"/>
                <w:szCs w:val="20"/>
              </w:rPr>
              <w:t>6 - 7</w:t>
            </w:r>
            <w:r w:rsidR="008A7E26">
              <w:rPr>
                <w:sz w:val="20"/>
                <w:szCs w:val="20"/>
              </w:rPr>
              <w:t xml:space="preserve">, </w:t>
            </w:r>
            <w:proofErr w:type="spellStart"/>
            <w:r w:rsidR="00603CF3">
              <w:rPr>
                <w:sz w:val="20"/>
                <w:szCs w:val="20"/>
              </w:rPr>
              <w:t>pgs</w:t>
            </w:r>
            <w:proofErr w:type="spellEnd"/>
            <w:r w:rsidR="00603CF3">
              <w:rPr>
                <w:sz w:val="20"/>
                <w:szCs w:val="20"/>
              </w:rPr>
              <w:t xml:space="preserve"> 255 – 348</w:t>
            </w:r>
          </w:p>
          <w:p w14:paraId="42ADB6D9" w14:textId="77777777" w:rsidR="00603CF3" w:rsidRDefault="00603CF3" w:rsidP="00603CF3">
            <w:pPr>
              <w:rPr>
                <w:rFonts w:ascii="Liberation Sans" w:eastAsia="Liberation Sans" w:hAnsi="Liberation Sans" w:cs="Liberation Sans"/>
                <w:sz w:val="20"/>
                <w:szCs w:val="20"/>
              </w:rPr>
            </w:pPr>
            <w:r>
              <w:rPr>
                <w:sz w:val="20"/>
                <w:szCs w:val="20"/>
              </w:rPr>
              <w:t>Questions Ch. 6 - 7</w:t>
            </w:r>
          </w:p>
        </w:tc>
        <w:tc>
          <w:tcPr>
            <w:tcW w:w="863" w:type="dxa"/>
            <w:tcBorders>
              <w:top w:val="single" w:sz="4" w:space="0" w:color="000000"/>
              <w:left w:val="single" w:sz="4" w:space="0" w:color="000000"/>
              <w:bottom w:val="single" w:sz="4" w:space="0" w:color="000000"/>
            </w:tcBorders>
            <w:shd w:val="clear" w:color="auto" w:fill="auto"/>
          </w:tcPr>
          <w:p w14:paraId="1D4C86DD"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1BDE9292"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44A9AD0D" w14:textId="77777777" w:rsidR="00C15651" w:rsidRDefault="00CC58BB">
            <w:pPr>
              <w:pStyle w:val="Subtitle"/>
              <w:snapToGrid w:val="0"/>
              <w:jc w:val="center"/>
            </w:pPr>
            <w:r>
              <w:t>12</w:t>
            </w:r>
          </w:p>
        </w:tc>
        <w:tc>
          <w:tcPr>
            <w:tcW w:w="863" w:type="dxa"/>
            <w:tcBorders>
              <w:top w:val="single" w:sz="4" w:space="0" w:color="000000"/>
              <w:left w:val="single" w:sz="4" w:space="0" w:color="000000"/>
              <w:bottom w:val="single" w:sz="4" w:space="0" w:color="000000"/>
            </w:tcBorders>
            <w:shd w:val="clear" w:color="auto" w:fill="auto"/>
          </w:tcPr>
          <w:p w14:paraId="3C60A689" w14:textId="77777777" w:rsidR="00C15651" w:rsidRDefault="00603CF3">
            <w:pPr>
              <w:pStyle w:val="Subtitle"/>
              <w:snapToGrid w:val="0"/>
              <w:jc w:val="center"/>
            </w:pPr>
            <w:r>
              <w:t>30</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62E1B54D" w14:textId="77777777" w:rsidR="00C15651" w:rsidRDefault="00DB5A8E">
            <w:pPr>
              <w:pStyle w:val="Subtitle"/>
              <w:snapToGrid w:val="0"/>
            </w:pPr>
            <w:r>
              <w:t>Week 5</w:t>
            </w:r>
          </w:p>
        </w:tc>
      </w:tr>
      <w:tr w:rsidR="00C15651" w14:paraId="37C17643" w14:textId="77777777" w:rsidTr="00F63D23">
        <w:trPr>
          <w:trHeight w:val="395"/>
        </w:trPr>
        <w:tc>
          <w:tcPr>
            <w:tcW w:w="1803" w:type="dxa"/>
            <w:tcBorders>
              <w:top w:val="single" w:sz="4" w:space="0" w:color="000000"/>
              <w:left w:val="single" w:sz="4" w:space="0" w:color="000000"/>
              <w:bottom w:val="single" w:sz="4" w:space="0" w:color="000000"/>
            </w:tcBorders>
            <w:shd w:val="clear" w:color="auto" w:fill="auto"/>
          </w:tcPr>
          <w:p w14:paraId="65F90A0C" w14:textId="77777777" w:rsidR="00C15651" w:rsidRDefault="00C15651">
            <w:pPr>
              <w:pStyle w:val="Subtitle"/>
              <w:snapToGrid w:val="0"/>
            </w:pPr>
            <w:r>
              <w:t>Total Week 4</w:t>
            </w:r>
          </w:p>
        </w:tc>
        <w:tc>
          <w:tcPr>
            <w:tcW w:w="2497" w:type="dxa"/>
            <w:tcBorders>
              <w:top w:val="single" w:sz="4" w:space="0" w:color="000000"/>
              <w:left w:val="single" w:sz="4" w:space="0" w:color="000000"/>
              <w:bottom w:val="single" w:sz="4" w:space="0" w:color="000000"/>
            </w:tcBorders>
            <w:shd w:val="clear" w:color="auto" w:fill="auto"/>
          </w:tcPr>
          <w:p w14:paraId="1E03590F" w14:textId="77777777" w:rsidR="00C15651" w:rsidRDefault="00C15651">
            <w:pPr>
              <w:pStyle w:val="Subtitle"/>
              <w:snapToGrid w:val="0"/>
            </w:pPr>
          </w:p>
        </w:tc>
        <w:tc>
          <w:tcPr>
            <w:tcW w:w="863" w:type="dxa"/>
            <w:tcBorders>
              <w:top w:val="single" w:sz="4" w:space="0" w:color="000000"/>
              <w:left w:val="single" w:sz="4" w:space="0" w:color="000000"/>
              <w:bottom w:val="single" w:sz="4" w:space="0" w:color="000000"/>
            </w:tcBorders>
            <w:shd w:val="clear" w:color="auto" w:fill="auto"/>
          </w:tcPr>
          <w:p w14:paraId="017C611B" w14:textId="42AE730C" w:rsidR="00C15651" w:rsidRDefault="00F63D23">
            <w:pPr>
              <w:pStyle w:val="Subtitle"/>
              <w:snapToGrid w:val="0"/>
              <w:jc w:val="center"/>
            </w:pPr>
            <w:r>
              <w:t>4</w:t>
            </w:r>
          </w:p>
        </w:tc>
        <w:tc>
          <w:tcPr>
            <w:tcW w:w="863" w:type="dxa"/>
            <w:tcBorders>
              <w:top w:val="single" w:sz="4" w:space="0" w:color="000000"/>
              <w:left w:val="single" w:sz="4" w:space="0" w:color="000000"/>
              <w:bottom w:val="single" w:sz="4" w:space="0" w:color="000000"/>
            </w:tcBorders>
            <w:shd w:val="clear" w:color="auto" w:fill="auto"/>
          </w:tcPr>
          <w:p w14:paraId="1BA5F552" w14:textId="77777777" w:rsidR="00C15651" w:rsidRDefault="00603CF3">
            <w:pPr>
              <w:pStyle w:val="Subtitle"/>
              <w:snapToGrid w:val="0"/>
              <w:jc w:val="center"/>
            </w:pPr>
            <w:r>
              <w:t>1.5</w:t>
            </w:r>
          </w:p>
        </w:tc>
        <w:tc>
          <w:tcPr>
            <w:tcW w:w="863" w:type="dxa"/>
            <w:tcBorders>
              <w:top w:val="single" w:sz="4" w:space="0" w:color="000000"/>
              <w:left w:val="single" w:sz="4" w:space="0" w:color="000000"/>
              <w:bottom w:val="single" w:sz="4" w:space="0" w:color="000000"/>
            </w:tcBorders>
            <w:shd w:val="clear" w:color="auto" w:fill="auto"/>
          </w:tcPr>
          <w:p w14:paraId="48C0FA38" w14:textId="77777777" w:rsidR="00C15651" w:rsidRDefault="00CC58BB">
            <w:pPr>
              <w:pStyle w:val="Subtitle"/>
              <w:snapToGrid w:val="0"/>
              <w:jc w:val="center"/>
            </w:pPr>
            <w:r>
              <w:t>12</w:t>
            </w:r>
          </w:p>
        </w:tc>
        <w:tc>
          <w:tcPr>
            <w:tcW w:w="863" w:type="dxa"/>
            <w:tcBorders>
              <w:top w:val="single" w:sz="4" w:space="0" w:color="000000"/>
              <w:left w:val="single" w:sz="4" w:space="0" w:color="000000"/>
              <w:bottom w:val="single" w:sz="4" w:space="0" w:color="000000"/>
            </w:tcBorders>
            <w:shd w:val="clear" w:color="auto" w:fill="auto"/>
          </w:tcPr>
          <w:p w14:paraId="2E4C1ADD" w14:textId="77777777" w:rsidR="00C15651" w:rsidRDefault="00603CF3">
            <w:pPr>
              <w:pStyle w:val="Subtitle"/>
              <w:snapToGrid w:val="0"/>
              <w:jc w:val="center"/>
            </w:pPr>
            <w:r>
              <w:t>70</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38AF4A48" w14:textId="77777777" w:rsidR="00C15651" w:rsidRDefault="00C15651">
            <w:pPr>
              <w:pStyle w:val="Subtitle"/>
              <w:snapToGrid w:val="0"/>
            </w:pPr>
          </w:p>
        </w:tc>
      </w:tr>
      <w:tr w:rsidR="00C15651" w14:paraId="0A68519D" w14:textId="77777777" w:rsidTr="00F63D23">
        <w:trPr>
          <w:trHeight w:val="395"/>
        </w:trPr>
        <w:tc>
          <w:tcPr>
            <w:tcW w:w="1803" w:type="dxa"/>
            <w:tcBorders>
              <w:top w:val="single" w:sz="4" w:space="0" w:color="000000"/>
              <w:left w:val="single" w:sz="4" w:space="0" w:color="000000"/>
              <w:bottom w:val="single" w:sz="4" w:space="0" w:color="000000"/>
            </w:tcBorders>
            <w:shd w:val="clear" w:color="auto" w:fill="000000"/>
          </w:tcPr>
          <w:p w14:paraId="7DDFF43C" w14:textId="77777777" w:rsidR="00C15651" w:rsidRDefault="00C15651">
            <w:pPr>
              <w:pStyle w:val="WW-Caption"/>
              <w:snapToGrid w:val="0"/>
            </w:pPr>
            <w:r>
              <w:t>Week 5</w:t>
            </w:r>
          </w:p>
        </w:tc>
        <w:tc>
          <w:tcPr>
            <w:tcW w:w="2497" w:type="dxa"/>
            <w:tcBorders>
              <w:top w:val="single" w:sz="4" w:space="0" w:color="000000"/>
              <w:left w:val="single" w:sz="4" w:space="0" w:color="000000"/>
              <w:bottom w:val="single" w:sz="4" w:space="0" w:color="000000"/>
            </w:tcBorders>
            <w:shd w:val="clear" w:color="auto" w:fill="000000"/>
          </w:tcPr>
          <w:p w14:paraId="13A9AA52"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6EF7BD77"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312C687B"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0FB1000B"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145B52CE" w14:textId="77777777" w:rsidR="00C15651" w:rsidRDefault="00C15651">
            <w:pPr>
              <w:snapToGrid w:val="0"/>
              <w:jc w:val="center"/>
              <w:rPr>
                <w:rFonts w:cs="Arial"/>
              </w:rPr>
            </w:pPr>
          </w:p>
        </w:tc>
        <w:tc>
          <w:tcPr>
            <w:tcW w:w="1585" w:type="dxa"/>
            <w:tcBorders>
              <w:top w:val="single" w:sz="4" w:space="0" w:color="000000"/>
              <w:left w:val="single" w:sz="4" w:space="0" w:color="000000"/>
              <w:bottom w:val="single" w:sz="4" w:space="0" w:color="000000"/>
              <w:right w:val="single" w:sz="4" w:space="0" w:color="000000"/>
            </w:tcBorders>
            <w:shd w:val="clear" w:color="auto" w:fill="000000"/>
          </w:tcPr>
          <w:p w14:paraId="0E847424" w14:textId="77777777" w:rsidR="00C15651" w:rsidRDefault="00C15651">
            <w:pPr>
              <w:snapToGrid w:val="0"/>
              <w:jc w:val="center"/>
              <w:rPr>
                <w:rFonts w:cs="Arial"/>
              </w:rPr>
            </w:pPr>
          </w:p>
        </w:tc>
      </w:tr>
      <w:tr w:rsidR="00C15651" w14:paraId="70A7BE49" w14:textId="77777777" w:rsidTr="00F63D23">
        <w:trPr>
          <w:trHeight w:val="395"/>
        </w:trPr>
        <w:tc>
          <w:tcPr>
            <w:tcW w:w="1803" w:type="dxa"/>
            <w:tcBorders>
              <w:left w:val="single" w:sz="4" w:space="0" w:color="000000"/>
              <w:bottom w:val="single" w:sz="4" w:space="0" w:color="000000"/>
            </w:tcBorders>
            <w:shd w:val="clear" w:color="auto" w:fill="D9D9D9"/>
          </w:tcPr>
          <w:p w14:paraId="5F0FA0EA" w14:textId="77777777" w:rsidR="00C15651" w:rsidRDefault="00C15651">
            <w:pPr>
              <w:pStyle w:val="NoSpacing"/>
              <w:snapToGrid w:val="0"/>
            </w:pPr>
            <w:r>
              <w:br/>
              <w:t>Type</w:t>
            </w:r>
          </w:p>
        </w:tc>
        <w:tc>
          <w:tcPr>
            <w:tcW w:w="2497" w:type="dxa"/>
            <w:tcBorders>
              <w:left w:val="single" w:sz="4" w:space="0" w:color="000000"/>
              <w:bottom w:val="single" w:sz="4" w:space="0" w:color="000000"/>
            </w:tcBorders>
            <w:shd w:val="clear" w:color="auto" w:fill="D9D9D9"/>
          </w:tcPr>
          <w:p w14:paraId="759D29A4" w14:textId="77777777" w:rsidR="00C15651" w:rsidRDefault="00C15651">
            <w:pPr>
              <w:pStyle w:val="NoSpacing"/>
              <w:snapToGrid w:val="0"/>
            </w:pPr>
            <w:r>
              <w:br/>
              <w:t>Topic/Description</w:t>
            </w:r>
          </w:p>
        </w:tc>
        <w:tc>
          <w:tcPr>
            <w:tcW w:w="863" w:type="dxa"/>
            <w:tcBorders>
              <w:left w:val="single" w:sz="4" w:space="0" w:color="000000"/>
              <w:bottom w:val="single" w:sz="4" w:space="0" w:color="000000"/>
            </w:tcBorders>
            <w:shd w:val="clear" w:color="auto" w:fill="D9D9D9"/>
          </w:tcPr>
          <w:p w14:paraId="2953635A" w14:textId="77777777" w:rsidR="00C15651" w:rsidRDefault="00C15651">
            <w:pPr>
              <w:pStyle w:val="NoSpacing"/>
              <w:snapToGrid w:val="0"/>
            </w:pPr>
            <w:r>
              <w:t>LEC Hours</w:t>
            </w:r>
          </w:p>
        </w:tc>
        <w:tc>
          <w:tcPr>
            <w:tcW w:w="863" w:type="dxa"/>
            <w:tcBorders>
              <w:left w:val="single" w:sz="4" w:space="0" w:color="000000"/>
              <w:bottom w:val="single" w:sz="4" w:space="0" w:color="000000"/>
            </w:tcBorders>
            <w:shd w:val="clear" w:color="auto" w:fill="D9D9D9"/>
          </w:tcPr>
          <w:p w14:paraId="7F174763" w14:textId="77777777" w:rsidR="00C15651" w:rsidRDefault="00C15651">
            <w:pPr>
              <w:pStyle w:val="NoSpacing"/>
              <w:snapToGrid w:val="0"/>
            </w:pPr>
            <w:r>
              <w:t>LAB Hours</w:t>
            </w:r>
          </w:p>
        </w:tc>
        <w:tc>
          <w:tcPr>
            <w:tcW w:w="863" w:type="dxa"/>
            <w:tcBorders>
              <w:left w:val="single" w:sz="4" w:space="0" w:color="000000"/>
              <w:bottom w:val="single" w:sz="4" w:space="0" w:color="000000"/>
            </w:tcBorders>
            <w:shd w:val="clear" w:color="auto" w:fill="D9D9D9"/>
          </w:tcPr>
          <w:p w14:paraId="3B1A9D0C" w14:textId="77777777" w:rsidR="00C15651" w:rsidRDefault="00267563">
            <w:pPr>
              <w:pStyle w:val="NoSpacing"/>
              <w:snapToGrid w:val="0"/>
            </w:pPr>
            <w:r>
              <w:t>HW</w:t>
            </w:r>
            <w:r w:rsidR="00C15651">
              <w:t xml:space="preserve"> Hours</w:t>
            </w:r>
          </w:p>
        </w:tc>
        <w:tc>
          <w:tcPr>
            <w:tcW w:w="863" w:type="dxa"/>
            <w:tcBorders>
              <w:left w:val="single" w:sz="4" w:space="0" w:color="000000"/>
              <w:bottom w:val="single" w:sz="4" w:space="0" w:color="000000"/>
            </w:tcBorders>
            <w:shd w:val="clear" w:color="auto" w:fill="D9D9D9"/>
          </w:tcPr>
          <w:p w14:paraId="0707A769" w14:textId="77777777" w:rsidR="00C15651" w:rsidRDefault="00C15651">
            <w:pPr>
              <w:pStyle w:val="NoSpacing"/>
              <w:snapToGrid w:val="0"/>
            </w:pPr>
            <w:r>
              <w:t>Point</w:t>
            </w:r>
            <w:r>
              <w:br/>
              <w:t>Value</w:t>
            </w:r>
          </w:p>
        </w:tc>
        <w:tc>
          <w:tcPr>
            <w:tcW w:w="1585" w:type="dxa"/>
            <w:tcBorders>
              <w:left w:val="single" w:sz="4" w:space="0" w:color="000000"/>
              <w:bottom w:val="single" w:sz="4" w:space="0" w:color="000000"/>
              <w:right w:val="single" w:sz="4" w:space="0" w:color="000000"/>
            </w:tcBorders>
            <w:shd w:val="clear" w:color="auto" w:fill="D9D9D9"/>
          </w:tcPr>
          <w:p w14:paraId="4BAE16A6" w14:textId="77777777" w:rsidR="00C15651" w:rsidRDefault="00C15651">
            <w:pPr>
              <w:pStyle w:val="NoSpacing"/>
              <w:snapToGrid w:val="0"/>
            </w:pPr>
            <w:r>
              <w:br/>
              <w:t>Due</w:t>
            </w:r>
          </w:p>
        </w:tc>
      </w:tr>
      <w:tr w:rsidR="00C15651" w14:paraId="60E9B586" w14:textId="77777777" w:rsidTr="00F63D23">
        <w:trPr>
          <w:trHeight w:val="395"/>
        </w:trPr>
        <w:tc>
          <w:tcPr>
            <w:tcW w:w="1803" w:type="dxa"/>
            <w:tcBorders>
              <w:top w:val="single" w:sz="4" w:space="0" w:color="000000"/>
              <w:left w:val="single" w:sz="4" w:space="0" w:color="000000"/>
              <w:bottom w:val="single" w:sz="4" w:space="0" w:color="000000"/>
            </w:tcBorders>
            <w:shd w:val="clear" w:color="auto" w:fill="auto"/>
          </w:tcPr>
          <w:p w14:paraId="6E3BEA82" w14:textId="77777777" w:rsidR="00C15651" w:rsidRDefault="00C15651" w:rsidP="00CC58BB">
            <w:pPr>
              <w:pStyle w:val="Subtitle"/>
              <w:snapToGrid w:val="0"/>
            </w:pPr>
            <w:r>
              <w:t xml:space="preserve">EXAM </w:t>
            </w:r>
          </w:p>
        </w:tc>
        <w:tc>
          <w:tcPr>
            <w:tcW w:w="2497" w:type="dxa"/>
            <w:tcBorders>
              <w:top w:val="single" w:sz="4" w:space="0" w:color="000000"/>
              <w:left w:val="single" w:sz="4" w:space="0" w:color="000000"/>
              <w:bottom w:val="single" w:sz="4" w:space="0" w:color="000000"/>
            </w:tcBorders>
            <w:shd w:val="clear" w:color="auto" w:fill="auto"/>
          </w:tcPr>
          <w:p w14:paraId="0BA05DF6" w14:textId="77777777" w:rsidR="00C15651" w:rsidRDefault="00C15651">
            <w:pPr>
              <w:pStyle w:val="Subtitle"/>
              <w:snapToGrid w:val="0"/>
            </w:pPr>
            <w:r>
              <w:t>Midterm</w:t>
            </w:r>
          </w:p>
        </w:tc>
        <w:tc>
          <w:tcPr>
            <w:tcW w:w="863" w:type="dxa"/>
            <w:tcBorders>
              <w:top w:val="single" w:sz="4" w:space="0" w:color="000000"/>
              <w:left w:val="single" w:sz="4" w:space="0" w:color="000000"/>
              <w:bottom w:val="single" w:sz="4" w:space="0" w:color="000000"/>
            </w:tcBorders>
            <w:shd w:val="clear" w:color="auto" w:fill="auto"/>
          </w:tcPr>
          <w:p w14:paraId="22416D07" w14:textId="357CDA6C" w:rsidR="00C15651" w:rsidRDefault="00F63D23">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43006409"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010A737B"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08FCF0BB" w14:textId="77777777" w:rsidR="00C15651" w:rsidRDefault="00CC58BB">
            <w:pPr>
              <w:pStyle w:val="Subtitle"/>
              <w:snapToGrid w:val="0"/>
              <w:jc w:val="center"/>
            </w:pPr>
            <w:r>
              <w:t>25</w:t>
            </w:r>
            <w:r w:rsidR="004C11B9">
              <w:t>0</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6AABEE81" w14:textId="77777777" w:rsidR="00C15651" w:rsidRDefault="00C15651" w:rsidP="0037760B">
            <w:pPr>
              <w:pStyle w:val="Subtitle"/>
              <w:snapToGrid w:val="0"/>
            </w:pPr>
          </w:p>
        </w:tc>
      </w:tr>
      <w:tr w:rsidR="00C15651" w14:paraId="458E3405" w14:textId="77777777" w:rsidTr="00F63D23">
        <w:trPr>
          <w:trHeight w:val="395"/>
        </w:trPr>
        <w:tc>
          <w:tcPr>
            <w:tcW w:w="1803" w:type="dxa"/>
            <w:tcBorders>
              <w:top w:val="single" w:sz="4" w:space="0" w:color="000000"/>
              <w:left w:val="single" w:sz="4" w:space="0" w:color="000000"/>
              <w:bottom w:val="single" w:sz="4" w:space="0" w:color="000000"/>
            </w:tcBorders>
            <w:shd w:val="clear" w:color="auto" w:fill="auto"/>
          </w:tcPr>
          <w:p w14:paraId="00E5B1FF" w14:textId="77777777" w:rsidR="00C15651" w:rsidRDefault="00C15651">
            <w:pPr>
              <w:pStyle w:val="Subtitle"/>
              <w:snapToGrid w:val="0"/>
            </w:pPr>
            <w:r>
              <w:t>Total Week 5</w:t>
            </w:r>
          </w:p>
        </w:tc>
        <w:tc>
          <w:tcPr>
            <w:tcW w:w="2497" w:type="dxa"/>
            <w:tcBorders>
              <w:top w:val="single" w:sz="4" w:space="0" w:color="000000"/>
              <w:left w:val="single" w:sz="4" w:space="0" w:color="000000"/>
              <w:bottom w:val="single" w:sz="4" w:space="0" w:color="000000"/>
            </w:tcBorders>
            <w:shd w:val="clear" w:color="auto" w:fill="auto"/>
          </w:tcPr>
          <w:p w14:paraId="06EA2EB9" w14:textId="77777777" w:rsidR="00C15651" w:rsidRDefault="00C15651">
            <w:pPr>
              <w:pStyle w:val="Subtitle"/>
              <w:snapToGrid w:val="0"/>
            </w:pPr>
          </w:p>
        </w:tc>
        <w:tc>
          <w:tcPr>
            <w:tcW w:w="863" w:type="dxa"/>
            <w:tcBorders>
              <w:top w:val="single" w:sz="4" w:space="0" w:color="000000"/>
              <w:left w:val="single" w:sz="4" w:space="0" w:color="000000"/>
              <w:bottom w:val="single" w:sz="4" w:space="0" w:color="000000"/>
            </w:tcBorders>
            <w:shd w:val="clear" w:color="auto" w:fill="auto"/>
          </w:tcPr>
          <w:p w14:paraId="610F33B1" w14:textId="11D43B00" w:rsidR="00C15651" w:rsidRDefault="00F63D23">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1F3EF365" w14:textId="77777777" w:rsidR="00C15651" w:rsidRDefault="0037760B">
            <w:pPr>
              <w:pStyle w:val="Subtitle"/>
              <w:snapToGrid w:val="0"/>
              <w:jc w:val="center"/>
            </w:pPr>
            <w:r>
              <w:t>0</w:t>
            </w:r>
          </w:p>
        </w:tc>
        <w:tc>
          <w:tcPr>
            <w:tcW w:w="863" w:type="dxa"/>
            <w:tcBorders>
              <w:top w:val="single" w:sz="4" w:space="0" w:color="000000"/>
              <w:left w:val="single" w:sz="4" w:space="0" w:color="000000"/>
              <w:bottom w:val="single" w:sz="4" w:space="0" w:color="000000"/>
            </w:tcBorders>
            <w:shd w:val="clear" w:color="auto" w:fill="auto"/>
          </w:tcPr>
          <w:p w14:paraId="4D0C1CA4" w14:textId="77777777" w:rsidR="00C15651" w:rsidRDefault="00C15651">
            <w:pPr>
              <w:pStyle w:val="Subtitle"/>
              <w:snapToGrid w:val="0"/>
              <w:jc w:val="center"/>
            </w:pPr>
          </w:p>
        </w:tc>
        <w:tc>
          <w:tcPr>
            <w:tcW w:w="863" w:type="dxa"/>
            <w:tcBorders>
              <w:top w:val="single" w:sz="4" w:space="0" w:color="000000"/>
              <w:left w:val="single" w:sz="4" w:space="0" w:color="000000"/>
              <w:bottom w:val="single" w:sz="4" w:space="0" w:color="000000"/>
            </w:tcBorders>
            <w:shd w:val="clear" w:color="auto" w:fill="auto"/>
          </w:tcPr>
          <w:p w14:paraId="64B3AD32" w14:textId="77777777" w:rsidR="00C15651" w:rsidRDefault="00C15651">
            <w:pPr>
              <w:pStyle w:val="Subtitle"/>
              <w:snapToGrid w:val="0"/>
              <w:jc w:val="center"/>
            </w:pPr>
            <w:r>
              <w:t>25</w:t>
            </w:r>
            <w:r w:rsidR="004C11B9">
              <w:t>0</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5C084D66" w14:textId="77777777" w:rsidR="00C15651" w:rsidRDefault="00C15651">
            <w:pPr>
              <w:pStyle w:val="Subtitle"/>
              <w:snapToGrid w:val="0"/>
            </w:pPr>
          </w:p>
        </w:tc>
      </w:tr>
      <w:tr w:rsidR="00C15651" w14:paraId="6ECFD540" w14:textId="77777777" w:rsidTr="00F63D23">
        <w:trPr>
          <w:trHeight w:val="395"/>
        </w:trPr>
        <w:tc>
          <w:tcPr>
            <w:tcW w:w="1803" w:type="dxa"/>
            <w:tcBorders>
              <w:top w:val="single" w:sz="4" w:space="0" w:color="000000"/>
              <w:left w:val="single" w:sz="4" w:space="0" w:color="000000"/>
              <w:bottom w:val="single" w:sz="4" w:space="0" w:color="000000"/>
            </w:tcBorders>
            <w:shd w:val="clear" w:color="auto" w:fill="000000"/>
          </w:tcPr>
          <w:p w14:paraId="7B6E8838" w14:textId="77777777" w:rsidR="00C15651" w:rsidRDefault="00C15651">
            <w:pPr>
              <w:pStyle w:val="WW-Caption"/>
              <w:snapToGrid w:val="0"/>
            </w:pPr>
            <w:r>
              <w:t>Week 6</w:t>
            </w:r>
          </w:p>
        </w:tc>
        <w:tc>
          <w:tcPr>
            <w:tcW w:w="2497" w:type="dxa"/>
            <w:tcBorders>
              <w:top w:val="single" w:sz="4" w:space="0" w:color="000000"/>
              <w:left w:val="single" w:sz="4" w:space="0" w:color="000000"/>
              <w:bottom w:val="single" w:sz="4" w:space="0" w:color="000000"/>
            </w:tcBorders>
            <w:shd w:val="clear" w:color="auto" w:fill="000000"/>
          </w:tcPr>
          <w:p w14:paraId="5A6CB578"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177A9071"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5403FC57"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37F485C6"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3ABCD38C" w14:textId="77777777" w:rsidR="00C15651" w:rsidRDefault="00C15651">
            <w:pPr>
              <w:snapToGrid w:val="0"/>
              <w:jc w:val="center"/>
              <w:rPr>
                <w:rFonts w:cs="Arial"/>
              </w:rPr>
            </w:pPr>
          </w:p>
        </w:tc>
        <w:tc>
          <w:tcPr>
            <w:tcW w:w="1585" w:type="dxa"/>
            <w:tcBorders>
              <w:top w:val="single" w:sz="4" w:space="0" w:color="000000"/>
              <w:left w:val="single" w:sz="4" w:space="0" w:color="000000"/>
              <w:bottom w:val="single" w:sz="4" w:space="0" w:color="000000"/>
              <w:right w:val="single" w:sz="4" w:space="0" w:color="000000"/>
            </w:tcBorders>
            <w:shd w:val="clear" w:color="auto" w:fill="000000"/>
          </w:tcPr>
          <w:p w14:paraId="790C7ACC" w14:textId="77777777" w:rsidR="00C15651" w:rsidRDefault="00C15651">
            <w:pPr>
              <w:snapToGrid w:val="0"/>
              <w:jc w:val="center"/>
              <w:rPr>
                <w:rFonts w:cs="Arial"/>
              </w:rPr>
            </w:pPr>
          </w:p>
        </w:tc>
      </w:tr>
      <w:tr w:rsidR="00C15651" w14:paraId="07808761" w14:textId="77777777" w:rsidTr="00F63D23">
        <w:trPr>
          <w:trHeight w:val="395"/>
        </w:trPr>
        <w:tc>
          <w:tcPr>
            <w:tcW w:w="1803" w:type="dxa"/>
            <w:tcBorders>
              <w:left w:val="single" w:sz="4" w:space="0" w:color="000000"/>
              <w:bottom w:val="single" w:sz="4" w:space="0" w:color="000000"/>
            </w:tcBorders>
            <w:shd w:val="clear" w:color="auto" w:fill="D9D9D9"/>
          </w:tcPr>
          <w:p w14:paraId="3634DCE1" w14:textId="77777777" w:rsidR="00C15651" w:rsidRDefault="00C15651">
            <w:pPr>
              <w:pStyle w:val="NoSpacing"/>
              <w:snapToGrid w:val="0"/>
            </w:pPr>
            <w:r>
              <w:br/>
              <w:t>Type</w:t>
            </w:r>
          </w:p>
        </w:tc>
        <w:tc>
          <w:tcPr>
            <w:tcW w:w="2497" w:type="dxa"/>
            <w:tcBorders>
              <w:left w:val="single" w:sz="4" w:space="0" w:color="000000"/>
              <w:bottom w:val="single" w:sz="4" w:space="0" w:color="000000"/>
            </w:tcBorders>
            <w:shd w:val="clear" w:color="auto" w:fill="D9D9D9"/>
          </w:tcPr>
          <w:p w14:paraId="250A7B7B" w14:textId="77777777" w:rsidR="00C15651" w:rsidRDefault="00C15651">
            <w:pPr>
              <w:pStyle w:val="NoSpacing"/>
              <w:snapToGrid w:val="0"/>
            </w:pPr>
            <w:r>
              <w:br/>
              <w:t>Topic/Description</w:t>
            </w:r>
          </w:p>
        </w:tc>
        <w:tc>
          <w:tcPr>
            <w:tcW w:w="863" w:type="dxa"/>
            <w:tcBorders>
              <w:left w:val="single" w:sz="4" w:space="0" w:color="000000"/>
              <w:bottom w:val="single" w:sz="4" w:space="0" w:color="000000"/>
            </w:tcBorders>
            <w:shd w:val="clear" w:color="auto" w:fill="D9D9D9"/>
          </w:tcPr>
          <w:p w14:paraId="1E2FEC10" w14:textId="77777777" w:rsidR="00C15651" w:rsidRDefault="00C15651">
            <w:pPr>
              <w:pStyle w:val="NoSpacing"/>
              <w:snapToGrid w:val="0"/>
            </w:pPr>
            <w:r>
              <w:t>LEC Hours</w:t>
            </w:r>
          </w:p>
        </w:tc>
        <w:tc>
          <w:tcPr>
            <w:tcW w:w="863" w:type="dxa"/>
            <w:tcBorders>
              <w:left w:val="single" w:sz="4" w:space="0" w:color="000000"/>
              <w:bottom w:val="single" w:sz="4" w:space="0" w:color="000000"/>
            </w:tcBorders>
            <w:shd w:val="clear" w:color="auto" w:fill="D9D9D9"/>
          </w:tcPr>
          <w:p w14:paraId="2F7FD524" w14:textId="77777777" w:rsidR="00C15651" w:rsidRDefault="00C15651">
            <w:pPr>
              <w:pStyle w:val="NoSpacing"/>
              <w:snapToGrid w:val="0"/>
            </w:pPr>
            <w:r>
              <w:t>LAB Hours</w:t>
            </w:r>
          </w:p>
        </w:tc>
        <w:tc>
          <w:tcPr>
            <w:tcW w:w="863" w:type="dxa"/>
            <w:tcBorders>
              <w:left w:val="single" w:sz="4" w:space="0" w:color="000000"/>
              <w:bottom w:val="single" w:sz="4" w:space="0" w:color="000000"/>
            </w:tcBorders>
            <w:shd w:val="clear" w:color="auto" w:fill="D9D9D9"/>
          </w:tcPr>
          <w:p w14:paraId="562089D0" w14:textId="77777777" w:rsidR="00C15651" w:rsidRDefault="00267563">
            <w:pPr>
              <w:pStyle w:val="NoSpacing"/>
              <w:snapToGrid w:val="0"/>
            </w:pPr>
            <w:r>
              <w:t>HW</w:t>
            </w:r>
            <w:r w:rsidR="00C15651">
              <w:t xml:space="preserve"> Hours</w:t>
            </w:r>
          </w:p>
        </w:tc>
        <w:tc>
          <w:tcPr>
            <w:tcW w:w="863" w:type="dxa"/>
            <w:tcBorders>
              <w:left w:val="single" w:sz="4" w:space="0" w:color="000000"/>
              <w:bottom w:val="single" w:sz="4" w:space="0" w:color="000000"/>
            </w:tcBorders>
            <w:shd w:val="clear" w:color="auto" w:fill="D9D9D9"/>
          </w:tcPr>
          <w:p w14:paraId="3953D232" w14:textId="77777777" w:rsidR="00C15651" w:rsidRDefault="00C15651">
            <w:pPr>
              <w:pStyle w:val="NoSpacing"/>
              <w:snapToGrid w:val="0"/>
            </w:pPr>
            <w:r>
              <w:t>Point</w:t>
            </w:r>
            <w:r>
              <w:br/>
              <w:t>Value</w:t>
            </w:r>
          </w:p>
        </w:tc>
        <w:tc>
          <w:tcPr>
            <w:tcW w:w="1585" w:type="dxa"/>
            <w:tcBorders>
              <w:left w:val="single" w:sz="4" w:space="0" w:color="000000"/>
              <w:bottom w:val="single" w:sz="4" w:space="0" w:color="000000"/>
              <w:right w:val="single" w:sz="4" w:space="0" w:color="000000"/>
            </w:tcBorders>
            <w:shd w:val="clear" w:color="auto" w:fill="D9D9D9"/>
          </w:tcPr>
          <w:p w14:paraId="5FB395A3" w14:textId="77777777" w:rsidR="00C15651" w:rsidRDefault="00C15651">
            <w:pPr>
              <w:pStyle w:val="NoSpacing"/>
              <w:snapToGrid w:val="0"/>
            </w:pPr>
            <w:r>
              <w:br/>
              <w:t>Due</w:t>
            </w:r>
          </w:p>
        </w:tc>
      </w:tr>
      <w:tr w:rsidR="00C15651" w14:paraId="5463D81F" w14:textId="77777777" w:rsidTr="00F63D23">
        <w:trPr>
          <w:trHeight w:val="395"/>
        </w:trPr>
        <w:tc>
          <w:tcPr>
            <w:tcW w:w="1803" w:type="dxa"/>
            <w:tcBorders>
              <w:top w:val="single" w:sz="4" w:space="0" w:color="000000"/>
              <w:left w:val="single" w:sz="4" w:space="0" w:color="000000"/>
              <w:bottom w:val="single" w:sz="4" w:space="0" w:color="000000"/>
            </w:tcBorders>
            <w:shd w:val="clear" w:color="auto" w:fill="auto"/>
          </w:tcPr>
          <w:p w14:paraId="68D63CB3" w14:textId="77777777" w:rsidR="00C15651" w:rsidRDefault="00C15651" w:rsidP="00CC58BB">
            <w:pPr>
              <w:pStyle w:val="Subtitle"/>
              <w:snapToGrid w:val="0"/>
            </w:pPr>
            <w:r>
              <w:t xml:space="preserve">LEC </w:t>
            </w:r>
            <w:r w:rsidR="00CC58BB">
              <w:t>5</w:t>
            </w:r>
            <w:r>
              <w:t>A</w:t>
            </w:r>
          </w:p>
        </w:tc>
        <w:tc>
          <w:tcPr>
            <w:tcW w:w="2497" w:type="dxa"/>
            <w:tcBorders>
              <w:top w:val="single" w:sz="4" w:space="0" w:color="000000"/>
              <w:left w:val="single" w:sz="4" w:space="0" w:color="000000"/>
              <w:bottom w:val="single" w:sz="4" w:space="0" w:color="000000"/>
            </w:tcBorders>
            <w:shd w:val="clear" w:color="auto" w:fill="auto"/>
          </w:tcPr>
          <w:p w14:paraId="7DE37C29" w14:textId="77777777" w:rsidR="00C15651" w:rsidRDefault="009D4751" w:rsidP="00CC58BB">
            <w:pPr>
              <w:pStyle w:val="Subtitle"/>
              <w:snapToGrid w:val="0"/>
              <w:rPr>
                <w:color w:val="auto"/>
              </w:rPr>
            </w:pPr>
            <w:hyperlink r:id="rId14" w:history="1">
              <w:r w:rsidR="00CC58BB">
                <w:rPr>
                  <w:rStyle w:val="Hyperlink"/>
                  <w:color w:val="auto"/>
                  <w:u w:val="none"/>
                </w:rPr>
                <w:t>Chapter</w:t>
              </w:r>
            </w:hyperlink>
            <w:r w:rsidR="00D916C9">
              <w:rPr>
                <w:color w:val="auto"/>
              </w:rPr>
              <w:t xml:space="preserve"> 8 System initialization and X Window</w:t>
            </w:r>
          </w:p>
          <w:p w14:paraId="1B1F28A2" w14:textId="77777777" w:rsidR="00D916C9" w:rsidRPr="00D916C9" w:rsidRDefault="00D916C9" w:rsidP="00D916C9">
            <w:r w:rsidRPr="00D916C9">
              <w:rPr>
                <w:sz w:val="20"/>
              </w:rPr>
              <w:t>Chapter 9</w:t>
            </w:r>
            <w:r>
              <w:rPr>
                <w:sz w:val="20"/>
              </w:rPr>
              <w:t xml:space="preserve"> Managing Linux Processes</w:t>
            </w:r>
          </w:p>
        </w:tc>
        <w:tc>
          <w:tcPr>
            <w:tcW w:w="863" w:type="dxa"/>
            <w:tcBorders>
              <w:top w:val="single" w:sz="4" w:space="0" w:color="000000"/>
              <w:left w:val="single" w:sz="4" w:space="0" w:color="000000"/>
              <w:bottom w:val="single" w:sz="4" w:space="0" w:color="000000"/>
            </w:tcBorders>
            <w:shd w:val="clear" w:color="auto" w:fill="auto"/>
          </w:tcPr>
          <w:p w14:paraId="15668C85" w14:textId="77777777" w:rsidR="00C15651" w:rsidRDefault="00CC58BB">
            <w:pPr>
              <w:pStyle w:val="Subtitle"/>
              <w:snapToGrid w:val="0"/>
              <w:jc w:val="center"/>
            </w:pPr>
            <w:r>
              <w:t>2.5</w:t>
            </w:r>
          </w:p>
        </w:tc>
        <w:tc>
          <w:tcPr>
            <w:tcW w:w="863" w:type="dxa"/>
            <w:tcBorders>
              <w:top w:val="single" w:sz="4" w:space="0" w:color="000000"/>
              <w:left w:val="single" w:sz="4" w:space="0" w:color="000000"/>
              <w:bottom w:val="single" w:sz="4" w:space="0" w:color="000000"/>
            </w:tcBorders>
            <w:shd w:val="clear" w:color="auto" w:fill="auto"/>
          </w:tcPr>
          <w:p w14:paraId="1A29909A"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479D25F5"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72C602D0" w14:textId="77777777" w:rsidR="00C15651" w:rsidRDefault="00C15651">
            <w:pPr>
              <w:pStyle w:val="Subtitle"/>
              <w:snapToGrid w:val="0"/>
              <w:jc w:val="center"/>
            </w:pPr>
            <w:r>
              <w:t>--</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3166EB76" w14:textId="77777777" w:rsidR="00C15651" w:rsidRDefault="00C15651">
            <w:pPr>
              <w:pStyle w:val="Subtitle"/>
              <w:snapToGrid w:val="0"/>
            </w:pPr>
          </w:p>
        </w:tc>
      </w:tr>
      <w:tr w:rsidR="00C15651" w14:paraId="79D55F2D" w14:textId="77777777" w:rsidTr="00F63D23">
        <w:trPr>
          <w:trHeight w:val="395"/>
        </w:trPr>
        <w:tc>
          <w:tcPr>
            <w:tcW w:w="1803" w:type="dxa"/>
            <w:tcBorders>
              <w:top w:val="single" w:sz="4" w:space="0" w:color="000000"/>
              <w:left w:val="single" w:sz="4" w:space="0" w:color="000000"/>
              <w:bottom w:val="single" w:sz="4" w:space="0" w:color="000000"/>
            </w:tcBorders>
            <w:shd w:val="clear" w:color="auto" w:fill="auto"/>
          </w:tcPr>
          <w:p w14:paraId="1566F754" w14:textId="77777777" w:rsidR="00C15651" w:rsidRDefault="00CC58BB">
            <w:pPr>
              <w:pStyle w:val="Subtitle"/>
              <w:snapToGrid w:val="0"/>
            </w:pPr>
            <w:r>
              <w:t>IC EX 5</w:t>
            </w:r>
            <w:r w:rsidR="00C15651">
              <w:t>A</w:t>
            </w:r>
          </w:p>
        </w:tc>
        <w:tc>
          <w:tcPr>
            <w:tcW w:w="2497" w:type="dxa"/>
            <w:tcBorders>
              <w:top w:val="single" w:sz="4" w:space="0" w:color="000000"/>
              <w:left w:val="single" w:sz="4" w:space="0" w:color="000000"/>
              <w:bottom w:val="single" w:sz="4" w:space="0" w:color="000000"/>
            </w:tcBorders>
            <w:shd w:val="clear" w:color="auto" w:fill="auto"/>
          </w:tcPr>
          <w:p w14:paraId="2A2B11BB" w14:textId="77777777" w:rsidR="00C15651" w:rsidRPr="00370DBA" w:rsidRDefault="00370DBA" w:rsidP="00CC58BB">
            <w:pPr>
              <w:pStyle w:val="Subtitle"/>
              <w:snapToGrid w:val="0"/>
              <w:rPr>
                <w:color w:val="auto"/>
              </w:rPr>
            </w:pPr>
            <w:r>
              <w:rPr>
                <w:color w:val="auto"/>
              </w:rPr>
              <w:t xml:space="preserve">Project </w:t>
            </w:r>
            <w:r w:rsidR="00C15651" w:rsidRPr="00370DBA">
              <w:rPr>
                <w:color w:val="auto"/>
              </w:rPr>
              <w:t>8</w:t>
            </w:r>
            <w:r>
              <w:rPr>
                <w:color w:val="auto"/>
              </w:rPr>
              <w:t xml:space="preserve"> </w:t>
            </w:r>
            <w:r w:rsidR="00CC58BB">
              <w:rPr>
                <w:color w:val="auto"/>
              </w:rPr>
              <w:t>&amp; 9</w:t>
            </w:r>
          </w:p>
        </w:tc>
        <w:tc>
          <w:tcPr>
            <w:tcW w:w="863" w:type="dxa"/>
            <w:tcBorders>
              <w:top w:val="single" w:sz="4" w:space="0" w:color="000000"/>
              <w:left w:val="single" w:sz="4" w:space="0" w:color="000000"/>
              <w:bottom w:val="single" w:sz="4" w:space="0" w:color="000000"/>
            </w:tcBorders>
            <w:shd w:val="clear" w:color="auto" w:fill="auto"/>
          </w:tcPr>
          <w:p w14:paraId="5153FFF6" w14:textId="400455A1" w:rsidR="00C15651" w:rsidRDefault="00F63D23">
            <w:pPr>
              <w:pStyle w:val="Subtitle"/>
              <w:snapToGrid w:val="0"/>
              <w:jc w:val="center"/>
            </w:pPr>
            <w:r>
              <w:t>1.5</w:t>
            </w:r>
          </w:p>
        </w:tc>
        <w:tc>
          <w:tcPr>
            <w:tcW w:w="863" w:type="dxa"/>
            <w:tcBorders>
              <w:top w:val="single" w:sz="4" w:space="0" w:color="000000"/>
              <w:left w:val="single" w:sz="4" w:space="0" w:color="000000"/>
              <w:bottom w:val="single" w:sz="4" w:space="0" w:color="000000"/>
            </w:tcBorders>
            <w:shd w:val="clear" w:color="auto" w:fill="auto"/>
          </w:tcPr>
          <w:p w14:paraId="1E8F4FB8" w14:textId="0ED5EAC6" w:rsidR="00C15651" w:rsidRDefault="00C15651">
            <w:pPr>
              <w:pStyle w:val="Subtitle"/>
              <w:snapToGrid w:val="0"/>
              <w:jc w:val="center"/>
            </w:pPr>
            <w:r>
              <w:t>-</w:t>
            </w:r>
            <w:r w:rsidR="00370DBA">
              <w:t>-</w:t>
            </w:r>
          </w:p>
        </w:tc>
        <w:tc>
          <w:tcPr>
            <w:tcW w:w="863" w:type="dxa"/>
            <w:tcBorders>
              <w:top w:val="single" w:sz="4" w:space="0" w:color="000000"/>
              <w:left w:val="single" w:sz="4" w:space="0" w:color="000000"/>
              <w:bottom w:val="single" w:sz="4" w:space="0" w:color="000000"/>
            </w:tcBorders>
            <w:shd w:val="clear" w:color="auto" w:fill="auto"/>
          </w:tcPr>
          <w:p w14:paraId="7AF20707"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320498CC" w14:textId="77777777" w:rsidR="00C15651" w:rsidRDefault="00CC58BB">
            <w:pPr>
              <w:pStyle w:val="Subtitle"/>
              <w:snapToGrid w:val="0"/>
              <w:jc w:val="center"/>
            </w:pPr>
            <w:r>
              <w:t>4</w:t>
            </w:r>
            <w:r w:rsidR="004C11B9">
              <w:t>0</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75668A52" w14:textId="77777777" w:rsidR="00C15651" w:rsidRDefault="00C15651" w:rsidP="00370DBA">
            <w:pPr>
              <w:pStyle w:val="Subtitle"/>
              <w:snapToGrid w:val="0"/>
            </w:pPr>
            <w:r>
              <w:t>End</w:t>
            </w:r>
            <w:r w:rsidR="00370DBA">
              <w:t xml:space="preserve"> </w:t>
            </w:r>
            <w:r>
              <w:t>of week 6</w:t>
            </w:r>
          </w:p>
        </w:tc>
      </w:tr>
      <w:tr w:rsidR="00C15651" w14:paraId="7E04F246" w14:textId="77777777" w:rsidTr="00F63D23">
        <w:trPr>
          <w:trHeight w:val="395"/>
        </w:trPr>
        <w:tc>
          <w:tcPr>
            <w:tcW w:w="1803" w:type="dxa"/>
            <w:tcBorders>
              <w:top w:val="single" w:sz="4" w:space="0" w:color="000000"/>
              <w:left w:val="single" w:sz="4" w:space="0" w:color="000000"/>
              <w:bottom w:val="single" w:sz="4" w:space="0" w:color="000000"/>
            </w:tcBorders>
            <w:shd w:val="clear" w:color="auto" w:fill="auto"/>
          </w:tcPr>
          <w:p w14:paraId="09B13710" w14:textId="77777777" w:rsidR="00C15651" w:rsidRDefault="00267563">
            <w:pPr>
              <w:pStyle w:val="Subtitle"/>
              <w:snapToGrid w:val="0"/>
            </w:pPr>
            <w:r>
              <w:t>HW</w:t>
            </w:r>
            <w:r w:rsidR="00CC58BB">
              <w:t xml:space="preserve"> 5</w:t>
            </w:r>
            <w:r w:rsidR="00C15651">
              <w:t>A</w:t>
            </w:r>
          </w:p>
        </w:tc>
        <w:tc>
          <w:tcPr>
            <w:tcW w:w="2497" w:type="dxa"/>
            <w:tcBorders>
              <w:top w:val="single" w:sz="4" w:space="0" w:color="000000"/>
              <w:left w:val="single" w:sz="4" w:space="0" w:color="000000"/>
              <w:bottom w:val="single" w:sz="4" w:space="0" w:color="000000"/>
            </w:tcBorders>
            <w:shd w:val="clear" w:color="auto" w:fill="auto"/>
          </w:tcPr>
          <w:p w14:paraId="6E9A2213" w14:textId="77777777" w:rsidR="00370DBA" w:rsidRDefault="00CC58BB" w:rsidP="00370DBA">
            <w:pPr>
              <w:rPr>
                <w:color w:val="auto"/>
                <w:sz w:val="20"/>
                <w:szCs w:val="20"/>
              </w:rPr>
            </w:pPr>
            <w:r>
              <w:rPr>
                <w:color w:val="auto"/>
                <w:sz w:val="20"/>
                <w:szCs w:val="20"/>
              </w:rPr>
              <w:t>Read Chapter 8 – 9 pgs. 349 - 424</w:t>
            </w:r>
          </w:p>
          <w:p w14:paraId="2A1A14C3" w14:textId="77777777" w:rsidR="00CC58BB" w:rsidRPr="00370DBA" w:rsidRDefault="00CC58BB" w:rsidP="00370DBA">
            <w:pPr>
              <w:rPr>
                <w:color w:val="auto"/>
                <w:sz w:val="20"/>
                <w:szCs w:val="20"/>
              </w:rPr>
            </w:pPr>
            <w:r>
              <w:rPr>
                <w:color w:val="auto"/>
                <w:sz w:val="20"/>
                <w:szCs w:val="20"/>
              </w:rPr>
              <w:t>Questions Ch. 8 - 9</w:t>
            </w:r>
          </w:p>
        </w:tc>
        <w:tc>
          <w:tcPr>
            <w:tcW w:w="863" w:type="dxa"/>
            <w:tcBorders>
              <w:top w:val="single" w:sz="4" w:space="0" w:color="000000"/>
              <w:left w:val="single" w:sz="4" w:space="0" w:color="000000"/>
              <w:bottom w:val="single" w:sz="4" w:space="0" w:color="000000"/>
            </w:tcBorders>
            <w:shd w:val="clear" w:color="auto" w:fill="auto"/>
          </w:tcPr>
          <w:p w14:paraId="459B3902"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6EE6D618"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28B044CA" w14:textId="77777777" w:rsidR="00C15651" w:rsidRDefault="00CC58BB">
            <w:pPr>
              <w:pStyle w:val="Subtitle"/>
              <w:snapToGrid w:val="0"/>
              <w:jc w:val="center"/>
            </w:pPr>
            <w:r>
              <w:t>10.0</w:t>
            </w:r>
          </w:p>
          <w:p w14:paraId="0D4BCCC8" w14:textId="77777777" w:rsidR="00CC58BB" w:rsidRPr="00CC58BB" w:rsidRDefault="00CC58BB" w:rsidP="00CC58BB"/>
        </w:tc>
        <w:tc>
          <w:tcPr>
            <w:tcW w:w="863" w:type="dxa"/>
            <w:tcBorders>
              <w:top w:val="single" w:sz="4" w:space="0" w:color="000000"/>
              <w:left w:val="single" w:sz="4" w:space="0" w:color="000000"/>
              <w:bottom w:val="single" w:sz="4" w:space="0" w:color="000000"/>
            </w:tcBorders>
            <w:shd w:val="clear" w:color="auto" w:fill="auto"/>
          </w:tcPr>
          <w:p w14:paraId="2FFBCE81" w14:textId="77777777" w:rsidR="00C15651" w:rsidRDefault="00CC58BB">
            <w:pPr>
              <w:pStyle w:val="Subtitle"/>
              <w:snapToGrid w:val="0"/>
              <w:jc w:val="center"/>
            </w:pPr>
            <w:r>
              <w:t>30</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6A2DE707" w14:textId="77777777" w:rsidR="00C15651" w:rsidRDefault="00370DBA">
            <w:pPr>
              <w:pStyle w:val="Subtitle"/>
              <w:snapToGrid w:val="0"/>
            </w:pPr>
            <w:r>
              <w:t>Week 7</w:t>
            </w:r>
          </w:p>
        </w:tc>
      </w:tr>
      <w:tr w:rsidR="00C15651" w14:paraId="2B34D455" w14:textId="77777777" w:rsidTr="00F63D23">
        <w:trPr>
          <w:trHeight w:val="503"/>
        </w:trPr>
        <w:tc>
          <w:tcPr>
            <w:tcW w:w="1803" w:type="dxa"/>
            <w:tcBorders>
              <w:top w:val="single" w:sz="4" w:space="0" w:color="000000"/>
              <w:left w:val="single" w:sz="4" w:space="0" w:color="000000"/>
              <w:bottom w:val="single" w:sz="4" w:space="0" w:color="000000"/>
            </w:tcBorders>
            <w:shd w:val="clear" w:color="auto" w:fill="auto"/>
          </w:tcPr>
          <w:p w14:paraId="1ECF5580" w14:textId="77777777" w:rsidR="00C15651" w:rsidRDefault="00C15651">
            <w:pPr>
              <w:pStyle w:val="Subtitle"/>
              <w:snapToGrid w:val="0"/>
            </w:pPr>
            <w:r>
              <w:t>Total Week 6</w:t>
            </w:r>
          </w:p>
        </w:tc>
        <w:tc>
          <w:tcPr>
            <w:tcW w:w="2497" w:type="dxa"/>
            <w:tcBorders>
              <w:top w:val="single" w:sz="4" w:space="0" w:color="000000"/>
              <w:left w:val="single" w:sz="4" w:space="0" w:color="000000"/>
              <w:bottom w:val="single" w:sz="4" w:space="0" w:color="000000"/>
            </w:tcBorders>
            <w:shd w:val="clear" w:color="auto" w:fill="auto"/>
          </w:tcPr>
          <w:p w14:paraId="130FE2E6" w14:textId="77777777" w:rsidR="00C15651" w:rsidRDefault="00C15651">
            <w:pPr>
              <w:pStyle w:val="Subtitle"/>
              <w:snapToGrid w:val="0"/>
            </w:pPr>
          </w:p>
        </w:tc>
        <w:tc>
          <w:tcPr>
            <w:tcW w:w="863" w:type="dxa"/>
            <w:tcBorders>
              <w:top w:val="single" w:sz="4" w:space="0" w:color="000000"/>
              <w:left w:val="single" w:sz="4" w:space="0" w:color="000000"/>
              <w:bottom w:val="single" w:sz="4" w:space="0" w:color="000000"/>
            </w:tcBorders>
            <w:shd w:val="clear" w:color="auto" w:fill="auto"/>
          </w:tcPr>
          <w:p w14:paraId="63804B66" w14:textId="53875B64" w:rsidR="00C15651" w:rsidRDefault="00F63D23">
            <w:pPr>
              <w:pStyle w:val="Subtitle"/>
              <w:snapToGrid w:val="0"/>
              <w:jc w:val="center"/>
            </w:pPr>
            <w:r>
              <w:t>4</w:t>
            </w:r>
          </w:p>
        </w:tc>
        <w:tc>
          <w:tcPr>
            <w:tcW w:w="863" w:type="dxa"/>
            <w:tcBorders>
              <w:top w:val="single" w:sz="4" w:space="0" w:color="000000"/>
              <w:left w:val="single" w:sz="4" w:space="0" w:color="000000"/>
              <w:bottom w:val="single" w:sz="4" w:space="0" w:color="000000"/>
            </w:tcBorders>
            <w:shd w:val="clear" w:color="auto" w:fill="auto"/>
          </w:tcPr>
          <w:p w14:paraId="4BD96A96" w14:textId="749A0D93" w:rsidR="00C15651" w:rsidRDefault="00C15651">
            <w:pPr>
              <w:pStyle w:val="Subtitle"/>
              <w:snapToGrid w:val="0"/>
              <w:jc w:val="center"/>
            </w:pPr>
          </w:p>
        </w:tc>
        <w:tc>
          <w:tcPr>
            <w:tcW w:w="863" w:type="dxa"/>
            <w:tcBorders>
              <w:top w:val="single" w:sz="4" w:space="0" w:color="000000"/>
              <w:left w:val="single" w:sz="4" w:space="0" w:color="000000"/>
              <w:bottom w:val="single" w:sz="4" w:space="0" w:color="000000"/>
            </w:tcBorders>
            <w:shd w:val="clear" w:color="auto" w:fill="auto"/>
          </w:tcPr>
          <w:p w14:paraId="6EDAD0DC" w14:textId="77777777" w:rsidR="00C15651" w:rsidRDefault="00CC58BB">
            <w:pPr>
              <w:pStyle w:val="Subtitle"/>
              <w:snapToGrid w:val="0"/>
              <w:jc w:val="center"/>
            </w:pPr>
            <w:r>
              <w:t>8.0</w:t>
            </w:r>
          </w:p>
        </w:tc>
        <w:tc>
          <w:tcPr>
            <w:tcW w:w="863" w:type="dxa"/>
            <w:tcBorders>
              <w:top w:val="single" w:sz="4" w:space="0" w:color="000000"/>
              <w:left w:val="single" w:sz="4" w:space="0" w:color="000000"/>
              <w:bottom w:val="single" w:sz="4" w:space="0" w:color="000000"/>
            </w:tcBorders>
            <w:shd w:val="clear" w:color="auto" w:fill="auto"/>
          </w:tcPr>
          <w:p w14:paraId="5B8B75FD" w14:textId="77777777" w:rsidR="00C15651" w:rsidRDefault="00CC58BB">
            <w:pPr>
              <w:pStyle w:val="Subtitle"/>
              <w:snapToGrid w:val="0"/>
              <w:jc w:val="center"/>
            </w:pPr>
            <w:r>
              <w:t>7</w:t>
            </w:r>
            <w:r w:rsidR="004C11B9">
              <w:t>0</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103A64AC" w14:textId="77777777" w:rsidR="00C15651" w:rsidRDefault="00C15651">
            <w:pPr>
              <w:pStyle w:val="Subtitle"/>
              <w:snapToGrid w:val="0"/>
            </w:pPr>
            <w:r>
              <w:t xml:space="preserve"> </w:t>
            </w:r>
          </w:p>
        </w:tc>
      </w:tr>
      <w:tr w:rsidR="00C15651" w14:paraId="236628F4" w14:textId="77777777" w:rsidTr="00F63D23">
        <w:trPr>
          <w:trHeight w:val="395"/>
        </w:trPr>
        <w:tc>
          <w:tcPr>
            <w:tcW w:w="1803" w:type="dxa"/>
            <w:tcBorders>
              <w:top w:val="single" w:sz="4" w:space="0" w:color="000000"/>
              <w:left w:val="single" w:sz="4" w:space="0" w:color="000000"/>
              <w:bottom w:val="single" w:sz="4" w:space="0" w:color="000000"/>
            </w:tcBorders>
            <w:shd w:val="clear" w:color="auto" w:fill="000000"/>
          </w:tcPr>
          <w:p w14:paraId="24C27D0C" w14:textId="77777777" w:rsidR="00C15651" w:rsidRDefault="00C15651">
            <w:pPr>
              <w:pStyle w:val="WW-Caption"/>
              <w:snapToGrid w:val="0"/>
            </w:pPr>
            <w:r>
              <w:t>Week 7</w:t>
            </w:r>
          </w:p>
        </w:tc>
        <w:tc>
          <w:tcPr>
            <w:tcW w:w="2497" w:type="dxa"/>
            <w:tcBorders>
              <w:top w:val="single" w:sz="4" w:space="0" w:color="000000"/>
              <w:left w:val="single" w:sz="4" w:space="0" w:color="000000"/>
              <w:bottom w:val="single" w:sz="4" w:space="0" w:color="000000"/>
            </w:tcBorders>
            <w:shd w:val="clear" w:color="auto" w:fill="000000"/>
          </w:tcPr>
          <w:p w14:paraId="544409BA"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513612A4"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2275F0E7"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21A780CC"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3204D266" w14:textId="77777777" w:rsidR="00C15651" w:rsidRDefault="00C15651">
            <w:pPr>
              <w:snapToGrid w:val="0"/>
              <w:jc w:val="center"/>
              <w:rPr>
                <w:rFonts w:cs="Arial"/>
              </w:rPr>
            </w:pPr>
          </w:p>
        </w:tc>
        <w:tc>
          <w:tcPr>
            <w:tcW w:w="1585" w:type="dxa"/>
            <w:tcBorders>
              <w:top w:val="single" w:sz="4" w:space="0" w:color="000000"/>
              <w:left w:val="single" w:sz="4" w:space="0" w:color="000000"/>
              <w:bottom w:val="single" w:sz="4" w:space="0" w:color="000000"/>
              <w:right w:val="single" w:sz="4" w:space="0" w:color="000000"/>
            </w:tcBorders>
            <w:shd w:val="clear" w:color="auto" w:fill="000000"/>
          </w:tcPr>
          <w:p w14:paraId="7E08670C" w14:textId="77777777" w:rsidR="00C15651" w:rsidRDefault="00C15651">
            <w:pPr>
              <w:snapToGrid w:val="0"/>
              <w:jc w:val="center"/>
              <w:rPr>
                <w:rFonts w:cs="Arial"/>
              </w:rPr>
            </w:pPr>
          </w:p>
        </w:tc>
      </w:tr>
      <w:tr w:rsidR="00C15651" w14:paraId="22822B6A" w14:textId="77777777" w:rsidTr="00F63D23">
        <w:trPr>
          <w:trHeight w:val="395"/>
        </w:trPr>
        <w:tc>
          <w:tcPr>
            <w:tcW w:w="1803" w:type="dxa"/>
            <w:tcBorders>
              <w:left w:val="single" w:sz="4" w:space="0" w:color="000000"/>
              <w:bottom w:val="single" w:sz="4" w:space="0" w:color="000000"/>
            </w:tcBorders>
            <w:shd w:val="clear" w:color="auto" w:fill="D9D9D9"/>
          </w:tcPr>
          <w:p w14:paraId="213DDA35" w14:textId="77777777" w:rsidR="00C15651" w:rsidRDefault="00C15651">
            <w:pPr>
              <w:pStyle w:val="NoSpacing"/>
              <w:snapToGrid w:val="0"/>
            </w:pPr>
            <w:r>
              <w:br/>
              <w:t>Type</w:t>
            </w:r>
          </w:p>
        </w:tc>
        <w:tc>
          <w:tcPr>
            <w:tcW w:w="2497" w:type="dxa"/>
            <w:tcBorders>
              <w:left w:val="single" w:sz="4" w:space="0" w:color="000000"/>
              <w:bottom w:val="single" w:sz="4" w:space="0" w:color="000000"/>
            </w:tcBorders>
            <w:shd w:val="clear" w:color="auto" w:fill="D9D9D9"/>
          </w:tcPr>
          <w:p w14:paraId="5CE8D441" w14:textId="77777777" w:rsidR="00C15651" w:rsidRDefault="00C15651">
            <w:pPr>
              <w:pStyle w:val="NoSpacing"/>
              <w:snapToGrid w:val="0"/>
            </w:pPr>
            <w:r>
              <w:br/>
              <w:t>Topic/Description</w:t>
            </w:r>
          </w:p>
        </w:tc>
        <w:tc>
          <w:tcPr>
            <w:tcW w:w="863" w:type="dxa"/>
            <w:tcBorders>
              <w:left w:val="single" w:sz="4" w:space="0" w:color="000000"/>
              <w:bottom w:val="single" w:sz="4" w:space="0" w:color="000000"/>
            </w:tcBorders>
            <w:shd w:val="clear" w:color="auto" w:fill="D9D9D9"/>
          </w:tcPr>
          <w:p w14:paraId="6B23B9DF" w14:textId="77777777" w:rsidR="00C15651" w:rsidRDefault="00C15651">
            <w:pPr>
              <w:pStyle w:val="NoSpacing"/>
              <w:snapToGrid w:val="0"/>
            </w:pPr>
            <w:r>
              <w:t>LEC Hours</w:t>
            </w:r>
          </w:p>
        </w:tc>
        <w:tc>
          <w:tcPr>
            <w:tcW w:w="863" w:type="dxa"/>
            <w:tcBorders>
              <w:left w:val="single" w:sz="4" w:space="0" w:color="000000"/>
              <w:bottom w:val="single" w:sz="4" w:space="0" w:color="000000"/>
            </w:tcBorders>
            <w:shd w:val="clear" w:color="auto" w:fill="D9D9D9"/>
          </w:tcPr>
          <w:p w14:paraId="549E8E4E" w14:textId="77777777" w:rsidR="00C15651" w:rsidRDefault="00C15651">
            <w:pPr>
              <w:pStyle w:val="NoSpacing"/>
              <w:snapToGrid w:val="0"/>
            </w:pPr>
            <w:r>
              <w:t>LAB Hours</w:t>
            </w:r>
          </w:p>
        </w:tc>
        <w:tc>
          <w:tcPr>
            <w:tcW w:w="863" w:type="dxa"/>
            <w:tcBorders>
              <w:left w:val="single" w:sz="4" w:space="0" w:color="000000"/>
              <w:bottom w:val="single" w:sz="4" w:space="0" w:color="000000"/>
            </w:tcBorders>
            <w:shd w:val="clear" w:color="auto" w:fill="D9D9D9"/>
          </w:tcPr>
          <w:p w14:paraId="61C62E8F" w14:textId="77777777" w:rsidR="00C15651" w:rsidRDefault="00267563">
            <w:pPr>
              <w:pStyle w:val="NoSpacing"/>
              <w:snapToGrid w:val="0"/>
            </w:pPr>
            <w:r>
              <w:t>HW</w:t>
            </w:r>
            <w:r w:rsidR="00C15651">
              <w:t xml:space="preserve"> Hours</w:t>
            </w:r>
          </w:p>
        </w:tc>
        <w:tc>
          <w:tcPr>
            <w:tcW w:w="863" w:type="dxa"/>
            <w:tcBorders>
              <w:left w:val="single" w:sz="4" w:space="0" w:color="000000"/>
              <w:bottom w:val="single" w:sz="4" w:space="0" w:color="000000"/>
            </w:tcBorders>
            <w:shd w:val="clear" w:color="auto" w:fill="D9D9D9"/>
          </w:tcPr>
          <w:p w14:paraId="0AF51731" w14:textId="77777777" w:rsidR="00C15651" w:rsidRDefault="00C15651">
            <w:pPr>
              <w:pStyle w:val="NoSpacing"/>
              <w:snapToGrid w:val="0"/>
            </w:pPr>
            <w:r>
              <w:t>Point</w:t>
            </w:r>
            <w:r>
              <w:br/>
              <w:t>Value</w:t>
            </w:r>
          </w:p>
        </w:tc>
        <w:tc>
          <w:tcPr>
            <w:tcW w:w="1585" w:type="dxa"/>
            <w:tcBorders>
              <w:left w:val="single" w:sz="4" w:space="0" w:color="000000"/>
              <w:bottom w:val="single" w:sz="4" w:space="0" w:color="000000"/>
              <w:right w:val="single" w:sz="4" w:space="0" w:color="000000"/>
            </w:tcBorders>
            <w:shd w:val="clear" w:color="auto" w:fill="D9D9D9"/>
          </w:tcPr>
          <w:p w14:paraId="77877436" w14:textId="77777777" w:rsidR="00C15651" w:rsidRDefault="00C15651">
            <w:pPr>
              <w:pStyle w:val="NoSpacing"/>
              <w:snapToGrid w:val="0"/>
            </w:pPr>
            <w:r>
              <w:br/>
              <w:t>Due</w:t>
            </w:r>
          </w:p>
        </w:tc>
      </w:tr>
      <w:tr w:rsidR="00C15651" w14:paraId="1E481151" w14:textId="77777777" w:rsidTr="00F63D23">
        <w:trPr>
          <w:trHeight w:val="395"/>
        </w:trPr>
        <w:tc>
          <w:tcPr>
            <w:tcW w:w="1803" w:type="dxa"/>
            <w:tcBorders>
              <w:top w:val="single" w:sz="4" w:space="0" w:color="000000"/>
              <w:left w:val="single" w:sz="4" w:space="0" w:color="000000"/>
              <w:bottom w:val="single" w:sz="4" w:space="0" w:color="000000"/>
            </w:tcBorders>
            <w:shd w:val="clear" w:color="auto" w:fill="auto"/>
          </w:tcPr>
          <w:p w14:paraId="76C83548" w14:textId="77777777" w:rsidR="00C15651" w:rsidRDefault="00CC58BB">
            <w:pPr>
              <w:pStyle w:val="Subtitle"/>
              <w:snapToGrid w:val="0"/>
            </w:pPr>
            <w:r>
              <w:t>LEC 6</w:t>
            </w:r>
            <w:r w:rsidR="00C15651">
              <w:t>A</w:t>
            </w:r>
          </w:p>
        </w:tc>
        <w:tc>
          <w:tcPr>
            <w:tcW w:w="2497" w:type="dxa"/>
            <w:tcBorders>
              <w:top w:val="single" w:sz="4" w:space="0" w:color="000000"/>
              <w:left w:val="single" w:sz="4" w:space="0" w:color="000000"/>
              <w:bottom w:val="single" w:sz="4" w:space="0" w:color="000000"/>
            </w:tcBorders>
            <w:shd w:val="clear" w:color="auto" w:fill="auto"/>
          </w:tcPr>
          <w:p w14:paraId="79B0F8B3" w14:textId="77777777" w:rsidR="00D916C9" w:rsidRDefault="00900DC5" w:rsidP="00D916C9">
            <w:pPr>
              <w:pStyle w:val="Subtitle"/>
              <w:snapToGrid w:val="0"/>
              <w:rPr>
                <w:color w:val="auto"/>
              </w:rPr>
            </w:pPr>
            <w:r>
              <w:rPr>
                <w:color w:val="auto"/>
              </w:rPr>
              <w:t xml:space="preserve">Chapter 10 </w:t>
            </w:r>
            <w:r w:rsidR="00D916C9">
              <w:rPr>
                <w:color w:val="auto"/>
              </w:rPr>
              <w:t>Administrative Tasks</w:t>
            </w:r>
          </w:p>
          <w:p w14:paraId="1541DA73" w14:textId="77777777" w:rsidR="00C15651" w:rsidRPr="00683AF3" w:rsidRDefault="00D916C9" w:rsidP="00D916C9">
            <w:pPr>
              <w:pStyle w:val="Subtitle"/>
              <w:snapToGrid w:val="0"/>
              <w:rPr>
                <w:color w:val="auto"/>
              </w:rPr>
            </w:pPr>
            <w:r>
              <w:rPr>
                <w:color w:val="auto"/>
              </w:rPr>
              <w:t xml:space="preserve">Chapter </w:t>
            </w:r>
            <w:r w:rsidR="00900DC5">
              <w:rPr>
                <w:color w:val="auto"/>
              </w:rPr>
              <w:t>11</w:t>
            </w:r>
            <w:r>
              <w:rPr>
                <w:color w:val="auto"/>
              </w:rPr>
              <w:t xml:space="preserve"> Compression, Backup, and software installation</w:t>
            </w:r>
          </w:p>
        </w:tc>
        <w:tc>
          <w:tcPr>
            <w:tcW w:w="863" w:type="dxa"/>
            <w:tcBorders>
              <w:top w:val="single" w:sz="4" w:space="0" w:color="000000"/>
              <w:left w:val="single" w:sz="4" w:space="0" w:color="000000"/>
              <w:bottom w:val="single" w:sz="4" w:space="0" w:color="000000"/>
            </w:tcBorders>
            <w:shd w:val="clear" w:color="auto" w:fill="auto"/>
          </w:tcPr>
          <w:p w14:paraId="1A662527" w14:textId="77777777" w:rsidR="00C15651" w:rsidRDefault="00900DC5">
            <w:pPr>
              <w:pStyle w:val="Subtitle"/>
              <w:snapToGrid w:val="0"/>
              <w:jc w:val="center"/>
            </w:pPr>
            <w:r>
              <w:t>2.5</w:t>
            </w:r>
          </w:p>
        </w:tc>
        <w:tc>
          <w:tcPr>
            <w:tcW w:w="863" w:type="dxa"/>
            <w:tcBorders>
              <w:top w:val="single" w:sz="4" w:space="0" w:color="000000"/>
              <w:left w:val="single" w:sz="4" w:space="0" w:color="000000"/>
              <w:bottom w:val="single" w:sz="4" w:space="0" w:color="000000"/>
            </w:tcBorders>
            <w:shd w:val="clear" w:color="auto" w:fill="auto"/>
          </w:tcPr>
          <w:p w14:paraId="5BAC058F"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715E2839"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4439F46A" w14:textId="77777777" w:rsidR="00C15651" w:rsidRDefault="00C15651">
            <w:pPr>
              <w:pStyle w:val="Subtitle"/>
              <w:snapToGrid w:val="0"/>
              <w:jc w:val="center"/>
            </w:pPr>
            <w:r>
              <w:t>--</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7E625AF3" w14:textId="77777777" w:rsidR="00C15651" w:rsidRDefault="00C15651">
            <w:pPr>
              <w:pStyle w:val="Subtitle"/>
              <w:snapToGrid w:val="0"/>
            </w:pPr>
          </w:p>
        </w:tc>
      </w:tr>
      <w:tr w:rsidR="00C15651" w14:paraId="053D0FD4" w14:textId="77777777" w:rsidTr="00F63D23">
        <w:trPr>
          <w:trHeight w:val="395"/>
        </w:trPr>
        <w:tc>
          <w:tcPr>
            <w:tcW w:w="1803" w:type="dxa"/>
            <w:tcBorders>
              <w:top w:val="single" w:sz="4" w:space="0" w:color="000000"/>
              <w:left w:val="single" w:sz="4" w:space="0" w:color="000000"/>
              <w:bottom w:val="single" w:sz="4" w:space="0" w:color="000000"/>
            </w:tcBorders>
            <w:shd w:val="clear" w:color="auto" w:fill="auto"/>
          </w:tcPr>
          <w:p w14:paraId="4DCD1FC6" w14:textId="77777777" w:rsidR="00C15651" w:rsidRDefault="00900DC5">
            <w:pPr>
              <w:pStyle w:val="Subtitle"/>
              <w:snapToGrid w:val="0"/>
            </w:pPr>
            <w:r>
              <w:t>IC EX 6</w:t>
            </w:r>
            <w:r w:rsidR="00C15651">
              <w:t>A</w:t>
            </w:r>
          </w:p>
        </w:tc>
        <w:tc>
          <w:tcPr>
            <w:tcW w:w="2497" w:type="dxa"/>
            <w:tcBorders>
              <w:top w:val="single" w:sz="4" w:space="0" w:color="000000"/>
              <w:left w:val="single" w:sz="4" w:space="0" w:color="000000"/>
              <w:bottom w:val="single" w:sz="4" w:space="0" w:color="000000"/>
            </w:tcBorders>
            <w:shd w:val="clear" w:color="auto" w:fill="auto"/>
          </w:tcPr>
          <w:p w14:paraId="5148D67B" w14:textId="77777777" w:rsidR="00C15651" w:rsidRPr="00683AF3" w:rsidRDefault="00683AF3" w:rsidP="00CC58BB">
            <w:pPr>
              <w:pStyle w:val="Subtitle"/>
              <w:snapToGrid w:val="0"/>
              <w:rPr>
                <w:color w:val="auto"/>
              </w:rPr>
            </w:pPr>
            <w:r>
              <w:rPr>
                <w:color w:val="auto"/>
              </w:rPr>
              <w:t xml:space="preserve">Project </w:t>
            </w:r>
            <w:r w:rsidR="00CC58BB">
              <w:rPr>
                <w:color w:val="auto"/>
              </w:rPr>
              <w:t>10 - 11</w:t>
            </w:r>
          </w:p>
        </w:tc>
        <w:tc>
          <w:tcPr>
            <w:tcW w:w="863" w:type="dxa"/>
            <w:tcBorders>
              <w:top w:val="single" w:sz="4" w:space="0" w:color="000000"/>
              <w:left w:val="single" w:sz="4" w:space="0" w:color="000000"/>
              <w:bottom w:val="single" w:sz="4" w:space="0" w:color="000000"/>
            </w:tcBorders>
            <w:shd w:val="clear" w:color="auto" w:fill="auto"/>
          </w:tcPr>
          <w:p w14:paraId="72590792" w14:textId="5FBFFA9F" w:rsidR="00C15651" w:rsidRDefault="00F63D23">
            <w:pPr>
              <w:pStyle w:val="Subtitle"/>
              <w:snapToGrid w:val="0"/>
              <w:jc w:val="center"/>
            </w:pPr>
            <w:r>
              <w:t>1.5</w:t>
            </w:r>
          </w:p>
        </w:tc>
        <w:tc>
          <w:tcPr>
            <w:tcW w:w="863" w:type="dxa"/>
            <w:tcBorders>
              <w:top w:val="single" w:sz="4" w:space="0" w:color="000000"/>
              <w:left w:val="single" w:sz="4" w:space="0" w:color="000000"/>
              <w:bottom w:val="single" w:sz="4" w:space="0" w:color="000000"/>
            </w:tcBorders>
            <w:shd w:val="clear" w:color="auto" w:fill="auto"/>
          </w:tcPr>
          <w:p w14:paraId="5C84528A" w14:textId="5AC311AB" w:rsidR="00C15651" w:rsidRDefault="00C15651">
            <w:pPr>
              <w:pStyle w:val="Subtitle"/>
              <w:snapToGrid w:val="0"/>
              <w:jc w:val="center"/>
            </w:pPr>
            <w:r>
              <w:t>-</w:t>
            </w:r>
            <w:r w:rsidR="00683AF3">
              <w:t>-</w:t>
            </w:r>
          </w:p>
        </w:tc>
        <w:tc>
          <w:tcPr>
            <w:tcW w:w="863" w:type="dxa"/>
            <w:tcBorders>
              <w:top w:val="single" w:sz="4" w:space="0" w:color="000000"/>
              <w:left w:val="single" w:sz="4" w:space="0" w:color="000000"/>
              <w:bottom w:val="single" w:sz="4" w:space="0" w:color="000000"/>
            </w:tcBorders>
            <w:shd w:val="clear" w:color="auto" w:fill="auto"/>
          </w:tcPr>
          <w:p w14:paraId="5B5F648D"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75A16F0E" w14:textId="77777777" w:rsidR="00C15651" w:rsidRDefault="00900DC5">
            <w:pPr>
              <w:pStyle w:val="Subtitle"/>
              <w:snapToGrid w:val="0"/>
              <w:jc w:val="center"/>
            </w:pPr>
            <w:r>
              <w:t>40</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4D2E5343" w14:textId="77777777" w:rsidR="00C15651" w:rsidRDefault="00C15651" w:rsidP="00BD3522">
            <w:pPr>
              <w:pStyle w:val="Subtitle"/>
              <w:snapToGrid w:val="0"/>
            </w:pPr>
            <w:r>
              <w:t>End</w:t>
            </w:r>
            <w:r w:rsidR="00BD3522">
              <w:t xml:space="preserve"> </w:t>
            </w:r>
            <w:r>
              <w:t>of week 7</w:t>
            </w:r>
          </w:p>
        </w:tc>
      </w:tr>
      <w:tr w:rsidR="00683AF3" w14:paraId="6E329964" w14:textId="77777777" w:rsidTr="00F63D23">
        <w:trPr>
          <w:trHeight w:val="395"/>
        </w:trPr>
        <w:tc>
          <w:tcPr>
            <w:tcW w:w="1803" w:type="dxa"/>
            <w:tcBorders>
              <w:top w:val="single" w:sz="4" w:space="0" w:color="000000"/>
              <w:left w:val="single" w:sz="4" w:space="0" w:color="000000"/>
              <w:bottom w:val="single" w:sz="4" w:space="0" w:color="000000"/>
            </w:tcBorders>
            <w:shd w:val="clear" w:color="auto" w:fill="auto"/>
          </w:tcPr>
          <w:p w14:paraId="1294ED5E" w14:textId="77777777" w:rsidR="00683AF3" w:rsidRDefault="00900DC5">
            <w:pPr>
              <w:pStyle w:val="Subtitle"/>
              <w:snapToGrid w:val="0"/>
            </w:pPr>
            <w:r>
              <w:t>HW 6</w:t>
            </w:r>
            <w:r w:rsidR="00683AF3">
              <w:t>A</w:t>
            </w:r>
          </w:p>
        </w:tc>
        <w:tc>
          <w:tcPr>
            <w:tcW w:w="2497" w:type="dxa"/>
            <w:tcBorders>
              <w:top w:val="single" w:sz="4" w:space="0" w:color="000000"/>
              <w:left w:val="single" w:sz="4" w:space="0" w:color="000000"/>
              <w:bottom w:val="single" w:sz="4" w:space="0" w:color="000000"/>
            </w:tcBorders>
            <w:shd w:val="clear" w:color="auto" w:fill="auto"/>
          </w:tcPr>
          <w:p w14:paraId="7662EF36" w14:textId="77777777" w:rsidR="00BD3522" w:rsidRDefault="00BD3522">
            <w:pPr>
              <w:snapToGrid w:val="0"/>
              <w:rPr>
                <w:color w:val="auto"/>
                <w:sz w:val="20"/>
                <w:szCs w:val="20"/>
              </w:rPr>
            </w:pPr>
            <w:r w:rsidRPr="00E23BF4">
              <w:rPr>
                <w:sz w:val="20"/>
                <w:szCs w:val="20"/>
              </w:rPr>
              <w:t xml:space="preserve">Read Chapter </w:t>
            </w:r>
            <w:r w:rsidR="00683AF3" w:rsidRPr="00683AF3">
              <w:rPr>
                <w:color w:val="auto"/>
                <w:sz w:val="20"/>
                <w:szCs w:val="20"/>
              </w:rPr>
              <w:t>10</w:t>
            </w:r>
            <w:r w:rsidR="00900DC5">
              <w:rPr>
                <w:color w:val="auto"/>
                <w:sz w:val="20"/>
                <w:szCs w:val="20"/>
              </w:rPr>
              <w:t xml:space="preserve"> – 11 pgs. 425 - 524</w:t>
            </w:r>
            <w:r w:rsidR="00683AF3">
              <w:rPr>
                <w:color w:val="auto"/>
                <w:sz w:val="20"/>
                <w:szCs w:val="20"/>
              </w:rPr>
              <w:t xml:space="preserve"> </w:t>
            </w:r>
          </w:p>
          <w:p w14:paraId="4C7FD012" w14:textId="77777777" w:rsidR="00900DC5" w:rsidRDefault="00900DC5">
            <w:pPr>
              <w:snapToGrid w:val="0"/>
              <w:rPr>
                <w:color w:val="auto"/>
                <w:sz w:val="20"/>
                <w:szCs w:val="20"/>
              </w:rPr>
            </w:pPr>
            <w:r>
              <w:rPr>
                <w:color w:val="auto"/>
                <w:sz w:val="20"/>
                <w:szCs w:val="20"/>
              </w:rPr>
              <w:t>Questions 10 - 11</w:t>
            </w:r>
          </w:p>
          <w:p w14:paraId="5E5E1A47" w14:textId="77777777" w:rsidR="00683AF3" w:rsidRPr="00683AF3" w:rsidRDefault="00683AF3">
            <w:pPr>
              <w:rPr>
                <w:color w:val="auto"/>
                <w:sz w:val="20"/>
                <w:szCs w:val="20"/>
              </w:rPr>
            </w:pPr>
          </w:p>
        </w:tc>
        <w:tc>
          <w:tcPr>
            <w:tcW w:w="863" w:type="dxa"/>
            <w:tcBorders>
              <w:top w:val="single" w:sz="4" w:space="0" w:color="000000"/>
              <w:left w:val="single" w:sz="4" w:space="0" w:color="000000"/>
              <w:bottom w:val="single" w:sz="4" w:space="0" w:color="000000"/>
            </w:tcBorders>
            <w:shd w:val="clear" w:color="auto" w:fill="auto"/>
          </w:tcPr>
          <w:p w14:paraId="5B230A88" w14:textId="77777777" w:rsidR="00683AF3" w:rsidRDefault="00683AF3">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6A57DD18" w14:textId="77777777" w:rsidR="00683AF3" w:rsidRDefault="00683AF3">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47C9CBD1" w14:textId="77777777" w:rsidR="00683AF3" w:rsidRDefault="00900DC5" w:rsidP="00C15651">
            <w:pPr>
              <w:pStyle w:val="Subtitle"/>
              <w:snapToGrid w:val="0"/>
              <w:jc w:val="center"/>
            </w:pPr>
            <w:r>
              <w:t>10</w:t>
            </w:r>
          </w:p>
        </w:tc>
        <w:tc>
          <w:tcPr>
            <w:tcW w:w="863" w:type="dxa"/>
            <w:tcBorders>
              <w:top w:val="single" w:sz="4" w:space="0" w:color="000000"/>
              <w:left w:val="single" w:sz="4" w:space="0" w:color="000000"/>
              <w:bottom w:val="single" w:sz="4" w:space="0" w:color="000000"/>
            </w:tcBorders>
            <w:shd w:val="clear" w:color="auto" w:fill="auto"/>
          </w:tcPr>
          <w:p w14:paraId="239CF28F" w14:textId="77777777" w:rsidR="00683AF3" w:rsidRDefault="00683AF3" w:rsidP="00900DC5">
            <w:pPr>
              <w:pStyle w:val="Subtitle"/>
              <w:snapToGrid w:val="0"/>
              <w:jc w:val="center"/>
            </w:pPr>
            <w:r>
              <w:t>-</w:t>
            </w:r>
            <w:r w:rsidR="00900DC5">
              <w:t>30</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5712256D" w14:textId="77777777" w:rsidR="00683AF3" w:rsidRDefault="00BD3522">
            <w:pPr>
              <w:pStyle w:val="Subtitle"/>
              <w:snapToGrid w:val="0"/>
            </w:pPr>
            <w:r>
              <w:t>Week 8</w:t>
            </w:r>
          </w:p>
        </w:tc>
      </w:tr>
      <w:tr w:rsidR="00683AF3" w14:paraId="5816A9CF" w14:textId="77777777" w:rsidTr="00F63D23">
        <w:trPr>
          <w:trHeight w:val="395"/>
        </w:trPr>
        <w:tc>
          <w:tcPr>
            <w:tcW w:w="1803" w:type="dxa"/>
            <w:tcBorders>
              <w:top w:val="single" w:sz="4" w:space="0" w:color="000000"/>
              <w:left w:val="single" w:sz="4" w:space="0" w:color="000000"/>
              <w:bottom w:val="single" w:sz="4" w:space="0" w:color="000000"/>
            </w:tcBorders>
            <w:shd w:val="clear" w:color="auto" w:fill="auto"/>
          </w:tcPr>
          <w:p w14:paraId="26338685" w14:textId="77777777" w:rsidR="00683AF3" w:rsidRDefault="00683AF3">
            <w:pPr>
              <w:pStyle w:val="Subtitle"/>
              <w:snapToGrid w:val="0"/>
            </w:pPr>
            <w:r>
              <w:t>Total Week 7</w:t>
            </w:r>
          </w:p>
        </w:tc>
        <w:tc>
          <w:tcPr>
            <w:tcW w:w="2497" w:type="dxa"/>
            <w:tcBorders>
              <w:top w:val="single" w:sz="4" w:space="0" w:color="000000"/>
              <w:left w:val="single" w:sz="4" w:space="0" w:color="000000"/>
              <w:bottom w:val="single" w:sz="4" w:space="0" w:color="000000"/>
            </w:tcBorders>
            <w:shd w:val="clear" w:color="auto" w:fill="auto"/>
          </w:tcPr>
          <w:p w14:paraId="21BC5317" w14:textId="77777777" w:rsidR="00683AF3" w:rsidRDefault="00683AF3">
            <w:pPr>
              <w:pStyle w:val="Subtitle"/>
              <w:snapToGrid w:val="0"/>
            </w:pPr>
          </w:p>
        </w:tc>
        <w:tc>
          <w:tcPr>
            <w:tcW w:w="863" w:type="dxa"/>
            <w:tcBorders>
              <w:top w:val="single" w:sz="4" w:space="0" w:color="000000"/>
              <w:left w:val="single" w:sz="4" w:space="0" w:color="000000"/>
              <w:bottom w:val="single" w:sz="4" w:space="0" w:color="000000"/>
            </w:tcBorders>
            <w:shd w:val="clear" w:color="auto" w:fill="auto"/>
          </w:tcPr>
          <w:p w14:paraId="50CC6ABA" w14:textId="77777777" w:rsidR="00683AF3" w:rsidRDefault="00683AF3">
            <w:pPr>
              <w:pStyle w:val="Subtitle"/>
              <w:snapToGrid w:val="0"/>
              <w:jc w:val="center"/>
            </w:pPr>
            <w:r>
              <w:t>4</w:t>
            </w:r>
          </w:p>
        </w:tc>
        <w:tc>
          <w:tcPr>
            <w:tcW w:w="863" w:type="dxa"/>
            <w:tcBorders>
              <w:top w:val="single" w:sz="4" w:space="0" w:color="000000"/>
              <w:left w:val="single" w:sz="4" w:space="0" w:color="000000"/>
              <w:bottom w:val="single" w:sz="4" w:space="0" w:color="000000"/>
            </w:tcBorders>
            <w:shd w:val="clear" w:color="auto" w:fill="auto"/>
          </w:tcPr>
          <w:p w14:paraId="4D274573" w14:textId="77777777" w:rsidR="00683AF3" w:rsidRDefault="00683AF3">
            <w:pPr>
              <w:pStyle w:val="Subtitle"/>
              <w:snapToGrid w:val="0"/>
              <w:jc w:val="center"/>
            </w:pPr>
            <w:r>
              <w:t>0</w:t>
            </w:r>
          </w:p>
        </w:tc>
        <w:tc>
          <w:tcPr>
            <w:tcW w:w="863" w:type="dxa"/>
            <w:tcBorders>
              <w:top w:val="single" w:sz="4" w:space="0" w:color="000000"/>
              <w:left w:val="single" w:sz="4" w:space="0" w:color="000000"/>
              <w:bottom w:val="single" w:sz="4" w:space="0" w:color="000000"/>
            </w:tcBorders>
            <w:shd w:val="clear" w:color="auto" w:fill="auto"/>
          </w:tcPr>
          <w:p w14:paraId="76A02B7C" w14:textId="77777777" w:rsidR="00683AF3" w:rsidRDefault="00900DC5" w:rsidP="00C15651">
            <w:pPr>
              <w:pStyle w:val="Subtitle"/>
              <w:snapToGrid w:val="0"/>
              <w:jc w:val="center"/>
            </w:pPr>
            <w:r>
              <w:t>10</w:t>
            </w:r>
          </w:p>
        </w:tc>
        <w:tc>
          <w:tcPr>
            <w:tcW w:w="863" w:type="dxa"/>
            <w:tcBorders>
              <w:top w:val="single" w:sz="4" w:space="0" w:color="000000"/>
              <w:left w:val="single" w:sz="4" w:space="0" w:color="000000"/>
              <w:bottom w:val="single" w:sz="4" w:space="0" w:color="000000"/>
            </w:tcBorders>
            <w:shd w:val="clear" w:color="auto" w:fill="auto"/>
          </w:tcPr>
          <w:p w14:paraId="79B124A9" w14:textId="77777777" w:rsidR="00683AF3" w:rsidRDefault="00900DC5">
            <w:pPr>
              <w:pStyle w:val="Subtitle"/>
              <w:snapToGrid w:val="0"/>
              <w:jc w:val="center"/>
            </w:pPr>
            <w:r>
              <w:t>70</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1BD867E6" w14:textId="77777777" w:rsidR="00683AF3" w:rsidRDefault="00683AF3">
            <w:pPr>
              <w:pStyle w:val="Subtitle"/>
              <w:snapToGrid w:val="0"/>
            </w:pPr>
          </w:p>
        </w:tc>
      </w:tr>
      <w:tr w:rsidR="00C15651" w14:paraId="7271F45B" w14:textId="77777777" w:rsidTr="00F63D23">
        <w:trPr>
          <w:trHeight w:val="395"/>
        </w:trPr>
        <w:tc>
          <w:tcPr>
            <w:tcW w:w="1803" w:type="dxa"/>
            <w:tcBorders>
              <w:top w:val="single" w:sz="4" w:space="0" w:color="000000"/>
              <w:left w:val="single" w:sz="4" w:space="0" w:color="000000"/>
              <w:bottom w:val="single" w:sz="4" w:space="0" w:color="000000"/>
            </w:tcBorders>
            <w:shd w:val="clear" w:color="auto" w:fill="000000"/>
          </w:tcPr>
          <w:p w14:paraId="787D606F" w14:textId="77777777" w:rsidR="00C15651" w:rsidRDefault="00C15651">
            <w:pPr>
              <w:pStyle w:val="WW-Caption"/>
              <w:snapToGrid w:val="0"/>
            </w:pPr>
            <w:r>
              <w:t>Week 8</w:t>
            </w:r>
          </w:p>
        </w:tc>
        <w:tc>
          <w:tcPr>
            <w:tcW w:w="2497" w:type="dxa"/>
            <w:tcBorders>
              <w:top w:val="single" w:sz="4" w:space="0" w:color="000000"/>
              <w:left w:val="single" w:sz="4" w:space="0" w:color="000000"/>
              <w:bottom w:val="single" w:sz="4" w:space="0" w:color="000000"/>
            </w:tcBorders>
            <w:shd w:val="clear" w:color="auto" w:fill="000000"/>
          </w:tcPr>
          <w:p w14:paraId="7CE97449"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231F1F5D"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7C02FC96"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19A1037A"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510F11E5" w14:textId="77777777" w:rsidR="00C15651" w:rsidRDefault="00C15651">
            <w:pPr>
              <w:snapToGrid w:val="0"/>
              <w:jc w:val="center"/>
              <w:rPr>
                <w:rFonts w:cs="Arial"/>
              </w:rPr>
            </w:pPr>
          </w:p>
        </w:tc>
        <w:tc>
          <w:tcPr>
            <w:tcW w:w="1585" w:type="dxa"/>
            <w:tcBorders>
              <w:top w:val="single" w:sz="4" w:space="0" w:color="000000"/>
              <w:left w:val="single" w:sz="4" w:space="0" w:color="000000"/>
              <w:bottom w:val="single" w:sz="4" w:space="0" w:color="000000"/>
              <w:right w:val="single" w:sz="4" w:space="0" w:color="000000"/>
            </w:tcBorders>
            <w:shd w:val="clear" w:color="auto" w:fill="000000"/>
          </w:tcPr>
          <w:p w14:paraId="4A2E6F55" w14:textId="77777777" w:rsidR="00C15651" w:rsidRDefault="00C15651">
            <w:pPr>
              <w:snapToGrid w:val="0"/>
              <w:jc w:val="center"/>
              <w:rPr>
                <w:rFonts w:cs="Arial"/>
              </w:rPr>
            </w:pPr>
          </w:p>
        </w:tc>
      </w:tr>
      <w:tr w:rsidR="00C15651" w14:paraId="1EA3272D" w14:textId="77777777" w:rsidTr="00F63D23">
        <w:trPr>
          <w:trHeight w:val="395"/>
        </w:trPr>
        <w:tc>
          <w:tcPr>
            <w:tcW w:w="1803" w:type="dxa"/>
            <w:tcBorders>
              <w:left w:val="single" w:sz="4" w:space="0" w:color="000000"/>
              <w:bottom w:val="single" w:sz="4" w:space="0" w:color="000000"/>
            </w:tcBorders>
            <w:shd w:val="clear" w:color="auto" w:fill="D9D9D9"/>
          </w:tcPr>
          <w:p w14:paraId="18B83727" w14:textId="77777777" w:rsidR="00C15651" w:rsidRDefault="00C15651">
            <w:pPr>
              <w:pStyle w:val="NoSpacing"/>
              <w:snapToGrid w:val="0"/>
            </w:pPr>
            <w:r>
              <w:br/>
              <w:t>Type</w:t>
            </w:r>
          </w:p>
        </w:tc>
        <w:tc>
          <w:tcPr>
            <w:tcW w:w="2497" w:type="dxa"/>
            <w:tcBorders>
              <w:left w:val="single" w:sz="4" w:space="0" w:color="000000"/>
              <w:bottom w:val="single" w:sz="4" w:space="0" w:color="000000"/>
            </w:tcBorders>
            <w:shd w:val="clear" w:color="auto" w:fill="D9D9D9"/>
          </w:tcPr>
          <w:p w14:paraId="6E28A2D0" w14:textId="77777777" w:rsidR="00C15651" w:rsidRDefault="00C15651">
            <w:pPr>
              <w:pStyle w:val="NoSpacing"/>
              <w:snapToGrid w:val="0"/>
            </w:pPr>
            <w:r>
              <w:br/>
              <w:t>Topic/Description</w:t>
            </w:r>
          </w:p>
        </w:tc>
        <w:tc>
          <w:tcPr>
            <w:tcW w:w="863" w:type="dxa"/>
            <w:tcBorders>
              <w:left w:val="single" w:sz="4" w:space="0" w:color="000000"/>
              <w:bottom w:val="single" w:sz="4" w:space="0" w:color="000000"/>
            </w:tcBorders>
            <w:shd w:val="clear" w:color="auto" w:fill="D9D9D9"/>
          </w:tcPr>
          <w:p w14:paraId="27FB08FD" w14:textId="77777777" w:rsidR="00C15651" w:rsidRDefault="00C15651">
            <w:pPr>
              <w:pStyle w:val="NoSpacing"/>
              <w:snapToGrid w:val="0"/>
            </w:pPr>
            <w:r>
              <w:t>LEC Hours</w:t>
            </w:r>
          </w:p>
        </w:tc>
        <w:tc>
          <w:tcPr>
            <w:tcW w:w="863" w:type="dxa"/>
            <w:tcBorders>
              <w:left w:val="single" w:sz="4" w:space="0" w:color="000000"/>
              <w:bottom w:val="single" w:sz="4" w:space="0" w:color="000000"/>
            </w:tcBorders>
            <w:shd w:val="clear" w:color="auto" w:fill="D9D9D9"/>
          </w:tcPr>
          <w:p w14:paraId="64949C76" w14:textId="77777777" w:rsidR="00C15651" w:rsidRDefault="00C15651">
            <w:pPr>
              <w:pStyle w:val="NoSpacing"/>
              <w:snapToGrid w:val="0"/>
            </w:pPr>
            <w:r>
              <w:t>LAB Hours</w:t>
            </w:r>
          </w:p>
        </w:tc>
        <w:tc>
          <w:tcPr>
            <w:tcW w:w="863" w:type="dxa"/>
            <w:tcBorders>
              <w:left w:val="single" w:sz="4" w:space="0" w:color="000000"/>
              <w:bottom w:val="single" w:sz="4" w:space="0" w:color="000000"/>
            </w:tcBorders>
            <w:shd w:val="clear" w:color="auto" w:fill="D9D9D9"/>
          </w:tcPr>
          <w:p w14:paraId="344350CE" w14:textId="77777777" w:rsidR="00C15651" w:rsidRDefault="00267563">
            <w:pPr>
              <w:pStyle w:val="NoSpacing"/>
              <w:snapToGrid w:val="0"/>
            </w:pPr>
            <w:r>
              <w:t>HW</w:t>
            </w:r>
            <w:r w:rsidR="00C15651">
              <w:t xml:space="preserve"> Hours</w:t>
            </w:r>
          </w:p>
        </w:tc>
        <w:tc>
          <w:tcPr>
            <w:tcW w:w="863" w:type="dxa"/>
            <w:tcBorders>
              <w:left w:val="single" w:sz="4" w:space="0" w:color="000000"/>
              <w:bottom w:val="single" w:sz="4" w:space="0" w:color="000000"/>
            </w:tcBorders>
            <w:shd w:val="clear" w:color="auto" w:fill="D9D9D9"/>
          </w:tcPr>
          <w:p w14:paraId="157FC4EE" w14:textId="77777777" w:rsidR="00C15651" w:rsidRDefault="00C15651">
            <w:pPr>
              <w:pStyle w:val="NoSpacing"/>
              <w:snapToGrid w:val="0"/>
            </w:pPr>
            <w:r>
              <w:t>Point</w:t>
            </w:r>
            <w:r>
              <w:br/>
              <w:t>Value</w:t>
            </w:r>
          </w:p>
        </w:tc>
        <w:tc>
          <w:tcPr>
            <w:tcW w:w="1585" w:type="dxa"/>
            <w:tcBorders>
              <w:left w:val="single" w:sz="4" w:space="0" w:color="000000"/>
              <w:bottom w:val="single" w:sz="4" w:space="0" w:color="000000"/>
              <w:right w:val="single" w:sz="4" w:space="0" w:color="000000"/>
            </w:tcBorders>
            <w:shd w:val="clear" w:color="auto" w:fill="D9D9D9"/>
          </w:tcPr>
          <w:p w14:paraId="61B2ACFC" w14:textId="77777777" w:rsidR="00C15651" w:rsidRDefault="00C15651">
            <w:pPr>
              <w:pStyle w:val="NoSpacing"/>
              <w:snapToGrid w:val="0"/>
            </w:pPr>
            <w:r>
              <w:br/>
              <w:t>Due</w:t>
            </w:r>
          </w:p>
        </w:tc>
      </w:tr>
      <w:tr w:rsidR="00C15651" w14:paraId="30CB7C8E" w14:textId="77777777" w:rsidTr="00F63D23">
        <w:trPr>
          <w:trHeight w:val="395"/>
        </w:trPr>
        <w:tc>
          <w:tcPr>
            <w:tcW w:w="1803" w:type="dxa"/>
            <w:tcBorders>
              <w:top w:val="single" w:sz="4" w:space="0" w:color="000000"/>
              <w:left w:val="single" w:sz="4" w:space="0" w:color="000000"/>
              <w:bottom w:val="single" w:sz="4" w:space="0" w:color="000000"/>
            </w:tcBorders>
            <w:shd w:val="clear" w:color="auto" w:fill="auto"/>
          </w:tcPr>
          <w:p w14:paraId="7422A4D6" w14:textId="77777777" w:rsidR="00C15651" w:rsidRDefault="00900DC5">
            <w:pPr>
              <w:pStyle w:val="Subtitle"/>
              <w:snapToGrid w:val="0"/>
            </w:pPr>
            <w:r>
              <w:t>LEC 7</w:t>
            </w:r>
            <w:r w:rsidR="00C15651">
              <w:t>A</w:t>
            </w:r>
          </w:p>
        </w:tc>
        <w:tc>
          <w:tcPr>
            <w:tcW w:w="2497" w:type="dxa"/>
            <w:tcBorders>
              <w:top w:val="single" w:sz="4" w:space="0" w:color="000000"/>
              <w:left w:val="single" w:sz="4" w:space="0" w:color="000000"/>
              <w:bottom w:val="single" w:sz="4" w:space="0" w:color="000000"/>
            </w:tcBorders>
            <w:shd w:val="clear" w:color="auto" w:fill="auto"/>
          </w:tcPr>
          <w:p w14:paraId="701AAE7C" w14:textId="77777777" w:rsidR="00D916C9" w:rsidRDefault="00900DC5" w:rsidP="00D916C9">
            <w:pPr>
              <w:pStyle w:val="Subtitle"/>
              <w:snapToGrid w:val="0"/>
              <w:rPr>
                <w:color w:val="auto"/>
              </w:rPr>
            </w:pPr>
            <w:r>
              <w:rPr>
                <w:color w:val="auto"/>
              </w:rPr>
              <w:t>Chapter 12</w:t>
            </w:r>
            <w:r w:rsidR="00D916C9">
              <w:rPr>
                <w:color w:val="auto"/>
              </w:rPr>
              <w:t xml:space="preserve"> Network configuration </w:t>
            </w:r>
          </w:p>
          <w:p w14:paraId="4AA4B7EB" w14:textId="77777777" w:rsidR="00C15651" w:rsidRPr="00355FD3" w:rsidRDefault="00D916C9" w:rsidP="00D916C9">
            <w:pPr>
              <w:pStyle w:val="Subtitle"/>
              <w:snapToGrid w:val="0"/>
              <w:rPr>
                <w:color w:val="auto"/>
              </w:rPr>
            </w:pPr>
            <w:r>
              <w:rPr>
                <w:color w:val="auto"/>
              </w:rPr>
              <w:t xml:space="preserve">Chapter </w:t>
            </w:r>
            <w:r w:rsidR="00900DC5">
              <w:rPr>
                <w:color w:val="auto"/>
              </w:rPr>
              <w:t>13</w:t>
            </w:r>
            <w:r>
              <w:rPr>
                <w:color w:val="auto"/>
              </w:rPr>
              <w:t xml:space="preserve"> Configuring Network Services</w:t>
            </w:r>
          </w:p>
        </w:tc>
        <w:tc>
          <w:tcPr>
            <w:tcW w:w="863" w:type="dxa"/>
            <w:tcBorders>
              <w:top w:val="single" w:sz="4" w:space="0" w:color="000000"/>
              <w:left w:val="single" w:sz="4" w:space="0" w:color="000000"/>
              <w:bottom w:val="single" w:sz="4" w:space="0" w:color="000000"/>
            </w:tcBorders>
            <w:shd w:val="clear" w:color="auto" w:fill="auto"/>
          </w:tcPr>
          <w:p w14:paraId="2C30895D" w14:textId="77777777" w:rsidR="00C15651" w:rsidRDefault="00900DC5">
            <w:pPr>
              <w:pStyle w:val="Subtitle"/>
              <w:snapToGrid w:val="0"/>
              <w:jc w:val="center"/>
            </w:pPr>
            <w:r>
              <w:t>2.5</w:t>
            </w:r>
          </w:p>
        </w:tc>
        <w:tc>
          <w:tcPr>
            <w:tcW w:w="863" w:type="dxa"/>
            <w:tcBorders>
              <w:top w:val="single" w:sz="4" w:space="0" w:color="000000"/>
              <w:left w:val="single" w:sz="4" w:space="0" w:color="000000"/>
              <w:bottom w:val="single" w:sz="4" w:space="0" w:color="000000"/>
            </w:tcBorders>
            <w:shd w:val="clear" w:color="auto" w:fill="auto"/>
          </w:tcPr>
          <w:p w14:paraId="5D128A34"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2B4CC96E"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3BD840F3" w14:textId="77777777" w:rsidR="00C15651" w:rsidRDefault="00C15651">
            <w:pPr>
              <w:pStyle w:val="Subtitle"/>
              <w:snapToGrid w:val="0"/>
              <w:jc w:val="center"/>
            </w:pPr>
            <w:r>
              <w:t>--</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724088C2" w14:textId="77777777" w:rsidR="00C15651" w:rsidRDefault="00C15651">
            <w:pPr>
              <w:pStyle w:val="Subtitle"/>
              <w:snapToGrid w:val="0"/>
            </w:pPr>
          </w:p>
        </w:tc>
      </w:tr>
      <w:tr w:rsidR="00C15651" w14:paraId="555C96B0" w14:textId="77777777" w:rsidTr="00F63D23">
        <w:trPr>
          <w:trHeight w:val="395"/>
        </w:trPr>
        <w:tc>
          <w:tcPr>
            <w:tcW w:w="1803" w:type="dxa"/>
            <w:tcBorders>
              <w:top w:val="single" w:sz="4" w:space="0" w:color="000000"/>
              <w:left w:val="single" w:sz="4" w:space="0" w:color="000000"/>
              <w:bottom w:val="single" w:sz="4" w:space="0" w:color="000000"/>
            </w:tcBorders>
            <w:shd w:val="clear" w:color="auto" w:fill="auto"/>
          </w:tcPr>
          <w:p w14:paraId="097613A7" w14:textId="77777777" w:rsidR="00C15651" w:rsidRDefault="00900DC5">
            <w:pPr>
              <w:pStyle w:val="Subtitle"/>
              <w:snapToGrid w:val="0"/>
            </w:pPr>
            <w:r>
              <w:lastRenderedPageBreak/>
              <w:t>IC EX 7</w:t>
            </w:r>
            <w:r w:rsidR="00C15651">
              <w:t>A</w:t>
            </w:r>
          </w:p>
        </w:tc>
        <w:tc>
          <w:tcPr>
            <w:tcW w:w="2497" w:type="dxa"/>
            <w:tcBorders>
              <w:top w:val="single" w:sz="4" w:space="0" w:color="000000"/>
              <w:left w:val="single" w:sz="4" w:space="0" w:color="000000"/>
              <w:bottom w:val="single" w:sz="4" w:space="0" w:color="000000"/>
            </w:tcBorders>
            <w:shd w:val="clear" w:color="auto" w:fill="auto"/>
          </w:tcPr>
          <w:p w14:paraId="11DCACC3" w14:textId="77777777" w:rsidR="00C15651" w:rsidRDefault="00355FD3" w:rsidP="00900DC5">
            <w:pPr>
              <w:pStyle w:val="Subtitle"/>
              <w:snapToGrid w:val="0"/>
              <w:rPr>
                <w:szCs w:val="20"/>
              </w:rPr>
            </w:pPr>
            <w:r>
              <w:rPr>
                <w:szCs w:val="20"/>
              </w:rPr>
              <w:t xml:space="preserve">Project </w:t>
            </w:r>
            <w:r w:rsidR="00C15651">
              <w:rPr>
                <w:szCs w:val="20"/>
              </w:rPr>
              <w:t xml:space="preserve">12 - </w:t>
            </w:r>
            <w:r w:rsidR="00900DC5">
              <w:rPr>
                <w:szCs w:val="20"/>
              </w:rPr>
              <w:t>13</w:t>
            </w:r>
          </w:p>
        </w:tc>
        <w:tc>
          <w:tcPr>
            <w:tcW w:w="863" w:type="dxa"/>
            <w:tcBorders>
              <w:top w:val="single" w:sz="4" w:space="0" w:color="000000"/>
              <w:left w:val="single" w:sz="4" w:space="0" w:color="000000"/>
              <w:bottom w:val="single" w:sz="4" w:space="0" w:color="000000"/>
            </w:tcBorders>
            <w:shd w:val="clear" w:color="auto" w:fill="auto"/>
          </w:tcPr>
          <w:p w14:paraId="59DC6611" w14:textId="59D8AC04" w:rsidR="00C15651" w:rsidRDefault="00F63D23">
            <w:pPr>
              <w:pStyle w:val="Subtitle"/>
              <w:snapToGrid w:val="0"/>
              <w:jc w:val="center"/>
            </w:pPr>
            <w:r>
              <w:t>1.5</w:t>
            </w:r>
          </w:p>
        </w:tc>
        <w:tc>
          <w:tcPr>
            <w:tcW w:w="863" w:type="dxa"/>
            <w:tcBorders>
              <w:top w:val="single" w:sz="4" w:space="0" w:color="000000"/>
              <w:left w:val="single" w:sz="4" w:space="0" w:color="000000"/>
              <w:bottom w:val="single" w:sz="4" w:space="0" w:color="000000"/>
            </w:tcBorders>
            <w:shd w:val="clear" w:color="auto" w:fill="auto"/>
          </w:tcPr>
          <w:p w14:paraId="774480F9" w14:textId="2D488B59" w:rsidR="00C15651" w:rsidRDefault="00C15651">
            <w:pPr>
              <w:pStyle w:val="Subtitle"/>
              <w:snapToGrid w:val="0"/>
              <w:jc w:val="center"/>
            </w:pPr>
            <w:r>
              <w:t>-</w:t>
            </w:r>
            <w:r w:rsidR="00DE0C28">
              <w:t>-</w:t>
            </w:r>
          </w:p>
        </w:tc>
        <w:tc>
          <w:tcPr>
            <w:tcW w:w="863" w:type="dxa"/>
            <w:tcBorders>
              <w:top w:val="single" w:sz="4" w:space="0" w:color="000000"/>
              <w:left w:val="single" w:sz="4" w:space="0" w:color="000000"/>
              <w:bottom w:val="single" w:sz="4" w:space="0" w:color="000000"/>
            </w:tcBorders>
            <w:shd w:val="clear" w:color="auto" w:fill="auto"/>
          </w:tcPr>
          <w:p w14:paraId="1A14D8C1"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2CCC272D" w14:textId="77777777" w:rsidR="00C15651" w:rsidRDefault="00900DC5">
            <w:pPr>
              <w:pStyle w:val="Subtitle"/>
              <w:snapToGrid w:val="0"/>
              <w:jc w:val="center"/>
            </w:pPr>
            <w:r>
              <w:t>4</w:t>
            </w:r>
            <w:r w:rsidR="004C11B9">
              <w:t>0</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2F07B2A1" w14:textId="77777777" w:rsidR="00C15651" w:rsidRDefault="00C15651" w:rsidP="00355FD3">
            <w:pPr>
              <w:pStyle w:val="Subtitle"/>
              <w:snapToGrid w:val="0"/>
            </w:pPr>
            <w:r>
              <w:t>End</w:t>
            </w:r>
            <w:r w:rsidR="00355FD3">
              <w:t xml:space="preserve"> </w:t>
            </w:r>
            <w:r>
              <w:t>of week 8</w:t>
            </w:r>
          </w:p>
        </w:tc>
      </w:tr>
      <w:tr w:rsidR="00C15651" w14:paraId="508B7D0F" w14:textId="77777777" w:rsidTr="00F63D23">
        <w:trPr>
          <w:trHeight w:val="395"/>
        </w:trPr>
        <w:tc>
          <w:tcPr>
            <w:tcW w:w="1803" w:type="dxa"/>
            <w:tcBorders>
              <w:top w:val="single" w:sz="4" w:space="0" w:color="000000"/>
              <w:left w:val="single" w:sz="4" w:space="0" w:color="000000"/>
              <w:bottom w:val="single" w:sz="4" w:space="0" w:color="000000"/>
            </w:tcBorders>
            <w:shd w:val="clear" w:color="auto" w:fill="auto"/>
          </w:tcPr>
          <w:p w14:paraId="5C0DD3B9" w14:textId="77777777" w:rsidR="00C15651" w:rsidRDefault="00267563">
            <w:pPr>
              <w:pStyle w:val="Subtitle"/>
              <w:snapToGrid w:val="0"/>
            </w:pPr>
            <w:r>
              <w:t>HW</w:t>
            </w:r>
            <w:r w:rsidR="00900DC5">
              <w:t xml:space="preserve"> 7</w:t>
            </w:r>
            <w:r w:rsidR="00C15651">
              <w:t>A</w:t>
            </w:r>
          </w:p>
        </w:tc>
        <w:tc>
          <w:tcPr>
            <w:tcW w:w="2497" w:type="dxa"/>
            <w:tcBorders>
              <w:top w:val="single" w:sz="4" w:space="0" w:color="000000"/>
              <w:left w:val="single" w:sz="4" w:space="0" w:color="000000"/>
              <w:bottom w:val="single" w:sz="4" w:space="0" w:color="000000"/>
            </w:tcBorders>
            <w:shd w:val="clear" w:color="auto" w:fill="auto"/>
          </w:tcPr>
          <w:p w14:paraId="19804EBB" w14:textId="77777777" w:rsidR="00C15651" w:rsidRDefault="00355FD3" w:rsidP="00900DC5">
            <w:pPr>
              <w:snapToGrid w:val="0"/>
              <w:rPr>
                <w:sz w:val="20"/>
                <w:szCs w:val="20"/>
              </w:rPr>
            </w:pPr>
            <w:r w:rsidRPr="00E23BF4">
              <w:rPr>
                <w:sz w:val="20"/>
                <w:szCs w:val="20"/>
              </w:rPr>
              <w:t xml:space="preserve">Read Chapter </w:t>
            </w:r>
            <w:r w:rsidR="00900DC5">
              <w:rPr>
                <w:sz w:val="20"/>
                <w:szCs w:val="20"/>
              </w:rPr>
              <w:t xml:space="preserve">12 – 13 </w:t>
            </w:r>
            <w:r w:rsidR="0026518F">
              <w:rPr>
                <w:sz w:val="20"/>
                <w:szCs w:val="20"/>
              </w:rPr>
              <w:t>525</w:t>
            </w:r>
            <w:r w:rsidR="00900DC5">
              <w:rPr>
                <w:sz w:val="20"/>
                <w:szCs w:val="20"/>
              </w:rPr>
              <w:t xml:space="preserve"> –</w:t>
            </w:r>
            <w:r w:rsidR="0026518F">
              <w:rPr>
                <w:sz w:val="20"/>
                <w:szCs w:val="20"/>
              </w:rPr>
              <w:t xml:space="preserve"> 624</w:t>
            </w:r>
          </w:p>
          <w:p w14:paraId="6A590C56" w14:textId="77777777" w:rsidR="00900DC5" w:rsidRDefault="00900DC5" w:rsidP="00900DC5">
            <w:pPr>
              <w:snapToGrid w:val="0"/>
              <w:rPr>
                <w:i/>
                <w:sz w:val="20"/>
                <w:szCs w:val="20"/>
              </w:rPr>
            </w:pPr>
            <w:r>
              <w:rPr>
                <w:sz w:val="20"/>
                <w:szCs w:val="20"/>
              </w:rPr>
              <w:t>Questions 12 - 13</w:t>
            </w:r>
          </w:p>
        </w:tc>
        <w:tc>
          <w:tcPr>
            <w:tcW w:w="863" w:type="dxa"/>
            <w:tcBorders>
              <w:top w:val="single" w:sz="4" w:space="0" w:color="000000"/>
              <w:left w:val="single" w:sz="4" w:space="0" w:color="000000"/>
              <w:bottom w:val="single" w:sz="4" w:space="0" w:color="000000"/>
            </w:tcBorders>
            <w:shd w:val="clear" w:color="auto" w:fill="auto"/>
          </w:tcPr>
          <w:p w14:paraId="753B261E"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793235CB"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1646B857" w14:textId="77777777" w:rsidR="00C15651" w:rsidRDefault="006D382B">
            <w:pPr>
              <w:pStyle w:val="Subtitle"/>
              <w:snapToGrid w:val="0"/>
              <w:jc w:val="center"/>
            </w:pPr>
            <w:r>
              <w:t>12</w:t>
            </w:r>
          </w:p>
        </w:tc>
        <w:tc>
          <w:tcPr>
            <w:tcW w:w="863" w:type="dxa"/>
            <w:tcBorders>
              <w:top w:val="single" w:sz="4" w:space="0" w:color="000000"/>
              <w:left w:val="single" w:sz="4" w:space="0" w:color="000000"/>
              <w:bottom w:val="single" w:sz="4" w:space="0" w:color="000000"/>
            </w:tcBorders>
            <w:shd w:val="clear" w:color="auto" w:fill="auto"/>
          </w:tcPr>
          <w:p w14:paraId="321AA45E" w14:textId="77777777" w:rsidR="00C15651" w:rsidRDefault="006D382B">
            <w:pPr>
              <w:pStyle w:val="Subtitle"/>
              <w:snapToGrid w:val="0"/>
              <w:jc w:val="center"/>
            </w:pPr>
            <w:r>
              <w:t>30</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43207DEB" w14:textId="77777777" w:rsidR="00C15651" w:rsidRDefault="00355FD3">
            <w:pPr>
              <w:pStyle w:val="Subtitle"/>
              <w:snapToGrid w:val="0"/>
            </w:pPr>
            <w:r>
              <w:t>Week 9</w:t>
            </w:r>
          </w:p>
        </w:tc>
      </w:tr>
      <w:tr w:rsidR="00C15651" w14:paraId="69704CB3" w14:textId="77777777" w:rsidTr="00F63D23">
        <w:trPr>
          <w:trHeight w:val="395"/>
        </w:trPr>
        <w:tc>
          <w:tcPr>
            <w:tcW w:w="1803" w:type="dxa"/>
            <w:tcBorders>
              <w:top w:val="single" w:sz="4" w:space="0" w:color="000000"/>
              <w:left w:val="single" w:sz="4" w:space="0" w:color="000000"/>
              <w:bottom w:val="single" w:sz="4" w:space="0" w:color="000000"/>
            </w:tcBorders>
            <w:shd w:val="clear" w:color="auto" w:fill="auto"/>
          </w:tcPr>
          <w:p w14:paraId="12497661" w14:textId="77777777" w:rsidR="00C15651" w:rsidRDefault="00C15651">
            <w:pPr>
              <w:pStyle w:val="Subtitle"/>
              <w:snapToGrid w:val="0"/>
            </w:pPr>
            <w:r>
              <w:t>Total Week 8</w:t>
            </w:r>
          </w:p>
        </w:tc>
        <w:tc>
          <w:tcPr>
            <w:tcW w:w="2497" w:type="dxa"/>
            <w:tcBorders>
              <w:top w:val="single" w:sz="4" w:space="0" w:color="000000"/>
              <w:left w:val="single" w:sz="4" w:space="0" w:color="000000"/>
              <w:bottom w:val="single" w:sz="4" w:space="0" w:color="000000"/>
            </w:tcBorders>
            <w:shd w:val="clear" w:color="auto" w:fill="auto"/>
          </w:tcPr>
          <w:p w14:paraId="274F171F" w14:textId="77777777" w:rsidR="00C15651" w:rsidRDefault="00C15651">
            <w:pPr>
              <w:pStyle w:val="Subtitle"/>
              <w:snapToGrid w:val="0"/>
            </w:pPr>
          </w:p>
        </w:tc>
        <w:tc>
          <w:tcPr>
            <w:tcW w:w="863" w:type="dxa"/>
            <w:tcBorders>
              <w:top w:val="single" w:sz="4" w:space="0" w:color="000000"/>
              <w:left w:val="single" w:sz="4" w:space="0" w:color="000000"/>
              <w:bottom w:val="single" w:sz="4" w:space="0" w:color="000000"/>
            </w:tcBorders>
            <w:shd w:val="clear" w:color="auto" w:fill="auto"/>
          </w:tcPr>
          <w:p w14:paraId="2036B65D" w14:textId="5D0266F0" w:rsidR="00C15651" w:rsidRDefault="00F63D23">
            <w:pPr>
              <w:pStyle w:val="Subtitle"/>
              <w:snapToGrid w:val="0"/>
              <w:jc w:val="center"/>
            </w:pPr>
            <w:r>
              <w:t>4</w:t>
            </w:r>
          </w:p>
        </w:tc>
        <w:tc>
          <w:tcPr>
            <w:tcW w:w="863" w:type="dxa"/>
            <w:tcBorders>
              <w:top w:val="single" w:sz="4" w:space="0" w:color="000000"/>
              <w:left w:val="single" w:sz="4" w:space="0" w:color="000000"/>
              <w:bottom w:val="single" w:sz="4" w:space="0" w:color="000000"/>
            </w:tcBorders>
            <w:shd w:val="clear" w:color="auto" w:fill="auto"/>
          </w:tcPr>
          <w:p w14:paraId="6DFEC6CE" w14:textId="77777777" w:rsidR="00C15651" w:rsidRDefault="00DE0C28">
            <w:pPr>
              <w:pStyle w:val="Subtitle"/>
              <w:snapToGrid w:val="0"/>
              <w:jc w:val="center"/>
            </w:pPr>
            <w:r>
              <w:t>0</w:t>
            </w:r>
          </w:p>
        </w:tc>
        <w:tc>
          <w:tcPr>
            <w:tcW w:w="863" w:type="dxa"/>
            <w:tcBorders>
              <w:top w:val="single" w:sz="4" w:space="0" w:color="000000"/>
              <w:left w:val="single" w:sz="4" w:space="0" w:color="000000"/>
              <w:bottom w:val="single" w:sz="4" w:space="0" w:color="000000"/>
            </w:tcBorders>
            <w:shd w:val="clear" w:color="auto" w:fill="auto"/>
          </w:tcPr>
          <w:p w14:paraId="621DAF71" w14:textId="77777777" w:rsidR="00C15651" w:rsidRDefault="006D382B">
            <w:pPr>
              <w:pStyle w:val="Subtitle"/>
              <w:snapToGrid w:val="0"/>
              <w:jc w:val="center"/>
            </w:pPr>
            <w:r>
              <w:t>12</w:t>
            </w:r>
          </w:p>
        </w:tc>
        <w:tc>
          <w:tcPr>
            <w:tcW w:w="863" w:type="dxa"/>
            <w:tcBorders>
              <w:top w:val="single" w:sz="4" w:space="0" w:color="000000"/>
              <w:left w:val="single" w:sz="4" w:space="0" w:color="000000"/>
              <w:bottom w:val="single" w:sz="4" w:space="0" w:color="000000"/>
            </w:tcBorders>
            <w:shd w:val="clear" w:color="auto" w:fill="auto"/>
          </w:tcPr>
          <w:p w14:paraId="27E05D64" w14:textId="77777777" w:rsidR="00C15651" w:rsidRDefault="0026518F">
            <w:pPr>
              <w:pStyle w:val="Subtitle"/>
              <w:snapToGrid w:val="0"/>
              <w:jc w:val="center"/>
            </w:pPr>
            <w:r>
              <w:t>7</w:t>
            </w:r>
            <w:r w:rsidR="004C11B9">
              <w:t>0</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656B88E9" w14:textId="77777777" w:rsidR="00C15651" w:rsidRDefault="00C15651">
            <w:pPr>
              <w:pStyle w:val="Subtitle"/>
              <w:snapToGrid w:val="0"/>
            </w:pPr>
          </w:p>
        </w:tc>
      </w:tr>
      <w:tr w:rsidR="00C15651" w14:paraId="4A455B7A" w14:textId="77777777" w:rsidTr="00F63D23">
        <w:trPr>
          <w:trHeight w:val="395"/>
        </w:trPr>
        <w:tc>
          <w:tcPr>
            <w:tcW w:w="1803" w:type="dxa"/>
            <w:tcBorders>
              <w:top w:val="single" w:sz="4" w:space="0" w:color="000000"/>
              <w:left w:val="single" w:sz="4" w:space="0" w:color="000000"/>
              <w:bottom w:val="single" w:sz="4" w:space="0" w:color="000000"/>
            </w:tcBorders>
            <w:shd w:val="clear" w:color="auto" w:fill="000000"/>
          </w:tcPr>
          <w:p w14:paraId="143B6B1D" w14:textId="77777777" w:rsidR="00C15651" w:rsidRDefault="00C15651">
            <w:pPr>
              <w:pStyle w:val="WW-Caption"/>
              <w:snapToGrid w:val="0"/>
            </w:pPr>
            <w:r>
              <w:t>Week 9</w:t>
            </w:r>
          </w:p>
        </w:tc>
        <w:tc>
          <w:tcPr>
            <w:tcW w:w="2497" w:type="dxa"/>
            <w:tcBorders>
              <w:top w:val="single" w:sz="4" w:space="0" w:color="000000"/>
              <w:left w:val="single" w:sz="4" w:space="0" w:color="000000"/>
              <w:bottom w:val="single" w:sz="4" w:space="0" w:color="000000"/>
            </w:tcBorders>
            <w:shd w:val="clear" w:color="auto" w:fill="000000"/>
          </w:tcPr>
          <w:p w14:paraId="4688E338"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0C81B137"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66784499"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2EEC9593"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4532E2C6" w14:textId="77777777" w:rsidR="00C15651" w:rsidRDefault="00C15651">
            <w:pPr>
              <w:snapToGrid w:val="0"/>
              <w:jc w:val="center"/>
              <w:rPr>
                <w:rFonts w:cs="Arial"/>
              </w:rPr>
            </w:pPr>
          </w:p>
        </w:tc>
        <w:tc>
          <w:tcPr>
            <w:tcW w:w="1585" w:type="dxa"/>
            <w:tcBorders>
              <w:top w:val="single" w:sz="4" w:space="0" w:color="000000"/>
              <w:left w:val="single" w:sz="4" w:space="0" w:color="000000"/>
              <w:bottom w:val="single" w:sz="4" w:space="0" w:color="000000"/>
              <w:right w:val="single" w:sz="4" w:space="0" w:color="000000"/>
            </w:tcBorders>
            <w:shd w:val="clear" w:color="auto" w:fill="000000"/>
          </w:tcPr>
          <w:p w14:paraId="4C328C83" w14:textId="77777777" w:rsidR="00C15651" w:rsidRDefault="00C15651">
            <w:pPr>
              <w:snapToGrid w:val="0"/>
              <w:jc w:val="center"/>
              <w:rPr>
                <w:rFonts w:cs="Arial"/>
              </w:rPr>
            </w:pPr>
          </w:p>
        </w:tc>
      </w:tr>
      <w:tr w:rsidR="00C15651" w14:paraId="0D83B86E" w14:textId="77777777" w:rsidTr="00F63D23">
        <w:trPr>
          <w:trHeight w:val="395"/>
        </w:trPr>
        <w:tc>
          <w:tcPr>
            <w:tcW w:w="1803" w:type="dxa"/>
            <w:tcBorders>
              <w:left w:val="single" w:sz="4" w:space="0" w:color="000000"/>
              <w:bottom w:val="single" w:sz="4" w:space="0" w:color="000000"/>
            </w:tcBorders>
            <w:shd w:val="clear" w:color="auto" w:fill="D9D9D9"/>
          </w:tcPr>
          <w:p w14:paraId="61D321A6" w14:textId="77777777" w:rsidR="00C15651" w:rsidRDefault="00C15651">
            <w:pPr>
              <w:pStyle w:val="NoSpacing"/>
              <w:snapToGrid w:val="0"/>
            </w:pPr>
            <w:r>
              <w:br/>
              <w:t>Type</w:t>
            </w:r>
          </w:p>
        </w:tc>
        <w:tc>
          <w:tcPr>
            <w:tcW w:w="2497" w:type="dxa"/>
            <w:tcBorders>
              <w:left w:val="single" w:sz="4" w:space="0" w:color="000000"/>
              <w:bottom w:val="single" w:sz="4" w:space="0" w:color="000000"/>
            </w:tcBorders>
            <w:shd w:val="clear" w:color="auto" w:fill="D9D9D9"/>
          </w:tcPr>
          <w:p w14:paraId="7BBEBE55" w14:textId="77777777" w:rsidR="00C15651" w:rsidRDefault="00C15651">
            <w:pPr>
              <w:pStyle w:val="NoSpacing"/>
              <w:snapToGrid w:val="0"/>
            </w:pPr>
            <w:r>
              <w:br/>
              <w:t>Topic/Description</w:t>
            </w:r>
          </w:p>
        </w:tc>
        <w:tc>
          <w:tcPr>
            <w:tcW w:w="863" w:type="dxa"/>
            <w:tcBorders>
              <w:left w:val="single" w:sz="4" w:space="0" w:color="000000"/>
              <w:bottom w:val="single" w:sz="4" w:space="0" w:color="000000"/>
            </w:tcBorders>
            <w:shd w:val="clear" w:color="auto" w:fill="D9D9D9"/>
          </w:tcPr>
          <w:p w14:paraId="5F98CBB2" w14:textId="77777777" w:rsidR="00C15651" w:rsidRDefault="00C15651">
            <w:pPr>
              <w:pStyle w:val="NoSpacing"/>
              <w:snapToGrid w:val="0"/>
            </w:pPr>
            <w:r>
              <w:t>LEC Hours</w:t>
            </w:r>
          </w:p>
        </w:tc>
        <w:tc>
          <w:tcPr>
            <w:tcW w:w="863" w:type="dxa"/>
            <w:tcBorders>
              <w:left w:val="single" w:sz="4" w:space="0" w:color="000000"/>
              <w:bottom w:val="single" w:sz="4" w:space="0" w:color="000000"/>
            </w:tcBorders>
            <w:shd w:val="clear" w:color="auto" w:fill="D9D9D9"/>
          </w:tcPr>
          <w:p w14:paraId="03CB5F95" w14:textId="77777777" w:rsidR="00C15651" w:rsidRDefault="00C15651">
            <w:pPr>
              <w:pStyle w:val="NoSpacing"/>
              <w:snapToGrid w:val="0"/>
            </w:pPr>
            <w:r>
              <w:t>LAB Hours</w:t>
            </w:r>
          </w:p>
        </w:tc>
        <w:tc>
          <w:tcPr>
            <w:tcW w:w="863" w:type="dxa"/>
            <w:tcBorders>
              <w:left w:val="single" w:sz="4" w:space="0" w:color="000000"/>
              <w:bottom w:val="single" w:sz="4" w:space="0" w:color="000000"/>
            </w:tcBorders>
            <w:shd w:val="clear" w:color="auto" w:fill="D9D9D9"/>
          </w:tcPr>
          <w:p w14:paraId="2C1E8A88" w14:textId="77777777" w:rsidR="00C15651" w:rsidRDefault="00267563">
            <w:pPr>
              <w:pStyle w:val="NoSpacing"/>
              <w:snapToGrid w:val="0"/>
            </w:pPr>
            <w:r>
              <w:t>HW</w:t>
            </w:r>
            <w:r w:rsidR="00C15651">
              <w:t xml:space="preserve"> Hours</w:t>
            </w:r>
          </w:p>
        </w:tc>
        <w:tc>
          <w:tcPr>
            <w:tcW w:w="863" w:type="dxa"/>
            <w:tcBorders>
              <w:left w:val="single" w:sz="4" w:space="0" w:color="000000"/>
              <w:bottom w:val="single" w:sz="4" w:space="0" w:color="000000"/>
            </w:tcBorders>
            <w:shd w:val="clear" w:color="auto" w:fill="D9D9D9"/>
          </w:tcPr>
          <w:p w14:paraId="2AB54E1D" w14:textId="77777777" w:rsidR="00C15651" w:rsidRDefault="00C15651">
            <w:pPr>
              <w:pStyle w:val="NoSpacing"/>
              <w:snapToGrid w:val="0"/>
            </w:pPr>
            <w:r>
              <w:t>Point</w:t>
            </w:r>
            <w:r>
              <w:br/>
              <w:t>Value</w:t>
            </w:r>
          </w:p>
        </w:tc>
        <w:tc>
          <w:tcPr>
            <w:tcW w:w="1585" w:type="dxa"/>
            <w:tcBorders>
              <w:left w:val="single" w:sz="4" w:space="0" w:color="000000"/>
              <w:bottom w:val="single" w:sz="4" w:space="0" w:color="000000"/>
              <w:right w:val="single" w:sz="4" w:space="0" w:color="000000"/>
            </w:tcBorders>
            <w:shd w:val="clear" w:color="auto" w:fill="D9D9D9"/>
          </w:tcPr>
          <w:p w14:paraId="088265B0" w14:textId="77777777" w:rsidR="00C15651" w:rsidRDefault="00C15651">
            <w:pPr>
              <w:pStyle w:val="NoSpacing"/>
              <w:snapToGrid w:val="0"/>
            </w:pPr>
            <w:r>
              <w:br/>
              <w:t>Due</w:t>
            </w:r>
          </w:p>
        </w:tc>
      </w:tr>
      <w:tr w:rsidR="00C15651" w14:paraId="006D1B71" w14:textId="77777777" w:rsidTr="00F63D23">
        <w:trPr>
          <w:trHeight w:val="395"/>
        </w:trPr>
        <w:tc>
          <w:tcPr>
            <w:tcW w:w="1803" w:type="dxa"/>
            <w:tcBorders>
              <w:top w:val="single" w:sz="4" w:space="0" w:color="000000"/>
              <w:left w:val="single" w:sz="4" w:space="0" w:color="000000"/>
              <w:bottom w:val="single" w:sz="4" w:space="0" w:color="000000"/>
            </w:tcBorders>
            <w:shd w:val="clear" w:color="auto" w:fill="auto"/>
          </w:tcPr>
          <w:p w14:paraId="1146FCE0" w14:textId="77777777" w:rsidR="00C15651" w:rsidRDefault="0026518F">
            <w:pPr>
              <w:pStyle w:val="Subtitle"/>
              <w:snapToGrid w:val="0"/>
            </w:pPr>
            <w:r>
              <w:t>LEC 8</w:t>
            </w:r>
            <w:r w:rsidR="00C15651">
              <w:t>A</w:t>
            </w:r>
          </w:p>
        </w:tc>
        <w:tc>
          <w:tcPr>
            <w:tcW w:w="2497" w:type="dxa"/>
            <w:tcBorders>
              <w:top w:val="single" w:sz="4" w:space="0" w:color="000000"/>
              <w:left w:val="single" w:sz="4" w:space="0" w:color="000000"/>
              <w:bottom w:val="single" w:sz="4" w:space="0" w:color="000000"/>
            </w:tcBorders>
            <w:shd w:val="clear" w:color="auto" w:fill="auto"/>
          </w:tcPr>
          <w:p w14:paraId="6B5FD798" w14:textId="77777777" w:rsidR="00C15651" w:rsidRDefault="0026518F">
            <w:pPr>
              <w:pStyle w:val="Subtitle"/>
              <w:snapToGrid w:val="0"/>
            </w:pPr>
            <w:r>
              <w:t>Chapter 14</w:t>
            </w:r>
            <w:r w:rsidR="00D916C9">
              <w:t xml:space="preserve"> Troubleshooting</w:t>
            </w:r>
          </w:p>
        </w:tc>
        <w:tc>
          <w:tcPr>
            <w:tcW w:w="863" w:type="dxa"/>
            <w:tcBorders>
              <w:top w:val="single" w:sz="4" w:space="0" w:color="000000"/>
              <w:left w:val="single" w:sz="4" w:space="0" w:color="000000"/>
              <w:bottom w:val="single" w:sz="4" w:space="0" w:color="000000"/>
            </w:tcBorders>
            <w:shd w:val="clear" w:color="auto" w:fill="auto"/>
          </w:tcPr>
          <w:p w14:paraId="56DEC13A" w14:textId="77777777" w:rsidR="00C15651" w:rsidRDefault="0026518F">
            <w:pPr>
              <w:pStyle w:val="Subtitle"/>
              <w:snapToGrid w:val="0"/>
              <w:jc w:val="center"/>
            </w:pPr>
            <w:r>
              <w:t>2</w:t>
            </w:r>
          </w:p>
        </w:tc>
        <w:tc>
          <w:tcPr>
            <w:tcW w:w="863" w:type="dxa"/>
            <w:tcBorders>
              <w:top w:val="single" w:sz="4" w:space="0" w:color="000000"/>
              <w:left w:val="single" w:sz="4" w:space="0" w:color="000000"/>
              <w:bottom w:val="single" w:sz="4" w:space="0" w:color="000000"/>
            </w:tcBorders>
            <w:shd w:val="clear" w:color="auto" w:fill="auto"/>
          </w:tcPr>
          <w:p w14:paraId="3AA7B433"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4EB8D21B"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23613DE3" w14:textId="77777777" w:rsidR="00C15651" w:rsidRDefault="00C15651">
            <w:pPr>
              <w:pStyle w:val="Subtitle"/>
              <w:snapToGrid w:val="0"/>
              <w:jc w:val="center"/>
            </w:pPr>
            <w:r>
              <w:t>--</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648FEC67" w14:textId="77777777" w:rsidR="00C15651" w:rsidRDefault="00C15651">
            <w:pPr>
              <w:pStyle w:val="Subtitle"/>
              <w:snapToGrid w:val="0"/>
            </w:pPr>
          </w:p>
        </w:tc>
      </w:tr>
      <w:tr w:rsidR="00C15651" w14:paraId="7097637A" w14:textId="77777777" w:rsidTr="00F63D23">
        <w:trPr>
          <w:trHeight w:val="395"/>
        </w:trPr>
        <w:tc>
          <w:tcPr>
            <w:tcW w:w="1803" w:type="dxa"/>
            <w:tcBorders>
              <w:top w:val="single" w:sz="4" w:space="0" w:color="000000"/>
              <w:left w:val="single" w:sz="4" w:space="0" w:color="000000"/>
              <w:bottom w:val="single" w:sz="4" w:space="0" w:color="000000"/>
            </w:tcBorders>
            <w:shd w:val="clear" w:color="auto" w:fill="auto"/>
          </w:tcPr>
          <w:p w14:paraId="74C2605D" w14:textId="77777777" w:rsidR="00C15651" w:rsidRDefault="00C15651">
            <w:pPr>
              <w:pStyle w:val="Subtitle"/>
              <w:snapToGrid w:val="0"/>
            </w:pPr>
            <w:r>
              <w:t>IC EX 9A</w:t>
            </w:r>
          </w:p>
        </w:tc>
        <w:tc>
          <w:tcPr>
            <w:tcW w:w="2497" w:type="dxa"/>
            <w:tcBorders>
              <w:top w:val="single" w:sz="4" w:space="0" w:color="000000"/>
              <w:left w:val="single" w:sz="4" w:space="0" w:color="000000"/>
              <w:bottom w:val="single" w:sz="4" w:space="0" w:color="000000"/>
            </w:tcBorders>
            <w:shd w:val="clear" w:color="auto" w:fill="auto"/>
          </w:tcPr>
          <w:p w14:paraId="5FF7D754" w14:textId="77777777" w:rsidR="00C15651" w:rsidRDefault="00C15651" w:rsidP="0026518F">
            <w:pPr>
              <w:pStyle w:val="Subtitle"/>
              <w:snapToGrid w:val="0"/>
            </w:pPr>
            <w:r>
              <w:t xml:space="preserve">Projects </w:t>
            </w:r>
            <w:r w:rsidR="0026518F">
              <w:t>14</w:t>
            </w:r>
            <w:r>
              <w:t xml:space="preserve"> </w:t>
            </w:r>
          </w:p>
        </w:tc>
        <w:tc>
          <w:tcPr>
            <w:tcW w:w="863" w:type="dxa"/>
            <w:tcBorders>
              <w:top w:val="single" w:sz="4" w:space="0" w:color="000000"/>
              <w:left w:val="single" w:sz="4" w:space="0" w:color="000000"/>
              <w:bottom w:val="single" w:sz="4" w:space="0" w:color="000000"/>
            </w:tcBorders>
            <w:shd w:val="clear" w:color="auto" w:fill="auto"/>
          </w:tcPr>
          <w:p w14:paraId="420CAD86" w14:textId="2563CEA6" w:rsidR="00C15651" w:rsidRDefault="00F63D23">
            <w:pPr>
              <w:pStyle w:val="Subtitle"/>
              <w:snapToGrid w:val="0"/>
              <w:jc w:val="center"/>
            </w:pPr>
            <w:r>
              <w:t>2</w:t>
            </w:r>
          </w:p>
        </w:tc>
        <w:tc>
          <w:tcPr>
            <w:tcW w:w="863" w:type="dxa"/>
            <w:tcBorders>
              <w:top w:val="single" w:sz="4" w:space="0" w:color="000000"/>
              <w:left w:val="single" w:sz="4" w:space="0" w:color="000000"/>
              <w:bottom w:val="single" w:sz="4" w:space="0" w:color="000000"/>
            </w:tcBorders>
            <w:shd w:val="clear" w:color="auto" w:fill="auto"/>
          </w:tcPr>
          <w:p w14:paraId="7B69B8C1" w14:textId="4033FC53" w:rsidR="00C15651" w:rsidRDefault="00C15651">
            <w:pPr>
              <w:pStyle w:val="Subtitle"/>
              <w:snapToGrid w:val="0"/>
              <w:jc w:val="center"/>
            </w:pPr>
            <w:r>
              <w:t>-</w:t>
            </w:r>
            <w:r w:rsidR="00DE0C28">
              <w:t>-</w:t>
            </w:r>
          </w:p>
        </w:tc>
        <w:tc>
          <w:tcPr>
            <w:tcW w:w="863" w:type="dxa"/>
            <w:tcBorders>
              <w:top w:val="single" w:sz="4" w:space="0" w:color="000000"/>
              <w:left w:val="single" w:sz="4" w:space="0" w:color="000000"/>
              <w:bottom w:val="single" w:sz="4" w:space="0" w:color="000000"/>
            </w:tcBorders>
            <w:shd w:val="clear" w:color="auto" w:fill="auto"/>
          </w:tcPr>
          <w:p w14:paraId="21E1C478"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6D3AE8E9" w14:textId="77777777" w:rsidR="00C15651" w:rsidRDefault="0026518F">
            <w:pPr>
              <w:pStyle w:val="Subtitle"/>
              <w:snapToGrid w:val="0"/>
              <w:jc w:val="center"/>
            </w:pPr>
            <w:r>
              <w:t>20</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08063121" w14:textId="77777777" w:rsidR="00C15651" w:rsidRDefault="00C15651" w:rsidP="0067540F">
            <w:pPr>
              <w:pStyle w:val="Subtitle"/>
              <w:snapToGrid w:val="0"/>
            </w:pPr>
            <w:r>
              <w:t>End</w:t>
            </w:r>
            <w:r w:rsidR="0067540F">
              <w:t xml:space="preserve"> </w:t>
            </w:r>
            <w:r>
              <w:t>of week 9</w:t>
            </w:r>
          </w:p>
        </w:tc>
      </w:tr>
      <w:tr w:rsidR="00C15651" w14:paraId="703964FC" w14:textId="77777777" w:rsidTr="00F63D23">
        <w:trPr>
          <w:trHeight w:val="395"/>
        </w:trPr>
        <w:tc>
          <w:tcPr>
            <w:tcW w:w="1803" w:type="dxa"/>
            <w:tcBorders>
              <w:left w:val="single" w:sz="4" w:space="0" w:color="000000"/>
              <w:bottom w:val="single" w:sz="4" w:space="0" w:color="000000"/>
            </w:tcBorders>
            <w:shd w:val="clear" w:color="auto" w:fill="auto"/>
          </w:tcPr>
          <w:p w14:paraId="7AD02AC4" w14:textId="77777777" w:rsidR="00C15651" w:rsidRDefault="00267563">
            <w:pPr>
              <w:pStyle w:val="Subtitle"/>
              <w:snapToGrid w:val="0"/>
            </w:pPr>
            <w:r>
              <w:t>HW</w:t>
            </w:r>
            <w:r w:rsidR="00C15651">
              <w:t xml:space="preserve"> 9A</w:t>
            </w:r>
          </w:p>
        </w:tc>
        <w:tc>
          <w:tcPr>
            <w:tcW w:w="2497" w:type="dxa"/>
            <w:tcBorders>
              <w:left w:val="single" w:sz="4" w:space="0" w:color="000000"/>
              <w:bottom w:val="single" w:sz="4" w:space="0" w:color="000000"/>
            </w:tcBorders>
            <w:shd w:val="clear" w:color="auto" w:fill="auto"/>
          </w:tcPr>
          <w:p w14:paraId="1F058D54" w14:textId="77777777" w:rsidR="00C15651" w:rsidRPr="0026518F" w:rsidRDefault="0067540F" w:rsidP="0067540F">
            <w:pPr>
              <w:snapToGrid w:val="0"/>
              <w:rPr>
                <w:sz w:val="20"/>
                <w:szCs w:val="20"/>
              </w:rPr>
            </w:pPr>
            <w:r w:rsidRPr="00E23BF4">
              <w:rPr>
                <w:sz w:val="20"/>
                <w:szCs w:val="20"/>
              </w:rPr>
              <w:t xml:space="preserve">Read Chapter </w:t>
            </w:r>
            <w:r w:rsidR="0026518F">
              <w:rPr>
                <w:sz w:val="20"/>
                <w:szCs w:val="20"/>
              </w:rPr>
              <w:t>14 pgs. 525 - 672</w:t>
            </w:r>
          </w:p>
        </w:tc>
        <w:tc>
          <w:tcPr>
            <w:tcW w:w="863" w:type="dxa"/>
            <w:tcBorders>
              <w:left w:val="single" w:sz="4" w:space="0" w:color="000000"/>
              <w:bottom w:val="single" w:sz="4" w:space="0" w:color="000000"/>
            </w:tcBorders>
            <w:shd w:val="clear" w:color="auto" w:fill="auto"/>
          </w:tcPr>
          <w:p w14:paraId="330B8730" w14:textId="77777777" w:rsidR="00C15651" w:rsidRDefault="00DE0C28">
            <w:pPr>
              <w:pStyle w:val="Subtitle"/>
              <w:snapToGrid w:val="0"/>
              <w:jc w:val="center"/>
            </w:pPr>
            <w:r>
              <w:t>--</w:t>
            </w:r>
          </w:p>
        </w:tc>
        <w:tc>
          <w:tcPr>
            <w:tcW w:w="863" w:type="dxa"/>
            <w:tcBorders>
              <w:left w:val="single" w:sz="4" w:space="0" w:color="000000"/>
              <w:bottom w:val="single" w:sz="4" w:space="0" w:color="000000"/>
            </w:tcBorders>
            <w:shd w:val="clear" w:color="auto" w:fill="auto"/>
          </w:tcPr>
          <w:p w14:paraId="5C4E14B4" w14:textId="77777777" w:rsidR="00C15651" w:rsidRDefault="00DE0C28">
            <w:pPr>
              <w:pStyle w:val="Subtitle"/>
              <w:snapToGrid w:val="0"/>
              <w:jc w:val="center"/>
            </w:pPr>
            <w:r>
              <w:t>--</w:t>
            </w:r>
          </w:p>
        </w:tc>
        <w:tc>
          <w:tcPr>
            <w:tcW w:w="863" w:type="dxa"/>
            <w:tcBorders>
              <w:left w:val="single" w:sz="4" w:space="0" w:color="000000"/>
              <w:bottom w:val="single" w:sz="4" w:space="0" w:color="000000"/>
            </w:tcBorders>
            <w:shd w:val="clear" w:color="auto" w:fill="auto"/>
          </w:tcPr>
          <w:p w14:paraId="3A7D162E" w14:textId="77777777" w:rsidR="00C15651" w:rsidRDefault="0026518F">
            <w:pPr>
              <w:pStyle w:val="Subtitle"/>
              <w:snapToGrid w:val="0"/>
              <w:jc w:val="center"/>
            </w:pPr>
            <w:r>
              <w:t>6</w:t>
            </w:r>
            <w:r w:rsidR="00C15651">
              <w:t>.2</w:t>
            </w:r>
          </w:p>
        </w:tc>
        <w:tc>
          <w:tcPr>
            <w:tcW w:w="863" w:type="dxa"/>
            <w:tcBorders>
              <w:left w:val="single" w:sz="4" w:space="0" w:color="000000"/>
              <w:bottom w:val="single" w:sz="4" w:space="0" w:color="000000"/>
            </w:tcBorders>
            <w:shd w:val="clear" w:color="auto" w:fill="auto"/>
          </w:tcPr>
          <w:p w14:paraId="6BC8C5EA" w14:textId="77777777" w:rsidR="00C15651" w:rsidRDefault="0026518F">
            <w:pPr>
              <w:pStyle w:val="Subtitle"/>
              <w:snapToGrid w:val="0"/>
              <w:jc w:val="center"/>
            </w:pPr>
            <w:r>
              <w:t>-15</w:t>
            </w:r>
          </w:p>
        </w:tc>
        <w:tc>
          <w:tcPr>
            <w:tcW w:w="1585" w:type="dxa"/>
            <w:tcBorders>
              <w:left w:val="single" w:sz="4" w:space="0" w:color="000000"/>
              <w:bottom w:val="single" w:sz="4" w:space="0" w:color="000000"/>
              <w:right w:val="single" w:sz="4" w:space="0" w:color="000000"/>
            </w:tcBorders>
            <w:shd w:val="clear" w:color="auto" w:fill="auto"/>
          </w:tcPr>
          <w:p w14:paraId="105D8EBB" w14:textId="77777777" w:rsidR="00C15651" w:rsidRDefault="00C15651">
            <w:pPr>
              <w:pStyle w:val="Subtitle"/>
              <w:snapToGrid w:val="0"/>
            </w:pPr>
          </w:p>
        </w:tc>
      </w:tr>
      <w:tr w:rsidR="00C15651" w14:paraId="0E46336B" w14:textId="77777777" w:rsidTr="00F63D23">
        <w:trPr>
          <w:trHeight w:val="395"/>
        </w:trPr>
        <w:tc>
          <w:tcPr>
            <w:tcW w:w="1803" w:type="dxa"/>
            <w:tcBorders>
              <w:top w:val="single" w:sz="4" w:space="0" w:color="000000"/>
              <w:left w:val="single" w:sz="4" w:space="0" w:color="000000"/>
              <w:bottom w:val="single" w:sz="4" w:space="0" w:color="000000"/>
            </w:tcBorders>
            <w:shd w:val="clear" w:color="auto" w:fill="auto"/>
          </w:tcPr>
          <w:p w14:paraId="64E41B92" w14:textId="77777777" w:rsidR="00C15651" w:rsidRDefault="00C15651">
            <w:pPr>
              <w:pStyle w:val="Subtitle"/>
              <w:snapToGrid w:val="0"/>
            </w:pPr>
            <w:r>
              <w:t>Total Week 9</w:t>
            </w:r>
          </w:p>
        </w:tc>
        <w:tc>
          <w:tcPr>
            <w:tcW w:w="2497" w:type="dxa"/>
            <w:tcBorders>
              <w:top w:val="single" w:sz="4" w:space="0" w:color="000000"/>
              <w:left w:val="single" w:sz="4" w:space="0" w:color="000000"/>
              <w:bottom w:val="single" w:sz="4" w:space="0" w:color="000000"/>
            </w:tcBorders>
            <w:shd w:val="clear" w:color="auto" w:fill="auto"/>
          </w:tcPr>
          <w:p w14:paraId="1E028BFA" w14:textId="77777777" w:rsidR="00C15651" w:rsidRDefault="00C15651">
            <w:pPr>
              <w:pStyle w:val="Subtitle"/>
              <w:snapToGrid w:val="0"/>
            </w:pPr>
          </w:p>
        </w:tc>
        <w:tc>
          <w:tcPr>
            <w:tcW w:w="863" w:type="dxa"/>
            <w:tcBorders>
              <w:top w:val="single" w:sz="4" w:space="0" w:color="000000"/>
              <w:left w:val="single" w:sz="4" w:space="0" w:color="000000"/>
              <w:bottom w:val="single" w:sz="4" w:space="0" w:color="000000"/>
            </w:tcBorders>
            <w:shd w:val="clear" w:color="auto" w:fill="auto"/>
          </w:tcPr>
          <w:p w14:paraId="62C0CACA" w14:textId="77777777" w:rsidR="00C15651" w:rsidRDefault="00C15651">
            <w:pPr>
              <w:pStyle w:val="Subtitle"/>
              <w:snapToGrid w:val="0"/>
              <w:jc w:val="center"/>
            </w:pPr>
            <w:r>
              <w:t>4</w:t>
            </w:r>
          </w:p>
        </w:tc>
        <w:tc>
          <w:tcPr>
            <w:tcW w:w="863" w:type="dxa"/>
            <w:tcBorders>
              <w:top w:val="single" w:sz="4" w:space="0" w:color="000000"/>
              <w:left w:val="single" w:sz="4" w:space="0" w:color="000000"/>
              <w:bottom w:val="single" w:sz="4" w:space="0" w:color="000000"/>
            </w:tcBorders>
            <w:shd w:val="clear" w:color="auto" w:fill="auto"/>
          </w:tcPr>
          <w:p w14:paraId="1930807A" w14:textId="77777777" w:rsidR="00C15651" w:rsidRDefault="00DE0C28">
            <w:pPr>
              <w:pStyle w:val="Subtitle"/>
              <w:snapToGrid w:val="0"/>
              <w:jc w:val="center"/>
            </w:pPr>
            <w:r>
              <w:t>0</w:t>
            </w:r>
          </w:p>
        </w:tc>
        <w:tc>
          <w:tcPr>
            <w:tcW w:w="863" w:type="dxa"/>
            <w:tcBorders>
              <w:top w:val="single" w:sz="4" w:space="0" w:color="000000"/>
              <w:left w:val="single" w:sz="4" w:space="0" w:color="000000"/>
              <w:bottom w:val="single" w:sz="4" w:space="0" w:color="000000"/>
            </w:tcBorders>
            <w:shd w:val="clear" w:color="auto" w:fill="auto"/>
          </w:tcPr>
          <w:p w14:paraId="74BD7AAB" w14:textId="77777777" w:rsidR="00C15651" w:rsidRDefault="00C15651">
            <w:pPr>
              <w:pStyle w:val="Subtitle"/>
              <w:snapToGrid w:val="0"/>
              <w:jc w:val="center"/>
            </w:pPr>
            <w:r>
              <w:t>4.2</w:t>
            </w:r>
          </w:p>
        </w:tc>
        <w:tc>
          <w:tcPr>
            <w:tcW w:w="863" w:type="dxa"/>
            <w:tcBorders>
              <w:top w:val="single" w:sz="4" w:space="0" w:color="000000"/>
              <w:left w:val="single" w:sz="4" w:space="0" w:color="000000"/>
              <w:bottom w:val="single" w:sz="4" w:space="0" w:color="000000"/>
            </w:tcBorders>
            <w:shd w:val="clear" w:color="auto" w:fill="auto"/>
          </w:tcPr>
          <w:p w14:paraId="2417F4B9" w14:textId="77777777" w:rsidR="00C15651" w:rsidRDefault="0026518F">
            <w:pPr>
              <w:pStyle w:val="Subtitle"/>
              <w:snapToGrid w:val="0"/>
              <w:jc w:val="center"/>
            </w:pPr>
            <w:r>
              <w:t>35</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461427C3" w14:textId="77777777" w:rsidR="00C15651" w:rsidRDefault="00C15651">
            <w:pPr>
              <w:pStyle w:val="Subtitle"/>
              <w:snapToGrid w:val="0"/>
            </w:pPr>
          </w:p>
        </w:tc>
      </w:tr>
      <w:tr w:rsidR="00C15651" w14:paraId="260964A1" w14:textId="77777777" w:rsidTr="00F63D23">
        <w:trPr>
          <w:trHeight w:val="395"/>
        </w:trPr>
        <w:tc>
          <w:tcPr>
            <w:tcW w:w="1803" w:type="dxa"/>
            <w:tcBorders>
              <w:top w:val="single" w:sz="4" w:space="0" w:color="000000"/>
              <w:left w:val="single" w:sz="4" w:space="0" w:color="000000"/>
              <w:bottom w:val="single" w:sz="4" w:space="0" w:color="000000"/>
            </w:tcBorders>
            <w:shd w:val="clear" w:color="auto" w:fill="000000"/>
          </w:tcPr>
          <w:p w14:paraId="362F3F9A" w14:textId="77777777" w:rsidR="00C15651" w:rsidRDefault="00C15651">
            <w:pPr>
              <w:pStyle w:val="WW-Caption"/>
              <w:snapToGrid w:val="0"/>
            </w:pPr>
            <w:r>
              <w:t>Week 10</w:t>
            </w:r>
          </w:p>
        </w:tc>
        <w:tc>
          <w:tcPr>
            <w:tcW w:w="2497" w:type="dxa"/>
            <w:tcBorders>
              <w:top w:val="single" w:sz="4" w:space="0" w:color="000000"/>
              <w:left w:val="single" w:sz="4" w:space="0" w:color="000000"/>
              <w:bottom w:val="single" w:sz="4" w:space="0" w:color="000000"/>
            </w:tcBorders>
            <w:shd w:val="clear" w:color="auto" w:fill="000000"/>
          </w:tcPr>
          <w:p w14:paraId="4DA7C578"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384F7438"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5B2A6A33"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053908E9" w14:textId="77777777" w:rsidR="00C15651" w:rsidRDefault="00C15651">
            <w:pPr>
              <w:snapToGrid w:val="0"/>
              <w:jc w:val="center"/>
              <w:rPr>
                <w:rFonts w:cs="Arial"/>
              </w:rPr>
            </w:pPr>
          </w:p>
        </w:tc>
        <w:tc>
          <w:tcPr>
            <w:tcW w:w="863" w:type="dxa"/>
            <w:tcBorders>
              <w:top w:val="single" w:sz="4" w:space="0" w:color="000000"/>
              <w:left w:val="single" w:sz="4" w:space="0" w:color="000000"/>
              <w:bottom w:val="single" w:sz="4" w:space="0" w:color="000000"/>
            </w:tcBorders>
            <w:shd w:val="clear" w:color="auto" w:fill="000000"/>
          </w:tcPr>
          <w:p w14:paraId="78179913" w14:textId="77777777" w:rsidR="00C15651" w:rsidRDefault="00C15651">
            <w:pPr>
              <w:snapToGrid w:val="0"/>
              <w:jc w:val="center"/>
              <w:rPr>
                <w:rFonts w:cs="Arial"/>
              </w:rPr>
            </w:pPr>
          </w:p>
        </w:tc>
        <w:tc>
          <w:tcPr>
            <w:tcW w:w="1585" w:type="dxa"/>
            <w:tcBorders>
              <w:top w:val="single" w:sz="4" w:space="0" w:color="000000"/>
              <w:left w:val="single" w:sz="4" w:space="0" w:color="000000"/>
              <w:bottom w:val="single" w:sz="4" w:space="0" w:color="000000"/>
              <w:right w:val="single" w:sz="4" w:space="0" w:color="000000"/>
            </w:tcBorders>
            <w:shd w:val="clear" w:color="auto" w:fill="000000"/>
          </w:tcPr>
          <w:p w14:paraId="3C586437" w14:textId="77777777" w:rsidR="00C15651" w:rsidRDefault="00C15651">
            <w:pPr>
              <w:snapToGrid w:val="0"/>
              <w:jc w:val="center"/>
              <w:rPr>
                <w:rFonts w:cs="Arial"/>
              </w:rPr>
            </w:pPr>
          </w:p>
        </w:tc>
      </w:tr>
      <w:tr w:rsidR="00C15651" w14:paraId="141F76C7" w14:textId="77777777" w:rsidTr="00F63D23">
        <w:trPr>
          <w:trHeight w:val="395"/>
        </w:trPr>
        <w:tc>
          <w:tcPr>
            <w:tcW w:w="1803" w:type="dxa"/>
            <w:tcBorders>
              <w:left w:val="single" w:sz="4" w:space="0" w:color="000000"/>
              <w:bottom w:val="single" w:sz="4" w:space="0" w:color="000000"/>
            </w:tcBorders>
            <w:shd w:val="clear" w:color="auto" w:fill="D9D9D9"/>
          </w:tcPr>
          <w:p w14:paraId="51663560" w14:textId="77777777" w:rsidR="00C15651" w:rsidRDefault="00C15651">
            <w:pPr>
              <w:pStyle w:val="NoSpacing"/>
              <w:snapToGrid w:val="0"/>
            </w:pPr>
            <w:r>
              <w:br/>
              <w:t>Type</w:t>
            </w:r>
          </w:p>
        </w:tc>
        <w:tc>
          <w:tcPr>
            <w:tcW w:w="2497" w:type="dxa"/>
            <w:tcBorders>
              <w:left w:val="single" w:sz="4" w:space="0" w:color="000000"/>
              <w:bottom w:val="single" w:sz="4" w:space="0" w:color="000000"/>
            </w:tcBorders>
            <w:shd w:val="clear" w:color="auto" w:fill="D9D9D9"/>
          </w:tcPr>
          <w:p w14:paraId="591A8940" w14:textId="77777777" w:rsidR="00C15651" w:rsidRDefault="00C15651">
            <w:pPr>
              <w:pStyle w:val="NoSpacing"/>
              <w:snapToGrid w:val="0"/>
            </w:pPr>
            <w:r>
              <w:br/>
              <w:t>Topic/Description</w:t>
            </w:r>
          </w:p>
        </w:tc>
        <w:tc>
          <w:tcPr>
            <w:tcW w:w="863" w:type="dxa"/>
            <w:tcBorders>
              <w:left w:val="single" w:sz="4" w:space="0" w:color="000000"/>
              <w:bottom w:val="single" w:sz="4" w:space="0" w:color="000000"/>
            </w:tcBorders>
            <w:shd w:val="clear" w:color="auto" w:fill="D9D9D9"/>
          </w:tcPr>
          <w:p w14:paraId="6A10533C" w14:textId="77777777" w:rsidR="00C15651" w:rsidRDefault="00C15651">
            <w:pPr>
              <w:pStyle w:val="NoSpacing"/>
              <w:snapToGrid w:val="0"/>
            </w:pPr>
            <w:r>
              <w:t>LEC Hours</w:t>
            </w:r>
          </w:p>
        </w:tc>
        <w:tc>
          <w:tcPr>
            <w:tcW w:w="863" w:type="dxa"/>
            <w:tcBorders>
              <w:left w:val="single" w:sz="4" w:space="0" w:color="000000"/>
              <w:bottom w:val="single" w:sz="4" w:space="0" w:color="000000"/>
            </w:tcBorders>
            <w:shd w:val="clear" w:color="auto" w:fill="D9D9D9"/>
          </w:tcPr>
          <w:p w14:paraId="0F560FB9" w14:textId="77777777" w:rsidR="00C15651" w:rsidRDefault="00C15651">
            <w:pPr>
              <w:pStyle w:val="NoSpacing"/>
              <w:snapToGrid w:val="0"/>
            </w:pPr>
            <w:r>
              <w:t>LAB Hours</w:t>
            </w:r>
          </w:p>
        </w:tc>
        <w:tc>
          <w:tcPr>
            <w:tcW w:w="863" w:type="dxa"/>
            <w:tcBorders>
              <w:left w:val="single" w:sz="4" w:space="0" w:color="000000"/>
              <w:bottom w:val="single" w:sz="4" w:space="0" w:color="000000"/>
            </w:tcBorders>
            <w:shd w:val="clear" w:color="auto" w:fill="D9D9D9"/>
          </w:tcPr>
          <w:p w14:paraId="73A5E766" w14:textId="77777777" w:rsidR="00C15651" w:rsidRDefault="00267563">
            <w:pPr>
              <w:pStyle w:val="NoSpacing"/>
              <w:snapToGrid w:val="0"/>
            </w:pPr>
            <w:r>
              <w:t>HW</w:t>
            </w:r>
            <w:r w:rsidR="00C15651">
              <w:t xml:space="preserve"> Hours</w:t>
            </w:r>
          </w:p>
        </w:tc>
        <w:tc>
          <w:tcPr>
            <w:tcW w:w="863" w:type="dxa"/>
            <w:tcBorders>
              <w:left w:val="single" w:sz="4" w:space="0" w:color="000000"/>
              <w:bottom w:val="single" w:sz="4" w:space="0" w:color="000000"/>
            </w:tcBorders>
            <w:shd w:val="clear" w:color="auto" w:fill="D9D9D9"/>
          </w:tcPr>
          <w:p w14:paraId="3EAB20ED" w14:textId="77777777" w:rsidR="00C15651" w:rsidRDefault="00C15651">
            <w:pPr>
              <w:pStyle w:val="NoSpacing"/>
              <w:snapToGrid w:val="0"/>
            </w:pPr>
            <w:r>
              <w:t>Point</w:t>
            </w:r>
            <w:r>
              <w:br/>
              <w:t>Value</w:t>
            </w:r>
          </w:p>
        </w:tc>
        <w:tc>
          <w:tcPr>
            <w:tcW w:w="1585" w:type="dxa"/>
            <w:tcBorders>
              <w:left w:val="single" w:sz="4" w:space="0" w:color="000000"/>
              <w:bottom w:val="single" w:sz="4" w:space="0" w:color="000000"/>
              <w:right w:val="single" w:sz="4" w:space="0" w:color="000000"/>
            </w:tcBorders>
            <w:shd w:val="clear" w:color="auto" w:fill="D9D9D9"/>
          </w:tcPr>
          <w:p w14:paraId="461AFB17" w14:textId="77777777" w:rsidR="00C15651" w:rsidRDefault="00C15651">
            <w:pPr>
              <w:pStyle w:val="NoSpacing"/>
              <w:snapToGrid w:val="0"/>
            </w:pPr>
            <w:r>
              <w:br/>
              <w:t>Due</w:t>
            </w:r>
          </w:p>
        </w:tc>
      </w:tr>
      <w:tr w:rsidR="00F63D23" w14:paraId="05BCF9A6" w14:textId="77777777" w:rsidTr="00F63D23">
        <w:trPr>
          <w:trHeight w:val="395"/>
        </w:trPr>
        <w:tc>
          <w:tcPr>
            <w:tcW w:w="1803" w:type="dxa"/>
            <w:tcBorders>
              <w:top w:val="single" w:sz="4" w:space="0" w:color="000000"/>
              <w:left w:val="single" w:sz="4" w:space="0" w:color="000000"/>
              <w:bottom w:val="single" w:sz="4" w:space="0" w:color="000000"/>
            </w:tcBorders>
            <w:shd w:val="clear" w:color="auto" w:fill="auto"/>
          </w:tcPr>
          <w:p w14:paraId="7841686F" w14:textId="5F598349" w:rsidR="00F63D23" w:rsidRDefault="00F63D23">
            <w:pPr>
              <w:pStyle w:val="Subtitle"/>
              <w:snapToGrid w:val="0"/>
            </w:pPr>
            <w:r>
              <w:t>LEC 10A</w:t>
            </w:r>
          </w:p>
        </w:tc>
        <w:tc>
          <w:tcPr>
            <w:tcW w:w="2497" w:type="dxa"/>
            <w:tcBorders>
              <w:top w:val="single" w:sz="4" w:space="0" w:color="000000"/>
              <w:left w:val="single" w:sz="4" w:space="0" w:color="000000"/>
              <w:bottom w:val="single" w:sz="4" w:space="0" w:color="000000"/>
            </w:tcBorders>
            <w:shd w:val="clear" w:color="auto" w:fill="auto"/>
          </w:tcPr>
          <w:p w14:paraId="005057CC" w14:textId="52BA8DE7" w:rsidR="00F63D23" w:rsidRPr="000A5523" w:rsidRDefault="00F63D23">
            <w:pPr>
              <w:pStyle w:val="Subtitle"/>
              <w:snapToGrid w:val="0"/>
              <w:rPr>
                <w:color w:val="auto"/>
              </w:rPr>
            </w:pPr>
            <w:r>
              <w:rPr>
                <w:color w:val="auto"/>
              </w:rPr>
              <w:t>In-class discussion</w:t>
            </w:r>
          </w:p>
        </w:tc>
        <w:tc>
          <w:tcPr>
            <w:tcW w:w="863" w:type="dxa"/>
            <w:tcBorders>
              <w:top w:val="single" w:sz="4" w:space="0" w:color="000000"/>
              <w:left w:val="single" w:sz="4" w:space="0" w:color="000000"/>
              <w:bottom w:val="single" w:sz="4" w:space="0" w:color="000000"/>
            </w:tcBorders>
            <w:shd w:val="clear" w:color="auto" w:fill="auto"/>
          </w:tcPr>
          <w:p w14:paraId="2544EF20" w14:textId="59E2CAE8" w:rsidR="00F63D23" w:rsidRDefault="00F63D23">
            <w:pPr>
              <w:pStyle w:val="Subtitle"/>
              <w:snapToGrid w:val="0"/>
              <w:jc w:val="center"/>
            </w:pPr>
            <w:r>
              <w:t>3</w:t>
            </w:r>
          </w:p>
        </w:tc>
        <w:tc>
          <w:tcPr>
            <w:tcW w:w="863" w:type="dxa"/>
            <w:tcBorders>
              <w:top w:val="single" w:sz="4" w:space="0" w:color="000000"/>
              <w:left w:val="single" w:sz="4" w:space="0" w:color="000000"/>
              <w:bottom w:val="single" w:sz="4" w:space="0" w:color="000000"/>
            </w:tcBorders>
            <w:shd w:val="clear" w:color="auto" w:fill="auto"/>
          </w:tcPr>
          <w:p w14:paraId="60965313" w14:textId="6C8F0703" w:rsidR="00F63D23" w:rsidRDefault="00F63D23">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01FDEDD4" w14:textId="460CEB09" w:rsidR="00F63D23" w:rsidRDefault="00F63D23">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05997D0A" w14:textId="6CA8C45D" w:rsidR="00F63D23" w:rsidRDefault="00F63D23">
            <w:pPr>
              <w:pStyle w:val="Subtitle"/>
              <w:snapToGrid w:val="0"/>
              <w:jc w:val="center"/>
            </w:pPr>
            <w:r>
              <w:t>-</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6C5EA3C0" w14:textId="77777777" w:rsidR="00F63D23" w:rsidRDefault="00F63D23" w:rsidP="001926CF">
            <w:pPr>
              <w:pStyle w:val="Subtitle"/>
              <w:snapToGrid w:val="0"/>
            </w:pPr>
          </w:p>
        </w:tc>
      </w:tr>
      <w:tr w:rsidR="00C15651" w14:paraId="6AC278CC" w14:textId="77777777" w:rsidTr="00F63D23">
        <w:trPr>
          <w:trHeight w:val="395"/>
        </w:trPr>
        <w:tc>
          <w:tcPr>
            <w:tcW w:w="1803" w:type="dxa"/>
            <w:tcBorders>
              <w:top w:val="single" w:sz="4" w:space="0" w:color="000000"/>
              <w:left w:val="single" w:sz="4" w:space="0" w:color="000000"/>
              <w:bottom w:val="single" w:sz="4" w:space="0" w:color="000000"/>
            </w:tcBorders>
            <w:shd w:val="clear" w:color="auto" w:fill="auto"/>
          </w:tcPr>
          <w:p w14:paraId="161C6678" w14:textId="77777777" w:rsidR="00C15651" w:rsidRDefault="0026518F">
            <w:pPr>
              <w:pStyle w:val="Subtitle"/>
              <w:snapToGrid w:val="0"/>
            </w:pPr>
            <w:r>
              <w:t xml:space="preserve">EXAM </w:t>
            </w:r>
          </w:p>
        </w:tc>
        <w:tc>
          <w:tcPr>
            <w:tcW w:w="2497" w:type="dxa"/>
            <w:tcBorders>
              <w:top w:val="single" w:sz="4" w:space="0" w:color="000000"/>
              <w:left w:val="single" w:sz="4" w:space="0" w:color="000000"/>
              <w:bottom w:val="single" w:sz="4" w:space="0" w:color="000000"/>
            </w:tcBorders>
            <w:shd w:val="clear" w:color="auto" w:fill="auto"/>
          </w:tcPr>
          <w:p w14:paraId="5A93C995" w14:textId="77777777" w:rsidR="00C15651" w:rsidRPr="000A5523" w:rsidRDefault="00C15651">
            <w:pPr>
              <w:pStyle w:val="Subtitle"/>
              <w:snapToGrid w:val="0"/>
              <w:rPr>
                <w:color w:val="auto"/>
              </w:rPr>
            </w:pPr>
            <w:r w:rsidRPr="000A5523">
              <w:rPr>
                <w:color w:val="auto"/>
              </w:rPr>
              <w:t xml:space="preserve"> </w:t>
            </w:r>
            <w:hyperlink r:id="rId15" w:history="1">
              <w:r w:rsidRPr="000A5523">
                <w:rPr>
                  <w:rStyle w:val="Hyperlink"/>
                  <w:color w:val="auto"/>
                  <w:u w:val="none"/>
                </w:rPr>
                <w:t>Final Exam</w:t>
              </w:r>
            </w:hyperlink>
          </w:p>
        </w:tc>
        <w:tc>
          <w:tcPr>
            <w:tcW w:w="863" w:type="dxa"/>
            <w:tcBorders>
              <w:top w:val="single" w:sz="4" w:space="0" w:color="000000"/>
              <w:left w:val="single" w:sz="4" w:space="0" w:color="000000"/>
              <w:bottom w:val="single" w:sz="4" w:space="0" w:color="000000"/>
            </w:tcBorders>
            <w:shd w:val="clear" w:color="auto" w:fill="auto"/>
          </w:tcPr>
          <w:p w14:paraId="72A9379C" w14:textId="77777777" w:rsidR="00C15651" w:rsidRDefault="00C15651">
            <w:pPr>
              <w:pStyle w:val="Subtitle"/>
              <w:snapToGrid w:val="0"/>
              <w:jc w:val="center"/>
            </w:pPr>
            <w:r>
              <w:t>1</w:t>
            </w:r>
          </w:p>
        </w:tc>
        <w:tc>
          <w:tcPr>
            <w:tcW w:w="863" w:type="dxa"/>
            <w:tcBorders>
              <w:top w:val="single" w:sz="4" w:space="0" w:color="000000"/>
              <w:left w:val="single" w:sz="4" w:space="0" w:color="000000"/>
              <w:bottom w:val="single" w:sz="4" w:space="0" w:color="000000"/>
            </w:tcBorders>
            <w:shd w:val="clear" w:color="auto" w:fill="auto"/>
          </w:tcPr>
          <w:p w14:paraId="60C75DBF"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5B644ED0" w14:textId="77777777" w:rsidR="00C15651" w:rsidRDefault="00C15651">
            <w:pPr>
              <w:pStyle w:val="Subtitle"/>
              <w:snapToGrid w:val="0"/>
              <w:jc w:val="center"/>
            </w:pPr>
            <w:r>
              <w:t>--</w:t>
            </w:r>
          </w:p>
        </w:tc>
        <w:tc>
          <w:tcPr>
            <w:tcW w:w="863" w:type="dxa"/>
            <w:tcBorders>
              <w:top w:val="single" w:sz="4" w:space="0" w:color="000000"/>
              <w:left w:val="single" w:sz="4" w:space="0" w:color="000000"/>
              <w:bottom w:val="single" w:sz="4" w:space="0" w:color="000000"/>
            </w:tcBorders>
            <w:shd w:val="clear" w:color="auto" w:fill="auto"/>
          </w:tcPr>
          <w:p w14:paraId="32306704" w14:textId="77777777" w:rsidR="00C15651" w:rsidRDefault="0026518F">
            <w:pPr>
              <w:pStyle w:val="Subtitle"/>
              <w:snapToGrid w:val="0"/>
              <w:jc w:val="center"/>
            </w:pPr>
            <w:r>
              <w:t>25</w:t>
            </w:r>
            <w:r w:rsidR="004C11B9">
              <w:t>0</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05ECDC0C" w14:textId="77777777" w:rsidR="00C15651" w:rsidRDefault="00C15651" w:rsidP="001926CF">
            <w:pPr>
              <w:pStyle w:val="Subtitle"/>
              <w:snapToGrid w:val="0"/>
            </w:pPr>
          </w:p>
        </w:tc>
      </w:tr>
      <w:tr w:rsidR="00C15651" w14:paraId="69C0DAEC" w14:textId="77777777" w:rsidTr="00F63D23">
        <w:trPr>
          <w:trHeight w:val="395"/>
        </w:trPr>
        <w:tc>
          <w:tcPr>
            <w:tcW w:w="1803" w:type="dxa"/>
            <w:tcBorders>
              <w:top w:val="single" w:sz="4" w:space="0" w:color="000000"/>
              <w:left w:val="single" w:sz="4" w:space="0" w:color="000000"/>
              <w:bottom w:val="single" w:sz="4" w:space="0" w:color="000000"/>
            </w:tcBorders>
            <w:shd w:val="clear" w:color="auto" w:fill="auto"/>
          </w:tcPr>
          <w:p w14:paraId="41A10C0A" w14:textId="77777777" w:rsidR="00C15651" w:rsidRDefault="00C15651">
            <w:pPr>
              <w:pStyle w:val="Subtitle"/>
              <w:snapToGrid w:val="0"/>
            </w:pPr>
            <w:r>
              <w:t>Total Week 10</w:t>
            </w:r>
          </w:p>
        </w:tc>
        <w:tc>
          <w:tcPr>
            <w:tcW w:w="2497" w:type="dxa"/>
            <w:tcBorders>
              <w:top w:val="single" w:sz="4" w:space="0" w:color="000000"/>
              <w:left w:val="single" w:sz="4" w:space="0" w:color="000000"/>
              <w:bottom w:val="single" w:sz="4" w:space="0" w:color="000000"/>
            </w:tcBorders>
            <w:shd w:val="clear" w:color="auto" w:fill="auto"/>
          </w:tcPr>
          <w:p w14:paraId="5A57C4FB" w14:textId="77777777" w:rsidR="00C15651" w:rsidRDefault="00C15651">
            <w:pPr>
              <w:pStyle w:val="Subtitle"/>
              <w:snapToGrid w:val="0"/>
            </w:pPr>
          </w:p>
        </w:tc>
        <w:tc>
          <w:tcPr>
            <w:tcW w:w="863" w:type="dxa"/>
            <w:tcBorders>
              <w:top w:val="single" w:sz="4" w:space="0" w:color="000000"/>
              <w:left w:val="single" w:sz="4" w:space="0" w:color="000000"/>
              <w:bottom w:val="single" w:sz="4" w:space="0" w:color="000000"/>
            </w:tcBorders>
            <w:shd w:val="clear" w:color="auto" w:fill="auto"/>
          </w:tcPr>
          <w:p w14:paraId="742CB9DB" w14:textId="77777777" w:rsidR="00C15651" w:rsidRDefault="00C15651">
            <w:pPr>
              <w:pStyle w:val="Subtitle"/>
              <w:snapToGrid w:val="0"/>
              <w:jc w:val="center"/>
            </w:pPr>
            <w:r>
              <w:t>4</w:t>
            </w:r>
          </w:p>
        </w:tc>
        <w:tc>
          <w:tcPr>
            <w:tcW w:w="863" w:type="dxa"/>
            <w:tcBorders>
              <w:top w:val="single" w:sz="4" w:space="0" w:color="000000"/>
              <w:left w:val="single" w:sz="4" w:space="0" w:color="000000"/>
              <w:bottom w:val="single" w:sz="4" w:space="0" w:color="000000"/>
            </w:tcBorders>
            <w:shd w:val="clear" w:color="auto" w:fill="auto"/>
          </w:tcPr>
          <w:p w14:paraId="72E2FD3E" w14:textId="77777777" w:rsidR="00C15651" w:rsidRDefault="000A5523">
            <w:pPr>
              <w:pStyle w:val="Subtitle"/>
              <w:snapToGrid w:val="0"/>
              <w:jc w:val="center"/>
            </w:pPr>
            <w:r>
              <w:t>0</w:t>
            </w:r>
          </w:p>
        </w:tc>
        <w:tc>
          <w:tcPr>
            <w:tcW w:w="863" w:type="dxa"/>
            <w:tcBorders>
              <w:top w:val="single" w:sz="4" w:space="0" w:color="000000"/>
              <w:left w:val="single" w:sz="4" w:space="0" w:color="000000"/>
              <w:bottom w:val="single" w:sz="4" w:space="0" w:color="000000"/>
            </w:tcBorders>
            <w:shd w:val="clear" w:color="auto" w:fill="auto"/>
          </w:tcPr>
          <w:p w14:paraId="091A28F1" w14:textId="77777777" w:rsidR="00C15651" w:rsidRDefault="00C15651">
            <w:pPr>
              <w:pStyle w:val="Subtitle"/>
              <w:snapToGrid w:val="0"/>
              <w:jc w:val="center"/>
            </w:pPr>
            <w:r>
              <w:t>0</w:t>
            </w:r>
          </w:p>
        </w:tc>
        <w:tc>
          <w:tcPr>
            <w:tcW w:w="863" w:type="dxa"/>
            <w:tcBorders>
              <w:top w:val="single" w:sz="4" w:space="0" w:color="000000"/>
              <w:left w:val="single" w:sz="4" w:space="0" w:color="000000"/>
              <w:bottom w:val="single" w:sz="4" w:space="0" w:color="000000"/>
            </w:tcBorders>
            <w:shd w:val="clear" w:color="auto" w:fill="auto"/>
          </w:tcPr>
          <w:p w14:paraId="4BA14AF1" w14:textId="77777777" w:rsidR="00C15651" w:rsidRDefault="0026518F">
            <w:pPr>
              <w:pStyle w:val="Subtitle"/>
              <w:snapToGrid w:val="0"/>
              <w:jc w:val="center"/>
            </w:pPr>
            <w:r>
              <w:t>25</w:t>
            </w:r>
            <w:r w:rsidR="004C11B9">
              <w:t>0</w:t>
            </w:r>
          </w:p>
        </w:tc>
        <w:tc>
          <w:tcPr>
            <w:tcW w:w="1585" w:type="dxa"/>
            <w:tcBorders>
              <w:top w:val="single" w:sz="4" w:space="0" w:color="000000"/>
              <w:left w:val="single" w:sz="4" w:space="0" w:color="000000"/>
              <w:bottom w:val="single" w:sz="4" w:space="0" w:color="000000"/>
              <w:right w:val="single" w:sz="4" w:space="0" w:color="000000"/>
            </w:tcBorders>
            <w:shd w:val="clear" w:color="auto" w:fill="auto"/>
          </w:tcPr>
          <w:p w14:paraId="05C4CB88" w14:textId="77777777" w:rsidR="00C15651" w:rsidRDefault="00C15651">
            <w:pPr>
              <w:pStyle w:val="Subtitle"/>
              <w:snapToGrid w:val="0"/>
            </w:pPr>
          </w:p>
        </w:tc>
      </w:tr>
    </w:tbl>
    <w:p w14:paraId="269B8A9E" w14:textId="77777777" w:rsidR="00C15651" w:rsidRDefault="00C15651"/>
    <w:p w14:paraId="3821A50B" w14:textId="77777777" w:rsidR="00DA020E" w:rsidRDefault="00DA020E">
      <w:pPr>
        <w:pStyle w:val="Title"/>
        <w:sectPr w:rsidR="00DA020E">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charSpace="32768"/>
        </w:sectPr>
      </w:pPr>
    </w:p>
    <w:p w14:paraId="7DC56212" w14:textId="77777777" w:rsidR="00C15651" w:rsidRDefault="00C15651">
      <w:pPr>
        <w:pStyle w:val="Title"/>
      </w:pPr>
      <w:r>
        <w:lastRenderedPageBreak/>
        <w:t>Course Hours Summary</w:t>
      </w:r>
    </w:p>
    <w:tbl>
      <w:tblPr>
        <w:tblW w:w="0" w:type="auto"/>
        <w:tblInd w:w="81" w:type="dxa"/>
        <w:tblLayout w:type="fixed"/>
        <w:tblLook w:val="0000" w:firstRow="0" w:lastRow="0" w:firstColumn="0" w:lastColumn="0" w:noHBand="0" w:noVBand="0"/>
      </w:tblPr>
      <w:tblGrid>
        <w:gridCol w:w="940"/>
        <w:gridCol w:w="5502"/>
        <w:gridCol w:w="965"/>
        <w:gridCol w:w="965"/>
        <w:gridCol w:w="1005"/>
      </w:tblGrid>
      <w:tr w:rsidR="00C15651" w14:paraId="7E6934FD" w14:textId="77777777">
        <w:trPr>
          <w:trHeight w:val="107"/>
        </w:trPr>
        <w:tc>
          <w:tcPr>
            <w:tcW w:w="940" w:type="dxa"/>
            <w:tcBorders>
              <w:top w:val="single" w:sz="4" w:space="0" w:color="000000"/>
              <w:left w:val="single" w:sz="4" w:space="0" w:color="000000"/>
              <w:bottom w:val="single" w:sz="4" w:space="0" w:color="000000"/>
            </w:tcBorders>
            <w:shd w:val="clear" w:color="auto" w:fill="D9D9D9"/>
          </w:tcPr>
          <w:p w14:paraId="18504CE5" w14:textId="77777777" w:rsidR="00C15651" w:rsidRDefault="00C15651">
            <w:pPr>
              <w:snapToGrid w:val="0"/>
              <w:jc w:val="center"/>
              <w:rPr>
                <w:rFonts w:cs="Arial"/>
                <w:b/>
              </w:rPr>
            </w:pPr>
          </w:p>
          <w:p w14:paraId="5BA2A683" w14:textId="77777777" w:rsidR="00C15651" w:rsidRDefault="00C15651">
            <w:pPr>
              <w:jc w:val="center"/>
              <w:rPr>
                <w:rFonts w:cs="Arial"/>
                <w:b/>
              </w:rPr>
            </w:pPr>
            <w:r>
              <w:rPr>
                <w:rFonts w:cs="Arial"/>
                <w:b/>
              </w:rPr>
              <w:t>Week</w:t>
            </w:r>
          </w:p>
        </w:tc>
        <w:tc>
          <w:tcPr>
            <w:tcW w:w="5502" w:type="dxa"/>
            <w:tcBorders>
              <w:top w:val="single" w:sz="4" w:space="0" w:color="000000"/>
              <w:left w:val="single" w:sz="4" w:space="0" w:color="000000"/>
              <w:bottom w:val="single" w:sz="4" w:space="0" w:color="000000"/>
            </w:tcBorders>
            <w:shd w:val="clear" w:color="auto" w:fill="D9D9D9"/>
          </w:tcPr>
          <w:p w14:paraId="09DAC7B6" w14:textId="77777777" w:rsidR="00C15651" w:rsidRDefault="00C15651">
            <w:pPr>
              <w:snapToGrid w:val="0"/>
              <w:jc w:val="center"/>
              <w:rPr>
                <w:rFonts w:cs="Arial"/>
                <w:b/>
              </w:rPr>
            </w:pPr>
          </w:p>
          <w:p w14:paraId="292C359C" w14:textId="77777777" w:rsidR="00C15651" w:rsidRDefault="00C15651">
            <w:pPr>
              <w:jc w:val="center"/>
              <w:rPr>
                <w:rFonts w:cs="Arial"/>
                <w:b/>
              </w:rPr>
            </w:pPr>
            <w:r>
              <w:rPr>
                <w:rFonts w:cs="Arial"/>
                <w:b/>
              </w:rPr>
              <w:t>Topic</w:t>
            </w:r>
          </w:p>
        </w:tc>
        <w:tc>
          <w:tcPr>
            <w:tcW w:w="965" w:type="dxa"/>
            <w:tcBorders>
              <w:top w:val="single" w:sz="4" w:space="0" w:color="000000"/>
              <w:left w:val="single" w:sz="4" w:space="0" w:color="000000"/>
              <w:bottom w:val="single" w:sz="4" w:space="0" w:color="000000"/>
            </w:tcBorders>
            <w:shd w:val="clear" w:color="auto" w:fill="D9D9D9"/>
          </w:tcPr>
          <w:p w14:paraId="201166C2" w14:textId="77777777" w:rsidR="00C15651" w:rsidRDefault="00C15651">
            <w:pPr>
              <w:snapToGrid w:val="0"/>
              <w:jc w:val="center"/>
              <w:rPr>
                <w:rFonts w:cs="Arial"/>
                <w:b/>
              </w:rPr>
            </w:pPr>
            <w:r>
              <w:rPr>
                <w:rFonts w:cs="Arial"/>
                <w:b/>
              </w:rPr>
              <w:t>LEC Hours</w:t>
            </w:r>
          </w:p>
        </w:tc>
        <w:tc>
          <w:tcPr>
            <w:tcW w:w="965" w:type="dxa"/>
            <w:tcBorders>
              <w:top w:val="single" w:sz="4" w:space="0" w:color="000000"/>
              <w:left w:val="single" w:sz="4" w:space="0" w:color="000000"/>
              <w:bottom w:val="single" w:sz="4" w:space="0" w:color="000000"/>
            </w:tcBorders>
            <w:shd w:val="clear" w:color="auto" w:fill="D9D9D9"/>
          </w:tcPr>
          <w:p w14:paraId="569FE615" w14:textId="77777777" w:rsidR="00C15651" w:rsidRDefault="00C15651">
            <w:pPr>
              <w:snapToGrid w:val="0"/>
              <w:jc w:val="center"/>
              <w:rPr>
                <w:rFonts w:cs="Arial"/>
                <w:b/>
              </w:rPr>
            </w:pPr>
            <w:r>
              <w:rPr>
                <w:rFonts w:cs="Arial"/>
                <w:b/>
              </w:rPr>
              <w:t>LAB Hours</w:t>
            </w:r>
          </w:p>
        </w:tc>
        <w:tc>
          <w:tcPr>
            <w:tcW w:w="1005" w:type="dxa"/>
            <w:tcBorders>
              <w:top w:val="single" w:sz="4" w:space="0" w:color="000000"/>
              <w:left w:val="single" w:sz="4" w:space="0" w:color="000000"/>
              <w:bottom w:val="single" w:sz="4" w:space="0" w:color="000000"/>
              <w:right w:val="single" w:sz="4" w:space="0" w:color="000000"/>
            </w:tcBorders>
            <w:shd w:val="clear" w:color="auto" w:fill="D9D9D9"/>
          </w:tcPr>
          <w:p w14:paraId="4F4AAA04" w14:textId="77777777" w:rsidR="00C15651" w:rsidRDefault="00267563">
            <w:pPr>
              <w:snapToGrid w:val="0"/>
              <w:jc w:val="center"/>
              <w:rPr>
                <w:rFonts w:cs="Arial"/>
                <w:b/>
              </w:rPr>
            </w:pPr>
            <w:r>
              <w:rPr>
                <w:rFonts w:cs="Arial"/>
                <w:b/>
              </w:rPr>
              <w:t>HW</w:t>
            </w:r>
            <w:r w:rsidR="00C15651">
              <w:rPr>
                <w:rFonts w:cs="Arial"/>
                <w:b/>
              </w:rPr>
              <w:br/>
              <w:t>Hours</w:t>
            </w:r>
          </w:p>
        </w:tc>
      </w:tr>
      <w:tr w:rsidR="00C15651" w14:paraId="144BDAB1" w14:textId="77777777">
        <w:trPr>
          <w:trHeight w:val="107"/>
        </w:trPr>
        <w:tc>
          <w:tcPr>
            <w:tcW w:w="940" w:type="dxa"/>
            <w:tcBorders>
              <w:top w:val="single" w:sz="4" w:space="0" w:color="000000"/>
              <w:left w:val="single" w:sz="4" w:space="0" w:color="000000"/>
              <w:bottom w:val="single" w:sz="4" w:space="0" w:color="000000"/>
            </w:tcBorders>
            <w:shd w:val="clear" w:color="auto" w:fill="auto"/>
          </w:tcPr>
          <w:p w14:paraId="2522D070" w14:textId="77777777" w:rsidR="00C15651" w:rsidRDefault="00C15651">
            <w:pPr>
              <w:snapToGrid w:val="0"/>
              <w:jc w:val="center"/>
              <w:rPr>
                <w:rFonts w:cs="Arial"/>
              </w:rPr>
            </w:pPr>
            <w:r>
              <w:rPr>
                <w:rFonts w:cs="Arial"/>
              </w:rPr>
              <w:t>1</w:t>
            </w:r>
          </w:p>
        </w:tc>
        <w:tc>
          <w:tcPr>
            <w:tcW w:w="5502" w:type="dxa"/>
            <w:tcBorders>
              <w:top w:val="single" w:sz="4" w:space="0" w:color="000000"/>
              <w:left w:val="single" w:sz="4" w:space="0" w:color="000000"/>
              <w:bottom w:val="single" w:sz="4" w:space="0" w:color="000000"/>
            </w:tcBorders>
            <w:shd w:val="clear" w:color="auto" w:fill="auto"/>
          </w:tcPr>
          <w:p w14:paraId="43A31C59" w14:textId="77777777" w:rsidR="00C15651" w:rsidRDefault="00EB38D5">
            <w:pPr>
              <w:snapToGrid w:val="0"/>
              <w:rPr>
                <w:rFonts w:cs="Arial"/>
              </w:rPr>
            </w:pPr>
            <w:r>
              <w:rPr>
                <w:rFonts w:cs="Arial"/>
              </w:rPr>
              <w:t>Chapter 1 &amp; 2</w:t>
            </w:r>
          </w:p>
        </w:tc>
        <w:tc>
          <w:tcPr>
            <w:tcW w:w="965" w:type="dxa"/>
            <w:tcBorders>
              <w:top w:val="single" w:sz="4" w:space="0" w:color="000000"/>
              <w:left w:val="single" w:sz="4" w:space="0" w:color="000000"/>
              <w:bottom w:val="single" w:sz="4" w:space="0" w:color="000000"/>
            </w:tcBorders>
            <w:shd w:val="clear" w:color="auto" w:fill="auto"/>
          </w:tcPr>
          <w:p w14:paraId="63835CFE" w14:textId="77777777" w:rsidR="00C15651" w:rsidRDefault="00EB38D5">
            <w:pPr>
              <w:snapToGrid w:val="0"/>
              <w:jc w:val="center"/>
              <w:rPr>
                <w:rFonts w:cs="Arial"/>
              </w:rPr>
            </w:pPr>
            <w:r>
              <w:rPr>
                <w:rFonts w:cs="Arial"/>
              </w:rPr>
              <w:t>2.5</w:t>
            </w:r>
          </w:p>
        </w:tc>
        <w:tc>
          <w:tcPr>
            <w:tcW w:w="965" w:type="dxa"/>
            <w:tcBorders>
              <w:top w:val="single" w:sz="4" w:space="0" w:color="000000"/>
              <w:left w:val="single" w:sz="4" w:space="0" w:color="000000"/>
              <w:bottom w:val="single" w:sz="4" w:space="0" w:color="000000"/>
            </w:tcBorders>
            <w:shd w:val="clear" w:color="auto" w:fill="auto"/>
          </w:tcPr>
          <w:p w14:paraId="4193743C" w14:textId="77777777" w:rsidR="00C15651" w:rsidRDefault="00EB38D5">
            <w:pPr>
              <w:snapToGrid w:val="0"/>
              <w:jc w:val="center"/>
              <w:rPr>
                <w:rFonts w:cs="Arial"/>
              </w:rPr>
            </w:pPr>
            <w:r>
              <w:rPr>
                <w:rFonts w:cs="Arial"/>
              </w:rPr>
              <w:t>1.5</w:t>
            </w:r>
          </w:p>
        </w:tc>
        <w:tc>
          <w:tcPr>
            <w:tcW w:w="1005" w:type="dxa"/>
            <w:tcBorders>
              <w:top w:val="single" w:sz="4" w:space="0" w:color="000000"/>
              <w:left w:val="single" w:sz="4" w:space="0" w:color="000000"/>
              <w:bottom w:val="single" w:sz="4" w:space="0" w:color="000000"/>
              <w:right w:val="single" w:sz="4" w:space="0" w:color="000000"/>
            </w:tcBorders>
            <w:shd w:val="clear" w:color="auto" w:fill="auto"/>
          </w:tcPr>
          <w:p w14:paraId="50DEF438" w14:textId="77777777" w:rsidR="00C15651" w:rsidRDefault="00EB38D5">
            <w:pPr>
              <w:snapToGrid w:val="0"/>
              <w:jc w:val="center"/>
              <w:rPr>
                <w:rFonts w:cs="Arial"/>
              </w:rPr>
            </w:pPr>
            <w:r>
              <w:rPr>
                <w:rFonts w:cs="Arial"/>
              </w:rPr>
              <w:t>10.2</w:t>
            </w:r>
          </w:p>
        </w:tc>
      </w:tr>
      <w:tr w:rsidR="00C15651" w14:paraId="31523F64" w14:textId="77777777">
        <w:trPr>
          <w:trHeight w:val="107"/>
        </w:trPr>
        <w:tc>
          <w:tcPr>
            <w:tcW w:w="940" w:type="dxa"/>
            <w:tcBorders>
              <w:top w:val="single" w:sz="4" w:space="0" w:color="000000"/>
              <w:left w:val="single" w:sz="4" w:space="0" w:color="000000"/>
              <w:bottom w:val="single" w:sz="4" w:space="0" w:color="000000"/>
            </w:tcBorders>
            <w:shd w:val="clear" w:color="auto" w:fill="auto"/>
          </w:tcPr>
          <w:p w14:paraId="3D1183AE" w14:textId="77777777" w:rsidR="00C15651" w:rsidRDefault="00C15651">
            <w:pPr>
              <w:snapToGrid w:val="0"/>
              <w:jc w:val="center"/>
              <w:rPr>
                <w:rFonts w:cs="Arial"/>
              </w:rPr>
            </w:pPr>
            <w:r>
              <w:rPr>
                <w:rFonts w:cs="Arial"/>
              </w:rPr>
              <w:t>2</w:t>
            </w:r>
          </w:p>
        </w:tc>
        <w:tc>
          <w:tcPr>
            <w:tcW w:w="5502" w:type="dxa"/>
            <w:tcBorders>
              <w:top w:val="single" w:sz="4" w:space="0" w:color="000000"/>
              <w:left w:val="single" w:sz="4" w:space="0" w:color="000000"/>
              <w:bottom w:val="single" w:sz="4" w:space="0" w:color="000000"/>
            </w:tcBorders>
            <w:shd w:val="clear" w:color="auto" w:fill="auto"/>
          </w:tcPr>
          <w:p w14:paraId="63F579B5" w14:textId="77777777" w:rsidR="00C15651" w:rsidRDefault="00EB38D5">
            <w:pPr>
              <w:snapToGrid w:val="0"/>
              <w:rPr>
                <w:rFonts w:cs="Arial"/>
              </w:rPr>
            </w:pPr>
            <w:r>
              <w:rPr>
                <w:rFonts w:cs="Arial"/>
              </w:rPr>
              <w:t>Chapter 3 &amp; 4</w:t>
            </w:r>
          </w:p>
        </w:tc>
        <w:tc>
          <w:tcPr>
            <w:tcW w:w="965" w:type="dxa"/>
            <w:tcBorders>
              <w:top w:val="single" w:sz="4" w:space="0" w:color="000000"/>
              <w:left w:val="single" w:sz="4" w:space="0" w:color="000000"/>
              <w:bottom w:val="single" w:sz="4" w:space="0" w:color="000000"/>
            </w:tcBorders>
            <w:shd w:val="clear" w:color="auto" w:fill="auto"/>
          </w:tcPr>
          <w:p w14:paraId="5B4B0A3D" w14:textId="77777777" w:rsidR="00C15651" w:rsidRDefault="00EB38D5">
            <w:pPr>
              <w:snapToGrid w:val="0"/>
              <w:jc w:val="center"/>
              <w:rPr>
                <w:rFonts w:cs="Arial"/>
              </w:rPr>
            </w:pPr>
            <w:r>
              <w:rPr>
                <w:rFonts w:cs="Arial"/>
              </w:rPr>
              <w:t>2.5</w:t>
            </w:r>
          </w:p>
        </w:tc>
        <w:tc>
          <w:tcPr>
            <w:tcW w:w="965" w:type="dxa"/>
            <w:tcBorders>
              <w:top w:val="single" w:sz="4" w:space="0" w:color="000000"/>
              <w:left w:val="single" w:sz="4" w:space="0" w:color="000000"/>
              <w:bottom w:val="single" w:sz="4" w:space="0" w:color="000000"/>
            </w:tcBorders>
            <w:shd w:val="clear" w:color="auto" w:fill="auto"/>
          </w:tcPr>
          <w:p w14:paraId="68D4BF2B" w14:textId="77777777" w:rsidR="00C15651" w:rsidRDefault="00EB38D5">
            <w:pPr>
              <w:snapToGrid w:val="0"/>
              <w:jc w:val="center"/>
              <w:rPr>
                <w:rFonts w:cs="Arial"/>
              </w:rPr>
            </w:pPr>
            <w:r>
              <w:rPr>
                <w:rFonts w:cs="Arial"/>
              </w:rPr>
              <w:t>1.5</w:t>
            </w:r>
          </w:p>
        </w:tc>
        <w:tc>
          <w:tcPr>
            <w:tcW w:w="1005" w:type="dxa"/>
            <w:tcBorders>
              <w:top w:val="single" w:sz="4" w:space="0" w:color="000000"/>
              <w:left w:val="single" w:sz="4" w:space="0" w:color="000000"/>
              <w:bottom w:val="single" w:sz="4" w:space="0" w:color="000000"/>
              <w:right w:val="single" w:sz="4" w:space="0" w:color="000000"/>
            </w:tcBorders>
            <w:shd w:val="clear" w:color="auto" w:fill="auto"/>
          </w:tcPr>
          <w:p w14:paraId="44B6BBDF" w14:textId="77777777" w:rsidR="00C15651" w:rsidRDefault="00EB38D5">
            <w:pPr>
              <w:snapToGrid w:val="0"/>
              <w:jc w:val="center"/>
              <w:rPr>
                <w:rFonts w:cs="Arial"/>
              </w:rPr>
            </w:pPr>
            <w:r>
              <w:rPr>
                <w:rFonts w:cs="Arial"/>
              </w:rPr>
              <w:t>12</w:t>
            </w:r>
            <w:r w:rsidR="00C15651">
              <w:rPr>
                <w:rFonts w:cs="Arial"/>
              </w:rPr>
              <w:t>.1</w:t>
            </w:r>
          </w:p>
        </w:tc>
      </w:tr>
      <w:tr w:rsidR="00C15651" w14:paraId="79BBB030" w14:textId="77777777">
        <w:trPr>
          <w:trHeight w:val="107"/>
        </w:trPr>
        <w:tc>
          <w:tcPr>
            <w:tcW w:w="940" w:type="dxa"/>
            <w:tcBorders>
              <w:top w:val="single" w:sz="4" w:space="0" w:color="000000"/>
              <w:left w:val="single" w:sz="4" w:space="0" w:color="000000"/>
              <w:bottom w:val="single" w:sz="4" w:space="0" w:color="000000"/>
            </w:tcBorders>
            <w:shd w:val="clear" w:color="auto" w:fill="auto"/>
          </w:tcPr>
          <w:p w14:paraId="3B56AFF4" w14:textId="77777777" w:rsidR="00C15651" w:rsidRDefault="00C15651">
            <w:pPr>
              <w:snapToGrid w:val="0"/>
              <w:jc w:val="center"/>
              <w:rPr>
                <w:rFonts w:cs="Arial"/>
              </w:rPr>
            </w:pPr>
            <w:r>
              <w:rPr>
                <w:rFonts w:cs="Arial"/>
              </w:rPr>
              <w:t>3</w:t>
            </w:r>
          </w:p>
        </w:tc>
        <w:tc>
          <w:tcPr>
            <w:tcW w:w="5502" w:type="dxa"/>
            <w:tcBorders>
              <w:top w:val="single" w:sz="4" w:space="0" w:color="000000"/>
              <w:left w:val="single" w:sz="4" w:space="0" w:color="000000"/>
              <w:bottom w:val="single" w:sz="4" w:space="0" w:color="000000"/>
            </w:tcBorders>
            <w:shd w:val="clear" w:color="auto" w:fill="auto"/>
          </w:tcPr>
          <w:p w14:paraId="07A8E834" w14:textId="77777777" w:rsidR="00C15651" w:rsidRDefault="00EB38D5">
            <w:pPr>
              <w:snapToGrid w:val="0"/>
              <w:rPr>
                <w:rFonts w:cs="Arial"/>
              </w:rPr>
            </w:pPr>
            <w:r>
              <w:rPr>
                <w:rFonts w:cs="Arial"/>
              </w:rPr>
              <w:t>Chapter 5</w:t>
            </w:r>
          </w:p>
        </w:tc>
        <w:tc>
          <w:tcPr>
            <w:tcW w:w="965" w:type="dxa"/>
            <w:tcBorders>
              <w:top w:val="single" w:sz="4" w:space="0" w:color="000000"/>
              <w:left w:val="single" w:sz="4" w:space="0" w:color="000000"/>
              <w:bottom w:val="single" w:sz="4" w:space="0" w:color="000000"/>
            </w:tcBorders>
            <w:shd w:val="clear" w:color="auto" w:fill="auto"/>
          </w:tcPr>
          <w:p w14:paraId="75E0CE15" w14:textId="77777777" w:rsidR="00C15651" w:rsidRDefault="00EB38D5">
            <w:pPr>
              <w:snapToGrid w:val="0"/>
              <w:jc w:val="center"/>
              <w:rPr>
                <w:rFonts w:cs="Arial"/>
              </w:rPr>
            </w:pPr>
            <w:r>
              <w:rPr>
                <w:rFonts w:cs="Arial"/>
              </w:rPr>
              <w:t>3</w:t>
            </w:r>
          </w:p>
        </w:tc>
        <w:tc>
          <w:tcPr>
            <w:tcW w:w="965" w:type="dxa"/>
            <w:tcBorders>
              <w:top w:val="single" w:sz="4" w:space="0" w:color="000000"/>
              <w:left w:val="single" w:sz="4" w:space="0" w:color="000000"/>
              <w:bottom w:val="single" w:sz="4" w:space="0" w:color="000000"/>
            </w:tcBorders>
            <w:shd w:val="clear" w:color="auto" w:fill="auto"/>
          </w:tcPr>
          <w:p w14:paraId="4C4EE880" w14:textId="77777777" w:rsidR="00C15651" w:rsidRDefault="00EB38D5">
            <w:pPr>
              <w:snapToGrid w:val="0"/>
              <w:jc w:val="center"/>
              <w:rPr>
                <w:rFonts w:cs="Arial"/>
              </w:rPr>
            </w:pPr>
            <w:r>
              <w:rPr>
                <w:rFonts w:cs="Arial"/>
              </w:rPr>
              <w:t>1</w:t>
            </w:r>
          </w:p>
        </w:tc>
        <w:tc>
          <w:tcPr>
            <w:tcW w:w="1005" w:type="dxa"/>
            <w:tcBorders>
              <w:top w:val="single" w:sz="4" w:space="0" w:color="000000"/>
              <w:left w:val="single" w:sz="4" w:space="0" w:color="000000"/>
              <w:bottom w:val="single" w:sz="4" w:space="0" w:color="000000"/>
              <w:right w:val="single" w:sz="4" w:space="0" w:color="000000"/>
            </w:tcBorders>
            <w:shd w:val="clear" w:color="auto" w:fill="auto"/>
          </w:tcPr>
          <w:p w14:paraId="0A3A4D7F" w14:textId="77777777" w:rsidR="00C15651" w:rsidRDefault="00EB38D5">
            <w:pPr>
              <w:snapToGrid w:val="0"/>
              <w:jc w:val="center"/>
              <w:rPr>
                <w:rFonts w:cs="Arial"/>
              </w:rPr>
            </w:pPr>
            <w:r>
              <w:rPr>
                <w:rFonts w:cs="Arial"/>
              </w:rPr>
              <w:t>9.0</w:t>
            </w:r>
          </w:p>
        </w:tc>
      </w:tr>
      <w:tr w:rsidR="00C15651" w14:paraId="2C50C9D6" w14:textId="77777777">
        <w:trPr>
          <w:trHeight w:val="107"/>
        </w:trPr>
        <w:tc>
          <w:tcPr>
            <w:tcW w:w="940" w:type="dxa"/>
            <w:tcBorders>
              <w:top w:val="single" w:sz="4" w:space="0" w:color="000000"/>
              <w:left w:val="single" w:sz="4" w:space="0" w:color="000000"/>
              <w:bottom w:val="single" w:sz="4" w:space="0" w:color="000000"/>
            </w:tcBorders>
            <w:shd w:val="clear" w:color="auto" w:fill="auto"/>
          </w:tcPr>
          <w:p w14:paraId="30632457" w14:textId="77777777" w:rsidR="00C15651" w:rsidRDefault="00C15651">
            <w:pPr>
              <w:snapToGrid w:val="0"/>
              <w:jc w:val="center"/>
              <w:rPr>
                <w:rFonts w:cs="Arial"/>
              </w:rPr>
            </w:pPr>
            <w:r>
              <w:rPr>
                <w:rFonts w:cs="Arial"/>
              </w:rPr>
              <w:t>4</w:t>
            </w:r>
          </w:p>
        </w:tc>
        <w:tc>
          <w:tcPr>
            <w:tcW w:w="5502" w:type="dxa"/>
            <w:tcBorders>
              <w:top w:val="single" w:sz="4" w:space="0" w:color="000000"/>
              <w:left w:val="single" w:sz="4" w:space="0" w:color="000000"/>
              <w:bottom w:val="single" w:sz="4" w:space="0" w:color="000000"/>
            </w:tcBorders>
            <w:shd w:val="clear" w:color="auto" w:fill="auto"/>
          </w:tcPr>
          <w:p w14:paraId="6675DDAB" w14:textId="77777777" w:rsidR="00C15651" w:rsidRDefault="00EB38D5">
            <w:pPr>
              <w:snapToGrid w:val="0"/>
              <w:rPr>
                <w:rFonts w:cs="Arial"/>
              </w:rPr>
            </w:pPr>
            <w:r>
              <w:rPr>
                <w:rFonts w:cs="Arial"/>
              </w:rPr>
              <w:t>Chapter 6 &amp; 7</w:t>
            </w:r>
          </w:p>
        </w:tc>
        <w:tc>
          <w:tcPr>
            <w:tcW w:w="965" w:type="dxa"/>
            <w:tcBorders>
              <w:top w:val="single" w:sz="4" w:space="0" w:color="000000"/>
              <w:left w:val="single" w:sz="4" w:space="0" w:color="000000"/>
              <w:bottom w:val="single" w:sz="4" w:space="0" w:color="000000"/>
            </w:tcBorders>
            <w:shd w:val="clear" w:color="auto" w:fill="auto"/>
          </w:tcPr>
          <w:p w14:paraId="52C5CE93" w14:textId="77777777" w:rsidR="00C15651" w:rsidRDefault="00EB38D5">
            <w:pPr>
              <w:snapToGrid w:val="0"/>
              <w:jc w:val="center"/>
              <w:rPr>
                <w:rFonts w:cs="Arial"/>
              </w:rPr>
            </w:pPr>
            <w:r>
              <w:rPr>
                <w:rFonts w:cs="Arial"/>
              </w:rPr>
              <w:t>2.5</w:t>
            </w:r>
          </w:p>
        </w:tc>
        <w:tc>
          <w:tcPr>
            <w:tcW w:w="965" w:type="dxa"/>
            <w:tcBorders>
              <w:top w:val="single" w:sz="4" w:space="0" w:color="000000"/>
              <w:left w:val="single" w:sz="4" w:space="0" w:color="000000"/>
              <w:bottom w:val="single" w:sz="4" w:space="0" w:color="000000"/>
            </w:tcBorders>
            <w:shd w:val="clear" w:color="auto" w:fill="auto"/>
          </w:tcPr>
          <w:p w14:paraId="0992B4FF" w14:textId="77777777" w:rsidR="00C15651" w:rsidRDefault="00EB38D5">
            <w:pPr>
              <w:snapToGrid w:val="0"/>
              <w:jc w:val="center"/>
              <w:rPr>
                <w:rFonts w:cs="Arial"/>
              </w:rPr>
            </w:pPr>
            <w:r>
              <w:rPr>
                <w:rFonts w:cs="Arial"/>
              </w:rPr>
              <w:t>1.5</w:t>
            </w:r>
          </w:p>
        </w:tc>
        <w:tc>
          <w:tcPr>
            <w:tcW w:w="1005" w:type="dxa"/>
            <w:tcBorders>
              <w:top w:val="single" w:sz="4" w:space="0" w:color="000000"/>
              <w:left w:val="single" w:sz="4" w:space="0" w:color="000000"/>
              <w:bottom w:val="single" w:sz="4" w:space="0" w:color="000000"/>
              <w:right w:val="single" w:sz="4" w:space="0" w:color="000000"/>
            </w:tcBorders>
            <w:shd w:val="clear" w:color="auto" w:fill="auto"/>
          </w:tcPr>
          <w:p w14:paraId="5C365B13" w14:textId="77777777" w:rsidR="00C15651" w:rsidRDefault="00EB38D5">
            <w:pPr>
              <w:snapToGrid w:val="0"/>
              <w:jc w:val="center"/>
              <w:rPr>
                <w:rFonts w:cs="Arial"/>
              </w:rPr>
            </w:pPr>
            <w:r>
              <w:rPr>
                <w:rFonts w:cs="Arial"/>
              </w:rPr>
              <w:t>12</w:t>
            </w:r>
          </w:p>
        </w:tc>
      </w:tr>
      <w:tr w:rsidR="00C15651" w14:paraId="199764A2" w14:textId="77777777">
        <w:trPr>
          <w:trHeight w:val="107"/>
        </w:trPr>
        <w:tc>
          <w:tcPr>
            <w:tcW w:w="940" w:type="dxa"/>
            <w:tcBorders>
              <w:top w:val="single" w:sz="4" w:space="0" w:color="000000"/>
              <w:left w:val="single" w:sz="4" w:space="0" w:color="000000"/>
              <w:bottom w:val="single" w:sz="4" w:space="0" w:color="000000"/>
            </w:tcBorders>
            <w:shd w:val="clear" w:color="auto" w:fill="auto"/>
          </w:tcPr>
          <w:p w14:paraId="325BD9BB" w14:textId="77777777" w:rsidR="00C15651" w:rsidRDefault="00C15651">
            <w:pPr>
              <w:snapToGrid w:val="0"/>
              <w:jc w:val="center"/>
              <w:rPr>
                <w:rFonts w:cs="Arial"/>
              </w:rPr>
            </w:pPr>
            <w:r>
              <w:rPr>
                <w:rFonts w:cs="Arial"/>
              </w:rPr>
              <w:t>5</w:t>
            </w:r>
          </w:p>
        </w:tc>
        <w:tc>
          <w:tcPr>
            <w:tcW w:w="5502" w:type="dxa"/>
            <w:tcBorders>
              <w:top w:val="single" w:sz="4" w:space="0" w:color="000000"/>
              <w:left w:val="single" w:sz="4" w:space="0" w:color="000000"/>
              <w:bottom w:val="single" w:sz="4" w:space="0" w:color="000000"/>
            </w:tcBorders>
            <w:shd w:val="clear" w:color="auto" w:fill="auto"/>
          </w:tcPr>
          <w:p w14:paraId="08BC9D40" w14:textId="77777777" w:rsidR="00C15651" w:rsidRDefault="00EB38D5">
            <w:pPr>
              <w:snapToGrid w:val="0"/>
              <w:rPr>
                <w:rFonts w:cs="Arial"/>
              </w:rPr>
            </w:pPr>
            <w:r>
              <w:rPr>
                <w:rFonts w:cs="Arial"/>
              </w:rPr>
              <w:t>Midterm Exam</w:t>
            </w:r>
          </w:p>
        </w:tc>
        <w:tc>
          <w:tcPr>
            <w:tcW w:w="965" w:type="dxa"/>
            <w:tcBorders>
              <w:top w:val="single" w:sz="4" w:space="0" w:color="000000"/>
              <w:left w:val="single" w:sz="4" w:space="0" w:color="000000"/>
              <w:bottom w:val="single" w:sz="4" w:space="0" w:color="000000"/>
            </w:tcBorders>
            <w:shd w:val="clear" w:color="auto" w:fill="auto"/>
          </w:tcPr>
          <w:p w14:paraId="46E94A36" w14:textId="77777777" w:rsidR="00C15651" w:rsidRDefault="00C15651">
            <w:pPr>
              <w:snapToGrid w:val="0"/>
              <w:jc w:val="center"/>
              <w:rPr>
                <w:rFonts w:cs="Arial"/>
              </w:rPr>
            </w:pPr>
          </w:p>
        </w:tc>
        <w:tc>
          <w:tcPr>
            <w:tcW w:w="965" w:type="dxa"/>
            <w:tcBorders>
              <w:top w:val="single" w:sz="4" w:space="0" w:color="000000"/>
              <w:left w:val="single" w:sz="4" w:space="0" w:color="000000"/>
              <w:bottom w:val="single" w:sz="4" w:space="0" w:color="000000"/>
            </w:tcBorders>
            <w:shd w:val="clear" w:color="auto" w:fill="auto"/>
          </w:tcPr>
          <w:p w14:paraId="7ED0C8AA" w14:textId="77777777" w:rsidR="00C15651" w:rsidRDefault="00C15651">
            <w:pPr>
              <w:snapToGrid w:val="0"/>
              <w:jc w:val="center"/>
              <w:rPr>
                <w:rFonts w:cs="Arial"/>
              </w:rPr>
            </w:pPr>
          </w:p>
        </w:tc>
        <w:tc>
          <w:tcPr>
            <w:tcW w:w="1005" w:type="dxa"/>
            <w:tcBorders>
              <w:top w:val="single" w:sz="4" w:space="0" w:color="000000"/>
              <w:left w:val="single" w:sz="4" w:space="0" w:color="000000"/>
              <w:bottom w:val="single" w:sz="4" w:space="0" w:color="000000"/>
              <w:right w:val="single" w:sz="4" w:space="0" w:color="000000"/>
            </w:tcBorders>
            <w:shd w:val="clear" w:color="auto" w:fill="auto"/>
          </w:tcPr>
          <w:p w14:paraId="2AAF13CD" w14:textId="77777777" w:rsidR="00C15651" w:rsidRDefault="00C15651">
            <w:pPr>
              <w:snapToGrid w:val="0"/>
              <w:jc w:val="center"/>
              <w:rPr>
                <w:rFonts w:cs="Arial"/>
              </w:rPr>
            </w:pPr>
          </w:p>
        </w:tc>
      </w:tr>
      <w:tr w:rsidR="00C15651" w14:paraId="525FB66D" w14:textId="77777777">
        <w:trPr>
          <w:trHeight w:val="107"/>
        </w:trPr>
        <w:tc>
          <w:tcPr>
            <w:tcW w:w="940" w:type="dxa"/>
            <w:tcBorders>
              <w:top w:val="single" w:sz="4" w:space="0" w:color="000000"/>
              <w:left w:val="single" w:sz="4" w:space="0" w:color="000000"/>
              <w:bottom w:val="single" w:sz="4" w:space="0" w:color="000000"/>
            </w:tcBorders>
            <w:shd w:val="clear" w:color="auto" w:fill="auto"/>
          </w:tcPr>
          <w:p w14:paraId="5FFC676D" w14:textId="77777777" w:rsidR="00C15651" w:rsidRDefault="00C15651">
            <w:pPr>
              <w:snapToGrid w:val="0"/>
              <w:jc w:val="center"/>
              <w:rPr>
                <w:rFonts w:cs="Arial"/>
              </w:rPr>
            </w:pPr>
            <w:r>
              <w:rPr>
                <w:rFonts w:cs="Arial"/>
              </w:rPr>
              <w:t>6</w:t>
            </w:r>
          </w:p>
        </w:tc>
        <w:tc>
          <w:tcPr>
            <w:tcW w:w="5502" w:type="dxa"/>
            <w:tcBorders>
              <w:top w:val="single" w:sz="4" w:space="0" w:color="000000"/>
              <w:left w:val="single" w:sz="4" w:space="0" w:color="000000"/>
              <w:bottom w:val="single" w:sz="4" w:space="0" w:color="000000"/>
            </w:tcBorders>
            <w:shd w:val="clear" w:color="auto" w:fill="auto"/>
          </w:tcPr>
          <w:p w14:paraId="7118B2DC" w14:textId="77777777" w:rsidR="00C15651" w:rsidRDefault="00EB38D5">
            <w:pPr>
              <w:snapToGrid w:val="0"/>
              <w:rPr>
                <w:rFonts w:cs="Arial"/>
              </w:rPr>
            </w:pPr>
            <w:r>
              <w:rPr>
                <w:rFonts w:cs="Arial"/>
              </w:rPr>
              <w:t>Chapter 8 &amp; 9</w:t>
            </w:r>
            <w:r w:rsidR="00C15651">
              <w:rPr>
                <w:rFonts w:cs="Arial"/>
              </w:rPr>
              <w:t xml:space="preserve"> </w:t>
            </w:r>
          </w:p>
        </w:tc>
        <w:tc>
          <w:tcPr>
            <w:tcW w:w="965" w:type="dxa"/>
            <w:tcBorders>
              <w:top w:val="single" w:sz="4" w:space="0" w:color="000000"/>
              <w:left w:val="single" w:sz="4" w:space="0" w:color="000000"/>
              <w:bottom w:val="single" w:sz="4" w:space="0" w:color="000000"/>
            </w:tcBorders>
            <w:shd w:val="clear" w:color="auto" w:fill="auto"/>
          </w:tcPr>
          <w:p w14:paraId="5B92A233" w14:textId="77777777" w:rsidR="00C15651" w:rsidRDefault="00EB38D5">
            <w:pPr>
              <w:snapToGrid w:val="0"/>
              <w:jc w:val="center"/>
              <w:rPr>
                <w:rFonts w:cs="Arial"/>
              </w:rPr>
            </w:pPr>
            <w:r>
              <w:rPr>
                <w:rFonts w:cs="Arial"/>
              </w:rPr>
              <w:t>2.5</w:t>
            </w:r>
          </w:p>
        </w:tc>
        <w:tc>
          <w:tcPr>
            <w:tcW w:w="965" w:type="dxa"/>
            <w:tcBorders>
              <w:top w:val="single" w:sz="4" w:space="0" w:color="000000"/>
              <w:left w:val="single" w:sz="4" w:space="0" w:color="000000"/>
              <w:bottom w:val="single" w:sz="4" w:space="0" w:color="000000"/>
            </w:tcBorders>
            <w:shd w:val="clear" w:color="auto" w:fill="auto"/>
          </w:tcPr>
          <w:p w14:paraId="2365572B" w14:textId="77777777" w:rsidR="00C15651" w:rsidRDefault="00EB38D5">
            <w:pPr>
              <w:snapToGrid w:val="0"/>
              <w:jc w:val="center"/>
              <w:rPr>
                <w:rFonts w:cs="Arial"/>
              </w:rPr>
            </w:pPr>
            <w:r>
              <w:rPr>
                <w:rFonts w:cs="Arial"/>
              </w:rPr>
              <w:t>1.5</w:t>
            </w:r>
          </w:p>
        </w:tc>
        <w:tc>
          <w:tcPr>
            <w:tcW w:w="1005" w:type="dxa"/>
            <w:tcBorders>
              <w:top w:val="single" w:sz="4" w:space="0" w:color="000000"/>
              <w:left w:val="single" w:sz="4" w:space="0" w:color="000000"/>
              <w:bottom w:val="single" w:sz="4" w:space="0" w:color="000000"/>
              <w:right w:val="single" w:sz="4" w:space="0" w:color="000000"/>
            </w:tcBorders>
            <w:shd w:val="clear" w:color="auto" w:fill="auto"/>
          </w:tcPr>
          <w:p w14:paraId="01CDE1E5" w14:textId="77777777" w:rsidR="00C15651" w:rsidRDefault="00EB38D5">
            <w:pPr>
              <w:snapToGrid w:val="0"/>
              <w:jc w:val="center"/>
              <w:rPr>
                <w:rFonts w:cs="Arial"/>
              </w:rPr>
            </w:pPr>
            <w:r>
              <w:rPr>
                <w:rFonts w:cs="Arial"/>
              </w:rPr>
              <w:t>8.0</w:t>
            </w:r>
            <w:r w:rsidR="00C15651">
              <w:rPr>
                <w:rFonts w:cs="Arial"/>
              </w:rPr>
              <w:t xml:space="preserve"> </w:t>
            </w:r>
          </w:p>
        </w:tc>
      </w:tr>
      <w:tr w:rsidR="00C15651" w14:paraId="2961DAD2" w14:textId="77777777">
        <w:trPr>
          <w:trHeight w:val="107"/>
        </w:trPr>
        <w:tc>
          <w:tcPr>
            <w:tcW w:w="940" w:type="dxa"/>
            <w:tcBorders>
              <w:top w:val="single" w:sz="4" w:space="0" w:color="000000"/>
              <w:left w:val="single" w:sz="4" w:space="0" w:color="000000"/>
              <w:bottom w:val="single" w:sz="4" w:space="0" w:color="000000"/>
            </w:tcBorders>
            <w:shd w:val="clear" w:color="auto" w:fill="auto"/>
          </w:tcPr>
          <w:p w14:paraId="3CE66232" w14:textId="77777777" w:rsidR="00C15651" w:rsidRDefault="00C15651">
            <w:pPr>
              <w:snapToGrid w:val="0"/>
              <w:jc w:val="center"/>
              <w:rPr>
                <w:rFonts w:cs="Arial"/>
              </w:rPr>
            </w:pPr>
            <w:r>
              <w:rPr>
                <w:rFonts w:cs="Arial"/>
              </w:rPr>
              <w:t>7</w:t>
            </w:r>
          </w:p>
        </w:tc>
        <w:tc>
          <w:tcPr>
            <w:tcW w:w="5502" w:type="dxa"/>
            <w:tcBorders>
              <w:top w:val="single" w:sz="4" w:space="0" w:color="000000"/>
              <w:left w:val="single" w:sz="4" w:space="0" w:color="000000"/>
              <w:bottom w:val="single" w:sz="4" w:space="0" w:color="000000"/>
            </w:tcBorders>
            <w:shd w:val="clear" w:color="auto" w:fill="auto"/>
          </w:tcPr>
          <w:p w14:paraId="6D51E689" w14:textId="77777777" w:rsidR="00C15651" w:rsidRDefault="00EB38D5">
            <w:pPr>
              <w:snapToGrid w:val="0"/>
              <w:rPr>
                <w:rFonts w:cs="Arial"/>
              </w:rPr>
            </w:pPr>
            <w:r>
              <w:rPr>
                <w:rFonts w:cs="Arial"/>
              </w:rPr>
              <w:t>Chapter 10 &amp; 11</w:t>
            </w:r>
          </w:p>
        </w:tc>
        <w:tc>
          <w:tcPr>
            <w:tcW w:w="965" w:type="dxa"/>
            <w:tcBorders>
              <w:top w:val="single" w:sz="4" w:space="0" w:color="000000"/>
              <w:left w:val="single" w:sz="4" w:space="0" w:color="000000"/>
              <w:bottom w:val="single" w:sz="4" w:space="0" w:color="000000"/>
            </w:tcBorders>
            <w:shd w:val="clear" w:color="auto" w:fill="auto"/>
          </w:tcPr>
          <w:p w14:paraId="7A0615D2" w14:textId="77777777" w:rsidR="00C15651" w:rsidRDefault="00EB38D5">
            <w:pPr>
              <w:snapToGrid w:val="0"/>
              <w:jc w:val="center"/>
              <w:rPr>
                <w:rFonts w:cs="Arial"/>
              </w:rPr>
            </w:pPr>
            <w:r>
              <w:rPr>
                <w:rFonts w:cs="Arial"/>
              </w:rPr>
              <w:t>2.5</w:t>
            </w:r>
          </w:p>
        </w:tc>
        <w:tc>
          <w:tcPr>
            <w:tcW w:w="965" w:type="dxa"/>
            <w:tcBorders>
              <w:top w:val="single" w:sz="4" w:space="0" w:color="000000"/>
              <w:left w:val="single" w:sz="4" w:space="0" w:color="000000"/>
              <w:bottom w:val="single" w:sz="4" w:space="0" w:color="000000"/>
            </w:tcBorders>
            <w:shd w:val="clear" w:color="auto" w:fill="auto"/>
          </w:tcPr>
          <w:p w14:paraId="56800376" w14:textId="77777777" w:rsidR="00C15651" w:rsidRDefault="00EB38D5">
            <w:pPr>
              <w:snapToGrid w:val="0"/>
              <w:jc w:val="center"/>
              <w:rPr>
                <w:rFonts w:cs="Arial"/>
              </w:rPr>
            </w:pPr>
            <w:r>
              <w:rPr>
                <w:rFonts w:cs="Arial"/>
              </w:rPr>
              <w:t>1.5</w:t>
            </w:r>
          </w:p>
        </w:tc>
        <w:tc>
          <w:tcPr>
            <w:tcW w:w="1005" w:type="dxa"/>
            <w:tcBorders>
              <w:top w:val="single" w:sz="4" w:space="0" w:color="000000"/>
              <w:left w:val="single" w:sz="4" w:space="0" w:color="000000"/>
              <w:bottom w:val="single" w:sz="4" w:space="0" w:color="000000"/>
              <w:right w:val="single" w:sz="4" w:space="0" w:color="000000"/>
            </w:tcBorders>
            <w:shd w:val="clear" w:color="auto" w:fill="auto"/>
          </w:tcPr>
          <w:p w14:paraId="0811AE8C" w14:textId="77777777" w:rsidR="00C15651" w:rsidRDefault="00C15651" w:rsidP="00EB38D5">
            <w:pPr>
              <w:snapToGrid w:val="0"/>
              <w:jc w:val="center"/>
              <w:rPr>
                <w:rFonts w:cs="Arial"/>
              </w:rPr>
            </w:pPr>
            <w:r>
              <w:rPr>
                <w:rFonts w:cs="Arial"/>
              </w:rPr>
              <w:t>1</w:t>
            </w:r>
            <w:r w:rsidR="00EB38D5">
              <w:rPr>
                <w:rFonts w:cs="Arial"/>
              </w:rPr>
              <w:t>0</w:t>
            </w:r>
          </w:p>
        </w:tc>
      </w:tr>
      <w:tr w:rsidR="00C15651" w14:paraId="47914AEB" w14:textId="77777777">
        <w:trPr>
          <w:trHeight w:val="107"/>
        </w:trPr>
        <w:tc>
          <w:tcPr>
            <w:tcW w:w="940" w:type="dxa"/>
            <w:tcBorders>
              <w:top w:val="single" w:sz="4" w:space="0" w:color="000000"/>
              <w:left w:val="single" w:sz="4" w:space="0" w:color="000000"/>
              <w:bottom w:val="single" w:sz="4" w:space="0" w:color="000000"/>
            </w:tcBorders>
            <w:shd w:val="clear" w:color="auto" w:fill="auto"/>
          </w:tcPr>
          <w:p w14:paraId="2A147957" w14:textId="77777777" w:rsidR="00C15651" w:rsidRDefault="00C15651">
            <w:pPr>
              <w:snapToGrid w:val="0"/>
              <w:jc w:val="center"/>
              <w:rPr>
                <w:rFonts w:cs="Arial"/>
              </w:rPr>
            </w:pPr>
            <w:r>
              <w:rPr>
                <w:rFonts w:cs="Arial"/>
              </w:rPr>
              <w:t>8</w:t>
            </w:r>
          </w:p>
        </w:tc>
        <w:tc>
          <w:tcPr>
            <w:tcW w:w="5502" w:type="dxa"/>
            <w:tcBorders>
              <w:top w:val="single" w:sz="4" w:space="0" w:color="000000"/>
              <w:left w:val="single" w:sz="4" w:space="0" w:color="000000"/>
              <w:bottom w:val="single" w:sz="4" w:space="0" w:color="000000"/>
            </w:tcBorders>
            <w:shd w:val="clear" w:color="auto" w:fill="auto"/>
          </w:tcPr>
          <w:p w14:paraId="6E7FCA48" w14:textId="77777777" w:rsidR="00C15651" w:rsidRDefault="00EB38D5">
            <w:pPr>
              <w:snapToGrid w:val="0"/>
              <w:rPr>
                <w:rFonts w:cs="Arial"/>
              </w:rPr>
            </w:pPr>
            <w:r>
              <w:rPr>
                <w:rFonts w:cs="Arial"/>
              </w:rPr>
              <w:t>Chapter 12 &amp; 13</w:t>
            </w:r>
          </w:p>
        </w:tc>
        <w:tc>
          <w:tcPr>
            <w:tcW w:w="965" w:type="dxa"/>
            <w:tcBorders>
              <w:top w:val="single" w:sz="4" w:space="0" w:color="000000"/>
              <w:left w:val="single" w:sz="4" w:space="0" w:color="000000"/>
              <w:bottom w:val="single" w:sz="4" w:space="0" w:color="000000"/>
            </w:tcBorders>
            <w:shd w:val="clear" w:color="auto" w:fill="auto"/>
          </w:tcPr>
          <w:p w14:paraId="37801788" w14:textId="77777777" w:rsidR="00C15651" w:rsidRDefault="00EB38D5">
            <w:pPr>
              <w:snapToGrid w:val="0"/>
              <w:jc w:val="center"/>
              <w:rPr>
                <w:rFonts w:cs="Arial"/>
              </w:rPr>
            </w:pPr>
            <w:r>
              <w:rPr>
                <w:rFonts w:cs="Arial"/>
              </w:rPr>
              <w:t>2.5</w:t>
            </w:r>
          </w:p>
        </w:tc>
        <w:tc>
          <w:tcPr>
            <w:tcW w:w="965" w:type="dxa"/>
            <w:tcBorders>
              <w:top w:val="single" w:sz="4" w:space="0" w:color="000000"/>
              <w:left w:val="single" w:sz="4" w:space="0" w:color="000000"/>
              <w:bottom w:val="single" w:sz="4" w:space="0" w:color="000000"/>
            </w:tcBorders>
            <w:shd w:val="clear" w:color="auto" w:fill="auto"/>
          </w:tcPr>
          <w:p w14:paraId="48137B1F" w14:textId="77777777" w:rsidR="00C15651" w:rsidRDefault="00EB38D5">
            <w:pPr>
              <w:snapToGrid w:val="0"/>
              <w:jc w:val="center"/>
              <w:rPr>
                <w:rFonts w:cs="Arial"/>
              </w:rPr>
            </w:pPr>
            <w:r>
              <w:rPr>
                <w:rFonts w:cs="Arial"/>
              </w:rPr>
              <w:t>1.5</w:t>
            </w:r>
          </w:p>
        </w:tc>
        <w:tc>
          <w:tcPr>
            <w:tcW w:w="1005" w:type="dxa"/>
            <w:tcBorders>
              <w:top w:val="single" w:sz="4" w:space="0" w:color="000000"/>
              <w:left w:val="single" w:sz="4" w:space="0" w:color="000000"/>
              <w:bottom w:val="single" w:sz="4" w:space="0" w:color="000000"/>
              <w:right w:val="single" w:sz="4" w:space="0" w:color="000000"/>
            </w:tcBorders>
            <w:shd w:val="clear" w:color="auto" w:fill="auto"/>
          </w:tcPr>
          <w:p w14:paraId="2E672F60" w14:textId="77777777" w:rsidR="00C15651" w:rsidRDefault="00EB38D5">
            <w:pPr>
              <w:snapToGrid w:val="0"/>
              <w:jc w:val="center"/>
              <w:rPr>
                <w:rFonts w:cs="Arial"/>
              </w:rPr>
            </w:pPr>
            <w:r>
              <w:rPr>
                <w:rFonts w:cs="Arial"/>
              </w:rPr>
              <w:t>12</w:t>
            </w:r>
          </w:p>
        </w:tc>
      </w:tr>
      <w:tr w:rsidR="00C15651" w14:paraId="32AB773C" w14:textId="77777777">
        <w:trPr>
          <w:trHeight w:val="107"/>
        </w:trPr>
        <w:tc>
          <w:tcPr>
            <w:tcW w:w="940" w:type="dxa"/>
            <w:tcBorders>
              <w:top w:val="single" w:sz="4" w:space="0" w:color="000000"/>
              <w:left w:val="single" w:sz="4" w:space="0" w:color="000000"/>
              <w:bottom w:val="single" w:sz="4" w:space="0" w:color="000000"/>
            </w:tcBorders>
            <w:shd w:val="clear" w:color="auto" w:fill="auto"/>
          </w:tcPr>
          <w:p w14:paraId="2BF3F96E" w14:textId="77777777" w:rsidR="00C15651" w:rsidRDefault="00C15651">
            <w:pPr>
              <w:snapToGrid w:val="0"/>
              <w:jc w:val="center"/>
              <w:rPr>
                <w:rFonts w:cs="Arial"/>
              </w:rPr>
            </w:pPr>
            <w:r>
              <w:rPr>
                <w:rFonts w:cs="Arial"/>
              </w:rPr>
              <w:t>9</w:t>
            </w:r>
          </w:p>
        </w:tc>
        <w:tc>
          <w:tcPr>
            <w:tcW w:w="5502" w:type="dxa"/>
            <w:tcBorders>
              <w:top w:val="single" w:sz="4" w:space="0" w:color="000000"/>
              <w:left w:val="single" w:sz="4" w:space="0" w:color="000000"/>
              <w:bottom w:val="single" w:sz="4" w:space="0" w:color="000000"/>
            </w:tcBorders>
            <w:shd w:val="clear" w:color="auto" w:fill="auto"/>
          </w:tcPr>
          <w:p w14:paraId="49B4C58E" w14:textId="77777777" w:rsidR="00C15651" w:rsidRDefault="00EB38D5">
            <w:pPr>
              <w:snapToGrid w:val="0"/>
              <w:rPr>
                <w:rFonts w:cs="Arial"/>
              </w:rPr>
            </w:pPr>
            <w:r>
              <w:rPr>
                <w:rFonts w:cs="Arial"/>
              </w:rPr>
              <w:t>Chapter 14</w:t>
            </w:r>
          </w:p>
        </w:tc>
        <w:tc>
          <w:tcPr>
            <w:tcW w:w="965" w:type="dxa"/>
            <w:tcBorders>
              <w:top w:val="single" w:sz="4" w:space="0" w:color="000000"/>
              <w:left w:val="single" w:sz="4" w:space="0" w:color="000000"/>
              <w:bottom w:val="single" w:sz="4" w:space="0" w:color="000000"/>
            </w:tcBorders>
            <w:shd w:val="clear" w:color="auto" w:fill="auto"/>
          </w:tcPr>
          <w:p w14:paraId="370BB533" w14:textId="77777777" w:rsidR="00C15651" w:rsidRDefault="00C15651">
            <w:pPr>
              <w:snapToGrid w:val="0"/>
              <w:jc w:val="center"/>
              <w:rPr>
                <w:rFonts w:cs="Arial"/>
              </w:rPr>
            </w:pPr>
            <w:r>
              <w:rPr>
                <w:rFonts w:cs="Arial"/>
              </w:rPr>
              <w:t>3</w:t>
            </w:r>
          </w:p>
        </w:tc>
        <w:tc>
          <w:tcPr>
            <w:tcW w:w="965" w:type="dxa"/>
            <w:tcBorders>
              <w:top w:val="single" w:sz="4" w:space="0" w:color="000000"/>
              <w:left w:val="single" w:sz="4" w:space="0" w:color="000000"/>
              <w:bottom w:val="single" w:sz="4" w:space="0" w:color="000000"/>
            </w:tcBorders>
            <w:shd w:val="clear" w:color="auto" w:fill="auto"/>
          </w:tcPr>
          <w:p w14:paraId="57332C7C" w14:textId="77777777" w:rsidR="00C15651" w:rsidRDefault="00C15651">
            <w:pPr>
              <w:snapToGrid w:val="0"/>
              <w:jc w:val="center"/>
              <w:rPr>
                <w:rFonts w:cs="Arial"/>
              </w:rPr>
            </w:pPr>
            <w:r>
              <w:rPr>
                <w:rFonts w:cs="Arial"/>
              </w:rPr>
              <w:t>0</w:t>
            </w:r>
          </w:p>
        </w:tc>
        <w:tc>
          <w:tcPr>
            <w:tcW w:w="1005" w:type="dxa"/>
            <w:tcBorders>
              <w:top w:val="single" w:sz="4" w:space="0" w:color="000000"/>
              <w:left w:val="single" w:sz="4" w:space="0" w:color="000000"/>
              <w:bottom w:val="single" w:sz="4" w:space="0" w:color="000000"/>
              <w:right w:val="single" w:sz="4" w:space="0" w:color="000000"/>
            </w:tcBorders>
            <w:shd w:val="clear" w:color="auto" w:fill="auto"/>
          </w:tcPr>
          <w:p w14:paraId="613E6B69" w14:textId="77777777" w:rsidR="00C15651" w:rsidRDefault="00EB38D5">
            <w:pPr>
              <w:snapToGrid w:val="0"/>
              <w:jc w:val="center"/>
              <w:rPr>
                <w:rFonts w:cs="Arial"/>
              </w:rPr>
            </w:pPr>
            <w:r>
              <w:rPr>
                <w:rFonts w:cs="Arial"/>
              </w:rPr>
              <w:t>6</w:t>
            </w:r>
            <w:r w:rsidR="00C15651">
              <w:rPr>
                <w:rFonts w:cs="Arial"/>
              </w:rPr>
              <w:t>.2</w:t>
            </w:r>
          </w:p>
        </w:tc>
      </w:tr>
      <w:tr w:rsidR="00C15651" w14:paraId="744509C3" w14:textId="77777777">
        <w:trPr>
          <w:trHeight w:val="107"/>
        </w:trPr>
        <w:tc>
          <w:tcPr>
            <w:tcW w:w="940" w:type="dxa"/>
            <w:tcBorders>
              <w:top w:val="single" w:sz="4" w:space="0" w:color="000000"/>
              <w:left w:val="single" w:sz="4" w:space="0" w:color="000000"/>
              <w:bottom w:val="single" w:sz="4" w:space="0" w:color="000000"/>
            </w:tcBorders>
            <w:shd w:val="clear" w:color="auto" w:fill="auto"/>
          </w:tcPr>
          <w:p w14:paraId="7709F556" w14:textId="77777777" w:rsidR="00C15651" w:rsidRDefault="00C15651">
            <w:pPr>
              <w:snapToGrid w:val="0"/>
              <w:jc w:val="center"/>
              <w:rPr>
                <w:rFonts w:cs="Arial"/>
              </w:rPr>
            </w:pPr>
            <w:r>
              <w:rPr>
                <w:rFonts w:cs="Arial"/>
              </w:rPr>
              <w:t>10</w:t>
            </w:r>
          </w:p>
        </w:tc>
        <w:tc>
          <w:tcPr>
            <w:tcW w:w="5502" w:type="dxa"/>
            <w:tcBorders>
              <w:top w:val="single" w:sz="4" w:space="0" w:color="000000"/>
              <w:left w:val="single" w:sz="4" w:space="0" w:color="000000"/>
              <w:bottom w:val="single" w:sz="4" w:space="0" w:color="000000"/>
            </w:tcBorders>
            <w:shd w:val="clear" w:color="auto" w:fill="auto"/>
          </w:tcPr>
          <w:p w14:paraId="5415DB74" w14:textId="77777777" w:rsidR="00C15651" w:rsidRDefault="00C15651">
            <w:pPr>
              <w:snapToGrid w:val="0"/>
              <w:rPr>
                <w:rFonts w:cs="Arial"/>
              </w:rPr>
            </w:pPr>
            <w:r>
              <w:rPr>
                <w:rFonts w:cs="Arial"/>
              </w:rPr>
              <w:t>Course Review / Final</w:t>
            </w:r>
          </w:p>
        </w:tc>
        <w:tc>
          <w:tcPr>
            <w:tcW w:w="965" w:type="dxa"/>
            <w:tcBorders>
              <w:top w:val="single" w:sz="4" w:space="0" w:color="000000"/>
              <w:left w:val="single" w:sz="4" w:space="0" w:color="000000"/>
              <w:bottom w:val="single" w:sz="4" w:space="0" w:color="000000"/>
            </w:tcBorders>
            <w:shd w:val="clear" w:color="auto" w:fill="auto"/>
          </w:tcPr>
          <w:p w14:paraId="6590CAAE" w14:textId="77777777" w:rsidR="00C15651" w:rsidRDefault="00C15651">
            <w:pPr>
              <w:snapToGrid w:val="0"/>
              <w:jc w:val="center"/>
              <w:rPr>
                <w:rFonts w:cs="Arial"/>
              </w:rPr>
            </w:pPr>
            <w:r>
              <w:rPr>
                <w:rFonts w:cs="Arial"/>
              </w:rPr>
              <w:t>2</w:t>
            </w:r>
          </w:p>
        </w:tc>
        <w:tc>
          <w:tcPr>
            <w:tcW w:w="965" w:type="dxa"/>
            <w:tcBorders>
              <w:top w:val="single" w:sz="4" w:space="0" w:color="000000"/>
              <w:left w:val="single" w:sz="4" w:space="0" w:color="000000"/>
              <w:bottom w:val="single" w:sz="4" w:space="0" w:color="000000"/>
            </w:tcBorders>
            <w:shd w:val="clear" w:color="auto" w:fill="auto"/>
          </w:tcPr>
          <w:p w14:paraId="7EBC515F" w14:textId="77777777" w:rsidR="00C15651" w:rsidRDefault="00C15651">
            <w:pPr>
              <w:snapToGrid w:val="0"/>
              <w:jc w:val="center"/>
              <w:rPr>
                <w:rFonts w:cs="Arial"/>
              </w:rPr>
            </w:pPr>
            <w:r>
              <w:rPr>
                <w:rFonts w:cs="Arial"/>
              </w:rPr>
              <w:t>0</w:t>
            </w:r>
          </w:p>
        </w:tc>
        <w:tc>
          <w:tcPr>
            <w:tcW w:w="1005" w:type="dxa"/>
            <w:tcBorders>
              <w:top w:val="single" w:sz="4" w:space="0" w:color="000000"/>
              <w:left w:val="single" w:sz="4" w:space="0" w:color="000000"/>
              <w:bottom w:val="single" w:sz="4" w:space="0" w:color="000000"/>
              <w:right w:val="single" w:sz="4" w:space="0" w:color="000000"/>
            </w:tcBorders>
            <w:shd w:val="clear" w:color="auto" w:fill="auto"/>
          </w:tcPr>
          <w:p w14:paraId="198A9363" w14:textId="77777777" w:rsidR="00C15651" w:rsidRDefault="00C15651">
            <w:pPr>
              <w:snapToGrid w:val="0"/>
              <w:jc w:val="center"/>
              <w:rPr>
                <w:rFonts w:cs="Arial"/>
              </w:rPr>
            </w:pPr>
            <w:r>
              <w:rPr>
                <w:rFonts w:cs="Arial"/>
              </w:rPr>
              <w:t>0</w:t>
            </w:r>
          </w:p>
        </w:tc>
      </w:tr>
      <w:tr w:rsidR="00C15651" w14:paraId="0205077E" w14:textId="77777777">
        <w:trPr>
          <w:trHeight w:val="107"/>
        </w:trPr>
        <w:tc>
          <w:tcPr>
            <w:tcW w:w="940" w:type="dxa"/>
            <w:tcBorders>
              <w:top w:val="single" w:sz="4" w:space="0" w:color="000000"/>
              <w:left w:val="single" w:sz="4" w:space="0" w:color="000000"/>
              <w:bottom w:val="single" w:sz="4" w:space="0" w:color="000000"/>
            </w:tcBorders>
            <w:shd w:val="clear" w:color="auto" w:fill="auto"/>
          </w:tcPr>
          <w:p w14:paraId="17948503" w14:textId="77777777" w:rsidR="00C15651" w:rsidRDefault="00C15651">
            <w:pPr>
              <w:snapToGrid w:val="0"/>
              <w:rPr>
                <w:rFonts w:cs="Arial"/>
              </w:rPr>
            </w:pPr>
            <w:r>
              <w:rPr>
                <w:rFonts w:cs="Arial"/>
              </w:rPr>
              <w:t>Total</w:t>
            </w:r>
          </w:p>
        </w:tc>
        <w:tc>
          <w:tcPr>
            <w:tcW w:w="5502" w:type="dxa"/>
            <w:tcBorders>
              <w:top w:val="single" w:sz="4" w:space="0" w:color="000000"/>
              <w:left w:val="single" w:sz="4" w:space="0" w:color="000000"/>
              <w:bottom w:val="single" w:sz="4" w:space="0" w:color="000000"/>
            </w:tcBorders>
            <w:shd w:val="clear" w:color="auto" w:fill="auto"/>
          </w:tcPr>
          <w:p w14:paraId="37BF91A4" w14:textId="77777777" w:rsidR="00C15651" w:rsidRDefault="00C15651">
            <w:pPr>
              <w:snapToGrid w:val="0"/>
              <w:rPr>
                <w:rFonts w:cs="Arial"/>
              </w:rPr>
            </w:pPr>
          </w:p>
        </w:tc>
        <w:tc>
          <w:tcPr>
            <w:tcW w:w="965" w:type="dxa"/>
            <w:tcBorders>
              <w:top w:val="single" w:sz="4" w:space="0" w:color="000000"/>
              <w:left w:val="single" w:sz="4" w:space="0" w:color="000000"/>
              <w:bottom w:val="single" w:sz="4" w:space="0" w:color="000000"/>
            </w:tcBorders>
            <w:shd w:val="clear" w:color="auto" w:fill="auto"/>
          </w:tcPr>
          <w:p w14:paraId="4B431A58" w14:textId="77777777" w:rsidR="00C15651" w:rsidRDefault="00EB38D5">
            <w:pPr>
              <w:snapToGrid w:val="0"/>
              <w:jc w:val="center"/>
              <w:rPr>
                <w:rFonts w:cs="Arial"/>
              </w:rPr>
            </w:pPr>
            <w:r>
              <w:rPr>
                <w:rFonts w:cs="Arial"/>
              </w:rPr>
              <w:t>23</w:t>
            </w:r>
          </w:p>
        </w:tc>
        <w:tc>
          <w:tcPr>
            <w:tcW w:w="965" w:type="dxa"/>
            <w:tcBorders>
              <w:top w:val="single" w:sz="4" w:space="0" w:color="000000"/>
              <w:left w:val="single" w:sz="4" w:space="0" w:color="000000"/>
              <w:bottom w:val="single" w:sz="4" w:space="0" w:color="000000"/>
            </w:tcBorders>
            <w:shd w:val="clear" w:color="auto" w:fill="auto"/>
          </w:tcPr>
          <w:p w14:paraId="68566CAC" w14:textId="77777777" w:rsidR="00C15651" w:rsidRDefault="00EB38D5">
            <w:pPr>
              <w:snapToGrid w:val="0"/>
              <w:jc w:val="center"/>
              <w:rPr>
                <w:rFonts w:cs="Arial"/>
              </w:rPr>
            </w:pPr>
            <w:r>
              <w:rPr>
                <w:rFonts w:cs="Arial"/>
              </w:rPr>
              <w:t>17</w:t>
            </w:r>
          </w:p>
        </w:tc>
        <w:tc>
          <w:tcPr>
            <w:tcW w:w="1005" w:type="dxa"/>
            <w:tcBorders>
              <w:top w:val="single" w:sz="4" w:space="0" w:color="000000"/>
              <w:left w:val="single" w:sz="4" w:space="0" w:color="000000"/>
              <w:bottom w:val="single" w:sz="4" w:space="0" w:color="000000"/>
              <w:right w:val="single" w:sz="4" w:space="0" w:color="000000"/>
            </w:tcBorders>
            <w:shd w:val="clear" w:color="auto" w:fill="auto"/>
          </w:tcPr>
          <w:p w14:paraId="5693DFFE" w14:textId="77777777" w:rsidR="00C15651" w:rsidRDefault="00EB38D5">
            <w:pPr>
              <w:snapToGrid w:val="0"/>
              <w:jc w:val="center"/>
              <w:rPr>
                <w:rFonts w:cs="Arial"/>
              </w:rPr>
            </w:pPr>
            <w:r>
              <w:rPr>
                <w:rFonts w:cs="Arial"/>
              </w:rPr>
              <w:t>80</w:t>
            </w:r>
          </w:p>
        </w:tc>
      </w:tr>
    </w:tbl>
    <w:p w14:paraId="15FD15B0" w14:textId="77777777" w:rsidR="00C15651" w:rsidRDefault="00C15651"/>
    <w:p w14:paraId="2935BB29" w14:textId="77777777" w:rsidR="00DA020E" w:rsidRDefault="00DA020E">
      <w:pPr>
        <w:pStyle w:val="Title"/>
      </w:pPr>
    </w:p>
    <w:p w14:paraId="0D59E38C" w14:textId="77777777" w:rsidR="00C15651" w:rsidRDefault="00C15651">
      <w:pPr>
        <w:pStyle w:val="Title"/>
      </w:pPr>
      <w:r>
        <w:t>Table/Point Breakdown</w:t>
      </w:r>
    </w:p>
    <w:tbl>
      <w:tblPr>
        <w:tblW w:w="0" w:type="auto"/>
        <w:tblInd w:w="81" w:type="dxa"/>
        <w:tblLayout w:type="fixed"/>
        <w:tblLook w:val="0000" w:firstRow="0" w:lastRow="0" w:firstColumn="0" w:lastColumn="0" w:noHBand="0" w:noVBand="0"/>
      </w:tblPr>
      <w:tblGrid>
        <w:gridCol w:w="894"/>
        <w:gridCol w:w="4777"/>
        <w:gridCol w:w="1896"/>
        <w:gridCol w:w="1858"/>
      </w:tblGrid>
      <w:tr w:rsidR="00C15651" w14:paraId="2D31D328" w14:textId="77777777">
        <w:trPr>
          <w:trHeight w:val="107"/>
        </w:trPr>
        <w:tc>
          <w:tcPr>
            <w:tcW w:w="894" w:type="dxa"/>
            <w:tcBorders>
              <w:top w:val="single" w:sz="4" w:space="0" w:color="000000"/>
              <w:left w:val="single" w:sz="4" w:space="0" w:color="000000"/>
              <w:bottom w:val="single" w:sz="4" w:space="0" w:color="000000"/>
            </w:tcBorders>
            <w:shd w:val="clear" w:color="auto" w:fill="D9D9D9"/>
          </w:tcPr>
          <w:p w14:paraId="4C7B288E" w14:textId="77777777" w:rsidR="00C15651" w:rsidRDefault="00C15651">
            <w:pPr>
              <w:snapToGrid w:val="0"/>
              <w:jc w:val="center"/>
              <w:rPr>
                <w:rFonts w:cs="Arial"/>
                <w:b/>
              </w:rPr>
            </w:pPr>
          </w:p>
          <w:p w14:paraId="2BCFC05B" w14:textId="77777777" w:rsidR="00C15651" w:rsidRDefault="00C15651">
            <w:pPr>
              <w:jc w:val="center"/>
              <w:rPr>
                <w:rFonts w:cs="Arial"/>
                <w:b/>
              </w:rPr>
            </w:pPr>
            <w:r>
              <w:rPr>
                <w:rFonts w:cs="Arial"/>
                <w:b/>
              </w:rPr>
              <w:t>Week</w:t>
            </w:r>
          </w:p>
        </w:tc>
        <w:tc>
          <w:tcPr>
            <w:tcW w:w="4777" w:type="dxa"/>
            <w:tcBorders>
              <w:top w:val="single" w:sz="4" w:space="0" w:color="000000"/>
              <w:left w:val="single" w:sz="4" w:space="0" w:color="000000"/>
              <w:bottom w:val="single" w:sz="4" w:space="0" w:color="000000"/>
            </w:tcBorders>
            <w:shd w:val="clear" w:color="auto" w:fill="D9D9D9"/>
          </w:tcPr>
          <w:p w14:paraId="5C1324B2" w14:textId="77777777" w:rsidR="00C15651" w:rsidRDefault="00C15651">
            <w:pPr>
              <w:snapToGrid w:val="0"/>
              <w:jc w:val="center"/>
              <w:rPr>
                <w:rFonts w:cs="Arial"/>
                <w:b/>
              </w:rPr>
            </w:pPr>
          </w:p>
          <w:p w14:paraId="65739EFF" w14:textId="77777777" w:rsidR="00C15651" w:rsidRDefault="00C15651">
            <w:pPr>
              <w:jc w:val="center"/>
              <w:rPr>
                <w:rFonts w:cs="Arial"/>
                <w:b/>
              </w:rPr>
            </w:pPr>
            <w:r>
              <w:rPr>
                <w:rFonts w:cs="Arial"/>
                <w:b/>
              </w:rPr>
              <w:t>Assignment</w:t>
            </w:r>
          </w:p>
        </w:tc>
        <w:tc>
          <w:tcPr>
            <w:tcW w:w="1896" w:type="dxa"/>
            <w:tcBorders>
              <w:top w:val="single" w:sz="4" w:space="0" w:color="000000"/>
              <w:left w:val="single" w:sz="4" w:space="0" w:color="000000"/>
              <w:bottom w:val="single" w:sz="4" w:space="0" w:color="000000"/>
            </w:tcBorders>
            <w:shd w:val="clear" w:color="auto" w:fill="D9D9D9"/>
          </w:tcPr>
          <w:p w14:paraId="1FA790C7" w14:textId="77777777" w:rsidR="00C15651" w:rsidRDefault="00C15651">
            <w:pPr>
              <w:snapToGrid w:val="0"/>
              <w:jc w:val="center"/>
              <w:rPr>
                <w:rFonts w:cs="Arial"/>
                <w:b/>
              </w:rPr>
            </w:pPr>
            <w:r>
              <w:rPr>
                <w:rFonts w:cs="Arial"/>
                <w:b/>
              </w:rPr>
              <w:t>Possible</w:t>
            </w:r>
            <w:r>
              <w:rPr>
                <w:rFonts w:cs="Arial"/>
                <w:b/>
              </w:rPr>
              <w:br/>
              <w:t>Points</w:t>
            </w:r>
          </w:p>
        </w:tc>
        <w:tc>
          <w:tcPr>
            <w:tcW w:w="1858" w:type="dxa"/>
            <w:tcBorders>
              <w:top w:val="single" w:sz="4" w:space="0" w:color="000000"/>
              <w:left w:val="single" w:sz="4" w:space="0" w:color="000000"/>
              <w:bottom w:val="single" w:sz="4" w:space="0" w:color="000000"/>
              <w:right w:val="single" w:sz="4" w:space="0" w:color="000000"/>
            </w:tcBorders>
            <w:shd w:val="clear" w:color="auto" w:fill="D9D9D9"/>
          </w:tcPr>
          <w:p w14:paraId="7A69EA98" w14:textId="77777777" w:rsidR="00C15651" w:rsidRDefault="00C15651">
            <w:pPr>
              <w:snapToGrid w:val="0"/>
              <w:jc w:val="center"/>
              <w:rPr>
                <w:rFonts w:cs="Arial"/>
                <w:b/>
              </w:rPr>
            </w:pPr>
            <w:r>
              <w:rPr>
                <w:rFonts w:cs="Arial"/>
                <w:b/>
              </w:rPr>
              <w:t>Percent</w:t>
            </w:r>
          </w:p>
          <w:p w14:paraId="4C59D449" w14:textId="77777777" w:rsidR="00C15651" w:rsidRDefault="00C15651">
            <w:pPr>
              <w:jc w:val="center"/>
              <w:rPr>
                <w:rFonts w:cs="Arial"/>
                <w:b/>
              </w:rPr>
            </w:pPr>
            <w:r>
              <w:rPr>
                <w:rFonts w:cs="Arial"/>
                <w:b/>
              </w:rPr>
              <w:t>of Grade</w:t>
            </w:r>
          </w:p>
        </w:tc>
      </w:tr>
      <w:tr w:rsidR="00C15651" w14:paraId="28BA997E" w14:textId="77777777">
        <w:trPr>
          <w:trHeight w:val="107"/>
        </w:trPr>
        <w:tc>
          <w:tcPr>
            <w:tcW w:w="894" w:type="dxa"/>
            <w:tcBorders>
              <w:top w:val="single" w:sz="4" w:space="0" w:color="000000"/>
              <w:left w:val="single" w:sz="4" w:space="0" w:color="000000"/>
              <w:bottom w:val="single" w:sz="4" w:space="0" w:color="000000"/>
            </w:tcBorders>
            <w:shd w:val="clear" w:color="auto" w:fill="auto"/>
          </w:tcPr>
          <w:p w14:paraId="6B7E68D1" w14:textId="77777777" w:rsidR="00C15651" w:rsidRDefault="00C15651">
            <w:pPr>
              <w:snapToGrid w:val="0"/>
              <w:jc w:val="center"/>
              <w:rPr>
                <w:rFonts w:cs="Arial"/>
              </w:rPr>
            </w:pPr>
            <w:r>
              <w:rPr>
                <w:rFonts w:cs="Arial"/>
              </w:rPr>
              <w:t>1</w:t>
            </w:r>
          </w:p>
        </w:tc>
        <w:tc>
          <w:tcPr>
            <w:tcW w:w="4777" w:type="dxa"/>
            <w:tcBorders>
              <w:top w:val="single" w:sz="4" w:space="0" w:color="000000"/>
              <w:left w:val="single" w:sz="4" w:space="0" w:color="000000"/>
              <w:bottom w:val="single" w:sz="4" w:space="0" w:color="000000"/>
            </w:tcBorders>
            <w:shd w:val="clear" w:color="auto" w:fill="auto"/>
          </w:tcPr>
          <w:p w14:paraId="6B87F81C" w14:textId="77777777" w:rsidR="00C15651" w:rsidRDefault="00C15651">
            <w:pPr>
              <w:snapToGrid w:val="0"/>
              <w:rPr>
                <w:rFonts w:cs="Arial"/>
              </w:rPr>
            </w:pPr>
            <w:r>
              <w:rPr>
                <w:rFonts w:cs="Arial"/>
              </w:rPr>
              <w:t>Project 1 &amp; 2</w:t>
            </w:r>
          </w:p>
          <w:p w14:paraId="5A463073" w14:textId="77777777" w:rsidR="00EB38D5" w:rsidRDefault="00EB38D5">
            <w:pPr>
              <w:snapToGrid w:val="0"/>
              <w:rPr>
                <w:rFonts w:cs="Arial"/>
              </w:rPr>
            </w:pPr>
            <w:r>
              <w:rPr>
                <w:rFonts w:cs="Arial"/>
              </w:rPr>
              <w:t>Homework Questions 1 &amp; 2</w:t>
            </w:r>
          </w:p>
        </w:tc>
        <w:tc>
          <w:tcPr>
            <w:tcW w:w="1896" w:type="dxa"/>
            <w:tcBorders>
              <w:top w:val="single" w:sz="4" w:space="0" w:color="000000"/>
              <w:left w:val="single" w:sz="4" w:space="0" w:color="000000"/>
              <w:bottom w:val="single" w:sz="4" w:space="0" w:color="000000"/>
            </w:tcBorders>
            <w:shd w:val="clear" w:color="auto" w:fill="auto"/>
          </w:tcPr>
          <w:p w14:paraId="51BD835E" w14:textId="77777777" w:rsidR="00C15651" w:rsidRDefault="00EB38D5">
            <w:pPr>
              <w:snapToGrid w:val="0"/>
              <w:jc w:val="center"/>
              <w:rPr>
                <w:rFonts w:cs="Arial"/>
              </w:rPr>
            </w:pPr>
            <w:r>
              <w:rPr>
                <w:rFonts w:cs="Arial"/>
              </w:rPr>
              <w:t>50</w:t>
            </w:r>
          </w:p>
          <w:p w14:paraId="6E6593F3" w14:textId="77777777" w:rsidR="00EB38D5" w:rsidRDefault="00EB38D5">
            <w:pPr>
              <w:snapToGrid w:val="0"/>
              <w:jc w:val="center"/>
              <w:rPr>
                <w:rFonts w:cs="Arial"/>
              </w:rPr>
            </w:pPr>
            <w:r>
              <w:rPr>
                <w:rFonts w:cs="Arial"/>
              </w:rPr>
              <w:t>30</w:t>
            </w:r>
          </w:p>
        </w:tc>
        <w:tc>
          <w:tcPr>
            <w:tcW w:w="1858" w:type="dxa"/>
            <w:tcBorders>
              <w:top w:val="single" w:sz="4" w:space="0" w:color="000000"/>
              <w:left w:val="single" w:sz="4" w:space="0" w:color="000000"/>
              <w:bottom w:val="single" w:sz="4" w:space="0" w:color="000000"/>
              <w:right w:val="single" w:sz="4" w:space="0" w:color="000000"/>
            </w:tcBorders>
            <w:shd w:val="clear" w:color="auto" w:fill="auto"/>
          </w:tcPr>
          <w:p w14:paraId="49E9B335" w14:textId="77777777" w:rsidR="00C15651" w:rsidRDefault="00EB38D5">
            <w:pPr>
              <w:snapToGrid w:val="0"/>
              <w:jc w:val="center"/>
              <w:rPr>
                <w:rFonts w:cs="Arial"/>
              </w:rPr>
            </w:pPr>
            <w:r>
              <w:rPr>
                <w:rFonts w:cs="Arial"/>
              </w:rPr>
              <w:t>50</w:t>
            </w:r>
            <w:r w:rsidR="00C15651">
              <w:rPr>
                <w:rFonts w:cs="Arial"/>
              </w:rPr>
              <w:t>%</w:t>
            </w:r>
          </w:p>
          <w:p w14:paraId="258CE1AE" w14:textId="77777777" w:rsidR="00EB38D5" w:rsidRDefault="00EB38D5">
            <w:pPr>
              <w:snapToGrid w:val="0"/>
              <w:jc w:val="center"/>
              <w:rPr>
                <w:rFonts w:cs="Arial"/>
              </w:rPr>
            </w:pPr>
            <w:r>
              <w:rPr>
                <w:rFonts w:cs="Arial"/>
              </w:rPr>
              <w:t>30%</w:t>
            </w:r>
          </w:p>
        </w:tc>
      </w:tr>
      <w:tr w:rsidR="00C15651" w14:paraId="343D4D48" w14:textId="77777777">
        <w:trPr>
          <w:trHeight w:val="107"/>
        </w:trPr>
        <w:tc>
          <w:tcPr>
            <w:tcW w:w="894" w:type="dxa"/>
            <w:tcBorders>
              <w:top w:val="single" w:sz="4" w:space="0" w:color="000000"/>
              <w:left w:val="single" w:sz="4" w:space="0" w:color="000000"/>
              <w:bottom w:val="single" w:sz="4" w:space="0" w:color="000000"/>
            </w:tcBorders>
            <w:shd w:val="clear" w:color="auto" w:fill="auto"/>
          </w:tcPr>
          <w:p w14:paraId="199F42FA" w14:textId="77777777" w:rsidR="00C15651" w:rsidRDefault="00C15651">
            <w:pPr>
              <w:snapToGrid w:val="0"/>
              <w:jc w:val="center"/>
              <w:rPr>
                <w:rFonts w:cs="Arial"/>
              </w:rPr>
            </w:pPr>
            <w:r>
              <w:rPr>
                <w:rFonts w:cs="Arial"/>
              </w:rPr>
              <w:t>2</w:t>
            </w:r>
          </w:p>
        </w:tc>
        <w:tc>
          <w:tcPr>
            <w:tcW w:w="4777" w:type="dxa"/>
            <w:tcBorders>
              <w:top w:val="single" w:sz="4" w:space="0" w:color="000000"/>
              <w:left w:val="single" w:sz="4" w:space="0" w:color="000000"/>
              <w:bottom w:val="single" w:sz="4" w:space="0" w:color="000000"/>
            </w:tcBorders>
            <w:shd w:val="clear" w:color="auto" w:fill="auto"/>
          </w:tcPr>
          <w:p w14:paraId="0DD9403F" w14:textId="77777777" w:rsidR="00C15651" w:rsidRDefault="00C15651">
            <w:pPr>
              <w:snapToGrid w:val="0"/>
              <w:rPr>
                <w:rFonts w:cs="Arial"/>
              </w:rPr>
            </w:pPr>
            <w:r>
              <w:rPr>
                <w:rFonts w:cs="Arial"/>
              </w:rPr>
              <w:t>Project 3</w:t>
            </w:r>
            <w:r w:rsidR="00EB38D5">
              <w:rPr>
                <w:rFonts w:cs="Arial"/>
              </w:rPr>
              <w:t xml:space="preserve"> &amp; 4</w:t>
            </w:r>
          </w:p>
          <w:p w14:paraId="6282790A" w14:textId="77777777" w:rsidR="00EB38D5" w:rsidRDefault="00EB38D5">
            <w:pPr>
              <w:snapToGrid w:val="0"/>
              <w:rPr>
                <w:rFonts w:cs="Arial"/>
              </w:rPr>
            </w:pPr>
            <w:r>
              <w:rPr>
                <w:rFonts w:cs="Arial"/>
              </w:rPr>
              <w:t>Homework Questions 3 &amp; 4</w:t>
            </w:r>
          </w:p>
        </w:tc>
        <w:tc>
          <w:tcPr>
            <w:tcW w:w="1896" w:type="dxa"/>
            <w:tcBorders>
              <w:top w:val="single" w:sz="4" w:space="0" w:color="000000"/>
              <w:left w:val="single" w:sz="4" w:space="0" w:color="000000"/>
              <w:bottom w:val="single" w:sz="4" w:space="0" w:color="000000"/>
            </w:tcBorders>
            <w:shd w:val="clear" w:color="auto" w:fill="auto"/>
          </w:tcPr>
          <w:p w14:paraId="426A71C3" w14:textId="77777777" w:rsidR="00C15651" w:rsidRDefault="00EB38D5">
            <w:pPr>
              <w:snapToGrid w:val="0"/>
              <w:jc w:val="center"/>
              <w:rPr>
                <w:rFonts w:cs="Arial"/>
              </w:rPr>
            </w:pPr>
            <w:r>
              <w:rPr>
                <w:rFonts w:cs="Arial"/>
              </w:rPr>
              <w:t>4</w:t>
            </w:r>
            <w:r w:rsidR="004C11B9">
              <w:rPr>
                <w:rFonts w:cs="Arial"/>
              </w:rPr>
              <w:t>0</w:t>
            </w:r>
          </w:p>
          <w:p w14:paraId="089B2CB8" w14:textId="77777777" w:rsidR="00EB38D5" w:rsidRDefault="00EB38D5">
            <w:pPr>
              <w:snapToGrid w:val="0"/>
              <w:jc w:val="center"/>
              <w:rPr>
                <w:rFonts w:cs="Arial"/>
              </w:rPr>
            </w:pPr>
            <w:r>
              <w:rPr>
                <w:rFonts w:cs="Arial"/>
              </w:rPr>
              <w:t>30</w:t>
            </w:r>
          </w:p>
        </w:tc>
        <w:tc>
          <w:tcPr>
            <w:tcW w:w="1858" w:type="dxa"/>
            <w:tcBorders>
              <w:top w:val="single" w:sz="4" w:space="0" w:color="000000"/>
              <w:left w:val="single" w:sz="4" w:space="0" w:color="000000"/>
              <w:bottom w:val="single" w:sz="4" w:space="0" w:color="000000"/>
              <w:right w:val="single" w:sz="4" w:space="0" w:color="000000"/>
            </w:tcBorders>
            <w:shd w:val="clear" w:color="auto" w:fill="auto"/>
          </w:tcPr>
          <w:p w14:paraId="440F5161" w14:textId="77777777" w:rsidR="00C15651" w:rsidRDefault="00EB38D5" w:rsidP="00EB38D5">
            <w:pPr>
              <w:snapToGrid w:val="0"/>
              <w:jc w:val="center"/>
              <w:rPr>
                <w:rFonts w:cs="Arial"/>
              </w:rPr>
            </w:pPr>
            <w:r>
              <w:rPr>
                <w:rFonts w:cs="Arial"/>
              </w:rPr>
              <w:t>40%</w:t>
            </w:r>
          </w:p>
          <w:p w14:paraId="1AB1DB78" w14:textId="77777777" w:rsidR="00EB38D5" w:rsidRDefault="00EB38D5" w:rsidP="00EB38D5">
            <w:pPr>
              <w:snapToGrid w:val="0"/>
              <w:jc w:val="center"/>
              <w:rPr>
                <w:rFonts w:cs="Arial"/>
              </w:rPr>
            </w:pPr>
            <w:r>
              <w:rPr>
                <w:rFonts w:cs="Arial"/>
              </w:rPr>
              <w:t>30%</w:t>
            </w:r>
          </w:p>
        </w:tc>
      </w:tr>
      <w:tr w:rsidR="00C15651" w14:paraId="08DA36B5" w14:textId="77777777">
        <w:trPr>
          <w:trHeight w:val="107"/>
        </w:trPr>
        <w:tc>
          <w:tcPr>
            <w:tcW w:w="894" w:type="dxa"/>
            <w:tcBorders>
              <w:top w:val="single" w:sz="4" w:space="0" w:color="000000"/>
              <w:left w:val="single" w:sz="4" w:space="0" w:color="000000"/>
              <w:bottom w:val="single" w:sz="4" w:space="0" w:color="000000"/>
            </w:tcBorders>
            <w:shd w:val="clear" w:color="auto" w:fill="auto"/>
          </w:tcPr>
          <w:p w14:paraId="2ECA8FF6" w14:textId="77777777" w:rsidR="00C15651" w:rsidRDefault="00C15651">
            <w:pPr>
              <w:snapToGrid w:val="0"/>
              <w:jc w:val="center"/>
              <w:rPr>
                <w:rFonts w:cs="Arial"/>
              </w:rPr>
            </w:pPr>
            <w:r>
              <w:rPr>
                <w:rFonts w:cs="Arial"/>
              </w:rPr>
              <w:t>3</w:t>
            </w:r>
          </w:p>
        </w:tc>
        <w:tc>
          <w:tcPr>
            <w:tcW w:w="4777" w:type="dxa"/>
            <w:tcBorders>
              <w:top w:val="single" w:sz="4" w:space="0" w:color="000000"/>
              <w:left w:val="single" w:sz="4" w:space="0" w:color="000000"/>
              <w:bottom w:val="single" w:sz="4" w:space="0" w:color="000000"/>
            </w:tcBorders>
            <w:shd w:val="clear" w:color="auto" w:fill="auto"/>
          </w:tcPr>
          <w:p w14:paraId="2C018AD0" w14:textId="77777777" w:rsidR="00C15651" w:rsidRDefault="00C15651" w:rsidP="00EB38D5">
            <w:pPr>
              <w:snapToGrid w:val="0"/>
              <w:rPr>
                <w:rFonts w:cs="Arial"/>
              </w:rPr>
            </w:pPr>
            <w:r>
              <w:rPr>
                <w:rFonts w:cs="Arial"/>
              </w:rPr>
              <w:t>Project 5</w:t>
            </w:r>
          </w:p>
          <w:p w14:paraId="52371B1D" w14:textId="77777777" w:rsidR="00EB38D5" w:rsidRDefault="00EB38D5" w:rsidP="00EB38D5">
            <w:pPr>
              <w:snapToGrid w:val="0"/>
              <w:rPr>
                <w:rFonts w:cs="Arial"/>
              </w:rPr>
            </w:pPr>
            <w:r>
              <w:rPr>
                <w:rFonts w:cs="Arial"/>
              </w:rPr>
              <w:t>Homework Questions Chapter 5</w:t>
            </w:r>
          </w:p>
        </w:tc>
        <w:tc>
          <w:tcPr>
            <w:tcW w:w="1896" w:type="dxa"/>
            <w:tcBorders>
              <w:top w:val="single" w:sz="4" w:space="0" w:color="000000"/>
              <w:left w:val="single" w:sz="4" w:space="0" w:color="000000"/>
              <w:bottom w:val="single" w:sz="4" w:space="0" w:color="000000"/>
            </w:tcBorders>
            <w:shd w:val="clear" w:color="auto" w:fill="auto"/>
          </w:tcPr>
          <w:p w14:paraId="2718014D" w14:textId="77777777" w:rsidR="00EB38D5" w:rsidRDefault="00EB38D5" w:rsidP="00EB38D5">
            <w:pPr>
              <w:snapToGrid w:val="0"/>
              <w:jc w:val="center"/>
              <w:rPr>
                <w:rFonts w:cs="Arial"/>
              </w:rPr>
            </w:pPr>
            <w:r>
              <w:rPr>
                <w:rFonts w:cs="Arial"/>
              </w:rPr>
              <w:t>20</w:t>
            </w:r>
          </w:p>
          <w:p w14:paraId="5EF6B1AD" w14:textId="77777777" w:rsidR="00EB38D5" w:rsidRDefault="00EB38D5" w:rsidP="00EB38D5">
            <w:pPr>
              <w:snapToGrid w:val="0"/>
              <w:jc w:val="center"/>
              <w:rPr>
                <w:rFonts w:cs="Arial"/>
              </w:rPr>
            </w:pPr>
            <w:r>
              <w:rPr>
                <w:rFonts w:cs="Arial"/>
              </w:rPr>
              <w:t>15</w:t>
            </w:r>
          </w:p>
        </w:tc>
        <w:tc>
          <w:tcPr>
            <w:tcW w:w="1858" w:type="dxa"/>
            <w:tcBorders>
              <w:top w:val="single" w:sz="4" w:space="0" w:color="000000"/>
              <w:left w:val="single" w:sz="4" w:space="0" w:color="000000"/>
              <w:bottom w:val="single" w:sz="4" w:space="0" w:color="000000"/>
              <w:right w:val="single" w:sz="4" w:space="0" w:color="000000"/>
            </w:tcBorders>
            <w:shd w:val="clear" w:color="auto" w:fill="auto"/>
          </w:tcPr>
          <w:p w14:paraId="390B175C" w14:textId="77777777" w:rsidR="00C15651" w:rsidRDefault="00EB38D5">
            <w:pPr>
              <w:snapToGrid w:val="0"/>
              <w:jc w:val="center"/>
              <w:rPr>
                <w:rFonts w:cs="Arial"/>
              </w:rPr>
            </w:pPr>
            <w:r>
              <w:rPr>
                <w:rFonts w:cs="Arial"/>
              </w:rPr>
              <w:t>20</w:t>
            </w:r>
            <w:r w:rsidR="00C15651">
              <w:rPr>
                <w:rFonts w:cs="Arial"/>
              </w:rPr>
              <w:t>%</w:t>
            </w:r>
          </w:p>
          <w:p w14:paraId="798BF245" w14:textId="77777777" w:rsidR="00EB38D5" w:rsidRDefault="00EB38D5" w:rsidP="00EB38D5">
            <w:pPr>
              <w:snapToGrid w:val="0"/>
              <w:jc w:val="center"/>
              <w:rPr>
                <w:rFonts w:cs="Arial"/>
              </w:rPr>
            </w:pPr>
            <w:r>
              <w:rPr>
                <w:rFonts w:cs="Arial"/>
              </w:rPr>
              <w:t>15%</w:t>
            </w:r>
          </w:p>
        </w:tc>
      </w:tr>
      <w:tr w:rsidR="00C15651" w14:paraId="5D51D12B" w14:textId="77777777">
        <w:trPr>
          <w:trHeight w:val="107"/>
        </w:trPr>
        <w:tc>
          <w:tcPr>
            <w:tcW w:w="894" w:type="dxa"/>
            <w:tcBorders>
              <w:top w:val="single" w:sz="4" w:space="0" w:color="000000"/>
              <w:left w:val="single" w:sz="4" w:space="0" w:color="000000"/>
              <w:bottom w:val="single" w:sz="4" w:space="0" w:color="000000"/>
            </w:tcBorders>
            <w:shd w:val="clear" w:color="auto" w:fill="auto"/>
          </w:tcPr>
          <w:p w14:paraId="36717820" w14:textId="77777777" w:rsidR="00C15651" w:rsidRDefault="00C15651">
            <w:pPr>
              <w:snapToGrid w:val="0"/>
              <w:jc w:val="center"/>
              <w:rPr>
                <w:rFonts w:cs="Arial"/>
              </w:rPr>
            </w:pPr>
            <w:r>
              <w:rPr>
                <w:rFonts w:cs="Arial"/>
              </w:rPr>
              <w:t>4</w:t>
            </w:r>
          </w:p>
        </w:tc>
        <w:tc>
          <w:tcPr>
            <w:tcW w:w="4777" w:type="dxa"/>
            <w:tcBorders>
              <w:top w:val="single" w:sz="4" w:space="0" w:color="000000"/>
              <w:left w:val="single" w:sz="4" w:space="0" w:color="000000"/>
              <w:bottom w:val="single" w:sz="4" w:space="0" w:color="000000"/>
            </w:tcBorders>
            <w:shd w:val="clear" w:color="auto" w:fill="auto"/>
          </w:tcPr>
          <w:p w14:paraId="3A1A2A35" w14:textId="77777777" w:rsidR="00C15651" w:rsidRDefault="00C15651">
            <w:pPr>
              <w:snapToGrid w:val="0"/>
              <w:rPr>
                <w:rFonts w:cs="Arial"/>
              </w:rPr>
            </w:pPr>
            <w:r>
              <w:rPr>
                <w:rFonts w:cs="Arial"/>
              </w:rPr>
              <w:t>Project 6 &amp; 7</w:t>
            </w:r>
          </w:p>
          <w:p w14:paraId="18D21124" w14:textId="77777777" w:rsidR="00EB38D5" w:rsidRDefault="00EB38D5">
            <w:pPr>
              <w:snapToGrid w:val="0"/>
              <w:rPr>
                <w:rFonts w:cs="Arial"/>
              </w:rPr>
            </w:pPr>
            <w:r>
              <w:rPr>
                <w:rFonts w:cs="Arial"/>
              </w:rPr>
              <w:t>Homework Questions 6 &amp; 7</w:t>
            </w:r>
          </w:p>
        </w:tc>
        <w:tc>
          <w:tcPr>
            <w:tcW w:w="1896" w:type="dxa"/>
            <w:tcBorders>
              <w:top w:val="single" w:sz="4" w:space="0" w:color="000000"/>
              <w:left w:val="single" w:sz="4" w:space="0" w:color="000000"/>
              <w:bottom w:val="single" w:sz="4" w:space="0" w:color="000000"/>
            </w:tcBorders>
            <w:shd w:val="clear" w:color="auto" w:fill="auto"/>
          </w:tcPr>
          <w:p w14:paraId="4DE85C68" w14:textId="77777777" w:rsidR="00C15651" w:rsidRDefault="00EB38D5">
            <w:pPr>
              <w:snapToGrid w:val="0"/>
              <w:jc w:val="center"/>
              <w:rPr>
                <w:rFonts w:cs="Arial"/>
              </w:rPr>
            </w:pPr>
            <w:r>
              <w:rPr>
                <w:rFonts w:cs="Arial"/>
              </w:rPr>
              <w:t>40</w:t>
            </w:r>
          </w:p>
          <w:p w14:paraId="662DE2D0" w14:textId="77777777" w:rsidR="00EB38D5" w:rsidRDefault="00EB38D5">
            <w:pPr>
              <w:snapToGrid w:val="0"/>
              <w:jc w:val="center"/>
              <w:rPr>
                <w:rFonts w:cs="Arial"/>
              </w:rPr>
            </w:pPr>
            <w:r>
              <w:rPr>
                <w:rFonts w:cs="Arial"/>
              </w:rPr>
              <w:t>30</w:t>
            </w:r>
          </w:p>
        </w:tc>
        <w:tc>
          <w:tcPr>
            <w:tcW w:w="1858" w:type="dxa"/>
            <w:tcBorders>
              <w:top w:val="single" w:sz="4" w:space="0" w:color="000000"/>
              <w:left w:val="single" w:sz="4" w:space="0" w:color="000000"/>
              <w:bottom w:val="single" w:sz="4" w:space="0" w:color="000000"/>
              <w:right w:val="single" w:sz="4" w:space="0" w:color="000000"/>
            </w:tcBorders>
            <w:shd w:val="clear" w:color="auto" w:fill="auto"/>
          </w:tcPr>
          <w:p w14:paraId="09632806" w14:textId="77777777" w:rsidR="00C15651" w:rsidRDefault="00EB38D5">
            <w:pPr>
              <w:snapToGrid w:val="0"/>
              <w:jc w:val="center"/>
              <w:rPr>
                <w:rFonts w:cs="Arial"/>
              </w:rPr>
            </w:pPr>
            <w:r>
              <w:rPr>
                <w:rFonts w:cs="Arial"/>
              </w:rPr>
              <w:t>40</w:t>
            </w:r>
            <w:r w:rsidR="00C15651">
              <w:rPr>
                <w:rFonts w:cs="Arial"/>
              </w:rPr>
              <w:t>%</w:t>
            </w:r>
          </w:p>
          <w:p w14:paraId="3C031538" w14:textId="77777777" w:rsidR="00EB38D5" w:rsidRDefault="00EB38D5">
            <w:pPr>
              <w:snapToGrid w:val="0"/>
              <w:jc w:val="center"/>
              <w:rPr>
                <w:rFonts w:cs="Arial"/>
              </w:rPr>
            </w:pPr>
            <w:r>
              <w:rPr>
                <w:rFonts w:cs="Arial"/>
              </w:rPr>
              <w:t>30%</w:t>
            </w:r>
          </w:p>
        </w:tc>
      </w:tr>
      <w:tr w:rsidR="00C15651" w14:paraId="205017E3" w14:textId="77777777">
        <w:trPr>
          <w:trHeight w:val="107"/>
        </w:trPr>
        <w:tc>
          <w:tcPr>
            <w:tcW w:w="894" w:type="dxa"/>
            <w:tcBorders>
              <w:top w:val="single" w:sz="4" w:space="0" w:color="000000"/>
              <w:left w:val="single" w:sz="4" w:space="0" w:color="000000"/>
              <w:bottom w:val="single" w:sz="4" w:space="0" w:color="000000"/>
            </w:tcBorders>
            <w:shd w:val="clear" w:color="auto" w:fill="auto"/>
          </w:tcPr>
          <w:p w14:paraId="26D257EF" w14:textId="77777777" w:rsidR="00C15651" w:rsidRDefault="00C15651">
            <w:pPr>
              <w:snapToGrid w:val="0"/>
              <w:jc w:val="center"/>
              <w:rPr>
                <w:rFonts w:cs="Arial"/>
              </w:rPr>
            </w:pPr>
            <w:r>
              <w:rPr>
                <w:rFonts w:cs="Arial"/>
              </w:rPr>
              <w:t>5</w:t>
            </w:r>
          </w:p>
        </w:tc>
        <w:tc>
          <w:tcPr>
            <w:tcW w:w="4777" w:type="dxa"/>
            <w:tcBorders>
              <w:top w:val="single" w:sz="4" w:space="0" w:color="000000"/>
              <w:left w:val="single" w:sz="4" w:space="0" w:color="000000"/>
              <w:bottom w:val="single" w:sz="4" w:space="0" w:color="000000"/>
            </w:tcBorders>
            <w:shd w:val="clear" w:color="auto" w:fill="auto"/>
          </w:tcPr>
          <w:p w14:paraId="6E842238" w14:textId="77777777" w:rsidR="00C15651" w:rsidRDefault="00C15651">
            <w:pPr>
              <w:snapToGrid w:val="0"/>
              <w:rPr>
                <w:rFonts w:cs="Arial"/>
              </w:rPr>
            </w:pPr>
            <w:r>
              <w:rPr>
                <w:rFonts w:cs="Arial"/>
              </w:rPr>
              <w:t xml:space="preserve">Mid Term </w:t>
            </w:r>
          </w:p>
        </w:tc>
        <w:tc>
          <w:tcPr>
            <w:tcW w:w="1896" w:type="dxa"/>
            <w:tcBorders>
              <w:top w:val="single" w:sz="4" w:space="0" w:color="000000"/>
              <w:left w:val="single" w:sz="4" w:space="0" w:color="000000"/>
              <w:bottom w:val="single" w:sz="4" w:space="0" w:color="000000"/>
            </w:tcBorders>
            <w:shd w:val="clear" w:color="auto" w:fill="auto"/>
          </w:tcPr>
          <w:p w14:paraId="5E21B999" w14:textId="77777777" w:rsidR="00C15651" w:rsidRDefault="00EB38D5">
            <w:pPr>
              <w:snapToGrid w:val="0"/>
              <w:jc w:val="center"/>
              <w:rPr>
                <w:rFonts w:cs="Arial"/>
              </w:rPr>
            </w:pPr>
            <w:r>
              <w:rPr>
                <w:rFonts w:cs="Arial"/>
              </w:rPr>
              <w:t>250</w:t>
            </w:r>
          </w:p>
        </w:tc>
        <w:tc>
          <w:tcPr>
            <w:tcW w:w="1858" w:type="dxa"/>
            <w:tcBorders>
              <w:top w:val="single" w:sz="4" w:space="0" w:color="000000"/>
              <w:left w:val="single" w:sz="4" w:space="0" w:color="000000"/>
              <w:bottom w:val="single" w:sz="4" w:space="0" w:color="000000"/>
              <w:right w:val="single" w:sz="4" w:space="0" w:color="000000"/>
            </w:tcBorders>
            <w:shd w:val="clear" w:color="auto" w:fill="auto"/>
          </w:tcPr>
          <w:p w14:paraId="4EDA1B24" w14:textId="77777777" w:rsidR="00C15651" w:rsidRDefault="00EB38D5">
            <w:pPr>
              <w:snapToGrid w:val="0"/>
              <w:jc w:val="center"/>
              <w:rPr>
                <w:rFonts w:cs="Arial"/>
              </w:rPr>
            </w:pPr>
            <w:r>
              <w:rPr>
                <w:rFonts w:cs="Arial"/>
              </w:rPr>
              <w:t>250</w:t>
            </w:r>
            <w:r w:rsidR="00C15651">
              <w:rPr>
                <w:rFonts w:cs="Arial"/>
              </w:rPr>
              <w:t>%</w:t>
            </w:r>
          </w:p>
        </w:tc>
      </w:tr>
      <w:tr w:rsidR="00C15651" w14:paraId="40183054" w14:textId="77777777">
        <w:trPr>
          <w:trHeight w:val="107"/>
        </w:trPr>
        <w:tc>
          <w:tcPr>
            <w:tcW w:w="894" w:type="dxa"/>
            <w:tcBorders>
              <w:top w:val="single" w:sz="4" w:space="0" w:color="000000"/>
              <w:left w:val="single" w:sz="4" w:space="0" w:color="000000"/>
              <w:bottom w:val="single" w:sz="4" w:space="0" w:color="000000"/>
            </w:tcBorders>
            <w:shd w:val="clear" w:color="auto" w:fill="auto"/>
          </w:tcPr>
          <w:p w14:paraId="3BB110D8" w14:textId="77777777" w:rsidR="00C15651" w:rsidRDefault="00C15651">
            <w:pPr>
              <w:snapToGrid w:val="0"/>
              <w:jc w:val="center"/>
              <w:rPr>
                <w:rFonts w:cs="Arial"/>
              </w:rPr>
            </w:pPr>
            <w:r>
              <w:rPr>
                <w:rFonts w:cs="Arial"/>
              </w:rPr>
              <w:t>6</w:t>
            </w:r>
          </w:p>
        </w:tc>
        <w:tc>
          <w:tcPr>
            <w:tcW w:w="4777" w:type="dxa"/>
            <w:tcBorders>
              <w:top w:val="single" w:sz="4" w:space="0" w:color="000000"/>
              <w:left w:val="single" w:sz="4" w:space="0" w:color="000000"/>
              <w:bottom w:val="single" w:sz="4" w:space="0" w:color="000000"/>
            </w:tcBorders>
            <w:shd w:val="clear" w:color="auto" w:fill="auto"/>
          </w:tcPr>
          <w:p w14:paraId="12DFFCD9" w14:textId="77777777" w:rsidR="00C15651" w:rsidRDefault="00C15651">
            <w:pPr>
              <w:snapToGrid w:val="0"/>
              <w:rPr>
                <w:rFonts w:cs="Arial"/>
              </w:rPr>
            </w:pPr>
            <w:r>
              <w:rPr>
                <w:rFonts w:cs="Arial"/>
              </w:rPr>
              <w:t>Project 8 &amp; 9</w:t>
            </w:r>
          </w:p>
          <w:p w14:paraId="35F3C429" w14:textId="77777777" w:rsidR="00E82A10" w:rsidRDefault="00E82A10">
            <w:pPr>
              <w:snapToGrid w:val="0"/>
              <w:rPr>
                <w:rFonts w:cs="Arial"/>
              </w:rPr>
            </w:pPr>
            <w:r>
              <w:rPr>
                <w:rFonts w:cs="Arial"/>
              </w:rPr>
              <w:t>Homework Questions 8 &amp; 9</w:t>
            </w:r>
          </w:p>
        </w:tc>
        <w:tc>
          <w:tcPr>
            <w:tcW w:w="1896" w:type="dxa"/>
            <w:tcBorders>
              <w:top w:val="single" w:sz="4" w:space="0" w:color="000000"/>
              <w:left w:val="single" w:sz="4" w:space="0" w:color="000000"/>
              <w:bottom w:val="single" w:sz="4" w:space="0" w:color="000000"/>
            </w:tcBorders>
            <w:shd w:val="clear" w:color="auto" w:fill="auto"/>
          </w:tcPr>
          <w:p w14:paraId="63B91CA1" w14:textId="77777777" w:rsidR="00C15651" w:rsidRDefault="00E82A10">
            <w:pPr>
              <w:snapToGrid w:val="0"/>
              <w:jc w:val="center"/>
              <w:rPr>
                <w:rFonts w:cs="Arial"/>
              </w:rPr>
            </w:pPr>
            <w:r>
              <w:rPr>
                <w:rFonts w:cs="Arial"/>
              </w:rPr>
              <w:t>40</w:t>
            </w:r>
          </w:p>
          <w:p w14:paraId="4F8C2E1F" w14:textId="77777777" w:rsidR="00E82A10" w:rsidRDefault="00E82A10">
            <w:pPr>
              <w:snapToGrid w:val="0"/>
              <w:jc w:val="center"/>
              <w:rPr>
                <w:rFonts w:cs="Arial"/>
              </w:rPr>
            </w:pPr>
            <w:r>
              <w:rPr>
                <w:rFonts w:cs="Arial"/>
              </w:rPr>
              <w:t>30</w:t>
            </w:r>
          </w:p>
        </w:tc>
        <w:tc>
          <w:tcPr>
            <w:tcW w:w="1858" w:type="dxa"/>
            <w:tcBorders>
              <w:top w:val="single" w:sz="4" w:space="0" w:color="000000"/>
              <w:left w:val="single" w:sz="4" w:space="0" w:color="000000"/>
              <w:bottom w:val="single" w:sz="4" w:space="0" w:color="000000"/>
              <w:right w:val="single" w:sz="4" w:space="0" w:color="000000"/>
            </w:tcBorders>
            <w:shd w:val="clear" w:color="auto" w:fill="auto"/>
          </w:tcPr>
          <w:p w14:paraId="4FD228BD" w14:textId="77777777" w:rsidR="00C15651" w:rsidRDefault="00E82A10">
            <w:pPr>
              <w:snapToGrid w:val="0"/>
              <w:jc w:val="center"/>
              <w:rPr>
                <w:rFonts w:cs="Arial"/>
              </w:rPr>
            </w:pPr>
            <w:r>
              <w:rPr>
                <w:rFonts w:cs="Arial"/>
              </w:rPr>
              <w:t>4</w:t>
            </w:r>
            <w:r w:rsidR="00C15651">
              <w:rPr>
                <w:rFonts w:cs="Arial"/>
              </w:rPr>
              <w:t>0%</w:t>
            </w:r>
          </w:p>
          <w:p w14:paraId="4C71AD75" w14:textId="77777777" w:rsidR="00E82A10" w:rsidRDefault="00E82A10">
            <w:pPr>
              <w:snapToGrid w:val="0"/>
              <w:jc w:val="center"/>
              <w:rPr>
                <w:rFonts w:cs="Arial"/>
              </w:rPr>
            </w:pPr>
            <w:r>
              <w:rPr>
                <w:rFonts w:cs="Arial"/>
              </w:rPr>
              <w:t>30%</w:t>
            </w:r>
          </w:p>
        </w:tc>
      </w:tr>
      <w:tr w:rsidR="00C15651" w14:paraId="0C66E861" w14:textId="77777777">
        <w:trPr>
          <w:trHeight w:val="107"/>
        </w:trPr>
        <w:tc>
          <w:tcPr>
            <w:tcW w:w="894" w:type="dxa"/>
            <w:tcBorders>
              <w:top w:val="single" w:sz="4" w:space="0" w:color="000000"/>
              <w:left w:val="single" w:sz="4" w:space="0" w:color="000000"/>
              <w:bottom w:val="single" w:sz="4" w:space="0" w:color="000000"/>
            </w:tcBorders>
            <w:shd w:val="clear" w:color="auto" w:fill="auto"/>
          </w:tcPr>
          <w:p w14:paraId="7B02E3A6" w14:textId="77777777" w:rsidR="00C15651" w:rsidRDefault="00C15651">
            <w:pPr>
              <w:snapToGrid w:val="0"/>
              <w:jc w:val="center"/>
              <w:rPr>
                <w:rFonts w:cs="Arial"/>
              </w:rPr>
            </w:pPr>
            <w:r>
              <w:rPr>
                <w:rFonts w:cs="Arial"/>
              </w:rPr>
              <w:t>7</w:t>
            </w:r>
          </w:p>
        </w:tc>
        <w:tc>
          <w:tcPr>
            <w:tcW w:w="4777" w:type="dxa"/>
            <w:tcBorders>
              <w:top w:val="single" w:sz="4" w:space="0" w:color="000000"/>
              <w:left w:val="single" w:sz="4" w:space="0" w:color="000000"/>
              <w:bottom w:val="single" w:sz="4" w:space="0" w:color="000000"/>
            </w:tcBorders>
            <w:shd w:val="clear" w:color="auto" w:fill="auto"/>
          </w:tcPr>
          <w:p w14:paraId="38E44F0A" w14:textId="77777777" w:rsidR="00C15651" w:rsidRDefault="00C15651">
            <w:pPr>
              <w:snapToGrid w:val="0"/>
              <w:rPr>
                <w:rFonts w:cs="Arial"/>
              </w:rPr>
            </w:pPr>
            <w:r>
              <w:rPr>
                <w:rFonts w:cs="Arial"/>
              </w:rPr>
              <w:t>Project 10 &amp; 11</w:t>
            </w:r>
          </w:p>
          <w:p w14:paraId="29B916AA" w14:textId="77777777" w:rsidR="00E82A10" w:rsidRDefault="00E82A10">
            <w:pPr>
              <w:snapToGrid w:val="0"/>
              <w:rPr>
                <w:rFonts w:cs="Arial"/>
              </w:rPr>
            </w:pPr>
            <w:r>
              <w:rPr>
                <w:rFonts w:cs="Arial"/>
              </w:rPr>
              <w:t>Homework Questions 10 &amp; 11</w:t>
            </w:r>
          </w:p>
        </w:tc>
        <w:tc>
          <w:tcPr>
            <w:tcW w:w="1896" w:type="dxa"/>
            <w:tcBorders>
              <w:top w:val="single" w:sz="4" w:space="0" w:color="000000"/>
              <w:left w:val="single" w:sz="4" w:space="0" w:color="000000"/>
              <w:bottom w:val="single" w:sz="4" w:space="0" w:color="000000"/>
            </w:tcBorders>
            <w:shd w:val="clear" w:color="auto" w:fill="auto"/>
          </w:tcPr>
          <w:p w14:paraId="3CA73E0B" w14:textId="77777777" w:rsidR="00C15651" w:rsidRDefault="00E82A10">
            <w:pPr>
              <w:snapToGrid w:val="0"/>
              <w:jc w:val="center"/>
              <w:rPr>
                <w:rFonts w:cs="Arial"/>
              </w:rPr>
            </w:pPr>
            <w:r>
              <w:rPr>
                <w:rFonts w:cs="Arial"/>
              </w:rPr>
              <w:t>40</w:t>
            </w:r>
          </w:p>
          <w:p w14:paraId="7703EE01" w14:textId="77777777" w:rsidR="00E82A10" w:rsidRDefault="00E82A10">
            <w:pPr>
              <w:snapToGrid w:val="0"/>
              <w:jc w:val="center"/>
              <w:rPr>
                <w:rFonts w:cs="Arial"/>
              </w:rPr>
            </w:pPr>
            <w:r>
              <w:rPr>
                <w:rFonts w:cs="Arial"/>
              </w:rPr>
              <w:t>30</w:t>
            </w:r>
          </w:p>
        </w:tc>
        <w:tc>
          <w:tcPr>
            <w:tcW w:w="1858" w:type="dxa"/>
            <w:tcBorders>
              <w:top w:val="single" w:sz="4" w:space="0" w:color="000000"/>
              <w:left w:val="single" w:sz="4" w:space="0" w:color="000000"/>
              <w:bottom w:val="single" w:sz="4" w:space="0" w:color="000000"/>
              <w:right w:val="single" w:sz="4" w:space="0" w:color="000000"/>
            </w:tcBorders>
            <w:shd w:val="clear" w:color="auto" w:fill="auto"/>
          </w:tcPr>
          <w:p w14:paraId="6CCE9D8A" w14:textId="77777777" w:rsidR="00C15651" w:rsidRDefault="00E82A10">
            <w:pPr>
              <w:snapToGrid w:val="0"/>
              <w:jc w:val="center"/>
              <w:rPr>
                <w:rFonts w:cs="Arial"/>
              </w:rPr>
            </w:pPr>
            <w:r>
              <w:rPr>
                <w:rFonts w:cs="Arial"/>
              </w:rPr>
              <w:t>4</w:t>
            </w:r>
            <w:r w:rsidR="00C15651">
              <w:rPr>
                <w:rFonts w:cs="Arial"/>
              </w:rPr>
              <w:t>0%</w:t>
            </w:r>
          </w:p>
          <w:p w14:paraId="4D7E96AA" w14:textId="77777777" w:rsidR="00E82A10" w:rsidRDefault="00E82A10">
            <w:pPr>
              <w:snapToGrid w:val="0"/>
              <w:jc w:val="center"/>
              <w:rPr>
                <w:rFonts w:cs="Arial"/>
              </w:rPr>
            </w:pPr>
            <w:r>
              <w:rPr>
                <w:rFonts w:cs="Arial"/>
              </w:rPr>
              <w:t>30%</w:t>
            </w:r>
          </w:p>
        </w:tc>
      </w:tr>
      <w:tr w:rsidR="00C15651" w14:paraId="4F0F9030" w14:textId="77777777">
        <w:trPr>
          <w:trHeight w:val="107"/>
        </w:trPr>
        <w:tc>
          <w:tcPr>
            <w:tcW w:w="894" w:type="dxa"/>
            <w:tcBorders>
              <w:top w:val="single" w:sz="4" w:space="0" w:color="000000"/>
              <w:left w:val="single" w:sz="4" w:space="0" w:color="000000"/>
              <w:bottom w:val="single" w:sz="4" w:space="0" w:color="000000"/>
            </w:tcBorders>
            <w:shd w:val="clear" w:color="auto" w:fill="auto"/>
          </w:tcPr>
          <w:p w14:paraId="62ED84F0" w14:textId="77777777" w:rsidR="00C15651" w:rsidRDefault="00C15651">
            <w:pPr>
              <w:snapToGrid w:val="0"/>
              <w:jc w:val="center"/>
              <w:rPr>
                <w:rFonts w:cs="Arial"/>
              </w:rPr>
            </w:pPr>
            <w:r>
              <w:rPr>
                <w:rFonts w:cs="Arial"/>
              </w:rPr>
              <w:t>8</w:t>
            </w:r>
          </w:p>
        </w:tc>
        <w:tc>
          <w:tcPr>
            <w:tcW w:w="4777" w:type="dxa"/>
            <w:tcBorders>
              <w:top w:val="single" w:sz="4" w:space="0" w:color="000000"/>
              <w:left w:val="single" w:sz="4" w:space="0" w:color="000000"/>
              <w:bottom w:val="single" w:sz="4" w:space="0" w:color="000000"/>
            </w:tcBorders>
            <w:shd w:val="clear" w:color="auto" w:fill="auto"/>
          </w:tcPr>
          <w:p w14:paraId="4D11D1C4" w14:textId="77777777" w:rsidR="00C15651" w:rsidRDefault="00C15651">
            <w:pPr>
              <w:snapToGrid w:val="0"/>
              <w:rPr>
                <w:rFonts w:cs="Arial"/>
              </w:rPr>
            </w:pPr>
            <w:r>
              <w:rPr>
                <w:rFonts w:cs="Arial"/>
              </w:rPr>
              <w:t>Project 12</w:t>
            </w:r>
            <w:r w:rsidR="00E82A10">
              <w:rPr>
                <w:rFonts w:cs="Arial"/>
              </w:rPr>
              <w:t xml:space="preserve"> &amp; 13</w:t>
            </w:r>
          </w:p>
          <w:p w14:paraId="3FA9193B" w14:textId="77777777" w:rsidR="00E82A10" w:rsidRDefault="00E82A10">
            <w:pPr>
              <w:snapToGrid w:val="0"/>
              <w:rPr>
                <w:rFonts w:cs="Arial"/>
              </w:rPr>
            </w:pPr>
            <w:r>
              <w:rPr>
                <w:rFonts w:cs="Arial"/>
              </w:rPr>
              <w:t>Homework Chapters 12 &amp; 13</w:t>
            </w:r>
          </w:p>
        </w:tc>
        <w:tc>
          <w:tcPr>
            <w:tcW w:w="1896" w:type="dxa"/>
            <w:tcBorders>
              <w:top w:val="single" w:sz="4" w:space="0" w:color="000000"/>
              <w:left w:val="single" w:sz="4" w:space="0" w:color="000000"/>
              <w:bottom w:val="single" w:sz="4" w:space="0" w:color="000000"/>
            </w:tcBorders>
            <w:shd w:val="clear" w:color="auto" w:fill="auto"/>
          </w:tcPr>
          <w:p w14:paraId="5539BBC8" w14:textId="77777777" w:rsidR="00C15651" w:rsidRDefault="00E82A10">
            <w:pPr>
              <w:snapToGrid w:val="0"/>
              <w:jc w:val="center"/>
              <w:rPr>
                <w:rFonts w:cs="Arial"/>
              </w:rPr>
            </w:pPr>
            <w:r>
              <w:rPr>
                <w:rFonts w:cs="Arial"/>
              </w:rPr>
              <w:t>4</w:t>
            </w:r>
            <w:r w:rsidR="004C11B9">
              <w:rPr>
                <w:rFonts w:cs="Arial"/>
              </w:rPr>
              <w:t>0</w:t>
            </w:r>
          </w:p>
          <w:p w14:paraId="22E5CF36" w14:textId="77777777" w:rsidR="00E82A10" w:rsidRDefault="00E82A10">
            <w:pPr>
              <w:snapToGrid w:val="0"/>
              <w:jc w:val="center"/>
              <w:rPr>
                <w:rFonts w:cs="Arial"/>
              </w:rPr>
            </w:pPr>
            <w:r>
              <w:rPr>
                <w:rFonts w:cs="Arial"/>
              </w:rPr>
              <w:t>30</w:t>
            </w:r>
          </w:p>
        </w:tc>
        <w:tc>
          <w:tcPr>
            <w:tcW w:w="1858" w:type="dxa"/>
            <w:tcBorders>
              <w:top w:val="single" w:sz="4" w:space="0" w:color="000000"/>
              <w:left w:val="single" w:sz="4" w:space="0" w:color="000000"/>
              <w:bottom w:val="single" w:sz="4" w:space="0" w:color="000000"/>
              <w:right w:val="single" w:sz="4" w:space="0" w:color="000000"/>
            </w:tcBorders>
            <w:shd w:val="clear" w:color="auto" w:fill="auto"/>
          </w:tcPr>
          <w:p w14:paraId="654AFF24" w14:textId="77777777" w:rsidR="00C15651" w:rsidRDefault="00E82A10">
            <w:pPr>
              <w:snapToGrid w:val="0"/>
              <w:jc w:val="center"/>
              <w:rPr>
                <w:rFonts w:cs="Arial"/>
              </w:rPr>
            </w:pPr>
            <w:r>
              <w:rPr>
                <w:rFonts w:cs="Arial"/>
              </w:rPr>
              <w:t>40</w:t>
            </w:r>
            <w:r w:rsidR="00C15651">
              <w:rPr>
                <w:rFonts w:cs="Arial"/>
              </w:rPr>
              <w:t>%</w:t>
            </w:r>
          </w:p>
          <w:p w14:paraId="092AEE95" w14:textId="77777777" w:rsidR="00E82A10" w:rsidRDefault="00E82A10">
            <w:pPr>
              <w:snapToGrid w:val="0"/>
              <w:jc w:val="center"/>
              <w:rPr>
                <w:rFonts w:cs="Arial"/>
              </w:rPr>
            </w:pPr>
            <w:r>
              <w:rPr>
                <w:rFonts w:cs="Arial"/>
              </w:rPr>
              <w:t>30%</w:t>
            </w:r>
          </w:p>
        </w:tc>
      </w:tr>
      <w:tr w:rsidR="00C15651" w14:paraId="45F1790B" w14:textId="77777777">
        <w:trPr>
          <w:trHeight w:val="107"/>
        </w:trPr>
        <w:tc>
          <w:tcPr>
            <w:tcW w:w="894" w:type="dxa"/>
            <w:tcBorders>
              <w:top w:val="single" w:sz="4" w:space="0" w:color="000000"/>
              <w:left w:val="single" w:sz="4" w:space="0" w:color="000000"/>
              <w:bottom w:val="single" w:sz="4" w:space="0" w:color="000000"/>
            </w:tcBorders>
            <w:shd w:val="clear" w:color="auto" w:fill="auto"/>
          </w:tcPr>
          <w:p w14:paraId="231B54E9" w14:textId="77777777" w:rsidR="00C15651" w:rsidRDefault="00C15651">
            <w:pPr>
              <w:snapToGrid w:val="0"/>
              <w:jc w:val="center"/>
              <w:rPr>
                <w:rFonts w:cs="Arial"/>
              </w:rPr>
            </w:pPr>
            <w:r>
              <w:rPr>
                <w:rFonts w:cs="Arial"/>
              </w:rPr>
              <w:t>9</w:t>
            </w:r>
          </w:p>
        </w:tc>
        <w:tc>
          <w:tcPr>
            <w:tcW w:w="4777" w:type="dxa"/>
            <w:tcBorders>
              <w:top w:val="single" w:sz="4" w:space="0" w:color="000000"/>
              <w:left w:val="single" w:sz="4" w:space="0" w:color="000000"/>
              <w:bottom w:val="single" w:sz="4" w:space="0" w:color="000000"/>
            </w:tcBorders>
            <w:shd w:val="clear" w:color="auto" w:fill="auto"/>
          </w:tcPr>
          <w:p w14:paraId="6A952F75" w14:textId="77777777" w:rsidR="00C15651" w:rsidRDefault="00E82A10" w:rsidP="00E82A10">
            <w:pPr>
              <w:snapToGrid w:val="0"/>
              <w:rPr>
                <w:rFonts w:cs="Arial"/>
              </w:rPr>
            </w:pPr>
            <w:r>
              <w:rPr>
                <w:rFonts w:cs="Arial"/>
              </w:rPr>
              <w:t xml:space="preserve">Project 14 </w:t>
            </w:r>
          </w:p>
          <w:p w14:paraId="784A79E9" w14:textId="77777777" w:rsidR="00E82A10" w:rsidRDefault="00E82A10" w:rsidP="00E82A10">
            <w:pPr>
              <w:snapToGrid w:val="0"/>
              <w:rPr>
                <w:rFonts w:cs="Arial"/>
              </w:rPr>
            </w:pPr>
            <w:r>
              <w:rPr>
                <w:rFonts w:cs="Arial"/>
              </w:rPr>
              <w:t>Homework Chapter 14</w:t>
            </w:r>
          </w:p>
        </w:tc>
        <w:tc>
          <w:tcPr>
            <w:tcW w:w="1896" w:type="dxa"/>
            <w:tcBorders>
              <w:top w:val="single" w:sz="4" w:space="0" w:color="000000"/>
              <w:left w:val="single" w:sz="4" w:space="0" w:color="000000"/>
              <w:bottom w:val="single" w:sz="4" w:space="0" w:color="000000"/>
            </w:tcBorders>
            <w:shd w:val="clear" w:color="auto" w:fill="auto"/>
          </w:tcPr>
          <w:p w14:paraId="5C33DAC0" w14:textId="77777777" w:rsidR="00C15651" w:rsidRDefault="00E82A10">
            <w:pPr>
              <w:snapToGrid w:val="0"/>
              <w:jc w:val="center"/>
              <w:rPr>
                <w:rFonts w:cs="Arial"/>
              </w:rPr>
            </w:pPr>
            <w:r>
              <w:rPr>
                <w:rFonts w:cs="Arial"/>
              </w:rPr>
              <w:t>20</w:t>
            </w:r>
          </w:p>
          <w:p w14:paraId="4C5BE25F" w14:textId="77777777" w:rsidR="00E82A10" w:rsidRDefault="00E82A10">
            <w:pPr>
              <w:snapToGrid w:val="0"/>
              <w:jc w:val="center"/>
              <w:rPr>
                <w:rFonts w:cs="Arial"/>
              </w:rPr>
            </w:pPr>
            <w:r>
              <w:rPr>
                <w:rFonts w:cs="Arial"/>
              </w:rPr>
              <w:t>15</w:t>
            </w:r>
          </w:p>
        </w:tc>
        <w:tc>
          <w:tcPr>
            <w:tcW w:w="1858" w:type="dxa"/>
            <w:tcBorders>
              <w:top w:val="single" w:sz="4" w:space="0" w:color="000000"/>
              <w:left w:val="single" w:sz="4" w:space="0" w:color="000000"/>
              <w:bottom w:val="single" w:sz="4" w:space="0" w:color="000000"/>
              <w:right w:val="single" w:sz="4" w:space="0" w:color="000000"/>
            </w:tcBorders>
            <w:shd w:val="clear" w:color="auto" w:fill="auto"/>
          </w:tcPr>
          <w:p w14:paraId="7C08428E" w14:textId="77777777" w:rsidR="00C15651" w:rsidRDefault="00E82A10">
            <w:pPr>
              <w:snapToGrid w:val="0"/>
              <w:jc w:val="center"/>
              <w:rPr>
                <w:rFonts w:cs="Arial"/>
              </w:rPr>
            </w:pPr>
            <w:r>
              <w:rPr>
                <w:rFonts w:cs="Arial"/>
              </w:rPr>
              <w:t>2</w:t>
            </w:r>
            <w:r w:rsidR="00C15651">
              <w:rPr>
                <w:rFonts w:cs="Arial"/>
              </w:rPr>
              <w:t>0%</w:t>
            </w:r>
          </w:p>
          <w:p w14:paraId="63EE3EF0" w14:textId="77777777" w:rsidR="00E82A10" w:rsidRDefault="00E82A10">
            <w:pPr>
              <w:snapToGrid w:val="0"/>
              <w:jc w:val="center"/>
              <w:rPr>
                <w:rFonts w:cs="Arial"/>
              </w:rPr>
            </w:pPr>
            <w:r>
              <w:rPr>
                <w:rFonts w:cs="Arial"/>
              </w:rPr>
              <w:t>15%</w:t>
            </w:r>
          </w:p>
        </w:tc>
      </w:tr>
      <w:tr w:rsidR="00C15651" w14:paraId="2CCF5203" w14:textId="77777777">
        <w:trPr>
          <w:trHeight w:val="107"/>
        </w:trPr>
        <w:tc>
          <w:tcPr>
            <w:tcW w:w="894" w:type="dxa"/>
            <w:tcBorders>
              <w:top w:val="single" w:sz="4" w:space="0" w:color="000000"/>
              <w:left w:val="single" w:sz="4" w:space="0" w:color="000000"/>
              <w:bottom w:val="single" w:sz="4" w:space="0" w:color="000000"/>
            </w:tcBorders>
            <w:shd w:val="clear" w:color="auto" w:fill="auto"/>
          </w:tcPr>
          <w:p w14:paraId="5BBD7E80" w14:textId="77777777" w:rsidR="00C15651" w:rsidRDefault="00C15651">
            <w:pPr>
              <w:snapToGrid w:val="0"/>
              <w:jc w:val="center"/>
              <w:rPr>
                <w:rFonts w:cs="Arial"/>
              </w:rPr>
            </w:pPr>
            <w:r>
              <w:rPr>
                <w:rFonts w:cs="Arial"/>
              </w:rPr>
              <w:t>10</w:t>
            </w:r>
          </w:p>
        </w:tc>
        <w:tc>
          <w:tcPr>
            <w:tcW w:w="4777" w:type="dxa"/>
            <w:tcBorders>
              <w:top w:val="single" w:sz="4" w:space="0" w:color="000000"/>
              <w:left w:val="single" w:sz="4" w:space="0" w:color="000000"/>
              <w:bottom w:val="single" w:sz="4" w:space="0" w:color="000000"/>
            </w:tcBorders>
            <w:shd w:val="clear" w:color="auto" w:fill="auto"/>
          </w:tcPr>
          <w:p w14:paraId="0FAAD6BC" w14:textId="77777777" w:rsidR="00C15651" w:rsidRDefault="00C15651">
            <w:pPr>
              <w:snapToGrid w:val="0"/>
              <w:rPr>
                <w:rFonts w:cs="Arial"/>
              </w:rPr>
            </w:pPr>
            <w:r>
              <w:rPr>
                <w:rFonts w:cs="Arial"/>
              </w:rPr>
              <w:t xml:space="preserve">Final </w:t>
            </w:r>
          </w:p>
        </w:tc>
        <w:tc>
          <w:tcPr>
            <w:tcW w:w="1896" w:type="dxa"/>
            <w:tcBorders>
              <w:top w:val="single" w:sz="4" w:space="0" w:color="000000"/>
              <w:left w:val="single" w:sz="4" w:space="0" w:color="000000"/>
              <w:bottom w:val="single" w:sz="4" w:space="0" w:color="000000"/>
            </w:tcBorders>
            <w:shd w:val="clear" w:color="auto" w:fill="auto"/>
          </w:tcPr>
          <w:p w14:paraId="27FCA2CB" w14:textId="77777777" w:rsidR="00C15651" w:rsidRDefault="00E82A10">
            <w:pPr>
              <w:snapToGrid w:val="0"/>
              <w:jc w:val="center"/>
              <w:rPr>
                <w:rFonts w:cs="Arial"/>
              </w:rPr>
            </w:pPr>
            <w:r>
              <w:rPr>
                <w:rFonts w:cs="Arial"/>
              </w:rPr>
              <w:t>25</w:t>
            </w:r>
            <w:r w:rsidR="004C11B9">
              <w:rPr>
                <w:rFonts w:cs="Arial"/>
              </w:rPr>
              <w:t>0</w:t>
            </w:r>
          </w:p>
        </w:tc>
        <w:tc>
          <w:tcPr>
            <w:tcW w:w="1858" w:type="dxa"/>
            <w:tcBorders>
              <w:top w:val="single" w:sz="4" w:space="0" w:color="000000"/>
              <w:left w:val="single" w:sz="4" w:space="0" w:color="000000"/>
              <w:bottom w:val="single" w:sz="4" w:space="0" w:color="000000"/>
              <w:right w:val="single" w:sz="4" w:space="0" w:color="000000"/>
            </w:tcBorders>
            <w:shd w:val="clear" w:color="auto" w:fill="auto"/>
          </w:tcPr>
          <w:p w14:paraId="21FE1DF0" w14:textId="77777777" w:rsidR="00C15651" w:rsidRDefault="00C15651">
            <w:pPr>
              <w:snapToGrid w:val="0"/>
              <w:jc w:val="center"/>
              <w:rPr>
                <w:rFonts w:cs="Arial"/>
              </w:rPr>
            </w:pPr>
            <w:r>
              <w:rPr>
                <w:rFonts w:cs="Arial"/>
              </w:rPr>
              <w:t>2</w:t>
            </w:r>
            <w:r w:rsidR="00E82A10">
              <w:rPr>
                <w:rFonts w:cs="Arial"/>
              </w:rPr>
              <w:t>5</w:t>
            </w:r>
            <w:r>
              <w:rPr>
                <w:rFonts w:cs="Arial"/>
              </w:rPr>
              <w:t>0%</w:t>
            </w:r>
          </w:p>
        </w:tc>
      </w:tr>
      <w:tr w:rsidR="00C15651" w14:paraId="54737A7F" w14:textId="77777777">
        <w:trPr>
          <w:trHeight w:val="107"/>
        </w:trPr>
        <w:tc>
          <w:tcPr>
            <w:tcW w:w="894" w:type="dxa"/>
            <w:tcBorders>
              <w:top w:val="single" w:sz="4" w:space="0" w:color="000000"/>
              <w:left w:val="single" w:sz="4" w:space="0" w:color="000000"/>
              <w:bottom w:val="single" w:sz="4" w:space="0" w:color="000000"/>
            </w:tcBorders>
            <w:shd w:val="clear" w:color="auto" w:fill="auto"/>
          </w:tcPr>
          <w:p w14:paraId="2889FE0E" w14:textId="77777777" w:rsidR="00C15651" w:rsidRDefault="00C15651">
            <w:pPr>
              <w:snapToGrid w:val="0"/>
              <w:rPr>
                <w:rFonts w:cs="Arial"/>
              </w:rPr>
            </w:pPr>
            <w:r>
              <w:rPr>
                <w:rFonts w:cs="Arial"/>
              </w:rPr>
              <w:t>Total</w:t>
            </w:r>
          </w:p>
        </w:tc>
        <w:tc>
          <w:tcPr>
            <w:tcW w:w="4777" w:type="dxa"/>
            <w:tcBorders>
              <w:top w:val="single" w:sz="4" w:space="0" w:color="000000"/>
              <w:left w:val="single" w:sz="4" w:space="0" w:color="000000"/>
              <w:bottom w:val="single" w:sz="4" w:space="0" w:color="000000"/>
            </w:tcBorders>
            <w:shd w:val="clear" w:color="auto" w:fill="auto"/>
          </w:tcPr>
          <w:p w14:paraId="50E42511" w14:textId="77777777" w:rsidR="00C15651" w:rsidRDefault="00C15651">
            <w:pPr>
              <w:snapToGrid w:val="0"/>
              <w:rPr>
                <w:rFonts w:cs="Arial"/>
              </w:rPr>
            </w:pPr>
          </w:p>
        </w:tc>
        <w:tc>
          <w:tcPr>
            <w:tcW w:w="1896" w:type="dxa"/>
            <w:tcBorders>
              <w:top w:val="single" w:sz="4" w:space="0" w:color="000000"/>
              <w:left w:val="single" w:sz="4" w:space="0" w:color="000000"/>
              <w:bottom w:val="single" w:sz="4" w:space="0" w:color="000000"/>
            </w:tcBorders>
            <w:shd w:val="clear" w:color="auto" w:fill="auto"/>
          </w:tcPr>
          <w:p w14:paraId="5B6EF00A" w14:textId="77777777" w:rsidR="00C15651" w:rsidRDefault="00C15651">
            <w:pPr>
              <w:snapToGrid w:val="0"/>
              <w:jc w:val="center"/>
              <w:rPr>
                <w:rFonts w:cs="Arial"/>
              </w:rPr>
            </w:pPr>
            <w:r>
              <w:rPr>
                <w:rFonts w:cs="Arial"/>
              </w:rPr>
              <w:t>100</w:t>
            </w:r>
            <w:r w:rsidR="004C11B9">
              <w:rPr>
                <w:rFonts w:cs="Arial"/>
              </w:rPr>
              <w:t>0</w:t>
            </w:r>
          </w:p>
        </w:tc>
        <w:tc>
          <w:tcPr>
            <w:tcW w:w="1858" w:type="dxa"/>
            <w:tcBorders>
              <w:top w:val="single" w:sz="4" w:space="0" w:color="000000"/>
              <w:left w:val="single" w:sz="4" w:space="0" w:color="000000"/>
              <w:bottom w:val="single" w:sz="4" w:space="0" w:color="000000"/>
              <w:right w:val="single" w:sz="4" w:space="0" w:color="000000"/>
            </w:tcBorders>
            <w:shd w:val="clear" w:color="auto" w:fill="auto"/>
          </w:tcPr>
          <w:p w14:paraId="49FB9AEE" w14:textId="77777777" w:rsidR="00C15651" w:rsidRDefault="00C15651">
            <w:pPr>
              <w:snapToGrid w:val="0"/>
              <w:jc w:val="center"/>
              <w:rPr>
                <w:rFonts w:cs="Arial"/>
              </w:rPr>
            </w:pPr>
            <w:r>
              <w:rPr>
                <w:rFonts w:cs="Arial"/>
              </w:rPr>
              <w:t>100</w:t>
            </w:r>
            <w:r w:rsidR="00E82A10">
              <w:rPr>
                <w:rFonts w:cs="Arial"/>
              </w:rPr>
              <w:t>0</w:t>
            </w:r>
            <w:r>
              <w:rPr>
                <w:rFonts w:cs="Arial"/>
              </w:rPr>
              <w:t>%</w:t>
            </w:r>
          </w:p>
        </w:tc>
      </w:tr>
    </w:tbl>
    <w:p w14:paraId="6D2F3266" w14:textId="77777777" w:rsidR="00DA020E" w:rsidRDefault="00DA020E" w:rsidP="00DA020E">
      <w:pPr>
        <w:keepNext/>
        <w:contextualSpacing/>
        <w:outlineLvl w:val="1"/>
        <w:rPr>
          <w:b/>
          <w:sz w:val="32"/>
        </w:rPr>
        <w:sectPr w:rsidR="00DA020E">
          <w:pgSz w:w="12240" w:h="15840"/>
          <w:pgMar w:top="1440" w:right="1440" w:bottom="1440" w:left="1440" w:header="720" w:footer="720" w:gutter="0"/>
          <w:cols w:space="720"/>
          <w:docGrid w:linePitch="360" w:charSpace="32768"/>
        </w:sectPr>
      </w:pPr>
    </w:p>
    <w:tbl>
      <w:tblPr>
        <w:tblW w:w="8960" w:type="dxa"/>
        <w:tblInd w:w="93" w:type="dxa"/>
        <w:tblLook w:val="04A0" w:firstRow="1" w:lastRow="0" w:firstColumn="1" w:lastColumn="0" w:noHBand="0" w:noVBand="1"/>
      </w:tblPr>
      <w:tblGrid>
        <w:gridCol w:w="1400"/>
        <w:gridCol w:w="2100"/>
        <w:gridCol w:w="1080"/>
        <w:gridCol w:w="1060"/>
        <w:gridCol w:w="1000"/>
        <w:gridCol w:w="1100"/>
        <w:gridCol w:w="1220"/>
      </w:tblGrid>
      <w:tr w:rsidR="00C30B04" w:rsidRPr="00C30B04" w14:paraId="56794FC9" w14:textId="77777777" w:rsidTr="00C30B04">
        <w:trPr>
          <w:trHeight w:val="300"/>
        </w:trPr>
        <w:tc>
          <w:tcPr>
            <w:tcW w:w="4580" w:type="dxa"/>
            <w:gridSpan w:val="3"/>
            <w:tcBorders>
              <w:top w:val="nil"/>
              <w:left w:val="nil"/>
              <w:bottom w:val="nil"/>
              <w:right w:val="nil"/>
            </w:tcBorders>
            <w:shd w:val="clear" w:color="auto" w:fill="auto"/>
            <w:noWrap/>
            <w:vAlign w:val="center"/>
            <w:hideMark/>
          </w:tcPr>
          <w:p w14:paraId="46AD7235" w14:textId="77777777" w:rsidR="00C30B04" w:rsidRPr="00C30B04" w:rsidRDefault="00C30B04" w:rsidP="00C30B04">
            <w:pPr>
              <w:suppressAutoHyphens w:val="0"/>
              <w:rPr>
                <w:rFonts w:eastAsia="Times New Roman" w:cs="Arial"/>
                <w:b/>
                <w:bCs/>
                <w:kern w:val="0"/>
                <w:sz w:val="32"/>
                <w:szCs w:val="32"/>
                <w:lang w:eastAsia="en-US" w:bidi="ar-SA"/>
              </w:rPr>
            </w:pPr>
            <w:r w:rsidRPr="00C30B04">
              <w:rPr>
                <w:rFonts w:eastAsia="Times New Roman" w:cs="Arial"/>
                <w:b/>
                <w:bCs/>
                <w:kern w:val="0"/>
                <w:sz w:val="32"/>
                <w:szCs w:val="32"/>
                <w:lang w:eastAsia="en-US" w:bidi="ar-SA"/>
              </w:rPr>
              <w:lastRenderedPageBreak/>
              <w:t>Your Grades for this Course</w:t>
            </w:r>
          </w:p>
        </w:tc>
        <w:tc>
          <w:tcPr>
            <w:tcW w:w="1060" w:type="dxa"/>
            <w:tcBorders>
              <w:top w:val="nil"/>
              <w:left w:val="nil"/>
              <w:bottom w:val="nil"/>
              <w:right w:val="nil"/>
            </w:tcBorders>
            <w:shd w:val="clear" w:color="auto" w:fill="auto"/>
            <w:noWrap/>
            <w:vAlign w:val="bottom"/>
            <w:hideMark/>
          </w:tcPr>
          <w:p w14:paraId="07033E8A"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000" w:type="dxa"/>
            <w:tcBorders>
              <w:top w:val="nil"/>
              <w:left w:val="nil"/>
              <w:bottom w:val="nil"/>
              <w:right w:val="nil"/>
            </w:tcBorders>
            <w:shd w:val="clear" w:color="auto" w:fill="auto"/>
            <w:noWrap/>
            <w:vAlign w:val="bottom"/>
            <w:hideMark/>
          </w:tcPr>
          <w:p w14:paraId="2282DB19"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100" w:type="dxa"/>
            <w:tcBorders>
              <w:top w:val="nil"/>
              <w:left w:val="nil"/>
              <w:bottom w:val="nil"/>
              <w:right w:val="nil"/>
            </w:tcBorders>
            <w:shd w:val="clear" w:color="auto" w:fill="auto"/>
            <w:noWrap/>
            <w:vAlign w:val="bottom"/>
            <w:hideMark/>
          </w:tcPr>
          <w:p w14:paraId="111C12F2"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7D0F7E9D"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r>
      <w:tr w:rsidR="00C30B04" w:rsidRPr="00C30B04" w14:paraId="3FF82AEC" w14:textId="77777777" w:rsidTr="00C30B04">
        <w:trPr>
          <w:trHeight w:val="315"/>
        </w:trPr>
        <w:tc>
          <w:tcPr>
            <w:tcW w:w="8960" w:type="dxa"/>
            <w:gridSpan w:val="7"/>
            <w:tcBorders>
              <w:top w:val="nil"/>
              <w:left w:val="nil"/>
              <w:bottom w:val="nil"/>
              <w:right w:val="nil"/>
            </w:tcBorders>
            <w:shd w:val="clear" w:color="auto" w:fill="auto"/>
            <w:hideMark/>
          </w:tcPr>
          <w:p w14:paraId="06F6AA83" w14:textId="77777777" w:rsidR="00C30B04" w:rsidRPr="00C30B04" w:rsidRDefault="00C30B04" w:rsidP="00C30B04">
            <w:pPr>
              <w:suppressAutoHyphens w:val="0"/>
              <w:rPr>
                <w:rFonts w:eastAsia="Times New Roman" w:cs="Arial"/>
                <w:kern w:val="0"/>
                <w:lang w:eastAsia="en-US" w:bidi="ar-SA"/>
              </w:rPr>
            </w:pPr>
            <w:r w:rsidRPr="00C30B04">
              <w:rPr>
                <w:rFonts w:eastAsia="Times New Roman" w:cs="Arial"/>
                <w:kern w:val="0"/>
                <w:lang w:eastAsia="en-US" w:bidi="ar-SA"/>
              </w:rPr>
              <w:t>Your final grade for this course will be based on an assessment by the Instructor of your performance on a number of course activities, which may include objective tests, classroom exercises, laboratory demonstrations, project papers, or other types of activities. The chart below indicates in what activities you will engage, how many possible points can be earned for each activity, and the percentage of your final grade that will be accounted for by each activity.</w:t>
            </w:r>
          </w:p>
        </w:tc>
      </w:tr>
      <w:tr w:rsidR="00C30B04" w:rsidRPr="00C30B04" w14:paraId="6A38D33F" w14:textId="77777777" w:rsidTr="00C30B04">
        <w:trPr>
          <w:trHeight w:val="1410"/>
        </w:trPr>
        <w:tc>
          <w:tcPr>
            <w:tcW w:w="8960" w:type="dxa"/>
            <w:gridSpan w:val="7"/>
            <w:tcBorders>
              <w:top w:val="nil"/>
              <w:left w:val="nil"/>
              <w:bottom w:val="nil"/>
              <w:right w:val="nil"/>
            </w:tcBorders>
            <w:shd w:val="clear" w:color="auto" w:fill="auto"/>
            <w:hideMark/>
          </w:tcPr>
          <w:p w14:paraId="2E937694" w14:textId="77777777" w:rsidR="00C30B04" w:rsidRPr="00C30B04" w:rsidRDefault="00C30B04" w:rsidP="00C30B04">
            <w:pPr>
              <w:suppressAutoHyphens w:val="0"/>
              <w:rPr>
                <w:rFonts w:eastAsia="Times New Roman" w:cs="Arial"/>
                <w:kern w:val="0"/>
                <w:lang w:eastAsia="en-US" w:bidi="ar-SA"/>
              </w:rPr>
            </w:pPr>
            <w:r w:rsidRPr="00C30B04">
              <w:rPr>
                <w:rFonts w:eastAsia="Times New Roman" w:cs="Arial"/>
                <w:kern w:val="0"/>
                <w:lang w:eastAsia="en-US" w:bidi="ar-SA"/>
              </w:rPr>
              <w:t>Students in this course should be graded following Coleman University assessment practices and policies. A point system is used in the University to indicate student performance on various required activities or projects. For this course, it is recommended that points be distributed as follows:</w:t>
            </w:r>
          </w:p>
        </w:tc>
      </w:tr>
      <w:tr w:rsidR="00C30B04" w:rsidRPr="00C30B04" w14:paraId="1D22516D" w14:textId="77777777" w:rsidTr="00C30B04">
        <w:trPr>
          <w:trHeight w:val="435"/>
        </w:trPr>
        <w:tc>
          <w:tcPr>
            <w:tcW w:w="5640" w:type="dxa"/>
            <w:gridSpan w:val="4"/>
            <w:tcBorders>
              <w:top w:val="nil"/>
              <w:left w:val="nil"/>
              <w:bottom w:val="nil"/>
              <w:right w:val="nil"/>
            </w:tcBorders>
            <w:shd w:val="clear" w:color="auto" w:fill="auto"/>
            <w:noWrap/>
            <w:hideMark/>
          </w:tcPr>
          <w:p w14:paraId="210CFCAB" w14:textId="77777777" w:rsidR="00C30B04" w:rsidRPr="00C30B04" w:rsidRDefault="00C30B04" w:rsidP="00C30B04">
            <w:pPr>
              <w:suppressAutoHyphens w:val="0"/>
              <w:rPr>
                <w:rFonts w:eastAsia="Times New Roman" w:cs="Arial"/>
                <w:b/>
                <w:bCs/>
                <w:kern w:val="0"/>
                <w:lang w:eastAsia="en-US" w:bidi="ar-SA"/>
              </w:rPr>
            </w:pPr>
            <w:r w:rsidRPr="00C30B04">
              <w:rPr>
                <w:rFonts w:eastAsia="Times New Roman" w:cs="Arial"/>
                <w:b/>
                <w:bCs/>
                <w:kern w:val="0"/>
                <w:lang w:eastAsia="en-US" w:bidi="ar-SA"/>
              </w:rPr>
              <w:t>Coleman University Grade Assignment Policy:</w:t>
            </w:r>
          </w:p>
        </w:tc>
        <w:tc>
          <w:tcPr>
            <w:tcW w:w="1000" w:type="dxa"/>
            <w:tcBorders>
              <w:top w:val="nil"/>
              <w:left w:val="nil"/>
              <w:bottom w:val="nil"/>
              <w:right w:val="nil"/>
            </w:tcBorders>
            <w:shd w:val="clear" w:color="auto" w:fill="auto"/>
            <w:noWrap/>
            <w:vAlign w:val="bottom"/>
            <w:hideMark/>
          </w:tcPr>
          <w:p w14:paraId="0A45EB5D"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100" w:type="dxa"/>
            <w:tcBorders>
              <w:top w:val="nil"/>
              <w:left w:val="nil"/>
              <w:bottom w:val="nil"/>
              <w:right w:val="nil"/>
            </w:tcBorders>
            <w:shd w:val="clear" w:color="auto" w:fill="auto"/>
            <w:noWrap/>
            <w:vAlign w:val="bottom"/>
            <w:hideMark/>
          </w:tcPr>
          <w:p w14:paraId="37630DF3"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6E1B01D6"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r>
      <w:tr w:rsidR="00C30B04" w:rsidRPr="00C30B04" w14:paraId="6A81657D" w14:textId="77777777" w:rsidTr="00C30B04">
        <w:trPr>
          <w:trHeight w:val="630"/>
        </w:trPr>
        <w:tc>
          <w:tcPr>
            <w:tcW w:w="1400" w:type="dxa"/>
            <w:tcBorders>
              <w:top w:val="nil"/>
              <w:left w:val="nil"/>
              <w:bottom w:val="nil"/>
              <w:right w:val="nil"/>
            </w:tcBorders>
            <w:shd w:val="clear" w:color="auto" w:fill="auto"/>
            <w:noWrap/>
            <w:vAlign w:val="bottom"/>
            <w:hideMark/>
          </w:tcPr>
          <w:p w14:paraId="489A7E9D"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3180" w:type="dxa"/>
            <w:gridSpan w:val="2"/>
            <w:tcBorders>
              <w:top w:val="single" w:sz="8" w:space="0" w:color="auto"/>
              <w:left w:val="single" w:sz="8" w:space="0" w:color="auto"/>
              <w:bottom w:val="single" w:sz="8" w:space="0" w:color="auto"/>
              <w:right w:val="single" w:sz="8" w:space="0" w:color="000000"/>
            </w:tcBorders>
            <w:shd w:val="clear" w:color="D9D9D9" w:fill="D9D9D9"/>
            <w:vAlign w:val="center"/>
            <w:hideMark/>
          </w:tcPr>
          <w:p w14:paraId="69F839D4" w14:textId="77777777" w:rsidR="00C30B04" w:rsidRPr="00C30B04" w:rsidRDefault="00C30B04" w:rsidP="00C30B04">
            <w:pPr>
              <w:suppressAutoHyphens w:val="0"/>
              <w:jc w:val="center"/>
              <w:rPr>
                <w:rFonts w:eastAsia="Times New Roman" w:cs="Arial"/>
                <w:b/>
                <w:bCs/>
                <w:kern w:val="0"/>
                <w:sz w:val="20"/>
                <w:szCs w:val="20"/>
                <w:lang w:eastAsia="en-US" w:bidi="ar-SA"/>
              </w:rPr>
            </w:pPr>
            <w:r w:rsidRPr="00C30B04">
              <w:rPr>
                <w:rFonts w:eastAsia="Times New Roman" w:cs="Arial"/>
                <w:b/>
                <w:bCs/>
                <w:kern w:val="0"/>
                <w:sz w:val="20"/>
                <w:szCs w:val="20"/>
                <w:lang w:eastAsia="en-US" w:bidi="ar-SA"/>
              </w:rPr>
              <w:t>Percent</w:t>
            </w:r>
          </w:p>
        </w:tc>
        <w:tc>
          <w:tcPr>
            <w:tcW w:w="1060" w:type="dxa"/>
            <w:tcBorders>
              <w:top w:val="single" w:sz="8" w:space="0" w:color="auto"/>
              <w:left w:val="nil"/>
              <w:bottom w:val="single" w:sz="8" w:space="0" w:color="auto"/>
              <w:right w:val="single" w:sz="8" w:space="0" w:color="auto"/>
            </w:tcBorders>
            <w:shd w:val="clear" w:color="D9D9D9" w:fill="D9D9D9"/>
            <w:vAlign w:val="center"/>
            <w:hideMark/>
          </w:tcPr>
          <w:p w14:paraId="72CF7053" w14:textId="77777777" w:rsidR="00C30B04" w:rsidRPr="00C30B04" w:rsidRDefault="00C30B04" w:rsidP="00C30B04">
            <w:pPr>
              <w:suppressAutoHyphens w:val="0"/>
              <w:jc w:val="center"/>
              <w:rPr>
                <w:rFonts w:eastAsia="Times New Roman" w:cs="Arial"/>
                <w:b/>
                <w:bCs/>
                <w:kern w:val="0"/>
                <w:sz w:val="20"/>
                <w:szCs w:val="20"/>
                <w:lang w:eastAsia="en-US" w:bidi="ar-SA"/>
              </w:rPr>
            </w:pPr>
            <w:r w:rsidRPr="00C30B04">
              <w:rPr>
                <w:rFonts w:eastAsia="Times New Roman" w:cs="Arial"/>
                <w:b/>
                <w:bCs/>
                <w:kern w:val="0"/>
                <w:sz w:val="20"/>
                <w:szCs w:val="20"/>
                <w:lang w:eastAsia="en-US" w:bidi="ar-SA"/>
              </w:rPr>
              <w:t>Letter Grade</w:t>
            </w:r>
          </w:p>
        </w:tc>
        <w:tc>
          <w:tcPr>
            <w:tcW w:w="1000" w:type="dxa"/>
            <w:tcBorders>
              <w:top w:val="single" w:sz="8" w:space="0" w:color="auto"/>
              <w:left w:val="nil"/>
              <w:bottom w:val="single" w:sz="8" w:space="0" w:color="000000"/>
              <w:right w:val="single" w:sz="8" w:space="0" w:color="auto"/>
            </w:tcBorders>
            <w:shd w:val="clear" w:color="D9D9D9" w:fill="D9D9D9"/>
            <w:vAlign w:val="center"/>
            <w:hideMark/>
          </w:tcPr>
          <w:p w14:paraId="1B151917" w14:textId="77777777" w:rsidR="00C30B04" w:rsidRPr="00C30B04" w:rsidRDefault="00C30B04" w:rsidP="00C30B04">
            <w:pPr>
              <w:suppressAutoHyphens w:val="0"/>
              <w:jc w:val="center"/>
              <w:rPr>
                <w:rFonts w:eastAsia="Times New Roman" w:cs="Arial"/>
                <w:b/>
                <w:bCs/>
                <w:kern w:val="0"/>
                <w:sz w:val="20"/>
                <w:szCs w:val="20"/>
                <w:lang w:eastAsia="en-US" w:bidi="ar-SA"/>
              </w:rPr>
            </w:pPr>
            <w:r w:rsidRPr="00C30B04">
              <w:rPr>
                <w:rFonts w:eastAsia="Times New Roman" w:cs="Arial"/>
                <w:b/>
                <w:bCs/>
                <w:kern w:val="0"/>
                <w:sz w:val="20"/>
                <w:szCs w:val="20"/>
                <w:lang w:eastAsia="en-US" w:bidi="ar-SA"/>
              </w:rPr>
              <w:t>Grade Points</w:t>
            </w:r>
          </w:p>
        </w:tc>
        <w:tc>
          <w:tcPr>
            <w:tcW w:w="1100" w:type="dxa"/>
            <w:tcBorders>
              <w:top w:val="nil"/>
              <w:left w:val="nil"/>
              <w:bottom w:val="nil"/>
              <w:right w:val="nil"/>
            </w:tcBorders>
            <w:shd w:val="clear" w:color="auto" w:fill="auto"/>
            <w:noWrap/>
            <w:vAlign w:val="bottom"/>
            <w:hideMark/>
          </w:tcPr>
          <w:p w14:paraId="1370416E"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548AC3AB"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r>
      <w:tr w:rsidR="00C30B04" w:rsidRPr="00C30B04" w14:paraId="27B41CAA" w14:textId="77777777" w:rsidTr="00C30B04">
        <w:trPr>
          <w:trHeight w:val="360"/>
        </w:trPr>
        <w:tc>
          <w:tcPr>
            <w:tcW w:w="1400" w:type="dxa"/>
            <w:tcBorders>
              <w:top w:val="nil"/>
              <w:left w:val="nil"/>
              <w:bottom w:val="nil"/>
              <w:right w:val="nil"/>
            </w:tcBorders>
            <w:shd w:val="clear" w:color="auto" w:fill="auto"/>
            <w:noWrap/>
            <w:vAlign w:val="bottom"/>
            <w:hideMark/>
          </w:tcPr>
          <w:p w14:paraId="011F5B9C"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3180" w:type="dxa"/>
            <w:gridSpan w:val="2"/>
            <w:tcBorders>
              <w:top w:val="single" w:sz="8" w:space="0" w:color="auto"/>
              <w:left w:val="single" w:sz="8" w:space="0" w:color="auto"/>
              <w:bottom w:val="single" w:sz="4" w:space="0" w:color="auto"/>
              <w:right w:val="single" w:sz="4" w:space="0" w:color="000000"/>
            </w:tcBorders>
            <w:shd w:val="clear" w:color="auto" w:fill="auto"/>
            <w:vAlign w:val="center"/>
            <w:hideMark/>
          </w:tcPr>
          <w:p w14:paraId="2B0A1211"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94-100</w:t>
            </w:r>
          </w:p>
        </w:tc>
        <w:tc>
          <w:tcPr>
            <w:tcW w:w="1060" w:type="dxa"/>
            <w:tcBorders>
              <w:top w:val="nil"/>
              <w:left w:val="nil"/>
              <w:bottom w:val="single" w:sz="4" w:space="0" w:color="000000"/>
              <w:right w:val="single" w:sz="4" w:space="0" w:color="000000"/>
            </w:tcBorders>
            <w:shd w:val="clear" w:color="auto" w:fill="auto"/>
            <w:vAlign w:val="center"/>
            <w:hideMark/>
          </w:tcPr>
          <w:p w14:paraId="3C63D7F7"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A</w:t>
            </w:r>
          </w:p>
        </w:tc>
        <w:tc>
          <w:tcPr>
            <w:tcW w:w="1000" w:type="dxa"/>
            <w:tcBorders>
              <w:top w:val="nil"/>
              <w:left w:val="nil"/>
              <w:bottom w:val="single" w:sz="4" w:space="0" w:color="000000"/>
              <w:right w:val="single" w:sz="8" w:space="0" w:color="auto"/>
            </w:tcBorders>
            <w:shd w:val="clear" w:color="auto" w:fill="auto"/>
            <w:vAlign w:val="center"/>
            <w:hideMark/>
          </w:tcPr>
          <w:p w14:paraId="5D60F023"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4</w:t>
            </w:r>
          </w:p>
        </w:tc>
        <w:tc>
          <w:tcPr>
            <w:tcW w:w="1100" w:type="dxa"/>
            <w:tcBorders>
              <w:top w:val="nil"/>
              <w:left w:val="nil"/>
              <w:bottom w:val="nil"/>
              <w:right w:val="nil"/>
            </w:tcBorders>
            <w:shd w:val="clear" w:color="auto" w:fill="auto"/>
            <w:noWrap/>
            <w:vAlign w:val="bottom"/>
            <w:hideMark/>
          </w:tcPr>
          <w:p w14:paraId="6AE9694C"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177968BF"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r>
      <w:tr w:rsidR="00C30B04" w:rsidRPr="00C30B04" w14:paraId="0CF8CAB1" w14:textId="77777777" w:rsidTr="00C30B04">
        <w:trPr>
          <w:trHeight w:val="435"/>
        </w:trPr>
        <w:tc>
          <w:tcPr>
            <w:tcW w:w="1400" w:type="dxa"/>
            <w:tcBorders>
              <w:top w:val="nil"/>
              <w:left w:val="nil"/>
              <w:bottom w:val="nil"/>
              <w:right w:val="nil"/>
            </w:tcBorders>
            <w:shd w:val="clear" w:color="auto" w:fill="auto"/>
            <w:noWrap/>
            <w:vAlign w:val="bottom"/>
            <w:hideMark/>
          </w:tcPr>
          <w:p w14:paraId="43BC5EDA"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000000"/>
            </w:tcBorders>
            <w:shd w:val="clear" w:color="auto" w:fill="auto"/>
            <w:vAlign w:val="center"/>
            <w:hideMark/>
          </w:tcPr>
          <w:p w14:paraId="2C8FBAC5"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90-93</w:t>
            </w:r>
          </w:p>
        </w:tc>
        <w:tc>
          <w:tcPr>
            <w:tcW w:w="1060" w:type="dxa"/>
            <w:tcBorders>
              <w:top w:val="nil"/>
              <w:left w:val="nil"/>
              <w:bottom w:val="single" w:sz="4" w:space="0" w:color="000000"/>
              <w:right w:val="single" w:sz="4" w:space="0" w:color="000000"/>
            </w:tcBorders>
            <w:shd w:val="clear" w:color="auto" w:fill="auto"/>
            <w:vAlign w:val="center"/>
            <w:hideMark/>
          </w:tcPr>
          <w:p w14:paraId="20FCEEC9"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A-</w:t>
            </w:r>
          </w:p>
        </w:tc>
        <w:tc>
          <w:tcPr>
            <w:tcW w:w="1000" w:type="dxa"/>
            <w:tcBorders>
              <w:top w:val="nil"/>
              <w:left w:val="nil"/>
              <w:bottom w:val="single" w:sz="4" w:space="0" w:color="000000"/>
              <w:right w:val="single" w:sz="8" w:space="0" w:color="auto"/>
            </w:tcBorders>
            <w:shd w:val="clear" w:color="auto" w:fill="auto"/>
            <w:vAlign w:val="center"/>
            <w:hideMark/>
          </w:tcPr>
          <w:p w14:paraId="226158FB"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3.67</w:t>
            </w:r>
          </w:p>
        </w:tc>
        <w:tc>
          <w:tcPr>
            <w:tcW w:w="1100" w:type="dxa"/>
            <w:tcBorders>
              <w:top w:val="nil"/>
              <w:left w:val="nil"/>
              <w:bottom w:val="nil"/>
              <w:right w:val="nil"/>
            </w:tcBorders>
            <w:shd w:val="clear" w:color="auto" w:fill="auto"/>
            <w:noWrap/>
            <w:vAlign w:val="bottom"/>
            <w:hideMark/>
          </w:tcPr>
          <w:p w14:paraId="0B9F655C"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7D003B88"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r>
      <w:tr w:rsidR="00C30B04" w:rsidRPr="00C30B04" w14:paraId="52E31147" w14:textId="77777777" w:rsidTr="00C30B04">
        <w:trPr>
          <w:trHeight w:val="525"/>
        </w:trPr>
        <w:tc>
          <w:tcPr>
            <w:tcW w:w="1400" w:type="dxa"/>
            <w:tcBorders>
              <w:top w:val="nil"/>
              <w:left w:val="nil"/>
              <w:bottom w:val="nil"/>
              <w:right w:val="nil"/>
            </w:tcBorders>
            <w:shd w:val="clear" w:color="auto" w:fill="auto"/>
            <w:noWrap/>
            <w:vAlign w:val="bottom"/>
            <w:hideMark/>
          </w:tcPr>
          <w:p w14:paraId="3F84AC90"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000000"/>
            </w:tcBorders>
            <w:shd w:val="clear" w:color="auto" w:fill="auto"/>
            <w:vAlign w:val="center"/>
            <w:hideMark/>
          </w:tcPr>
          <w:p w14:paraId="5FDCD5FF"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87-89</w:t>
            </w:r>
          </w:p>
        </w:tc>
        <w:tc>
          <w:tcPr>
            <w:tcW w:w="1060" w:type="dxa"/>
            <w:tcBorders>
              <w:top w:val="nil"/>
              <w:left w:val="nil"/>
              <w:bottom w:val="single" w:sz="4" w:space="0" w:color="000000"/>
              <w:right w:val="single" w:sz="4" w:space="0" w:color="000000"/>
            </w:tcBorders>
            <w:shd w:val="clear" w:color="auto" w:fill="auto"/>
            <w:vAlign w:val="center"/>
            <w:hideMark/>
          </w:tcPr>
          <w:p w14:paraId="360A6EA1"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B+</w:t>
            </w:r>
          </w:p>
        </w:tc>
        <w:tc>
          <w:tcPr>
            <w:tcW w:w="1000" w:type="dxa"/>
            <w:tcBorders>
              <w:top w:val="nil"/>
              <w:left w:val="nil"/>
              <w:bottom w:val="single" w:sz="4" w:space="0" w:color="000000"/>
              <w:right w:val="single" w:sz="8" w:space="0" w:color="auto"/>
            </w:tcBorders>
            <w:shd w:val="clear" w:color="auto" w:fill="auto"/>
            <w:vAlign w:val="center"/>
            <w:hideMark/>
          </w:tcPr>
          <w:p w14:paraId="4942EBE8"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3.33</w:t>
            </w:r>
          </w:p>
        </w:tc>
        <w:tc>
          <w:tcPr>
            <w:tcW w:w="1100" w:type="dxa"/>
            <w:tcBorders>
              <w:top w:val="nil"/>
              <w:left w:val="nil"/>
              <w:bottom w:val="nil"/>
              <w:right w:val="nil"/>
            </w:tcBorders>
            <w:shd w:val="clear" w:color="auto" w:fill="auto"/>
            <w:noWrap/>
            <w:vAlign w:val="bottom"/>
            <w:hideMark/>
          </w:tcPr>
          <w:p w14:paraId="2760FFD2"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4F42DB47"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r>
      <w:tr w:rsidR="00C30B04" w:rsidRPr="00C30B04" w14:paraId="2EE2ED4C" w14:textId="77777777" w:rsidTr="00C30B04">
        <w:trPr>
          <w:trHeight w:val="300"/>
        </w:trPr>
        <w:tc>
          <w:tcPr>
            <w:tcW w:w="1400" w:type="dxa"/>
            <w:tcBorders>
              <w:top w:val="nil"/>
              <w:left w:val="nil"/>
              <w:bottom w:val="nil"/>
              <w:right w:val="nil"/>
            </w:tcBorders>
            <w:shd w:val="clear" w:color="auto" w:fill="auto"/>
            <w:noWrap/>
            <w:vAlign w:val="bottom"/>
            <w:hideMark/>
          </w:tcPr>
          <w:p w14:paraId="6C1AAC81"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000000"/>
            </w:tcBorders>
            <w:shd w:val="clear" w:color="auto" w:fill="auto"/>
            <w:vAlign w:val="center"/>
            <w:hideMark/>
          </w:tcPr>
          <w:p w14:paraId="5658B74A"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84-86</w:t>
            </w:r>
          </w:p>
        </w:tc>
        <w:tc>
          <w:tcPr>
            <w:tcW w:w="1060" w:type="dxa"/>
            <w:tcBorders>
              <w:top w:val="nil"/>
              <w:left w:val="nil"/>
              <w:bottom w:val="single" w:sz="4" w:space="0" w:color="000000"/>
              <w:right w:val="single" w:sz="4" w:space="0" w:color="000000"/>
            </w:tcBorders>
            <w:shd w:val="clear" w:color="auto" w:fill="auto"/>
            <w:vAlign w:val="center"/>
            <w:hideMark/>
          </w:tcPr>
          <w:p w14:paraId="247C776A"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B</w:t>
            </w:r>
          </w:p>
        </w:tc>
        <w:tc>
          <w:tcPr>
            <w:tcW w:w="1000" w:type="dxa"/>
            <w:tcBorders>
              <w:top w:val="nil"/>
              <w:left w:val="nil"/>
              <w:bottom w:val="single" w:sz="4" w:space="0" w:color="000000"/>
              <w:right w:val="single" w:sz="8" w:space="0" w:color="auto"/>
            </w:tcBorders>
            <w:shd w:val="clear" w:color="auto" w:fill="auto"/>
            <w:vAlign w:val="center"/>
            <w:hideMark/>
          </w:tcPr>
          <w:p w14:paraId="55FDD5B4"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3</w:t>
            </w:r>
          </w:p>
        </w:tc>
        <w:tc>
          <w:tcPr>
            <w:tcW w:w="1100" w:type="dxa"/>
            <w:tcBorders>
              <w:top w:val="nil"/>
              <w:left w:val="nil"/>
              <w:bottom w:val="nil"/>
              <w:right w:val="nil"/>
            </w:tcBorders>
            <w:shd w:val="clear" w:color="auto" w:fill="auto"/>
            <w:noWrap/>
            <w:vAlign w:val="bottom"/>
            <w:hideMark/>
          </w:tcPr>
          <w:p w14:paraId="05FC3D13"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38BFBDD9"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r>
      <w:tr w:rsidR="00C30B04" w:rsidRPr="00C30B04" w14:paraId="5CA68779" w14:textId="77777777" w:rsidTr="00C30B04">
        <w:trPr>
          <w:trHeight w:val="300"/>
        </w:trPr>
        <w:tc>
          <w:tcPr>
            <w:tcW w:w="1400" w:type="dxa"/>
            <w:tcBorders>
              <w:top w:val="nil"/>
              <w:left w:val="nil"/>
              <w:bottom w:val="nil"/>
              <w:right w:val="nil"/>
            </w:tcBorders>
            <w:shd w:val="clear" w:color="auto" w:fill="auto"/>
            <w:noWrap/>
            <w:vAlign w:val="bottom"/>
            <w:hideMark/>
          </w:tcPr>
          <w:p w14:paraId="52B650AE"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000000"/>
            </w:tcBorders>
            <w:shd w:val="clear" w:color="auto" w:fill="auto"/>
            <w:vAlign w:val="center"/>
            <w:hideMark/>
          </w:tcPr>
          <w:p w14:paraId="3741F568"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80-83</w:t>
            </w:r>
          </w:p>
        </w:tc>
        <w:tc>
          <w:tcPr>
            <w:tcW w:w="1060" w:type="dxa"/>
            <w:tcBorders>
              <w:top w:val="nil"/>
              <w:left w:val="nil"/>
              <w:bottom w:val="single" w:sz="4" w:space="0" w:color="000000"/>
              <w:right w:val="single" w:sz="4" w:space="0" w:color="000000"/>
            </w:tcBorders>
            <w:shd w:val="clear" w:color="auto" w:fill="auto"/>
            <w:vAlign w:val="center"/>
            <w:hideMark/>
          </w:tcPr>
          <w:p w14:paraId="78707A95"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B-</w:t>
            </w:r>
          </w:p>
        </w:tc>
        <w:tc>
          <w:tcPr>
            <w:tcW w:w="1000" w:type="dxa"/>
            <w:tcBorders>
              <w:top w:val="nil"/>
              <w:left w:val="nil"/>
              <w:bottom w:val="single" w:sz="4" w:space="0" w:color="000000"/>
              <w:right w:val="single" w:sz="8" w:space="0" w:color="auto"/>
            </w:tcBorders>
            <w:shd w:val="clear" w:color="auto" w:fill="auto"/>
            <w:vAlign w:val="center"/>
            <w:hideMark/>
          </w:tcPr>
          <w:p w14:paraId="0E1BA43D"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2.67</w:t>
            </w:r>
          </w:p>
        </w:tc>
        <w:tc>
          <w:tcPr>
            <w:tcW w:w="1100" w:type="dxa"/>
            <w:tcBorders>
              <w:top w:val="nil"/>
              <w:left w:val="nil"/>
              <w:bottom w:val="nil"/>
              <w:right w:val="nil"/>
            </w:tcBorders>
            <w:shd w:val="clear" w:color="auto" w:fill="auto"/>
            <w:noWrap/>
            <w:vAlign w:val="bottom"/>
            <w:hideMark/>
          </w:tcPr>
          <w:p w14:paraId="5578603F"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0611318C"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r>
      <w:tr w:rsidR="00C30B04" w:rsidRPr="00C30B04" w14:paraId="3CC6D477" w14:textId="77777777" w:rsidTr="00C30B04">
        <w:trPr>
          <w:trHeight w:val="300"/>
        </w:trPr>
        <w:tc>
          <w:tcPr>
            <w:tcW w:w="1400" w:type="dxa"/>
            <w:tcBorders>
              <w:top w:val="nil"/>
              <w:left w:val="nil"/>
              <w:bottom w:val="nil"/>
              <w:right w:val="nil"/>
            </w:tcBorders>
            <w:shd w:val="clear" w:color="auto" w:fill="auto"/>
            <w:noWrap/>
            <w:vAlign w:val="bottom"/>
            <w:hideMark/>
          </w:tcPr>
          <w:p w14:paraId="7BA80EF6"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000000"/>
            </w:tcBorders>
            <w:shd w:val="clear" w:color="auto" w:fill="auto"/>
            <w:vAlign w:val="center"/>
            <w:hideMark/>
          </w:tcPr>
          <w:p w14:paraId="7952E3AE"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77-79</w:t>
            </w:r>
          </w:p>
        </w:tc>
        <w:tc>
          <w:tcPr>
            <w:tcW w:w="1060" w:type="dxa"/>
            <w:tcBorders>
              <w:top w:val="nil"/>
              <w:left w:val="nil"/>
              <w:bottom w:val="single" w:sz="4" w:space="0" w:color="000000"/>
              <w:right w:val="single" w:sz="4" w:space="0" w:color="000000"/>
            </w:tcBorders>
            <w:shd w:val="clear" w:color="auto" w:fill="auto"/>
            <w:vAlign w:val="center"/>
            <w:hideMark/>
          </w:tcPr>
          <w:p w14:paraId="7BF59533"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C+</w:t>
            </w:r>
          </w:p>
        </w:tc>
        <w:tc>
          <w:tcPr>
            <w:tcW w:w="1000" w:type="dxa"/>
            <w:tcBorders>
              <w:top w:val="nil"/>
              <w:left w:val="nil"/>
              <w:bottom w:val="single" w:sz="4" w:space="0" w:color="000000"/>
              <w:right w:val="single" w:sz="8" w:space="0" w:color="auto"/>
            </w:tcBorders>
            <w:shd w:val="clear" w:color="auto" w:fill="auto"/>
            <w:vAlign w:val="center"/>
            <w:hideMark/>
          </w:tcPr>
          <w:p w14:paraId="1769C3A2"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2.33</w:t>
            </w:r>
          </w:p>
        </w:tc>
        <w:tc>
          <w:tcPr>
            <w:tcW w:w="1100" w:type="dxa"/>
            <w:tcBorders>
              <w:top w:val="nil"/>
              <w:left w:val="nil"/>
              <w:bottom w:val="nil"/>
              <w:right w:val="nil"/>
            </w:tcBorders>
            <w:shd w:val="clear" w:color="auto" w:fill="auto"/>
            <w:noWrap/>
            <w:vAlign w:val="bottom"/>
            <w:hideMark/>
          </w:tcPr>
          <w:p w14:paraId="4F82EC4D"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6CB026A1"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r>
      <w:tr w:rsidR="00C30B04" w:rsidRPr="00C30B04" w14:paraId="4710CD12" w14:textId="77777777" w:rsidTr="00C30B04">
        <w:trPr>
          <w:trHeight w:val="300"/>
        </w:trPr>
        <w:tc>
          <w:tcPr>
            <w:tcW w:w="1400" w:type="dxa"/>
            <w:tcBorders>
              <w:top w:val="nil"/>
              <w:left w:val="nil"/>
              <w:bottom w:val="nil"/>
              <w:right w:val="nil"/>
            </w:tcBorders>
            <w:shd w:val="clear" w:color="auto" w:fill="auto"/>
            <w:noWrap/>
            <w:vAlign w:val="bottom"/>
            <w:hideMark/>
          </w:tcPr>
          <w:p w14:paraId="32D1BB50"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000000"/>
            </w:tcBorders>
            <w:shd w:val="clear" w:color="auto" w:fill="auto"/>
            <w:vAlign w:val="center"/>
            <w:hideMark/>
          </w:tcPr>
          <w:p w14:paraId="330BBCFC"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74-76</w:t>
            </w:r>
          </w:p>
        </w:tc>
        <w:tc>
          <w:tcPr>
            <w:tcW w:w="1060" w:type="dxa"/>
            <w:tcBorders>
              <w:top w:val="nil"/>
              <w:left w:val="nil"/>
              <w:bottom w:val="single" w:sz="4" w:space="0" w:color="000000"/>
              <w:right w:val="single" w:sz="4" w:space="0" w:color="000000"/>
            </w:tcBorders>
            <w:shd w:val="clear" w:color="auto" w:fill="auto"/>
            <w:vAlign w:val="center"/>
            <w:hideMark/>
          </w:tcPr>
          <w:p w14:paraId="645DEFFA"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C</w:t>
            </w:r>
          </w:p>
        </w:tc>
        <w:tc>
          <w:tcPr>
            <w:tcW w:w="1000" w:type="dxa"/>
            <w:tcBorders>
              <w:top w:val="nil"/>
              <w:left w:val="nil"/>
              <w:bottom w:val="single" w:sz="4" w:space="0" w:color="000000"/>
              <w:right w:val="single" w:sz="8" w:space="0" w:color="auto"/>
            </w:tcBorders>
            <w:shd w:val="clear" w:color="auto" w:fill="auto"/>
            <w:vAlign w:val="center"/>
            <w:hideMark/>
          </w:tcPr>
          <w:p w14:paraId="02CC4143"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2</w:t>
            </w:r>
          </w:p>
        </w:tc>
        <w:tc>
          <w:tcPr>
            <w:tcW w:w="1100" w:type="dxa"/>
            <w:tcBorders>
              <w:top w:val="nil"/>
              <w:left w:val="nil"/>
              <w:bottom w:val="nil"/>
              <w:right w:val="nil"/>
            </w:tcBorders>
            <w:shd w:val="clear" w:color="auto" w:fill="auto"/>
            <w:noWrap/>
            <w:vAlign w:val="bottom"/>
            <w:hideMark/>
          </w:tcPr>
          <w:p w14:paraId="70F048FB"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4D2CB461"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r>
      <w:tr w:rsidR="00C30B04" w:rsidRPr="00C30B04" w14:paraId="0EA5B7F9" w14:textId="77777777" w:rsidTr="00C30B04">
        <w:trPr>
          <w:trHeight w:val="300"/>
        </w:trPr>
        <w:tc>
          <w:tcPr>
            <w:tcW w:w="1400" w:type="dxa"/>
            <w:tcBorders>
              <w:top w:val="nil"/>
              <w:left w:val="nil"/>
              <w:bottom w:val="nil"/>
              <w:right w:val="nil"/>
            </w:tcBorders>
            <w:shd w:val="clear" w:color="auto" w:fill="auto"/>
            <w:noWrap/>
            <w:vAlign w:val="bottom"/>
            <w:hideMark/>
          </w:tcPr>
          <w:p w14:paraId="6A981197"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000000"/>
            </w:tcBorders>
            <w:shd w:val="clear" w:color="auto" w:fill="auto"/>
            <w:vAlign w:val="center"/>
            <w:hideMark/>
          </w:tcPr>
          <w:p w14:paraId="66E7B6D4"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70-73</w:t>
            </w:r>
          </w:p>
        </w:tc>
        <w:tc>
          <w:tcPr>
            <w:tcW w:w="1060" w:type="dxa"/>
            <w:tcBorders>
              <w:top w:val="nil"/>
              <w:left w:val="nil"/>
              <w:bottom w:val="single" w:sz="4" w:space="0" w:color="000000"/>
              <w:right w:val="single" w:sz="4" w:space="0" w:color="000000"/>
            </w:tcBorders>
            <w:shd w:val="clear" w:color="auto" w:fill="auto"/>
            <w:vAlign w:val="center"/>
            <w:hideMark/>
          </w:tcPr>
          <w:p w14:paraId="625DCF36"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C-</w:t>
            </w:r>
          </w:p>
        </w:tc>
        <w:tc>
          <w:tcPr>
            <w:tcW w:w="1000" w:type="dxa"/>
            <w:tcBorders>
              <w:top w:val="nil"/>
              <w:left w:val="nil"/>
              <w:bottom w:val="single" w:sz="4" w:space="0" w:color="000000"/>
              <w:right w:val="single" w:sz="8" w:space="0" w:color="auto"/>
            </w:tcBorders>
            <w:shd w:val="clear" w:color="auto" w:fill="auto"/>
            <w:vAlign w:val="center"/>
            <w:hideMark/>
          </w:tcPr>
          <w:p w14:paraId="43E32F8C"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1.67</w:t>
            </w:r>
          </w:p>
        </w:tc>
        <w:tc>
          <w:tcPr>
            <w:tcW w:w="1100" w:type="dxa"/>
            <w:tcBorders>
              <w:top w:val="nil"/>
              <w:left w:val="nil"/>
              <w:bottom w:val="nil"/>
              <w:right w:val="nil"/>
            </w:tcBorders>
            <w:shd w:val="clear" w:color="auto" w:fill="auto"/>
            <w:noWrap/>
            <w:vAlign w:val="bottom"/>
            <w:hideMark/>
          </w:tcPr>
          <w:p w14:paraId="7DA3DB08"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1216C58F"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r>
      <w:tr w:rsidR="00C30B04" w:rsidRPr="00C30B04" w14:paraId="0D9F6FBC" w14:textId="77777777" w:rsidTr="00C30B04">
        <w:trPr>
          <w:trHeight w:val="300"/>
        </w:trPr>
        <w:tc>
          <w:tcPr>
            <w:tcW w:w="1400" w:type="dxa"/>
            <w:tcBorders>
              <w:top w:val="nil"/>
              <w:left w:val="nil"/>
              <w:bottom w:val="nil"/>
              <w:right w:val="nil"/>
            </w:tcBorders>
            <w:shd w:val="clear" w:color="auto" w:fill="auto"/>
            <w:noWrap/>
            <w:vAlign w:val="bottom"/>
            <w:hideMark/>
          </w:tcPr>
          <w:p w14:paraId="068F87B4"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000000"/>
            </w:tcBorders>
            <w:shd w:val="clear" w:color="auto" w:fill="auto"/>
            <w:vAlign w:val="center"/>
            <w:hideMark/>
          </w:tcPr>
          <w:p w14:paraId="4B55B95D"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67-69</w:t>
            </w:r>
          </w:p>
        </w:tc>
        <w:tc>
          <w:tcPr>
            <w:tcW w:w="1060" w:type="dxa"/>
            <w:tcBorders>
              <w:top w:val="nil"/>
              <w:left w:val="nil"/>
              <w:bottom w:val="single" w:sz="4" w:space="0" w:color="000000"/>
              <w:right w:val="single" w:sz="4" w:space="0" w:color="000000"/>
            </w:tcBorders>
            <w:shd w:val="clear" w:color="auto" w:fill="auto"/>
            <w:vAlign w:val="center"/>
            <w:hideMark/>
          </w:tcPr>
          <w:p w14:paraId="32B50EBC"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D+</w:t>
            </w:r>
          </w:p>
        </w:tc>
        <w:tc>
          <w:tcPr>
            <w:tcW w:w="1000" w:type="dxa"/>
            <w:tcBorders>
              <w:top w:val="nil"/>
              <w:left w:val="nil"/>
              <w:bottom w:val="single" w:sz="4" w:space="0" w:color="000000"/>
              <w:right w:val="single" w:sz="8" w:space="0" w:color="auto"/>
            </w:tcBorders>
            <w:shd w:val="clear" w:color="auto" w:fill="auto"/>
            <w:vAlign w:val="center"/>
            <w:hideMark/>
          </w:tcPr>
          <w:p w14:paraId="670315FD"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1.33</w:t>
            </w:r>
          </w:p>
        </w:tc>
        <w:tc>
          <w:tcPr>
            <w:tcW w:w="1100" w:type="dxa"/>
            <w:tcBorders>
              <w:top w:val="nil"/>
              <w:left w:val="nil"/>
              <w:bottom w:val="nil"/>
              <w:right w:val="nil"/>
            </w:tcBorders>
            <w:shd w:val="clear" w:color="auto" w:fill="auto"/>
            <w:noWrap/>
            <w:vAlign w:val="bottom"/>
            <w:hideMark/>
          </w:tcPr>
          <w:p w14:paraId="7C6F86FD"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5D9A9052"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r>
      <w:tr w:rsidR="00C30B04" w:rsidRPr="00C30B04" w14:paraId="0709F85B" w14:textId="77777777" w:rsidTr="00C30B04">
        <w:trPr>
          <w:trHeight w:val="300"/>
        </w:trPr>
        <w:tc>
          <w:tcPr>
            <w:tcW w:w="1400" w:type="dxa"/>
            <w:tcBorders>
              <w:top w:val="nil"/>
              <w:left w:val="nil"/>
              <w:bottom w:val="nil"/>
              <w:right w:val="nil"/>
            </w:tcBorders>
            <w:shd w:val="clear" w:color="auto" w:fill="auto"/>
            <w:noWrap/>
            <w:vAlign w:val="bottom"/>
            <w:hideMark/>
          </w:tcPr>
          <w:p w14:paraId="388E3FE3"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000000"/>
            </w:tcBorders>
            <w:shd w:val="clear" w:color="auto" w:fill="auto"/>
            <w:vAlign w:val="center"/>
            <w:hideMark/>
          </w:tcPr>
          <w:p w14:paraId="4435B0F8"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64-66</w:t>
            </w:r>
          </w:p>
        </w:tc>
        <w:tc>
          <w:tcPr>
            <w:tcW w:w="1060" w:type="dxa"/>
            <w:tcBorders>
              <w:top w:val="nil"/>
              <w:left w:val="nil"/>
              <w:bottom w:val="single" w:sz="4" w:space="0" w:color="000000"/>
              <w:right w:val="single" w:sz="4" w:space="0" w:color="000000"/>
            </w:tcBorders>
            <w:shd w:val="clear" w:color="auto" w:fill="auto"/>
            <w:vAlign w:val="center"/>
            <w:hideMark/>
          </w:tcPr>
          <w:p w14:paraId="5AD2FB33"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D</w:t>
            </w:r>
          </w:p>
        </w:tc>
        <w:tc>
          <w:tcPr>
            <w:tcW w:w="1000" w:type="dxa"/>
            <w:tcBorders>
              <w:top w:val="nil"/>
              <w:left w:val="nil"/>
              <w:bottom w:val="single" w:sz="4" w:space="0" w:color="000000"/>
              <w:right w:val="single" w:sz="8" w:space="0" w:color="auto"/>
            </w:tcBorders>
            <w:shd w:val="clear" w:color="auto" w:fill="auto"/>
            <w:vAlign w:val="center"/>
            <w:hideMark/>
          </w:tcPr>
          <w:p w14:paraId="6AFBBCF3"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1</w:t>
            </w:r>
          </w:p>
        </w:tc>
        <w:tc>
          <w:tcPr>
            <w:tcW w:w="1100" w:type="dxa"/>
            <w:tcBorders>
              <w:top w:val="nil"/>
              <w:left w:val="nil"/>
              <w:bottom w:val="nil"/>
              <w:right w:val="nil"/>
            </w:tcBorders>
            <w:shd w:val="clear" w:color="auto" w:fill="auto"/>
            <w:noWrap/>
            <w:vAlign w:val="bottom"/>
            <w:hideMark/>
          </w:tcPr>
          <w:p w14:paraId="568CA5EB"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6CC61B15"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r>
      <w:tr w:rsidR="00C30B04" w:rsidRPr="00C30B04" w14:paraId="45D93D93" w14:textId="77777777" w:rsidTr="00C30B04">
        <w:trPr>
          <w:trHeight w:val="300"/>
        </w:trPr>
        <w:tc>
          <w:tcPr>
            <w:tcW w:w="1400" w:type="dxa"/>
            <w:tcBorders>
              <w:top w:val="nil"/>
              <w:left w:val="nil"/>
              <w:bottom w:val="nil"/>
              <w:right w:val="nil"/>
            </w:tcBorders>
            <w:shd w:val="clear" w:color="auto" w:fill="auto"/>
            <w:noWrap/>
            <w:vAlign w:val="bottom"/>
            <w:hideMark/>
          </w:tcPr>
          <w:p w14:paraId="24897B20"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000000"/>
            </w:tcBorders>
            <w:shd w:val="clear" w:color="auto" w:fill="auto"/>
            <w:vAlign w:val="center"/>
            <w:hideMark/>
          </w:tcPr>
          <w:p w14:paraId="494539B7"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60-63</w:t>
            </w:r>
          </w:p>
        </w:tc>
        <w:tc>
          <w:tcPr>
            <w:tcW w:w="1060" w:type="dxa"/>
            <w:tcBorders>
              <w:top w:val="nil"/>
              <w:left w:val="nil"/>
              <w:bottom w:val="single" w:sz="4" w:space="0" w:color="000000"/>
              <w:right w:val="single" w:sz="4" w:space="0" w:color="000000"/>
            </w:tcBorders>
            <w:shd w:val="clear" w:color="auto" w:fill="auto"/>
            <w:vAlign w:val="center"/>
            <w:hideMark/>
          </w:tcPr>
          <w:p w14:paraId="7FC3F911"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D-</w:t>
            </w:r>
          </w:p>
        </w:tc>
        <w:tc>
          <w:tcPr>
            <w:tcW w:w="1000" w:type="dxa"/>
            <w:tcBorders>
              <w:top w:val="nil"/>
              <w:left w:val="nil"/>
              <w:bottom w:val="single" w:sz="4" w:space="0" w:color="000000"/>
              <w:right w:val="single" w:sz="8" w:space="0" w:color="auto"/>
            </w:tcBorders>
            <w:shd w:val="clear" w:color="auto" w:fill="auto"/>
            <w:vAlign w:val="center"/>
            <w:hideMark/>
          </w:tcPr>
          <w:p w14:paraId="1C370E58"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0.67</w:t>
            </w:r>
          </w:p>
        </w:tc>
        <w:tc>
          <w:tcPr>
            <w:tcW w:w="1100" w:type="dxa"/>
            <w:tcBorders>
              <w:top w:val="nil"/>
              <w:left w:val="nil"/>
              <w:bottom w:val="nil"/>
              <w:right w:val="nil"/>
            </w:tcBorders>
            <w:shd w:val="clear" w:color="auto" w:fill="auto"/>
            <w:noWrap/>
            <w:vAlign w:val="bottom"/>
            <w:hideMark/>
          </w:tcPr>
          <w:p w14:paraId="072E018A"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0AFDCE1F"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r>
      <w:tr w:rsidR="00C30B04" w:rsidRPr="00C30B04" w14:paraId="4BCD14AF" w14:textId="77777777" w:rsidTr="00C30B04">
        <w:trPr>
          <w:trHeight w:val="300"/>
        </w:trPr>
        <w:tc>
          <w:tcPr>
            <w:tcW w:w="1400" w:type="dxa"/>
            <w:tcBorders>
              <w:top w:val="nil"/>
              <w:left w:val="nil"/>
              <w:bottom w:val="nil"/>
              <w:right w:val="nil"/>
            </w:tcBorders>
            <w:shd w:val="clear" w:color="auto" w:fill="auto"/>
            <w:noWrap/>
            <w:vAlign w:val="bottom"/>
            <w:hideMark/>
          </w:tcPr>
          <w:p w14:paraId="3A1C00BA"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000000"/>
            </w:tcBorders>
            <w:shd w:val="clear" w:color="auto" w:fill="auto"/>
            <w:vAlign w:val="center"/>
            <w:hideMark/>
          </w:tcPr>
          <w:p w14:paraId="5F54AE9E"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N/A</w:t>
            </w:r>
          </w:p>
        </w:tc>
        <w:tc>
          <w:tcPr>
            <w:tcW w:w="1060" w:type="dxa"/>
            <w:tcBorders>
              <w:top w:val="nil"/>
              <w:left w:val="nil"/>
              <w:bottom w:val="single" w:sz="4" w:space="0" w:color="000000"/>
              <w:right w:val="single" w:sz="4" w:space="0" w:color="000000"/>
            </w:tcBorders>
            <w:shd w:val="clear" w:color="auto" w:fill="auto"/>
            <w:vAlign w:val="center"/>
            <w:hideMark/>
          </w:tcPr>
          <w:p w14:paraId="4EBBD570"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INC</w:t>
            </w:r>
          </w:p>
        </w:tc>
        <w:tc>
          <w:tcPr>
            <w:tcW w:w="1000" w:type="dxa"/>
            <w:tcBorders>
              <w:top w:val="nil"/>
              <w:left w:val="nil"/>
              <w:bottom w:val="single" w:sz="4" w:space="0" w:color="000000"/>
              <w:right w:val="single" w:sz="8" w:space="0" w:color="auto"/>
            </w:tcBorders>
            <w:shd w:val="clear" w:color="auto" w:fill="auto"/>
            <w:vAlign w:val="center"/>
            <w:hideMark/>
          </w:tcPr>
          <w:p w14:paraId="16F81510"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0</w:t>
            </w:r>
          </w:p>
        </w:tc>
        <w:tc>
          <w:tcPr>
            <w:tcW w:w="1100" w:type="dxa"/>
            <w:tcBorders>
              <w:top w:val="nil"/>
              <w:left w:val="nil"/>
              <w:bottom w:val="nil"/>
              <w:right w:val="nil"/>
            </w:tcBorders>
            <w:shd w:val="clear" w:color="auto" w:fill="auto"/>
            <w:noWrap/>
            <w:vAlign w:val="bottom"/>
            <w:hideMark/>
          </w:tcPr>
          <w:p w14:paraId="464CC574"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0A3FC74A"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r>
      <w:tr w:rsidR="00C30B04" w:rsidRPr="00C30B04" w14:paraId="21CD3DA6" w14:textId="77777777" w:rsidTr="00C30B04">
        <w:trPr>
          <w:trHeight w:val="300"/>
        </w:trPr>
        <w:tc>
          <w:tcPr>
            <w:tcW w:w="1400" w:type="dxa"/>
            <w:tcBorders>
              <w:top w:val="nil"/>
              <w:left w:val="nil"/>
              <w:bottom w:val="nil"/>
              <w:right w:val="nil"/>
            </w:tcBorders>
            <w:shd w:val="clear" w:color="auto" w:fill="auto"/>
            <w:noWrap/>
            <w:vAlign w:val="bottom"/>
            <w:hideMark/>
          </w:tcPr>
          <w:p w14:paraId="159F5D43"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000000"/>
            </w:tcBorders>
            <w:shd w:val="clear" w:color="auto" w:fill="auto"/>
            <w:vAlign w:val="center"/>
            <w:hideMark/>
          </w:tcPr>
          <w:p w14:paraId="1DC98518"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N/A</w:t>
            </w:r>
          </w:p>
        </w:tc>
        <w:tc>
          <w:tcPr>
            <w:tcW w:w="1060" w:type="dxa"/>
            <w:tcBorders>
              <w:top w:val="nil"/>
              <w:left w:val="nil"/>
              <w:bottom w:val="single" w:sz="4" w:space="0" w:color="000000"/>
              <w:right w:val="single" w:sz="4" w:space="0" w:color="000000"/>
            </w:tcBorders>
            <w:shd w:val="clear" w:color="auto" w:fill="auto"/>
            <w:vAlign w:val="center"/>
            <w:hideMark/>
          </w:tcPr>
          <w:p w14:paraId="5703B492"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W</w:t>
            </w:r>
          </w:p>
        </w:tc>
        <w:tc>
          <w:tcPr>
            <w:tcW w:w="1000" w:type="dxa"/>
            <w:tcBorders>
              <w:top w:val="nil"/>
              <w:left w:val="nil"/>
              <w:bottom w:val="single" w:sz="4" w:space="0" w:color="000000"/>
              <w:right w:val="single" w:sz="8" w:space="0" w:color="auto"/>
            </w:tcBorders>
            <w:shd w:val="clear" w:color="auto" w:fill="auto"/>
            <w:vAlign w:val="center"/>
            <w:hideMark/>
          </w:tcPr>
          <w:p w14:paraId="4433307C"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0</w:t>
            </w:r>
          </w:p>
        </w:tc>
        <w:tc>
          <w:tcPr>
            <w:tcW w:w="1100" w:type="dxa"/>
            <w:tcBorders>
              <w:top w:val="nil"/>
              <w:left w:val="nil"/>
              <w:bottom w:val="nil"/>
              <w:right w:val="nil"/>
            </w:tcBorders>
            <w:shd w:val="clear" w:color="auto" w:fill="auto"/>
            <w:noWrap/>
            <w:vAlign w:val="bottom"/>
            <w:hideMark/>
          </w:tcPr>
          <w:p w14:paraId="7AD7F104"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49461CD7"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r>
      <w:tr w:rsidR="00C30B04" w:rsidRPr="00C30B04" w14:paraId="04A53C92" w14:textId="77777777" w:rsidTr="00C30B04">
        <w:trPr>
          <w:trHeight w:val="300"/>
        </w:trPr>
        <w:tc>
          <w:tcPr>
            <w:tcW w:w="1400" w:type="dxa"/>
            <w:tcBorders>
              <w:top w:val="nil"/>
              <w:left w:val="nil"/>
              <w:bottom w:val="nil"/>
              <w:right w:val="nil"/>
            </w:tcBorders>
            <w:shd w:val="clear" w:color="auto" w:fill="auto"/>
            <w:noWrap/>
            <w:vAlign w:val="bottom"/>
            <w:hideMark/>
          </w:tcPr>
          <w:p w14:paraId="59C2BF1A" w14:textId="1D92471D" w:rsidR="00C30B04" w:rsidRPr="00C30B04" w:rsidRDefault="00C30B04" w:rsidP="00C30B04">
            <w:pPr>
              <w:suppressAutoHyphens w:val="0"/>
              <w:rPr>
                <w:rFonts w:ascii="Calibri" w:eastAsia="Times New Roman" w:hAnsi="Calibri" w:cs="Arial"/>
                <w:kern w:val="0"/>
                <w:sz w:val="22"/>
                <w:szCs w:val="22"/>
                <w:lang w:eastAsia="en-US" w:bidi="ar-SA"/>
              </w:rPr>
            </w:pPr>
          </w:p>
        </w:tc>
        <w:tc>
          <w:tcPr>
            <w:tcW w:w="3180" w:type="dxa"/>
            <w:gridSpan w:val="2"/>
            <w:tcBorders>
              <w:top w:val="single" w:sz="4" w:space="0" w:color="auto"/>
              <w:left w:val="single" w:sz="8" w:space="0" w:color="auto"/>
              <w:bottom w:val="single" w:sz="4" w:space="0" w:color="auto"/>
              <w:right w:val="single" w:sz="4" w:space="0" w:color="000000"/>
            </w:tcBorders>
            <w:shd w:val="clear" w:color="auto" w:fill="auto"/>
            <w:vAlign w:val="center"/>
            <w:hideMark/>
          </w:tcPr>
          <w:p w14:paraId="1F2A3252" w14:textId="727C7348" w:rsidR="00C30B04" w:rsidRPr="00C30B04" w:rsidRDefault="002E649C" w:rsidP="00C30B04">
            <w:pPr>
              <w:suppressAutoHyphens w:val="0"/>
              <w:jc w:val="center"/>
              <w:rPr>
                <w:rFonts w:eastAsia="Times New Roman" w:cs="Arial"/>
                <w:kern w:val="0"/>
                <w:sz w:val="20"/>
                <w:szCs w:val="20"/>
                <w:lang w:eastAsia="en-US" w:bidi="ar-SA"/>
              </w:rPr>
            </w:pPr>
            <w:r>
              <w:rPr>
                <w:rFonts w:eastAsia="Times New Roman" w:cs="Arial"/>
                <w:kern w:val="0"/>
                <w:sz w:val="20"/>
                <w:szCs w:val="20"/>
                <w:lang w:eastAsia="en-US" w:bidi="ar-SA"/>
              </w:rPr>
              <w:t>N/A</w:t>
            </w:r>
          </w:p>
        </w:tc>
        <w:tc>
          <w:tcPr>
            <w:tcW w:w="1060" w:type="dxa"/>
            <w:tcBorders>
              <w:top w:val="nil"/>
              <w:left w:val="nil"/>
              <w:bottom w:val="single" w:sz="4" w:space="0" w:color="000000"/>
              <w:right w:val="single" w:sz="4" w:space="0" w:color="000000"/>
            </w:tcBorders>
            <w:shd w:val="clear" w:color="auto" w:fill="auto"/>
            <w:vAlign w:val="center"/>
            <w:hideMark/>
          </w:tcPr>
          <w:p w14:paraId="30D94084"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CR</w:t>
            </w:r>
          </w:p>
        </w:tc>
        <w:tc>
          <w:tcPr>
            <w:tcW w:w="1000" w:type="dxa"/>
            <w:tcBorders>
              <w:top w:val="nil"/>
              <w:left w:val="nil"/>
              <w:bottom w:val="single" w:sz="4" w:space="0" w:color="000000"/>
              <w:right w:val="single" w:sz="8" w:space="0" w:color="auto"/>
            </w:tcBorders>
            <w:shd w:val="clear" w:color="auto" w:fill="auto"/>
            <w:vAlign w:val="center"/>
            <w:hideMark/>
          </w:tcPr>
          <w:p w14:paraId="198CE1CB"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0</w:t>
            </w:r>
          </w:p>
        </w:tc>
        <w:tc>
          <w:tcPr>
            <w:tcW w:w="1100" w:type="dxa"/>
            <w:tcBorders>
              <w:top w:val="nil"/>
              <w:left w:val="nil"/>
              <w:bottom w:val="nil"/>
              <w:right w:val="nil"/>
            </w:tcBorders>
            <w:shd w:val="clear" w:color="auto" w:fill="auto"/>
            <w:noWrap/>
            <w:vAlign w:val="bottom"/>
            <w:hideMark/>
          </w:tcPr>
          <w:p w14:paraId="4CBEFA6B"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5599B442"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r>
      <w:tr w:rsidR="00C30B04" w:rsidRPr="00C30B04" w14:paraId="4293E860" w14:textId="77777777" w:rsidTr="00C30B04">
        <w:trPr>
          <w:trHeight w:val="300"/>
        </w:trPr>
        <w:tc>
          <w:tcPr>
            <w:tcW w:w="1400" w:type="dxa"/>
            <w:tcBorders>
              <w:top w:val="nil"/>
              <w:left w:val="nil"/>
              <w:bottom w:val="nil"/>
              <w:right w:val="nil"/>
            </w:tcBorders>
            <w:shd w:val="clear" w:color="auto" w:fill="auto"/>
            <w:noWrap/>
            <w:vAlign w:val="bottom"/>
            <w:hideMark/>
          </w:tcPr>
          <w:p w14:paraId="5211526D"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000000"/>
            </w:tcBorders>
            <w:shd w:val="clear" w:color="auto" w:fill="auto"/>
            <w:vAlign w:val="center"/>
            <w:hideMark/>
          </w:tcPr>
          <w:p w14:paraId="7D9411EF"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59 or below</w:t>
            </w:r>
          </w:p>
        </w:tc>
        <w:tc>
          <w:tcPr>
            <w:tcW w:w="1060" w:type="dxa"/>
            <w:tcBorders>
              <w:top w:val="nil"/>
              <w:left w:val="nil"/>
              <w:bottom w:val="single" w:sz="4" w:space="0" w:color="000000"/>
              <w:right w:val="single" w:sz="4" w:space="0" w:color="000000"/>
            </w:tcBorders>
            <w:shd w:val="clear" w:color="auto" w:fill="auto"/>
            <w:vAlign w:val="center"/>
            <w:hideMark/>
          </w:tcPr>
          <w:p w14:paraId="34810512" w14:textId="7874AA93" w:rsidR="00C30B04" w:rsidRPr="00C30B04" w:rsidRDefault="00F63D23" w:rsidP="00C30B04">
            <w:pPr>
              <w:suppressAutoHyphens w:val="0"/>
              <w:jc w:val="center"/>
              <w:rPr>
                <w:rFonts w:eastAsia="Times New Roman" w:cs="Arial"/>
                <w:kern w:val="0"/>
                <w:sz w:val="20"/>
                <w:szCs w:val="20"/>
                <w:lang w:eastAsia="en-US" w:bidi="ar-SA"/>
              </w:rPr>
            </w:pPr>
            <w:r>
              <w:rPr>
                <w:rFonts w:eastAsia="Times New Roman" w:cs="Arial"/>
                <w:kern w:val="0"/>
                <w:sz w:val="20"/>
                <w:szCs w:val="20"/>
                <w:lang w:eastAsia="en-US" w:bidi="ar-SA"/>
              </w:rPr>
              <w:t>F</w:t>
            </w:r>
          </w:p>
        </w:tc>
        <w:tc>
          <w:tcPr>
            <w:tcW w:w="1000" w:type="dxa"/>
            <w:tcBorders>
              <w:top w:val="nil"/>
              <w:left w:val="nil"/>
              <w:bottom w:val="single" w:sz="4" w:space="0" w:color="000000"/>
              <w:right w:val="single" w:sz="8" w:space="0" w:color="auto"/>
            </w:tcBorders>
            <w:shd w:val="clear" w:color="auto" w:fill="auto"/>
            <w:vAlign w:val="center"/>
            <w:hideMark/>
          </w:tcPr>
          <w:p w14:paraId="54AC5822"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0</w:t>
            </w:r>
          </w:p>
        </w:tc>
        <w:tc>
          <w:tcPr>
            <w:tcW w:w="1100" w:type="dxa"/>
            <w:tcBorders>
              <w:top w:val="nil"/>
              <w:left w:val="nil"/>
              <w:bottom w:val="nil"/>
              <w:right w:val="nil"/>
            </w:tcBorders>
            <w:shd w:val="clear" w:color="auto" w:fill="auto"/>
            <w:noWrap/>
            <w:vAlign w:val="bottom"/>
            <w:hideMark/>
          </w:tcPr>
          <w:p w14:paraId="72BDECF6"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7B3886AF"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r>
      <w:tr w:rsidR="00C30B04" w:rsidRPr="00C30B04" w14:paraId="0AAAC16C" w14:textId="77777777" w:rsidTr="00C30B04">
        <w:trPr>
          <w:trHeight w:val="300"/>
        </w:trPr>
        <w:tc>
          <w:tcPr>
            <w:tcW w:w="1400" w:type="dxa"/>
            <w:tcBorders>
              <w:top w:val="nil"/>
              <w:left w:val="nil"/>
              <w:bottom w:val="nil"/>
              <w:right w:val="nil"/>
            </w:tcBorders>
            <w:shd w:val="clear" w:color="auto" w:fill="auto"/>
            <w:noWrap/>
            <w:vAlign w:val="bottom"/>
            <w:hideMark/>
          </w:tcPr>
          <w:p w14:paraId="3F468E01"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000000"/>
            </w:tcBorders>
            <w:shd w:val="clear" w:color="auto" w:fill="auto"/>
            <w:vAlign w:val="center"/>
            <w:hideMark/>
          </w:tcPr>
          <w:p w14:paraId="10C2A21E"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N/A</w:t>
            </w:r>
          </w:p>
        </w:tc>
        <w:tc>
          <w:tcPr>
            <w:tcW w:w="1060" w:type="dxa"/>
            <w:tcBorders>
              <w:top w:val="nil"/>
              <w:left w:val="nil"/>
              <w:bottom w:val="nil"/>
              <w:right w:val="single" w:sz="4" w:space="0" w:color="000000"/>
            </w:tcBorders>
            <w:shd w:val="clear" w:color="auto" w:fill="auto"/>
            <w:vAlign w:val="center"/>
            <w:hideMark/>
          </w:tcPr>
          <w:p w14:paraId="15D22601"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I</w:t>
            </w:r>
          </w:p>
        </w:tc>
        <w:tc>
          <w:tcPr>
            <w:tcW w:w="1000" w:type="dxa"/>
            <w:tcBorders>
              <w:top w:val="nil"/>
              <w:left w:val="nil"/>
              <w:bottom w:val="nil"/>
              <w:right w:val="single" w:sz="8" w:space="0" w:color="auto"/>
            </w:tcBorders>
            <w:shd w:val="clear" w:color="auto" w:fill="auto"/>
            <w:vAlign w:val="center"/>
            <w:hideMark/>
          </w:tcPr>
          <w:p w14:paraId="3A08A451"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0</w:t>
            </w:r>
          </w:p>
        </w:tc>
        <w:tc>
          <w:tcPr>
            <w:tcW w:w="1100" w:type="dxa"/>
            <w:tcBorders>
              <w:top w:val="nil"/>
              <w:left w:val="nil"/>
              <w:bottom w:val="nil"/>
              <w:right w:val="nil"/>
            </w:tcBorders>
            <w:shd w:val="clear" w:color="auto" w:fill="auto"/>
            <w:noWrap/>
            <w:vAlign w:val="bottom"/>
            <w:hideMark/>
          </w:tcPr>
          <w:p w14:paraId="78949ADA"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78059ED1"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r>
      <w:tr w:rsidR="00C30B04" w:rsidRPr="00C30B04" w14:paraId="18F2D99B" w14:textId="77777777" w:rsidTr="00C30B04">
        <w:trPr>
          <w:trHeight w:val="300"/>
        </w:trPr>
        <w:tc>
          <w:tcPr>
            <w:tcW w:w="1400" w:type="dxa"/>
            <w:tcBorders>
              <w:top w:val="nil"/>
              <w:left w:val="nil"/>
              <w:bottom w:val="nil"/>
              <w:right w:val="nil"/>
            </w:tcBorders>
            <w:shd w:val="clear" w:color="auto" w:fill="auto"/>
            <w:noWrap/>
            <w:vAlign w:val="bottom"/>
            <w:hideMark/>
          </w:tcPr>
          <w:p w14:paraId="53CB0BB3"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000000"/>
            </w:tcBorders>
            <w:shd w:val="clear" w:color="auto" w:fill="auto"/>
            <w:vAlign w:val="bottom"/>
            <w:hideMark/>
          </w:tcPr>
          <w:p w14:paraId="2F8CA619"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N/A</w:t>
            </w:r>
          </w:p>
        </w:tc>
        <w:tc>
          <w:tcPr>
            <w:tcW w:w="1060" w:type="dxa"/>
            <w:tcBorders>
              <w:top w:val="single" w:sz="4" w:space="0" w:color="auto"/>
              <w:left w:val="nil"/>
              <w:bottom w:val="single" w:sz="4" w:space="0" w:color="auto"/>
              <w:right w:val="single" w:sz="4" w:space="0" w:color="auto"/>
            </w:tcBorders>
            <w:shd w:val="clear" w:color="auto" w:fill="auto"/>
            <w:vAlign w:val="bottom"/>
            <w:hideMark/>
          </w:tcPr>
          <w:p w14:paraId="41CCDF47"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W</w:t>
            </w:r>
          </w:p>
        </w:tc>
        <w:tc>
          <w:tcPr>
            <w:tcW w:w="1000" w:type="dxa"/>
            <w:tcBorders>
              <w:top w:val="single" w:sz="4" w:space="0" w:color="auto"/>
              <w:left w:val="nil"/>
              <w:bottom w:val="single" w:sz="4" w:space="0" w:color="auto"/>
              <w:right w:val="single" w:sz="8" w:space="0" w:color="auto"/>
            </w:tcBorders>
            <w:shd w:val="clear" w:color="auto" w:fill="auto"/>
            <w:vAlign w:val="bottom"/>
            <w:hideMark/>
          </w:tcPr>
          <w:p w14:paraId="6B9E8A98"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0</w:t>
            </w:r>
          </w:p>
        </w:tc>
        <w:tc>
          <w:tcPr>
            <w:tcW w:w="1100" w:type="dxa"/>
            <w:tcBorders>
              <w:top w:val="nil"/>
              <w:left w:val="nil"/>
              <w:bottom w:val="nil"/>
              <w:right w:val="nil"/>
            </w:tcBorders>
            <w:shd w:val="clear" w:color="auto" w:fill="auto"/>
            <w:noWrap/>
            <w:vAlign w:val="bottom"/>
            <w:hideMark/>
          </w:tcPr>
          <w:p w14:paraId="3C37E753"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47B2299A"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r>
      <w:tr w:rsidR="00C30B04" w:rsidRPr="00C30B04" w14:paraId="18F9F6E6" w14:textId="77777777" w:rsidTr="00C30B04">
        <w:trPr>
          <w:trHeight w:val="300"/>
        </w:trPr>
        <w:tc>
          <w:tcPr>
            <w:tcW w:w="1400" w:type="dxa"/>
            <w:tcBorders>
              <w:top w:val="nil"/>
              <w:left w:val="nil"/>
              <w:bottom w:val="nil"/>
              <w:right w:val="nil"/>
            </w:tcBorders>
            <w:shd w:val="clear" w:color="auto" w:fill="auto"/>
            <w:vAlign w:val="center"/>
            <w:hideMark/>
          </w:tcPr>
          <w:p w14:paraId="3792CEEC" w14:textId="77777777" w:rsidR="00C30B04" w:rsidRPr="00C30B04" w:rsidRDefault="00C30B04" w:rsidP="00C30B04">
            <w:pPr>
              <w:suppressAutoHyphens w:val="0"/>
              <w:rPr>
                <w:rFonts w:eastAsia="Times New Roman" w:cs="Arial"/>
                <w:kern w:val="0"/>
                <w:sz w:val="20"/>
                <w:szCs w:val="20"/>
                <w:lang w:eastAsia="en-US" w:bidi="ar-SA"/>
              </w:rPr>
            </w:pPr>
            <w:r w:rsidRPr="00C30B04">
              <w:rPr>
                <w:rFonts w:eastAsia="Times New Roman" w:cs="Arial"/>
                <w:kern w:val="0"/>
                <w:sz w:val="20"/>
                <w:szCs w:val="20"/>
                <w:lang w:eastAsia="en-US" w:bidi="ar-SA"/>
              </w:rPr>
              <w:t> </w:t>
            </w:r>
          </w:p>
        </w:tc>
        <w:tc>
          <w:tcPr>
            <w:tcW w:w="3180" w:type="dxa"/>
            <w:gridSpan w:val="2"/>
            <w:tcBorders>
              <w:top w:val="single" w:sz="4" w:space="0" w:color="auto"/>
              <w:left w:val="single" w:sz="8" w:space="0" w:color="auto"/>
              <w:bottom w:val="single" w:sz="4" w:space="0" w:color="auto"/>
              <w:right w:val="single" w:sz="4" w:space="0" w:color="000000"/>
            </w:tcBorders>
            <w:shd w:val="clear" w:color="auto" w:fill="auto"/>
            <w:vAlign w:val="bottom"/>
            <w:hideMark/>
          </w:tcPr>
          <w:p w14:paraId="161915BE"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N/A</w:t>
            </w:r>
          </w:p>
        </w:tc>
        <w:tc>
          <w:tcPr>
            <w:tcW w:w="1060" w:type="dxa"/>
            <w:tcBorders>
              <w:top w:val="nil"/>
              <w:left w:val="nil"/>
              <w:bottom w:val="single" w:sz="4" w:space="0" w:color="auto"/>
              <w:right w:val="single" w:sz="4" w:space="0" w:color="auto"/>
            </w:tcBorders>
            <w:shd w:val="clear" w:color="auto" w:fill="auto"/>
            <w:noWrap/>
            <w:vAlign w:val="bottom"/>
            <w:hideMark/>
          </w:tcPr>
          <w:p w14:paraId="5B63E3FA"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AU</w:t>
            </w:r>
          </w:p>
        </w:tc>
        <w:tc>
          <w:tcPr>
            <w:tcW w:w="1000" w:type="dxa"/>
            <w:tcBorders>
              <w:top w:val="nil"/>
              <w:left w:val="nil"/>
              <w:bottom w:val="single" w:sz="4" w:space="0" w:color="auto"/>
              <w:right w:val="single" w:sz="8" w:space="0" w:color="auto"/>
            </w:tcBorders>
            <w:shd w:val="clear" w:color="auto" w:fill="auto"/>
            <w:noWrap/>
            <w:vAlign w:val="bottom"/>
            <w:hideMark/>
          </w:tcPr>
          <w:p w14:paraId="222DD260"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0</w:t>
            </w:r>
          </w:p>
        </w:tc>
        <w:tc>
          <w:tcPr>
            <w:tcW w:w="1100" w:type="dxa"/>
            <w:tcBorders>
              <w:top w:val="nil"/>
              <w:left w:val="nil"/>
              <w:bottom w:val="nil"/>
              <w:right w:val="nil"/>
            </w:tcBorders>
            <w:shd w:val="clear" w:color="auto" w:fill="auto"/>
            <w:noWrap/>
            <w:vAlign w:val="bottom"/>
            <w:hideMark/>
          </w:tcPr>
          <w:p w14:paraId="52EC7D92"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559A3BEE"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r>
      <w:tr w:rsidR="00C30B04" w:rsidRPr="00C30B04" w14:paraId="16F65209" w14:textId="77777777" w:rsidTr="00C30B04">
        <w:trPr>
          <w:trHeight w:val="300"/>
        </w:trPr>
        <w:tc>
          <w:tcPr>
            <w:tcW w:w="1400" w:type="dxa"/>
            <w:tcBorders>
              <w:top w:val="nil"/>
              <w:left w:val="nil"/>
              <w:bottom w:val="nil"/>
              <w:right w:val="nil"/>
            </w:tcBorders>
            <w:shd w:val="clear" w:color="auto" w:fill="auto"/>
            <w:vAlign w:val="center"/>
            <w:hideMark/>
          </w:tcPr>
          <w:p w14:paraId="48819C70" w14:textId="77777777" w:rsidR="00C30B04" w:rsidRPr="00C30B04" w:rsidRDefault="00C30B04" w:rsidP="00C30B04">
            <w:pPr>
              <w:suppressAutoHyphens w:val="0"/>
              <w:rPr>
                <w:rFonts w:eastAsia="Times New Roman" w:cs="Arial"/>
                <w:kern w:val="0"/>
                <w:sz w:val="20"/>
                <w:szCs w:val="20"/>
                <w:lang w:eastAsia="en-US" w:bidi="ar-SA"/>
              </w:rPr>
            </w:pPr>
            <w:r w:rsidRPr="00C30B04">
              <w:rPr>
                <w:rFonts w:eastAsia="Times New Roman" w:cs="Arial"/>
                <w:kern w:val="0"/>
                <w:sz w:val="20"/>
                <w:szCs w:val="20"/>
                <w:lang w:eastAsia="en-US" w:bidi="ar-SA"/>
              </w:rPr>
              <w:t> </w:t>
            </w:r>
          </w:p>
        </w:tc>
        <w:tc>
          <w:tcPr>
            <w:tcW w:w="3180" w:type="dxa"/>
            <w:gridSpan w:val="2"/>
            <w:tcBorders>
              <w:top w:val="single" w:sz="4" w:space="0" w:color="auto"/>
              <w:left w:val="single" w:sz="8" w:space="0" w:color="auto"/>
              <w:bottom w:val="single" w:sz="4" w:space="0" w:color="auto"/>
              <w:right w:val="single" w:sz="4" w:space="0" w:color="000000"/>
            </w:tcBorders>
            <w:shd w:val="clear" w:color="auto" w:fill="auto"/>
            <w:vAlign w:val="bottom"/>
            <w:hideMark/>
          </w:tcPr>
          <w:p w14:paraId="2F5B4816"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N/A</w:t>
            </w:r>
          </w:p>
        </w:tc>
        <w:tc>
          <w:tcPr>
            <w:tcW w:w="1060" w:type="dxa"/>
            <w:tcBorders>
              <w:top w:val="nil"/>
              <w:left w:val="nil"/>
              <w:bottom w:val="single" w:sz="4" w:space="0" w:color="auto"/>
              <w:right w:val="single" w:sz="4" w:space="0" w:color="auto"/>
            </w:tcBorders>
            <w:shd w:val="clear" w:color="auto" w:fill="auto"/>
            <w:noWrap/>
            <w:vAlign w:val="bottom"/>
            <w:hideMark/>
          </w:tcPr>
          <w:p w14:paraId="5BE92DD6"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TR</w:t>
            </w:r>
          </w:p>
        </w:tc>
        <w:tc>
          <w:tcPr>
            <w:tcW w:w="1000" w:type="dxa"/>
            <w:tcBorders>
              <w:top w:val="nil"/>
              <w:left w:val="nil"/>
              <w:bottom w:val="single" w:sz="4" w:space="0" w:color="auto"/>
              <w:right w:val="single" w:sz="8" w:space="0" w:color="auto"/>
            </w:tcBorders>
            <w:shd w:val="clear" w:color="auto" w:fill="auto"/>
            <w:noWrap/>
            <w:vAlign w:val="bottom"/>
            <w:hideMark/>
          </w:tcPr>
          <w:p w14:paraId="1B904D47"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0</w:t>
            </w:r>
          </w:p>
        </w:tc>
        <w:tc>
          <w:tcPr>
            <w:tcW w:w="1100" w:type="dxa"/>
            <w:tcBorders>
              <w:top w:val="nil"/>
              <w:left w:val="nil"/>
              <w:bottom w:val="nil"/>
              <w:right w:val="nil"/>
            </w:tcBorders>
            <w:shd w:val="clear" w:color="auto" w:fill="auto"/>
            <w:noWrap/>
            <w:vAlign w:val="bottom"/>
            <w:hideMark/>
          </w:tcPr>
          <w:p w14:paraId="09F14ACD"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08CF622F"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r>
      <w:tr w:rsidR="00C30B04" w:rsidRPr="00C30B04" w14:paraId="0F295DFD" w14:textId="77777777" w:rsidTr="00C30B04">
        <w:trPr>
          <w:trHeight w:val="300"/>
        </w:trPr>
        <w:tc>
          <w:tcPr>
            <w:tcW w:w="1400" w:type="dxa"/>
            <w:tcBorders>
              <w:top w:val="nil"/>
              <w:left w:val="nil"/>
              <w:bottom w:val="nil"/>
              <w:right w:val="nil"/>
            </w:tcBorders>
            <w:shd w:val="clear" w:color="auto" w:fill="auto"/>
            <w:vAlign w:val="center"/>
            <w:hideMark/>
          </w:tcPr>
          <w:p w14:paraId="02B5D626" w14:textId="77777777" w:rsidR="00C30B04" w:rsidRPr="00C30B04" w:rsidRDefault="00C30B04" w:rsidP="00C30B04">
            <w:pPr>
              <w:suppressAutoHyphens w:val="0"/>
              <w:rPr>
                <w:rFonts w:eastAsia="Times New Roman" w:cs="Arial"/>
                <w:kern w:val="0"/>
                <w:sz w:val="20"/>
                <w:szCs w:val="20"/>
                <w:lang w:eastAsia="en-US" w:bidi="ar-SA"/>
              </w:rPr>
            </w:pPr>
            <w:r w:rsidRPr="00C30B04">
              <w:rPr>
                <w:rFonts w:eastAsia="Times New Roman" w:cs="Arial"/>
                <w:kern w:val="0"/>
                <w:sz w:val="20"/>
                <w:szCs w:val="20"/>
                <w:lang w:eastAsia="en-US" w:bidi="ar-SA"/>
              </w:rPr>
              <w:t> </w:t>
            </w:r>
          </w:p>
        </w:tc>
        <w:tc>
          <w:tcPr>
            <w:tcW w:w="3180" w:type="dxa"/>
            <w:gridSpan w:val="2"/>
            <w:tcBorders>
              <w:top w:val="single" w:sz="4" w:space="0" w:color="auto"/>
              <w:left w:val="single" w:sz="8" w:space="0" w:color="auto"/>
              <w:bottom w:val="single" w:sz="8" w:space="0" w:color="auto"/>
              <w:right w:val="single" w:sz="4" w:space="0" w:color="000000"/>
            </w:tcBorders>
            <w:shd w:val="clear" w:color="auto" w:fill="auto"/>
            <w:vAlign w:val="bottom"/>
            <w:hideMark/>
          </w:tcPr>
          <w:p w14:paraId="14E53019"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N/A</w:t>
            </w:r>
          </w:p>
        </w:tc>
        <w:tc>
          <w:tcPr>
            <w:tcW w:w="1060" w:type="dxa"/>
            <w:tcBorders>
              <w:top w:val="nil"/>
              <w:left w:val="nil"/>
              <w:bottom w:val="single" w:sz="8" w:space="0" w:color="auto"/>
              <w:right w:val="single" w:sz="4" w:space="0" w:color="auto"/>
            </w:tcBorders>
            <w:shd w:val="clear" w:color="auto" w:fill="auto"/>
            <w:noWrap/>
            <w:vAlign w:val="bottom"/>
            <w:hideMark/>
          </w:tcPr>
          <w:p w14:paraId="3772DCB7"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WV</w:t>
            </w:r>
          </w:p>
        </w:tc>
        <w:tc>
          <w:tcPr>
            <w:tcW w:w="1000" w:type="dxa"/>
            <w:tcBorders>
              <w:top w:val="nil"/>
              <w:left w:val="nil"/>
              <w:bottom w:val="single" w:sz="8" w:space="0" w:color="auto"/>
              <w:right w:val="single" w:sz="8" w:space="0" w:color="auto"/>
            </w:tcBorders>
            <w:shd w:val="clear" w:color="auto" w:fill="auto"/>
            <w:noWrap/>
            <w:vAlign w:val="bottom"/>
            <w:hideMark/>
          </w:tcPr>
          <w:p w14:paraId="4C8A3AB6"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0</w:t>
            </w:r>
          </w:p>
        </w:tc>
        <w:tc>
          <w:tcPr>
            <w:tcW w:w="1100" w:type="dxa"/>
            <w:tcBorders>
              <w:top w:val="nil"/>
              <w:left w:val="nil"/>
              <w:bottom w:val="nil"/>
              <w:right w:val="nil"/>
            </w:tcBorders>
            <w:shd w:val="clear" w:color="auto" w:fill="auto"/>
            <w:noWrap/>
            <w:vAlign w:val="bottom"/>
            <w:hideMark/>
          </w:tcPr>
          <w:p w14:paraId="6DFB36F9"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5978ED02"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r>
      <w:tr w:rsidR="00C30B04" w:rsidRPr="00C30B04" w14:paraId="105B88B0" w14:textId="77777777" w:rsidTr="00C30B04">
        <w:trPr>
          <w:trHeight w:val="300"/>
        </w:trPr>
        <w:tc>
          <w:tcPr>
            <w:tcW w:w="1400" w:type="dxa"/>
            <w:tcBorders>
              <w:top w:val="nil"/>
              <w:left w:val="nil"/>
              <w:bottom w:val="nil"/>
              <w:right w:val="nil"/>
            </w:tcBorders>
            <w:shd w:val="clear" w:color="auto" w:fill="auto"/>
            <w:vAlign w:val="center"/>
            <w:hideMark/>
          </w:tcPr>
          <w:p w14:paraId="41077AD7" w14:textId="77777777" w:rsidR="00C30B04" w:rsidRPr="00C30B04" w:rsidRDefault="00C30B04" w:rsidP="00C30B04">
            <w:pPr>
              <w:suppressAutoHyphens w:val="0"/>
              <w:rPr>
                <w:rFonts w:eastAsia="Times New Roman" w:cs="Arial"/>
                <w:kern w:val="0"/>
                <w:sz w:val="20"/>
                <w:szCs w:val="20"/>
                <w:lang w:eastAsia="en-US" w:bidi="ar-SA"/>
              </w:rPr>
            </w:pPr>
            <w:r w:rsidRPr="00C30B04">
              <w:rPr>
                <w:rFonts w:eastAsia="Times New Roman" w:cs="Arial"/>
                <w:kern w:val="0"/>
                <w:sz w:val="20"/>
                <w:szCs w:val="20"/>
                <w:lang w:eastAsia="en-US" w:bidi="ar-SA"/>
              </w:rPr>
              <w:t> </w:t>
            </w:r>
          </w:p>
        </w:tc>
        <w:tc>
          <w:tcPr>
            <w:tcW w:w="2100" w:type="dxa"/>
            <w:tcBorders>
              <w:top w:val="nil"/>
              <w:left w:val="nil"/>
              <w:bottom w:val="nil"/>
              <w:right w:val="nil"/>
            </w:tcBorders>
            <w:shd w:val="clear" w:color="auto" w:fill="auto"/>
            <w:vAlign w:val="bottom"/>
            <w:hideMark/>
          </w:tcPr>
          <w:p w14:paraId="57007254"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 </w:t>
            </w:r>
          </w:p>
        </w:tc>
        <w:tc>
          <w:tcPr>
            <w:tcW w:w="1080" w:type="dxa"/>
            <w:tcBorders>
              <w:top w:val="nil"/>
              <w:left w:val="nil"/>
              <w:bottom w:val="nil"/>
              <w:right w:val="nil"/>
            </w:tcBorders>
            <w:shd w:val="clear" w:color="auto" w:fill="auto"/>
            <w:vAlign w:val="bottom"/>
            <w:hideMark/>
          </w:tcPr>
          <w:p w14:paraId="472EF3C1" w14:textId="77777777" w:rsidR="00C30B04" w:rsidRPr="00C30B04" w:rsidRDefault="00C30B04" w:rsidP="00C30B04">
            <w:pPr>
              <w:suppressAutoHyphens w:val="0"/>
              <w:jc w:val="center"/>
              <w:rPr>
                <w:rFonts w:eastAsia="Times New Roman" w:cs="Arial"/>
                <w:kern w:val="0"/>
                <w:sz w:val="20"/>
                <w:szCs w:val="20"/>
                <w:lang w:eastAsia="en-US" w:bidi="ar-SA"/>
              </w:rPr>
            </w:pPr>
            <w:r w:rsidRPr="00C30B04">
              <w:rPr>
                <w:rFonts w:eastAsia="Times New Roman" w:cs="Arial"/>
                <w:kern w:val="0"/>
                <w:sz w:val="20"/>
                <w:szCs w:val="20"/>
                <w:lang w:eastAsia="en-US" w:bidi="ar-SA"/>
              </w:rPr>
              <w:t> </w:t>
            </w:r>
          </w:p>
        </w:tc>
        <w:tc>
          <w:tcPr>
            <w:tcW w:w="1060" w:type="dxa"/>
            <w:tcBorders>
              <w:top w:val="nil"/>
              <w:left w:val="nil"/>
              <w:bottom w:val="nil"/>
              <w:right w:val="nil"/>
            </w:tcBorders>
            <w:shd w:val="clear" w:color="auto" w:fill="auto"/>
            <w:noWrap/>
            <w:vAlign w:val="bottom"/>
            <w:hideMark/>
          </w:tcPr>
          <w:p w14:paraId="6F4A1AE3"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000" w:type="dxa"/>
            <w:tcBorders>
              <w:top w:val="nil"/>
              <w:left w:val="nil"/>
              <w:bottom w:val="nil"/>
              <w:right w:val="nil"/>
            </w:tcBorders>
            <w:shd w:val="clear" w:color="auto" w:fill="auto"/>
            <w:noWrap/>
            <w:vAlign w:val="bottom"/>
            <w:hideMark/>
          </w:tcPr>
          <w:p w14:paraId="08F66643"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100" w:type="dxa"/>
            <w:tcBorders>
              <w:top w:val="nil"/>
              <w:left w:val="nil"/>
              <w:bottom w:val="nil"/>
              <w:right w:val="nil"/>
            </w:tcBorders>
            <w:shd w:val="clear" w:color="auto" w:fill="auto"/>
            <w:noWrap/>
            <w:vAlign w:val="bottom"/>
            <w:hideMark/>
          </w:tcPr>
          <w:p w14:paraId="6FBDCC1D"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5F4C6214"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r>
      <w:tr w:rsidR="00C30B04" w:rsidRPr="00C30B04" w14:paraId="5AA9423C" w14:textId="77777777" w:rsidTr="00C30B04">
        <w:trPr>
          <w:trHeight w:val="300"/>
        </w:trPr>
        <w:tc>
          <w:tcPr>
            <w:tcW w:w="1400" w:type="dxa"/>
            <w:tcBorders>
              <w:top w:val="nil"/>
              <w:left w:val="nil"/>
              <w:bottom w:val="nil"/>
              <w:right w:val="nil"/>
            </w:tcBorders>
            <w:shd w:val="clear" w:color="auto" w:fill="auto"/>
            <w:vAlign w:val="center"/>
            <w:hideMark/>
          </w:tcPr>
          <w:p w14:paraId="22977F3D" w14:textId="77777777" w:rsidR="00C30B04" w:rsidRPr="00C30B04" w:rsidRDefault="00C30B04" w:rsidP="00C30B04">
            <w:pPr>
              <w:suppressAutoHyphens w:val="0"/>
              <w:rPr>
                <w:rFonts w:eastAsia="Times New Roman" w:cs="Arial"/>
                <w:kern w:val="0"/>
                <w:sz w:val="20"/>
                <w:szCs w:val="20"/>
                <w:lang w:eastAsia="en-US" w:bidi="ar-SA"/>
              </w:rPr>
            </w:pPr>
            <w:r w:rsidRPr="00C30B04">
              <w:rPr>
                <w:rFonts w:eastAsia="Times New Roman" w:cs="Arial"/>
                <w:kern w:val="0"/>
                <w:sz w:val="20"/>
                <w:szCs w:val="20"/>
                <w:lang w:eastAsia="en-US" w:bidi="ar-SA"/>
              </w:rPr>
              <w:t> </w:t>
            </w:r>
          </w:p>
        </w:tc>
        <w:tc>
          <w:tcPr>
            <w:tcW w:w="4240" w:type="dxa"/>
            <w:gridSpan w:val="3"/>
            <w:tcBorders>
              <w:top w:val="single" w:sz="8" w:space="0" w:color="auto"/>
              <w:left w:val="single" w:sz="8" w:space="0" w:color="auto"/>
              <w:bottom w:val="single" w:sz="8" w:space="0" w:color="auto"/>
              <w:right w:val="single" w:sz="4" w:space="0" w:color="000000"/>
            </w:tcBorders>
            <w:shd w:val="clear" w:color="D9D9D9" w:fill="D9D9D9"/>
            <w:vAlign w:val="center"/>
            <w:hideMark/>
          </w:tcPr>
          <w:p w14:paraId="28F8FC96" w14:textId="77777777" w:rsidR="00C30B04" w:rsidRPr="00C30B04" w:rsidRDefault="00C30B04" w:rsidP="00C30B04">
            <w:pPr>
              <w:suppressAutoHyphens w:val="0"/>
              <w:jc w:val="center"/>
              <w:rPr>
                <w:rFonts w:eastAsia="Times New Roman" w:cs="Arial"/>
                <w:b/>
                <w:bCs/>
                <w:kern w:val="0"/>
                <w:sz w:val="20"/>
                <w:szCs w:val="20"/>
                <w:lang w:eastAsia="en-US" w:bidi="ar-SA"/>
              </w:rPr>
            </w:pPr>
            <w:r w:rsidRPr="00C30B04">
              <w:rPr>
                <w:rFonts w:eastAsia="Times New Roman" w:cs="Arial"/>
                <w:b/>
                <w:bCs/>
                <w:kern w:val="0"/>
                <w:sz w:val="20"/>
                <w:szCs w:val="20"/>
                <w:lang w:eastAsia="en-US" w:bidi="ar-SA"/>
              </w:rPr>
              <w:t>Legend</w:t>
            </w:r>
          </w:p>
        </w:tc>
        <w:tc>
          <w:tcPr>
            <w:tcW w:w="1000" w:type="dxa"/>
            <w:tcBorders>
              <w:top w:val="nil"/>
              <w:left w:val="nil"/>
              <w:bottom w:val="nil"/>
              <w:right w:val="nil"/>
            </w:tcBorders>
            <w:shd w:val="clear" w:color="auto" w:fill="auto"/>
            <w:vAlign w:val="bottom"/>
            <w:hideMark/>
          </w:tcPr>
          <w:p w14:paraId="72FECD85" w14:textId="77777777" w:rsidR="00C30B04" w:rsidRPr="00C30B04" w:rsidRDefault="00C30B04" w:rsidP="00C30B04">
            <w:pPr>
              <w:suppressAutoHyphens w:val="0"/>
              <w:rPr>
                <w:rFonts w:eastAsia="Times New Roman" w:cs="Arial"/>
                <w:b/>
                <w:bCs/>
                <w:kern w:val="0"/>
                <w:sz w:val="20"/>
                <w:szCs w:val="20"/>
                <w:lang w:eastAsia="en-US" w:bidi="ar-SA"/>
              </w:rPr>
            </w:pPr>
            <w:r w:rsidRPr="00C30B04">
              <w:rPr>
                <w:rFonts w:eastAsia="Times New Roman" w:cs="Arial"/>
                <w:b/>
                <w:bCs/>
                <w:kern w:val="0"/>
                <w:sz w:val="20"/>
                <w:szCs w:val="20"/>
                <w:lang w:eastAsia="en-US" w:bidi="ar-SA"/>
              </w:rPr>
              <w:t> </w:t>
            </w:r>
          </w:p>
        </w:tc>
        <w:tc>
          <w:tcPr>
            <w:tcW w:w="1100" w:type="dxa"/>
            <w:tcBorders>
              <w:top w:val="nil"/>
              <w:left w:val="nil"/>
              <w:bottom w:val="nil"/>
              <w:right w:val="nil"/>
            </w:tcBorders>
            <w:shd w:val="clear" w:color="auto" w:fill="auto"/>
            <w:noWrap/>
            <w:vAlign w:val="bottom"/>
            <w:hideMark/>
          </w:tcPr>
          <w:p w14:paraId="341F6F03"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34F29E22"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bookmarkStart w:id="0" w:name="_GoBack"/>
        <w:bookmarkEnd w:id="0"/>
      </w:tr>
      <w:tr w:rsidR="00C30B04" w:rsidRPr="00C30B04" w14:paraId="149A9DF6" w14:textId="77777777" w:rsidTr="00C30B04">
        <w:trPr>
          <w:trHeight w:val="300"/>
        </w:trPr>
        <w:tc>
          <w:tcPr>
            <w:tcW w:w="1400" w:type="dxa"/>
            <w:tcBorders>
              <w:top w:val="nil"/>
              <w:left w:val="nil"/>
              <w:bottom w:val="nil"/>
              <w:right w:val="nil"/>
            </w:tcBorders>
            <w:shd w:val="clear" w:color="auto" w:fill="auto"/>
            <w:vAlign w:val="center"/>
            <w:hideMark/>
          </w:tcPr>
          <w:p w14:paraId="2A5EE75E" w14:textId="77777777" w:rsidR="00C30B04" w:rsidRPr="00C30B04" w:rsidRDefault="00C30B04" w:rsidP="00C30B04">
            <w:pPr>
              <w:suppressAutoHyphens w:val="0"/>
              <w:rPr>
                <w:rFonts w:eastAsia="Times New Roman" w:cs="Arial"/>
                <w:kern w:val="0"/>
                <w:sz w:val="20"/>
                <w:szCs w:val="20"/>
                <w:lang w:eastAsia="en-US" w:bidi="ar-SA"/>
              </w:rPr>
            </w:pPr>
            <w:r w:rsidRPr="00C30B04">
              <w:rPr>
                <w:rFonts w:eastAsia="Times New Roman" w:cs="Arial"/>
                <w:kern w:val="0"/>
                <w:sz w:val="20"/>
                <w:szCs w:val="20"/>
                <w:lang w:eastAsia="en-US" w:bidi="ar-SA"/>
              </w:rPr>
              <w:t> </w:t>
            </w:r>
          </w:p>
        </w:tc>
        <w:tc>
          <w:tcPr>
            <w:tcW w:w="210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15DEC663" w14:textId="77777777" w:rsidR="00C30B04" w:rsidRPr="00C30B04" w:rsidRDefault="00C30B04" w:rsidP="00C30B04">
            <w:pPr>
              <w:suppressAutoHyphens w:val="0"/>
              <w:rPr>
                <w:rFonts w:eastAsia="Times New Roman" w:cs="Arial"/>
                <w:kern w:val="0"/>
                <w:sz w:val="20"/>
                <w:szCs w:val="20"/>
                <w:lang w:eastAsia="en-US" w:bidi="ar-SA"/>
              </w:rPr>
            </w:pPr>
            <w:r w:rsidRPr="00C30B04">
              <w:rPr>
                <w:rFonts w:eastAsia="Times New Roman" w:cs="Arial"/>
                <w:kern w:val="0"/>
                <w:sz w:val="20"/>
                <w:szCs w:val="20"/>
                <w:lang w:eastAsia="en-US" w:bidi="ar-SA"/>
              </w:rPr>
              <w:t>CR = Credit</w:t>
            </w:r>
          </w:p>
        </w:tc>
        <w:tc>
          <w:tcPr>
            <w:tcW w:w="2140" w:type="dxa"/>
            <w:gridSpan w:val="2"/>
            <w:tcBorders>
              <w:top w:val="single" w:sz="8" w:space="0" w:color="auto"/>
              <w:left w:val="nil"/>
              <w:bottom w:val="single" w:sz="4" w:space="0" w:color="auto"/>
              <w:right w:val="single" w:sz="8" w:space="0" w:color="000000"/>
            </w:tcBorders>
            <w:shd w:val="clear" w:color="auto" w:fill="auto"/>
            <w:vAlign w:val="bottom"/>
            <w:hideMark/>
          </w:tcPr>
          <w:p w14:paraId="1E6D7126" w14:textId="77777777" w:rsidR="00C30B04" w:rsidRPr="00C30B04" w:rsidRDefault="00C30B04" w:rsidP="00C30B04">
            <w:pPr>
              <w:suppressAutoHyphens w:val="0"/>
              <w:rPr>
                <w:rFonts w:eastAsia="Times New Roman" w:cs="Arial"/>
                <w:kern w:val="0"/>
                <w:sz w:val="20"/>
                <w:szCs w:val="20"/>
                <w:lang w:eastAsia="en-US" w:bidi="ar-SA"/>
              </w:rPr>
            </w:pPr>
            <w:r w:rsidRPr="00C30B04">
              <w:rPr>
                <w:rFonts w:eastAsia="Times New Roman" w:cs="Arial"/>
                <w:kern w:val="0"/>
                <w:sz w:val="20"/>
                <w:szCs w:val="20"/>
                <w:lang w:eastAsia="en-US" w:bidi="ar-SA"/>
              </w:rPr>
              <w:t>NC = No Credit</w:t>
            </w:r>
          </w:p>
        </w:tc>
        <w:tc>
          <w:tcPr>
            <w:tcW w:w="1000" w:type="dxa"/>
            <w:tcBorders>
              <w:top w:val="nil"/>
              <w:left w:val="nil"/>
              <w:bottom w:val="nil"/>
              <w:right w:val="nil"/>
            </w:tcBorders>
            <w:shd w:val="clear" w:color="auto" w:fill="auto"/>
            <w:vAlign w:val="bottom"/>
            <w:hideMark/>
          </w:tcPr>
          <w:p w14:paraId="679A8695" w14:textId="77777777" w:rsidR="00C30B04" w:rsidRPr="00C30B04" w:rsidRDefault="00C30B04" w:rsidP="00C30B04">
            <w:pPr>
              <w:suppressAutoHyphens w:val="0"/>
              <w:jc w:val="center"/>
              <w:rPr>
                <w:rFonts w:eastAsia="Times New Roman" w:cs="Arial"/>
                <w:b/>
                <w:bCs/>
                <w:kern w:val="0"/>
                <w:sz w:val="20"/>
                <w:szCs w:val="20"/>
                <w:lang w:eastAsia="en-US" w:bidi="ar-SA"/>
              </w:rPr>
            </w:pPr>
            <w:r w:rsidRPr="00C30B04">
              <w:rPr>
                <w:rFonts w:eastAsia="Times New Roman" w:cs="Arial"/>
                <w:b/>
                <w:bCs/>
                <w:kern w:val="0"/>
                <w:sz w:val="20"/>
                <w:szCs w:val="20"/>
                <w:lang w:eastAsia="en-US" w:bidi="ar-SA"/>
              </w:rPr>
              <w:t> </w:t>
            </w:r>
          </w:p>
        </w:tc>
        <w:tc>
          <w:tcPr>
            <w:tcW w:w="1100" w:type="dxa"/>
            <w:tcBorders>
              <w:top w:val="nil"/>
              <w:left w:val="nil"/>
              <w:bottom w:val="nil"/>
              <w:right w:val="nil"/>
            </w:tcBorders>
            <w:shd w:val="clear" w:color="auto" w:fill="auto"/>
            <w:noWrap/>
            <w:vAlign w:val="bottom"/>
            <w:hideMark/>
          </w:tcPr>
          <w:p w14:paraId="2E2A02C8"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1CB987C7"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r>
      <w:tr w:rsidR="00C30B04" w:rsidRPr="00C30B04" w14:paraId="4791BB08" w14:textId="77777777" w:rsidTr="00C30B04">
        <w:trPr>
          <w:trHeight w:val="300"/>
        </w:trPr>
        <w:tc>
          <w:tcPr>
            <w:tcW w:w="1400" w:type="dxa"/>
            <w:tcBorders>
              <w:top w:val="nil"/>
              <w:left w:val="nil"/>
              <w:bottom w:val="nil"/>
              <w:right w:val="nil"/>
            </w:tcBorders>
            <w:shd w:val="clear" w:color="auto" w:fill="auto"/>
            <w:vAlign w:val="center"/>
            <w:hideMark/>
          </w:tcPr>
          <w:p w14:paraId="0AAA907B" w14:textId="77777777" w:rsidR="00C30B04" w:rsidRPr="00C30B04" w:rsidRDefault="00C30B04" w:rsidP="00C30B04">
            <w:pPr>
              <w:suppressAutoHyphens w:val="0"/>
              <w:rPr>
                <w:rFonts w:eastAsia="Times New Roman" w:cs="Arial"/>
                <w:kern w:val="0"/>
                <w:sz w:val="20"/>
                <w:szCs w:val="20"/>
                <w:lang w:eastAsia="en-US" w:bidi="ar-SA"/>
              </w:rPr>
            </w:pPr>
            <w:r w:rsidRPr="00C30B04">
              <w:rPr>
                <w:rFonts w:eastAsia="Times New Roman" w:cs="Arial"/>
                <w:kern w:val="0"/>
                <w:sz w:val="20"/>
                <w:szCs w:val="20"/>
                <w:lang w:eastAsia="en-US" w:bidi="ar-SA"/>
              </w:rPr>
              <w:t> </w:t>
            </w:r>
          </w:p>
        </w:tc>
        <w:tc>
          <w:tcPr>
            <w:tcW w:w="2100" w:type="dxa"/>
            <w:tcBorders>
              <w:top w:val="nil"/>
              <w:left w:val="single" w:sz="8" w:space="0" w:color="auto"/>
              <w:bottom w:val="single" w:sz="4" w:space="0" w:color="auto"/>
              <w:right w:val="single" w:sz="4" w:space="0" w:color="auto"/>
            </w:tcBorders>
            <w:shd w:val="clear" w:color="auto" w:fill="auto"/>
            <w:vAlign w:val="bottom"/>
            <w:hideMark/>
          </w:tcPr>
          <w:p w14:paraId="4C75754E" w14:textId="77777777" w:rsidR="00C30B04" w:rsidRPr="00C30B04" w:rsidRDefault="00C30B04" w:rsidP="00C30B04">
            <w:pPr>
              <w:suppressAutoHyphens w:val="0"/>
              <w:rPr>
                <w:rFonts w:eastAsia="Times New Roman" w:cs="Arial"/>
                <w:kern w:val="0"/>
                <w:sz w:val="20"/>
                <w:szCs w:val="20"/>
                <w:lang w:eastAsia="en-US" w:bidi="ar-SA"/>
              </w:rPr>
            </w:pPr>
            <w:r w:rsidRPr="00C30B04">
              <w:rPr>
                <w:rFonts w:eastAsia="Times New Roman" w:cs="Arial"/>
                <w:kern w:val="0"/>
                <w:sz w:val="20"/>
                <w:szCs w:val="20"/>
                <w:lang w:eastAsia="en-US" w:bidi="ar-SA"/>
              </w:rPr>
              <w:t>I = Incomplete</w:t>
            </w:r>
          </w:p>
        </w:tc>
        <w:tc>
          <w:tcPr>
            <w:tcW w:w="2140" w:type="dxa"/>
            <w:gridSpan w:val="2"/>
            <w:tcBorders>
              <w:top w:val="single" w:sz="4" w:space="0" w:color="auto"/>
              <w:left w:val="nil"/>
              <w:bottom w:val="single" w:sz="4" w:space="0" w:color="auto"/>
              <w:right w:val="single" w:sz="8" w:space="0" w:color="000000"/>
            </w:tcBorders>
            <w:shd w:val="clear" w:color="auto" w:fill="auto"/>
            <w:vAlign w:val="bottom"/>
            <w:hideMark/>
          </w:tcPr>
          <w:p w14:paraId="51221B22" w14:textId="77777777" w:rsidR="00C30B04" w:rsidRPr="00C30B04" w:rsidRDefault="00C30B04" w:rsidP="00C30B04">
            <w:pPr>
              <w:suppressAutoHyphens w:val="0"/>
              <w:rPr>
                <w:rFonts w:eastAsia="Times New Roman" w:cs="Arial"/>
                <w:kern w:val="0"/>
                <w:sz w:val="20"/>
                <w:szCs w:val="20"/>
                <w:lang w:eastAsia="en-US" w:bidi="ar-SA"/>
              </w:rPr>
            </w:pPr>
            <w:r w:rsidRPr="00C30B04">
              <w:rPr>
                <w:rFonts w:eastAsia="Times New Roman" w:cs="Arial"/>
                <w:kern w:val="0"/>
                <w:sz w:val="20"/>
                <w:szCs w:val="20"/>
                <w:lang w:eastAsia="en-US" w:bidi="ar-SA"/>
              </w:rPr>
              <w:t>W = Course Withdrawal</w:t>
            </w:r>
          </w:p>
        </w:tc>
        <w:tc>
          <w:tcPr>
            <w:tcW w:w="1000" w:type="dxa"/>
            <w:tcBorders>
              <w:top w:val="nil"/>
              <w:left w:val="nil"/>
              <w:bottom w:val="nil"/>
              <w:right w:val="nil"/>
            </w:tcBorders>
            <w:shd w:val="clear" w:color="auto" w:fill="auto"/>
            <w:vAlign w:val="bottom"/>
            <w:hideMark/>
          </w:tcPr>
          <w:p w14:paraId="2477D37A" w14:textId="77777777" w:rsidR="00C30B04" w:rsidRPr="00C30B04" w:rsidRDefault="00C30B04" w:rsidP="00C30B04">
            <w:pPr>
              <w:suppressAutoHyphens w:val="0"/>
              <w:jc w:val="center"/>
              <w:rPr>
                <w:rFonts w:eastAsia="Times New Roman" w:cs="Arial"/>
                <w:b/>
                <w:bCs/>
                <w:kern w:val="0"/>
                <w:sz w:val="20"/>
                <w:szCs w:val="20"/>
                <w:lang w:eastAsia="en-US" w:bidi="ar-SA"/>
              </w:rPr>
            </w:pPr>
            <w:r w:rsidRPr="00C30B04">
              <w:rPr>
                <w:rFonts w:eastAsia="Times New Roman" w:cs="Arial"/>
                <w:b/>
                <w:bCs/>
                <w:kern w:val="0"/>
                <w:sz w:val="20"/>
                <w:szCs w:val="20"/>
                <w:lang w:eastAsia="en-US" w:bidi="ar-SA"/>
              </w:rPr>
              <w:t> </w:t>
            </w:r>
          </w:p>
        </w:tc>
        <w:tc>
          <w:tcPr>
            <w:tcW w:w="1100" w:type="dxa"/>
            <w:tcBorders>
              <w:top w:val="nil"/>
              <w:left w:val="nil"/>
              <w:bottom w:val="nil"/>
              <w:right w:val="nil"/>
            </w:tcBorders>
            <w:shd w:val="clear" w:color="auto" w:fill="auto"/>
            <w:noWrap/>
            <w:vAlign w:val="bottom"/>
            <w:hideMark/>
          </w:tcPr>
          <w:p w14:paraId="23F8A6EB"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152856AC"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r>
      <w:tr w:rsidR="00C30B04" w:rsidRPr="00C30B04" w14:paraId="172BE070" w14:textId="77777777" w:rsidTr="00C30B04">
        <w:trPr>
          <w:trHeight w:val="300"/>
        </w:trPr>
        <w:tc>
          <w:tcPr>
            <w:tcW w:w="1400" w:type="dxa"/>
            <w:tcBorders>
              <w:top w:val="nil"/>
              <w:left w:val="nil"/>
              <w:bottom w:val="nil"/>
              <w:right w:val="nil"/>
            </w:tcBorders>
            <w:shd w:val="clear" w:color="auto" w:fill="auto"/>
            <w:vAlign w:val="center"/>
            <w:hideMark/>
          </w:tcPr>
          <w:p w14:paraId="3CC104BD" w14:textId="77777777" w:rsidR="00C30B04" w:rsidRPr="00C30B04" w:rsidRDefault="00C30B04" w:rsidP="00C30B04">
            <w:pPr>
              <w:suppressAutoHyphens w:val="0"/>
              <w:rPr>
                <w:rFonts w:eastAsia="Times New Roman" w:cs="Arial"/>
                <w:kern w:val="0"/>
                <w:sz w:val="20"/>
                <w:szCs w:val="20"/>
                <w:lang w:eastAsia="en-US" w:bidi="ar-SA"/>
              </w:rPr>
            </w:pPr>
            <w:r w:rsidRPr="00C30B04">
              <w:rPr>
                <w:rFonts w:eastAsia="Times New Roman" w:cs="Arial"/>
                <w:kern w:val="0"/>
                <w:sz w:val="20"/>
                <w:szCs w:val="20"/>
                <w:lang w:eastAsia="en-US" w:bidi="ar-SA"/>
              </w:rPr>
              <w:t> </w:t>
            </w:r>
          </w:p>
        </w:tc>
        <w:tc>
          <w:tcPr>
            <w:tcW w:w="2100" w:type="dxa"/>
            <w:tcBorders>
              <w:top w:val="nil"/>
              <w:left w:val="single" w:sz="8" w:space="0" w:color="auto"/>
              <w:bottom w:val="single" w:sz="4" w:space="0" w:color="auto"/>
              <w:right w:val="single" w:sz="4" w:space="0" w:color="auto"/>
            </w:tcBorders>
            <w:shd w:val="clear" w:color="auto" w:fill="auto"/>
            <w:vAlign w:val="bottom"/>
            <w:hideMark/>
          </w:tcPr>
          <w:p w14:paraId="53DF908A" w14:textId="77777777" w:rsidR="00C30B04" w:rsidRPr="00C30B04" w:rsidRDefault="00C30B04" w:rsidP="00C30B04">
            <w:pPr>
              <w:suppressAutoHyphens w:val="0"/>
              <w:rPr>
                <w:rFonts w:eastAsia="Times New Roman" w:cs="Arial"/>
                <w:kern w:val="0"/>
                <w:sz w:val="20"/>
                <w:szCs w:val="20"/>
                <w:lang w:eastAsia="en-US" w:bidi="ar-SA"/>
              </w:rPr>
            </w:pPr>
            <w:r w:rsidRPr="00C30B04">
              <w:rPr>
                <w:rFonts w:eastAsia="Times New Roman" w:cs="Arial"/>
                <w:kern w:val="0"/>
                <w:sz w:val="20"/>
                <w:szCs w:val="20"/>
                <w:lang w:eastAsia="en-US" w:bidi="ar-SA"/>
              </w:rPr>
              <w:t>AU = Audit</w:t>
            </w:r>
          </w:p>
        </w:tc>
        <w:tc>
          <w:tcPr>
            <w:tcW w:w="2140" w:type="dxa"/>
            <w:gridSpan w:val="2"/>
            <w:tcBorders>
              <w:top w:val="single" w:sz="4" w:space="0" w:color="auto"/>
              <w:left w:val="nil"/>
              <w:bottom w:val="single" w:sz="4" w:space="0" w:color="auto"/>
              <w:right w:val="single" w:sz="8" w:space="0" w:color="000000"/>
            </w:tcBorders>
            <w:shd w:val="clear" w:color="auto" w:fill="auto"/>
            <w:vAlign w:val="bottom"/>
            <w:hideMark/>
          </w:tcPr>
          <w:p w14:paraId="42B8DBB8" w14:textId="77777777" w:rsidR="00C30B04" w:rsidRPr="00C30B04" w:rsidRDefault="00C30B04" w:rsidP="00C30B04">
            <w:pPr>
              <w:suppressAutoHyphens w:val="0"/>
              <w:rPr>
                <w:rFonts w:eastAsia="Times New Roman" w:cs="Arial"/>
                <w:kern w:val="0"/>
                <w:sz w:val="20"/>
                <w:szCs w:val="20"/>
                <w:lang w:eastAsia="en-US" w:bidi="ar-SA"/>
              </w:rPr>
            </w:pPr>
            <w:r w:rsidRPr="00C30B04">
              <w:rPr>
                <w:rFonts w:eastAsia="Times New Roman" w:cs="Arial"/>
                <w:kern w:val="0"/>
                <w:sz w:val="20"/>
                <w:szCs w:val="20"/>
                <w:lang w:eastAsia="en-US" w:bidi="ar-SA"/>
              </w:rPr>
              <w:t>TR = Transfer Credit</w:t>
            </w:r>
          </w:p>
        </w:tc>
        <w:tc>
          <w:tcPr>
            <w:tcW w:w="1000" w:type="dxa"/>
            <w:tcBorders>
              <w:top w:val="nil"/>
              <w:left w:val="nil"/>
              <w:bottom w:val="nil"/>
              <w:right w:val="nil"/>
            </w:tcBorders>
            <w:shd w:val="clear" w:color="auto" w:fill="auto"/>
            <w:vAlign w:val="bottom"/>
            <w:hideMark/>
          </w:tcPr>
          <w:p w14:paraId="48D1F6AA" w14:textId="77777777" w:rsidR="00C30B04" w:rsidRPr="00C30B04" w:rsidRDefault="00C30B04" w:rsidP="00C30B04">
            <w:pPr>
              <w:suppressAutoHyphens w:val="0"/>
              <w:jc w:val="center"/>
              <w:rPr>
                <w:rFonts w:eastAsia="Times New Roman" w:cs="Arial"/>
                <w:b/>
                <w:bCs/>
                <w:kern w:val="0"/>
                <w:sz w:val="20"/>
                <w:szCs w:val="20"/>
                <w:lang w:eastAsia="en-US" w:bidi="ar-SA"/>
              </w:rPr>
            </w:pPr>
            <w:r w:rsidRPr="00C30B04">
              <w:rPr>
                <w:rFonts w:eastAsia="Times New Roman" w:cs="Arial"/>
                <w:b/>
                <w:bCs/>
                <w:kern w:val="0"/>
                <w:sz w:val="20"/>
                <w:szCs w:val="20"/>
                <w:lang w:eastAsia="en-US" w:bidi="ar-SA"/>
              </w:rPr>
              <w:t> </w:t>
            </w:r>
          </w:p>
        </w:tc>
        <w:tc>
          <w:tcPr>
            <w:tcW w:w="1100" w:type="dxa"/>
            <w:tcBorders>
              <w:top w:val="nil"/>
              <w:left w:val="nil"/>
              <w:bottom w:val="nil"/>
              <w:right w:val="nil"/>
            </w:tcBorders>
            <w:shd w:val="clear" w:color="auto" w:fill="auto"/>
            <w:noWrap/>
            <w:vAlign w:val="bottom"/>
            <w:hideMark/>
          </w:tcPr>
          <w:p w14:paraId="39F0A2E9"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5FA6A59A"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r>
      <w:tr w:rsidR="00C30B04" w:rsidRPr="00C30B04" w14:paraId="53225734" w14:textId="77777777" w:rsidTr="00C30B04">
        <w:trPr>
          <w:trHeight w:val="300"/>
        </w:trPr>
        <w:tc>
          <w:tcPr>
            <w:tcW w:w="1400" w:type="dxa"/>
            <w:tcBorders>
              <w:top w:val="nil"/>
              <w:left w:val="nil"/>
              <w:bottom w:val="nil"/>
              <w:right w:val="nil"/>
            </w:tcBorders>
            <w:shd w:val="clear" w:color="auto" w:fill="auto"/>
            <w:vAlign w:val="center"/>
            <w:hideMark/>
          </w:tcPr>
          <w:p w14:paraId="094DD3DA" w14:textId="77777777" w:rsidR="00C30B04" w:rsidRPr="00C30B04" w:rsidRDefault="00C30B04" w:rsidP="00C30B04">
            <w:pPr>
              <w:suppressAutoHyphens w:val="0"/>
              <w:rPr>
                <w:rFonts w:eastAsia="Times New Roman" w:cs="Arial"/>
                <w:kern w:val="0"/>
                <w:sz w:val="20"/>
                <w:szCs w:val="20"/>
                <w:lang w:eastAsia="en-US" w:bidi="ar-SA"/>
              </w:rPr>
            </w:pPr>
            <w:r w:rsidRPr="00C30B04">
              <w:rPr>
                <w:rFonts w:eastAsia="Times New Roman" w:cs="Arial"/>
                <w:kern w:val="0"/>
                <w:sz w:val="20"/>
                <w:szCs w:val="20"/>
                <w:lang w:eastAsia="en-US" w:bidi="ar-SA"/>
              </w:rPr>
              <w:lastRenderedPageBreak/>
              <w:t> </w:t>
            </w:r>
          </w:p>
        </w:tc>
        <w:tc>
          <w:tcPr>
            <w:tcW w:w="2100" w:type="dxa"/>
            <w:tcBorders>
              <w:top w:val="nil"/>
              <w:left w:val="single" w:sz="8" w:space="0" w:color="auto"/>
              <w:bottom w:val="single" w:sz="8" w:space="0" w:color="auto"/>
              <w:right w:val="single" w:sz="4" w:space="0" w:color="auto"/>
            </w:tcBorders>
            <w:shd w:val="clear" w:color="auto" w:fill="auto"/>
            <w:vAlign w:val="bottom"/>
            <w:hideMark/>
          </w:tcPr>
          <w:p w14:paraId="09C4F74A" w14:textId="77777777" w:rsidR="00C30B04" w:rsidRPr="00C30B04" w:rsidRDefault="00C30B04" w:rsidP="00C30B04">
            <w:pPr>
              <w:suppressAutoHyphens w:val="0"/>
              <w:rPr>
                <w:rFonts w:eastAsia="Times New Roman" w:cs="Arial"/>
                <w:kern w:val="0"/>
                <w:sz w:val="20"/>
                <w:szCs w:val="20"/>
                <w:lang w:eastAsia="en-US" w:bidi="ar-SA"/>
              </w:rPr>
            </w:pPr>
            <w:r w:rsidRPr="00C30B04">
              <w:rPr>
                <w:rFonts w:eastAsia="Times New Roman" w:cs="Arial"/>
                <w:kern w:val="0"/>
                <w:sz w:val="20"/>
                <w:szCs w:val="20"/>
                <w:lang w:eastAsia="en-US" w:bidi="ar-SA"/>
              </w:rPr>
              <w:t>WV = Waiver</w:t>
            </w:r>
          </w:p>
        </w:tc>
        <w:tc>
          <w:tcPr>
            <w:tcW w:w="2140" w:type="dxa"/>
            <w:gridSpan w:val="2"/>
            <w:tcBorders>
              <w:top w:val="single" w:sz="4" w:space="0" w:color="auto"/>
              <w:left w:val="nil"/>
              <w:bottom w:val="single" w:sz="8" w:space="0" w:color="auto"/>
              <w:right w:val="single" w:sz="8" w:space="0" w:color="000000"/>
            </w:tcBorders>
            <w:shd w:val="clear" w:color="auto" w:fill="auto"/>
            <w:vAlign w:val="bottom"/>
            <w:hideMark/>
          </w:tcPr>
          <w:p w14:paraId="644F81FC" w14:textId="77777777" w:rsidR="00C30B04" w:rsidRPr="00C30B04" w:rsidRDefault="00C30B04" w:rsidP="00C30B04">
            <w:pPr>
              <w:suppressAutoHyphens w:val="0"/>
              <w:rPr>
                <w:rFonts w:eastAsia="Times New Roman" w:cs="Arial"/>
                <w:b/>
                <w:bCs/>
                <w:kern w:val="0"/>
                <w:sz w:val="20"/>
                <w:szCs w:val="20"/>
                <w:lang w:eastAsia="en-US" w:bidi="ar-SA"/>
              </w:rPr>
            </w:pPr>
            <w:r w:rsidRPr="00C30B04">
              <w:rPr>
                <w:rFonts w:eastAsia="Times New Roman" w:cs="Arial"/>
                <w:b/>
                <w:bCs/>
                <w:kern w:val="0"/>
                <w:sz w:val="20"/>
                <w:szCs w:val="20"/>
                <w:lang w:eastAsia="en-US" w:bidi="ar-SA"/>
              </w:rPr>
              <w:t> </w:t>
            </w:r>
          </w:p>
        </w:tc>
        <w:tc>
          <w:tcPr>
            <w:tcW w:w="1000" w:type="dxa"/>
            <w:tcBorders>
              <w:top w:val="nil"/>
              <w:left w:val="nil"/>
              <w:bottom w:val="nil"/>
              <w:right w:val="nil"/>
            </w:tcBorders>
            <w:shd w:val="clear" w:color="auto" w:fill="auto"/>
            <w:vAlign w:val="bottom"/>
            <w:hideMark/>
          </w:tcPr>
          <w:p w14:paraId="593A91EA" w14:textId="77777777" w:rsidR="00C30B04" w:rsidRPr="00C30B04" w:rsidRDefault="00C30B04" w:rsidP="00C30B04">
            <w:pPr>
              <w:suppressAutoHyphens w:val="0"/>
              <w:jc w:val="center"/>
              <w:rPr>
                <w:rFonts w:eastAsia="Times New Roman" w:cs="Arial"/>
                <w:b/>
                <w:bCs/>
                <w:kern w:val="0"/>
                <w:sz w:val="20"/>
                <w:szCs w:val="20"/>
                <w:lang w:eastAsia="en-US" w:bidi="ar-SA"/>
              </w:rPr>
            </w:pPr>
            <w:r w:rsidRPr="00C30B04">
              <w:rPr>
                <w:rFonts w:eastAsia="Times New Roman" w:cs="Arial"/>
                <w:b/>
                <w:bCs/>
                <w:kern w:val="0"/>
                <w:sz w:val="20"/>
                <w:szCs w:val="20"/>
                <w:lang w:eastAsia="en-US" w:bidi="ar-SA"/>
              </w:rPr>
              <w:t> </w:t>
            </w:r>
          </w:p>
        </w:tc>
        <w:tc>
          <w:tcPr>
            <w:tcW w:w="1100" w:type="dxa"/>
            <w:tcBorders>
              <w:top w:val="nil"/>
              <w:left w:val="nil"/>
              <w:bottom w:val="nil"/>
              <w:right w:val="nil"/>
            </w:tcBorders>
            <w:shd w:val="clear" w:color="auto" w:fill="auto"/>
            <w:noWrap/>
            <w:vAlign w:val="bottom"/>
            <w:hideMark/>
          </w:tcPr>
          <w:p w14:paraId="36FC9107"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12549D47"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r>
      <w:tr w:rsidR="00C30B04" w:rsidRPr="00C30B04" w14:paraId="06F7EA49" w14:textId="77777777" w:rsidTr="00C30B04">
        <w:trPr>
          <w:trHeight w:val="435"/>
        </w:trPr>
        <w:tc>
          <w:tcPr>
            <w:tcW w:w="1400" w:type="dxa"/>
            <w:tcBorders>
              <w:top w:val="nil"/>
              <w:left w:val="nil"/>
              <w:bottom w:val="nil"/>
              <w:right w:val="nil"/>
            </w:tcBorders>
            <w:shd w:val="clear" w:color="auto" w:fill="auto"/>
            <w:noWrap/>
            <w:vAlign w:val="center"/>
            <w:hideMark/>
          </w:tcPr>
          <w:p w14:paraId="67783862" w14:textId="77777777" w:rsidR="00C30B04" w:rsidRPr="00C30B04" w:rsidRDefault="00C30B04" w:rsidP="00C30B04">
            <w:pPr>
              <w:suppressAutoHyphens w:val="0"/>
              <w:rPr>
                <w:rFonts w:eastAsia="Times New Roman" w:cs="Arial"/>
                <w:kern w:val="0"/>
                <w:lang w:eastAsia="en-US" w:bidi="ar-SA"/>
              </w:rPr>
            </w:pPr>
            <w:r w:rsidRPr="00C30B04">
              <w:rPr>
                <w:rFonts w:eastAsia="Times New Roman" w:cs="Arial"/>
                <w:kern w:val="0"/>
                <w:lang w:eastAsia="en-US" w:bidi="ar-SA"/>
              </w:rPr>
              <w:t> </w:t>
            </w:r>
          </w:p>
        </w:tc>
        <w:tc>
          <w:tcPr>
            <w:tcW w:w="2100" w:type="dxa"/>
            <w:tcBorders>
              <w:top w:val="nil"/>
              <w:left w:val="nil"/>
              <w:bottom w:val="nil"/>
              <w:right w:val="nil"/>
            </w:tcBorders>
            <w:shd w:val="clear" w:color="auto" w:fill="auto"/>
            <w:noWrap/>
            <w:vAlign w:val="bottom"/>
            <w:hideMark/>
          </w:tcPr>
          <w:p w14:paraId="0A180748"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080" w:type="dxa"/>
            <w:tcBorders>
              <w:top w:val="nil"/>
              <w:left w:val="nil"/>
              <w:bottom w:val="nil"/>
              <w:right w:val="nil"/>
            </w:tcBorders>
            <w:shd w:val="clear" w:color="auto" w:fill="auto"/>
            <w:noWrap/>
            <w:vAlign w:val="bottom"/>
            <w:hideMark/>
          </w:tcPr>
          <w:p w14:paraId="56DC1C69"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060" w:type="dxa"/>
            <w:tcBorders>
              <w:top w:val="nil"/>
              <w:left w:val="nil"/>
              <w:bottom w:val="nil"/>
              <w:right w:val="nil"/>
            </w:tcBorders>
            <w:shd w:val="clear" w:color="auto" w:fill="auto"/>
            <w:noWrap/>
            <w:vAlign w:val="bottom"/>
            <w:hideMark/>
          </w:tcPr>
          <w:p w14:paraId="553ADE61"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000" w:type="dxa"/>
            <w:tcBorders>
              <w:top w:val="nil"/>
              <w:left w:val="nil"/>
              <w:bottom w:val="nil"/>
              <w:right w:val="nil"/>
            </w:tcBorders>
            <w:shd w:val="clear" w:color="auto" w:fill="auto"/>
            <w:noWrap/>
            <w:vAlign w:val="bottom"/>
            <w:hideMark/>
          </w:tcPr>
          <w:p w14:paraId="4E722134"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100" w:type="dxa"/>
            <w:tcBorders>
              <w:top w:val="nil"/>
              <w:left w:val="nil"/>
              <w:bottom w:val="nil"/>
              <w:right w:val="nil"/>
            </w:tcBorders>
            <w:shd w:val="clear" w:color="auto" w:fill="auto"/>
            <w:noWrap/>
            <w:vAlign w:val="bottom"/>
            <w:hideMark/>
          </w:tcPr>
          <w:p w14:paraId="0B70AC4C"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7C8EA25E"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r>
      <w:tr w:rsidR="00C30B04" w:rsidRPr="00C30B04" w14:paraId="0BD6F424" w14:textId="77777777" w:rsidTr="00C30B04">
        <w:trPr>
          <w:trHeight w:val="540"/>
        </w:trPr>
        <w:tc>
          <w:tcPr>
            <w:tcW w:w="8960" w:type="dxa"/>
            <w:gridSpan w:val="7"/>
            <w:tcBorders>
              <w:top w:val="nil"/>
              <w:left w:val="nil"/>
              <w:bottom w:val="nil"/>
              <w:right w:val="nil"/>
            </w:tcBorders>
            <w:shd w:val="clear" w:color="auto" w:fill="auto"/>
            <w:noWrap/>
            <w:hideMark/>
          </w:tcPr>
          <w:p w14:paraId="6FE3A8FD" w14:textId="77777777" w:rsidR="00C30B04" w:rsidRPr="00C30B04" w:rsidRDefault="00C30B04" w:rsidP="00C30B04">
            <w:pPr>
              <w:suppressAutoHyphens w:val="0"/>
              <w:rPr>
                <w:rFonts w:eastAsia="Times New Roman" w:cs="Arial"/>
                <w:b/>
                <w:bCs/>
                <w:kern w:val="0"/>
                <w:sz w:val="32"/>
                <w:szCs w:val="32"/>
                <w:lang w:eastAsia="en-US" w:bidi="ar-SA"/>
              </w:rPr>
            </w:pPr>
            <w:bookmarkStart w:id="1" w:name="RANGE!A203"/>
            <w:r w:rsidRPr="00C30B04">
              <w:rPr>
                <w:rFonts w:eastAsia="Times New Roman" w:cs="Arial"/>
                <w:b/>
                <w:bCs/>
                <w:kern w:val="0"/>
                <w:sz w:val="32"/>
                <w:szCs w:val="32"/>
                <w:lang w:eastAsia="en-US" w:bidi="ar-SA"/>
              </w:rPr>
              <w:t>Academic Accommodation / Adjustment Policy:</w:t>
            </w:r>
            <w:bookmarkEnd w:id="1"/>
          </w:p>
        </w:tc>
      </w:tr>
      <w:tr w:rsidR="00C30B04" w:rsidRPr="00C30B04" w14:paraId="286DF96F" w14:textId="77777777" w:rsidTr="00C30B04">
        <w:trPr>
          <w:trHeight w:val="2235"/>
        </w:trPr>
        <w:tc>
          <w:tcPr>
            <w:tcW w:w="8960" w:type="dxa"/>
            <w:gridSpan w:val="7"/>
            <w:tcBorders>
              <w:top w:val="nil"/>
              <w:left w:val="nil"/>
              <w:bottom w:val="nil"/>
              <w:right w:val="nil"/>
            </w:tcBorders>
            <w:shd w:val="clear" w:color="auto" w:fill="auto"/>
            <w:hideMark/>
          </w:tcPr>
          <w:p w14:paraId="5060B0DD" w14:textId="77777777" w:rsidR="00C30B04" w:rsidRPr="00C30B04" w:rsidRDefault="00C30B04" w:rsidP="00C30B04">
            <w:pPr>
              <w:suppressAutoHyphens w:val="0"/>
              <w:rPr>
                <w:rFonts w:eastAsia="Times New Roman" w:cs="Arial"/>
                <w:kern w:val="0"/>
                <w:lang w:eastAsia="en-US" w:bidi="ar-SA"/>
              </w:rPr>
            </w:pPr>
            <w:r w:rsidRPr="00C30B04">
              <w:rPr>
                <w:rFonts w:eastAsia="Times New Roman" w:cs="Arial"/>
                <w:kern w:val="0"/>
                <w:lang w:eastAsia="en-US" w:bidi="ar-SA"/>
              </w:rPr>
              <w:t>In accordance with Section 504 of the Rehabilitation Act of 1973 and the Americans with Disabilities Act (ADA), Coleman University offers accommodations to students with documented physical, psychological, and/or cognitive disabilities. Coleman University will adhere to all applicable federal, state, and local laws, regulations, and guidelines with respect to providing reasonable accommodations as required to offer equal educational opportunities to qualified disabled individuals.</w:t>
            </w:r>
          </w:p>
        </w:tc>
      </w:tr>
      <w:tr w:rsidR="00C30B04" w:rsidRPr="00C30B04" w14:paraId="09E8FABF" w14:textId="77777777" w:rsidTr="00C30B04">
        <w:trPr>
          <w:trHeight w:val="2715"/>
        </w:trPr>
        <w:tc>
          <w:tcPr>
            <w:tcW w:w="8960" w:type="dxa"/>
            <w:gridSpan w:val="7"/>
            <w:tcBorders>
              <w:top w:val="nil"/>
              <w:left w:val="nil"/>
              <w:bottom w:val="nil"/>
              <w:right w:val="nil"/>
            </w:tcBorders>
            <w:shd w:val="clear" w:color="auto" w:fill="auto"/>
            <w:hideMark/>
          </w:tcPr>
          <w:p w14:paraId="1E06E76D" w14:textId="77777777" w:rsidR="00C30B04" w:rsidRPr="00C30B04" w:rsidRDefault="00C30B04" w:rsidP="00C30B04">
            <w:pPr>
              <w:suppressAutoHyphens w:val="0"/>
              <w:rPr>
                <w:rFonts w:eastAsia="Times New Roman" w:cs="Arial"/>
                <w:kern w:val="0"/>
                <w:lang w:eastAsia="en-US" w:bidi="ar-SA"/>
              </w:rPr>
            </w:pPr>
            <w:r w:rsidRPr="00C30B04">
              <w:rPr>
                <w:rFonts w:eastAsia="Times New Roman" w:cs="Arial"/>
                <w:kern w:val="0"/>
                <w:lang w:eastAsia="en-US" w:bidi="ar-SA"/>
              </w:rPr>
              <w:t>To qualify for an academic accommodation under ADA, the student must provide adequate documentation of a disability.  Students seeking academic accommodations should contact the campus ADA Coordinator at 858-966-3953 or via email at ada@coleman.edu. The ADA Coordinator will review the documentation provided and verify ADA coverage. Students covered under ADA must meet with the ADA Coordinator at the beginning of every term to determine the appropriate academic accommodations. Failing to meet with the ADA Coordinator at the beginning of every term may impact the availability of accommodations.</w:t>
            </w:r>
          </w:p>
        </w:tc>
      </w:tr>
      <w:tr w:rsidR="00C30B04" w:rsidRPr="00C30B04" w14:paraId="57633BE1" w14:textId="77777777" w:rsidTr="00C30B04">
        <w:trPr>
          <w:trHeight w:val="255"/>
        </w:trPr>
        <w:tc>
          <w:tcPr>
            <w:tcW w:w="1400" w:type="dxa"/>
            <w:tcBorders>
              <w:top w:val="nil"/>
              <w:left w:val="nil"/>
              <w:bottom w:val="nil"/>
              <w:right w:val="nil"/>
            </w:tcBorders>
            <w:shd w:val="clear" w:color="auto" w:fill="auto"/>
            <w:noWrap/>
            <w:vAlign w:val="center"/>
            <w:hideMark/>
          </w:tcPr>
          <w:p w14:paraId="49E82310" w14:textId="77777777" w:rsidR="00C30B04" w:rsidRPr="00C30B04" w:rsidRDefault="00C30B04" w:rsidP="00C30B04">
            <w:pPr>
              <w:suppressAutoHyphens w:val="0"/>
              <w:rPr>
                <w:rFonts w:eastAsia="Times New Roman" w:cs="Arial"/>
                <w:kern w:val="0"/>
                <w:lang w:eastAsia="en-US" w:bidi="ar-SA"/>
              </w:rPr>
            </w:pPr>
            <w:r w:rsidRPr="00C30B04">
              <w:rPr>
                <w:rFonts w:eastAsia="Times New Roman" w:cs="Arial"/>
                <w:kern w:val="0"/>
                <w:lang w:eastAsia="en-US" w:bidi="ar-SA"/>
              </w:rPr>
              <w:t> </w:t>
            </w:r>
          </w:p>
        </w:tc>
        <w:tc>
          <w:tcPr>
            <w:tcW w:w="2100" w:type="dxa"/>
            <w:tcBorders>
              <w:top w:val="nil"/>
              <w:left w:val="nil"/>
              <w:bottom w:val="nil"/>
              <w:right w:val="nil"/>
            </w:tcBorders>
            <w:shd w:val="clear" w:color="auto" w:fill="auto"/>
            <w:noWrap/>
            <w:vAlign w:val="bottom"/>
            <w:hideMark/>
          </w:tcPr>
          <w:p w14:paraId="6996070F"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080" w:type="dxa"/>
            <w:tcBorders>
              <w:top w:val="nil"/>
              <w:left w:val="nil"/>
              <w:bottom w:val="nil"/>
              <w:right w:val="nil"/>
            </w:tcBorders>
            <w:shd w:val="clear" w:color="auto" w:fill="auto"/>
            <w:noWrap/>
            <w:vAlign w:val="bottom"/>
            <w:hideMark/>
          </w:tcPr>
          <w:p w14:paraId="3B99BA05"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060" w:type="dxa"/>
            <w:tcBorders>
              <w:top w:val="nil"/>
              <w:left w:val="nil"/>
              <w:bottom w:val="nil"/>
              <w:right w:val="nil"/>
            </w:tcBorders>
            <w:shd w:val="clear" w:color="auto" w:fill="auto"/>
            <w:noWrap/>
            <w:vAlign w:val="bottom"/>
            <w:hideMark/>
          </w:tcPr>
          <w:p w14:paraId="1382170E"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000" w:type="dxa"/>
            <w:tcBorders>
              <w:top w:val="nil"/>
              <w:left w:val="nil"/>
              <w:bottom w:val="nil"/>
              <w:right w:val="nil"/>
            </w:tcBorders>
            <w:shd w:val="clear" w:color="auto" w:fill="auto"/>
            <w:noWrap/>
            <w:vAlign w:val="bottom"/>
            <w:hideMark/>
          </w:tcPr>
          <w:p w14:paraId="00BB2146"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100" w:type="dxa"/>
            <w:tcBorders>
              <w:top w:val="nil"/>
              <w:left w:val="nil"/>
              <w:bottom w:val="nil"/>
              <w:right w:val="nil"/>
            </w:tcBorders>
            <w:shd w:val="clear" w:color="auto" w:fill="auto"/>
            <w:noWrap/>
            <w:vAlign w:val="bottom"/>
            <w:hideMark/>
          </w:tcPr>
          <w:p w14:paraId="25F81BDA" w14:textId="77777777" w:rsidR="00C30B04" w:rsidRPr="00C30B04" w:rsidRDefault="00C30B04" w:rsidP="00C30B04">
            <w:pPr>
              <w:suppressAutoHyphens w:val="0"/>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3A512E1F" w14:textId="77777777" w:rsidR="00C30B04" w:rsidRPr="00C30B04" w:rsidRDefault="00C30B04" w:rsidP="00C30B04">
            <w:pPr>
              <w:suppressAutoHyphens w:val="0"/>
              <w:jc w:val="center"/>
              <w:rPr>
                <w:rFonts w:ascii="Calibri" w:eastAsia="Times New Roman" w:hAnsi="Calibri" w:cs="Arial"/>
                <w:kern w:val="0"/>
                <w:sz w:val="22"/>
                <w:szCs w:val="22"/>
                <w:lang w:eastAsia="en-US" w:bidi="ar-SA"/>
              </w:rPr>
            </w:pPr>
            <w:r w:rsidRPr="00C30B04">
              <w:rPr>
                <w:rFonts w:ascii="Calibri" w:eastAsia="Times New Roman" w:hAnsi="Calibri" w:cs="Arial"/>
                <w:kern w:val="0"/>
                <w:sz w:val="22"/>
                <w:szCs w:val="22"/>
                <w:lang w:eastAsia="en-US" w:bidi="ar-SA"/>
              </w:rPr>
              <w:t> </w:t>
            </w:r>
          </w:p>
        </w:tc>
      </w:tr>
      <w:tr w:rsidR="00C30B04" w:rsidRPr="00C30B04" w14:paraId="4D366F75" w14:textId="77777777" w:rsidTr="00C30B04">
        <w:trPr>
          <w:trHeight w:val="1890"/>
        </w:trPr>
        <w:tc>
          <w:tcPr>
            <w:tcW w:w="8960" w:type="dxa"/>
            <w:gridSpan w:val="7"/>
            <w:tcBorders>
              <w:top w:val="nil"/>
              <w:left w:val="nil"/>
              <w:bottom w:val="nil"/>
              <w:right w:val="nil"/>
            </w:tcBorders>
            <w:shd w:val="clear" w:color="auto" w:fill="auto"/>
            <w:hideMark/>
          </w:tcPr>
          <w:p w14:paraId="14FD1C61" w14:textId="77777777" w:rsidR="00C30B04" w:rsidRPr="00C30B04" w:rsidRDefault="00C30B04" w:rsidP="00C30B04">
            <w:pPr>
              <w:suppressAutoHyphens w:val="0"/>
              <w:rPr>
                <w:rFonts w:eastAsia="Times New Roman" w:cs="Arial"/>
                <w:kern w:val="0"/>
                <w:lang w:eastAsia="en-US" w:bidi="ar-SA"/>
              </w:rPr>
            </w:pPr>
            <w:r w:rsidRPr="00C30B04">
              <w:rPr>
                <w:rFonts w:eastAsia="Times New Roman" w:cs="Arial"/>
                <w:kern w:val="0"/>
                <w:lang w:eastAsia="en-US" w:bidi="ar-SA"/>
              </w:rPr>
              <w:t>After the academic accommodations have been determined, the students’ instructors will be notified by the ADA Coordinator. If any problems or concerns regarding the provision of accommodations occur, the student must inform the ADA Coordinator. If the student feels accommodation is not being made appropriately, the student may follow the published Student Grievance Procedures.</w:t>
            </w:r>
          </w:p>
        </w:tc>
      </w:tr>
    </w:tbl>
    <w:p w14:paraId="3C5EBA83" w14:textId="77777777" w:rsidR="00C15651" w:rsidRDefault="00C15651" w:rsidP="00C30B04">
      <w:pPr>
        <w:keepNext/>
        <w:contextualSpacing/>
        <w:outlineLvl w:val="1"/>
      </w:pPr>
    </w:p>
    <w:sectPr w:rsidR="00C15651">
      <w:pgSz w:w="12240" w:h="15840"/>
      <w:pgMar w:top="1440" w:right="1440" w:bottom="1440" w:left="1440" w:header="720" w:footer="720" w:gutter="0"/>
      <w:cols w:space="720"/>
      <w:docGrid w:linePitch="36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6B579" w14:textId="77777777" w:rsidR="009D4751" w:rsidRDefault="009D4751" w:rsidP="00482746">
      <w:r>
        <w:separator/>
      </w:r>
    </w:p>
  </w:endnote>
  <w:endnote w:type="continuationSeparator" w:id="0">
    <w:p w14:paraId="621FB60B" w14:textId="77777777" w:rsidR="009D4751" w:rsidRDefault="009D4751" w:rsidP="00482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ejaVu Sans Mono">
    <w:altName w:val="MS Mincho"/>
    <w:charset w:val="80"/>
    <w:family w:val="modern"/>
    <w:pitch w:val="default"/>
  </w:font>
  <w:font w:name="AR PL UMing HK">
    <w:charset w:val="80"/>
    <w:family w:val="modern"/>
    <w:pitch w:val="default"/>
  </w:font>
  <w:font w:name="Lohit Devanagari">
    <w:altName w:val="MS Gothic"/>
    <w:charset w:val="80"/>
    <w:family w:val="modern"/>
    <w:pitch w:val="default"/>
  </w:font>
  <w:font w:name="MinionPro-Regular">
    <w:charset w:val="00"/>
    <w:family w:val="auto"/>
    <w:pitch w:val="default"/>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MT">
    <w:altName w:val="Arial"/>
    <w:charset w:val="00"/>
    <w:family w:val="swiss"/>
    <w:pitch w:val="default"/>
  </w:font>
  <w:font w:name="Wingdings-Regular">
    <w:altName w:val="Wingdings"/>
    <w:charset w:val="02"/>
    <w:family w:val="auto"/>
    <w:pitch w:val="default"/>
  </w:font>
  <w:font w:name="Liberation Sans">
    <w:altName w:val="Arial"/>
    <w:charset w:val="00"/>
    <w:family w:val="swiss"/>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AA5BD" w14:textId="77777777" w:rsidR="00482746" w:rsidRDefault="004827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6F42C" w14:textId="77777777" w:rsidR="00482746" w:rsidRDefault="004827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15DCA" w14:textId="77777777" w:rsidR="00482746" w:rsidRDefault="004827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8ECECB" w14:textId="77777777" w:rsidR="009D4751" w:rsidRDefault="009D4751" w:rsidP="00482746">
      <w:r>
        <w:separator/>
      </w:r>
    </w:p>
  </w:footnote>
  <w:footnote w:type="continuationSeparator" w:id="0">
    <w:p w14:paraId="13A5D9D1" w14:textId="77777777" w:rsidR="009D4751" w:rsidRDefault="009D4751" w:rsidP="004827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E8E8A" w14:textId="77777777" w:rsidR="00482746" w:rsidRDefault="004827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04EEF" w14:textId="77777777" w:rsidR="00482746" w:rsidRDefault="004827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46638" w14:textId="77777777" w:rsidR="00482746" w:rsidRDefault="004827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Open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283"/>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283"/>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283"/>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7"/>
    <w:multiLevelType w:val="multilevel"/>
    <w:tmpl w:val="00000007"/>
    <w:name w:val="WW8Num7"/>
    <w:lvl w:ilvl="0">
      <w:start w:val="1"/>
      <w:numFmt w:val="bullet"/>
      <w:lvlText w:val=""/>
      <w:lvlJc w:val="left"/>
      <w:pPr>
        <w:tabs>
          <w:tab w:val="num" w:pos="720"/>
        </w:tabs>
        <w:ind w:left="720" w:hanging="283"/>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8"/>
    <w:multiLevelType w:val="multilevel"/>
    <w:tmpl w:val="00000008"/>
    <w:name w:val="WW8Num8"/>
    <w:lvl w:ilvl="0">
      <w:start w:val="1"/>
      <w:numFmt w:val="bullet"/>
      <w:lvlText w:val=""/>
      <w:lvlJc w:val="left"/>
      <w:pPr>
        <w:tabs>
          <w:tab w:val="num" w:pos="720"/>
        </w:tabs>
        <w:ind w:left="720" w:hanging="283"/>
      </w:pPr>
      <w:rPr>
        <w:rFonts w:ascii="Symbol" w:hAnsi="Symbol"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9"/>
    <w:multiLevelType w:val="multilevel"/>
    <w:tmpl w:val="00000009"/>
    <w:name w:val="WW8Num9"/>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Courier New"/>
      </w:rPr>
    </w:lvl>
    <w:lvl w:ilvl="2">
      <w:start w:val="1"/>
      <w:numFmt w:val="bullet"/>
      <w:lvlText w:val=""/>
      <w:lvlJc w:val="left"/>
      <w:pPr>
        <w:tabs>
          <w:tab w:val="num" w:pos="2121"/>
        </w:tabs>
        <w:ind w:left="2121" w:hanging="283"/>
      </w:pPr>
      <w:rPr>
        <w:rFonts w:ascii="Symbol" w:hAnsi="Symbol" w:cs="Courier New"/>
      </w:rPr>
    </w:lvl>
    <w:lvl w:ilvl="3">
      <w:start w:val="1"/>
      <w:numFmt w:val="bullet"/>
      <w:lvlText w:val=""/>
      <w:lvlJc w:val="left"/>
      <w:pPr>
        <w:tabs>
          <w:tab w:val="num" w:pos="2828"/>
        </w:tabs>
        <w:ind w:left="2828" w:hanging="283"/>
      </w:pPr>
      <w:rPr>
        <w:rFonts w:ascii="Symbol" w:hAnsi="Symbol" w:cs="Courier New"/>
      </w:rPr>
    </w:lvl>
    <w:lvl w:ilvl="4">
      <w:start w:val="1"/>
      <w:numFmt w:val="bullet"/>
      <w:lvlText w:val=""/>
      <w:lvlJc w:val="left"/>
      <w:pPr>
        <w:tabs>
          <w:tab w:val="num" w:pos="3535"/>
        </w:tabs>
        <w:ind w:left="3535" w:hanging="283"/>
      </w:pPr>
      <w:rPr>
        <w:rFonts w:ascii="Symbol" w:hAnsi="Symbol" w:cs="Courier New"/>
      </w:rPr>
    </w:lvl>
    <w:lvl w:ilvl="5">
      <w:start w:val="1"/>
      <w:numFmt w:val="bullet"/>
      <w:lvlText w:val=""/>
      <w:lvlJc w:val="left"/>
      <w:pPr>
        <w:tabs>
          <w:tab w:val="num" w:pos="4242"/>
        </w:tabs>
        <w:ind w:left="4242" w:hanging="283"/>
      </w:pPr>
      <w:rPr>
        <w:rFonts w:ascii="Symbol" w:hAnsi="Symbol" w:cs="Courier New"/>
      </w:rPr>
    </w:lvl>
    <w:lvl w:ilvl="6">
      <w:start w:val="1"/>
      <w:numFmt w:val="bullet"/>
      <w:lvlText w:val=""/>
      <w:lvlJc w:val="left"/>
      <w:pPr>
        <w:tabs>
          <w:tab w:val="num" w:pos="4949"/>
        </w:tabs>
        <w:ind w:left="4949" w:hanging="283"/>
      </w:pPr>
      <w:rPr>
        <w:rFonts w:ascii="Symbol" w:hAnsi="Symbol" w:cs="Courier New"/>
      </w:rPr>
    </w:lvl>
    <w:lvl w:ilvl="7">
      <w:start w:val="1"/>
      <w:numFmt w:val="bullet"/>
      <w:lvlText w:val=""/>
      <w:lvlJc w:val="left"/>
      <w:pPr>
        <w:tabs>
          <w:tab w:val="num" w:pos="5656"/>
        </w:tabs>
        <w:ind w:left="5656" w:hanging="283"/>
      </w:pPr>
      <w:rPr>
        <w:rFonts w:ascii="Symbol" w:hAnsi="Symbol" w:cs="Courier New"/>
      </w:rPr>
    </w:lvl>
    <w:lvl w:ilvl="8">
      <w:start w:val="1"/>
      <w:numFmt w:val="bullet"/>
      <w:lvlText w:val=""/>
      <w:lvlJc w:val="left"/>
      <w:pPr>
        <w:tabs>
          <w:tab w:val="num" w:pos="6363"/>
        </w:tabs>
        <w:ind w:left="6363" w:hanging="283"/>
      </w:pPr>
      <w:rPr>
        <w:rFonts w:ascii="Symbol" w:hAnsi="Symbol" w:cs="Courier New"/>
      </w:rPr>
    </w:lvl>
  </w:abstractNum>
  <w:abstractNum w:abstractNumId="9" w15:restartNumberingAfterBreak="0">
    <w:nsid w:val="0000000A"/>
    <w:multiLevelType w:val="multilevel"/>
    <w:tmpl w:val="0000000A"/>
    <w:name w:val="WW8Num10"/>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0" w15:restartNumberingAfterBreak="0">
    <w:nsid w:val="0000000B"/>
    <w:multiLevelType w:val="multilevel"/>
    <w:tmpl w:val="0000000B"/>
    <w:name w:val="WW8Num11"/>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1" w15:restartNumberingAfterBreak="0">
    <w:nsid w:val="1CA76229"/>
    <w:multiLevelType w:val="hybridMultilevel"/>
    <w:tmpl w:val="184A4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B14FD2"/>
    <w:multiLevelType w:val="multilevel"/>
    <w:tmpl w:val="DB2E2092"/>
    <w:lvl w:ilvl="0">
      <w:start w:val="1"/>
      <w:numFmt w:val="bullet"/>
      <w:lvlText w:val=""/>
      <w:lvlJc w:val="left"/>
      <w:pPr>
        <w:tabs>
          <w:tab w:val="num" w:pos="707"/>
        </w:tabs>
        <w:ind w:left="707" w:hanging="283"/>
      </w:pPr>
      <w:rPr>
        <w:rFonts w:ascii="Symbol" w:hAnsi="Symbol" w:hint="default"/>
      </w:rPr>
    </w:lvl>
    <w:lvl w:ilvl="1">
      <w:start w:val="1"/>
      <w:numFmt w:val="bullet"/>
      <w:lvlText w:val=""/>
      <w:lvlJc w:val="left"/>
      <w:pPr>
        <w:tabs>
          <w:tab w:val="num" w:pos="1414"/>
        </w:tabs>
        <w:ind w:left="1414" w:hanging="283"/>
      </w:pPr>
      <w:rPr>
        <w:rFonts w:ascii="Symbol" w:hAnsi="Symbol" w:cs="Courier New"/>
      </w:rPr>
    </w:lvl>
    <w:lvl w:ilvl="2">
      <w:start w:val="1"/>
      <w:numFmt w:val="bullet"/>
      <w:lvlText w:val=""/>
      <w:lvlJc w:val="left"/>
      <w:pPr>
        <w:tabs>
          <w:tab w:val="num" w:pos="2121"/>
        </w:tabs>
        <w:ind w:left="2121" w:hanging="283"/>
      </w:pPr>
      <w:rPr>
        <w:rFonts w:ascii="Symbol" w:hAnsi="Symbol" w:cs="Courier New"/>
      </w:rPr>
    </w:lvl>
    <w:lvl w:ilvl="3">
      <w:start w:val="1"/>
      <w:numFmt w:val="bullet"/>
      <w:lvlText w:val=""/>
      <w:lvlJc w:val="left"/>
      <w:pPr>
        <w:tabs>
          <w:tab w:val="num" w:pos="2828"/>
        </w:tabs>
        <w:ind w:left="2828" w:hanging="283"/>
      </w:pPr>
      <w:rPr>
        <w:rFonts w:ascii="Symbol" w:hAnsi="Symbol" w:cs="Courier New"/>
      </w:rPr>
    </w:lvl>
    <w:lvl w:ilvl="4">
      <w:start w:val="1"/>
      <w:numFmt w:val="bullet"/>
      <w:lvlText w:val=""/>
      <w:lvlJc w:val="left"/>
      <w:pPr>
        <w:tabs>
          <w:tab w:val="num" w:pos="3535"/>
        </w:tabs>
        <w:ind w:left="3535" w:hanging="283"/>
      </w:pPr>
      <w:rPr>
        <w:rFonts w:ascii="Symbol" w:hAnsi="Symbol" w:cs="Courier New"/>
      </w:rPr>
    </w:lvl>
    <w:lvl w:ilvl="5">
      <w:start w:val="1"/>
      <w:numFmt w:val="bullet"/>
      <w:lvlText w:val=""/>
      <w:lvlJc w:val="left"/>
      <w:pPr>
        <w:tabs>
          <w:tab w:val="num" w:pos="4242"/>
        </w:tabs>
        <w:ind w:left="4242" w:hanging="283"/>
      </w:pPr>
      <w:rPr>
        <w:rFonts w:ascii="Symbol" w:hAnsi="Symbol" w:cs="Courier New"/>
      </w:rPr>
    </w:lvl>
    <w:lvl w:ilvl="6">
      <w:start w:val="1"/>
      <w:numFmt w:val="bullet"/>
      <w:lvlText w:val=""/>
      <w:lvlJc w:val="left"/>
      <w:pPr>
        <w:tabs>
          <w:tab w:val="num" w:pos="4949"/>
        </w:tabs>
        <w:ind w:left="4949" w:hanging="283"/>
      </w:pPr>
      <w:rPr>
        <w:rFonts w:ascii="Symbol" w:hAnsi="Symbol" w:cs="Courier New"/>
      </w:rPr>
    </w:lvl>
    <w:lvl w:ilvl="7">
      <w:start w:val="1"/>
      <w:numFmt w:val="bullet"/>
      <w:lvlText w:val=""/>
      <w:lvlJc w:val="left"/>
      <w:pPr>
        <w:tabs>
          <w:tab w:val="num" w:pos="5656"/>
        </w:tabs>
        <w:ind w:left="5656" w:hanging="283"/>
      </w:pPr>
      <w:rPr>
        <w:rFonts w:ascii="Symbol" w:hAnsi="Symbol" w:cs="Courier New"/>
      </w:rPr>
    </w:lvl>
    <w:lvl w:ilvl="8">
      <w:start w:val="1"/>
      <w:numFmt w:val="bullet"/>
      <w:lvlText w:val=""/>
      <w:lvlJc w:val="left"/>
      <w:pPr>
        <w:tabs>
          <w:tab w:val="num" w:pos="6363"/>
        </w:tabs>
        <w:ind w:left="6363" w:hanging="283"/>
      </w:pPr>
      <w:rPr>
        <w:rFonts w:ascii="Symbol" w:hAnsi="Symbol" w:cs="Courier New"/>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521"/>
    <w:rsid w:val="000A5523"/>
    <w:rsid w:val="001926CF"/>
    <w:rsid w:val="00221F25"/>
    <w:rsid w:val="00232A52"/>
    <w:rsid w:val="0026518F"/>
    <w:rsid w:val="00267563"/>
    <w:rsid w:val="002E649C"/>
    <w:rsid w:val="00303828"/>
    <w:rsid w:val="00355FD3"/>
    <w:rsid w:val="00370DBA"/>
    <w:rsid w:val="0037760B"/>
    <w:rsid w:val="003D1465"/>
    <w:rsid w:val="00482746"/>
    <w:rsid w:val="004C11B9"/>
    <w:rsid w:val="004E31F9"/>
    <w:rsid w:val="004F4F28"/>
    <w:rsid w:val="00500521"/>
    <w:rsid w:val="00546FE5"/>
    <w:rsid w:val="00603CF3"/>
    <w:rsid w:val="00652B68"/>
    <w:rsid w:val="0067540F"/>
    <w:rsid w:val="00683AF3"/>
    <w:rsid w:val="006D382B"/>
    <w:rsid w:val="0079415C"/>
    <w:rsid w:val="00835F23"/>
    <w:rsid w:val="00895A2D"/>
    <w:rsid w:val="008A7E26"/>
    <w:rsid w:val="008C3919"/>
    <w:rsid w:val="00900DC5"/>
    <w:rsid w:val="0095358E"/>
    <w:rsid w:val="009552F3"/>
    <w:rsid w:val="009D4751"/>
    <w:rsid w:val="009F7314"/>
    <w:rsid w:val="00AE5FC0"/>
    <w:rsid w:val="00B75FB3"/>
    <w:rsid w:val="00B82C5B"/>
    <w:rsid w:val="00BB5DD4"/>
    <w:rsid w:val="00BD3522"/>
    <w:rsid w:val="00C14648"/>
    <w:rsid w:val="00C15651"/>
    <w:rsid w:val="00C30B04"/>
    <w:rsid w:val="00C32E94"/>
    <w:rsid w:val="00CA1EEB"/>
    <w:rsid w:val="00CA4B35"/>
    <w:rsid w:val="00CC58BB"/>
    <w:rsid w:val="00D916C9"/>
    <w:rsid w:val="00DA020E"/>
    <w:rsid w:val="00DB5A8E"/>
    <w:rsid w:val="00DE0C28"/>
    <w:rsid w:val="00E23BF4"/>
    <w:rsid w:val="00E82A10"/>
    <w:rsid w:val="00EB38D5"/>
    <w:rsid w:val="00EB5477"/>
    <w:rsid w:val="00F63D23"/>
    <w:rsid w:val="00F70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5B5716C"/>
  <w15:chartTrackingRefBased/>
  <w15:docId w15:val="{4A9AD430-506C-4540-9EC9-494EC3F8F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1F25"/>
    <w:pPr>
      <w:suppressAutoHyphens/>
    </w:pPr>
    <w:rPr>
      <w:rFonts w:ascii="Arial" w:eastAsia="SimSun" w:hAnsi="Arial" w:cs="Lucida Sans"/>
      <w:color w:val="000000"/>
      <w:kern w:val="1"/>
      <w:sz w:val="24"/>
      <w:szCs w:val="24"/>
      <w:lang w:eastAsia="hi-IN" w:bidi="hi-IN"/>
    </w:rPr>
  </w:style>
  <w:style w:type="paragraph" w:styleId="Heading1">
    <w:name w:val="heading 1"/>
    <w:basedOn w:val="Normal"/>
    <w:next w:val="Normal"/>
    <w:qFormat/>
    <w:pPr>
      <w:keepNext/>
      <w:numPr>
        <w:numId w:val="1"/>
      </w:numPr>
      <w:outlineLvl w:val="0"/>
    </w:pPr>
    <w:rPr>
      <w:rFonts w:eastAsia="Times New Roman" w:cs="Mangal"/>
      <w:b/>
      <w:bCs/>
      <w:sz w:val="36"/>
      <w:szCs w:val="29"/>
    </w:rPr>
  </w:style>
  <w:style w:type="paragraph" w:styleId="Heading2">
    <w:name w:val="heading 2"/>
    <w:basedOn w:val="Normal"/>
    <w:next w:val="Normal"/>
    <w:qFormat/>
    <w:pPr>
      <w:keepNext/>
      <w:numPr>
        <w:ilvl w:val="1"/>
        <w:numId w:val="1"/>
      </w:numPr>
      <w:suppressAutoHyphens w:val="0"/>
      <w:outlineLvl w:val="1"/>
    </w:pPr>
    <w:rPr>
      <w:rFonts w:ascii="Arial Black" w:eastAsia="Times New Roman" w:hAnsi="Arial Black" w:cs="Arial"/>
      <w:smallCaps/>
      <w:sz w:val="28"/>
      <w:lang w:eastAsia="ar-S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2" w:hAnsi="Wingdings 2" w:cs="OpenSymbol"/>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Arial" w:eastAsia="SimSun" w:hAnsi="Arial" w:cs="Arial"/>
    </w:rPr>
  </w:style>
  <w:style w:type="character" w:customStyle="1" w:styleId="WW8Num9z1">
    <w:name w:val="WW8Num9z1"/>
    <w:rPr>
      <w:rFonts w:ascii="Courier New" w:hAnsi="Courier New" w:cs="Courier New"/>
    </w:rPr>
  </w:style>
  <w:style w:type="character" w:customStyle="1" w:styleId="WW8Num10z0">
    <w:name w:val="WW8Num10z0"/>
    <w:rPr>
      <w:rFonts w:ascii="Symbol" w:hAnsi="Symbol" w:cs="OpenSymbol"/>
    </w:rPr>
  </w:style>
  <w:style w:type="character" w:customStyle="1" w:styleId="WW8Num11z0">
    <w:name w:val="WW8Num11z0"/>
    <w:rPr>
      <w:rFonts w:ascii="Symbol" w:hAnsi="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1z0">
    <w:name w:val="WW8Num1z0"/>
    <w:rPr>
      <w:rFonts w:ascii="Wingdings 2" w:hAnsi="Wingdings 2" w:cs="OpenSymbol"/>
    </w:rPr>
  </w:style>
  <w:style w:type="character" w:customStyle="1" w:styleId="WW8Num1z1">
    <w:name w:val="WW8Num1z1"/>
    <w:rPr>
      <w:rFonts w:ascii="OpenSymbol" w:hAnsi="OpenSymbol" w:cs="OpenSymbol"/>
    </w:rPr>
  </w:style>
  <w:style w:type="character" w:customStyle="1" w:styleId="WW8Num2z1">
    <w:name w:val="WW8Num2z1"/>
    <w:rPr>
      <w:rFonts w:ascii="OpenSymbol" w:hAnsi="OpenSymbol" w:cs="Open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Symbol" w:hAnsi="Symbol"/>
    </w:rPr>
  </w:style>
  <w:style w:type="character" w:customStyle="1" w:styleId="WW8Num9z2">
    <w:name w:val="WW8Num9z2"/>
    <w:rPr>
      <w:rFonts w:ascii="Wingdings" w:hAnsi="Wingdings"/>
    </w:rPr>
  </w:style>
  <w:style w:type="character" w:styleId="Hyperlink">
    <w:name w:val="Hyperlink"/>
    <w:rPr>
      <w:color w:val="0000FF"/>
      <w:u w:val="single"/>
    </w:rPr>
  </w:style>
  <w:style w:type="character" w:customStyle="1" w:styleId="BalloonTextChar">
    <w:name w:val="Balloon Text Char"/>
    <w:rPr>
      <w:rFonts w:ascii="Tahoma" w:hAnsi="Tahoma" w:cs="Tahoma"/>
      <w:sz w:val="16"/>
      <w:szCs w:val="16"/>
    </w:rPr>
  </w:style>
  <w:style w:type="character" w:customStyle="1" w:styleId="ListLabel1">
    <w:name w:val="ListLabel 1"/>
    <w:rPr>
      <w:rFonts w:cs="Courier New"/>
    </w:rPr>
  </w:style>
  <w:style w:type="character" w:customStyle="1" w:styleId="Bullets">
    <w:name w:val="Bullets"/>
    <w:rPr>
      <w:rFonts w:ascii="OpenSymbol" w:eastAsia="OpenSymbol" w:hAnsi="OpenSymbol" w:cs="OpenSymbol"/>
    </w:rPr>
  </w:style>
  <w:style w:type="character" w:customStyle="1" w:styleId="Heading2Char">
    <w:name w:val="Heading 2 Char"/>
    <w:rPr>
      <w:rFonts w:ascii="Arial Black" w:hAnsi="Arial Black" w:cs="Arial"/>
      <w:smallCaps/>
      <w:sz w:val="28"/>
      <w:szCs w:val="24"/>
    </w:rPr>
  </w:style>
  <w:style w:type="character" w:customStyle="1" w:styleId="Heading1Char">
    <w:name w:val="Heading 1 Char"/>
    <w:rPr>
      <w:rFonts w:ascii="Arial" w:eastAsia="Times New Roman" w:hAnsi="Arial" w:cs="Mangal"/>
      <w:b/>
      <w:bCs/>
      <w:color w:val="000000"/>
      <w:kern w:val="1"/>
      <w:sz w:val="36"/>
      <w:szCs w:val="29"/>
      <w:lang w:eastAsia="hi-IN" w:bidi="hi-IN"/>
    </w:rPr>
  </w:style>
  <w:style w:type="character" w:customStyle="1" w:styleId="TitleChar">
    <w:name w:val="Title Char"/>
    <w:rPr>
      <w:rFonts w:ascii="Arial" w:eastAsia="Times New Roman" w:hAnsi="Arial" w:cs="Mangal"/>
      <w:b/>
      <w:bCs/>
      <w:color w:val="000000"/>
      <w:kern w:val="1"/>
      <w:sz w:val="32"/>
      <w:szCs w:val="29"/>
      <w:lang w:eastAsia="hi-IN" w:bidi="hi-IN"/>
    </w:rPr>
  </w:style>
  <w:style w:type="character" w:customStyle="1" w:styleId="SubtitleChar">
    <w:name w:val="Subtitle Char"/>
    <w:rPr>
      <w:rFonts w:ascii="Arial" w:eastAsia="Times New Roman" w:hAnsi="Arial" w:cs="Mangal"/>
      <w:color w:val="000000"/>
      <w:kern w:val="1"/>
      <w:szCs w:val="21"/>
      <w:lang w:eastAsia="hi-IN" w:bidi="hi-IN"/>
    </w:rPr>
  </w:style>
  <w:style w:type="character" w:customStyle="1" w:styleId="NumberingSymbols">
    <w:name w:val="Numbering Symbols"/>
  </w:style>
  <w:style w:type="character" w:customStyle="1" w:styleId="SourceText">
    <w:name w:val="Source Text"/>
    <w:rPr>
      <w:rFonts w:ascii="DejaVu Sans Mono" w:eastAsia="AR PL UMing HK" w:hAnsi="DejaVu Sans Mono" w:cs="Lohit Devanagari"/>
    </w:rPr>
  </w:style>
  <w:style w:type="paragraph" w:customStyle="1" w:styleId="Heading">
    <w:name w:val="Heading"/>
    <w:basedOn w:val="Normal"/>
    <w:next w:val="BodyText"/>
    <w:pPr>
      <w:keepNext/>
      <w:spacing w:before="240" w:after="120"/>
    </w:pPr>
    <w:rPr>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pPr>
      <w:suppressLineNumbers/>
    </w:pPr>
  </w:style>
  <w:style w:type="paragraph" w:customStyle="1" w:styleId="WW-Caption">
    <w:name w:val="WW-Caption"/>
    <w:basedOn w:val="Normal"/>
    <w:pPr>
      <w:suppressLineNumbers/>
      <w:spacing w:before="80" w:after="80"/>
      <w:ind w:left="144"/>
    </w:pPr>
    <w:rPr>
      <w:b/>
      <w:iCs/>
      <w:color w:val="FFFFFF"/>
    </w:rPr>
  </w:style>
  <w:style w:type="paragraph" w:styleId="ListParagraph">
    <w:name w:val="List Paragraph"/>
    <w:basedOn w:val="Normal"/>
    <w:qFormat/>
    <w:pPr>
      <w:ind w:left="720"/>
    </w:pPr>
  </w:style>
  <w:style w:type="paragraph" w:styleId="BalloonText">
    <w:name w:val="Balloon Text"/>
    <w:basedOn w:val="Normal"/>
    <w:pPr>
      <w:spacing w:line="100" w:lineRule="atLeast"/>
    </w:pPr>
    <w:rPr>
      <w:rFonts w:ascii="Tahoma" w:hAnsi="Tahoma" w:cs="Tahoma"/>
      <w:sz w:val="16"/>
      <w:szCs w:val="16"/>
    </w:rPr>
  </w:style>
  <w:style w:type="paragraph" w:customStyle="1" w:styleId="Arial">
    <w:name w:val="Arial"/>
    <w:pPr>
      <w:widowControl w:val="0"/>
      <w:suppressAutoHyphens/>
      <w:spacing w:line="100" w:lineRule="atLeast"/>
    </w:pPr>
    <w:rPr>
      <w:rFonts w:eastAsia="SimSun" w:cs="Lucida Sans"/>
      <w:kern w:val="1"/>
      <w:sz w:val="24"/>
      <w:szCs w:val="24"/>
      <w:lang w:eastAsia="hi-IN" w:bidi="hi-IN"/>
    </w:rPr>
  </w:style>
  <w:style w:type="paragraph" w:customStyle="1" w:styleId="TableContents">
    <w:name w:val="Table Contents"/>
    <w:basedOn w:val="Normal"/>
    <w:pPr>
      <w:suppressLineNumbers/>
    </w:pPr>
  </w:style>
  <w:style w:type="paragraph" w:customStyle="1" w:styleId="NoParagraphStyle">
    <w:name w:val="[No Paragraph Style]"/>
    <w:pPr>
      <w:widowControl w:val="0"/>
      <w:suppressAutoHyphens/>
      <w:autoSpaceDE w:val="0"/>
      <w:spacing w:line="288" w:lineRule="auto"/>
      <w:textAlignment w:val="center"/>
    </w:pPr>
    <w:rPr>
      <w:rFonts w:ascii="MinionPro-Regular" w:eastAsia="MinionPro-Regular" w:hAnsi="MinionPro-Regular" w:cs="MinionPro-Regular"/>
      <w:color w:val="000000"/>
      <w:kern w:val="1"/>
      <w:sz w:val="24"/>
      <w:szCs w:val="24"/>
      <w:lang w:eastAsia="hi-IN" w:bidi="hi-IN"/>
    </w:rPr>
  </w:style>
  <w:style w:type="paragraph" w:customStyle="1" w:styleId="TableHeading">
    <w:name w:val="Table Heading"/>
    <w:basedOn w:val="TableContents"/>
    <w:pPr>
      <w:jc w:val="center"/>
    </w:pPr>
    <w:rPr>
      <w:b/>
      <w:bCs/>
    </w:rPr>
  </w:style>
  <w:style w:type="paragraph" w:customStyle="1" w:styleId="Pa35">
    <w:name w:val="Pa35"/>
    <w:basedOn w:val="Normal"/>
    <w:next w:val="Normal"/>
    <w:pPr>
      <w:suppressAutoHyphens w:val="0"/>
      <w:autoSpaceDE w:val="0"/>
      <w:spacing w:line="181" w:lineRule="atLeast"/>
    </w:pPr>
    <w:rPr>
      <w:rFonts w:eastAsia="Calibri" w:cs="Arial"/>
      <w:lang w:eastAsia="ar-SA" w:bidi="ar-SA"/>
    </w:rPr>
  </w:style>
  <w:style w:type="paragraph" w:customStyle="1" w:styleId="Tablebody">
    <w:name w:val="Table body"/>
    <w:basedOn w:val="Normal"/>
    <w:pPr>
      <w:suppressAutoHyphens w:val="0"/>
      <w:spacing w:after="120"/>
    </w:pPr>
    <w:rPr>
      <w:rFonts w:ascii="Garamond" w:eastAsia="Times New Roman" w:hAnsi="Garamond" w:cs="Garamond"/>
      <w:sz w:val="22"/>
      <w:szCs w:val="22"/>
      <w:lang w:eastAsia="ar-SA" w:bidi="ar-SA"/>
    </w:rPr>
  </w:style>
  <w:style w:type="paragraph" w:styleId="Title">
    <w:name w:val="Title"/>
    <w:basedOn w:val="Normal"/>
    <w:next w:val="Normal"/>
    <w:qFormat/>
    <w:rPr>
      <w:rFonts w:eastAsia="Times New Roman" w:cs="Mangal"/>
      <w:b/>
      <w:bCs/>
      <w:sz w:val="32"/>
      <w:szCs w:val="29"/>
    </w:rPr>
  </w:style>
  <w:style w:type="paragraph" w:styleId="Subtitle">
    <w:name w:val="Subtitle"/>
    <w:basedOn w:val="Normal"/>
    <w:next w:val="Normal"/>
    <w:qFormat/>
    <w:pPr>
      <w:spacing w:before="60"/>
    </w:pPr>
    <w:rPr>
      <w:rFonts w:eastAsia="Times New Roman" w:cs="Mangal"/>
      <w:sz w:val="20"/>
      <w:szCs w:val="21"/>
    </w:rPr>
  </w:style>
  <w:style w:type="paragraph" w:styleId="NoSpacing">
    <w:name w:val="No Spacing"/>
    <w:qFormat/>
    <w:pPr>
      <w:suppressAutoHyphens/>
      <w:jc w:val="center"/>
    </w:pPr>
    <w:rPr>
      <w:rFonts w:ascii="Arial" w:eastAsia="SimSun" w:hAnsi="Arial" w:cs="Mangal"/>
      <w:b/>
      <w:color w:val="000000"/>
      <w:kern w:val="1"/>
      <w:sz w:val="22"/>
      <w:szCs w:val="21"/>
      <w:lang w:eastAsia="hi-IN" w:bidi="hi-IN"/>
    </w:rPr>
  </w:style>
  <w:style w:type="paragraph" w:customStyle="1" w:styleId="NoteLevel2">
    <w:name w:val="Note Level 2"/>
    <w:basedOn w:val="Normal"/>
    <w:next w:val="Normal"/>
    <w:pPr>
      <w:keepNext/>
    </w:pPr>
    <w:rPr>
      <w:b/>
      <w:sz w:val="32"/>
    </w:rPr>
  </w:style>
  <w:style w:type="paragraph" w:customStyle="1" w:styleId="Framecontents">
    <w:name w:val="Frame contents"/>
    <w:basedOn w:val="BodyText"/>
  </w:style>
  <w:style w:type="paragraph" w:customStyle="1" w:styleId="PreformattedText">
    <w:name w:val="Preformatted Text"/>
    <w:basedOn w:val="Normal"/>
    <w:rPr>
      <w:rFonts w:ascii="DejaVu Sans Mono" w:eastAsia="AR PL UMing HK" w:hAnsi="DejaVu Sans Mono" w:cs="Lohit Devanagari"/>
      <w:sz w:val="20"/>
      <w:szCs w:val="20"/>
    </w:rPr>
  </w:style>
  <w:style w:type="character" w:customStyle="1" w:styleId="bylinepipe">
    <w:name w:val="bylinepipe"/>
    <w:rsid w:val="00AE5FC0"/>
  </w:style>
  <w:style w:type="paragraph" w:styleId="Header">
    <w:name w:val="header"/>
    <w:basedOn w:val="Normal"/>
    <w:link w:val="HeaderChar"/>
    <w:uiPriority w:val="99"/>
    <w:unhideWhenUsed/>
    <w:rsid w:val="00482746"/>
    <w:pPr>
      <w:tabs>
        <w:tab w:val="center" w:pos="4680"/>
        <w:tab w:val="right" w:pos="9360"/>
      </w:tabs>
    </w:pPr>
    <w:rPr>
      <w:rFonts w:cs="Mangal"/>
      <w:szCs w:val="21"/>
    </w:rPr>
  </w:style>
  <w:style w:type="character" w:customStyle="1" w:styleId="HeaderChar">
    <w:name w:val="Header Char"/>
    <w:basedOn w:val="DefaultParagraphFont"/>
    <w:link w:val="Header"/>
    <w:uiPriority w:val="99"/>
    <w:rsid w:val="00482746"/>
    <w:rPr>
      <w:rFonts w:ascii="Arial" w:eastAsia="SimSun" w:hAnsi="Arial" w:cs="Mangal"/>
      <w:color w:val="000000"/>
      <w:kern w:val="1"/>
      <w:sz w:val="24"/>
      <w:szCs w:val="21"/>
      <w:lang w:eastAsia="hi-IN" w:bidi="hi-IN"/>
    </w:rPr>
  </w:style>
  <w:style w:type="paragraph" w:styleId="Footer">
    <w:name w:val="footer"/>
    <w:basedOn w:val="Normal"/>
    <w:link w:val="FooterChar"/>
    <w:uiPriority w:val="99"/>
    <w:unhideWhenUsed/>
    <w:rsid w:val="00482746"/>
    <w:pPr>
      <w:tabs>
        <w:tab w:val="center" w:pos="4680"/>
        <w:tab w:val="right" w:pos="9360"/>
      </w:tabs>
    </w:pPr>
    <w:rPr>
      <w:rFonts w:cs="Mangal"/>
      <w:szCs w:val="21"/>
    </w:rPr>
  </w:style>
  <w:style w:type="character" w:customStyle="1" w:styleId="FooterChar">
    <w:name w:val="Footer Char"/>
    <w:basedOn w:val="DefaultParagraphFont"/>
    <w:link w:val="Footer"/>
    <w:uiPriority w:val="99"/>
    <w:rsid w:val="00482746"/>
    <w:rPr>
      <w:rFonts w:ascii="Arial" w:eastAsia="SimSun" w:hAnsi="Arial" w:cs="Mangal"/>
      <w:color w:val="000000"/>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868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centos.org/HowTos/Network/SecuringSSH?highlight=(ssh)" TargetMode="External"/><Relationship Id="rId13" Type="http://schemas.openxmlformats.org/officeDocument/2006/relationships/hyperlink" Target="file:///C:\Users\tomjb\AppData\Local\Packages\AppData\AppData\Local\Temp\net260\lesson6nfs.html"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wiki.centos.org/HowTos" TargetMode="External"/><Relationship Id="rId12" Type="http://schemas.openxmlformats.org/officeDocument/2006/relationships/hyperlink" Target="file:///C:\Users\tomjb\AppData\Local\Packages\AppData\AppData\Local\Temp\net260\labmanual.doc"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entos.org/docs/5/html/Deployment_Guide-en-US/ch-bind.html" TargetMode="External"/><Relationship Id="rId5" Type="http://schemas.openxmlformats.org/officeDocument/2006/relationships/footnotes" Target="footnotes.xml"/><Relationship Id="rId15" Type="http://schemas.openxmlformats.org/officeDocument/2006/relationships/hyperlink" Target="file:///C:\Users\tomjb\AppData\Local\Packages\AppData\AppData\Local\Temp\net260\lesson14final.html" TargetMode="External"/><Relationship Id="rId23" Type="http://schemas.openxmlformats.org/officeDocument/2006/relationships/theme" Target="theme/theme1.xml"/><Relationship Id="rId10" Type="http://schemas.openxmlformats.org/officeDocument/2006/relationships/hyperlink" Target="http://www.cups.org/documentation.php/options.html"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us1.samba.org/samba/docs/man/Samba-HOWTO-Collection/install.html" TargetMode="External"/><Relationship Id="rId14" Type="http://schemas.openxmlformats.org/officeDocument/2006/relationships/hyperlink" Target="file:///C:\Users\tomjb\AppData\Local\Packages\AppData\AppData\Local\Temp\net260\lesson8dnsdhcp.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1618</Words>
  <Characters>9225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COURSE SYLLABUS</vt:lpstr>
    </vt:vector>
  </TitlesOfParts>
  <Company/>
  <LinksUpToDate>false</LinksUpToDate>
  <CharactersWithSpaces>10822</CharactersWithSpaces>
  <SharedDoc>false</SharedDoc>
  <HLinks>
    <vt:vector size="54" baseType="variant">
      <vt:variant>
        <vt:i4>6160426</vt:i4>
      </vt:variant>
      <vt:variant>
        <vt:i4>24</vt:i4>
      </vt:variant>
      <vt:variant>
        <vt:i4>0</vt:i4>
      </vt:variant>
      <vt:variant>
        <vt:i4>5</vt:i4>
      </vt:variant>
      <vt:variant>
        <vt:lpwstr>C:\Users\tomjb\AppData\Local\Packages\AppData\AppData\Local\Temp\net260\lesson14final.html</vt:lpwstr>
      </vt:variant>
      <vt:variant>
        <vt:lpwstr/>
      </vt:variant>
      <vt:variant>
        <vt:i4>6160497</vt:i4>
      </vt:variant>
      <vt:variant>
        <vt:i4>21</vt:i4>
      </vt:variant>
      <vt:variant>
        <vt:i4>0</vt:i4>
      </vt:variant>
      <vt:variant>
        <vt:i4>5</vt:i4>
      </vt:variant>
      <vt:variant>
        <vt:lpwstr>C:\Users\tomjb\AppData\Local\Packages\AppData\AppData\Local\Temp\net260\lesson8dnsdhcp.html</vt:lpwstr>
      </vt:variant>
      <vt:variant>
        <vt:lpwstr/>
      </vt:variant>
      <vt:variant>
        <vt:i4>4980848</vt:i4>
      </vt:variant>
      <vt:variant>
        <vt:i4>18</vt:i4>
      </vt:variant>
      <vt:variant>
        <vt:i4>0</vt:i4>
      </vt:variant>
      <vt:variant>
        <vt:i4>5</vt:i4>
      </vt:variant>
      <vt:variant>
        <vt:lpwstr>C:\Users\tomjb\AppData\Local\Packages\AppData\AppData\Local\Temp\net260\lesson6nfs.html</vt:lpwstr>
      </vt:variant>
      <vt:variant>
        <vt:lpwstr/>
      </vt:variant>
      <vt:variant>
        <vt:i4>7208984</vt:i4>
      </vt:variant>
      <vt:variant>
        <vt:i4>15</vt:i4>
      </vt:variant>
      <vt:variant>
        <vt:i4>0</vt:i4>
      </vt:variant>
      <vt:variant>
        <vt:i4>5</vt:i4>
      </vt:variant>
      <vt:variant>
        <vt:lpwstr>C:\Users\tomjb\AppData\Local\Packages\AppData\AppData\Local\Temp\net260\labmanual.doc</vt:lpwstr>
      </vt:variant>
      <vt:variant>
        <vt:lpwstr/>
      </vt:variant>
      <vt:variant>
        <vt:i4>5111860</vt:i4>
      </vt:variant>
      <vt:variant>
        <vt:i4>12</vt:i4>
      </vt:variant>
      <vt:variant>
        <vt:i4>0</vt:i4>
      </vt:variant>
      <vt:variant>
        <vt:i4>5</vt:i4>
      </vt:variant>
      <vt:variant>
        <vt:lpwstr>http://www.centos.org/docs/5/html/Deployment_Guide-en-US/ch-bind.html</vt:lpwstr>
      </vt:variant>
      <vt:variant>
        <vt:lpwstr/>
      </vt:variant>
      <vt:variant>
        <vt:i4>7536702</vt:i4>
      </vt:variant>
      <vt:variant>
        <vt:i4>9</vt:i4>
      </vt:variant>
      <vt:variant>
        <vt:i4>0</vt:i4>
      </vt:variant>
      <vt:variant>
        <vt:i4>5</vt:i4>
      </vt:variant>
      <vt:variant>
        <vt:lpwstr>http://www.cups.org/documentation.php/options.html</vt:lpwstr>
      </vt:variant>
      <vt:variant>
        <vt:lpwstr/>
      </vt:variant>
      <vt:variant>
        <vt:i4>4128823</vt:i4>
      </vt:variant>
      <vt:variant>
        <vt:i4>6</vt:i4>
      </vt:variant>
      <vt:variant>
        <vt:i4>0</vt:i4>
      </vt:variant>
      <vt:variant>
        <vt:i4>5</vt:i4>
      </vt:variant>
      <vt:variant>
        <vt:lpwstr>http://us1.samba.org/samba/docs/man/Samba-HOWTO-Collection/install.html</vt:lpwstr>
      </vt:variant>
      <vt:variant>
        <vt:lpwstr>id2544263</vt:lpwstr>
      </vt:variant>
      <vt:variant>
        <vt:i4>1507410</vt:i4>
      </vt:variant>
      <vt:variant>
        <vt:i4>3</vt:i4>
      </vt:variant>
      <vt:variant>
        <vt:i4>0</vt:i4>
      </vt:variant>
      <vt:variant>
        <vt:i4>5</vt:i4>
      </vt:variant>
      <vt:variant>
        <vt:lpwstr>http://wiki.centos.org/HowTos/Network/SecuringSSH?highlight=(ssh)</vt:lpwstr>
      </vt:variant>
      <vt:variant>
        <vt:lpwstr/>
      </vt:variant>
      <vt:variant>
        <vt:i4>196611</vt:i4>
      </vt:variant>
      <vt:variant>
        <vt:i4>0</vt:i4>
      </vt:variant>
      <vt:variant>
        <vt:i4>0</vt:i4>
      </vt:variant>
      <vt:variant>
        <vt:i4>5</vt:i4>
      </vt:variant>
      <vt:variant>
        <vt:lpwstr>http://wiki.centos.org/HowTos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subject/>
  <dc:creator>Ellen Herroon</dc:creator>
  <cp:keywords/>
  <cp:lastModifiedBy>Tom Byrne</cp:lastModifiedBy>
  <cp:revision>2</cp:revision>
  <cp:lastPrinted>2018-03-06T23:09:00Z</cp:lastPrinted>
  <dcterms:created xsi:type="dcterms:W3CDTF">2018-03-08T00:01:00Z</dcterms:created>
  <dcterms:modified xsi:type="dcterms:W3CDTF">2018-03-08T00:01:00Z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Coleman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