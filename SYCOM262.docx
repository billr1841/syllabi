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BB809" w14:textId="77777777" w:rsidR="00D343D8" w:rsidRPr="00654974" w:rsidRDefault="007000A4" w:rsidP="007000A4">
      <w:pPr>
        <w:pStyle w:val="Caption"/>
      </w:pPr>
      <w:bookmarkStart w:id="0" w:name="_GoBack"/>
      <w:bookmarkEnd w:id="0"/>
      <w:r w:rsidRPr="007000A4">
        <w:t>COURSE SYLLABUS</w:t>
      </w:r>
      <w:r w:rsidR="00654974" w:rsidRPr="00654974">
        <w:rPr>
          <w:rStyle w:val="Heading1Char"/>
          <w:rFonts w:cs="Arial"/>
          <w:b/>
          <w:sz w:val="36"/>
          <w:szCs w:val="36"/>
        </w:rPr>
        <w:t>SYLLABUS</w:t>
      </w:r>
      <w:r w:rsidR="00654974" w:rsidRPr="00654974">
        <w:br/>
      </w:r>
      <w:r w:rsidR="00461136">
        <w:rPr>
          <w:rStyle w:val="Heading1Char"/>
          <w:rFonts w:eastAsia="MS Mincho" w:cs="Arial"/>
          <w:b/>
          <w:color w:val="000000"/>
          <w:sz w:val="36"/>
          <w:szCs w:val="36"/>
        </w:rPr>
        <w:t>COM262</w:t>
      </w:r>
      <w:r w:rsidR="00654974" w:rsidRPr="00936B5B">
        <w:rPr>
          <w:rStyle w:val="Heading1Char"/>
          <w:rFonts w:eastAsia="MS Mincho" w:cs="Arial"/>
          <w:b/>
          <w:color w:val="000000"/>
          <w:sz w:val="36"/>
          <w:szCs w:val="36"/>
        </w:rPr>
        <w:t xml:space="preserve">: </w:t>
      </w:r>
      <w:r w:rsidR="00461136">
        <w:rPr>
          <w:rStyle w:val="Heading1Char"/>
          <w:rFonts w:eastAsia="MS Mincho" w:cs="Arial"/>
          <w:b/>
          <w:color w:val="000000"/>
          <w:sz w:val="36"/>
          <w:szCs w:val="36"/>
        </w:rPr>
        <w:t>Mobile Development</w:t>
      </w:r>
    </w:p>
    <w:p w14:paraId="77D039B6" w14:textId="77777777" w:rsidR="00654974" w:rsidRPr="00654974" w:rsidRDefault="00DF3D27">
      <w:pPr>
        <w:rPr>
          <w:rFonts w:cs="Arial"/>
        </w:rPr>
      </w:pPr>
      <w:r>
        <w:rPr>
          <w:noProof/>
          <w:lang w:eastAsia="en-US" w:bidi="ar-SA"/>
        </w:rPr>
        <mc:AlternateContent>
          <mc:Choice Requires="wps">
            <w:drawing>
              <wp:anchor distT="0" distB="0" distL="114300" distR="114300" simplePos="0" relativeHeight="251657728" behindDoc="0" locked="0" layoutInCell="1" allowOverlap="1" wp14:anchorId="782B6B18" wp14:editId="34B86531">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14:paraId="0A42F27B" w14:textId="77777777" w:rsidR="00D343D8" w:rsidRPr="00654974" w:rsidRDefault="00D343D8" w:rsidP="00E73A66">
      <w:pPr>
        <w:pStyle w:val="NoteLevel21"/>
      </w:pPr>
      <w:r w:rsidRPr="00654974">
        <w:t>Course Description</w:t>
      </w:r>
    </w:p>
    <w:p w14:paraId="455D19CC" w14:textId="77777777" w:rsidR="00461136" w:rsidRPr="00461136" w:rsidRDefault="00461136" w:rsidP="00461136">
      <w:pPr>
        <w:rPr>
          <w:rFonts w:cs="Arial"/>
        </w:rPr>
      </w:pPr>
      <w:r w:rsidRPr="00461136">
        <w:rPr>
          <w:rFonts w:cs="Arial"/>
        </w:rPr>
        <w:t>This course provides an introduction to Mobile Development. The students will learn application development on the Android platform.  Topics will include memory management; user interface design; user interface building; input methods; data handling; network techniques; and finally, specifics such as GPS and motion sensing.  Students are expected to work on a project that produces a professional-quality mobile application.  Projects will be deployed in real-world applications.  Course work will include project conception, design, implementation, and pilot testing on an actual handheld device.</w:t>
      </w:r>
    </w:p>
    <w:p w14:paraId="1FB37B08" w14:textId="77777777" w:rsidR="00D343D8" w:rsidRPr="00654974" w:rsidRDefault="00D343D8">
      <w:pPr>
        <w:rPr>
          <w:rFonts w:cs="Arial"/>
        </w:rPr>
      </w:pPr>
    </w:p>
    <w:p w14:paraId="4383A62B" w14:textId="77777777" w:rsidR="00D343D8" w:rsidRPr="00654974" w:rsidRDefault="00BE47A4" w:rsidP="00E73A66">
      <w:pPr>
        <w:pStyle w:val="NoteLevel21"/>
      </w:pPr>
      <w:r w:rsidRPr="00654974">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843EE1" w14:paraId="0EFFE3F0" w14:textId="77777777" w:rsidTr="00843EE1">
        <w:tc>
          <w:tcPr>
            <w:tcW w:w="5400" w:type="dxa"/>
            <w:shd w:val="clear" w:color="auto" w:fill="auto"/>
          </w:tcPr>
          <w:p w14:paraId="2C8A854E" w14:textId="77777777" w:rsidR="00D343D8" w:rsidRPr="00843EE1" w:rsidRDefault="00D343D8">
            <w:pPr>
              <w:rPr>
                <w:rFonts w:cs="Arial"/>
                <w:sz w:val="22"/>
                <w:szCs w:val="22"/>
              </w:rPr>
            </w:pPr>
            <w:r w:rsidRPr="00843EE1">
              <w:rPr>
                <w:rFonts w:cs="Arial"/>
                <w:sz w:val="22"/>
                <w:szCs w:val="22"/>
              </w:rPr>
              <w:t xml:space="preserve">Number of Units/Weeks </w:t>
            </w:r>
          </w:p>
        </w:tc>
        <w:tc>
          <w:tcPr>
            <w:tcW w:w="3960" w:type="dxa"/>
            <w:shd w:val="clear" w:color="auto" w:fill="auto"/>
          </w:tcPr>
          <w:p w14:paraId="5928D854" w14:textId="77777777" w:rsidR="00D343D8" w:rsidRPr="00936B5B" w:rsidRDefault="001E79FE" w:rsidP="00A82C03">
            <w:pPr>
              <w:rPr>
                <w:rFonts w:cs="Arial"/>
                <w:color w:val="000000"/>
                <w:sz w:val="22"/>
                <w:szCs w:val="22"/>
              </w:rPr>
            </w:pPr>
            <w:r>
              <w:rPr>
                <w:rFonts w:cs="Arial"/>
                <w:color w:val="000000"/>
                <w:sz w:val="22"/>
                <w:szCs w:val="22"/>
              </w:rPr>
              <w:t>8</w:t>
            </w:r>
            <w:r w:rsidR="0038141A" w:rsidRPr="00936B5B">
              <w:rPr>
                <w:rFonts w:cs="Arial"/>
                <w:color w:val="000000"/>
                <w:sz w:val="22"/>
                <w:szCs w:val="22"/>
              </w:rPr>
              <w:t>/10</w:t>
            </w:r>
          </w:p>
        </w:tc>
      </w:tr>
      <w:tr w:rsidR="009104C4" w:rsidRPr="00843EE1" w14:paraId="131E616B" w14:textId="77777777" w:rsidTr="00843EE1">
        <w:tc>
          <w:tcPr>
            <w:tcW w:w="5400" w:type="dxa"/>
            <w:shd w:val="clear" w:color="auto" w:fill="auto"/>
          </w:tcPr>
          <w:p w14:paraId="09D8245D" w14:textId="77777777" w:rsidR="009104C4" w:rsidRPr="00843EE1" w:rsidRDefault="009104C4">
            <w:pPr>
              <w:rPr>
                <w:rFonts w:cs="Arial"/>
                <w:sz w:val="22"/>
                <w:szCs w:val="22"/>
              </w:rPr>
            </w:pPr>
            <w:r w:rsidRPr="00843EE1">
              <w:rPr>
                <w:rFonts w:cs="Arial"/>
                <w:sz w:val="22"/>
                <w:szCs w:val="22"/>
              </w:rPr>
              <w:t xml:space="preserve">#Hours Lecture/#Hours Laboratory/#Hours </w:t>
            </w:r>
            <w:r w:rsidR="002D5CE3">
              <w:rPr>
                <w:rFonts w:cs="Arial"/>
                <w:sz w:val="22"/>
                <w:szCs w:val="22"/>
              </w:rPr>
              <w:t>HW</w:t>
            </w:r>
            <w:r w:rsidRPr="00843EE1">
              <w:rPr>
                <w:rFonts w:cs="Arial"/>
                <w:sz w:val="22"/>
                <w:szCs w:val="22"/>
              </w:rPr>
              <w:t>s*</w:t>
            </w:r>
          </w:p>
        </w:tc>
        <w:tc>
          <w:tcPr>
            <w:tcW w:w="3960" w:type="dxa"/>
            <w:shd w:val="clear" w:color="auto" w:fill="auto"/>
          </w:tcPr>
          <w:p w14:paraId="43F7C3C6" w14:textId="77777777" w:rsidR="009104C4" w:rsidRPr="00936B5B" w:rsidRDefault="00461136" w:rsidP="00461136">
            <w:pPr>
              <w:contextualSpacing/>
              <w:rPr>
                <w:rFonts w:cs="Arial"/>
                <w:bCs/>
                <w:color w:val="000000"/>
                <w:sz w:val="22"/>
                <w:szCs w:val="22"/>
              </w:rPr>
            </w:pPr>
            <w:r>
              <w:rPr>
                <w:rFonts w:cs="Arial"/>
                <w:color w:val="000000"/>
                <w:sz w:val="22"/>
                <w:szCs w:val="22"/>
              </w:rPr>
              <w:t>6</w:t>
            </w:r>
            <w:r w:rsidR="002811B0">
              <w:rPr>
                <w:rFonts w:cs="Arial"/>
                <w:color w:val="000000"/>
                <w:sz w:val="22"/>
                <w:szCs w:val="22"/>
              </w:rPr>
              <w:t>0/</w:t>
            </w:r>
            <w:r>
              <w:rPr>
                <w:rFonts w:cs="Arial"/>
                <w:color w:val="000000"/>
                <w:sz w:val="22"/>
                <w:szCs w:val="22"/>
              </w:rPr>
              <w:t>40/12</w:t>
            </w:r>
            <w:r w:rsidR="0038141A" w:rsidRPr="00936B5B">
              <w:rPr>
                <w:rFonts w:cs="Arial"/>
                <w:color w:val="000000"/>
                <w:sz w:val="22"/>
                <w:szCs w:val="22"/>
              </w:rPr>
              <w:t>0</w:t>
            </w:r>
          </w:p>
        </w:tc>
      </w:tr>
      <w:tr w:rsidR="00D343D8" w:rsidRPr="00843EE1" w14:paraId="6D196004" w14:textId="77777777" w:rsidTr="00843EE1">
        <w:tc>
          <w:tcPr>
            <w:tcW w:w="5400" w:type="dxa"/>
            <w:shd w:val="clear" w:color="auto" w:fill="auto"/>
          </w:tcPr>
          <w:p w14:paraId="0F8BFB39" w14:textId="77777777" w:rsidR="00D343D8" w:rsidRPr="00843EE1" w:rsidRDefault="00D343D8">
            <w:pPr>
              <w:rPr>
                <w:rFonts w:cs="Arial"/>
                <w:sz w:val="22"/>
                <w:szCs w:val="22"/>
              </w:rPr>
            </w:pPr>
            <w:r w:rsidRPr="00843EE1">
              <w:rPr>
                <w:rFonts w:cs="Arial"/>
                <w:sz w:val="22"/>
                <w:szCs w:val="22"/>
              </w:rPr>
              <w:t xml:space="preserve">Prerequisite(s) </w:t>
            </w:r>
          </w:p>
        </w:tc>
        <w:tc>
          <w:tcPr>
            <w:tcW w:w="3960" w:type="dxa"/>
            <w:shd w:val="clear" w:color="auto" w:fill="auto"/>
          </w:tcPr>
          <w:p w14:paraId="083179C6" w14:textId="77777777" w:rsidR="00D343D8" w:rsidRPr="00936B5B" w:rsidRDefault="0038141A" w:rsidP="00AA1E8C">
            <w:pPr>
              <w:rPr>
                <w:rFonts w:cs="Arial"/>
                <w:color w:val="000000"/>
                <w:sz w:val="22"/>
                <w:szCs w:val="22"/>
              </w:rPr>
            </w:pPr>
            <w:r w:rsidRPr="00936B5B">
              <w:rPr>
                <w:rFonts w:cs="Arial"/>
                <w:bCs/>
                <w:color w:val="000000"/>
                <w:sz w:val="22"/>
                <w:szCs w:val="22"/>
              </w:rPr>
              <w:t>COM2</w:t>
            </w:r>
            <w:r w:rsidR="00461136">
              <w:rPr>
                <w:rFonts w:cs="Arial"/>
                <w:bCs/>
                <w:color w:val="000000"/>
                <w:sz w:val="22"/>
                <w:szCs w:val="22"/>
              </w:rPr>
              <w:t>02, SEC200</w:t>
            </w:r>
          </w:p>
        </w:tc>
      </w:tr>
      <w:tr w:rsidR="00D343D8" w:rsidRPr="00843EE1" w14:paraId="328C90EF" w14:textId="77777777" w:rsidTr="00843EE1">
        <w:tc>
          <w:tcPr>
            <w:tcW w:w="5400" w:type="dxa"/>
            <w:shd w:val="clear" w:color="auto" w:fill="auto"/>
          </w:tcPr>
          <w:p w14:paraId="01857769" w14:textId="77777777" w:rsidR="00D343D8" w:rsidRPr="00843EE1" w:rsidRDefault="00D343D8">
            <w:pPr>
              <w:rPr>
                <w:rFonts w:cs="Arial"/>
                <w:sz w:val="22"/>
                <w:szCs w:val="22"/>
              </w:rPr>
            </w:pPr>
            <w:r w:rsidRPr="00843EE1">
              <w:rPr>
                <w:rFonts w:cs="Arial"/>
                <w:sz w:val="22"/>
                <w:szCs w:val="22"/>
              </w:rPr>
              <w:t xml:space="preserve">Co-requisites (s) </w:t>
            </w:r>
          </w:p>
        </w:tc>
        <w:tc>
          <w:tcPr>
            <w:tcW w:w="3960" w:type="dxa"/>
            <w:shd w:val="clear" w:color="auto" w:fill="auto"/>
          </w:tcPr>
          <w:p w14:paraId="7842B7A8" w14:textId="77777777" w:rsidR="00D343D8" w:rsidRPr="00936B5B" w:rsidRDefault="0038141A">
            <w:pPr>
              <w:rPr>
                <w:rFonts w:cs="Arial"/>
                <w:color w:val="000000"/>
                <w:sz w:val="22"/>
                <w:szCs w:val="22"/>
              </w:rPr>
            </w:pPr>
            <w:r w:rsidRPr="00936B5B">
              <w:rPr>
                <w:rFonts w:cs="Arial"/>
                <w:color w:val="000000"/>
                <w:sz w:val="22"/>
                <w:szCs w:val="22"/>
              </w:rPr>
              <w:t>None</w:t>
            </w:r>
          </w:p>
        </w:tc>
      </w:tr>
      <w:tr w:rsidR="00D343D8" w:rsidRPr="00843EE1" w14:paraId="0475A8E1" w14:textId="77777777" w:rsidTr="00843EE1">
        <w:tc>
          <w:tcPr>
            <w:tcW w:w="5400" w:type="dxa"/>
            <w:shd w:val="clear" w:color="auto" w:fill="auto"/>
          </w:tcPr>
          <w:p w14:paraId="55A0EB3A" w14:textId="77777777" w:rsidR="00D343D8" w:rsidRPr="00843EE1" w:rsidRDefault="00D343D8">
            <w:pPr>
              <w:rPr>
                <w:rFonts w:cs="Arial"/>
                <w:sz w:val="22"/>
                <w:szCs w:val="22"/>
              </w:rPr>
            </w:pPr>
            <w:r w:rsidRPr="00843EE1">
              <w:rPr>
                <w:rFonts w:cs="Arial"/>
                <w:sz w:val="22"/>
                <w:szCs w:val="22"/>
              </w:rPr>
              <w:t xml:space="preserve">Course Developer(s) </w:t>
            </w:r>
          </w:p>
        </w:tc>
        <w:tc>
          <w:tcPr>
            <w:tcW w:w="3960" w:type="dxa"/>
            <w:shd w:val="clear" w:color="auto" w:fill="auto"/>
          </w:tcPr>
          <w:p w14:paraId="196CF813" w14:textId="77777777" w:rsidR="00D343D8" w:rsidRPr="00936B5B" w:rsidRDefault="00AD20B3" w:rsidP="008F7037">
            <w:pPr>
              <w:rPr>
                <w:rFonts w:cs="Arial"/>
                <w:color w:val="000000"/>
                <w:sz w:val="22"/>
                <w:szCs w:val="22"/>
              </w:rPr>
            </w:pPr>
            <w:r>
              <w:rPr>
                <w:sz w:val="22"/>
                <w:szCs w:val="22"/>
              </w:rPr>
              <w:t xml:space="preserve">Leticia </w:t>
            </w:r>
            <w:proofErr w:type="spellStart"/>
            <w:r>
              <w:rPr>
                <w:sz w:val="22"/>
                <w:szCs w:val="22"/>
              </w:rPr>
              <w:t>Rabor</w:t>
            </w:r>
            <w:proofErr w:type="spellEnd"/>
            <w:r>
              <w:rPr>
                <w:sz w:val="22"/>
                <w:szCs w:val="22"/>
              </w:rPr>
              <w:t>, M.S.</w:t>
            </w:r>
          </w:p>
        </w:tc>
      </w:tr>
      <w:tr w:rsidR="00843EE1" w:rsidRPr="00843EE1" w14:paraId="22BB05AA" w14:textId="77777777" w:rsidTr="00843EE1">
        <w:tc>
          <w:tcPr>
            <w:tcW w:w="5400" w:type="dxa"/>
            <w:shd w:val="clear" w:color="auto" w:fill="auto"/>
          </w:tcPr>
          <w:p w14:paraId="30DC6727" w14:textId="77777777" w:rsidR="00843EE1" w:rsidRPr="00843EE1" w:rsidRDefault="00843EE1">
            <w:pPr>
              <w:rPr>
                <w:rFonts w:cs="Arial"/>
                <w:sz w:val="22"/>
                <w:szCs w:val="22"/>
              </w:rPr>
            </w:pPr>
            <w:r w:rsidRPr="00843EE1">
              <w:rPr>
                <w:rFonts w:eastAsia="ArialMT" w:cs="Arial"/>
                <w:color w:val="000000"/>
                <w:sz w:val="22"/>
                <w:szCs w:val="22"/>
              </w:rPr>
              <w:t>Date Approved / Last Review</w:t>
            </w:r>
          </w:p>
        </w:tc>
        <w:tc>
          <w:tcPr>
            <w:tcW w:w="3960" w:type="dxa"/>
            <w:shd w:val="clear" w:color="auto" w:fill="auto"/>
          </w:tcPr>
          <w:p w14:paraId="126E0B7A" w14:textId="77777777" w:rsidR="00843EE1" w:rsidRPr="00936B5B" w:rsidRDefault="00D65E99" w:rsidP="00D65E99">
            <w:pPr>
              <w:rPr>
                <w:rFonts w:cs="Arial"/>
                <w:color w:val="000000"/>
                <w:sz w:val="22"/>
                <w:szCs w:val="22"/>
              </w:rPr>
            </w:pPr>
            <w:r>
              <w:rPr>
                <w:sz w:val="22"/>
                <w:szCs w:val="22"/>
              </w:rPr>
              <w:t>February 2017</w:t>
            </w:r>
            <w:r w:rsidR="0038141A" w:rsidRPr="0038141A">
              <w:rPr>
                <w:sz w:val="22"/>
                <w:szCs w:val="22"/>
              </w:rPr>
              <w:t xml:space="preserve"> / </w:t>
            </w:r>
            <w:r>
              <w:rPr>
                <w:sz w:val="22"/>
                <w:szCs w:val="22"/>
              </w:rPr>
              <w:t>February</w:t>
            </w:r>
            <w:r w:rsidR="007041BF">
              <w:rPr>
                <w:sz w:val="22"/>
                <w:szCs w:val="22"/>
              </w:rPr>
              <w:t xml:space="preserve"> </w:t>
            </w:r>
            <w:r w:rsidR="0038141A" w:rsidRPr="0038141A">
              <w:rPr>
                <w:sz w:val="22"/>
                <w:szCs w:val="22"/>
              </w:rPr>
              <w:t>201</w:t>
            </w:r>
            <w:r>
              <w:rPr>
                <w:sz w:val="22"/>
                <w:szCs w:val="22"/>
              </w:rPr>
              <w:t>7</w:t>
            </w:r>
          </w:p>
        </w:tc>
      </w:tr>
    </w:tbl>
    <w:p w14:paraId="7BD50307" w14:textId="77777777" w:rsidR="00D343D8" w:rsidRPr="00843EE1" w:rsidRDefault="00D343D8">
      <w:pPr>
        <w:rPr>
          <w:rFonts w:cs="Arial"/>
          <w:sz w:val="22"/>
          <w:szCs w:val="22"/>
        </w:rPr>
      </w:pPr>
      <w:r w:rsidRPr="00843EE1">
        <w:rPr>
          <w:rFonts w:cs="Arial"/>
          <w:sz w:val="22"/>
          <w:szCs w:val="22"/>
        </w:rPr>
        <w:t xml:space="preserve">*Enhanced Learning Projects </w:t>
      </w:r>
    </w:p>
    <w:p w14:paraId="35E20D31" w14:textId="77777777" w:rsidR="00D343D8" w:rsidRPr="00654974" w:rsidRDefault="00D343D8">
      <w:pPr>
        <w:rPr>
          <w:rFonts w:cs="Arial"/>
        </w:rPr>
      </w:pPr>
    </w:p>
    <w:p w14:paraId="3C20EF23" w14:textId="77777777" w:rsidR="00D343D8" w:rsidRPr="00654974" w:rsidRDefault="00D343D8" w:rsidP="00E73A66">
      <w:pPr>
        <w:pStyle w:val="NoteLevel21"/>
      </w:pPr>
      <w:r w:rsidRPr="00654974">
        <w:t>Learning Outcomes</w:t>
      </w:r>
    </w:p>
    <w:p w14:paraId="5682DF7D" w14:textId="77777777" w:rsidR="00461136" w:rsidRPr="00461136" w:rsidRDefault="00461136" w:rsidP="00461136">
      <w:pPr>
        <w:pStyle w:val="ListParagraph"/>
        <w:numPr>
          <w:ilvl w:val="0"/>
          <w:numId w:val="23"/>
        </w:numPr>
        <w:spacing w:line="240" w:lineRule="auto"/>
        <w:rPr>
          <w:rFonts w:ascii="Arial" w:hAnsi="Arial" w:cs="Arial"/>
          <w:i/>
          <w:sz w:val="24"/>
          <w:szCs w:val="24"/>
        </w:rPr>
      </w:pPr>
      <w:r w:rsidRPr="00461136">
        <w:rPr>
          <w:rFonts w:ascii="Arial" w:hAnsi="Arial" w:cs="Arial"/>
          <w:sz w:val="24"/>
          <w:szCs w:val="24"/>
        </w:rPr>
        <w:t xml:space="preserve">Build GUIs compatible with mobile devices. </w:t>
      </w:r>
    </w:p>
    <w:p w14:paraId="75C4AD14" w14:textId="77777777" w:rsidR="00461136" w:rsidRPr="00461136" w:rsidRDefault="00461136" w:rsidP="00461136">
      <w:pPr>
        <w:pStyle w:val="ListParagraph"/>
        <w:numPr>
          <w:ilvl w:val="0"/>
          <w:numId w:val="23"/>
        </w:numPr>
        <w:spacing w:line="240" w:lineRule="auto"/>
        <w:rPr>
          <w:rFonts w:ascii="Arial" w:hAnsi="Arial" w:cs="Arial"/>
          <w:i/>
          <w:sz w:val="24"/>
          <w:szCs w:val="24"/>
        </w:rPr>
      </w:pPr>
      <w:r w:rsidRPr="00461136">
        <w:rPr>
          <w:rFonts w:ascii="Arial" w:hAnsi="Arial" w:cs="Arial"/>
          <w:sz w:val="24"/>
          <w:szCs w:val="24"/>
        </w:rPr>
        <w:t xml:space="preserve">Develop a needs analysis for a proposed application. </w:t>
      </w:r>
    </w:p>
    <w:p w14:paraId="1530BCF9" w14:textId="77777777" w:rsidR="00461136" w:rsidRPr="00461136" w:rsidRDefault="00461136" w:rsidP="00461136">
      <w:pPr>
        <w:pStyle w:val="ListParagraph"/>
        <w:numPr>
          <w:ilvl w:val="0"/>
          <w:numId w:val="23"/>
        </w:numPr>
        <w:spacing w:line="240" w:lineRule="auto"/>
        <w:rPr>
          <w:rFonts w:ascii="Arial" w:hAnsi="Arial" w:cs="Arial"/>
          <w:i/>
          <w:sz w:val="24"/>
          <w:szCs w:val="24"/>
        </w:rPr>
      </w:pPr>
      <w:r w:rsidRPr="00461136">
        <w:rPr>
          <w:rFonts w:ascii="Arial" w:hAnsi="Arial" w:cs="Arial"/>
          <w:sz w:val="24"/>
          <w:szCs w:val="24"/>
        </w:rPr>
        <w:t xml:space="preserve">Create applications that enable access to network services. </w:t>
      </w:r>
    </w:p>
    <w:p w14:paraId="09CE54BB" w14:textId="77777777" w:rsidR="00461136" w:rsidRPr="00461136" w:rsidRDefault="00461136" w:rsidP="00461136">
      <w:pPr>
        <w:pStyle w:val="ListParagraph"/>
        <w:numPr>
          <w:ilvl w:val="0"/>
          <w:numId w:val="23"/>
        </w:numPr>
        <w:spacing w:line="240" w:lineRule="auto"/>
        <w:rPr>
          <w:rFonts w:ascii="Arial" w:hAnsi="Arial" w:cs="Arial"/>
          <w:i/>
          <w:sz w:val="24"/>
          <w:szCs w:val="24"/>
        </w:rPr>
      </w:pPr>
      <w:r w:rsidRPr="00461136">
        <w:rPr>
          <w:rFonts w:ascii="Arial" w:hAnsi="Arial" w:cs="Arial"/>
          <w:sz w:val="24"/>
          <w:szCs w:val="24"/>
        </w:rPr>
        <w:t>Create applications that accommodate resource constraints.</w:t>
      </w:r>
    </w:p>
    <w:p w14:paraId="4B954D38" w14:textId="77777777" w:rsidR="00AD20B3" w:rsidRPr="00461136" w:rsidRDefault="00AD20B3" w:rsidP="00AD20B3">
      <w:pPr>
        <w:ind w:left="720"/>
        <w:rPr>
          <w:rFonts w:cs="Arial"/>
          <w:color w:val="FF0000"/>
        </w:rPr>
      </w:pPr>
    </w:p>
    <w:p w14:paraId="39C03B88" w14:textId="77777777" w:rsidR="00D343D8" w:rsidRPr="00654974" w:rsidRDefault="00D343D8" w:rsidP="00E73A66">
      <w:pPr>
        <w:pStyle w:val="NoteLevel21"/>
      </w:pPr>
      <w:r w:rsidRPr="00654974">
        <w:t>Instructional Methods Employed in this Course</w:t>
      </w:r>
    </w:p>
    <w:p w14:paraId="1EB8903F" w14:textId="77777777" w:rsidR="00607F8C" w:rsidRPr="00936B5B" w:rsidRDefault="00607F8C" w:rsidP="00607F8C">
      <w:pPr>
        <w:numPr>
          <w:ilvl w:val="0"/>
          <w:numId w:val="18"/>
        </w:numPr>
        <w:rPr>
          <w:color w:val="000000"/>
        </w:rPr>
      </w:pPr>
      <w:r w:rsidRPr="00936B5B">
        <w:rPr>
          <w:color w:val="000000"/>
        </w:rPr>
        <w:t>Lecture and reading assignments</w:t>
      </w:r>
    </w:p>
    <w:p w14:paraId="29829170" w14:textId="77777777" w:rsidR="00607F8C" w:rsidRDefault="00607F8C" w:rsidP="00607F8C">
      <w:pPr>
        <w:numPr>
          <w:ilvl w:val="0"/>
          <w:numId w:val="18"/>
        </w:numPr>
        <w:rPr>
          <w:color w:val="000000"/>
        </w:rPr>
      </w:pPr>
      <w:r w:rsidRPr="00936B5B">
        <w:rPr>
          <w:color w:val="000000"/>
        </w:rPr>
        <w:t>Hands-on exercises and labs</w:t>
      </w:r>
    </w:p>
    <w:p w14:paraId="11123348" w14:textId="77777777" w:rsidR="00461136" w:rsidRPr="00936B5B" w:rsidRDefault="00461136" w:rsidP="00607F8C">
      <w:pPr>
        <w:numPr>
          <w:ilvl w:val="0"/>
          <w:numId w:val="18"/>
        </w:numPr>
        <w:rPr>
          <w:color w:val="000000"/>
        </w:rPr>
      </w:pPr>
      <w:r>
        <w:rPr>
          <w:color w:val="000000"/>
        </w:rPr>
        <w:t>Homework Projects</w:t>
      </w:r>
    </w:p>
    <w:p w14:paraId="0246107A" w14:textId="77777777" w:rsidR="00607F8C" w:rsidRDefault="00461136" w:rsidP="00607F8C">
      <w:pPr>
        <w:numPr>
          <w:ilvl w:val="0"/>
          <w:numId w:val="18"/>
        </w:numPr>
        <w:rPr>
          <w:color w:val="000000"/>
        </w:rPr>
      </w:pPr>
      <w:r>
        <w:rPr>
          <w:color w:val="000000"/>
        </w:rPr>
        <w:t>PowerPoint Slides</w:t>
      </w:r>
    </w:p>
    <w:p w14:paraId="54F2B817" w14:textId="77777777" w:rsidR="00461136" w:rsidRPr="00936B5B" w:rsidRDefault="00461136" w:rsidP="00607F8C">
      <w:pPr>
        <w:numPr>
          <w:ilvl w:val="0"/>
          <w:numId w:val="18"/>
        </w:numPr>
        <w:rPr>
          <w:color w:val="000000"/>
        </w:rPr>
      </w:pPr>
      <w:r>
        <w:rPr>
          <w:color w:val="000000"/>
        </w:rPr>
        <w:t>Student Presentations</w:t>
      </w:r>
    </w:p>
    <w:p w14:paraId="7E8D24CB" w14:textId="77777777" w:rsidR="00607F8C" w:rsidRPr="00936B5B" w:rsidRDefault="00804A56" w:rsidP="00607F8C">
      <w:pPr>
        <w:numPr>
          <w:ilvl w:val="0"/>
          <w:numId w:val="18"/>
        </w:numPr>
        <w:rPr>
          <w:color w:val="000000"/>
        </w:rPr>
      </w:pPr>
      <w:r>
        <w:rPr>
          <w:color w:val="000000"/>
        </w:rPr>
        <w:t xml:space="preserve">Practical application of theory and skills in authentic </w:t>
      </w:r>
      <w:r w:rsidR="00461136">
        <w:rPr>
          <w:color w:val="000000"/>
        </w:rPr>
        <w:t>mobile development</w:t>
      </w:r>
    </w:p>
    <w:p w14:paraId="07C979CF" w14:textId="77777777" w:rsidR="00607F8C" w:rsidRPr="00936B5B" w:rsidRDefault="00607F8C" w:rsidP="00607F8C">
      <w:pPr>
        <w:numPr>
          <w:ilvl w:val="0"/>
          <w:numId w:val="18"/>
        </w:numPr>
        <w:rPr>
          <w:color w:val="000000"/>
        </w:rPr>
      </w:pPr>
      <w:r w:rsidRPr="00936B5B">
        <w:rPr>
          <w:color w:val="000000"/>
        </w:rPr>
        <w:t>Build on prior knowledge and experience of students to enhance richness of class activities</w:t>
      </w:r>
    </w:p>
    <w:p w14:paraId="5752A9A1" w14:textId="77777777" w:rsidR="00D343D8" w:rsidRPr="00654974" w:rsidRDefault="00D343D8">
      <w:pPr>
        <w:rPr>
          <w:rFonts w:cs="Arial"/>
        </w:rPr>
      </w:pPr>
    </w:p>
    <w:p w14:paraId="19425E81" w14:textId="77777777" w:rsidR="00D343D8" w:rsidRPr="00654974" w:rsidRDefault="00D343D8" w:rsidP="00E73A66">
      <w:pPr>
        <w:pStyle w:val="NoteLevel21"/>
      </w:pPr>
      <w:r w:rsidRPr="00654974">
        <w:lastRenderedPageBreak/>
        <w:t>Information Resources for this Course</w:t>
      </w:r>
    </w:p>
    <w:p w14:paraId="22304C9D" w14:textId="77777777" w:rsidR="00607F8C" w:rsidRDefault="00607F8C" w:rsidP="00607F8C">
      <w:pPr>
        <w:rPr>
          <w:color w:val="D80000"/>
        </w:rPr>
      </w:pPr>
      <w:r>
        <w:rPr>
          <w:rFonts w:ascii="Wingdings-Regular" w:hAnsi="Wingdings-Regular" w:cs="Wingdings-Regular"/>
          <w:sz w:val="40"/>
          <w:szCs w:val="40"/>
        </w:rPr>
        <w:t></w:t>
      </w:r>
      <w:r>
        <w:rPr>
          <w:sz w:val="40"/>
          <w:szCs w:val="40"/>
        </w:rPr>
        <w:tab/>
      </w:r>
      <w:r w:rsidRPr="00452C3D">
        <w:rPr>
          <w:b/>
        </w:rPr>
        <w:t>Textbook</w:t>
      </w:r>
    </w:p>
    <w:p w14:paraId="31F7DD08" w14:textId="77777777" w:rsidR="000B6F0D" w:rsidRDefault="000B6F0D" w:rsidP="00804A56">
      <w:pPr>
        <w:ind w:left="720"/>
        <w:rPr>
          <w:rFonts w:cs="Times New Roman"/>
          <w:bCs/>
          <w:szCs w:val="20"/>
        </w:rPr>
      </w:pPr>
      <w:r>
        <w:rPr>
          <w:rFonts w:cs="Times New Roman"/>
          <w:bCs/>
          <w:szCs w:val="20"/>
        </w:rPr>
        <w:t xml:space="preserve">Android </w:t>
      </w:r>
      <w:r w:rsidR="00D65E99">
        <w:rPr>
          <w:rFonts w:cs="Times New Roman"/>
          <w:bCs/>
          <w:szCs w:val="20"/>
        </w:rPr>
        <w:t>Programming, 3</w:t>
      </w:r>
      <w:r w:rsidR="00D65E99" w:rsidRPr="00D65E99">
        <w:rPr>
          <w:rFonts w:cs="Times New Roman"/>
          <w:bCs/>
          <w:szCs w:val="20"/>
          <w:vertAlign w:val="superscript"/>
        </w:rPr>
        <w:t>rd</w:t>
      </w:r>
      <w:r w:rsidR="00D65E99">
        <w:rPr>
          <w:rFonts w:cs="Times New Roman"/>
          <w:bCs/>
          <w:szCs w:val="20"/>
        </w:rPr>
        <w:t xml:space="preserve"> ed.</w:t>
      </w:r>
    </w:p>
    <w:p w14:paraId="0CE74604" w14:textId="77777777" w:rsidR="00607F8C" w:rsidRDefault="00D65E99" w:rsidP="00804A56">
      <w:pPr>
        <w:ind w:left="720"/>
      </w:pPr>
      <w:r>
        <w:rPr>
          <w:rFonts w:cs="Times New Roman"/>
          <w:bCs/>
          <w:szCs w:val="20"/>
        </w:rPr>
        <w:t>Philips, Bill</w:t>
      </w:r>
      <w:r w:rsidR="00071551">
        <w:rPr>
          <w:rFonts w:cs="Times New Roman"/>
          <w:bCs/>
          <w:szCs w:val="20"/>
        </w:rPr>
        <w:t xml:space="preserve">.  </w:t>
      </w:r>
      <w:r>
        <w:rPr>
          <w:rFonts w:cs="Times New Roman"/>
          <w:bCs/>
          <w:szCs w:val="20"/>
        </w:rPr>
        <w:t>Atlanta, GA:  Big Nerd Ranch, LLC, 2017</w:t>
      </w:r>
      <w:r w:rsidR="00804A56">
        <w:rPr>
          <w:rFonts w:cs="Times New Roman"/>
          <w:bCs/>
          <w:szCs w:val="20"/>
        </w:rPr>
        <w:t xml:space="preserve">. ISBN-13: </w:t>
      </w:r>
      <w:r w:rsidR="00804A56">
        <w:t>978-</w:t>
      </w:r>
      <w:r>
        <w:t>0134706054</w:t>
      </w:r>
    </w:p>
    <w:p w14:paraId="1F75AD38" w14:textId="77777777" w:rsidR="00924D08" w:rsidRDefault="00924D08" w:rsidP="00804A56">
      <w:pPr>
        <w:ind w:left="720"/>
      </w:pPr>
    </w:p>
    <w:p w14:paraId="008305CE" w14:textId="77777777" w:rsidR="00924D08" w:rsidRDefault="00924D08" w:rsidP="00804A56">
      <w:pPr>
        <w:ind w:left="720"/>
      </w:pPr>
      <w:r>
        <w:t>Android Studio Development Essentials, 7</w:t>
      </w:r>
      <w:r w:rsidRPr="00924D08">
        <w:rPr>
          <w:vertAlign w:val="superscript"/>
        </w:rPr>
        <w:t>th</w:t>
      </w:r>
      <w:r>
        <w:t xml:space="preserve"> ed.</w:t>
      </w:r>
    </w:p>
    <w:p w14:paraId="3D8255C0" w14:textId="77777777" w:rsidR="00924D08" w:rsidRPr="00804A56" w:rsidRDefault="00924D08" w:rsidP="00804A56">
      <w:pPr>
        <w:ind w:left="720"/>
        <w:rPr>
          <w:color w:val="D80000"/>
        </w:rPr>
      </w:pPr>
      <w:r>
        <w:t xml:space="preserve">Smyth, Neil.  </w:t>
      </w:r>
      <w:proofErr w:type="spellStart"/>
      <w:r>
        <w:t>CreateSpace</w:t>
      </w:r>
      <w:proofErr w:type="spellEnd"/>
      <w:r>
        <w:t xml:space="preserve"> Independent Publishing Platform, 2016.  ISBN-13: 978-1535425339</w:t>
      </w:r>
    </w:p>
    <w:p w14:paraId="4C207D25" w14:textId="77777777" w:rsidR="00607F8C" w:rsidRDefault="00607F8C" w:rsidP="00607F8C">
      <w:pPr>
        <w:rPr>
          <w:color w:val="D80000"/>
        </w:rPr>
      </w:pPr>
      <w:r>
        <w:rPr>
          <w:rFonts w:ascii="Wingdings-Regular" w:hAnsi="Wingdings-Regular" w:cs="Wingdings-Regular"/>
          <w:sz w:val="40"/>
          <w:szCs w:val="40"/>
        </w:rPr>
        <w:t></w:t>
      </w:r>
      <w:r>
        <w:rPr>
          <w:sz w:val="40"/>
          <w:szCs w:val="40"/>
        </w:rPr>
        <w:tab/>
      </w:r>
      <w:r w:rsidRPr="00452C3D">
        <w:rPr>
          <w:b/>
        </w:rPr>
        <w:t>Web Site Readings</w:t>
      </w:r>
    </w:p>
    <w:p w14:paraId="156DC3F1" w14:textId="77777777" w:rsidR="00804A56" w:rsidRPr="00804A56" w:rsidRDefault="005267C8" w:rsidP="000B798D">
      <w:pPr>
        <w:pStyle w:val="Heading3"/>
        <w:spacing w:after="0"/>
        <w:ind w:firstLine="720"/>
        <w:rPr>
          <w:rFonts w:ascii="Arial" w:hAnsi="Arial" w:cs="Arial"/>
          <w:b w:val="0"/>
          <w:bCs w:val="0"/>
          <w:sz w:val="24"/>
          <w:szCs w:val="24"/>
        </w:rPr>
      </w:pPr>
      <w:r>
        <w:rPr>
          <w:rFonts w:ascii="Arial" w:hAnsi="Arial" w:cs="Arial"/>
          <w:b w:val="0"/>
          <w:bCs w:val="0"/>
          <w:sz w:val="24"/>
          <w:szCs w:val="24"/>
        </w:rPr>
        <w:t>Android Developer SDK</w:t>
      </w:r>
    </w:p>
    <w:p w14:paraId="2F02C3AD" w14:textId="77777777" w:rsidR="005267C8" w:rsidRPr="000B798D" w:rsidRDefault="009F3020" w:rsidP="005267C8">
      <w:pPr>
        <w:pStyle w:val="Header"/>
        <w:tabs>
          <w:tab w:val="clear" w:pos="4320"/>
          <w:tab w:val="clear" w:pos="8640"/>
        </w:tabs>
        <w:ind w:left="720"/>
        <w:rPr>
          <w:rFonts w:ascii="Cambria" w:hAnsi="Cambria" w:cs="Mangal"/>
          <w:kern w:val="1"/>
          <w:sz w:val="26"/>
          <w:szCs w:val="23"/>
          <w:lang w:eastAsia="hi-IN" w:bidi="hi-IN"/>
        </w:rPr>
      </w:pPr>
      <w:hyperlink r:id="rId6" w:history="1">
        <w:r w:rsidR="005267C8" w:rsidRPr="000B798D">
          <w:rPr>
            <w:rStyle w:val="Hyperlink"/>
            <w:rFonts w:ascii="Cambria" w:hAnsi="Cambria" w:cs="Mangal"/>
            <w:kern w:val="1"/>
            <w:sz w:val="26"/>
            <w:szCs w:val="23"/>
            <w:lang w:eastAsia="hi-IN" w:bidi="hi-IN"/>
          </w:rPr>
          <w:t>http://developer.android.com/sdk/index.html</w:t>
        </w:r>
      </w:hyperlink>
    </w:p>
    <w:p w14:paraId="1819967F" w14:textId="77777777" w:rsidR="00804A56" w:rsidRPr="00804A56" w:rsidRDefault="005267C8" w:rsidP="00804A56">
      <w:pPr>
        <w:pStyle w:val="Header"/>
        <w:tabs>
          <w:tab w:val="clear" w:pos="4320"/>
          <w:tab w:val="clear" w:pos="8640"/>
        </w:tabs>
        <w:rPr>
          <w:sz w:val="24"/>
        </w:rPr>
      </w:pPr>
      <w:r>
        <w:rPr>
          <w:sz w:val="24"/>
        </w:rPr>
        <w:tab/>
        <w:t>Retrieved April 16, 2014</w:t>
      </w:r>
    </w:p>
    <w:p w14:paraId="28AF4707" w14:textId="77777777" w:rsidR="00804A56" w:rsidRPr="00804A56" w:rsidRDefault="00804A56" w:rsidP="00804A56">
      <w:pPr>
        <w:ind w:left="748"/>
        <w:rPr>
          <w:rFonts w:cs="Arial"/>
        </w:rPr>
      </w:pPr>
    </w:p>
    <w:p w14:paraId="6744968E" w14:textId="77777777" w:rsidR="00804A56" w:rsidRPr="00804A56" w:rsidRDefault="000B798D" w:rsidP="00804A56">
      <w:pPr>
        <w:ind w:left="748"/>
        <w:rPr>
          <w:rFonts w:cs="Arial"/>
        </w:rPr>
      </w:pPr>
      <w:r>
        <w:rPr>
          <w:rFonts w:cs="Arial"/>
        </w:rPr>
        <w:t>Java for Android Development</w:t>
      </w:r>
    </w:p>
    <w:p w14:paraId="4D50BC92" w14:textId="77777777" w:rsidR="000B798D" w:rsidRDefault="009F3020" w:rsidP="00804A56">
      <w:pPr>
        <w:ind w:left="748"/>
        <w:rPr>
          <w:rFonts w:cs="Arial"/>
        </w:rPr>
      </w:pPr>
      <w:hyperlink r:id="rId7" w:history="1">
        <w:r w:rsidR="000B798D" w:rsidRPr="001D5DF8">
          <w:rPr>
            <w:rStyle w:val="Hyperlink"/>
            <w:rFonts w:cs="Arial"/>
          </w:rPr>
          <w:t>http://code.tutsplus.com/tutorials/java-tutorial--mobile-2604</w:t>
        </w:r>
      </w:hyperlink>
    </w:p>
    <w:p w14:paraId="2D5F17F7" w14:textId="77777777" w:rsidR="00804A56" w:rsidRPr="00804A56" w:rsidRDefault="000B798D" w:rsidP="00804A56">
      <w:pPr>
        <w:ind w:left="748"/>
        <w:rPr>
          <w:rFonts w:cs="Arial"/>
        </w:rPr>
      </w:pPr>
      <w:r>
        <w:rPr>
          <w:rFonts w:cs="Arial"/>
        </w:rPr>
        <w:t>Retrieved April 16, 2014</w:t>
      </w:r>
    </w:p>
    <w:p w14:paraId="342719ED" w14:textId="77777777" w:rsidR="00804A56" w:rsidRPr="00804A56" w:rsidRDefault="00804A56" w:rsidP="00804A56">
      <w:pPr>
        <w:ind w:left="748"/>
        <w:rPr>
          <w:rFonts w:cs="Arial"/>
        </w:rPr>
      </w:pPr>
    </w:p>
    <w:p w14:paraId="5B1A5F9B" w14:textId="77777777" w:rsidR="00607F8C" w:rsidRDefault="00607F8C" w:rsidP="007000A4">
      <w:pPr>
        <w:pStyle w:val="NoteLevel21"/>
      </w:pPr>
      <w:r>
        <w:t>Table/Topics &amp; Assignments</w:t>
      </w:r>
    </w:p>
    <w:p w14:paraId="1DD2943A" w14:textId="77777777" w:rsidR="00607F8C" w:rsidRPr="00452C3D" w:rsidRDefault="00607F8C" w:rsidP="00607F8C">
      <w:pPr>
        <w:rPr>
          <w:b/>
        </w:rPr>
      </w:pPr>
      <w:r w:rsidRPr="00452C3D">
        <w:rPr>
          <w:b/>
        </w:rPr>
        <w:t>Types of Assignments:</w:t>
      </w:r>
    </w:p>
    <w:p w14:paraId="328D4385" w14:textId="77777777" w:rsidR="00607F8C" w:rsidRDefault="00607F8C" w:rsidP="00607F8C">
      <w:pPr>
        <w:spacing w:line="276" w:lineRule="auto"/>
      </w:pPr>
      <w:r w:rsidRPr="00283791">
        <w:rPr>
          <w:rStyle w:val="SubtitleChar"/>
          <w:b/>
        </w:rPr>
        <w:t>Lecture -</w:t>
      </w:r>
      <w:r>
        <w:t xml:space="preserve"> </w:t>
      </w:r>
      <w:r>
        <w:br/>
        <w:t>Considered Lecture Hours</w:t>
      </w:r>
    </w:p>
    <w:p w14:paraId="706425F9" w14:textId="77777777" w:rsidR="00607F8C" w:rsidRDefault="00607F8C" w:rsidP="00607F8C">
      <w:pPr>
        <w:spacing w:line="276" w:lineRule="auto"/>
      </w:pPr>
      <w:r w:rsidRPr="00452C3D">
        <w:rPr>
          <w:b/>
        </w:rPr>
        <w:t>Classroom Discussion -</w:t>
      </w:r>
      <w:r>
        <w:t xml:space="preserve"> </w:t>
      </w:r>
      <w:r>
        <w:br/>
        <w:t>Considered Lecture Hours</w:t>
      </w:r>
    </w:p>
    <w:p w14:paraId="4D11A76F" w14:textId="77777777" w:rsidR="00607F8C" w:rsidRDefault="00607F8C" w:rsidP="00607F8C">
      <w:pPr>
        <w:spacing w:line="276" w:lineRule="auto"/>
      </w:pPr>
      <w:r w:rsidRPr="00452C3D">
        <w:rPr>
          <w:b/>
        </w:rPr>
        <w:t>In Class Critique -</w:t>
      </w:r>
      <w:r>
        <w:t xml:space="preserve"> </w:t>
      </w:r>
      <w:r>
        <w:br/>
        <w:t>Considered Lecture Hours</w:t>
      </w:r>
    </w:p>
    <w:p w14:paraId="39512F68" w14:textId="77777777" w:rsidR="00607F8C" w:rsidRDefault="00607F8C" w:rsidP="00607F8C">
      <w:pPr>
        <w:spacing w:line="276" w:lineRule="auto"/>
      </w:pPr>
      <w:r w:rsidRPr="00452C3D">
        <w:rPr>
          <w:b/>
        </w:rPr>
        <w:t>In Class (IC) Exercise -</w:t>
      </w:r>
      <w:r>
        <w:t xml:space="preserve"> </w:t>
      </w:r>
      <w:r>
        <w:br/>
        <w:t>Considered Lecture Hours</w:t>
      </w:r>
    </w:p>
    <w:p w14:paraId="7A9479B3" w14:textId="77777777" w:rsidR="00607F8C" w:rsidRDefault="00607F8C" w:rsidP="00607F8C">
      <w:pPr>
        <w:spacing w:line="276" w:lineRule="auto"/>
      </w:pPr>
      <w:r w:rsidRPr="00452C3D">
        <w:rPr>
          <w:b/>
        </w:rPr>
        <w:t>Reading -</w:t>
      </w:r>
      <w:r>
        <w:t xml:space="preserve"> </w:t>
      </w:r>
      <w:r>
        <w:br/>
        <w:t xml:space="preserve">Considered </w:t>
      </w:r>
      <w:r w:rsidR="002D5CE3">
        <w:t>Homework</w:t>
      </w:r>
      <w:r>
        <w:t xml:space="preserve"> (</w:t>
      </w:r>
      <w:r w:rsidR="002D5CE3">
        <w:t>HW</w:t>
      </w:r>
      <w:r>
        <w:t>), work done outside of class</w:t>
      </w:r>
    </w:p>
    <w:p w14:paraId="2D0DCED3" w14:textId="77777777" w:rsidR="00283791" w:rsidRDefault="00283791" w:rsidP="00607F8C">
      <w:pPr>
        <w:spacing w:line="276" w:lineRule="auto"/>
      </w:pPr>
      <w:r>
        <w:rPr>
          <w:b/>
        </w:rPr>
        <w:t>Projects</w:t>
      </w:r>
      <w:r w:rsidR="002D5CE3">
        <w:rPr>
          <w:b/>
        </w:rPr>
        <w:t xml:space="preserve"> </w:t>
      </w:r>
      <w:r>
        <w:rPr>
          <w:b/>
        </w:rPr>
        <w:t>–</w:t>
      </w:r>
    </w:p>
    <w:p w14:paraId="05C445CE" w14:textId="77777777" w:rsidR="00283791" w:rsidRDefault="00283791" w:rsidP="00607F8C">
      <w:pPr>
        <w:spacing w:line="276" w:lineRule="auto"/>
      </w:pPr>
      <w:r>
        <w:t xml:space="preserve">Considered </w:t>
      </w:r>
      <w:r w:rsidR="002D5CE3">
        <w:t>HW</w:t>
      </w:r>
      <w:r>
        <w:t>, work done outside of class</w:t>
      </w:r>
    </w:p>
    <w:p w14:paraId="55B69872" w14:textId="77777777" w:rsidR="000B798D" w:rsidRPr="00283791" w:rsidRDefault="000B798D" w:rsidP="00607F8C">
      <w:pPr>
        <w:spacing w:line="276" w:lineRule="auto"/>
      </w:pPr>
      <w:r>
        <w:t>Considered LAB Hours</w:t>
      </w:r>
    </w:p>
    <w:p w14:paraId="5903387C" w14:textId="77777777" w:rsidR="00607F8C" w:rsidRDefault="000B798D" w:rsidP="00607F8C">
      <w:pPr>
        <w:spacing w:line="276" w:lineRule="auto"/>
      </w:pPr>
      <w:r>
        <w:rPr>
          <w:b/>
        </w:rPr>
        <w:t xml:space="preserve">Midterm, </w:t>
      </w:r>
      <w:r w:rsidR="00607F8C" w:rsidRPr="00452C3D">
        <w:rPr>
          <w:b/>
        </w:rPr>
        <w:t>Final</w:t>
      </w:r>
      <w:r>
        <w:rPr>
          <w:b/>
        </w:rPr>
        <w:t>, LASA</w:t>
      </w:r>
      <w:r w:rsidR="00607F8C" w:rsidRPr="00452C3D">
        <w:rPr>
          <w:b/>
        </w:rPr>
        <w:t xml:space="preserve"> -</w:t>
      </w:r>
      <w:r w:rsidR="00607F8C">
        <w:t xml:space="preserve"> </w:t>
      </w:r>
      <w:r w:rsidR="00607F8C">
        <w:br/>
        <w:t>Considered Lecture Hours</w:t>
      </w:r>
    </w:p>
    <w:p w14:paraId="6B9ADC8A" w14:textId="77777777" w:rsidR="00F4290F" w:rsidRDefault="00F4290F" w:rsidP="00607F8C">
      <w:pPr>
        <w:spacing w:line="276" w:lineRule="auto"/>
      </w:pPr>
    </w:p>
    <w:p w14:paraId="2F0B7EC3" w14:textId="77777777" w:rsidR="00D343D8" w:rsidRPr="00654974" w:rsidRDefault="00D343D8">
      <w:pPr>
        <w:rPr>
          <w:rFonts w:cs="Arial"/>
        </w:rPr>
      </w:pPr>
    </w:p>
    <w:tbl>
      <w:tblPr>
        <w:tblW w:w="10530" w:type="dxa"/>
        <w:tblInd w:w="-155" w:type="dxa"/>
        <w:tblLayout w:type="fixed"/>
        <w:tblCellMar>
          <w:top w:w="29" w:type="dxa"/>
          <w:left w:w="115" w:type="dxa"/>
          <w:right w:w="115" w:type="dxa"/>
        </w:tblCellMar>
        <w:tblLook w:val="0000" w:firstRow="0" w:lastRow="0" w:firstColumn="0" w:lastColumn="0" w:noHBand="0" w:noVBand="0"/>
      </w:tblPr>
      <w:tblGrid>
        <w:gridCol w:w="1620"/>
        <w:gridCol w:w="485"/>
        <w:gridCol w:w="2395"/>
        <w:gridCol w:w="102"/>
        <w:gridCol w:w="708"/>
        <w:gridCol w:w="180"/>
        <w:gridCol w:w="900"/>
        <w:gridCol w:w="900"/>
        <w:gridCol w:w="900"/>
        <w:gridCol w:w="2340"/>
      </w:tblGrid>
      <w:tr w:rsidR="005267C8" w:rsidRPr="00654974" w14:paraId="25D6E081" w14:textId="77777777" w:rsidTr="005267C8">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670AD694" w14:textId="77777777" w:rsidR="005267C8" w:rsidRPr="00843EE1" w:rsidRDefault="005267C8" w:rsidP="005267C8">
            <w:pPr>
              <w:jc w:val="both"/>
              <w:rPr>
                <w:rFonts w:cs="Arial"/>
                <w:b/>
                <w:color w:val="FFFFFF"/>
              </w:rPr>
            </w:pPr>
            <w:r w:rsidRPr="00843EE1">
              <w:rPr>
                <w:b/>
              </w:rPr>
              <w:t>Week 1</w:t>
            </w:r>
          </w:p>
        </w:tc>
      </w:tr>
      <w:tr w:rsidR="005267C8" w:rsidRPr="00654974" w14:paraId="13011454"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3F6F8E8E" w14:textId="77777777" w:rsidR="005267C8" w:rsidRPr="00E020E9" w:rsidRDefault="005267C8" w:rsidP="005267C8">
            <w:pPr>
              <w:pStyle w:val="Title"/>
            </w:pPr>
            <w:r w:rsidRPr="00E020E9">
              <w:t xml:space="preserve"> </w:t>
            </w: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35BCA152" w14:textId="77777777" w:rsidR="005267C8" w:rsidRPr="00E020E9" w:rsidRDefault="005267C8"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2085A86C" w14:textId="77777777" w:rsidR="005267C8" w:rsidRPr="00E020E9" w:rsidRDefault="005267C8"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429B04B6" w14:textId="77777777" w:rsidR="005267C8" w:rsidRPr="00E020E9" w:rsidRDefault="005267C8"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50108CEA" w14:textId="77777777" w:rsidR="005267C8" w:rsidRPr="00E020E9" w:rsidRDefault="002D5CE3" w:rsidP="005267C8">
            <w:pPr>
              <w:pStyle w:val="Title"/>
            </w:pPr>
            <w:r>
              <w:t>HW</w:t>
            </w:r>
            <w:r w:rsidR="005267C8"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25FABBD6" w14:textId="77777777" w:rsidR="005267C8" w:rsidRPr="00E020E9" w:rsidRDefault="005267C8"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1F04B784" w14:textId="77777777" w:rsidR="005267C8" w:rsidRPr="00E020E9" w:rsidRDefault="005267C8" w:rsidP="005267C8">
            <w:pPr>
              <w:pStyle w:val="Title"/>
            </w:pPr>
            <w:r w:rsidRPr="00E020E9">
              <w:br/>
              <w:t>Due</w:t>
            </w:r>
          </w:p>
        </w:tc>
      </w:tr>
      <w:tr w:rsidR="005267C8" w:rsidRPr="00654974" w14:paraId="289AB8F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759809" w14:textId="77777777" w:rsidR="005267C8" w:rsidRPr="00E020E9" w:rsidRDefault="005267C8" w:rsidP="005267C8">
            <w:pPr>
              <w:pStyle w:val="Subtitle"/>
              <w:rPr>
                <w:rFonts w:cs="Arial"/>
                <w:szCs w:val="20"/>
              </w:rPr>
            </w:pPr>
            <w:r w:rsidRPr="00E020E9">
              <w:rPr>
                <w:rFonts w:cs="Arial"/>
                <w:szCs w:val="20"/>
              </w:rPr>
              <w:lastRenderedPageBreak/>
              <w:t>L</w:t>
            </w:r>
            <w:r>
              <w:rPr>
                <w:rFonts w:cs="Arial"/>
                <w:szCs w:val="20"/>
              </w:rPr>
              <w:t>EC</w:t>
            </w:r>
            <w:r w:rsidRPr="00E020E9">
              <w:rPr>
                <w:rFonts w:cs="Arial"/>
                <w:szCs w:val="20"/>
              </w:rPr>
              <w:t xml:space="preserve"> 1A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56499D" w14:textId="77777777" w:rsidR="005267C8" w:rsidRPr="00654974" w:rsidRDefault="005267C8" w:rsidP="005267C8">
            <w:pPr>
              <w:pStyle w:val="Subtitle"/>
            </w:pPr>
            <w:r>
              <w:rPr>
                <w:bCs/>
                <w:color w:val="auto"/>
                <w:szCs w:val="20"/>
              </w:rPr>
              <w:t>Introduction to Course / Introduction to Android</w:t>
            </w:r>
            <w:r w:rsidR="00EE0E83">
              <w:rPr>
                <w:bCs/>
                <w:color w:val="auto"/>
                <w:szCs w:val="20"/>
              </w:rPr>
              <w:t xml:space="preserve"> / Setup Development Environment</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52FCA7" w14:textId="77777777" w:rsidR="005267C8" w:rsidRPr="00654974" w:rsidRDefault="005267C8"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36CBC"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F2882"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1F69E" w14:textId="77777777" w:rsidR="005267C8" w:rsidRPr="00654974" w:rsidRDefault="005267C8"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EDAC0" w14:textId="77777777" w:rsidR="005267C8" w:rsidRPr="00654974" w:rsidRDefault="005267C8" w:rsidP="005267C8">
            <w:pPr>
              <w:pStyle w:val="Subtitle"/>
            </w:pPr>
          </w:p>
        </w:tc>
      </w:tr>
      <w:tr w:rsidR="005267C8" w:rsidRPr="00654974" w14:paraId="6F5BA8F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5AA13" w14:textId="77777777" w:rsidR="005267C8" w:rsidRPr="00E020E9" w:rsidRDefault="005267C8" w:rsidP="005267C8">
            <w:pPr>
              <w:pStyle w:val="Subtitle"/>
              <w:rPr>
                <w:rFonts w:cs="Arial"/>
                <w:szCs w:val="20"/>
              </w:rPr>
            </w:pPr>
            <w:r w:rsidRPr="00E020E9">
              <w:rPr>
                <w:rFonts w:cs="Arial"/>
                <w:szCs w:val="20"/>
              </w:rPr>
              <w:t>L</w:t>
            </w:r>
            <w:r>
              <w:rPr>
                <w:rFonts w:cs="Arial"/>
                <w:szCs w:val="20"/>
              </w:rPr>
              <w:t>EC 1B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4A8168" w14:textId="77777777" w:rsidR="005267C8" w:rsidRPr="00E77F23" w:rsidRDefault="00EE0E83" w:rsidP="009D3A34">
            <w:pPr>
              <w:pStyle w:val="Subtitle"/>
              <w:rPr>
                <w:szCs w:val="20"/>
              </w:rPr>
            </w:pPr>
            <w:r>
              <w:rPr>
                <w:bCs/>
                <w:color w:val="auto"/>
                <w:szCs w:val="20"/>
              </w:rPr>
              <w:t>A tour of Android Studio</w:t>
            </w:r>
            <w:r w:rsidR="00BC0957">
              <w:rPr>
                <w:bCs/>
                <w:color w:val="auto"/>
                <w:szCs w:val="20"/>
              </w:rPr>
              <w:t xml:space="preserve"> Code Editor / Setup an Android Virtual Device (AVD) and a Physical Android Device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5338D7" w14:textId="77777777" w:rsidR="005267C8" w:rsidRPr="00654974" w:rsidRDefault="005267C8"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86394"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0E594"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43D2C" w14:textId="77777777" w:rsidR="005267C8" w:rsidRPr="00654974" w:rsidRDefault="005267C8"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BBC17" w14:textId="77777777" w:rsidR="005267C8" w:rsidRPr="00654974" w:rsidRDefault="005267C8" w:rsidP="005267C8">
            <w:pPr>
              <w:pStyle w:val="Subtitle"/>
            </w:pPr>
          </w:p>
        </w:tc>
      </w:tr>
      <w:tr w:rsidR="005267C8" w:rsidRPr="00654974" w14:paraId="4DDF2BA9"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6E6AF2" w14:textId="77777777" w:rsidR="005267C8" w:rsidRPr="00E020E9" w:rsidRDefault="005267C8" w:rsidP="005267C8">
            <w:pPr>
              <w:pStyle w:val="Subtitle"/>
              <w:rPr>
                <w:rFonts w:cs="Arial"/>
                <w:szCs w:val="20"/>
              </w:rPr>
            </w:pPr>
            <w:r>
              <w:rPr>
                <w:rFonts w:cs="Arial"/>
                <w:szCs w:val="20"/>
              </w:rPr>
              <w:t>IC EX 1A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097D95" w14:textId="77777777" w:rsidR="005267C8" w:rsidRPr="00E77F23" w:rsidRDefault="005267C8" w:rsidP="009D3A34">
            <w:pPr>
              <w:pStyle w:val="Subtitle"/>
              <w:rPr>
                <w:szCs w:val="20"/>
              </w:rPr>
            </w:pPr>
            <w:r>
              <w:rPr>
                <w:szCs w:val="20"/>
              </w:rPr>
              <w:t>Setting up your Emulator</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23BBC2" w14:textId="77777777" w:rsidR="005267C8" w:rsidRPr="00654974" w:rsidRDefault="005267C8"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6DA44"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045E9" w14:textId="77777777" w:rsidR="005267C8"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6C200" w14:textId="77777777" w:rsidR="005267C8" w:rsidRPr="00654974" w:rsidRDefault="005267C8"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D6958" w14:textId="77777777" w:rsidR="005267C8" w:rsidRDefault="005267C8" w:rsidP="005267C8">
            <w:pPr>
              <w:pStyle w:val="Subtitle"/>
            </w:pPr>
          </w:p>
        </w:tc>
      </w:tr>
      <w:tr w:rsidR="005267C8" w:rsidRPr="00654974" w14:paraId="11EB794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9AD24E" w14:textId="77777777" w:rsidR="005267C8" w:rsidRDefault="00564217" w:rsidP="005267C8">
            <w:pPr>
              <w:pStyle w:val="Subtitle"/>
              <w:rPr>
                <w:rFonts w:cs="Arial"/>
                <w:szCs w:val="20"/>
              </w:rPr>
            </w:pPr>
            <w:r>
              <w:rPr>
                <w:rFonts w:cs="Arial"/>
                <w:szCs w:val="20"/>
              </w:rPr>
              <w:t>IC EX</w:t>
            </w:r>
            <w:r w:rsidR="005267C8">
              <w:rPr>
                <w:rFonts w:cs="Arial"/>
                <w:szCs w:val="20"/>
              </w:rPr>
              <w:t xml:space="preserve"> 1B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82C0FF" w14:textId="77777777" w:rsidR="005267C8" w:rsidRDefault="005267C8" w:rsidP="000B1501">
            <w:pPr>
              <w:pStyle w:val="Subtitle"/>
              <w:rPr>
                <w:szCs w:val="20"/>
              </w:rPr>
            </w:pPr>
            <w:r>
              <w:rPr>
                <w:szCs w:val="20"/>
              </w:rPr>
              <w:t xml:space="preserve">Develop a new </w:t>
            </w:r>
            <w:r w:rsidR="000B1501">
              <w:rPr>
                <w:szCs w:val="20"/>
              </w:rPr>
              <w:t>Android</w:t>
            </w:r>
            <w:r>
              <w:rPr>
                <w:szCs w:val="20"/>
              </w:rPr>
              <w:t xml:space="preserve"> App </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32B520" w14:textId="77777777" w:rsidR="005267C8" w:rsidRDefault="005267C8"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B7933"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554A5" w14:textId="77777777" w:rsidR="005267C8"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D23D8" w14:textId="77777777" w:rsidR="005267C8" w:rsidRPr="00654974" w:rsidRDefault="005267C8"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4F082" w14:textId="77777777" w:rsidR="005267C8" w:rsidRDefault="005267C8" w:rsidP="005267C8">
            <w:pPr>
              <w:pStyle w:val="Subtitle"/>
            </w:pPr>
          </w:p>
        </w:tc>
      </w:tr>
      <w:tr w:rsidR="005267C8" w:rsidRPr="00654974" w14:paraId="4C5FDDE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996328" w14:textId="77777777" w:rsidR="005267C8" w:rsidRPr="00E020E9" w:rsidRDefault="002D5CE3" w:rsidP="005267C8">
            <w:pPr>
              <w:pStyle w:val="Subtitle"/>
              <w:rPr>
                <w:rFonts w:cs="Arial"/>
                <w:szCs w:val="20"/>
              </w:rPr>
            </w:pPr>
            <w:r>
              <w:rPr>
                <w:rFonts w:cs="Arial"/>
                <w:szCs w:val="20"/>
              </w:rPr>
              <w:t>HW</w:t>
            </w:r>
            <w:r w:rsidR="005267C8" w:rsidRPr="00E020E9">
              <w:rPr>
                <w:rFonts w:cs="Arial"/>
                <w:szCs w:val="20"/>
              </w:rPr>
              <w:t xml:space="preserve"> 1A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7DA363" w14:textId="77777777" w:rsidR="005267C8" w:rsidRPr="00D0469F" w:rsidRDefault="005267C8" w:rsidP="005267C8">
            <w:pPr>
              <w:pStyle w:val="Subtitle"/>
            </w:pPr>
            <w:r w:rsidRPr="00D0469F">
              <w:t>Read Chapter</w:t>
            </w:r>
            <w:r w:rsidR="009D1599">
              <w:t>s</w:t>
            </w:r>
            <w:r w:rsidRPr="00D0469F">
              <w:t xml:space="preserve"> </w:t>
            </w:r>
            <w:r w:rsidR="00564217">
              <w:t>1</w:t>
            </w:r>
            <w:r w:rsidR="009D1599">
              <w:t>, 6</w:t>
            </w:r>
            <w:r w:rsidRPr="00D0469F">
              <w:t xml:space="preserve"> (</w:t>
            </w:r>
            <w:r w:rsidR="00CC3827">
              <w:t>28</w:t>
            </w:r>
            <w:r w:rsidRPr="00D0469F">
              <w:t xml:space="preserve"> pages) Evaluated by </w:t>
            </w:r>
            <w:r w:rsidR="002D5CE3">
              <w:t>HW</w:t>
            </w:r>
            <w:r>
              <w:t xml:space="preserve"> 1</w:t>
            </w:r>
            <w:r w:rsidR="00564217">
              <w:t>C</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F1ED1A"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1B3A5" w14:textId="77777777" w:rsidR="005267C8" w:rsidRPr="00654974" w:rsidRDefault="005267C8"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5996F" w14:textId="77777777" w:rsidR="005267C8" w:rsidRPr="00654974" w:rsidRDefault="00564217" w:rsidP="005267C8">
            <w:pPr>
              <w:pStyle w:val="Subtitle"/>
              <w:jc w:val="center"/>
            </w:pPr>
            <w:r>
              <w:t>2.8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BFEA7" w14:textId="77777777" w:rsidR="005267C8" w:rsidRPr="00654974" w:rsidRDefault="005267C8"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549E0" w14:textId="77777777" w:rsidR="005267C8" w:rsidRPr="00654974" w:rsidRDefault="005267C8" w:rsidP="005267C8">
            <w:pPr>
              <w:pStyle w:val="Subtitle"/>
            </w:pPr>
          </w:p>
        </w:tc>
      </w:tr>
      <w:tr w:rsidR="00564217" w:rsidRPr="00654974" w14:paraId="5CA33858"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D1DF36" w14:textId="77777777" w:rsidR="00564217" w:rsidRPr="00E020E9" w:rsidRDefault="002D5CE3" w:rsidP="00564217">
            <w:pPr>
              <w:pStyle w:val="Subtitle"/>
              <w:rPr>
                <w:rFonts w:cs="Arial"/>
                <w:szCs w:val="20"/>
              </w:rPr>
            </w:pPr>
            <w:r>
              <w:rPr>
                <w:rFonts w:cs="Arial"/>
                <w:szCs w:val="20"/>
              </w:rPr>
              <w:t>HW</w:t>
            </w:r>
            <w:r w:rsidR="00564217">
              <w:rPr>
                <w:rFonts w:cs="Arial"/>
                <w:szCs w:val="20"/>
              </w:rPr>
              <w:t xml:space="preserve"> 1B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6CD5BC" w14:textId="77777777" w:rsidR="00564217" w:rsidRPr="00D0469F" w:rsidRDefault="00564217" w:rsidP="00564217">
            <w:pPr>
              <w:pStyle w:val="Subtitle"/>
            </w:pPr>
            <w:r w:rsidRPr="00D0469F">
              <w:t>Read Chapter</w:t>
            </w:r>
            <w:r w:rsidR="009D1599">
              <w:t>s</w:t>
            </w:r>
            <w:r w:rsidRPr="00D0469F">
              <w:t xml:space="preserve"> </w:t>
            </w:r>
            <w:r>
              <w:t>2</w:t>
            </w:r>
            <w:r w:rsidR="009D1599">
              <w:t>, 3</w:t>
            </w:r>
            <w:r w:rsidRPr="00D0469F">
              <w:t xml:space="preserve"> (</w:t>
            </w:r>
            <w:r w:rsidR="00CC3827">
              <w:t>37</w:t>
            </w:r>
            <w:r w:rsidRPr="00D0469F">
              <w:t xml:space="preserve"> pages) Evaluated by </w:t>
            </w:r>
            <w:r w:rsidR="002D5CE3">
              <w:t>HW</w:t>
            </w:r>
            <w:r>
              <w:t xml:space="preserve"> 1D</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507333" w14:textId="77777777" w:rsidR="00564217" w:rsidRPr="00654974" w:rsidRDefault="00564217" w:rsidP="00564217">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04692" w14:textId="77777777" w:rsidR="00564217" w:rsidRPr="00654974" w:rsidRDefault="00564217" w:rsidP="00564217">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FF6C0" w14:textId="77777777" w:rsidR="00564217" w:rsidRPr="00654974" w:rsidRDefault="00CC3827" w:rsidP="00564217">
            <w:pPr>
              <w:pStyle w:val="Subtitle"/>
              <w:jc w:val="center"/>
            </w:pPr>
            <w:r>
              <w:t>3.7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A07ED" w14:textId="77777777" w:rsidR="00564217" w:rsidRPr="00654974" w:rsidRDefault="00564217" w:rsidP="00564217">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09AF" w14:textId="77777777" w:rsidR="00564217" w:rsidRPr="00654974" w:rsidRDefault="00564217" w:rsidP="005267C8">
            <w:pPr>
              <w:pStyle w:val="Subtitle"/>
            </w:pPr>
          </w:p>
        </w:tc>
      </w:tr>
      <w:tr w:rsidR="00564217" w:rsidRPr="00654974" w14:paraId="009528E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B56387" w14:textId="77777777" w:rsidR="00564217" w:rsidRPr="00E020E9" w:rsidRDefault="002D5CE3" w:rsidP="005267C8">
            <w:pPr>
              <w:pStyle w:val="Subtitle"/>
              <w:rPr>
                <w:szCs w:val="20"/>
              </w:rPr>
            </w:pPr>
            <w:r>
              <w:rPr>
                <w:szCs w:val="20"/>
              </w:rPr>
              <w:t>HW</w:t>
            </w:r>
            <w:r w:rsidR="00564217">
              <w:rPr>
                <w:szCs w:val="20"/>
              </w:rPr>
              <w:t xml:space="preserve"> 1C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B830E5" w14:textId="77777777" w:rsidR="00564217" w:rsidRDefault="0002552C" w:rsidP="005267C8">
            <w:pPr>
              <w:pStyle w:val="Subtitle"/>
            </w:pPr>
            <w:r>
              <w:t>Review Questions: Chapter</w:t>
            </w:r>
            <w:r w:rsidR="009D1599">
              <w:t>s</w:t>
            </w:r>
            <w:r w:rsidR="00564217">
              <w:t xml:space="preserve"> 1</w:t>
            </w:r>
            <w:r w:rsidR="009D1599">
              <w:t>, 6</w:t>
            </w:r>
          </w:p>
          <w:p w14:paraId="1638AEF7" w14:textId="77777777" w:rsidR="00564217" w:rsidRPr="00654974" w:rsidRDefault="0080548C" w:rsidP="005267C8">
            <w:pPr>
              <w:pStyle w:val="Subtitle"/>
              <w:rPr>
                <w:rFonts w:cs="Arial"/>
              </w:rPr>
            </w:pPr>
            <w:r>
              <w:t>31</w:t>
            </w:r>
            <w:r w:rsidR="00564217">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9CF12E"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D3511"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9D8B2" w14:textId="77777777" w:rsidR="00564217" w:rsidRPr="00654974" w:rsidRDefault="006A27BF" w:rsidP="005267C8">
            <w:pPr>
              <w:pStyle w:val="Subtitle"/>
              <w:jc w:val="center"/>
              <w:rPr>
                <w:rFonts w:cs="Arial"/>
              </w:rPr>
            </w:pPr>
            <w:r>
              <w:rPr>
                <w:rFonts w:cs="Arial"/>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AE089" w14:textId="77777777" w:rsidR="00564217" w:rsidRPr="00654974" w:rsidRDefault="00D118C8" w:rsidP="005267C8">
            <w:pPr>
              <w:pStyle w:val="Subtitle"/>
              <w:jc w:val="center"/>
              <w:rPr>
                <w:rFonts w:cs="Arial"/>
              </w:rPr>
            </w:pPr>
            <w:r>
              <w:rPr>
                <w:rFonts w:cs="Arial"/>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4A044" w14:textId="77777777" w:rsidR="00564217" w:rsidRPr="00654974" w:rsidRDefault="00564217" w:rsidP="005267C8">
            <w:pPr>
              <w:pStyle w:val="Subtitle"/>
              <w:rPr>
                <w:rFonts w:cs="Arial"/>
              </w:rPr>
            </w:pPr>
            <w:r>
              <w:t>Start of Next Class Meeting</w:t>
            </w:r>
          </w:p>
        </w:tc>
      </w:tr>
      <w:tr w:rsidR="00564217" w:rsidRPr="00654974" w14:paraId="281C6808"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4EAB03" w14:textId="77777777" w:rsidR="00564217" w:rsidRPr="00E020E9" w:rsidRDefault="002D5CE3" w:rsidP="00564217">
            <w:pPr>
              <w:pStyle w:val="Subtitle"/>
              <w:rPr>
                <w:szCs w:val="20"/>
              </w:rPr>
            </w:pPr>
            <w:r>
              <w:rPr>
                <w:szCs w:val="20"/>
              </w:rPr>
              <w:t>HW</w:t>
            </w:r>
            <w:r w:rsidR="00564217">
              <w:rPr>
                <w:szCs w:val="20"/>
              </w:rPr>
              <w:t xml:space="preserve"> 1D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03796A" w14:textId="77777777" w:rsidR="00564217" w:rsidRDefault="0002552C" w:rsidP="00564217">
            <w:pPr>
              <w:pStyle w:val="Subtitle"/>
            </w:pPr>
            <w:r>
              <w:t>Review Questions: Chapter</w:t>
            </w:r>
            <w:r w:rsidR="009D1599">
              <w:t>s</w:t>
            </w:r>
            <w:r w:rsidR="00564217">
              <w:t xml:space="preserve"> 2</w:t>
            </w:r>
            <w:r w:rsidR="009D1599">
              <w:t>, 3</w:t>
            </w:r>
          </w:p>
          <w:p w14:paraId="2E55CF78" w14:textId="77777777" w:rsidR="00564217" w:rsidRPr="00654974" w:rsidRDefault="0080548C" w:rsidP="00564217">
            <w:pPr>
              <w:pStyle w:val="Subtitle"/>
              <w:rPr>
                <w:rFonts w:cs="Arial"/>
              </w:rPr>
            </w:pPr>
            <w:r>
              <w:t>24</w:t>
            </w:r>
            <w:r w:rsidR="00564217">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050104" w14:textId="77777777" w:rsidR="00564217" w:rsidRPr="00654974" w:rsidRDefault="00564217" w:rsidP="00564217">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4C8CD" w14:textId="77777777" w:rsidR="00564217" w:rsidRPr="00654974" w:rsidRDefault="00564217" w:rsidP="00564217">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82BDA" w14:textId="77777777" w:rsidR="00564217" w:rsidRPr="00654974" w:rsidRDefault="006A27BF" w:rsidP="00564217">
            <w:pPr>
              <w:pStyle w:val="Subtitle"/>
              <w:jc w:val="center"/>
              <w:rPr>
                <w:rFonts w:cs="Arial"/>
              </w:rPr>
            </w:pPr>
            <w:r>
              <w:rPr>
                <w:rFonts w:cs="Arial"/>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9B3" w14:textId="77777777" w:rsidR="00564217" w:rsidRPr="00654974" w:rsidRDefault="00D118C8" w:rsidP="00564217">
            <w:pPr>
              <w:pStyle w:val="Subtitle"/>
              <w:jc w:val="center"/>
              <w:rPr>
                <w:rFonts w:cs="Arial"/>
              </w:rPr>
            </w:pPr>
            <w:r>
              <w:rPr>
                <w:rFonts w:cs="Arial"/>
              </w:rPr>
              <w:t>1</w:t>
            </w:r>
            <w:r w:rsidR="00564217">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90CB" w14:textId="77777777" w:rsidR="00564217" w:rsidRPr="00654974" w:rsidRDefault="00564217" w:rsidP="00564217">
            <w:pPr>
              <w:pStyle w:val="Subtitle"/>
              <w:rPr>
                <w:rFonts w:cs="Arial"/>
              </w:rPr>
            </w:pPr>
            <w:r>
              <w:t>Week 2</w:t>
            </w:r>
          </w:p>
        </w:tc>
      </w:tr>
      <w:tr w:rsidR="00564217" w:rsidRPr="00654974" w14:paraId="180BF2E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CFBBCB" w14:textId="77777777" w:rsidR="00564217" w:rsidRPr="00E020E9" w:rsidRDefault="00564217" w:rsidP="005267C8">
            <w:pPr>
              <w:pStyle w:val="Subtitle"/>
              <w:rPr>
                <w:rFonts w:cs="Arial"/>
                <w:szCs w:val="20"/>
              </w:rPr>
            </w:pPr>
            <w:r w:rsidRPr="00E020E9">
              <w:rPr>
                <w:rFonts w:cs="Arial"/>
                <w:szCs w:val="20"/>
              </w:rPr>
              <w:t>Total Week 1</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644021" w14:textId="77777777" w:rsidR="00564217" w:rsidRPr="00654974" w:rsidRDefault="00564217"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FCDC3F" w14:textId="77777777" w:rsidR="00564217" w:rsidRPr="00654974" w:rsidRDefault="00564217"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A47D0" w14:textId="77777777" w:rsidR="00564217" w:rsidRPr="00654974" w:rsidRDefault="00564217" w:rsidP="005267C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1B1D5" w14:textId="77777777" w:rsidR="00564217" w:rsidRPr="00654974" w:rsidRDefault="006A27BF" w:rsidP="005267C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005DB" w14:textId="77777777" w:rsidR="00564217" w:rsidRPr="00654974" w:rsidRDefault="00D118C8" w:rsidP="005267C8">
            <w:pPr>
              <w:pStyle w:val="Subtitle"/>
              <w:jc w:val="center"/>
            </w:pPr>
            <w:r>
              <w:t>2</w:t>
            </w:r>
            <w:r w:rsidR="00564217">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D755A" w14:textId="77777777" w:rsidR="00564217" w:rsidRPr="00654974" w:rsidRDefault="00564217" w:rsidP="005267C8">
            <w:pPr>
              <w:pStyle w:val="Subtitle"/>
            </w:pPr>
          </w:p>
        </w:tc>
      </w:tr>
      <w:tr w:rsidR="00564217" w:rsidRPr="00654974" w14:paraId="2BDCE689" w14:textId="77777777" w:rsidTr="005267C8">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1D71A53D" w14:textId="77777777" w:rsidR="00564217" w:rsidRPr="00843EE1" w:rsidRDefault="00564217" w:rsidP="005267C8">
            <w:pPr>
              <w:rPr>
                <w:rFonts w:cs="Arial"/>
                <w:b/>
                <w:color w:val="FFFFFF"/>
              </w:rPr>
            </w:pPr>
            <w:r w:rsidRPr="00843EE1">
              <w:rPr>
                <w:b/>
              </w:rPr>
              <w:t>Week 2</w:t>
            </w:r>
          </w:p>
        </w:tc>
      </w:tr>
      <w:tr w:rsidR="00564217" w:rsidRPr="00654974" w14:paraId="43A3A445"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5484D349" w14:textId="77777777" w:rsidR="00564217" w:rsidRPr="00E020E9" w:rsidRDefault="00564217"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06AA763C" w14:textId="77777777" w:rsidR="00564217" w:rsidRPr="00E020E9" w:rsidRDefault="00564217"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54867FB0" w14:textId="77777777" w:rsidR="00564217" w:rsidRPr="00E020E9" w:rsidRDefault="00564217"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46DD5D00" w14:textId="77777777" w:rsidR="00564217" w:rsidRPr="00E020E9" w:rsidRDefault="00564217"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545AF94" w14:textId="77777777" w:rsidR="00564217" w:rsidRPr="00E020E9" w:rsidRDefault="002D5CE3" w:rsidP="005267C8">
            <w:pPr>
              <w:pStyle w:val="Title"/>
            </w:pPr>
            <w:r>
              <w:t>HW</w:t>
            </w:r>
            <w:r w:rsidR="00564217"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4D6D8DCB" w14:textId="77777777" w:rsidR="00564217" w:rsidRPr="00E020E9" w:rsidRDefault="00564217"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7EE57417" w14:textId="77777777" w:rsidR="00564217" w:rsidRPr="00E020E9" w:rsidRDefault="00564217" w:rsidP="005267C8">
            <w:pPr>
              <w:pStyle w:val="Title"/>
            </w:pPr>
            <w:r w:rsidRPr="00E020E9">
              <w:br/>
              <w:t>Due</w:t>
            </w:r>
          </w:p>
        </w:tc>
      </w:tr>
      <w:tr w:rsidR="00564217" w:rsidRPr="00654974" w14:paraId="2DE22B4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E1C61A" w14:textId="77777777" w:rsidR="00564217" w:rsidRPr="00E020E9" w:rsidRDefault="00564217" w:rsidP="005267C8">
            <w:pPr>
              <w:pStyle w:val="Subtitle"/>
              <w:rPr>
                <w:szCs w:val="20"/>
              </w:rPr>
            </w:pPr>
            <w:r w:rsidRPr="00E020E9">
              <w:rPr>
                <w:rFonts w:cs="Arial"/>
                <w:szCs w:val="20"/>
              </w:rPr>
              <w:t>L</w:t>
            </w:r>
            <w:r>
              <w:rPr>
                <w:rFonts w:cs="Arial"/>
                <w:szCs w:val="20"/>
              </w:rPr>
              <w:t>EC</w:t>
            </w:r>
            <w:r w:rsidRPr="00E020E9">
              <w:rPr>
                <w:szCs w:val="20"/>
              </w:rPr>
              <w:t xml:space="preserve"> 2A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79C7E3" w14:textId="77777777" w:rsidR="00564217" w:rsidRPr="00654974" w:rsidRDefault="009D1599" w:rsidP="005267C8">
            <w:pPr>
              <w:pStyle w:val="Subtitle"/>
              <w:rPr>
                <w:rFonts w:cs="Arial"/>
              </w:rPr>
            </w:pPr>
            <w:r>
              <w:rPr>
                <w:bCs/>
                <w:color w:val="auto"/>
                <w:szCs w:val="20"/>
              </w:rPr>
              <w:t>Layouts &amp; Widgets, Intents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F60D6D" w14:textId="77777777" w:rsidR="00564217" w:rsidRPr="00654974" w:rsidRDefault="00564217" w:rsidP="005267C8">
            <w:pPr>
              <w:pStyle w:val="Subtitle"/>
              <w:jc w:val="center"/>
              <w:rPr>
                <w:rFonts w:cs="Arial"/>
              </w:rPr>
            </w:pPr>
            <w:r>
              <w:rPr>
                <w:rFonts w:cs="Arial"/>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E171D"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9B1F0"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C2E82" w14:textId="77777777" w:rsidR="00564217" w:rsidRPr="00654974" w:rsidRDefault="0056421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127D7" w14:textId="77777777" w:rsidR="00564217" w:rsidRPr="00654974" w:rsidRDefault="00564217" w:rsidP="005267C8">
            <w:pPr>
              <w:pStyle w:val="Subtitle"/>
              <w:rPr>
                <w:rFonts w:cs="Arial"/>
              </w:rPr>
            </w:pPr>
          </w:p>
        </w:tc>
      </w:tr>
      <w:tr w:rsidR="00564217" w:rsidRPr="00654974" w14:paraId="353D705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A2801B" w14:textId="77777777" w:rsidR="00564217" w:rsidRPr="00E020E9" w:rsidRDefault="00564217" w:rsidP="005267C8">
            <w:pPr>
              <w:pStyle w:val="Subtitle"/>
              <w:rPr>
                <w:rFonts w:cs="Arial"/>
                <w:szCs w:val="20"/>
              </w:rPr>
            </w:pPr>
            <w:r>
              <w:rPr>
                <w:rFonts w:cs="Arial"/>
                <w:szCs w:val="20"/>
              </w:rPr>
              <w:t>LEC 2B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1972AF" w14:textId="77777777" w:rsidR="00564217" w:rsidRPr="00601171" w:rsidRDefault="00564217" w:rsidP="005267C8">
            <w:pPr>
              <w:pStyle w:val="Subtitle"/>
              <w:rPr>
                <w:bCs/>
                <w:color w:val="auto"/>
                <w:szCs w:val="20"/>
              </w:rPr>
            </w:pPr>
            <w:r w:rsidRPr="00601171">
              <w:rPr>
                <w:bCs/>
                <w:color w:val="auto"/>
                <w:szCs w:val="20"/>
              </w:rPr>
              <w:t>Test &amp; Debug</w:t>
            </w:r>
            <w:r w:rsidR="009D1599">
              <w:rPr>
                <w:bCs/>
                <w:color w:val="auto"/>
                <w:szCs w:val="20"/>
              </w:rPr>
              <w:t>, Fragments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518C7A" w14:textId="77777777" w:rsidR="00564217" w:rsidRPr="00654974" w:rsidRDefault="00564217" w:rsidP="005267C8">
            <w:pPr>
              <w:pStyle w:val="Subtitle"/>
              <w:jc w:val="center"/>
              <w:rPr>
                <w:rFonts w:cs="Arial"/>
              </w:rPr>
            </w:pPr>
            <w:r>
              <w:rPr>
                <w:rFonts w:cs="Arial"/>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6E32F" w14:textId="77777777" w:rsidR="00564217"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66B20"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8776E" w14:textId="77777777" w:rsidR="00564217" w:rsidRDefault="0056421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A7167" w14:textId="77777777" w:rsidR="00564217" w:rsidRDefault="00564217" w:rsidP="005267C8">
            <w:pPr>
              <w:pStyle w:val="Subtitle"/>
            </w:pPr>
          </w:p>
        </w:tc>
      </w:tr>
      <w:tr w:rsidR="00564217" w:rsidRPr="00654974" w14:paraId="4E102C3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0B5DA6" w14:textId="77777777" w:rsidR="00564217" w:rsidRDefault="00564217" w:rsidP="005267C8">
            <w:pPr>
              <w:pStyle w:val="Subtitle"/>
              <w:rPr>
                <w:rFonts w:cs="Arial"/>
                <w:szCs w:val="20"/>
              </w:rPr>
            </w:pPr>
            <w:r>
              <w:rPr>
                <w:rFonts w:cs="Arial"/>
                <w:szCs w:val="20"/>
              </w:rPr>
              <w:t>IC EX 2A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146AF0" w14:textId="77777777" w:rsidR="00564217" w:rsidRPr="004F42A1" w:rsidRDefault="00564217" w:rsidP="005267C8">
            <w:pPr>
              <w:pStyle w:val="Subtitle"/>
              <w:rPr>
                <w:bCs/>
                <w:color w:val="auto"/>
                <w:szCs w:val="20"/>
              </w:rPr>
            </w:pPr>
            <w:r>
              <w:rPr>
                <w:bCs/>
                <w:color w:val="auto"/>
                <w:szCs w:val="20"/>
              </w:rPr>
              <w:t>Create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577DE3" w14:textId="77777777" w:rsidR="00564217" w:rsidRPr="004F42A1" w:rsidRDefault="00564217" w:rsidP="005267C8">
            <w:pPr>
              <w:pStyle w:val="Subtitle"/>
              <w:jc w:val="center"/>
              <w:rPr>
                <w:rFonts w:cs="Arial"/>
                <w:szCs w:val="20"/>
              </w:rPr>
            </w:pPr>
            <w:r>
              <w:rPr>
                <w:rFonts w:cs="Arial"/>
                <w:szCs w:val="20"/>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53B50" w14:textId="77777777" w:rsidR="00564217"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161B2" w14:textId="77777777" w:rsidR="00564217"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F09C" w14:textId="77777777" w:rsidR="00564217" w:rsidRDefault="0056421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46FC1" w14:textId="77777777" w:rsidR="00564217" w:rsidRDefault="00564217" w:rsidP="005267C8">
            <w:pPr>
              <w:pStyle w:val="Subtitle"/>
            </w:pPr>
          </w:p>
        </w:tc>
      </w:tr>
      <w:tr w:rsidR="00564217" w:rsidRPr="00654974" w14:paraId="379571D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7CD913" w14:textId="77777777" w:rsidR="00564217" w:rsidRDefault="00564217" w:rsidP="005267C8">
            <w:pPr>
              <w:pStyle w:val="Subtitle"/>
              <w:rPr>
                <w:rFonts w:cs="Arial"/>
                <w:szCs w:val="20"/>
              </w:rPr>
            </w:pPr>
            <w:r>
              <w:rPr>
                <w:rFonts w:cs="Arial"/>
                <w:szCs w:val="20"/>
              </w:rPr>
              <w:t>IC EX 2B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A0965B" w14:textId="77777777" w:rsidR="00564217" w:rsidRDefault="00564217" w:rsidP="005267C8">
            <w:pPr>
              <w:pStyle w:val="Subtitle"/>
              <w:rPr>
                <w:bCs/>
                <w:color w:val="auto"/>
                <w:szCs w:val="20"/>
              </w:rPr>
            </w:pPr>
            <w:r>
              <w:rPr>
                <w:bCs/>
                <w:color w:val="auto"/>
                <w:szCs w:val="20"/>
              </w:rPr>
              <w:t>Use the documentation for the Android API</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B4DC7A" w14:textId="77777777" w:rsidR="00564217" w:rsidRPr="004F42A1" w:rsidRDefault="00564217" w:rsidP="005267C8">
            <w:pPr>
              <w:pStyle w:val="Subtitle"/>
              <w:jc w:val="center"/>
              <w:rPr>
                <w:rFonts w:cs="Arial"/>
                <w:szCs w:val="20"/>
              </w:rPr>
            </w:pPr>
            <w:r>
              <w:rPr>
                <w:rFonts w:cs="Arial"/>
                <w:szCs w:val="20"/>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B0FBB" w14:textId="77777777" w:rsidR="00564217"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769DB" w14:textId="77777777" w:rsidR="00564217"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49FD8" w14:textId="77777777" w:rsidR="00564217" w:rsidRDefault="0056421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4FE88" w14:textId="77777777" w:rsidR="00564217" w:rsidRDefault="00564217" w:rsidP="005267C8">
            <w:pPr>
              <w:pStyle w:val="Subtitle"/>
            </w:pPr>
          </w:p>
        </w:tc>
      </w:tr>
      <w:tr w:rsidR="00564217" w:rsidRPr="00654974" w14:paraId="491D05E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3BFA32" w14:textId="77777777" w:rsidR="00564217" w:rsidRPr="00E020E9" w:rsidRDefault="00564217" w:rsidP="005267C8">
            <w:pPr>
              <w:pStyle w:val="Subtitle"/>
              <w:rPr>
                <w:rFonts w:cs="Arial"/>
                <w:szCs w:val="20"/>
              </w:rPr>
            </w:pPr>
            <w:r>
              <w:rPr>
                <w:rFonts w:cs="Arial"/>
                <w:szCs w:val="20"/>
              </w:rPr>
              <w:t>IC EX 2</w:t>
            </w:r>
            <w:r w:rsidR="00191135">
              <w:rPr>
                <w:rFonts w:cs="Arial"/>
                <w:szCs w:val="20"/>
              </w:rPr>
              <w:t>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FA54DD" w14:textId="77777777" w:rsidR="00564217" w:rsidRPr="004F42A1" w:rsidRDefault="00564217" w:rsidP="000B1501">
            <w:pPr>
              <w:pStyle w:val="Subtitle"/>
              <w:rPr>
                <w:bCs/>
                <w:color w:val="auto"/>
                <w:szCs w:val="20"/>
              </w:rPr>
            </w:pPr>
            <w:r w:rsidRPr="004F42A1">
              <w:rPr>
                <w:bCs/>
                <w:color w:val="auto"/>
                <w:szCs w:val="20"/>
              </w:rPr>
              <w:t xml:space="preserve">Test and Debug </w:t>
            </w:r>
            <w:r w:rsidR="000B1501">
              <w:rPr>
                <w:bCs/>
                <w:color w:val="auto"/>
                <w:szCs w:val="20"/>
              </w:rPr>
              <w:t>an Android</w:t>
            </w:r>
            <w:r w:rsidRPr="004F42A1">
              <w:rPr>
                <w:bCs/>
                <w:color w:val="auto"/>
                <w:szCs w:val="20"/>
              </w:rPr>
              <w:t xml:space="preserve">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967024" w14:textId="77777777" w:rsidR="00564217" w:rsidRPr="004F42A1" w:rsidRDefault="00564217" w:rsidP="005267C8">
            <w:pPr>
              <w:pStyle w:val="Subtitle"/>
              <w:jc w:val="center"/>
              <w:rPr>
                <w:rFonts w:cs="Arial"/>
                <w:szCs w:val="20"/>
              </w:rPr>
            </w:pPr>
            <w:r w:rsidRPr="004F42A1">
              <w:rPr>
                <w:rFonts w:cs="Arial"/>
                <w:szCs w:val="20"/>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8BDFE" w14:textId="77777777" w:rsidR="00564217"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D737F"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487C8" w14:textId="77777777" w:rsidR="00564217" w:rsidRDefault="0056421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A00C9" w14:textId="77777777" w:rsidR="00564217" w:rsidRDefault="00564217" w:rsidP="005267C8">
            <w:pPr>
              <w:pStyle w:val="Subtitle"/>
            </w:pPr>
          </w:p>
        </w:tc>
      </w:tr>
      <w:tr w:rsidR="00564217" w:rsidRPr="00654974" w14:paraId="5B435A8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780B16" w14:textId="77777777" w:rsidR="00564217" w:rsidRPr="00E020E9" w:rsidRDefault="00564217" w:rsidP="005267C8">
            <w:pPr>
              <w:pStyle w:val="Subtitle"/>
              <w:rPr>
                <w:szCs w:val="20"/>
              </w:rPr>
            </w:pPr>
            <w:r>
              <w:rPr>
                <w:rFonts w:cs="Arial"/>
                <w:szCs w:val="20"/>
              </w:rPr>
              <w:t>LAB</w:t>
            </w:r>
            <w:r w:rsidRPr="00E020E9">
              <w:rPr>
                <w:szCs w:val="20"/>
              </w:rPr>
              <w:t xml:space="preserve"> 2A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4E5696" w14:textId="77777777" w:rsidR="00564217" w:rsidRPr="00E170BD" w:rsidRDefault="00564217" w:rsidP="005267C8">
            <w:pPr>
              <w:pStyle w:val="Subtitle"/>
              <w:rPr>
                <w:rFonts w:cs="Arial"/>
                <w:szCs w:val="20"/>
              </w:rPr>
            </w:pPr>
            <w:r w:rsidRPr="00E170BD">
              <w:rPr>
                <w:bCs/>
                <w:color w:val="auto"/>
                <w:szCs w:val="20"/>
              </w:rPr>
              <w:t xml:space="preserve">Project 1: </w:t>
            </w:r>
            <w:r>
              <w:rPr>
                <w:bCs/>
                <w:color w:val="auto"/>
                <w:szCs w:val="20"/>
              </w:rPr>
              <w:t>Create the Fahrenheit to Celsius Converter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5C7B42"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14063" w14:textId="77777777" w:rsidR="00564217" w:rsidRPr="00654974" w:rsidRDefault="00564217" w:rsidP="005267C8">
            <w:pPr>
              <w:pStyle w:val="Subtitle"/>
              <w:jc w:val="center"/>
              <w:rPr>
                <w:rFonts w:cs="Arial"/>
              </w:rPr>
            </w:pPr>
            <w:r>
              <w:rPr>
                <w:rFonts w:cs="Arial"/>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FCC49"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D00CF" w14:textId="77777777" w:rsidR="00564217" w:rsidRPr="00654974" w:rsidRDefault="00564217" w:rsidP="005267C8">
            <w:pPr>
              <w:pStyle w:val="Subtitle"/>
              <w:jc w:val="center"/>
              <w:rPr>
                <w:rFonts w:cs="Arial"/>
              </w:rPr>
            </w:pPr>
            <w:r>
              <w:rPr>
                <w:rFonts w:cs="Arial"/>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4DB70" w14:textId="77777777" w:rsidR="00564217" w:rsidRPr="00654974" w:rsidRDefault="00564217" w:rsidP="005267C8">
            <w:pPr>
              <w:pStyle w:val="Subtitle"/>
              <w:rPr>
                <w:rFonts w:cs="Arial"/>
              </w:rPr>
            </w:pPr>
            <w:r>
              <w:t>Week 3</w:t>
            </w:r>
          </w:p>
        </w:tc>
      </w:tr>
      <w:tr w:rsidR="00564217" w:rsidRPr="00654974" w14:paraId="28EA997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F43320" w14:textId="77777777" w:rsidR="00564217" w:rsidRDefault="002D5CE3" w:rsidP="005267C8">
            <w:pPr>
              <w:pStyle w:val="Subtitle"/>
              <w:rPr>
                <w:rFonts w:cs="Arial"/>
                <w:szCs w:val="20"/>
              </w:rPr>
            </w:pPr>
            <w:r>
              <w:rPr>
                <w:rFonts w:cs="Arial"/>
                <w:szCs w:val="20"/>
              </w:rPr>
              <w:t>HW</w:t>
            </w:r>
            <w:r w:rsidR="00564217">
              <w:rPr>
                <w:rFonts w:cs="Arial"/>
                <w:szCs w:val="20"/>
              </w:rPr>
              <w:t xml:space="preserve"> 2A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5A1CCE" w14:textId="77777777" w:rsidR="00564217" w:rsidRPr="00E170BD" w:rsidRDefault="00564217" w:rsidP="005267C8">
            <w:pPr>
              <w:pStyle w:val="Subtitle"/>
              <w:rPr>
                <w:rFonts w:cs="Arial"/>
                <w:szCs w:val="20"/>
              </w:rPr>
            </w:pPr>
            <w:r w:rsidRPr="00E170BD">
              <w:rPr>
                <w:bCs/>
                <w:color w:val="auto"/>
                <w:szCs w:val="20"/>
              </w:rPr>
              <w:t xml:space="preserve">Project 1: </w:t>
            </w:r>
            <w:r>
              <w:rPr>
                <w:bCs/>
                <w:color w:val="auto"/>
                <w:szCs w:val="20"/>
              </w:rPr>
              <w:t>Create the Fahrenheit to Celsius Converter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0FDDEF"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1DE28"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4978B" w14:textId="77777777" w:rsidR="00564217" w:rsidRPr="00654974" w:rsidRDefault="00564217" w:rsidP="005267C8">
            <w:pPr>
              <w:pStyle w:val="Subtitle"/>
              <w:jc w:val="center"/>
              <w:rPr>
                <w:rFonts w:cs="Arial"/>
              </w:rPr>
            </w:pPr>
            <w:r>
              <w:rPr>
                <w:rFonts w:cs="Arial"/>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6A8CF" w14:textId="77777777" w:rsidR="00564217" w:rsidRPr="00654974" w:rsidRDefault="00D118C8" w:rsidP="005267C8">
            <w:pPr>
              <w:pStyle w:val="Subtitle"/>
              <w:jc w:val="center"/>
              <w:rPr>
                <w:rFonts w:cs="Arial"/>
              </w:rPr>
            </w:pPr>
            <w:r>
              <w:rPr>
                <w:rFonts w:cs="Arial"/>
              </w:rP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6C399" w14:textId="77777777" w:rsidR="00564217" w:rsidRPr="00654974" w:rsidRDefault="00564217" w:rsidP="005267C8">
            <w:pPr>
              <w:pStyle w:val="Subtitle"/>
              <w:rPr>
                <w:rFonts w:cs="Arial"/>
              </w:rPr>
            </w:pPr>
            <w:r>
              <w:t>Week 3</w:t>
            </w:r>
          </w:p>
        </w:tc>
      </w:tr>
      <w:tr w:rsidR="00564217" w:rsidRPr="00654974" w14:paraId="7EDF27A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0EAF71" w14:textId="77777777" w:rsidR="00564217" w:rsidRPr="00E020E9" w:rsidRDefault="002D5CE3" w:rsidP="005267C8">
            <w:pPr>
              <w:pStyle w:val="Subtitle"/>
              <w:rPr>
                <w:szCs w:val="20"/>
              </w:rPr>
            </w:pPr>
            <w:r>
              <w:rPr>
                <w:szCs w:val="20"/>
              </w:rPr>
              <w:t>HW</w:t>
            </w:r>
            <w:r w:rsidR="00564217" w:rsidRPr="00E020E9">
              <w:rPr>
                <w:szCs w:val="20"/>
              </w:rPr>
              <w:t xml:space="preserve"> 2</w:t>
            </w:r>
            <w:r w:rsidR="00564217">
              <w:rPr>
                <w:szCs w:val="20"/>
              </w:rPr>
              <w:t>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6D5EE4" w14:textId="77777777" w:rsidR="00564217" w:rsidRPr="00654974" w:rsidRDefault="00564217" w:rsidP="00CC3827">
            <w:pPr>
              <w:pStyle w:val="Subtitle"/>
              <w:rPr>
                <w:rFonts w:cs="Arial"/>
              </w:rPr>
            </w:pPr>
            <w:r w:rsidRPr="00D0469F">
              <w:t>Read Chapter</w:t>
            </w:r>
            <w:r w:rsidR="009D1599">
              <w:t>s</w:t>
            </w:r>
            <w:r w:rsidRPr="00D0469F">
              <w:t xml:space="preserve"> </w:t>
            </w:r>
            <w:r w:rsidR="009D1599">
              <w:t>5, 9</w:t>
            </w:r>
            <w:r w:rsidRPr="00D0469F">
              <w:t xml:space="preserve"> </w:t>
            </w:r>
            <w:r>
              <w:br/>
            </w:r>
            <w:r w:rsidRPr="00D0469F">
              <w:t>(</w:t>
            </w:r>
            <w:r w:rsidR="00CC3827">
              <w:t>48</w:t>
            </w:r>
            <w:r w:rsidRPr="00D0469F">
              <w:t xml:space="preserve"> pages) Evaluated by </w:t>
            </w:r>
            <w:r w:rsidR="002D5CE3">
              <w:t>HW</w:t>
            </w:r>
            <w:r>
              <w:t xml:space="preserve"> 2</w:t>
            </w:r>
            <w:r w:rsidR="00CC3827">
              <w:t>D</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DE0654"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59284" w14:textId="77777777" w:rsidR="00564217" w:rsidRPr="00654974" w:rsidRDefault="0056421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2AF29" w14:textId="77777777" w:rsidR="00564217" w:rsidRPr="00654974" w:rsidRDefault="00CC3827" w:rsidP="005267C8">
            <w:pPr>
              <w:pStyle w:val="Subtitle"/>
              <w:jc w:val="center"/>
              <w:rPr>
                <w:rFonts w:cs="Arial"/>
              </w:rPr>
            </w:pPr>
            <w:r>
              <w:rPr>
                <w:rFonts w:cs="Arial"/>
              </w:rPr>
              <w:t>4.8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6B699" w14:textId="77777777" w:rsidR="00564217" w:rsidRPr="00654974" w:rsidRDefault="0056421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EB6A" w14:textId="77777777" w:rsidR="00564217" w:rsidRPr="00654974" w:rsidRDefault="00564217" w:rsidP="005267C8">
            <w:pPr>
              <w:pStyle w:val="Subtitle"/>
              <w:rPr>
                <w:rFonts w:cs="Arial"/>
              </w:rPr>
            </w:pPr>
          </w:p>
        </w:tc>
      </w:tr>
      <w:tr w:rsidR="00CC3827" w:rsidRPr="00654974" w14:paraId="6299C57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0061CB" w14:textId="77777777" w:rsidR="00CC3827" w:rsidRPr="00E020E9" w:rsidRDefault="002D5CE3" w:rsidP="00AB6C49">
            <w:pPr>
              <w:pStyle w:val="Subtitle"/>
              <w:rPr>
                <w:szCs w:val="20"/>
              </w:rPr>
            </w:pPr>
            <w:r>
              <w:rPr>
                <w:szCs w:val="20"/>
              </w:rPr>
              <w:lastRenderedPageBreak/>
              <w:t>HW</w:t>
            </w:r>
            <w:r w:rsidR="00CC3827" w:rsidRPr="00E020E9">
              <w:rPr>
                <w:szCs w:val="20"/>
              </w:rPr>
              <w:t xml:space="preserve"> 2</w:t>
            </w:r>
            <w:r w:rsidR="00CC3827">
              <w:rPr>
                <w:szCs w:val="20"/>
              </w:rPr>
              <w:t>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B490F8" w14:textId="77777777" w:rsidR="00CC3827" w:rsidRPr="00654974" w:rsidRDefault="00CC3827" w:rsidP="00CC3827">
            <w:pPr>
              <w:pStyle w:val="Subtitle"/>
              <w:rPr>
                <w:rFonts w:cs="Arial"/>
              </w:rPr>
            </w:pPr>
            <w:r w:rsidRPr="00D0469F">
              <w:t>Read Chapter</w:t>
            </w:r>
            <w:r w:rsidR="009D1599">
              <w:t>s</w:t>
            </w:r>
            <w:r w:rsidRPr="00D0469F">
              <w:t xml:space="preserve"> </w:t>
            </w:r>
            <w:r w:rsidR="009D1599">
              <w:t>4, 7</w:t>
            </w:r>
            <w:r w:rsidRPr="00D0469F">
              <w:t xml:space="preserve"> </w:t>
            </w:r>
            <w:r>
              <w:br/>
            </w:r>
            <w:r w:rsidRPr="00D0469F">
              <w:t>(</w:t>
            </w:r>
            <w:r>
              <w:t>27</w:t>
            </w:r>
            <w:r w:rsidRPr="00D0469F">
              <w:t xml:space="preserve"> pages) Evaluated by </w:t>
            </w:r>
            <w:r w:rsidR="002D5CE3">
              <w:t>HW</w:t>
            </w:r>
            <w:r>
              <w:t xml:space="preserve"> 2E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2A6D55" w14:textId="77777777" w:rsidR="00CC3827" w:rsidRPr="00654974" w:rsidRDefault="00CC3827" w:rsidP="00AB6C49">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13DCF" w14:textId="77777777" w:rsidR="00CC3827" w:rsidRPr="00654974" w:rsidRDefault="00CC3827" w:rsidP="00AB6C49">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CDF47" w14:textId="77777777" w:rsidR="00CC3827" w:rsidRPr="00654974" w:rsidRDefault="00CC3827" w:rsidP="00AB6C49">
            <w:pPr>
              <w:pStyle w:val="Subtitle"/>
              <w:jc w:val="center"/>
              <w:rPr>
                <w:rFonts w:cs="Arial"/>
              </w:rPr>
            </w:pPr>
            <w:r>
              <w:rPr>
                <w:rFonts w:cs="Arial"/>
              </w:rPr>
              <w:t>2.7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E7FA9" w14:textId="77777777" w:rsidR="00CC3827" w:rsidRPr="00654974" w:rsidRDefault="00CC3827"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43A35" w14:textId="77777777" w:rsidR="00CC3827" w:rsidRPr="00654974" w:rsidRDefault="00CC3827" w:rsidP="005267C8">
            <w:pPr>
              <w:pStyle w:val="Subtitle"/>
              <w:rPr>
                <w:rFonts w:cs="Arial"/>
              </w:rPr>
            </w:pPr>
          </w:p>
        </w:tc>
      </w:tr>
      <w:tr w:rsidR="00CC3827" w:rsidRPr="00654974" w14:paraId="15A5C39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3A3C21" w14:textId="77777777" w:rsidR="00CC3827" w:rsidRPr="00E020E9" w:rsidRDefault="002D5CE3" w:rsidP="005267C8">
            <w:pPr>
              <w:pStyle w:val="Subtitle"/>
              <w:rPr>
                <w:szCs w:val="20"/>
              </w:rPr>
            </w:pPr>
            <w:r>
              <w:rPr>
                <w:szCs w:val="20"/>
              </w:rPr>
              <w:t>HW</w:t>
            </w:r>
            <w:r w:rsidR="00CC3827" w:rsidRPr="00E020E9">
              <w:rPr>
                <w:szCs w:val="20"/>
              </w:rPr>
              <w:t xml:space="preserve"> 2</w:t>
            </w:r>
            <w:r w:rsidR="00CC3827">
              <w:rPr>
                <w:szCs w:val="20"/>
              </w:rPr>
              <w:t>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219129" w14:textId="77777777" w:rsidR="00CC3827" w:rsidRDefault="009D1599" w:rsidP="005267C8">
            <w:pPr>
              <w:pStyle w:val="Subtitle"/>
            </w:pPr>
            <w:r>
              <w:t>Review Questions: Chapters 5, 9</w:t>
            </w:r>
          </w:p>
          <w:p w14:paraId="43CA9D33" w14:textId="77777777" w:rsidR="00CC3827" w:rsidRPr="00654974" w:rsidRDefault="0080548C" w:rsidP="005267C8">
            <w:pPr>
              <w:pStyle w:val="Subtitle"/>
              <w:rPr>
                <w:rFonts w:cs="Arial"/>
              </w:rPr>
            </w:pPr>
            <w:r>
              <w:t>33</w:t>
            </w:r>
            <w:r w:rsidR="00CC3827">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FD760F" w14:textId="77777777" w:rsidR="00CC3827" w:rsidRPr="00654974" w:rsidRDefault="00CC382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6F0B1" w14:textId="77777777" w:rsidR="00CC3827" w:rsidRPr="00654974" w:rsidRDefault="00CC382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CAEEF" w14:textId="77777777" w:rsidR="00CC3827" w:rsidRPr="00654974" w:rsidRDefault="006A27BF" w:rsidP="005267C8">
            <w:pPr>
              <w:pStyle w:val="Subtitle"/>
              <w:jc w:val="center"/>
              <w:rPr>
                <w:rFonts w:cs="Arial"/>
              </w:rPr>
            </w:pPr>
            <w:r>
              <w:rPr>
                <w:rFonts w:cs="Arial"/>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FF1BE" w14:textId="77777777" w:rsidR="00CC3827" w:rsidRPr="00654974" w:rsidRDefault="00D118C8" w:rsidP="005267C8">
            <w:pPr>
              <w:pStyle w:val="Subtitle"/>
              <w:jc w:val="center"/>
              <w:rPr>
                <w:rFonts w:cs="Arial"/>
              </w:rPr>
            </w:pPr>
            <w:r>
              <w:rPr>
                <w:rFonts w:cs="Arial"/>
              </w:rPr>
              <w:t>1</w:t>
            </w:r>
            <w:r w:rsidR="00CC3827">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A0DF2" w14:textId="77777777" w:rsidR="00CC3827" w:rsidRPr="00654974" w:rsidRDefault="00CC3827" w:rsidP="005267C8">
            <w:pPr>
              <w:pStyle w:val="Subtitle"/>
              <w:rPr>
                <w:rFonts w:cs="Arial"/>
              </w:rPr>
            </w:pPr>
            <w:r>
              <w:t>Start of Next Class Meeting</w:t>
            </w:r>
          </w:p>
        </w:tc>
      </w:tr>
      <w:tr w:rsidR="00CC3827" w:rsidRPr="00654974" w14:paraId="1FD94F3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4C9CE5" w14:textId="77777777" w:rsidR="00CC3827" w:rsidRPr="00E020E9" w:rsidRDefault="002D5CE3" w:rsidP="00AB6C49">
            <w:pPr>
              <w:pStyle w:val="Subtitle"/>
              <w:rPr>
                <w:szCs w:val="20"/>
              </w:rPr>
            </w:pPr>
            <w:r>
              <w:rPr>
                <w:szCs w:val="20"/>
              </w:rPr>
              <w:t>HW</w:t>
            </w:r>
            <w:r w:rsidR="00CC3827" w:rsidRPr="00E020E9">
              <w:rPr>
                <w:szCs w:val="20"/>
              </w:rPr>
              <w:t xml:space="preserve"> 2</w:t>
            </w:r>
            <w:r w:rsidR="00CC3827">
              <w:rPr>
                <w:szCs w:val="20"/>
              </w:rPr>
              <w:t>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2BC365" w14:textId="77777777" w:rsidR="00CC3827" w:rsidRDefault="00CC3827" w:rsidP="00AB6C49">
            <w:pPr>
              <w:pStyle w:val="Subtitle"/>
            </w:pPr>
            <w:r>
              <w:t>Review Questions: Chapter</w:t>
            </w:r>
            <w:r w:rsidR="009D1599">
              <w:t>s</w:t>
            </w:r>
            <w:r>
              <w:t xml:space="preserve"> 4</w:t>
            </w:r>
            <w:r w:rsidR="009D1599">
              <w:t>, 7</w:t>
            </w:r>
          </w:p>
          <w:p w14:paraId="12F40177" w14:textId="77777777" w:rsidR="00CC3827" w:rsidRPr="00654974" w:rsidRDefault="0080548C" w:rsidP="00AB6C49">
            <w:pPr>
              <w:pStyle w:val="Subtitle"/>
              <w:rPr>
                <w:rFonts w:cs="Arial"/>
              </w:rPr>
            </w:pPr>
            <w:r>
              <w:t>22</w:t>
            </w:r>
            <w:r w:rsidR="00CC3827">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E8EACD" w14:textId="77777777" w:rsidR="00CC3827" w:rsidRPr="00654974" w:rsidRDefault="00CC3827" w:rsidP="00AB6C49">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99A2" w14:textId="77777777" w:rsidR="00CC3827" w:rsidRPr="00654974" w:rsidRDefault="00CC3827" w:rsidP="00AB6C49">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6A98D" w14:textId="77777777" w:rsidR="00CC3827" w:rsidRPr="00654974" w:rsidRDefault="006A27BF" w:rsidP="00AB6C49">
            <w:pPr>
              <w:pStyle w:val="Subtitle"/>
              <w:jc w:val="center"/>
              <w:rPr>
                <w:rFonts w:cs="Arial"/>
              </w:rPr>
            </w:pPr>
            <w:r>
              <w:rPr>
                <w:rFonts w:cs="Arial"/>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36DED" w14:textId="77777777" w:rsidR="00CC3827" w:rsidRPr="00654974" w:rsidRDefault="00D118C8" w:rsidP="00AB6C49">
            <w:pPr>
              <w:pStyle w:val="Subtitle"/>
              <w:jc w:val="center"/>
              <w:rPr>
                <w:rFonts w:cs="Arial"/>
              </w:rPr>
            </w:pPr>
            <w:r>
              <w:rPr>
                <w:rFonts w:cs="Arial"/>
              </w:rPr>
              <w:t>1</w:t>
            </w:r>
            <w:r w:rsidR="00CC3827">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CDF90" w14:textId="77777777" w:rsidR="00CC3827" w:rsidRPr="00654974" w:rsidRDefault="00CC3827" w:rsidP="00AB6C49">
            <w:pPr>
              <w:pStyle w:val="Subtitle"/>
              <w:rPr>
                <w:rFonts w:cs="Arial"/>
              </w:rPr>
            </w:pPr>
            <w:r>
              <w:t>Week 3</w:t>
            </w:r>
          </w:p>
        </w:tc>
      </w:tr>
      <w:tr w:rsidR="00CC3827" w:rsidRPr="00654974" w14:paraId="67110AE7"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C0916C" w14:textId="77777777" w:rsidR="00CC3827" w:rsidRPr="00E020E9" w:rsidRDefault="00CC3827" w:rsidP="005267C8">
            <w:pPr>
              <w:pStyle w:val="Subtitle"/>
              <w:rPr>
                <w:szCs w:val="20"/>
              </w:rPr>
            </w:pPr>
            <w:r w:rsidRPr="00E020E9">
              <w:rPr>
                <w:szCs w:val="20"/>
              </w:rPr>
              <w:t>Total Week 2</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97CF06" w14:textId="77777777" w:rsidR="00CC3827" w:rsidRPr="00654974" w:rsidRDefault="00CC3827" w:rsidP="005267C8">
            <w:pPr>
              <w:pStyle w:val="Subtitle"/>
              <w:rPr>
                <w:rFonts w:cs="Arial"/>
              </w:rPr>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EDFD83" w14:textId="77777777" w:rsidR="00CC3827" w:rsidRPr="00654974" w:rsidRDefault="00CC3827" w:rsidP="005267C8">
            <w:pPr>
              <w:pStyle w:val="Subtitle"/>
              <w:jc w:val="center"/>
              <w:rPr>
                <w:rFonts w:cs="Arial"/>
              </w:rP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34675" w14:textId="77777777" w:rsidR="00CC3827" w:rsidRPr="00654974" w:rsidRDefault="00CC3827" w:rsidP="005267C8">
            <w:pPr>
              <w:pStyle w:val="Subtitle"/>
              <w:jc w:val="center"/>
              <w:rPr>
                <w:rFonts w:cs="Arial"/>
              </w:rPr>
            </w:pPr>
            <w:r>
              <w:rPr>
                <w:rFonts w:cs="Arial"/>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2D55D" w14:textId="77777777" w:rsidR="00CC3827" w:rsidRPr="00654974" w:rsidRDefault="006A27BF" w:rsidP="005267C8">
            <w:pPr>
              <w:pStyle w:val="Subtitle"/>
              <w:jc w:val="center"/>
              <w:rPr>
                <w:rFonts w:cs="Arial"/>
              </w:rPr>
            </w:pPr>
            <w:r>
              <w:rPr>
                <w:rFonts w:cs="Arial"/>
              </w:rPr>
              <w:t>19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028F9" w14:textId="77777777" w:rsidR="00CC3827" w:rsidRPr="00654974" w:rsidRDefault="00D118C8" w:rsidP="005267C8">
            <w:pPr>
              <w:pStyle w:val="Subtitle"/>
              <w:jc w:val="center"/>
              <w:rPr>
                <w:rFonts w:cs="Arial"/>
              </w:rPr>
            </w:pPr>
            <w:r>
              <w:rPr>
                <w:rFonts w:cs="Arial"/>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0D0A5" w14:textId="77777777" w:rsidR="00CC3827" w:rsidRPr="00654974" w:rsidRDefault="00CC3827" w:rsidP="005267C8">
            <w:pPr>
              <w:pStyle w:val="Subtitle"/>
              <w:rPr>
                <w:rFonts w:cs="Arial"/>
              </w:rPr>
            </w:pPr>
          </w:p>
        </w:tc>
      </w:tr>
      <w:tr w:rsidR="00CC3827" w:rsidRPr="00654974" w14:paraId="009AF936" w14:textId="77777777" w:rsidTr="005267C8">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13DC2C44" w14:textId="77777777" w:rsidR="00CC3827" w:rsidRPr="00843EE1" w:rsidRDefault="00CC3827" w:rsidP="005267C8">
            <w:pPr>
              <w:rPr>
                <w:rFonts w:cs="Arial"/>
                <w:b/>
                <w:color w:val="FFFFFF"/>
              </w:rPr>
            </w:pPr>
            <w:r w:rsidRPr="00843EE1">
              <w:rPr>
                <w:b/>
              </w:rPr>
              <w:t>Week 3</w:t>
            </w:r>
          </w:p>
        </w:tc>
      </w:tr>
      <w:tr w:rsidR="00CC3827" w:rsidRPr="00654974" w14:paraId="105AD6D0"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54572B30" w14:textId="77777777" w:rsidR="00CC3827" w:rsidRPr="00E020E9" w:rsidRDefault="00CC3827"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2F20AE7A" w14:textId="77777777" w:rsidR="00CC3827" w:rsidRPr="00E020E9" w:rsidRDefault="00CC3827"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13D23BB1" w14:textId="77777777" w:rsidR="00CC3827" w:rsidRPr="00E020E9" w:rsidRDefault="00CC3827"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03489FB7" w14:textId="77777777" w:rsidR="00CC3827" w:rsidRPr="00E020E9" w:rsidRDefault="00CC3827"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1423DB9E" w14:textId="77777777" w:rsidR="00CC3827" w:rsidRPr="00E020E9" w:rsidRDefault="002D5CE3" w:rsidP="005267C8">
            <w:pPr>
              <w:pStyle w:val="Title"/>
            </w:pPr>
            <w:r>
              <w:t>HW</w:t>
            </w:r>
            <w:r w:rsidR="00CC3827"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EACEF5A" w14:textId="77777777" w:rsidR="00CC3827" w:rsidRPr="00E020E9" w:rsidRDefault="00CC3827"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0B672DF5" w14:textId="77777777" w:rsidR="00CC3827" w:rsidRPr="00E020E9" w:rsidRDefault="00CC3827" w:rsidP="005267C8">
            <w:pPr>
              <w:pStyle w:val="Title"/>
            </w:pPr>
            <w:r w:rsidRPr="00E020E9">
              <w:br/>
              <w:t>Due</w:t>
            </w:r>
          </w:p>
        </w:tc>
      </w:tr>
      <w:tr w:rsidR="00CC3827" w:rsidRPr="00654974" w14:paraId="3472149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EFB5FE" w14:textId="77777777" w:rsidR="00CC3827" w:rsidRPr="00654974" w:rsidRDefault="00CC3827" w:rsidP="005267C8">
            <w:pPr>
              <w:pStyle w:val="Subtitle"/>
            </w:pPr>
            <w:r w:rsidRPr="00E020E9">
              <w:rPr>
                <w:rFonts w:cs="Arial"/>
                <w:szCs w:val="20"/>
              </w:rPr>
              <w:t>L</w:t>
            </w:r>
            <w:r>
              <w:rPr>
                <w:rFonts w:cs="Arial"/>
                <w:szCs w:val="20"/>
              </w:rPr>
              <w:t>EC</w:t>
            </w:r>
            <w:r>
              <w:t xml:space="preserve"> </w:t>
            </w:r>
            <w:r w:rsidRPr="00654974">
              <w:t>3A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258F3E" w14:textId="77777777" w:rsidR="00CC3827" w:rsidRPr="00654974" w:rsidRDefault="009D1599" w:rsidP="009D1599">
            <w:pPr>
              <w:pStyle w:val="Subtitle"/>
            </w:pPr>
            <w:r>
              <w:rPr>
                <w:bCs/>
                <w:color w:val="auto"/>
                <w:szCs w:val="20"/>
              </w:rPr>
              <w:t xml:space="preserve">Recycler View, Fragment Arguments, </w:t>
            </w:r>
            <w:proofErr w:type="spellStart"/>
            <w:r>
              <w:rPr>
                <w:bCs/>
                <w:color w:val="auto"/>
                <w:szCs w:val="20"/>
              </w:rPr>
              <w:t>ViewPager</w:t>
            </w:r>
            <w:proofErr w:type="spellEnd"/>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F4F951" w14:textId="77777777" w:rsidR="00CC3827" w:rsidRPr="00654974" w:rsidRDefault="00CC3827"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D7051"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AAFBD"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4B71C" w14:textId="77777777" w:rsidR="00CC3827" w:rsidRPr="00654974"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171A8" w14:textId="77777777" w:rsidR="00CC3827" w:rsidRPr="00654974" w:rsidRDefault="00CC3827" w:rsidP="005267C8">
            <w:pPr>
              <w:pStyle w:val="Subtitle"/>
            </w:pPr>
          </w:p>
        </w:tc>
      </w:tr>
      <w:tr w:rsidR="00CC3827" w:rsidRPr="00654974" w14:paraId="79481FB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8DE265" w14:textId="77777777" w:rsidR="00CC3827" w:rsidRPr="00E020E9" w:rsidRDefault="00CC3827" w:rsidP="005267C8">
            <w:pPr>
              <w:pStyle w:val="Subtitle"/>
              <w:rPr>
                <w:rFonts w:cs="Arial"/>
                <w:szCs w:val="20"/>
              </w:rPr>
            </w:pPr>
            <w:r>
              <w:rPr>
                <w:rFonts w:cs="Arial"/>
                <w:szCs w:val="20"/>
              </w:rPr>
              <w:t>LEC 3B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32ECDF" w14:textId="77777777" w:rsidR="00CC3827" w:rsidRPr="00601171" w:rsidRDefault="00CC3827" w:rsidP="009D1599">
            <w:pPr>
              <w:pStyle w:val="Subtitle"/>
              <w:rPr>
                <w:bCs/>
                <w:color w:val="auto"/>
                <w:szCs w:val="20"/>
              </w:rPr>
            </w:pPr>
            <w:r>
              <w:rPr>
                <w:bCs/>
                <w:color w:val="auto"/>
                <w:szCs w:val="20"/>
              </w:rPr>
              <w:t xml:space="preserve">Handle </w:t>
            </w:r>
            <w:r w:rsidRPr="00601171">
              <w:rPr>
                <w:bCs/>
                <w:color w:val="auto"/>
                <w:szCs w:val="20"/>
              </w:rPr>
              <w:t>Events</w:t>
            </w:r>
            <w:r w:rsidR="009D1599">
              <w:rPr>
                <w:bCs/>
                <w:color w:val="auto"/>
                <w:szCs w:val="20"/>
              </w:rPr>
              <w:t>, Dialogs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B5F8FB" w14:textId="77777777" w:rsidR="00CC3827" w:rsidRPr="00654974" w:rsidRDefault="00CC3827"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DAA72" w14:textId="77777777" w:rsidR="00CC3827"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0BB98"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98A83" w14:textId="77777777" w:rsidR="00CC3827"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3AAB1" w14:textId="77777777" w:rsidR="00CC3827" w:rsidRDefault="00CC3827" w:rsidP="005267C8">
            <w:pPr>
              <w:pStyle w:val="Subtitle"/>
            </w:pPr>
          </w:p>
        </w:tc>
      </w:tr>
      <w:tr w:rsidR="00CC3827" w:rsidRPr="00654974" w14:paraId="3993B40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F694E3" w14:textId="77777777" w:rsidR="00CC3827" w:rsidRDefault="00CC3827" w:rsidP="005267C8">
            <w:pPr>
              <w:pStyle w:val="Subtitle"/>
            </w:pPr>
            <w:r>
              <w:t>IC EX 3A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BAB2CA" w14:textId="77777777" w:rsidR="00CC3827" w:rsidRPr="00D0469F" w:rsidRDefault="00CC3827" w:rsidP="000B1501">
            <w:pPr>
              <w:pStyle w:val="Subtitle"/>
            </w:pPr>
            <w:r>
              <w:t>Add a seek bar</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69BF8E" w14:textId="77777777" w:rsidR="00CC3827" w:rsidRPr="00654974" w:rsidRDefault="00CC3827"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6920F"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E43CE" w14:textId="77777777" w:rsidR="00CC3827"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C276E" w14:textId="77777777" w:rsidR="00CC3827" w:rsidRPr="00654974"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16887" w14:textId="77777777" w:rsidR="00CC3827" w:rsidRDefault="00CC3827" w:rsidP="005267C8">
            <w:pPr>
              <w:pStyle w:val="Subtitle"/>
            </w:pPr>
          </w:p>
        </w:tc>
      </w:tr>
      <w:tr w:rsidR="00CC3827" w:rsidRPr="00654974" w14:paraId="01C342F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6F0241" w14:textId="77777777" w:rsidR="00CC3827" w:rsidRDefault="00CC3827" w:rsidP="005267C8">
            <w:pPr>
              <w:pStyle w:val="Subtitle"/>
            </w:pPr>
            <w:r>
              <w:t>IC EX 3B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B67CEA" w14:textId="77777777" w:rsidR="00CC3827" w:rsidRDefault="00CC3827" w:rsidP="000B1501">
            <w:pPr>
              <w:pStyle w:val="Subtitle"/>
            </w:pPr>
            <w:r>
              <w:t>Add Radio Buttons and a Spinner</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E2D5E1" w14:textId="77777777" w:rsidR="00CC3827" w:rsidRDefault="00CC3827"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3ED67"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7925D" w14:textId="77777777" w:rsidR="00CC3827"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6BCB2" w14:textId="77777777" w:rsidR="00CC3827" w:rsidRPr="00654974"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1DA5E" w14:textId="77777777" w:rsidR="00CC3827" w:rsidRDefault="00CC3827" w:rsidP="005267C8">
            <w:pPr>
              <w:pStyle w:val="Subtitle"/>
            </w:pPr>
          </w:p>
        </w:tc>
      </w:tr>
      <w:tr w:rsidR="00CC3827" w:rsidRPr="00654974" w14:paraId="42F939C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EC7FAE" w14:textId="77777777" w:rsidR="00CC3827" w:rsidRDefault="00CC3827" w:rsidP="005267C8">
            <w:pPr>
              <w:pStyle w:val="Subtitle"/>
            </w:pPr>
            <w:r>
              <w:t>IC EX 3C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EB056A" w14:textId="77777777" w:rsidR="00CC3827" w:rsidRDefault="00CC3827" w:rsidP="000B1501">
            <w:pPr>
              <w:pStyle w:val="Subtitle"/>
            </w:pPr>
            <w:r>
              <w:t xml:space="preserve">Use Anonymous Classes for </w:t>
            </w:r>
            <w:r w:rsidR="000B1501">
              <w:t xml:space="preserve">the </w:t>
            </w:r>
            <w:r>
              <w:t>Event Listeners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3B7DC3" w14:textId="77777777" w:rsidR="00CC3827" w:rsidRDefault="00CC3827"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47BE7"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2337E" w14:textId="77777777" w:rsidR="00CC3827"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E5C3D" w14:textId="77777777" w:rsidR="00CC3827" w:rsidRPr="00654974"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5667B" w14:textId="77777777" w:rsidR="00CC3827" w:rsidRDefault="00CC3827" w:rsidP="005267C8">
            <w:pPr>
              <w:pStyle w:val="Subtitle"/>
            </w:pPr>
          </w:p>
        </w:tc>
      </w:tr>
      <w:tr w:rsidR="00CC3827" w:rsidRPr="00654974" w14:paraId="797ECF4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295603" w14:textId="77777777" w:rsidR="00CC3827" w:rsidRDefault="00CC3827" w:rsidP="005267C8">
            <w:pPr>
              <w:pStyle w:val="Subtitle"/>
            </w:pPr>
            <w:r>
              <w:t>IC EX 3D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D59412" w14:textId="77777777" w:rsidR="00CC3827" w:rsidRDefault="000B1501" w:rsidP="000B1501">
            <w:pPr>
              <w:pStyle w:val="Subtitle"/>
            </w:pPr>
            <w:r>
              <w:t>Improve the Listener for the Key E</w:t>
            </w:r>
            <w:r w:rsidR="00CC3827">
              <w:t>vents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9E4E6F" w14:textId="77777777" w:rsidR="00CC3827" w:rsidRDefault="00CC3827"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3AE46"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184E1" w14:textId="77777777" w:rsidR="00CC3827"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37038" w14:textId="77777777" w:rsidR="00CC3827" w:rsidRPr="00654974"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5154B" w14:textId="77777777" w:rsidR="00CC3827" w:rsidRDefault="00CC3827" w:rsidP="005267C8">
            <w:pPr>
              <w:pStyle w:val="Subtitle"/>
            </w:pPr>
          </w:p>
        </w:tc>
      </w:tr>
      <w:tr w:rsidR="00CC3827" w:rsidRPr="00654974" w14:paraId="3257CCA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E40DA7" w14:textId="77777777" w:rsidR="00CC3827" w:rsidRPr="00E020E9" w:rsidRDefault="00CC3827" w:rsidP="005267C8">
            <w:pPr>
              <w:pStyle w:val="Subtitle"/>
              <w:rPr>
                <w:szCs w:val="20"/>
              </w:rPr>
            </w:pPr>
            <w:r>
              <w:rPr>
                <w:rFonts w:cs="Arial"/>
                <w:szCs w:val="20"/>
              </w:rPr>
              <w:t>LAB</w:t>
            </w:r>
            <w:r>
              <w:rPr>
                <w:szCs w:val="20"/>
              </w:rPr>
              <w:t xml:space="preserve"> 3A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EC6E34" w14:textId="77777777" w:rsidR="00CC3827" w:rsidRPr="00E170BD" w:rsidRDefault="00CC3827" w:rsidP="00D947BC">
            <w:pPr>
              <w:pStyle w:val="Subtitle"/>
              <w:rPr>
                <w:rFonts w:cs="Arial"/>
                <w:szCs w:val="20"/>
              </w:rPr>
            </w:pPr>
            <w:r>
              <w:rPr>
                <w:bCs/>
                <w:color w:val="auto"/>
                <w:szCs w:val="20"/>
              </w:rPr>
              <w:t>Project 2</w:t>
            </w:r>
            <w:r w:rsidRPr="00E170BD">
              <w:rPr>
                <w:bCs/>
                <w:color w:val="auto"/>
                <w:szCs w:val="20"/>
              </w:rPr>
              <w:t xml:space="preserve">: </w:t>
            </w:r>
            <w:r>
              <w:rPr>
                <w:bCs/>
                <w:color w:val="auto"/>
                <w:szCs w:val="20"/>
              </w:rPr>
              <w:t xml:space="preserve">Add a Seek Bar to the </w:t>
            </w:r>
            <w:r w:rsidR="00D947BC">
              <w:rPr>
                <w:bCs/>
                <w:color w:val="auto"/>
                <w:szCs w:val="20"/>
              </w:rPr>
              <w:t>Invoice Total</w:t>
            </w:r>
            <w:r>
              <w:rPr>
                <w:bCs/>
                <w:color w:val="auto"/>
                <w:szCs w:val="20"/>
              </w:rPr>
              <w:t xml:space="preserve">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4C6CA6" w14:textId="77777777" w:rsidR="00CC3827" w:rsidRPr="00654974" w:rsidRDefault="00CC382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0F924" w14:textId="77777777" w:rsidR="00CC3827" w:rsidRPr="00654974" w:rsidRDefault="00CC3827" w:rsidP="005267C8">
            <w:pPr>
              <w:pStyle w:val="Subtitle"/>
              <w:jc w:val="center"/>
              <w:rPr>
                <w:rFonts w:cs="Arial"/>
              </w:rPr>
            </w:pPr>
            <w:r>
              <w:rPr>
                <w:rFonts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2B5F1" w14:textId="77777777" w:rsidR="00CC3827" w:rsidRPr="00654974" w:rsidRDefault="00CC382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AAC8E" w14:textId="77777777" w:rsidR="00CC3827" w:rsidRPr="00654974" w:rsidRDefault="00CC3827" w:rsidP="005267C8">
            <w:pPr>
              <w:pStyle w:val="Subtitle"/>
              <w:jc w:val="center"/>
              <w:rPr>
                <w:rFonts w:cs="Arial"/>
              </w:rPr>
            </w:pPr>
            <w:r>
              <w:rPr>
                <w:rFonts w:cs="Arial"/>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A7A6F" w14:textId="77777777" w:rsidR="00CC3827" w:rsidRPr="00654974" w:rsidRDefault="00CC3827" w:rsidP="005267C8">
            <w:pPr>
              <w:pStyle w:val="Subtitle"/>
              <w:rPr>
                <w:rFonts w:cs="Arial"/>
              </w:rPr>
            </w:pPr>
            <w:r>
              <w:t>Week 4</w:t>
            </w:r>
          </w:p>
        </w:tc>
      </w:tr>
      <w:tr w:rsidR="00CC3827" w:rsidRPr="00654974" w14:paraId="50F52BC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537584" w14:textId="77777777" w:rsidR="00CC3827" w:rsidRDefault="002D5CE3" w:rsidP="005267C8">
            <w:pPr>
              <w:pStyle w:val="Subtitle"/>
              <w:rPr>
                <w:rFonts w:cs="Arial"/>
                <w:szCs w:val="20"/>
              </w:rPr>
            </w:pPr>
            <w:r>
              <w:rPr>
                <w:rFonts w:cs="Arial"/>
                <w:szCs w:val="20"/>
              </w:rPr>
              <w:t>HW</w:t>
            </w:r>
            <w:r w:rsidR="00CC3827">
              <w:rPr>
                <w:rFonts w:cs="Arial"/>
                <w:szCs w:val="20"/>
              </w:rPr>
              <w:t xml:space="preserve"> 3A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D0280A" w14:textId="77777777" w:rsidR="00CC3827" w:rsidRPr="00E170BD" w:rsidRDefault="00CC3827" w:rsidP="00D947BC">
            <w:pPr>
              <w:pStyle w:val="Subtitle"/>
              <w:rPr>
                <w:rFonts w:cs="Arial"/>
                <w:szCs w:val="20"/>
              </w:rPr>
            </w:pPr>
            <w:r>
              <w:rPr>
                <w:bCs/>
                <w:color w:val="auto"/>
                <w:szCs w:val="20"/>
              </w:rPr>
              <w:t>Project 2</w:t>
            </w:r>
            <w:r w:rsidRPr="00E170BD">
              <w:rPr>
                <w:bCs/>
                <w:color w:val="auto"/>
                <w:szCs w:val="20"/>
              </w:rPr>
              <w:t xml:space="preserve">: </w:t>
            </w:r>
            <w:r>
              <w:rPr>
                <w:bCs/>
                <w:color w:val="auto"/>
                <w:szCs w:val="20"/>
              </w:rPr>
              <w:t xml:space="preserve">Add a Seek Bar to the </w:t>
            </w:r>
            <w:r w:rsidR="00D947BC">
              <w:rPr>
                <w:bCs/>
                <w:color w:val="auto"/>
                <w:szCs w:val="20"/>
              </w:rPr>
              <w:t>Invoice Total</w:t>
            </w:r>
            <w:r>
              <w:rPr>
                <w:bCs/>
                <w:color w:val="auto"/>
                <w:szCs w:val="20"/>
              </w:rPr>
              <w:t xml:space="preserve">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9CCE72" w14:textId="77777777" w:rsidR="00CC3827" w:rsidRPr="00654974" w:rsidRDefault="00CC382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8917A" w14:textId="77777777" w:rsidR="00CC3827" w:rsidRPr="00654974" w:rsidRDefault="00CC3827"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1D9A7" w14:textId="77777777" w:rsidR="00CC3827" w:rsidRPr="00654974" w:rsidRDefault="00CC3827" w:rsidP="005267C8">
            <w:pPr>
              <w:pStyle w:val="Subtitle"/>
              <w:jc w:val="center"/>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79775" w14:textId="77777777" w:rsidR="00CC3827" w:rsidRPr="00654974" w:rsidRDefault="00D118C8" w:rsidP="005267C8">
            <w:pPr>
              <w:pStyle w:val="Subtitle"/>
              <w:jc w:val="center"/>
              <w:rPr>
                <w:rFonts w:cs="Arial"/>
              </w:rPr>
            </w:pPr>
            <w:r>
              <w:rPr>
                <w:rFonts w:cs="Arial"/>
              </w:rP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A61C3" w14:textId="77777777" w:rsidR="00CC3827" w:rsidRPr="00654974" w:rsidRDefault="00CC3827" w:rsidP="005267C8">
            <w:pPr>
              <w:pStyle w:val="Subtitle"/>
              <w:rPr>
                <w:rFonts w:cs="Arial"/>
              </w:rPr>
            </w:pPr>
            <w:r>
              <w:t>Week 4</w:t>
            </w:r>
          </w:p>
        </w:tc>
      </w:tr>
      <w:tr w:rsidR="00CC3827" w:rsidRPr="00654974" w14:paraId="0338B7B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9DB5D4" w14:textId="77777777" w:rsidR="00CC3827" w:rsidRPr="00654974" w:rsidRDefault="002D5CE3" w:rsidP="005267C8">
            <w:pPr>
              <w:pStyle w:val="Subtitle"/>
            </w:pPr>
            <w:r>
              <w:t>HW</w:t>
            </w:r>
            <w:r w:rsidR="00CC3827">
              <w:t xml:space="preserve"> 3B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5570DE" w14:textId="77777777" w:rsidR="00CC3827" w:rsidRPr="00654974" w:rsidRDefault="00CC3827" w:rsidP="005267C8">
            <w:pPr>
              <w:pStyle w:val="Subtitle"/>
            </w:pPr>
            <w:r w:rsidRPr="00D0469F">
              <w:t>Read Chapter</w:t>
            </w:r>
            <w:r w:rsidR="009D1599">
              <w:t>s</w:t>
            </w:r>
            <w:r w:rsidRPr="00D0469F">
              <w:t xml:space="preserve"> </w:t>
            </w:r>
            <w:r w:rsidR="009D1599">
              <w:t>8, 10, 11</w:t>
            </w:r>
            <w:r>
              <w:br/>
            </w:r>
            <w:r w:rsidRPr="00D0469F">
              <w:t>(</w:t>
            </w:r>
            <w:r w:rsidR="00872815">
              <w:t>4</w:t>
            </w:r>
            <w:r>
              <w:t>0</w:t>
            </w:r>
            <w:r w:rsidRPr="00D0469F">
              <w:t xml:space="preserve"> pages) Evaluated by </w:t>
            </w:r>
            <w:r w:rsidR="002D5CE3">
              <w:t>HW</w:t>
            </w:r>
            <w:r>
              <w:t xml:space="preserve"> 3</w:t>
            </w:r>
            <w:r w:rsidR="00872815">
              <w:t>D</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D7A8E0"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66401" w14:textId="77777777" w:rsidR="00CC3827" w:rsidRPr="00654974" w:rsidRDefault="00CC3827"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750E8" w14:textId="77777777" w:rsidR="00CC3827" w:rsidRPr="00654974" w:rsidRDefault="00872815" w:rsidP="005267C8">
            <w:pPr>
              <w:pStyle w:val="Subtitle"/>
              <w:jc w:val="center"/>
            </w:pPr>
            <w:r>
              <w:t>4.0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7A641" w14:textId="77777777" w:rsidR="00CC3827" w:rsidRPr="00654974" w:rsidRDefault="00CC3827"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1DA83" w14:textId="77777777" w:rsidR="00CC3827" w:rsidRPr="00654974" w:rsidRDefault="00CC3827" w:rsidP="005267C8">
            <w:pPr>
              <w:pStyle w:val="Subtitle"/>
            </w:pPr>
          </w:p>
        </w:tc>
      </w:tr>
      <w:tr w:rsidR="00872815" w:rsidRPr="00654974" w14:paraId="409BDD2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EBF4EB" w14:textId="77777777" w:rsidR="00872815" w:rsidRPr="00654974" w:rsidRDefault="002D5CE3" w:rsidP="00AB6C49">
            <w:pPr>
              <w:pStyle w:val="Subtitle"/>
            </w:pPr>
            <w:r>
              <w:t>HW</w:t>
            </w:r>
            <w:r w:rsidR="00872815">
              <w:t xml:space="preserve"> 3C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1F9944" w14:textId="77777777" w:rsidR="00872815" w:rsidRPr="00654974" w:rsidRDefault="00872815" w:rsidP="00AB6C49">
            <w:pPr>
              <w:pStyle w:val="Subtitle"/>
            </w:pPr>
            <w:r w:rsidRPr="00D0469F">
              <w:t xml:space="preserve">Read Chapter </w:t>
            </w:r>
            <w:r w:rsidR="009D1599">
              <w:t>12</w:t>
            </w:r>
            <w:r w:rsidRPr="00D0469F">
              <w:t xml:space="preserve"> </w:t>
            </w:r>
            <w:r>
              <w:br/>
            </w:r>
            <w:r w:rsidRPr="00D0469F">
              <w:t>(</w:t>
            </w:r>
            <w:r>
              <w:t>30</w:t>
            </w:r>
            <w:r w:rsidRPr="00D0469F">
              <w:t xml:space="preserve"> pages) Evaluated by </w:t>
            </w:r>
            <w:r w:rsidR="002D5CE3">
              <w:t>HW</w:t>
            </w:r>
            <w:r>
              <w:t xml:space="preserve"> 3E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479189" w14:textId="77777777" w:rsidR="00872815" w:rsidRPr="00654974" w:rsidRDefault="00872815"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6E15A" w14:textId="77777777" w:rsidR="00872815" w:rsidRPr="00654974" w:rsidRDefault="00872815"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01675" w14:textId="77777777" w:rsidR="00872815" w:rsidRPr="00654974" w:rsidRDefault="00872815" w:rsidP="00AB6C49">
            <w:pPr>
              <w:pStyle w:val="Subtitle"/>
              <w:jc w:val="center"/>
            </w:pPr>
            <w:r>
              <w:t>3.0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A5B66"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12A2E" w14:textId="77777777" w:rsidR="00872815" w:rsidRPr="00654974" w:rsidRDefault="00872815" w:rsidP="005267C8">
            <w:pPr>
              <w:pStyle w:val="Subtitle"/>
            </w:pPr>
          </w:p>
        </w:tc>
      </w:tr>
      <w:tr w:rsidR="00872815" w:rsidRPr="00654974" w14:paraId="0A62C277"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12FF0" w14:textId="77777777" w:rsidR="00872815" w:rsidRPr="00654974" w:rsidRDefault="002D5CE3" w:rsidP="005267C8">
            <w:pPr>
              <w:pStyle w:val="Subtitle"/>
            </w:pPr>
            <w:r>
              <w:t>HW</w:t>
            </w:r>
            <w:r w:rsidR="00872815" w:rsidRPr="00654974">
              <w:t xml:space="preserve"> 3</w:t>
            </w:r>
            <w:r w:rsidR="00872815">
              <w:t>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18D831" w14:textId="77777777" w:rsidR="00872815" w:rsidRDefault="0002552C" w:rsidP="005267C8">
            <w:pPr>
              <w:pStyle w:val="Subtitle"/>
            </w:pPr>
            <w:r>
              <w:t>Review Questions: Chapter</w:t>
            </w:r>
            <w:r w:rsidR="009D1599">
              <w:t xml:space="preserve"> 8, 10, 11</w:t>
            </w:r>
          </w:p>
          <w:p w14:paraId="752A86A5" w14:textId="77777777" w:rsidR="00872815" w:rsidRPr="00654974" w:rsidRDefault="0080548C" w:rsidP="005267C8">
            <w:pPr>
              <w:pStyle w:val="Subtitle"/>
            </w:pPr>
            <w:r>
              <w:t>23</w:t>
            </w:r>
            <w:r w:rsidR="00872815">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7C66A4"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AA7C6"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33D0E" w14:textId="77777777" w:rsidR="00872815" w:rsidRPr="00654974" w:rsidRDefault="006A27BF" w:rsidP="005267C8">
            <w:pPr>
              <w:pStyle w:val="Subtitle"/>
              <w:jc w:val="center"/>
            </w:pPr>
            <w:r>
              <w:rPr>
                <w:rFonts w:cs="Arial"/>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A321B" w14:textId="77777777" w:rsidR="00872815" w:rsidRPr="00654974" w:rsidRDefault="00D118C8" w:rsidP="005267C8">
            <w:pPr>
              <w:pStyle w:val="Subtitle"/>
              <w:jc w:val="center"/>
              <w:rPr>
                <w:rFonts w:cs="Arial"/>
              </w:rPr>
            </w:pPr>
            <w:r>
              <w:rPr>
                <w:rFonts w:cs="Arial"/>
              </w:rPr>
              <w:t>1</w:t>
            </w:r>
            <w:r w:rsidR="00872815">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0FE90" w14:textId="77777777" w:rsidR="00872815" w:rsidRPr="00654974" w:rsidRDefault="00872815" w:rsidP="005267C8">
            <w:pPr>
              <w:pStyle w:val="Subtitle"/>
            </w:pPr>
            <w:r>
              <w:t>Start of Next Class Meeting</w:t>
            </w:r>
          </w:p>
        </w:tc>
      </w:tr>
      <w:tr w:rsidR="00872815" w:rsidRPr="00654974" w14:paraId="56EEAE1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CB154B" w14:textId="77777777" w:rsidR="00872815" w:rsidRPr="00654974" w:rsidRDefault="002D5CE3" w:rsidP="00AB6C49">
            <w:pPr>
              <w:pStyle w:val="Subtitle"/>
            </w:pPr>
            <w:r>
              <w:t>HW</w:t>
            </w:r>
            <w:r w:rsidR="00872815" w:rsidRPr="00654974">
              <w:t xml:space="preserve"> 3</w:t>
            </w:r>
            <w:r w:rsidR="00872815">
              <w:t>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FC8B5A" w14:textId="77777777" w:rsidR="00872815" w:rsidRDefault="0002552C" w:rsidP="00AB6C49">
            <w:pPr>
              <w:pStyle w:val="Subtitle"/>
            </w:pPr>
            <w:r>
              <w:t>Review Questions: Chapter</w:t>
            </w:r>
            <w:r w:rsidR="009D1599">
              <w:t xml:space="preserve"> 12</w:t>
            </w:r>
          </w:p>
          <w:p w14:paraId="497AE2DF" w14:textId="77777777" w:rsidR="00872815" w:rsidRPr="00654974" w:rsidRDefault="0080548C" w:rsidP="00AB6C49">
            <w:pPr>
              <w:pStyle w:val="Subtitle"/>
            </w:pPr>
            <w:r>
              <w:t>17</w:t>
            </w:r>
            <w:r w:rsidR="00872815">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5E636D" w14:textId="77777777" w:rsidR="00872815" w:rsidRPr="00654974" w:rsidRDefault="00872815"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8FAFA" w14:textId="77777777" w:rsidR="00872815" w:rsidRPr="00654974" w:rsidRDefault="00872815"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1335E" w14:textId="77777777" w:rsidR="00872815" w:rsidRPr="00654974" w:rsidRDefault="006A27BF" w:rsidP="00AB6C49">
            <w:pPr>
              <w:pStyle w:val="Subtitle"/>
              <w:jc w:val="cente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C8239" w14:textId="77777777" w:rsidR="00872815" w:rsidRPr="00654974" w:rsidRDefault="00D118C8" w:rsidP="00AB6C49">
            <w:pPr>
              <w:pStyle w:val="Subtitle"/>
              <w:jc w:val="center"/>
              <w:rPr>
                <w:rFonts w:cs="Arial"/>
              </w:rPr>
            </w:pPr>
            <w:r>
              <w:rPr>
                <w:rFonts w:cs="Arial"/>
              </w:rPr>
              <w:t>1</w:t>
            </w:r>
            <w:r w:rsidR="00872815">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CC642" w14:textId="77777777" w:rsidR="00872815" w:rsidRPr="00654974" w:rsidRDefault="00872815" w:rsidP="00AB6C49">
            <w:pPr>
              <w:pStyle w:val="Subtitle"/>
            </w:pPr>
            <w:r>
              <w:t>Week 4</w:t>
            </w:r>
          </w:p>
        </w:tc>
      </w:tr>
      <w:tr w:rsidR="00872815" w:rsidRPr="00654974" w14:paraId="6DEDA768"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987EB8" w14:textId="77777777" w:rsidR="00872815" w:rsidRPr="00654974" w:rsidRDefault="00872815" w:rsidP="005267C8">
            <w:pPr>
              <w:pStyle w:val="Subtitle"/>
            </w:pPr>
            <w:r w:rsidRPr="00654974">
              <w:t>Total Week 3</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4229B0" w14:textId="77777777" w:rsidR="00872815" w:rsidRPr="00654974" w:rsidRDefault="00872815"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4644C4" w14:textId="77777777" w:rsidR="00872815" w:rsidRPr="00654974" w:rsidRDefault="00872815"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8E88B" w14:textId="77777777" w:rsidR="00872815" w:rsidRPr="00654974" w:rsidRDefault="00872815"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E186D" w14:textId="77777777" w:rsidR="00872815" w:rsidRPr="00654974" w:rsidRDefault="006A27BF" w:rsidP="005267C8">
            <w:pPr>
              <w:pStyle w:val="Subtitle"/>
              <w:jc w:val="center"/>
            </w:pPr>
            <w:r>
              <w:t>14.5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BF812" w14:textId="77777777" w:rsidR="00872815" w:rsidRPr="00654974" w:rsidRDefault="00D118C8" w:rsidP="005267C8">
            <w:pPr>
              <w:pStyle w:val="Subtitle"/>
              <w:jc w:val="center"/>
              <w:rPr>
                <w:rFonts w:cs="Arial"/>
              </w:rPr>
            </w:pPr>
            <w:r>
              <w:rPr>
                <w:rFonts w:cs="Arial"/>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8A8B9" w14:textId="77777777" w:rsidR="00872815" w:rsidRPr="00654974" w:rsidRDefault="00872815" w:rsidP="005267C8">
            <w:pPr>
              <w:pStyle w:val="Subtitle"/>
            </w:pPr>
          </w:p>
        </w:tc>
      </w:tr>
      <w:tr w:rsidR="00872815" w:rsidRPr="00654974" w14:paraId="0E316555" w14:textId="77777777" w:rsidTr="005267C8">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513C37B1" w14:textId="77777777" w:rsidR="00872815" w:rsidRPr="00843EE1" w:rsidRDefault="00872815" w:rsidP="005267C8">
            <w:pPr>
              <w:rPr>
                <w:rFonts w:cs="Arial"/>
                <w:b/>
                <w:color w:val="FFFFFF"/>
              </w:rPr>
            </w:pPr>
            <w:r w:rsidRPr="00843EE1">
              <w:rPr>
                <w:b/>
              </w:rPr>
              <w:t>Week 4</w:t>
            </w:r>
          </w:p>
        </w:tc>
      </w:tr>
      <w:tr w:rsidR="00872815" w:rsidRPr="00654974" w14:paraId="59665E5A"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1809342A" w14:textId="77777777" w:rsidR="00872815" w:rsidRPr="00E020E9" w:rsidRDefault="00872815" w:rsidP="005267C8">
            <w:pPr>
              <w:pStyle w:val="Title"/>
            </w:pPr>
            <w:r w:rsidRPr="00E020E9">
              <w:br/>
            </w:r>
            <w:r w:rsidRPr="00E020E9">
              <w:lastRenderedPageBreak/>
              <w:t>Type</w:t>
            </w:r>
          </w:p>
        </w:tc>
        <w:tc>
          <w:tcPr>
            <w:tcW w:w="2497" w:type="dxa"/>
            <w:gridSpan w:val="2"/>
            <w:tcBorders>
              <w:left w:val="single" w:sz="4" w:space="0" w:color="000000"/>
              <w:bottom w:val="single" w:sz="4" w:space="0" w:color="000000"/>
              <w:right w:val="single" w:sz="4" w:space="0" w:color="000000"/>
            </w:tcBorders>
            <w:shd w:val="clear" w:color="auto" w:fill="D9D9D9"/>
          </w:tcPr>
          <w:p w14:paraId="3422F145" w14:textId="77777777" w:rsidR="00872815" w:rsidRPr="00E020E9" w:rsidRDefault="00872815" w:rsidP="005267C8">
            <w:pPr>
              <w:pStyle w:val="Title"/>
            </w:pPr>
            <w:r w:rsidRPr="00E020E9">
              <w:lastRenderedPageBreak/>
              <w:br/>
            </w:r>
            <w:r w:rsidRPr="00E020E9">
              <w:lastRenderedPageBreak/>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3B8EBEE1" w14:textId="77777777" w:rsidR="00872815" w:rsidRPr="00E020E9" w:rsidRDefault="00872815" w:rsidP="005267C8">
            <w:pPr>
              <w:pStyle w:val="Title"/>
            </w:pPr>
            <w:r w:rsidRPr="00E020E9">
              <w:lastRenderedPageBreak/>
              <w:t>LEC</w:t>
            </w:r>
            <w:r w:rsidRPr="00E020E9">
              <w:br/>
            </w:r>
            <w:r w:rsidRPr="00E020E9">
              <w:lastRenderedPageBreak/>
              <w:t>Hours</w:t>
            </w:r>
          </w:p>
        </w:tc>
        <w:tc>
          <w:tcPr>
            <w:tcW w:w="900" w:type="dxa"/>
            <w:tcBorders>
              <w:left w:val="single" w:sz="4" w:space="0" w:color="000000"/>
              <w:bottom w:val="single" w:sz="4" w:space="0" w:color="000000"/>
              <w:right w:val="single" w:sz="4" w:space="0" w:color="000000"/>
            </w:tcBorders>
            <w:shd w:val="clear" w:color="auto" w:fill="D9D9D9"/>
          </w:tcPr>
          <w:p w14:paraId="6E3D9D45" w14:textId="77777777" w:rsidR="00872815" w:rsidRPr="00E020E9" w:rsidRDefault="00872815" w:rsidP="005267C8">
            <w:pPr>
              <w:pStyle w:val="Title"/>
            </w:pPr>
            <w:r w:rsidRPr="00E020E9">
              <w:lastRenderedPageBreak/>
              <w:t>LAB</w:t>
            </w:r>
            <w:r w:rsidRPr="00E020E9">
              <w:br/>
            </w:r>
            <w:r w:rsidRPr="00E020E9">
              <w:lastRenderedPageBreak/>
              <w:t>Hours</w:t>
            </w:r>
          </w:p>
        </w:tc>
        <w:tc>
          <w:tcPr>
            <w:tcW w:w="900" w:type="dxa"/>
            <w:tcBorders>
              <w:left w:val="single" w:sz="4" w:space="0" w:color="000000"/>
              <w:bottom w:val="single" w:sz="4" w:space="0" w:color="000000"/>
              <w:right w:val="single" w:sz="4" w:space="0" w:color="000000"/>
            </w:tcBorders>
            <w:shd w:val="clear" w:color="auto" w:fill="D9D9D9"/>
          </w:tcPr>
          <w:p w14:paraId="4CC7509C" w14:textId="77777777" w:rsidR="00872815" w:rsidRPr="00E020E9" w:rsidRDefault="002D5CE3" w:rsidP="005267C8">
            <w:pPr>
              <w:pStyle w:val="Title"/>
            </w:pPr>
            <w:r>
              <w:lastRenderedPageBreak/>
              <w:t>HW</w:t>
            </w:r>
            <w:r w:rsidR="00872815" w:rsidRPr="00E020E9">
              <w:br/>
            </w:r>
            <w:r w:rsidR="00872815" w:rsidRPr="00E020E9">
              <w:lastRenderedPageBreak/>
              <w:t>Hours</w:t>
            </w:r>
          </w:p>
        </w:tc>
        <w:tc>
          <w:tcPr>
            <w:tcW w:w="900" w:type="dxa"/>
            <w:tcBorders>
              <w:left w:val="single" w:sz="4" w:space="0" w:color="000000"/>
              <w:bottom w:val="single" w:sz="4" w:space="0" w:color="000000"/>
              <w:right w:val="single" w:sz="4" w:space="0" w:color="000000"/>
            </w:tcBorders>
            <w:shd w:val="clear" w:color="auto" w:fill="D9D9D9"/>
          </w:tcPr>
          <w:p w14:paraId="156C43EC" w14:textId="77777777" w:rsidR="00872815" w:rsidRPr="00E020E9" w:rsidRDefault="00872815" w:rsidP="005267C8">
            <w:pPr>
              <w:pStyle w:val="Title"/>
            </w:pPr>
            <w:r w:rsidRPr="00E020E9">
              <w:lastRenderedPageBreak/>
              <w:t>Point</w:t>
            </w:r>
            <w:r w:rsidRPr="00E020E9">
              <w:br/>
            </w:r>
            <w:r w:rsidRPr="00E020E9">
              <w:lastRenderedPageBreak/>
              <w:t>Value</w:t>
            </w:r>
          </w:p>
        </w:tc>
        <w:tc>
          <w:tcPr>
            <w:tcW w:w="2340" w:type="dxa"/>
            <w:tcBorders>
              <w:left w:val="single" w:sz="4" w:space="0" w:color="000000"/>
              <w:bottom w:val="single" w:sz="4" w:space="0" w:color="000000"/>
              <w:right w:val="single" w:sz="4" w:space="0" w:color="000000"/>
            </w:tcBorders>
            <w:shd w:val="clear" w:color="auto" w:fill="D9D9D9"/>
          </w:tcPr>
          <w:p w14:paraId="757660A4" w14:textId="77777777" w:rsidR="00872815" w:rsidRPr="00E020E9" w:rsidRDefault="00872815" w:rsidP="005267C8">
            <w:pPr>
              <w:pStyle w:val="Title"/>
            </w:pPr>
            <w:r w:rsidRPr="00E020E9">
              <w:lastRenderedPageBreak/>
              <w:br/>
            </w:r>
            <w:r w:rsidRPr="00E020E9">
              <w:lastRenderedPageBreak/>
              <w:t>Due</w:t>
            </w:r>
          </w:p>
        </w:tc>
      </w:tr>
      <w:tr w:rsidR="00872815" w:rsidRPr="00654974" w14:paraId="24F94807"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3E7664" w14:textId="77777777" w:rsidR="00872815" w:rsidRPr="00654974" w:rsidRDefault="00872815" w:rsidP="005267C8">
            <w:pPr>
              <w:pStyle w:val="Subtitle"/>
            </w:pPr>
            <w:r w:rsidRPr="00E020E9">
              <w:rPr>
                <w:rFonts w:cs="Arial"/>
                <w:szCs w:val="20"/>
              </w:rPr>
              <w:lastRenderedPageBreak/>
              <w:t>L</w:t>
            </w:r>
            <w:r>
              <w:rPr>
                <w:rFonts w:cs="Arial"/>
                <w:szCs w:val="20"/>
              </w:rPr>
              <w:t>EC</w:t>
            </w:r>
            <w:r>
              <w:t xml:space="preserve"> 4</w:t>
            </w:r>
            <w:r w:rsidRPr="00654974">
              <w:t>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50B00C" w14:textId="77777777" w:rsidR="00872815" w:rsidRPr="00654974" w:rsidRDefault="00872815" w:rsidP="009D1599">
            <w:pPr>
              <w:pStyle w:val="Subtitle"/>
            </w:pPr>
            <w:r>
              <w:rPr>
                <w:bCs/>
                <w:color w:val="auto"/>
                <w:szCs w:val="20"/>
              </w:rPr>
              <w:t>Themes and Styles</w:t>
            </w:r>
            <w:r w:rsidR="00BC0957">
              <w:rPr>
                <w:bCs/>
                <w:color w:val="auto"/>
                <w:szCs w:val="20"/>
              </w:rPr>
              <w:t>,</w:t>
            </w:r>
            <w:r w:rsidR="009D1599">
              <w:rPr>
                <w:bCs/>
                <w:color w:val="auto"/>
                <w:szCs w:val="20"/>
              </w:rPr>
              <w:t xml:space="preserve"> </w:t>
            </w:r>
            <w:r w:rsidR="000B1487">
              <w:rPr>
                <w:bCs/>
                <w:color w:val="auto"/>
                <w:szCs w:val="20"/>
              </w:rPr>
              <w:t xml:space="preserve">Material Design, </w:t>
            </w:r>
            <w:r w:rsidR="009D1599">
              <w:rPr>
                <w:bCs/>
                <w:color w:val="auto"/>
                <w:szCs w:val="20"/>
              </w:rPr>
              <w:t>Implicit Intents</w:t>
            </w:r>
            <w:r w:rsidR="00BC0957">
              <w:rPr>
                <w:bCs/>
                <w:color w:val="auto"/>
                <w:szCs w:val="20"/>
              </w:rPr>
              <w:t xml:space="preserve"> </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7E8E68" w14:textId="77777777" w:rsidR="00872815" w:rsidRPr="00654974" w:rsidRDefault="00872815" w:rsidP="00A06C1E">
            <w:pPr>
              <w:pStyle w:val="Subtitle"/>
              <w:jc w:val="center"/>
            </w:pPr>
            <w:r>
              <w:t>1</w:t>
            </w:r>
            <w:r w:rsidR="00B52B1C">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A01A7"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E1D49"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66D81"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3F4F5" w14:textId="77777777" w:rsidR="00872815" w:rsidRPr="00654974" w:rsidRDefault="00872815" w:rsidP="005267C8">
            <w:pPr>
              <w:pStyle w:val="Subtitle"/>
            </w:pPr>
          </w:p>
        </w:tc>
      </w:tr>
      <w:tr w:rsidR="00872815" w:rsidRPr="00654974" w14:paraId="33E5E07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CF309" w14:textId="77777777" w:rsidR="00872815" w:rsidRPr="00E020E9" w:rsidRDefault="00872815" w:rsidP="005267C8">
            <w:pPr>
              <w:pStyle w:val="Subtitle"/>
              <w:rPr>
                <w:rFonts w:cs="Arial"/>
                <w:szCs w:val="20"/>
              </w:rPr>
            </w:pPr>
            <w:r>
              <w:rPr>
                <w:rFonts w:cs="Arial"/>
                <w:szCs w:val="20"/>
              </w:rPr>
              <w:t>LEC 4B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14667A" w14:textId="77777777" w:rsidR="00872815" w:rsidRPr="00601171" w:rsidRDefault="009D1599" w:rsidP="0066227C">
            <w:pPr>
              <w:pStyle w:val="Subtitle"/>
              <w:rPr>
                <w:bCs/>
                <w:color w:val="auto"/>
                <w:szCs w:val="20"/>
              </w:rPr>
            </w:pPr>
            <w:r>
              <w:rPr>
                <w:bCs/>
                <w:color w:val="auto"/>
                <w:szCs w:val="20"/>
              </w:rPr>
              <w:t xml:space="preserve">Toolbar, </w:t>
            </w:r>
            <w:proofErr w:type="spellStart"/>
            <w:r>
              <w:rPr>
                <w:bCs/>
                <w:color w:val="auto"/>
                <w:szCs w:val="20"/>
              </w:rPr>
              <w:t>SQLiteDatabase</w:t>
            </w:r>
            <w:proofErr w:type="spellEnd"/>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AC37BA" w14:textId="77777777" w:rsidR="00872815" w:rsidRPr="00654974" w:rsidRDefault="00B52B1C"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2B980" w14:textId="77777777" w:rsidR="00872815"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36906"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0D907" w14:textId="77777777" w:rsidR="00872815"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2D72E" w14:textId="77777777" w:rsidR="00872815" w:rsidRDefault="00872815" w:rsidP="005267C8">
            <w:pPr>
              <w:pStyle w:val="Subtitle"/>
            </w:pPr>
          </w:p>
        </w:tc>
      </w:tr>
      <w:tr w:rsidR="00872815" w:rsidRPr="00654974" w14:paraId="778F237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E03C00" w14:textId="77777777" w:rsidR="00872815" w:rsidRPr="00E020E9" w:rsidRDefault="00872815" w:rsidP="005267C8">
            <w:pPr>
              <w:pStyle w:val="Subtitle"/>
              <w:rPr>
                <w:rFonts w:cs="Arial"/>
                <w:szCs w:val="20"/>
              </w:rPr>
            </w:pPr>
            <w:r>
              <w:rPr>
                <w:rFonts w:cs="Arial"/>
                <w:szCs w:val="20"/>
              </w:rPr>
              <w:t>IC EX 4A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6A8385" w14:textId="77777777" w:rsidR="00872815" w:rsidRPr="00CF0EB0" w:rsidRDefault="000B1501" w:rsidP="000B1501">
            <w:pPr>
              <w:pStyle w:val="Subtitle"/>
              <w:rPr>
                <w:rFonts w:cs="Arial"/>
                <w:bCs/>
                <w:color w:val="auto"/>
                <w:szCs w:val="20"/>
              </w:rPr>
            </w:pPr>
            <w:r>
              <w:rPr>
                <w:rFonts w:cs="Arial"/>
                <w:bCs/>
                <w:color w:val="auto"/>
                <w:szCs w:val="20"/>
              </w:rPr>
              <w:t>Use Built-In T</w:t>
            </w:r>
            <w:r w:rsidR="00872815" w:rsidRPr="00CF0EB0">
              <w:rPr>
                <w:rFonts w:cs="Arial"/>
                <w:bCs/>
                <w:color w:val="auto"/>
                <w:szCs w:val="20"/>
              </w:rPr>
              <w:t>hemes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447603" w14:textId="77777777" w:rsidR="00872815" w:rsidRPr="00654974" w:rsidRDefault="00872815"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00BC3" w14:textId="77777777" w:rsidR="00872815"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FF3EE"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DE53A"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FADE5" w14:textId="77777777" w:rsidR="00872815" w:rsidRDefault="00872815" w:rsidP="005267C8">
            <w:pPr>
              <w:pStyle w:val="Subtitle"/>
            </w:pPr>
          </w:p>
        </w:tc>
      </w:tr>
      <w:tr w:rsidR="00872815" w:rsidRPr="00654974" w14:paraId="562E8D5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51C243" w14:textId="77777777" w:rsidR="00872815" w:rsidRPr="00E020E9" w:rsidRDefault="00872815" w:rsidP="005267C8">
            <w:pPr>
              <w:pStyle w:val="Subtitle"/>
              <w:rPr>
                <w:rFonts w:cs="Arial"/>
                <w:szCs w:val="20"/>
              </w:rPr>
            </w:pPr>
            <w:r>
              <w:rPr>
                <w:rFonts w:cs="Arial"/>
                <w:szCs w:val="20"/>
              </w:rPr>
              <w:t>IC EX 4B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965962" w14:textId="77777777" w:rsidR="00872815" w:rsidRPr="00CF0EB0" w:rsidRDefault="000B1501" w:rsidP="000B1501">
            <w:pPr>
              <w:pStyle w:val="Subtitle"/>
              <w:rPr>
                <w:rFonts w:cs="Arial"/>
                <w:bCs/>
                <w:color w:val="auto"/>
                <w:szCs w:val="20"/>
              </w:rPr>
            </w:pPr>
            <w:r>
              <w:rPr>
                <w:rFonts w:cs="Arial"/>
                <w:bCs/>
                <w:color w:val="auto"/>
                <w:szCs w:val="20"/>
              </w:rPr>
              <w:t>Use S</w:t>
            </w:r>
            <w:r w:rsidR="00872815" w:rsidRPr="00CF0EB0">
              <w:rPr>
                <w:rFonts w:cs="Arial"/>
                <w:bCs/>
                <w:color w:val="auto"/>
                <w:szCs w:val="20"/>
              </w:rPr>
              <w:t>tyles</w:t>
            </w:r>
            <w:r w:rsidR="00293701">
              <w:rPr>
                <w:rFonts w:cs="Arial"/>
                <w:bCs/>
                <w:color w:val="auto"/>
                <w:szCs w:val="20"/>
              </w:rPr>
              <w:t>, Material Design</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EFE4AA" w14:textId="77777777" w:rsidR="00872815" w:rsidRPr="00654974" w:rsidRDefault="00872815"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3FBFD" w14:textId="77777777" w:rsidR="00872815"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6F587"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5F3A3"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0ABE0" w14:textId="77777777" w:rsidR="00872815" w:rsidRDefault="00872815" w:rsidP="005267C8">
            <w:pPr>
              <w:pStyle w:val="Subtitle"/>
            </w:pPr>
          </w:p>
        </w:tc>
      </w:tr>
      <w:tr w:rsidR="00872815" w:rsidRPr="00654974" w14:paraId="1E971CB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F1EC38" w14:textId="77777777" w:rsidR="00872815" w:rsidRDefault="00872815" w:rsidP="005267C8">
            <w:pPr>
              <w:pStyle w:val="Subtitle"/>
              <w:rPr>
                <w:rFonts w:cs="Arial"/>
                <w:szCs w:val="20"/>
              </w:rPr>
            </w:pPr>
            <w:r>
              <w:rPr>
                <w:rFonts w:cs="Arial"/>
                <w:szCs w:val="20"/>
              </w:rPr>
              <w:t>IC EX 4C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000C78" w14:textId="77777777" w:rsidR="00872815" w:rsidRPr="00CF0EB0" w:rsidRDefault="00872815" w:rsidP="000B1501">
            <w:pPr>
              <w:pStyle w:val="Subtitle"/>
              <w:rPr>
                <w:rFonts w:cs="Arial"/>
                <w:bCs/>
                <w:color w:val="auto"/>
                <w:szCs w:val="20"/>
              </w:rPr>
            </w:pPr>
            <w:r>
              <w:rPr>
                <w:rFonts w:cs="Arial"/>
                <w:bCs/>
                <w:color w:val="auto"/>
                <w:szCs w:val="20"/>
              </w:rPr>
              <w:t>Experiment with Menus and Settings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EB0F30" w14:textId="77777777" w:rsidR="00872815" w:rsidRDefault="00872815"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29C19" w14:textId="77777777" w:rsidR="00872815"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B4812"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89DFA"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14593" w14:textId="77777777" w:rsidR="00872815" w:rsidRDefault="00872815" w:rsidP="005267C8">
            <w:pPr>
              <w:pStyle w:val="Subtitle"/>
            </w:pPr>
          </w:p>
        </w:tc>
      </w:tr>
      <w:tr w:rsidR="00872815" w:rsidRPr="00654974" w14:paraId="536C960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35DD05" w14:textId="77777777" w:rsidR="00872815" w:rsidRDefault="00872815" w:rsidP="005267C8">
            <w:pPr>
              <w:pStyle w:val="Subtitle"/>
              <w:rPr>
                <w:rFonts w:cs="Arial"/>
                <w:szCs w:val="20"/>
              </w:rPr>
            </w:pPr>
            <w:r>
              <w:rPr>
                <w:rFonts w:cs="Arial"/>
                <w:szCs w:val="20"/>
              </w:rPr>
              <w:t>IC EX 4D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6CCD4C" w14:textId="77777777" w:rsidR="00872815" w:rsidRPr="00CF0EB0" w:rsidRDefault="00872815" w:rsidP="000B1501">
            <w:pPr>
              <w:pStyle w:val="Subtitle"/>
              <w:rPr>
                <w:rFonts w:cs="Arial"/>
                <w:bCs/>
                <w:color w:val="auto"/>
                <w:szCs w:val="20"/>
              </w:rPr>
            </w:pPr>
            <w:r>
              <w:rPr>
                <w:rFonts w:cs="Arial"/>
                <w:bCs/>
                <w:color w:val="auto"/>
                <w:szCs w:val="20"/>
              </w:rPr>
              <w:t>Work with Menus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0CDD90" w14:textId="77777777" w:rsidR="00872815" w:rsidRDefault="00872815"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CA804" w14:textId="77777777" w:rsidR="00872815"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E67EF6"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19795"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FE67" w14:textId="77777777" w:rsidR="00872815" w:rsidRDefault="00872815" w:rsidP="005267C8">
            <w:pPr>
              <w:pStyle w:val="Subtitle"/>
            </w:pPr>
          </w:p>
        </w:tc>
      </w:tr>
      <w:tr w:rsidR="00872815" w:rsidRPr="00654974" w14:paraId="4499D94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C35D03" w14:textId="77777777" w:rsidR="00872815" w:rsidRDefault="00872815" w:rsidP="005267C8">
            <w:pPr>
              <w:pStyle w:val="Subtitle"/>
              <w:rPr>
                <w:rFonts w:cs="Arial"/>
                <w:szCs w:val="20"/>
              </w:rPr>
            </w:pPr>
            <w:r>
              <w:rPr>
                <w:rFonts w:cs="Arial"/>
                <w:szCs w:val="20"/>
              </w:rPr>
              <w:t>IC EX 4E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D3FBDA" w14:textId="77777777" w:rsidR="00872815" w:rsidRDefault="00872815" w:rsidP="000B1501">
            <w:pPr>
              <w:pStyle w:val="Subtitle"/>
              <w:rPr>
                <w:rFonts w:cs="Arial"/>
                <w:bCs/>
                <w:color w:val="auto"/>
                <w:szCs w:val="20"/>
              </w:rPr>
            </w:pPr>
            <w:r>
              <w:rPr>
                <w:rFonts w:cs="Arial"/>
                <w:bCs/>
                <w:color w:val="auto"/>
                <w:szCs w:val="20"/>
              </w:rPr>
              <w:t>Work with Preferences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71CA24" w14:textId="77777777" w:rsidR="00872815" w:rsidRDefault="00872815"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488F0" w14:textId="77777777" w:rsidR="00872815"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6526D"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50786"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E770C" w14:textId="77777777" w:rsidR="00872815" w:rsidRDefault="00872815" w:rsidP="005267C8">
            <w:pPr>
              <w:pStyle w:val="Subtitle"/>
            </w:pPr>
          </w:p>
        </w:tc>
      </w:tr>
      <w:tr w:rsidR="00872815" w:rsidRPr="00654974" w14:paraId="4A1846E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3080E8" w14:textId="77777777" w:rsidR="00872815" w:rsidRPr="00A00D2F" w:rsidRDefault="00872815" w:rsidP="005267C8">
            <w:pPr>
              <w:pStyle w:val="Subtitle"/>
              <w:rPr>
                <w:szCs w:val="20"/>
              </w:rPr>
            </w:pPr>
            <w:r>
              <w:rPr>
                <w:szCs w:val="20"/>
              </w:rPr>
              <w:t>LAB</w:t>
            </w:r>
            <w:r w:rsidRPr="00A00D2F">
              <w:rPr>
                <w:szCs w:val="20"/>
              </w:rPr>
              <w:t xml:space="preserve"> 4A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CE2C82" w14:textId="77777777" w:rsidR="00872815" w:rsidRPr="00A00D2F" w:rsidRDefault="00872815" w:rsidP="000B62ED">
            <w:pPr>
              <w:pStyle w:val="Subtitle"/>
              <w:rPr>
                <w:szCs w:val="20"/>
              </w:rPr>
            </w:pPr>
            <w:r w:rsidRPr="00A00D2F">
              <w:rPr>
                <w:bCs/>
                <w:color w:val="auto"/>
                <w:szCs w:val="20"/>
              </w:rPr>
              <w:t xml:space="preserve">Project 3: </w:t>
            </w:r>
            <w:r>
              <w:rPr>
                <w:bCs/>
                <w:color w:val="auto"/>
                <w:szCs w:val="20"/>
              </w:rPr>
              <w:t xml:space="preserve">Modify </w:t>
            </w:r>
            <w:r w:rsidR="000B62ED">
              <w:rPr>
                <w:bCs/>
                <w:color w:val="auto"/>
                <w:szCs w:val="20"/>
              </w:rPr>
              <w:t>the Invoice Total</w:t>
            </w:r>
            <w:r>
              <w:rPr>
                <w:bCs/>
                <w:color w:val="auto"/>
                <w:szCs w:val="20"/>
              </w:rPr>
              <w:t xml:space="preserve"> App to use styles to format its widgets.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8E441B"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78138" w14:textId="77777777" w:rsidR="00872815" w:rsidRPr="00654974" w:rsidRDefault="00872815"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53122"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AE5DB" w14:textId="77777777" w:rsidR="00872815" w:rsidRPr="00654974" w:rsidRDefault="00872815" w:rsidP="005267C8">
            <w:pPr>
              <w:pStyle w:val="Subtitle"/>
              <w:jc w:val="center"/>
            </w:pPr>
            <w: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0C9BE" w14:textId="77777777" w:rsidR="00872815" w:rsidRPr="00654974" w:rsidRDefault="00872815" w:rsidP="005267C8">
            <w:pPr>
              <w:pStyle w:val="Subtitle"/>
            </w:pPr>
            <w:r>
              <w:t xml:space="preserve">Week </w:t>
            </w:r>
            <w:r w:rsidR="00E63AD5">
              <w:t>5</w:t>
            </w:r>
          </w:p>
        </w:tc>
      </w:tr>
      <w:tr w:rsidR="00872815" w:rsidRPr="00654974" w14:paraId="1892272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65E830" w14:textId="77777777" w:rsidR="00872815" w:rsidRDefault="002D5CE3" w:rsidP="005267C8">
            <w:pPr>
              <w:pStyle w:val="Subtitle"/>
              <w:rPr>
                <w:szCs w:val="20"/>
              </w:rPr>
            </w:pPr>
            <w:r>
              <w:rPr>
                <w:szCs w:val="20"/>
              </w:rPr>
              <w:t>HW</w:t>
            </w:r>
            <w:r w:rsidR="00872815">
              <w:rPr>
                <w:szCs w:val="20"/>
              </w:rPr>
              <w:t xml:space="preserve"> 4A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89371C" w14:textId="77777777" w:rsidR="00872815" w:rsidRPr="00A00D2F" w:rsidRDefault="00872815" w:rsidP="000B62ED">
            <w:pPr>
              <w:pStyle w:val="Subtitle"/>
              <w:rPr>
                <w:bCs/>
                <w:color w:val="auto"/>
                <w:szCs w:val="20"/>
              </w:rPr>
            </w:pPr>
            <w:r w:rsidRPr="00A00D2F">
              <w:rPr>
                <w:bCs/>
                <w:color w:val="auto"/>
                <w:szCs w:val="20"/>
              </w:rPr>
              <w:t xml:space="preserve">Project 3: </w:t>
            </w:r>
            <w:r>
              <w:rPr>
                <w:bCs/>
                <w:color w:val="auto"/>
                <w:szCs w:val="20"/>
              </w:rPr>
              <w:t xml:space="preserve">Modify </w:t>
            </w:r>
            <w:r w:rsidR="000B62ED">
              <w:rPr>
                <w:bCs/>
                <w:color w:val="auto"/>
                <w:szCs w:val="20"/>
              </w:rPr>
              <w:t>the Invoice Total</w:t>
            </w:r>
            <w:r>
              <w:rPr>
                <w:bCs/>
                <w:color w:val="auto"/>
                <w:szCs w:val="20"/>
              </w:rPr>
              <w:t xml:space="preserve"> App to use styles to format its widgets.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13CD18"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FD3BC"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A9340" w14:textId="77777777" w:rsidR="00872815" w:rsidRPr="00654974" w:rsidRDefault="00872815" w:rsidP="005267C8">
            <w:pPr>
              <w:pStyle w:val="Subtitle"/>
              <w:jc w:val="center"/>
            </w:pPr>
            <w:r>
              <w:t>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FC612" w14:textId="77777777" w:rsidR="00872815" w:rsidRPr="00654974" w:rsidRDefault="00D118C8" w:rsidP="005267C8">
            <w:pPr>
              <w:pStyle w:val="Subtitle"/>
              <w:jc w:val="center"/>
            </w:pPr>
            <w: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E6B2C" w14:textId="77777777" w:rsidR="00872815" w:rsidRPr="00654974" w:rsidRDefault="00872815" w:rsidP="005267C8">
            <w:pPr>
              <w:pStyle w:val="Subtitle"/>
            </w:pPr>
            <w:r>
              <w:t xml:space="preserve">Week </w:t>
            </w:r>
            <w:r w:rsidR="00E63AD5">
              <w:t>5</w:t>
            </w:r>
          </w:p>
        </w:tc>
      </w:tr>
      <w:tr w:rsidR="00872815" w:rsidRPr="00654974" w14:paraId="046C43A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F5483B" w14:textId="77777777" w:rsidR="00872815" w:rsidRPr="00654974" w:rsidRDefault="002D5CE3" w:rsidP="005267C8">
            <w:pPr>
              <w:pStyle w:val="Subtitle"/>
            </w:pPr>
            <w:r>
              <w:t>HW</w:t>
            </w:r>
            <w:r w:rsidR="00872815" w:rsidRPr="00654974">
              <w:t xml:space="preserve"> </w:t>
            </w:r>
            <w:r w:rsidR="00872815">
              <w:t>4B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E0CE56" w14:textId="77777777" w:rsidR="00872815" w:rsidRPr="00654974" w:rsidRDefault="00872815" w:rsidP="000B41CB">
            <w:pPr>
              <w:pStyle w:val="Subtitle"/>
            </w:pPr>
            <w:r w:rsidRPr="00D0469F">
              <w:t>Read Chapter</w:t>
            </w:r>
            <w:r w:rsidR="009D1599">
              <w:t>s</w:t>
            </w:r>
            <w:r w:rsidRPr="00D0469F">
              <w:t xml:space="preserve"> </w:t>
            </w:r>
            <w:r w:rsidR="009D1599">
              <w:t xml:space="preserve">22, </w:t>
            </w:r>
            <w:r w:rsidR="00293701">
              <w:t xml:space="preserve">35, </w:t>
            </w:r>
            <w:r w:rsidR="009D1599">
              <w:t>15</w:t>
            </w:r>
            <w:r>
              <w:br/>
            </w:r>
            <w:r w:rsidRPr="00D0469F">
              <w:t>(</w:t>
            </w:r>
            <w:r w:rsidR="000B41CB">
              <w:t>23</w:t>
            </w:r>
            <w:r w:rsidRPr="00D0469F">
              <w:t xml:space="preserve"> pages) Evaluated by </w:t>
            </w:r>
            <w:r>
              <w:t>4</w:t>
            </w:r>
            <w:r w:rsidR="000B41CB">
              <w:t>D</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5876FB"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96ECC" w14:textId="77777777" w:rsidR="00872815" w:rsidRPr="00654974" w:rsidRDefault="00872815"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C6C70" w14:textId="77777777" w:rsidR="00872815" w:rsidRPr="00654974" w:rsidRDefault="000B41CB" w:rsidP="005267C8">
            <w:pPr>
              <w:pStyle w:val="Subtitle"/>
              <w:jc w:val="center"/>
            </w:pPr>
            <w:r>
              <w:t>2.3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8E6EB" w14:textId="77777777" w:rsidR="00872815" w:rsidRPr="00654974" w:rsidRDefault="00872815"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FA43C" w14:textId="77777777" w:rsidR="00872815" w:rsidRPr="00654974" w:rsidRDefault="00872815" w:rsidP="005267C8">
            <w:pPr>
              <w:pStyle w:val="Subtitle"/>
            </w:pPr>
          </w:p>
        </w:tc>
      </w:tr>
      <w:tr w:rsidR="00AB6C49" w:rsidRPr="00654974" w14:paraId="07EFA5E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6B22F2" w14:textId="77777777" w:rsidR="00AB6C49" w:rsidRPr="00654974" w:rsidRDefault="002D5CE3" w:rsidP="00AB6C49">
            <w:pPr>
              <w:pStyle w:val="Subtitle"/>
            </w:pPr>
            <w:r>
              <w:t>HW</w:t>
            </w:r>
            <w:r w:rsidR="00AB6C49" w:rsidRPr="00654974">
              <w:t xml:space="preserve"> </w:t>
            </w:r>
            <w:r w:rsidR="00AB6C49">
              <w:t>4C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28853D" w14:textId="77777777" w:rsidR="00AB6C49" w:rsidRPr="00654974" w:rsidRDefault="00AB6C49" w:rsidP="000B41CB">
            <w:pPr>
              <w:pStyle w:val="Subtitle"/>
            </w:pPr>
            <w:r w:rsidRPr="00D0469F">
              <w:t xml:space="preserve">Read Chapter </w:t>
            </w:r>
            <w:r w:rsidR="009D1599">
              <w:t>13, 14</w:t>
            </w:r>
            <w:r w:rsidRPr="00D0469F">
              <w:t xml:space="preserve"> </w:t>
            </w:r>
            <w:r>
              <w:br/>
            </w:r>
            <w:r w:rsidRPr="00D0469F">
              <w:t>(</w:t>
            </w:r>
            <w:r w:rsidR="000B41CB">
              <w:t>32</w:t>
            </w:r>
            <w:r w:rsidRPr="00D0469F">
              <w:t xml:space="preserve"> pages) Evaluated by </w:t>
            </w:r>
            <w:r>
              <w:t>4</w:t>
            </w:r>
            <w:r w:rsidR="000B41CB">
              <w:t>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8C6182" w14:textId="77777777" w:rsidR="00AB6C49" w:rsidRPr="00654974" w:rsidRDefault="00AB6C49"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584BB" w14:textId="77777777" w:rsidR="00AB6C49" w:rsidRPr="00654974" w:rsidRDefault="00AB6C49"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1BEDF" w14:textId="77777777" w:rsidR="00AB6C49" w:rsidRPr="00654974" w:rsidRDefault="000B41CB" w:rsidP="00AB6C49">
            <w:pPr>
              <w:pStyle w:val="Subtitle"/>
              <w:jc w:val="center"/>
            </w:pPr>
            <w:r>
              <w:t>3.2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428AF" w14:textId="77777777" w:rsidR="00AB6C49" w:rsidRPr="00654974" w:rsidRDefault="00AB6C49" w:rsidP="00AB6C49">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999D8" w14:textId="77777777" w:rsidR="00AB6C49" w:rsidRPr="00654974" w:rsidRDefault="00AB6C49" w:rsidP="005267C8">
            <w:pPr>
              <w:pStyle w:val="Subtitle"/>
            </w:pPr>
          </w:p>
        </w:tc>
      </w:tr>
      <w:tr w:rsidR="00AB6C49" w:rsidRPr="00654974" w14:paraId="2DC4488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BC2566" w14:textId="77777777" w:rsidR="00AB6C49" w:rsidRPr="00654974" w:rsidRDefault="002D5CE3" w:rsidP="005267C8">
            <w:pPr>
              <w:pStyle w:val="Subtitle"/>
            </w:pPr>
            <w:r>
              <w:t>HW</w:t>
            </w:r>
            <w:r w:rsidR="00AB6C49" w:rsidRPr="00654974">
              <w:t xml:space="preserve"> </w:t>
            </w:r>
            <w:r w:rsidR="00AB6C49">
              <w:t>4D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F3806A" w14:textId="77777777" w:rsidR="00AB6C49" w:rsidRDefault="0002552C" w:rsidP="005267C8">
            <w:pPr>
              <w:pStyle w:val="Subtitle"/>
            </w:pPr>
            <w:r>
              <w:t>Review Questions: Chapter</w:t>
            </w:r>
            <w:r w:rsidR="009D1599">
              <w:t xml:space="preserve">s 22, </w:t>
            </w:r>
            <w:r w:rsidR="00293701">
              <w:t xml:space="preserve">35, </w:t>
            </w:r>
            <w:r w:rsidR="009D1599">
              <w:t>15</w:t>
            </w:r>
          </w:p>
          <w:p w14:paraId="7B922B7C" w14:textId="77777777" w:rsidR="00AB6C49" w:rsidRPr="00654974" w:rsidRDefault="0080548C" w:rsidP="005267C8">
            <w:pPr>
              <w:pStyle w:val="Subtitle"/>
            </w:pPr>
            <w:r>
              <w:t>19</w:t>
            </w:r>
            <w:r w:rsidR="00AB6C49">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9B311A"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7926E"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95397" w14:textId="77777777" w:rsidR="00AB6C49" w:rsidRPr="00654974" w:rsidRDefault="006A27BF" w:rsidP="005267C8">
            <w:pPr>
              <w:pStyle w:val="Subtitle"/>
              <w:jc w:val="cente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8823B" w14:textId="77777777" w:rsidR="00AB6C49" w:rsidRPr="00654974" w:rsidRDefault="00D118C8" w:rsidP="005267C8">
            <w:pPr>
              <w:pStyle w:val="Subtitle"/>
              <w:jc w:val="center"/>
              <w:rPr>
                <w:rFonts w:cs="Arial"/>
              </w:rPr>
            </w:pPr>
            <w:r>
              <w:rPr>
                <w:rFonts w:cs="Arial"/>
              </w:rPr>
              <w:t>1</w:t>
            </w:r>
            <w:r w:rsidR="00AB6C4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8B1A8" w14:textId="77777777" w:rsidR="00AB6C49" w:rsidRPr="00654974" w:rsidRDefault="000B41CB" w:rsidP="005267C8">
            <w:pPr>
              <w:pStyle w:val="Subtitle"/>
            </w:pPr>
            <w:r>
              <w:t>Start of Next Class Meeting</w:t>
            </w:r>
          </w:p>
        </w:tc>
      </w:tr>
      <w:tr w:rsidR="00AB6C49" w:rsidRPr="00654974" w14:paraId="0DB54F4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1FFB3C" w14:textId="77777777" w:rsidR="00AB6C49" w:rsidRPr="00654974" w:rsidRDefault="002D5CE3" w:rsidP="00AB6C49">
            <w:pPr>
              <w:pStyle w:val="Subtitle"/>
            </w:pPr>
            <w:r>
              <w:t>HW</w:t>
            </w:r>
            <w:r w:rsidR="00AB6C49" w:rsidRPr="00654974">
              <w:t xml:space="preserve"> </w:t>
            </w:r>
            <w:r w:rsidR="00AB6C49">
              <w:t>4E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F62339" w14:textId="77777777" w:rsidR="00AB6C49" w:rsidRDefault="0002552C" w:rsidP="00AB6C49">
            <w:pPr>
              <w:pStyle w:val="Subtitle"/>
            </w:pPr>
            <w:r>
              <w:t>Review Questions: Chapter</w:t>
            </w:r>
            <w:r w:rsidR="009D1599">
              <w:t>s 13, 14</w:t>
            </w:r>
          </w:p>
          <w:p w14:paraId="7CB20B95" w14:textId="77777777" w:rsidR="00AB6C49" w:rsidRPr="00654974" w:rsidRDefault="0080548C" w:rsidP="00AB6C49">
            <w:pPr>
              <w:pStyle w:val="Subtitle"/>
            </w:pPr>
            <w:r>
              <w:t>22</w:t>
            </w:r>
            <w:r w:rsidR="00AB6C49">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735714" w14:textId="77777777" w:rsidR="00AB6C49" w:rsidRPr="00654974" w:rsidRDefault="00AB6C49"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06F29" w14:textId="77777777" w:rsidR="00AB6C49" w:rsidRPr="00654974" w:rsidRDefault="00AB6C49" w:rsidP="00AB6C4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54A03" w14:textId="77777777" w:rsidR="00AB6C49" w:rsidRPr="00654974" w:rsidRDefault="006A27BF" w:rsidP="00AB6C49">
            <w:pPr>
              <w:pStyle w:val="Subtitle"/>
              <w:jc w:val="center"/>
            </w:pPr>
            <w:r>
              <w:rPr>
                <w:rFonts w:cs="Arial"/>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5584A" w14:textId="77777777" w:rsidR="00AB6C49" w:rsidRPr="00654974" w:rsidRDefault="00D118C8" w:rsidP="00AB6C49">
            <w:pPr>
              <w:pStyle w:val="Subtitle"/>
              <w:jc w:val="center"/>
              <w:rPr>
                <w:rFonts w:cs="Arial"/>
              </w:rPr>
            </w:pPr>
            <w:r>
              <w:rPr>
                <w:rFonts w:cs="Arial"/>
              </w:rPr>
              <w:t>1</w:t>
            </w:r>
            <w:r w:rsidR="00AB6C4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8EAD2" w14:textId="77777777" w:rsidR="00AB6C49" w:rsidRPr="00654974" w:rsidRDefault="00AB6C49" w:rsidP="00AB6C49">
            <w:pPr>
              <w:pStyle w:val="Subtitle"/>
            </w:pPr>
            <w:r>
              <w:t>Week 5</w:t>
            </w:r>
          </w:p>
        </w:tc>
      </w:tr>
      <w:tr w:rsidR="00AB6C49" w:rsidRPr="00654974" w14:paraId="1AF32C5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AE7010" w14:textId="77777777" w:rsidR="00AB6C49" w:rsidRPr="00654974" w:rsidRDefault="00AB6C49" w:rsidP="005267C8">
            <w:pPr>
              <w:pStyle w:val="Subtitle"/>
            </w:pPr>
            <w:r w:rsidRPr="00654974">
              <w:t xml:space="preserve">Total Week </w:t>
            </w:r>
            <w:r>
              <w:t>4</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0E14E4" w14:textId="77777777" w:rsidR="00AB6C49" w:rsidRPr="00654974" w:rsidRDefault="00AB6C49"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444B10" w14:textId="77777777" w:rsidR="00AB6C49" w:rsidRPr="00654974" w:rsidRDefault="00AB6C49"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095A8" w14:textId="77777777" w:rsidR="00AB6C49" w:rsidRPr="00654974" w:rsidRDefault="00AB6C49"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A16A3" w14:textId="77777777" w:rsidR="00AB6C49" w:rsidRPr="00654974" w:rsidRDefault="006A27BF" w:rsidP="005267C8">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3456E" w14:textId="77777777" w:rsidR="00AB6C49" w:rsidRPr="00654974" w:rsidRDefault="00AB6C49" w:rsidP="005267C8">
            <w:pPr>
              <w:pStyle w:val="Subtitle"/>
              <w:jc w:val="center"/>
              <w:rPr>
                <w:rFonts w:cs="Arial"/>
              </w:rPr>
            </w:pPr>
            <w:r>
              <w:rPr>
                <w:rFonts w:cs="Arial"/>
              </w:rPr>
              <w:t>5</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B5B1D" w14:textId="77777777" w:rsidR="00AB6C49" w:rsidRPr="00654974" w:rsidRDefault="00AB6C49" w:rsidP="005267C8">
            <w:pPr>
              <w:pStyle w:val="Subtitle"/>
            </w:pPr>
          </w:p>
        </w:tc>
      </w:tr>
      <w:tr w:rsidR="00AB6C49" w:rsidRPr="00654974" w14:paraId="316C85F9" w14:textId="77777777" w:rsidTr="005267C8">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7DF815E2" w14:textId="77777777" w:rsidR="00AB6C49" w:rsidRPr="00843EE1" w:rsidRDefault="00AB6C49" w:rsidP="005267C8">
            <w:pPr>
              <w:rPr>
                <w:rFonts w:cs="Arial"/>
                <w:b/>
                <w:color w:val="FFFFFF"/>
              </w:rPr>
            </w:pPr>
            <w:r w:rsidRPr="00843EE1">
              <w:rPr>
                <w:b/>
              </w:rPr>
              <w:t>Week 5</w:t>
            </w:r>
          </w:p>
        </w:tc>
      </w:tr>
      <w:tr w:rsidR="00AB6C49" w:rsidRPr="00654974" w14:paraId="3B1A887D" w14:textId="77777777" w:rsidTr="005267C8">
        <w:trPr>
          <w:trHeight w:val="395"/>
        </w:trPr>
        <w:tc>
          <w:tcPr>
            <w:tcW w:w="1620" w:type="dxa"/>
            <w:tcBorders>
              <w:left w:val="single" w:sz="4" w:space="0" w:color="000000"/>
              <w:bottom w:val="single" w:sz="4" w:space="0" w:color="000000"/>
              <w:right w:val="single" w:sz="4" w:space="0" w:color="000000"/>
            </w:tcBorders>
            <w:shd w:val="clear" w:color="auto" w:fill="D9D9D9"/>
          </w:tcPr>
          <w:p w14:paraId="2B5C7980" w14:textId="77777777" w:rsidR="00AB6C49" w:rsidRPr="00E020E9" w:rsidRDefault="00AB6C49" w:rsidP="005267C8">
            <w:pPr>
              <w:pStyle w:val="Title"/>
            </w:pPr>
            <w:r w:rsidRPr="00E020E9">
              <w:br/>
              <w:t>Type</w:t>
            </w:r>
          </w:p>
        </w:tc>
        <w:tc>
          <w:tcPr>
            <w:tcW w:w="2880" w:type="dxa"/>
            <w:gridSpan w:val="2"/>
            <w:tcBorders>
              <w:left w:val="single" w:sz="4" w:space="0" w:color="000000"/>
              <w:bottom w:val="single" w:sz="4" w:space="0" w:color="000000"/>
              <w:right w:val="single" w:sz="4" w:space="0" w:color="000000"/>
            </w:tcBorders>
            <w:shd w:val="clear" w:color="auto" w:fill="D9D9D9"/>
          </w:tcPr>
          <w:p w14:paraId="15ADE763" w14:textId="77777777" w:rsidR="00AB6C49" w:rsidRPr="00E020E9" w:rsidRDefault="00AB6C49" w:rsidP="005267C8">
            <w:pPr>
              <w:pStyle w:val="Title"/>
            </w:pPr>
            <w:r w:rsidRPr="00E020E9">
              <w:br/>
              <w:t>Topic/Description</w:t>
            </w:r>
          </w:p>
        </w:tc>
        <w:tc>
          <w:tcPr>
            <w:tcW w:w="810" w:type="dxa"/>
            <w:gridSpan w:val="2"/>
            <w:tcBorders>
              <w:left w:val="single" w:sz="4" w:space="0" w:color="000000"/>
              <w:bottom w:val="single" w:sz="4" w:space="0" w:color="000000"/>
              <w:right w:val="single" w:sz="4" w:space="0" w:color="000000"/>
            </w:tcBorders>
            <w:shd w:val="clear" w:color="auto" w:fill="D9D9D9"/>
          </w:tcPr>
          <w:p w14:paraId="4B928A2B" w14:textId="77777777" w:rsidR="00AB6C49" w:rsidRPr="00E020E9" w:rsidRDefault="00AB6C49" w:rsidP="005267C8">
            <w:pPr>
              <w:pStyle w:val="Title"/>
            </w:pPr>
            <w:r w:rsidRPr="00E020E9">
              <w:t>LEC</w:t>
            </w:r>
            <w:r w:rsidRPr="00E020E9">
              <w:br/>
              <w:t>Hours</w:t>
            </w:r>
          </w:p>
        </w:tc>
        <w:tc>
          <w:tcPr>
            <w:tcW w:w="1080" w:type="dxa"/>
            <w:gridSpan w:val="2"/>
            <w:tcBorders>
              <w:left w:val="single" w:sz="4" w:space="0" w:color="000000"/>
              <w:bottom w:val="single" w:sz="4" w:space="0" w:color="000000"/>
              <w:right w:val="single" w:sz="4" w:space="0" w:color="000000"/>
            </w:tcBorders>
            <w:shd w:val="clear" w:color="auto" w:fill="D9D9D9"/>
          </w:tcPr>
          <w:p w14:paraId="4FCB7F38" w14:textId="77777777" w:rsidR="00AB6C49" w:rsidRPr="00E020E9" w:rsidRDefault="00AB6C49"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4CDC5AE3" w14:textId="77777777" w:rsidR="00AB6C49" w:rsidRPr="00E020E9" w:rsidRDefault="002D5CE3" w:rsidP="005267C8">
            <w:pPr>
              <w:pStyle w:val="Title"/>
            </w:pPr>
            <w:r>
              <w:t>HW</w:t>
            </w:r>
            <w:r w:rsidR="00AB6C49"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C97A49C" w14:textId="77777777" w:rsidR="00AB6C49" w:rsidRPr="00E020E9" w:rsidRDefault="00AB6C4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2092CEF6" w14:textId="77777777" w:rsidR="00AB6C49" w:rsidRPr="00E020E9" w:rsidRDefault="00AB6C49" w:rsidP="005267C8">
            <w:pPr>
              <w:pStyle w:val="Title"/>
            </w:pPr>
            <w:r w:rsidRPr="00E020E9">
              <w:br/>
              <w:t>Due</w:t>
            </w:r>
          </w:p>
        </w:tc>
      </w:tr>
      <w:tr w:rsidR="00AB6C49" w:rsidRPr="00654974" w14:paraId="0472BD7F"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2E414" w14:textId="77777777" w:rsidR="00AB6C49" w:rsidRPr="00654974" w:rsidRDefault="00AB6C49" w:rsidP="005267C8">
            <w:pPr>
              <w:pStyle w:val="Subtitle"/>
            </w:pPr>
            <w:r w:rsidRPr="00E020E9">
              <w:rPr>
                <w:rFonts w:cs="Arial"/>
                <w:szCs w:val="20"/>
              </w:rPr>
              <w:t>L</w:t>
            </w:r>
            <w:r>
              <w:rPr>
                <w:rFonts w:cs="Arial"/>
                <w:szCs w:val="20"/>
              </w:rPr>
              <w:t>EC</w:t>
            </w:r>
            <w:r>
              <w:t xml:space="preserve"> 5</w:t>
            </w:r>
            <w:r w:rsidRPr="00654974">
              <w:t>A</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247D61" w14:textId="77777777" w:rsidR="00AB6C49" w:rsidRPr="00654974" w:rsidRDefault="009D1599" w:rsidP="005267C8">
            <w:pPr>
              <w:pStyle w:val="Subtitle"/>
              <w:rPr>
                <w:rFonts w:cs="Arial"/>
              </w:rPr>
            </w:pPr>
            <w:r>
              <w:rPr>
                <w:bCs/>
                <w:color w:val="auto"/>
                <w:szCs w:val="20"/>
              </w:rPr>
              <w:t>Taking Pictures</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EAA8DC" w14:textId="77777777" w:rsidR="00AB6C49" w:rsidRPr="00654974" w:rsidRDefault="00AB6C49" w:rsidP="005267C8">
            <w:pPr>
              <w:pStyle w:val="Subtitle"/>
              <w:jc w:val="center"/>
              <w:rPr>
                <w:rFonts w:cs="Arial"/>
              </w:rPr>
            </w:pPr>
            <w:r>
              <w:rPr>
                <w:rFonts w:cs="Arial"/>
              </w:rPr>
              <w:t>1</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5CE9B9"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F23F7"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398B1" w14:textId="77777777" w:rsidR="00AB6C49" w:rsidRPr="00654974" w:rsidRDefault="00AB6C49"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58F9A" w14:textId="77777777" w:rsidR="00AB6C49" w:rsidRPr="00654974" w:rsidRDefault="00AB6C49" w:rsidP="005267C8">
            <w:pPr>
              <w:pStyle w:val="Subtitle"/>
              <w:rPr>
                <w:rFonts w:cs="Arial"/>
              </w:rPr>
            </w:pPr>
          </w:p>
        </w:tc>
      </w:tr>
      <w:tr w:rsidR="00AB6C49" w:rsidRPr="00654974" w14:paraId="51EFAFDF"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C6D9B" w14:textId="77777777" w:rsidR="00AB6C49" w:rsidRPr="00654974" w:rsidRDefault="00AB6C49" w:rsidP="005267C8">
            <w:pPr>
              <w:pStyle w:val="Subtitle"/>
            </w:pPr>
            <w:r>
              <w:t>IC EX 5A</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659D30" w14:textId="77777777" w:rsidR="00AB6C49" w:rsidRPr="00D0469F" w:rsidRDefault="00AB6C49" w:rsidP="000B1501">
            <w:pPr>
              <w:pStyle w:val="Subtitle"/>
            </w:pPr>
            <w:r>
              <w:t>Create a New Fragment</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4C1806" w14:textId="77777777" w:rsidR="00AB6C49" w:rsidRPr="00654974" w:rsidRDefault="00AB6C49" w:rsidP="005267C8">
            <w:pPr>
              <w:pStyle w:val="Subtitle"/>
              <w:jc w:val="center"/>
              <w:rPr>
                <w:rFonts w:cs="Arial"/>
              </w:rPr>
            </w:pPr>
            <w:r>
              <w:rPr>
                <w:rFonts w:cs="Arial"/>
              </w:rPr>
              <w:t>0.5</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427300"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29226" w14:textId="77777777" w:rsidR="00AB6C49"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DC31F" w14:textId="77777777" w:rsidR="00AB6C49" w:rsidRPr="00654974" w:rsidRDefault="00AB6C49"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37E44" w14:textId="77777777" w:rsidR="00AB6C49" w:rsidRDefault="00AB6C49" w:rsidP="005267C8">
            <w:pPr>
              <w:pStyle w:val="Subtitle"/>
            </w:pPr>
          </w:p>
        </w:tc>
      </w:tr>
      <w:tr w:rsidR="00AB6C49" w:rsidRPr="00654974" w14:paraId="6D59D6A2"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AEE8D" w14:textId="77777777" w:rsidR="00AB6C49" w:rsidRDefault="00AB6C49" w:rsidP="005267C8">
            <w:pPr>
              <w:pStyle w:val="Subtitle"/>
            </w:pPr>
            <w:r>
              <w:t>IC EX 5B</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DE90AF" w14:textId="77777777" w:rsidR="00AB6C49" w:rsidRDefault="00AB6C49" w:rsidP="005267C8">
            <w:pPr>
              <w:pStyle w:val="Subtitle"/>
            </w:pPr>
            <w:r>
              <w:t>Use the Fragment Manager</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614DFD" w14:textId="77777777" w:rsidR="00AB6C49" w:rsidRDefault="0066419F" w:rsidP="005267C8">
            <w:pPr>
              <w:pStyle w:val="Subtitle"/>
              <w:jc w:val="center"/>
              <w:rPr>
                <w:rFonts w:cs="Arial"/>
              </w:rPr>
            </w:pPr>
            <w:r>
              <w:rPr>
                <w:rFonts w:cs="Arial"/>
              </w:rPr>
              <w:t>0.5</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F9902B"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C905E" w14:textId="77777777" w:rsidR="00AB6C49"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B62AF" w14:textId="77777777" w:rsidR="00AB6C49" w:rsidRPr="00654974" w:rsidRDefault="00AB6C49"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582DB" w14:textId="77777777" w:rsidR="00AB6C49" w:rsidRDefault="00AB6C49" w:rsidP="005267C8">
            <w:pPr>
              <w:pStyle w:val="Subtitle"/>
            </w:pPr>
          </w:p>
        </w:tc>
      </w:tr>
      <w:tr w:rsidR="00AB6C49" w:rsidRPr="00654974" w14:paraId="6330038E"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C0535" w14:textId="77777777" w:rsidR="00AB6C49" w:rsidRPr="00E020E9" w:rsidRDefault="00AB6C49" w:rsidP="005267C8">
            <w:pPr>
              <w:pStyle w:val="Subtitle"/>
              <w:rPr>
                <w:szCs w:val="20"/>
              </w:rPr>
            </w:pPr>
            <w:r>
              <w:rPr>
                <w:szCs w:val="20"/>
              </w:rPr>
              <w:t>LAB 5</w:t>
            </w:r>
            <w:r w:rsidR="0066419F">
              <w:rPr>
                <w:szCs w:val="20"/>
              </w:rPr>
              <w:t>A</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B07B93" w14:textId="77777777" w:rsidR="00AB6C49" w:rsidRDefault="0066419F" w:rsidP="005267C8">
            <w:pPr>
              <w:pStyle w:val="Subtitle"/>
              <w:rPr>
                <w:bCs/>
                <w:color w:val="auto"/>
                <w:szCs w:val="20"/>
              </w:rPr>
            </w:pPr>
            <w:r>
              <w:rPr>
                <w:bCs/>
                <w:color w:val="auto"/>
                <w:szCs w:val="20"/>
              </w:rPr>
              <w:t>Project 4</w:t>
            </w:r>
            <w:r w:rsidR="00AB6C49">
              <w:rPr>
                <w:bCs/>
                <w:color w:val="auto"/>
                <w:szCs w:val="20"/>
              </w:rPr>
              <w:t xml:space="preserve"> – Convert the News Reader App to use Fragments</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818E86" w14:textId="77777777" w:rsidR="00AB6C49" w:rsidRDefault="00AB6C49" w:rsidP="005267C8">
            <w:pPr>
              <w:pStyle w:val="Subtitle"/>
              <w:jc w:val="center"/>
              <w:rPr>
                <w:rFonts w:cs="Arial"/>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454F2B" w14:textId="77777777" w:rsidR="00AB6C49" w:rsidRPr="00654974" w:rsidRDefault="00546B01" w:rsidP="005267C8">
            <w:pPr>
              <w:pStyle w:val="Subtitle"/>
              <w:jc w:val="center"/>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B1012"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44826" w14:textId="77777777" w:rsidR="00AB6C49" w:rsidRDefault="00AB6C49" w:rsidP="005267C8">
            <w:pPr>
              <w:pStyle w:val="Subtitle"/>
              <w:jc w:val="center"/>
              <w:rPr>
                <w:rFonts w:cs="Arial"/>
              </w:rPr>
            </w:pPr>
            <w:r>
              <w:rPr>
                <w:rFonts w:cs="Arial"/>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0A9D5" w14:textId="77777777" w:rsidR="00AB6C49" w:rsidRDefault="00AB6C49" w:rsidP="005267C8">
            <w:pPr>
              <w:pStyle w:val="Subtitle"/>
            </w:pPr>
            <w:r>
              <w:t>Week 6</w:t>
            </w:r>
          </w:p>
        </w:tc>
      </w:tr>
      <w:tr w:rsidR="00AB6C49" w:rsidRPr="00654974" w14:paraId="4D2D61F7"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53ABF" w14:textId="77777777" w:rsidR="00AB6C49" w:rsidRPr="00E020E9" w:rsidRDefault="002D5CE3" w:rsidP="005267C8">
            <w:pPr>
              <w:pStyle w:val="Subtitle"/>
              <w:rPr>
                <w:szCs w:val="20"/>
              </w:rPr>
            </w:pPr>
            <w:r>
              <w:rPr>
                <w:szCs w:val="20"/>
              </w:rPr>
              <w:lastRenderedPageBreak/>
              <w:t>HW</w:t>
            </w:r>
            <w:r w:rsidR="00AB6C49">
              <w:rPr>
                <w:szCs w:val="20"/>
              </w:rPr>
              <w:t xml:space="preserve"> 5</w:t>
            </w:r>
            <w:r w:rsidR="0066419F">
              <w:rPr>
                <w:szCs w:val="20"/>
              </w:rPr>
              <w:t>A</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AB9B43" w14:textId="77777777" w:rsidR="00AB6C49" w:rsidRDefault="0066419F" w:rsidP="005267C8">
            <w:pPr>
              <w:pStyle w:val="Subtitle"/>
              <w:rPr>
                <w:bCs/>
                <w:color w:val="auto"/>
                <w:szCs w:val="20"/>
              </w:rPr>
            </w:pPr>
            <w:r>
              <w:rPr>
                <w:bCs/>
                <w:color w:val="auto"/>
                <w:szCs w:val="20"/>
              </w:rPr>
              <w:t>Project 4</w:t>
            </w:r>
            <w:r w:rsidR="00AB6C49">
              <w:rPr>
                <w:bCs/>
                <w:color w:val="auto"/>
                <w:szCs w:val="20"/>
              </w:rPr>
              <w:t xml:space="preserve"> – Convert the News Reader App to use Fragments</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702611" w14:textId="77777777" w:rsidR="00AB6C49" w:rsidRDefault="00AB6C49" w:rsidP="005267C8">
            <w:pPr>
              <w:pStyle w:val="Subtitle"/>
              <w:jc w:val="center"/>
              <w:rPr>
                <w:rFonts w:cs="Arial"/>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713404"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54F21" w14:textId="77777777" w:rsidR="00AB6C49" w:rsidRPr="00654974" w:rsidRDefault="00AB6C49" w:rsidP="005267C8">
            <w:pPr>
              <w:pStyle w:val="Subtitle"/>
              <w:jc w:val="center"/>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95803" w14:textId="77777777" w:rsidR="00AB6C49" w:rsidRDefault="00D118C8" w:rsidP="005267C8">
            <w:pPr>
              <w:pStyle w:val="Subtitle"/>
              <w:jc w:val="center"/>
              <w:rPr>
                <w:rFonts w:cs="Arial"/>
              </w:rPr>
            </w:pPr>
            <w:r>
              <w:rPr>
                <w:rFonts w:cs="Arial"/>
              </w:rP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25FAE" w14:textId="77777777" w:rsidR="00AB6C49" w:rsidRDefault="00AB6C49" w:rsidP="005267C8">
            <w:pPr>
              <w:pStyle w:val="Subtitle"/>
            </w:pPr>
            <w:r>
              <w:t>Week 6</w:t>
            </w:r>
          </w:p>
        </w:tc>
      </w:tr>
      <w:tr w:rsidR="00AB6C49" w:rsidRPr="00654974" w14:paraId="7178527A"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40CB5" w14:textId="77777777" w:rsidR="00AB6C49" w:rsidRPr="00654974" w:rsidRDefault="002D5CE3" w:rsidP="005267C8">
            <w:pPr>
              <w:pStyle w:val="Subtitle"/>
            </w:pPr>
            <w:r>
              <w:t>HW</w:t>
            </w:r>
            <w:r w:rsidR="00AB6C49" w:rsidRPr="00654974">
              <w:t xml:space="preserve"> </w:t>
            </w:r>
            <w:r w:rsidR="0066419F">
              <w:t>5B</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385CA3" w14:textId="77777777" w:rsidR="00AB6C49" w:rsidRPr="00654974" w:rsidRDefault="00AB6C49" w:rsidP="005267C8">
            <w:pPr>
              <w:pStyle w:val="Subtitle"/>
              <w:rPr>
                <w:rFonts w:cs="Arial"/>
              </w:rPr>
            </w:pPr>
            <w:r w:rsidRPr="00D0469F">
              <w:t xml:space="preserve">Read Chapter </w:t>
            </w:r>
            <w:r w:rsidR="009D1599">
              <w:t>16</w:t>
            </w:r>
            <w:r w:rsidRPr="00D0469F">
              <w:t xml:space="preserve"> </w:t>
            </w:r>
            <w:r>
              <w:br/>
            </w:r>
            <w:r w:rsidRPr="00D0469F">
              <w:t>(</w:t>
            </w:r>
            <w:r>
              <w:t>29</w:t>
            </w:r>
            <w:r w:rsidRPr="00D0469F">
              <w:t xml:space="preserve"> pages) Evaluated by </w:t>
            </w:r>
            <w:r w:rsidR="002D5CE3">
              <w:t>HW</w:t>
            </w:r>
            <w:r>
              <w:t xml:space="preserve"> 5D</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46ADBB" w14:textId="77777777" w:rsidR="00AB6C49" w:rsidRPr="00654974" w:rsidRDefault="00AB6C49" w:rsidP="005267C8">
            <w:pPr>
              <w:pStyle w:val="Subtitle"/>
              <w:jc w:val="center"/>
              <w:rPr>
                <w:rFonts w:cs="Arial"/>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83DAF1"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31AA0" w14:textId="77777777" w:rsidR="00AB6C49" w:rsidRPr="00654974" w:rsidRDefault="00AB6C49" w:rsidP="005267C8">
            <w:pPr>
              <w:pStyle w:val="Subtitle"/>
              <w:jc w:val="center"/>
              <w:rPr>
                <w:rFonts w:cs="Arial"/>
              </w:rPr>
            </w:pPr>
            <w:r>
              <w:rPr>
                <w:rFonts w:cs="Arial"/>
              </w:rPr>
              <w:t>2.9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16C7A" w14:textId="77777777" w:rsidR="00AB6C49" w:rsidRPr="00654974" w:rsidRDefault="00AB6C49"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B6401" w14:textId="77777777" w:rsidR="00AB6C49" w:rsidRPr="00654974" w:rsidRDefault="00AB6C49" w:rsidP="005267C8">
            <w:pPr>
              <w:pStyle w:val="Subtitle"/>
              <w:rPr>
                <w:rFonts w:cs="Arial"/>
              </w:rPr>
            </w:pPr>
          </w:p>
        </w:tc>
      </w:tr>
      <w:tr w:rsidR="00AB6C49" w:rsidRPr="00654974" w14:paraId="736AA00D"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1038A" w14:textId="77777777" w:rsidR="00AB6C49" w:rsidRPr="00654974" w:rsidRDefault="002D5CE3" w:rsidP="005267C8">
            <w:pPr>
              <w:pStyle w:val="Subtitle"/>
            </w:pPr>
            <w:r>
              <w:t>HW</w:t>
            </w:r>
            <w:r w:rsidR="0066419F">
              <w:t xml:space="preserve"> 5C</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F18A4B" w14:textId="77777777" w:rsidR="00AB6C49" w:rsidRDefault="00AB6C49" w:rsidP="005267C8">
            <w:pPr>
              <w:pStyle w:val="Subtitle"/>
            </w:pPr>
            <w:r>
              <w:t xml:space="preserve">Review </w:t>
            </w:r>
            <w:r w:rsidR="009D1599">
              <w:t>Questions: Chapter 16</w:t>
            </w:r>
          </w:p>
          <w:p w14:paraId="1A532BD3" w14:textId="77777777" w:rsidR="00AB6C49" w:rsidRPr="00D0469F" w:rsidRDefault="0080548C" w:rsidP="005267C8">
            <w:pPr>
              <w:pStyle w:val="Subtitle"/>
            </w:pPr>
            <w:r>
              <w:t>23</w:t>
            </w:r>
            <w:r w:rsidR="00AB6C49">
              <w:t xml:space="preserve"> Questions</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C5098F" w14:textId="77777777" w:rsidR="00AB6C49" w:rsidRPr="00654974" w:rsidRDefault="00AB6C49" w:rsidP="005267C8">
            <w:pPr>
              <w:pStyle w:val="Subtitle"/>
              <w:jc w:val="center"/>
              <w:rPr>
                <w:rFonts w:cs="Arial"/>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0C6680"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51524" w14:textId="77777777" w:rsidR="00AB6C49" w:rsidRDefault="00AB6C49" w:rsidP="005267C8">
            <w:pPr>
              <w:pStyle w:val="Subtitle"/>
              <w:jc w:val="center"/>
              <w:rPr>
                <w:rFonts w:cs="Arial"/>
              </w:rPr>
            </w:pPr>
            <w:r>
              <w:rPr>
                <w:rFonts w:cs="Arial"/>
              </w:rP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DB59" w14:textId="77777777" w:rsidR="00AB6C49" w:rsidRPr="00654974" w:rsidRDefault="00D118C8" w:rsidP="005267C8">
            <w:pPr>
              <w:pStyle w:val="Subtitle"/>
              <w:jc w:val="center"/>
              <w:rPr>
                <w:rFonts w:cs="Arial"/>
              </w:rPr>
            </w:pPr>
            <w:r>
              <w:rPr>
                <w:rFonts w:cs="Arial"/>
              </w:rPr>
              <w:t>1</w:t>
            </w:r>
            <w:r w:rsidR="00AB6C4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3B3EF" w14:textId="77777777" w:rsidR="00AB6C49" w:rsidRPr="00654974" w:rsidRDefault="00AB6C49" w:rsidP="005267C8">
            <w:pPr>
              <w:pStyle w:val="Subtitle"/>
              <w:rPr>
                <w:rFonts w:cs="Arial"/>
              </w:rPr>
            </w:pPr>
            <w:r>
              <w:t>Week 6</w:t>
            </w:r>
          </w:p>
        </w:tc>
      </w:tr>
      <w:tr w:rsidR="00AB6C49" w:rsidRPr="00654974" w14:paraId="01F3BE28"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B16D2" w14:textId="77777777" w:rsidR="00AB6C49" w:rsidRPr="00654974" w:rsidRDefault="00AB6C49" w:rsidP="005267C8">
            <w:pPr>
              <w:pStyle w:val="Subtitle"/>
            </w:pPr>
            <w:r>
              <w:t>EXAM 5A</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F7591E" w14:textId="77777777" w:rsidR="00AB6C49" w:rsidRPr="00D0469F" w:rsidRDefault="00AB6C49" w:rsidP="005267C8">
            <w:pPr>
              <w:pStyle w:val="Subtitle"/>
            </w:pPr>
            <w:r>
              <w:t>Midterm Exam</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22C424" w14:textId="77777777" w:rsidR="00AB6C49" w:rsidRPr="00654974" w:rsidRDefault="00AB6C49" w:rsidP="005267C8">
            <w:pPr>
              <w:pStyle w:val="Subtitle"/>
              <w:jc w:val="center"/>
              <w:rPr>
                <w:rFonts w:cs="Arial"/>
              </w:rPr>
            </w:pPr>
            <w:r>
              <w:rPr>
                <w:rFonts w:cs="Arial"/>
              </w:rPr>
              <w:t>1</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CB76AB"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42C95" w14:textId="77777777" w:rsidR="00AB6C49"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EF4EA" w14:textId="77777777" w:rsidR="00AB6C49" w:rsidRPr="00654974" w:rsidRDefault="00AB6C49" w:rsidP="005267C8">
            <w:pPr>
              <w:pStyle w:val="Subtitle"/>
              <w:jc w:val="center"/>
              <w:rPr>
                <w:rFonts w:cs="Arial"/>
              </w:rPr>
            </w:pPr>
            <w:r>
              <w:rPr>
                <w:rFonts w:cs="Arial"/>
              </w:rPr>
              <w:t>15</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6BC54" w14:textId="77777777" w:rsidR="00AB6C49" w:rsidRPr="00654974" w:rsidRDefault="00AB6C49" w:rsidP="005267C8">
            <w:pPr>
              <w:pStyle w:val="Subtitle"/>
              <w:rPr>
                <w:rFonts w:cs="Arial"/>
              </w:rPr>
            </w:pPr>
            <w:r>
              <w:t>Week 5</w:t>
            </w:r>
          </w:p>
        </w:tc>
      </w:tr>
      <w:tr w:rsidR="00AB6C49" w:rsidRPr="00654974" w14:paraId="71DCA072"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2BDA0" w14:textId="77777777" w:rsidR="00AB6C49" w:rsidRDefault="00AB6C49" w:rsidP="005267C8">
            <w:pPr>
              <w:pStyle w:val="Subtitle"/>
            </w:pPr>
            <w:r>
              <w:t>EXAM 5B</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C18CB3" w14:textId="77777777" w:rsidR="00AB6C49" w:rsidRDefault="00AB6C49" w:rsidP="00E63AD5">
            <w:pPr>
              <w:pStyle w:val="Subtitle"/>
            </w:pPr>
            <w:r w:rsidRPr="00251375">
              <w:rPr>
                <w:bCs/>
                <w:color w:val="auto"/>
                <w:szCs w:val="20"/>
              </w:rPr>
              <w:t>LASA</w:t>
            </w:r>
            <w:r w:rsidR="0066419F">
              <w:rPr>
                <w:bCs/>
                <w:color w:val="auto"/>
                <w:szCs w:val="20"/>
              </w:rPr>
              <w:t xml:space="preserve"> MIDTERM</w:t>
            </w:r>
            <w:r w:rsidRPr="00251375">
              <w:rPr>
                <w:bCs/>
                <w:color w:val="auto"/>
                <w:szCs w:val="20"/>
              </w:rPr>
              <w:t xml:space="preserve">: Create a </w:t>
            </w:r>
            <w:r w:rsidR="00E63AD5">
              <w:rPr>
                <w:bCs/>
                <w:color w:val="auto"/>
                <w:szCs w:val="20"/>
              </w:rPr>
              <w:t>Burned Calories</w:t>
            </w:r>
            <w:r>
              <w:rPr>
                <w:bCs/>
                <w:color w:val="auto"/>
                <w:szCs w:val="20"/>
              </w:rPr>
              <w:t xml:space="preserve"> Calculator</w:t>
            </w:r>
            <w:r w:rsidRPr="00251375">
              <w:rPr>
                <w:bCs/>
                <w:color w:val="auto"/>
                <w:szCs w:val="20"/>
              </w:rPr>
              <w:t xml:space="preserve"> Application</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3F9D40" w14:textId="77777777" w:rsidR="00AB6C49" w:rsidRDefault="00AB6C49" w:rsidP="005267C8">
            <w:pPr>
              <w:pStyle w:val="Subtitle"/>
              <w:jc w:val="center"/>
              <w:rPr>
                <w:rFonts w:cs="Arial"/>
              </w:rPr>
            </w:pPr>
            <w:r>
              <w:rPr>
                <w:rFonts w:cs="Arial"/>
              </w:rPr>
              <w:t>3</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805B38" w14:textId="77777777" w:rsidR="00AB6C49" w:rsidRPr="00654974"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84B4F" w14:textId="77777777" w:rsidR="00AB6C49" w:rsidRDefault="00AB6C4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DF8FB" w14:textId="77777777" w:rsidR="00AB6C49" w:rsidRDefault="00AB6C49" w:rsidP="005267C8">
            <w:pPr>
              <w:pStyle w:val="Subtitle"/>
              <w:jc w:val="center"/>
              <w:rPr>
                <w:rFonts w:cs="Arial"/>
              </w:rPr>
            </w:pPr>
            <w:r>
              <w:rPr>
                <w:rFonts w:cs="Arial"/>
              </w:rPr>
              <w:t>10</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58282" w14:textId="77777777" w:rsidR="00AB6C49" w:rsidRDefault="00AB6C49" w:rsidP="005267C8">
            <w:pPr>
              <w:pStyle w:val="Subtitle"/>
            </w:pPr>
            <w:r>
              <w:t>Week 5</w:t>
            </w:r>
          </w:p>
        </w:tc>
      </w:tr>
      <w:tr w:rsidR="00AB6C49" w:rsidRPr="00654974" w14:paraId="072B8078" w14:textId="77777777" w:rsidTr="005267C8">
        <w:trPr>
          <w:trHeight w:val="395"/>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432EB" w14:textId="77777777" w:rsidR="00AB6C49" w:rsidRPr="00654974" w:rsidRDefault="00AB6C49" w:rsidP="005267C8">
            <w:pPr>
              <w:pStyle w:val="Subtitle"/>
            </w:pPr>
            <w:r w:rsidRPr="00654974">
              <w:t xml:space="preserve">Total Week </w:t>
            </w:r>
            <w:r>
              <w:t>5</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2244CE" w14:textId="77777777" w:rsidR="00AB6C49" w:rsidRPr="00654974" w:rsidRDefault="00AB6C49" w:rsidP="005267C8">
            <w:pPr>
              <w:pStyle w:val="Subtitle"/>
              <w:rPr>
                <w:rFonts w:cs="Arial"/>
              </w:rPr>
            </w:pP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B647BD" w14:textId="77777777" w:rsidR="00AB6C49" w:rsidRPr="00654974" w:rsidRDefault="00AB6C49" w:rsidP="005267C8">
            <w:pPr>
              <w:pStyle w:val="Subtitle"/>
              <w:jc w:val="center"/>
              <w:rPr>
                <w:rFonts w:cs="Arial"/>
              </w:rPr>
            </w:pPr>
            <w:r>
              <w:t>6</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EADA47" w14:textId="77777777" w:rsidR="00AB6C49" w:rsidRPr="00654974" w:rsidRDefault="00546B01" w:rsidP="005267C8">
            <w:pPr>
              <w:pStyle w:val="Subtitle"/>
              <w:jc w:val="center"/>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4AD9C" w14:textId="77777777" w:rsidR="00AB6C49" w:rsidRPr="00654974" w:rsidRDefault="00941EA2" w:rsidP="005267C8">
            <w:pPr>
              <w:pStyle w:val="Subtitle"/>
              <w:jc w:val="center"/>
              <w:rPr>
                <w:rFonts w:cs="Arial"/>
              </w:rPr>
            </w:pPr>
            <w:r>
              <w:rPr>
                <w:rFonts w:cs="Arial"/>
              </w:rPr>
              <w:t>10</w:t>
            </w:r>
            <w:r w:rsidR="00AB6C49">
              <w:rPr>
                <w:rFonts w:cs="Arial"/>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52605" w14:textId="77777777" w:rsidR="00AB6C49" w:rsidRPr="00654974" w:rsidRDefault="00D118C8" w:rsidP="005267C8">
            <w:pPr>
              <w:pStyle w:val="Subtitle"/>
              <w:jc w:val="center"/>
              <w:rPr>
                <w:rFonts w:cs="Arial"/>
              </w:rPr>
            </w:pPr>
            <w:r>
              <w:rPr>
                <w:rFonts w:cs="Arial"/>
              </w:rPr>
              <w:t>290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05A78" w14:textId="77777777" w:rsidR="00AB6C49" w:rsidRPr="00654974" w:rsidRDefault="00AB6C49" w:rsidP="005267C8">
            <w:pPr>
              <w:pStyle w:val="Subtitle"/>
              <w:rPr>
                <w:rFonts w:cs="Arial"/>
              </w:rPr>
            </w:pPr>
          </w:p>
        </w:tc>
      </w:tr>
      <w:tr w:rsidR="00AB6C49" w:rsidRPr="00654974" w14:paraId="413B5E32" w14:textId="77777777" w:rsidTr="005267C8">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2AEC2B06" w14:textId="77777777" w:rsidR="00AB6C49" w:rsidRPr="00654974" w:rsidRDefault="00AB6C49" w:rsidP="005267C8">
            <w:pPr>
              <w:rPr>
                <w:rFonts w:cs="Arial"/>
                <w:color w:val="FFFFFF"/>
              </w:rPr>
            </w:pPr>
            <w:r w:rsidRPr="00E020E9">
              <w:rPr>
                <w:rFonts w:cs="Arial"/>
                <w:b/>
                <w:color w:val="FFFFFF"/>
              </w:rPr>
              <w:t>Week 6</w:t>
            </w:r>
          </w:p>
        </w:tc>
      </w:tr>
      <w:tr w:rsidR="00AB6C49" w:rsidRPr="00654974" w14:paraId="244CDECB"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1D9975EA" w14:textId="77777777" w:rsidR="00AB6C49" w:rsidRPr="00E020E9" w:rsidRDefault="00AB6C49"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234D4C01" w14:textId="77777777" w:rsidR="00AB6C49" w:rsidRPr="00E020E9" w:rsidRDefault="00AB6C49"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67698C77" w14:textId="77777777" w:rsidR="00AB6C49" w:rsidRPr="00E020E9" w:rsidRDefault="00AB6C4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573EA3B8" w14:textId="77777777" w:rsidR="00AB6C49" w:rsidRPr="00E020E9" w:rsidRDefault="00AB6C49"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191BB8AA" w14:textId="77777777" w:rsidR="00AB6C49" w:rsidRPr="00E020E9" w:rsidRDefault="002D5CE3" w:rsidP="005267C8">
            <w:pPr>
              <w:pStyle w:val="Title"/>
            </w:pPr>
            <w:r>
              <w:t>HW</w:t>
            </w:r>
            <w:r w:rsidR="00AB6C49"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57881E09" w14:textId="77777777" w:rsidR="00AB6C49" w:rsidRPr="00E020E9" w:rsidRDefault="00AB6C4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1BF515AA" w14:textId="77777777" w:rsidR="00AB6C49" w:rsidRPr="00E020E9" w:rsidRDefault="00AB6C49" w:rsidP="005267C8">
            <w:pPr>
              <w:pStyle w:val="Title"/>
            </w:pPr>
            <w:r w:rsidRPr="00E020E9">
              <w:br/>
              <w:t>Due</w:t>
            </w:r>
          </w:p>
        </w:tc>
      </w:tr>
      <w:tr w:rsidR="00AB6C49" w:rsidRPr="00654974" w14:paraId="0F69797B"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0BE8E4" w14:textId="77777777" w:rsidR="00AB6C49" w:rsidRPr="00654974" w:rsidRDefault="00AB6C49" w:rsidP="005267C8">
            <w:pPr>
              <w:pStyle w:val="Subtitle"/>
            </w:pPr>
            <w:r w:rsidRPr="00E020E9">
              <w:rPr>
                <w:rFonts w:cs="Arial"/>
                <w:szCs w:val="20"/>
              </w:rPr>
              <w:t>L</w:t>
            </w:r>
            <w:r>
              <w:rPr>
                <w:rFonts w:cs="Arial"/>
                <w:szCs w:val="20"/>
              </w:rPr>
              <w:t>EC</w:t>
            </w:r>
            <w:r>
              <w:t xml:space="preserve"> 6</w:t>
            </w:r>
            <w:r w:rsidRPr="00654974">
              <w:t>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F22FD2" w14:textId="77777777" w:rsidR="00AB6C49" w:rsidRPr="00654974" w:rsidRDefault="009D1599" w:rsidP="00624EAD">
            <w:pPr>
              <w:pStyle w:val="Subtitle"/>
            </w:pPr>
            <w:r>
              <w:rPr>
                <w:bCs/>
                <w:color w:val="auto"/>
                <w:szCs w:val="20"/>
              </w:rPr>
              <w:t>Two Pane, Accessibility</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215F96" w14:textId="77777777" w:rsidR="00AB6C49" w:rsidRPr="00654974" w:rsidRDefault="00AB6C49"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CBE3A"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AB4E0"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9CE3D"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9E456" w14:textId="77777777" w:rsidR="00AB6C49" w:rsidRPr="00654974" w:rsidRDefault="00AB6C49" w:rsidP="005267C8">
            <w:pPr>
              <w:pStyle w:val="Subtitle"/>
            </w:pPr>
          </w:p>
        </w:tc>
      </w:tr>
      <w:tr w:rsidR="00AB6C49" w:rsidRPr="00654974" w14:paraId="32D6F85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662D09" w14:textId="77777777" w:rsidR="00AB6C49" w:rsidRPr="00E020E9" w:rsidRDefault="00AB6C49" w:rsidP="005267C8">
            <w:pPr>
              <w:pStyle w:val="Subtitle"/>
              <w:rPr>
                <w:rFonts w:cs="Arial"/>
                <w:szCs w:val="20"/>
              </w:rPr>
            </w:pPr>
            <w:r>
              <w:rPr>
                <w:rFonts w:cs="Arial"/>
                <w:szCs w:val="20"/>
              </w:rPr>
              <w:t>LEC 6B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DAABCD" w14:textId="77777777" w:rsidR="00AB6C49" w:rsidRDefault="009D1599" w:rsidP="009D1599">
            <w:pPr>
              <w:pStyle w:val="Subtitle"/>
            </w:pPr>
            <w:r>
              <w:t>Localization, Data Binding</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FDC924" w14:textId="77777777" w:rsidR="00AB6C49" w:rsidRPr="00654974" w:rsidRDefault="00AB6C49"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A329C"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45DEC"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3D2A5" w14:textId="77777777" w:rsidR="00AB6C49"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4C85A" w14:textId="77777777" w:rsidR="00AB6C49" w:rsidRDefault="00AB6C49" w:rsidP="005267C8">
            <w:pPr>
              <w:pStyle w:val="Subtitle"/>
            </w:pPr>
          </w:p>
        </w:tc>
      </w:tr>
      <w:tr w:rsidR="00B52B1C" w:rsidRPr="00654974" w14:paraId="13F1D554"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010A2C" w14:textId="77777777" w:rsidR="00B52B1C" w:rsidRDefault="00B52B1C" w:rsidP="005267C8">
            <w:pPr>
              <w:pStyle w:val="Subtitle"/>
              <w:rPr>
                <w:rFonts w:cs="Arial"/>
                <w:szCs w:val="20"/>
              </w:rPr>
            </w:pPr>
            <w:r>
              <w:rPr>
                <w:rFonts w:cs="Arial"/>
                <w:szCs w:val="20"/>
              </w:rPr>
              <w:t>LEC 6D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F03684" w14:textId="77777777" w:rsidR="00B52B1C" w:rsidRDefault="00B52B1C" w:rsidP="0066227C">
            <w:pPr>
              <w:pStyle w:val="Subtitle"/>
            </w:pPr>
            <w:r>
              <w:t>Firebase</w:t>
            </w:r>
            <w:r w:rsidR="0066227C">
              <w:t xml:space="preserve"> and Multi-Window Support</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683B98" w14:textId="77777777" w:rsidR="00B52B1C" w:rsidRDefault="0066227C"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327A8" w14:textId="77777777" w:rsidR="00B52B1C" w:rsidRDefault="00B52B1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55888" w14:textId="77777777" w:rsidR="00B52B1C" w:rsidRPr="00654974" w:rsidRDefault="00B52B1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246F3" w14:textId="77777777" w:rsidR="00B52B1C" w:rsidRDefault="00B52B1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8C7B3" w14:textId="77777777" w:rsidR="00B52B1C" w:rsidRDefault="00B52B1C" w:rsidP="005267C8">
            <w:pPr>
              <w:pStyle w:val="Subtitle"/>
            </w:pPr>
          </w:p>
        </w:tc>
      </w:tr>
      <w:tr w:rsidR="00AB6C49" w:rsidRPr="00654974" w14:paraId="513F263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91ACF1" w14:textId="77777777" w:rsidR="00AB6C49" w:rsidRPr="00E020E9" w:rsidRDefault="00AB6C49" w:rsidP="005267C8">
            <w:pPr>
              <w:pStyle w:val="Subtitle"/>
              <w:rPr>
                <w:rFonts w:cs="Arial"/>
                <w:szCs w:val="20"/>
              </w:rPr>
            </w:pPr>
            <w:r>
              <w:rPr>
                <w:rFonts w:cs="Arial"/>
                <w:szCs w:val="20"/>
              </w:rPr>
              <w:t>IC EX 6A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A46095" w14:textId="77777777" w:rsidR="00AB6C49" w:rsidRDefault="00AB6C49" w:rsidP="005267C8">
            <w:pPr>
              <w:pStyle w:val="Subtitle"/>
            </w:pPr>
            <w:r>
              <w:t>Review the News Reader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1A1577" w14:textId="77777777" w:rsidR="00AB6C49" w:rsidRPr="00654974" w:rsidRDefault="00AB6C4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627D6"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2F9A8"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95B9"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C9F10" w14:textId="77777777" w:rsidR="00AB6C49" w:rsidRDefault="00AB6C49" w:rsidP="005267C8">
            <w:pPr>
              <w:pStyle w:val="Subtitle"/>
            </w:pPr>
          </w:p>
        </w:tc>
      </w:tr>
      <w:tr w:rsidR="00AB6C49" w:rsidRPr="00654974" w14:paraId="146F443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AF50E" w14:textId="77777777" w:rsidR="00AB6C49" w:rsidRDefault="00AB6C49" w:rsidP="005267C8">
            <w:pPr>
              <w:pStyle w:val="Subtitle"/>
              <w:rPr>
                <w:rFonts w:cs="Arial"/>
                <w:szCs w:val="20"/>
              </w:rPr>
            </w:pPr>
            <w:r>
              <w:rPr>
                <w:rFonts w:cs="Arial"/>
                <w:szCs w:val="20"/>
              </w:rPr>
              <w:t>IC EX 6B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8826CC" w14:textId="77777777" w:rsidR="00AB6C49" w:rsidRDefault="00AB6C49" w:rsidP="005267C8">
            <w:pPr>
              <w:pStyle w:val="Subtitle"/>
            </w:pPr>
            <w:r>
              <w:t>Work with asynchronous tasks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45651C" w14:textId="77777777" w:rsidR="00AB6C49" w:rsidRDefault="00AB6C4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4A688"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5948F"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1142F"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00792" w14:textId="77777777" w:rsidR="00AB6C49" w:rsidRDefault="00AB6C49" w:rsidP="005267C8">
            <w:pPr>
              <w:pStyle w:val="Subtitle"/>
            </w:pPr>
          </w:p>
        </w:tc>
      </w:tr>
      <w:tr w:rsidR="00AB6C49" w:rsidRPr="00654974" w14:paraId="1D38CF6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995D42" w14:textId="77777777" w:rsidR="00AB6C49" w:rsidRDefault="00AB6C49" w:rsidP="005267C8">
            <w:pPr>
              <w:pStyle w:val="Subtitle"/>
              <w:rPr>
                <w:rFonts w:cs="Arial"/>
                <w:szCs w:val="20"/>
              </w:rPr>
            </w:pPr>
            <w:r>
              <w:rPr>
                <w:rFonts w:cs="Arial"/>
                <w:szCs w:val="20"/>
              </w:rPr>
              <w:t>IC EX 6C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9B6DF1" w14:textId="77777777" w:rsidR="00AB6C49" w:rsidRDefault="00AB6C49" w:rsidP="005267C8">
            <w:pPr>
              <w:pStyle w:val="Subtitle"/>
            </w:pPr>
            <w:r>
              <w:t>Modify the News Reader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D57C8A" w14:textId="77777777" w:rsidR="00AB6C49" w:rsidRDefault="00AB6C4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76045"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5225D"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427D3"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87B8D" w14:textId="77777777" w:rsidR="00AB6C49" w:rsidRDefault="00AB6C49" w:rsidP="005267C8">
            <w:pPr>
              <w:pStyle w:val="Subtitle"/>
            </w:pPr>
          </w:p>
        </w:tc>
      </w:tr>
      <w:tr w:rsidR="00AB6C49" w:rsidRPr="00654974" w14:paraId="3F29A62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787915" w14:textId="77777777" w:rsidR="00AB6C49" w:rsidRDefault="00AB6C49" w:rsidP="005267C8">
            <w:pPr>
              <w:pStyle w:val="Subtitle"/>
              <w:rPr>
                <w:rFonts w:cs="Arial"/>
                <w:szCs w:val="20"/>
              </w:rPr>
            </w:pPr>
            <w:r>
              <w:rPr>
                <w:rFonts w:cs="Arial"/>
                <w:szCs w:val="20"/>
              </w:rPr>
              <w:t>IC EX 6D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C9E0FC" w14:textId="77777777" w:rsidR="00AB6C49" w:rsidRDefault="00AB6C49" w:rsidP="005267C8">
            <w:pPr>
              <w:pStyle w:val="Subtitle"/>
            </w:pPr>
            <w:r>
              <w:t>Work with a service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C912E5" w14:textId="77777777" w:rsidR="00AB6C49" w:rsidRDefault="00AB6C4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68B84"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34D3B"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687CF"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4CC97" w14:textId="77777777" w:rsidR="00AB6C49" w:rsidRDefault="00AB6C49" w:rsidP="005267C8">
            <w:pPr>
              <w:pStyle w:val="Subtitle"/>
            </w:pPr>
          </w:p>
        </w:tc>
      </w:tr>
      <w:tr w:rsidR="00AB6C49" w:rsidRPr="00654974" w14:paraId="4AFBA4B9"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D721B2" w14:textId="77777777" w:rsidR="00AB6C49" w:rsidRDefault="00AB6C49" w:rsidP="005267C8">
            <w:pPr>
              <w:pStyle w:val="Subtitle"/>
              <w:rPr>
                <w:rFonts w:cs="Arial"/>
                <w:szCs w:val="20"/>
              </w:rPr>
            </w:pPr>
            <w:r>
              <w:rPr>
                <w:rFonts w:cs="Arial"/>
                <w:szCs w:val="20"/>
              </w:rPr>
              <w:t>IC EX 6E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347E1C" w14:textId="77777777" w:rsidR="00AB6C49" w:rsidRDefault="00AB6C49" w:rsidP="005267C8">
            <w:pPr>
              <w:pStyle w:val="Subtitle"/>
            </w:pPr>
            <w:r>
              <w:t>Modify the Notification for the News Reader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D6C6D9" w14:textId="77777777" w:rsidR="00AB6C49" w:rsidRDefault="00AB6C4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74209"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D0685"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FFF72"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79E2B" w14:textId="77777777" w:rsidR="00AB6C49" w:rsidRDefault="00AB6C49" w:rsidP="005267C8">
            <w:pPr>
              <w:pStyle w:val="Subtitle"/>
            </w:pPr>
          </w:p>
        </w:tc>
      </w:tr>
      <w:tr w:rsidR="00AB6C49" w:rsidRPr="00654974" w14:paraId="7449C777"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EB2387" w14:textId="77777777" w:rsidR="00AB6C49" w:rsidRDefault="00B127AF" w:rsidP="005267C8">
            <w:pPr>
              <w:pStyle w:val="Subtitle"/>
              <w:rPr>
                <w:rFonts w:cs="Arial"/>
                <w:szCs w:val="20"/>
              </w:rPr>
            </w:pPr>
            <w:r>
              <w:rPr>
                <w:rFonts w:cs="Arial"/>
                <w:szCs w:val="20"/>
              </w:rPr>
              <w:t>IC EX 6F</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BEAF1D" w14:textId="77777777" w:rsidR="00AB6C49" w:rsidRDefault="00AB6C49" w:rsidP="005267C8">
            <w:pPr>
              <w:pStyle w:val="Subtitle"/>
            </w:pPr>
            <w:r>
              <w:t>Create a Reminder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50A070" w14:textId="77777777" w:rsidR="00AB6C49" w:rsidRDefault="00AB6C4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7A54F" w14:textId="77777777" w:rsidR="00AB6C49"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D9026"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FBED7"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8DC57" w14:textId="77777777" w:rsidR="00AB6C49" w:rsidRDefault="00AB6C49" w:rsidP="005267C8">
            <w:pPr>
              <w:pStyle w:val="Subtitle"/>
            </w:pPr>
          </w:p>
        </w:tc>
      </w:tr>
      <w:tr w:rsidR="00AB6C49" w:rsidRPr="00654974" w14:paraId="602EFD9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76035C" w14:textId="77777777" w:rsidR="00AB6C49" w:rsidRPr="00654974" w:rsidRDefault="00AB6C49" w:rsidP="005267C8">
            <w:pPr>
              <w:pStyle w:val="Subtitle"/>
            </w:pPr>
            <w:r>
              <w:rPr>
                <w:szCs w:val="20"/>
              </w:rPr>
              <w:t>LAB</w:t>
            </w:r>
            <w:r w:rsidRPr="00E020E9">
              <w:rPr>
                <w:szCs w:val="20"/>
              </w:rPr>
              <w:t xml:space="preserve"> </w:t>
            </w:r>
            <w:r>
              <w:t>6A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6BC640" w14:textId="77777777" w:rsidR="00AB6C49" w:rsidRPr="00654974" w:rsidRDefault="00846F61" w:rsidP="005267C8">
            <w:pPr>
              <w:pStyle w:val="Subtitle"/>
            </w:pPr>
            <w:r>
              <w:t>Project 5</w:t>
            </w:r>
            <w:r w:rsidR="00AB6C49">
              <w:t>:  Use a timer thread to the News Reader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A15953"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C70FD" w14:textId="77777777" w:rsidR="00AB6C49" w:rsidRPr="00654974" w:rsidRDefault="00AB6C49"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7575B"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EEF70" w14:textId="77777777" w:rsidR="00AB6C49" w:rsidRPr="00654974" w:rsidRDefault="00AB6C49" w:rsidP="005267C8">
            <w:pPr>
              <w:pStyle w:val="Subtitle"/>
              <w:jc w:val="center"/>
            </w:pPr>
            <w: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47590" w14:textId="77777777" w:rsidR="00AB6C49" w:rsidRPr="00654974" w:rsidRDefault="00AB6C49" w:rsidP="005267C8">
            <w:pPr>
              <w:pStyle w:val="Subtitle"/>
            </w:pPr>
            <w:r>
              <w:t>Week 7</w:t>
            </w:r>
          </w:p>
        </w:tc>
      </w:tr>
      <w:tr w:rsidR="00AB6C49" w:rsidRPr="00654974" w14:paraId="40F052E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C443E2" w14:textId="77777777" w:rsidR="00AB6C49" w:rsidRDefault="002D5CE3" w:rsidP="005267C8">
            <w:pPr>
              <w:pStyle w:val="Subtitle"/>
              <w:rPr>
                <w:szCs w:val="20"/>
              </w:rPr>
            </w:pPr>
            <w:r>
              <w:rPr>
                <w:szCs w:val="20"/>
              </w:rPr>
              <w:t>HW</w:t>
            </w:r>
            <w:r w:rsidR="00AB6C49">
              <w:rPr>
                <w:szCs w:val="20"/>
              </w:rPr>
              <w:t xml:space="preserve"> 6A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6CF264" w14:textId="77777777" w:rsidR="00AB6C49" w:rsidRPr="00654974" w:rsidRDefault="00846F61" w:rsidP="005267C8">
            <w:pPr>
              <w:pStyle w:val="Subtitle"/>
            </w:pPr>
            <w:r>
              <w:t>Project 5</w:t>
            </w:r>
            <w:r w:rsidR="00AB6C49">
              <w:t>:  Use a timer thread to the News Reader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9BD67F"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09CC1"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0A710D" w14:textId="77777777" w:rsidR="00AB6C49" w:rsidRPr="00654974" w:rsidRDefault="00AB6C49" w:rsidP="005267C8">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FF0DD" w14:textId="77777777" w:rsidR="00AB6C49" w:rsidRPr="00654974" w:rsidRDefault="00D118C8" w:rsidP="005267C8">
            <w:pPr>
              <w:pStyle w:val="Subtitle"/>
              <w:jc w:val="center"/>
            </w:pPr>
            <w: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832C4" w14:textId="77777777" w:rsidR="00AB6C49" w:rsidRPr="00654974" w:rsidRDefault="00AB6C49" w:rsidP="005267C8">
            <w:pPr>
              <w:pStyle w:val="Subtitle"/>
            </w:pPr>
            <w:r>
              <w:t>Week 7</w:t>
            </w:r>
          </w:p>
        </w:tc>
      </w:tr>
      <w:tr w:rsidR="00AB6C49" w:rsidRPr="00654974" w14:paraId="669857C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AA6A79" w14:textId="77777777" w:rsidR="00AB6C49" w:rsidRPr="00654974" w:rsidRDefault="002D5CE3" w:rsidP="005267C8">
            <w:pPr>
              <w:pStyle w:val="Subtitle"/>
            </w:pPr>
            <w:r>
              <w:t>HW</w:t>
            </w:r>
            <w:r w:rsidR="00AB6C49" w:rsidRPr="00654974">
              <w:t xml:space="preserve"> </w:t>
            </w:r>
            <w:r w:rsidR="00AB6C49">
              <w:t>6B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C38105" w14:textId="77777777" w:rsidR="00AB6C49" w:rsidRPr="00654974" w:rsidRDefault="00AB6C49" w:rsidP="005267C8">
            <w:pPr>
              <w:pStyle w:val="Subtitle"/>
            </w:pPr>
            <w:r w:rsidRPr="00D0469F">
              <w:t>Read Chapter</w:t>
            </w:r>
            <w:r w:rsidR="009D1599">
              <w:t>s</w:t>
            </w:r>
            <w:r w:rsidRPr="00D0469F">
              <w:t xml:space="preserve"> </w:t>
            </w:r>
            <w:r w:rsidR="009D1599">
              <w:t>17, 18</w:t>
            </w:r>
            <w:r w:rsidRPr="00D0469F">
              <w:t xml:space="preserve"> </w:t>
            </w:r>
            <w:r>
              <w:br/>
            </w:r>
            <w:r w:rsidRPr="00D0469F">
              <w:t>(</w:t>
            </w:r>
            <w:r w:rsidR="00846F61">
              <w:t>5</w:t>
            </w:r>
            <w:r>
              <w:t>2</w:t>
            </w:r>
            <w:r w:rsidRPr="00D0469F">
              <w:t xml:space="preserve"> pages) Evaluated by </w:t>
            </w:r>
            <w:r w:rsidR="002D5CE3">
              <w:t>HW</w:t>
            </w:r>
            <w:r>
              <w:t xml:space="preserve"> 6</w:t>
            </w:r>
            <w:r w:rsidR="00846F61">
              <w:t>D</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396738"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9B758" w14:textId="77777777" w:rsidR="00AB6C49" w:rsidRPr="00654974" w:rsidRDefault="00AB6C4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B894D" w14:textId="77777777" w:rsidR="00AB6C49" w:rsidRPr="00654974" w:rsidRDefault="00846F61" w:rsidP="005267C8">
            <w:pPr>
              <w:pStyle w:val="Subtitle"/>
              <w:jc w:val="center"/>
            </w:pPr>
            <w:r>
              <w:t>5</w:t>
            </w:r>
            <w:r w:rsidR="00AB6C49">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F431D" w14:textId="77777777" w:rsidR="00AB6C49" w:rsidRPr="00654974" w:rsidRDefault="00AB6C4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E77D8" w14:textId="77777777" w:rsidR="00AB6C49" w:rsidRPr="00654974" w:rsidRDefault="00AB6C49" w:rsidP="005267C8">
            <w:pPr>
              <w:pStyle w:val="Subtitle"/>
            </w:pPr>
          </w:p>
        </w:tc>
      </w:tr>
      <w:tr w:rsidR="00846F61" w:rsidRPr="00654974" w14:paraId="6A392EC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6D7ED5" w14:textId="77777777" w:rsidR="00846F61" w:rsidRPr="00654974" w:rsidRDefault="002D5CE3" w:rsidP="0059201E">
            <w:pPr>
              <w:pStyle w:val="Subtitle"/>
            </w:pPr>
            <w:r>
              <w:t>HW</w:t>
            </w:r>
            <w:r w:rsidR="00846F61" w:rsidRPr="00654974">
              <w:t xml:space="preserve"> </w:t>
            </w:r>
            <w:r w:rsidR="00846F61">
              <w:t>6C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A79B07" w14:textId="77777777" w:rsidR="00846F61" w:rsidRPr="00654974" w:rsidRDefault="00846F61" w:rsidP="00846F61">
            <w:pPr>
              <w:pStyle w:val="Subtitle"/>
            </w:pPr>
            <w:r w:rsidRPr="00D0469F">
              <w:t>Read Chapter</w:t>
            </w:r>
            <w:r w:rsidR="009D1599">
              <w:t>s</w:t>
            </w:r>
            <w:r w:rsidRPr="00D0469F">
              <w:t xml:space="preserve"> </w:t>
            </w:r>
            <w:r w:rsidR="009D1599">
              <w:t>19, 20</w:t>
            </w:r>
            <w:r w:rsidRPr="00D0469F">
              <w:t xml:space="preserve"> </w:t>
            </w:r>
            <w:r>
              <w:br/>
            </w:r>
            <w:r w:rsidRPr="00D0469F">
              <w:t>(</w:t>
            </w:r>
            <w:r>
              <w:t>40</w:t>
            </w:r>
            <w:r w:rsidRPr="00D0469F">
              <w:t xml:space="preserve"> pages) Evaluated by </w:t>
            </w:r>
            <w:r w:rsidR="002D5CE3">
              <w:t>HW</w:t>
            </w:r>
            <w:r>
              <w:t xml:space="preserve"> 6E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F339E0" w14:textId="77777777" w:rsidR="00846F61" w:rsidRPr="00654974" w:rsidRDefault="00846F61" w:rsidP="0059201E">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03A97" w14:textId="77777777" w:rsidR="00846F61" w:rsidRPr="00654974" w:rsidRDefault="00846F61" w:rsidP="0059201E">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48234" w14:textId="77777777" w:rsidR="00846F61" w:rsidRPr="00654974" w:rsidRDefault="00846F61" w:rsidP="0059201E">
            <w:pPr>
              <w:pStyle w:val="Subtitle"/>
              <w:jc w:val="center"/>
            </w:pPr>
            <w:r>
              <w:t>4.0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3EC70"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285F1" w14:textId="77777777" w:rsidR="00846F61" w:rsidRPr="00654974" w:rsidRDefault="00846F61" w:rsidP="005267C8">
            <w:pPr>
              <w:pStyle w:val="Subtitle"/>
            </w:pPr>
          </w:p>
        </w:tc>
      </w:tr>
      <w:tr w:rsidR="00846F61" w:rsidRPr="00654974" w14:paraId="5687424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C3E23C" w14:textId="77777777" w:rsidR="00846F61" w:rsidRPr="00654974" w:rsidRDefault="002D5CE3" w:rsidP="005267C8">
            <w:pPr>
              <w:pStyle w:val="Subtitle"/>
            </w:pPr>
            <w:r>
              <w:t>HW</w:t>
            </w:r>
            <w:r w:rsidR="00846F61" w:rsidRPr="00654974">
              <w:t xml:space="preserve"> </w:t>
            </w:r>
            <w:r w:rsidR="00846F61">
              <w:t>6D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CAD7CA" w14:textId="77777777" w:rsidR="00846F61" w:rsidRDefault="0002552C" w:rsidP="005267C8">
            <w:pPr>
              <w:pStyle w:val="Subtitle"/>
            </w:pPr>
            <w:r>
              <w:t>Review Questions: Chapter</w:t>
            </w:r>
            <w:r w:rsidR="009D1599">
              <w:t xml:space="preserve"> 17, 18</w:t>
            </w:r>
          </w:p>
          <w:p w14:paraId="1FC51882" w14:textId="77777777" w:rsidR="00846F61" w:rsidRPr="00654974" w:rsidRDefault="0080548C" w:rsidP="005267C8">
            <w:pPr>
              <w:pStyle w:val="Subtitle"/>
            </w:pPr>
            <w:r>
              <w:lastRenderedPageBreak/>
              <w:t>28</w:t>
            </w:r>
            <w:r w:rsidR="00846F61">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49E893"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C35D5"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9EB77" w14:textId="77777777" w:rsidR="00846F61" w:rsidRPr="00654974" w:rsidRDefault="006A27BF" w:rsidP="005267C8">
            <w:pPr>
              <w:pStyle w:val="Subtitle"/>
              <w:jc w:val="center"/>
            </w:pPr>
            <w:r>
              <w:t>1.8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B322E" w14:textId="77777777" w:rsidR="00846F61" w:rsidRPr="00654974" w:rsidRDefault="00D118C8" w:rsidP="005267C8">
            <w:pPr>
              <w:pStyle w:val="Subtitle"/>
              <w:jc w:val="center"/>
              <w:rPr>
                <w:rFonts w:cs="Arial"/>
              </w:rPr>
            </w:pPr>
            <w:r>
              <w:rPr>
                <w:rFonts w:cs="Arial"/>
              </w:rPr>
              <w:t>1</w:t>
            </w:r>
            <w:r w:rsidR="00846F61">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11BE0" w14:textId="77777777" w:rsidR="00846F61" w:rsidRPr="00654974" w:rsidRDefault="00846F61" w:rsidP="005267C8">
            <w:pPr>
              <w:pStyle w:val="Subtitle"/>
            </w:pPr>
            <w:r>
              <w:t>Start of Next Class Meeting</w:t>
            </w:r>
          </w:p>
        </w:tc>
      </w:tr>
      <w:tr w:rsidR="00846F61" w:rsidRPr="00654974" w14:paraId="420DACE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0793B0" w14:textId="77777777" w:rsidR="00846F61" w:rsidRPr="00654974" w:rsidRDefault="002D5CE3" w:rsidP="0059201E">
            <w:pPr>
              <w:pStyle w:val="Subtitle"/>
            </w:pPr>
            <w:r>
              <w:lastRenderedPageBreak/>
              <w:t>HW</w:t>
            </w:r>
            <w:r w:rsidR="00846F61" w:rsidRPr="00654974">
              <w:t xml:space="preserve"> </w:t>
            </w:r>
            <w:r w:rsidR="00846F61">
              <w:t>6E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B98940" w14:textId="77777777" w:rsidR="00846F61" w:rsidRDefault="0002552C" w:rsidP="0059201E">
            <w:pPr>
              <w:pStyle w:val="Subtitle"/>
            </w:pPr>
            <w:r>
              <w:t>Review Questions: Chapter</w:t>
            </w:r>
            <w:r w:rsidR="009D1599">
              <w:t xml:space="preserve"> 19, 20</w:t>
            </w:r>
          </w:p>
          <w:p w14:paraId="1FD32C93" w14:textId="77777777" w:rsidR="00846F61" w:rsidRPr="00654974" w:rsidRDefault="0080548C" w:rsidP="0059201E">
            <w:pPr>
              <w:pStyle w:val="Subtitle"/>
            </w:pPr>
            <w:r>
              <w:t>23</w:t>
            </w:r>
            <w:r w:rsidR="00846F61">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61D275" w14:textId="77777777" w:rsidR="00846F61" w:rsidRPr="00654974" w:rsidRDefault="00846F61" w:rsidP="0059201E">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377D1" w14:textId="77777777" w:rsidR="00846F61" w:rsidRPr="00654974" w:rsidRDefault="00846F61" w:rsidP="0059201E">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8784B" w14:textId="77777777" w:rsidR="00846F61" w:rsidRPr="00654974" w:rsidRDefault="006A27BF" w:rsidP="0059201E">
            <w:pPr>
              <w:pStyle w:val="Subtitle"/>
              <w:jc w:val="center"/>
            </w:pPr>
            <w: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BE09D" w14:textId="77777777" w:rsidR="00846F61" w:rsidRPr="00654974" w:rsidRDefault="00D118C8" w:rsidP="0059201E">
            <w:pPr>
              <w:pStyle w:val="Subtitle"/>
              <w:jc w:val="center"/>
              <w:rPr>
                <w:rFonts w:cs="Arial"/>
              </w:rPr>
            </w:pPr>
            <w:r>
              <w:rPr>
                <w:rFonts w:cs="Arial"/>
              </w:rPr>
              <w:t>1</w:t>
            </w:r>
            <w:r w:rsidR="00846F61">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4BB2F" w14:textId="77777777" w:rsidR="00846F61" w:rsidRPr="00654974" w:rsidRDefault="00846F61" w:rsidP="0059201E">
            <w:pPr>
              <w:pStyle w:val="Subtitle"/>
            </w:pPr>
            <w:r>
              <w:t>Week 7</w:t>
            </w:r>
          </w:p>
        </w:tc>
      </w:tr>
      <w:tr w:rsidR="00846F61" w:rsidRPr="00654974" w14:paraId="1447465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ADED10" w14:textId="77777777" w:rsidR="00846F61" w:rsidRPr="00654974" w:rsidRDefault="00846F61" w:rsidP="005267C8">
            <w:pPr>
              <w:pStyle w:val="Subtitle"/>
            </w:pPr>
            <w:r w:rsidRPr="00654974">
              <w:t xml:space="preserve">Total Week </w:t>
            </w:r>
            <w:r>
              <w:t>6</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6C3091" w14:textId="77777777" w:rsidR="00846F61" w:rsidRPr="00654974" w:rsidRDefault="00846F61"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8FF587" w14:textId="77777777" w:rsidR="00846F61" w:rsidRPr="00654974" w:rsidRDefault="00846F61"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B277F" w14:textId="77777777" w:rsidR="00846F61" w:rsidRPr="00654974" w:rsidRDefault="00846F61"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6D262" w14:textId="77777777" w:rsidR="00846F61" w:rsidRPr="00654974" w:rsidRDefault="006A27BF" w:rsidP="006A27BF">
            <w:pPr>
              <w:pStyle w:val="Subtitle"/>
              <w:jc w:val="center"/>
            </w:pPr>
            <w:r>
              <w:t>17.3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1C9A0" w14:textId="77777777" w:rsidR="00846F61" w:rsidRPr="00654974" w:rsidRDefault="00846F61" w:rsidP="005267C8">
            <w:pPr>
              <w:pStyle w:val="Subtitle"/>
              <w:jc w:val="center"/>
              <w:rPr>
                <w:rFonts w:cs="Arial"/>
              </w:rPr>
            </w:pPr>
            <w:r>
              <w:rPr>
                <w:rFonts w:cs="Arial"/>
              </w:rPr>
              <w:t>5</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0EFAB" w14:textId="77777777" w:rsidR="00846F61" w:rsidRPr="00654974" w:rsidRDefault="00846F61" w:rsidP="005267C8">
            <w:pPr>
              <w:pStyle w:val="Subtitle"/>
            </w:pPr>
          </w:p>
        </w:tc>
      </w:tr>
      <w:tr w:rsidR="00846F61" w:rsidRPr="00654974" w14:paraId="0368BCE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0D63566C" w14:textId="77777777" w:rsidR="00846F61" w:rsidRPr="00E020E9" w:rsidRDefault="00846F61" w:rsidP="005267C8">
            <w:pPr>
              <w:rPr>
                <w:rFonts w:cs="Arial"/>
                <w:b/>
                <w:color w:val="FFFFFF"/>
              </w:rPr>
            </w:pPr>
            <w:r w:rsidRPr="00E020E9">
              <w:rPr>
                <w:rFonts w:cs="Arial"/>
                <w:b/>
                <w:color w:val="FFFFFF"/>
              </w:rPr>
              <w:t>Week 7</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36F731A5" w14:textId="77777777" w:rsidR="00846F61" w:rsidRPr="00654974" w:rsidRDefault="00846F61" w:rsidP="005267C8">
            <w:pPr>
              <w:jc w:val="center"/>
              <w:rPr>
                <w:rFonts w:cs="Arial"/>
                <w:color w:val="FFFFFF"/>
              </w:rPr>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000000"/>
          </w:tcPr>
          <w:p w14:paraId="44385A90" w14:textId="77777777" w:rsidR="00846F61" w:rsidRPr="00654974" w:rsidRDefault="00846F61"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0F71510" w14:textId="77777777" w:rsidR="00846F61" w:rsidRPr="00654974" w:rsidRDefault="00846F61"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1EFDCFA" w14:textId="77777777" w:rsidR="00846F61" w:rsidRPr="00654974" w:rsidRDefault="00846F61"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9FD5EAD" w14:textId="77777777" w:rsidR="00846F61" w:rsidRPr="00654974" w:rsidRDefault="00846F61"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1825F65B" w14:textId="77777777" w:rsidR="00846F61" w:rsidRPr="00654974" w:rsidRDefault="00846F61" w:rsidP="005267C8">
            <w:pPr>
              <w:jc w:val="center"/>
              <w:rPr>
                <w:rFonts w:cs="Arial"/>
                <w:color w:val="FFFFFF"/>
              </w:rPr>
            </w:pPr>
          </w:p>
        </w:tc>
      </w:tr>
      <w:tr w:rsidR="00846F61" w:rsidRPr="00654974" w14:paraId="6E7D6FF0"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6424AEF4" w14:textId="77777777" w:rsidR="00846F61" w:rsidRPr="00E020E9" w:rsidRDefault="00846F61"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6E58C531" w14:textId="77777777" w:rsidR="00846F61" w:rsidRPr="00E020E9" w:rsidRDefault="00846F61"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5E91E0FC" w14:textId="77777777" w:rsidR="00846F61" w:rsidRPr="00E020E9" w:rsidRDefault="00846F61"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1D710AE0" w14:textId="77777777" w:rsidR="00846F61" w:rsidRPr="00E020E9" w:rsidRDefault="00846F61"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14BAF95C" w14:textId="77777777" w:rsidR="00846F61" w:rsidRPr="00E020E9" w:rsidRDefault="002D5CE3" w:rsidP="005267C8">
            <w:pPr>
              <w:pStyle w:val="Title"/>
            </w:pPr>
            <w:r>
              <w:t>HW</w:t>
            </w:r>
            <w:r w:rsidR="00846F61"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63FD0AEC" w14:textId="77777777" w:rsidR="00846F61" w:rsidRPr="00E020E9" w:rsidRDefault="00846F61"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7D98EB07" w14:textId="77777777" w:rsidR="00846F61" w:rsidRPr="00E020E9" w:rsidRDefault="00846F61" w:rsidP="005267C8">
            <w:pPr>
              <w:pStyle w:val="Title"/>
            </w:pPr>
            <w:r w:rsidRPr="00E020E9">
              <w:br/>
              <w:t>Due</w:t>
            </w:r>
          </w:p>
        </w:tc>
      </w:tr>
      <w:tr w:rsidR="0066227C" w:rsidRPr="00654974" w14:paraId="5880E3D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3C48E4" w14:textId="77777777" w:rsidR="0066227C" w:rsidRPr="00E020E9" w:rsidRDefault="0066227C" w:rsidP="005267C8">
            <w:pPr>
              <w:pStyle w:val="Subtitle"/>
              <w:rPr>
                <w:rFonts w:cs="Arial"/>
                <w:szCs w:val="20"/>
              </w:rPr>
            </w:pPr>
            <w:r>
              <w:rPr>
                <w:rFonts w:cs="Arial"/>
                <w:szCs w:val="20"/>
              </w:rPr>
              <w:t>LEC 7A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C532A9" w14:textId="77777777" w:rsidR="0066227C" w:rsidRDefault="009D1599" w:rsidP="005267C8">
            <w:pPr>
              <w:pStyle w:val="Subtitle"/>
              <w:rPr>
                <w:bCs/>
                <w:color w:val="auto"/>
                <w:szCs w:val="20"/>
              </w:rPr>
            </w:pPr>
            <w:r>
              <w:rPr>
                <w:bCs/>
                <w:color w:val="auto"/>
                <w:szCs w:val="20"/>
              </w:rPr>
              <w:t xml:space="preserve">Unit Test, XML </w:t>
            </w:r>
            <w:proofErr w:type="spellStart"/>
            <w:r>
              <w:rPr>
                <w:bCs/>
                <w:color w:val="auto"/>
                <w:szCs w:val="20"/>
              </w:rPr>
              <w:t>Drawables</w:t>
            </w:r>
            <w:proofErr w:type="spellEnd"/>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56372" w14:textId="77777777" w:rsidR="0066227C" w:rsidRDefault="0066227C"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4F589" w14:textId="77777777" w:rsidR="0066227C" w:rsidRPr="00654974" w:rsidRDefault="0066227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C82E7" w14:textId="77777777" w:rsidR="0066227C" w:rsidRPr="00654974" w:rsidRDefault="0066227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6B4C2" w14:textId="77777777" w:rsidR="0066227C" w:rsidRPr="00654974" w:rsidRDefault="0066227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BFA" w14:textId="77777777" w:rsidR="0066227C" w:rsidRPr="00654974" w:rsidRDefault="0066227C" w:rsidP="005267C8">
            <w:pPr>
              <w:pStyle w:val="Subtitle"/>
            </w:pPr>
          </w:p>
        </w:tc>
      </w:tr>
      <w:tr w:rsidR="00846F61" w:rsidRPr="00654974" w14:paraId="20C341A8"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B0CC7F" w14:textId="77777777" w:rsidR="00846F61" w:rsidRPr="00654974" w:rsidRDefault="00846F61" w:rsidP="005267C8">
            <w:pPr>
              <w:pStyle w:val="Subtitle"/>
            </w:pPr>
            <w:r w:rsidRPr="00E020E9">
              <w:rPr>
                <w:rFonts w:cs="Arial"/>
                <w:szCs w:val="20"/>
              </w:rPr>
              <w:t>L</w:t>
            </w:r>
            <w:r>
              <w:rPr>
                <w:rFonts w:cs="Arial"/>
                <w:szCs w:val="20"/>
              </w:rPr>
              <w:t>EC</w:t>
            </w:r>
            <w:r>
              <w:t xml:space="preserve"> 7</w:t>
            </w:r>
            <w:r w:rsidR="0066227C">
              <w:t>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A222D8" w14:textId="77777777" w:rsidR="00846F61" w:rsidRPr="00654974" w:rsidRDefault="009D1599" w:rsidP="005267C8">
            <w:pPr>
              <w:pStyle w:val="Subtitle"/>
            </w:pPr>
            <w:r>
              <w:rPr>
                <w:bCs/>
                <w:color w:val="auto"/>
                <w:szCs w:val="20"/>
              </w:rPr>
              <w:t>Tasks, HTTP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1F71DD" w14:textId="77777777" w:rsidR="00846F61" w:rsidRPr="00654974" w:rsidRDefault="0066227C"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00A5E"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AA53F"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2758"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C436A" w14:textId="77777777" w:rsidR="00846F61" w:rsidRPr="00654974" w:rsidRDefault="00846F61" w:rsidP="005267C8">
            <w:pPr>
              <w:pStyle w:val="Subtitle"/>
            </w:pPr>
          </w:p>
        </w:tc>
      </w:tr>
      <w:tr w:rsidR="00846F61" w:rsidRPr="00654974" w14:paraId="43F1564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BA7F27" w14:textId="77777777" w:rsidR="00846F61" w:rsidRPr="00E020E9" w:rsidRDefault="0066227C" w:rsidP="005267C8">
            <w:pPr>
              <w:pStyle w:val="Subtitle"/>
              <w:rPr>
                <w:rFonts w:cs="Arial"/>
                <w:szCs w:val="20"/>
              </w:rPr>
            </w:pPr>
            <w:r>
              <w:rPr>
                <w:rFonts w:cs="Arial"/>
                <w:szCs w:val="20"/>
              </w:rPr>
              <w:t>LEC 7C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ACF30D" w14:textId="77777777" w:rsidR="00846F61" w:rsidRPr="0044787C" w:rsidRDefault="00624EAD" w:rsidP="005267C8">
            <w:pPr>
              <w:pStyle w:val="Subtitle"/>
              <w:rPr>
                <w:bCs/>
                <w:color w:val="auto"/>
                <w:szCs w:val="20"/>
              </w:rPr>
            </w:pPr>
            <w:r>
              <w:rPr>
                <w:bCs/>
                <w:color w:val="auto"/>
                <w:szCs w:val="20"/>
              </w:rPr>
              <w:t>Content Providers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F52B89" w14:textId="77777777" w:rsidR="00846F61" w:rsidRPr="00654974" w:rsidRDefault="0066227C"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423AD"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975D3"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C831" w14:textId="77777777" w:rsidR="00846F61"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1BD8B" w14:textId="77777777" w:rsidR="00846F61" w:rsidRDefault="00846F61" w:rsidP="005267C8">
            <w:pPr>
              <w:pStyle w:val="Subtitle"/>
            </w:pPr>
          </w:p>
        </w:tc>
      </w:tr>
      <w:tr w:rsidR="00846F61" w:rsidRPr="00654974" w14:paraId="7DC35D3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86A1D4" w14:textId="77777777" w:rsidR="00846F61" w:rsidRDefault="00846F61" w:rsidP="005267C8">
            <w:pPr>
              <w:pStyle w:val="Subtitle"/>
              <w:rPr>
                <w:rFonts w:cs="Arial"/>
                <w:szCs w:val="20"/>
              </w:rPr>
            </w:pPr>
            <w:r>
              <w:rPr>
                <w:rFonts w:cs="Arial"/>
                <w:szCs w:val="20"/>
              </w:rPr>
              <w:t>IC EX 7A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FB0DEA" w14:textId="77777777" w:rsidR="00846F61" w:rsidRPr="006941C2" w:rsidRDefault="00846F61" w:rsidP="005267C8">
            <w:pPr>
              <w:pStyle w:val="Subtitle"/>
              <w:rPr>
                <w:bCs/>
                <w:color w:val="auto"/>
                <w:szCs w:val="20"/>
              </w:rPr>
            </w:pPr>
            <w:r w:rsidRPr="006941C2">
              <w:rPr>
                <w:bCs/>
                <w:color w:val="auto"/>
                <w:szCs w:val="20"/>
              </w:rPr>
              <w:t>Work with broadcast receivers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51CA4A" w14:textId="77777777" w:rsidR="00846F61" w:rsidRPr="00654974" w:rsidRDefault="00846F61"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A2B29"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6992B"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EBA52"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EC25E" w14:textId="77777777" w:rsidR="00846F61" w:rsidRDefault="00846F61" w:rsidP="005267C8">
            <w:pPr>
              <w:pStyle w:val="Subtitle"/>
            </w:pPr>
          </w:p>
        </w:tc>
      </w:tr>
      <w:tr w:rsidR="00846F61" w:rsidRPr="00654974" w14:paraId="2735136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DD3691" w14:textId="77777777" w:rsidR="00846F61" w:rsidRDefault="00846F61" w:rsidP="005267C8">
            <w:pPr>
              <w:pStyle w:val="Subtitle"/>
              <w:rPr>
                <w:rFonts w:cs="Arial"/>
                <w:szCs w:val="20"/>
              </w:rPr>
            </w:pPr>
            <w:r>
              <w:rPr>
                <w:rFonts w:cs="Arial"/>
                <w:szCs w:val="20"/>
              </w:rPr>
              <w:t>IC EX 7B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833C1C" w14:textId="77777777" w:rsidR="00846F61" w:rsidRPr="006941C2" w:rsidRDefault="00846F61" w:rsidP="005267C8">
            <w:pPr>
              <w:pStyle w:val="Subtitle"/>
              <w:rPr>
                <w:bCs/>
                <w:color w:val="auto"/>
                <w:szCs w:val="20"/>
              </w:rPr>
            </w:pPr>
            <w:r w:rsidRPr="006941C2">
              <w:rPr>
                <w:bCs/>
                <w:color w:val="auto"/>
                <w:szCs w:val="20"/>
              </w:rPr>
              <w:t>Review the Task List app and use its database class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A5B311" w14:textId="77777777" w:rsidR="00846F61" w:rsidRPr="00654974" w:rsidRDefault="00846F61"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39C84"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87236"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237A4"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D6700" w14:textId="77777777" w:rsidR="00846F61" w:rsidRDefault="00846F61" w:rsidP="005267C8">
            <w:pPr>
              <w:pStyle w:val="Subtitle"/>
            </w:pPr>
          </w:p>
        </w:tc>
      </w:tr>
      <w:tr w:rsidR="00846F61" w:rsidRPr="00654974" w14:paraId="30DF1C14"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359322" w14:textId="77777777" w:rsidR="00846F61" w:rsidRDefault="00846F61" w:rsidP="005267C8">
            <w:pPr>
              <w:pStyle w:val="Subtitle"/>
              <w:rPr>
                <w:rFonts w:cs="Arial"/>
                <w:szCs w:val="20"/>
              </w:rPr>
            </w:pPr>
            <w:r>
              <w:rPr>
                <w:rFonts w:cs="Arial"/>
                <w:szCs w:val="20"/>
              </w:rPr>
              <w:t>IC EX 7C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5A54D9" w14:textId="77777777" w:rsidR="00846F61" w:rsidRPr="006941C2" w:rsidRDefault="00846F61" w:rsidP="005267C8">
            <w:pPr>
              <w:pStyle w:val="Subtitle"/>
              <w:rPr>
                <w:bCs/>
                <w:color w:val="auto"/>
                <w:szCs w:val="20"/>
              </w:rPr>
            </w:pPr>
            <w:r w:rsidRPr="006941C2">
              <w:rPr>
                <w:bCs/>
                <w:color w:val="auto"/>
                <w:szCs w:val="20"/>
              </w:rPr>
              <w:t>Use the SQLite Database Browser</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75C5FA" w14:textId="77777777" w:rsidR="00846F61" w:rsidRDefault="00846F61"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8C3B1"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815CD"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90B4E"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35ACC" w14:textId="77777777" w:rsidR="00846F61" w:rsidRDefault="00846F61" w:rsidP="005267C8">
            <w:pPr>
              <w:pStyle w:val="Subtitle"/>
            </w:pPr>
          </w:p>
        </w:tc>
      </w:tr>
      <w:tr w:rsidR="00846F61" w:rsidRPr="00654974" w14:paraId="610A314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44E82E" w14:textId="77777777" w:rsidR="00846F61" w:rsidRDefault="00846F61" w:rsidP="005267C8">
            <w:pPr>
              <w:pStyle w:val="Subtitle"/>
              <w:rPr>
                <w:rFonts w:cs="Arial"/>
                <w:szCs w:val="20"/>
              </w:rPr>
            </w:pPr>
            <w:r>
              <w:rPr>
                <w:rFonts w:cs="Arial"/>
                <w:szCs w:val="20"/>
              </w:rPr>
              <w:t>IC EX 7D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8C2067" w14:textId="77777777" w:rsidR="00846F61" w:rsidRPr="006941C2" w:rsidRDefault="00846F61" w:rsidP="005267C8">
            <w:pPr>
              <w:pStyle w:val="Subtitle"/>
              <w:rPr>
                <w:bCs/>
                <w:color w:val="auto"/>
                <w:szCs w:val="20"/>
              </w:rPr>
            </w:pPr>
            <w:r w:rsidRPr="006941C2">
              <w:rPr>
                <w:bCs/>
                <w:color w:val="auto"/>
                <w:szCs w:val="20"/>
              </w:rPr>
              <w:t>Modify the database class for the Task List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C3D447" w14:textId="77777777" w:rsidR="00846F61" w:rsidRDefault="00846F61"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37EDD"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69A4E"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AA11D"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3BC43" w14:textId="77777777" w:rsidR="00846F61" w:rsidRDefault="00846F61" w:rsidP="005267C8">
            <w:pPr>
              <w:pStyle w:val="Subtitle"/>
            </w:pPr>
          </w:p>
        </w:tc>
      </w:tr>
      <w:tr w:rsidR="00846F61" w:rsidRPr="00654974" w14:paraId="4D89585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124471" w14:textId="77777777" w:rsidR="00846F61" w:rsidRDefault="00846F61" w:rsidP="005267C8">
            <w:pPr>
              <w:pStyle w:val="Subtitle"/>
              <w:rPr>
                <w:rFonts w:cs="Arial"/>
                <w:szCs w:val="20"/>
              </w:rPr>
            </w:pPr>
            <w:r>
              <w:rPr>
                <w:rFonts w:cs="Arial"/>
                <w:szCs w:val="20"/>
              </w:rPr>
              <w:t>LAB 7A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D88B5A" w14:textId="77777777" w:rsidR="00846F61" w:rsidRPr="006941C2" w:rsidRDefault="0059201E" w:rsidP="005267C8">
            <w:pPr>
              <w:pStyle w:val="Subtitle"/>
              <w:rPr>
                <w:bCs/>
                <w:color w:val="auto"/>
                <w:szCs w:val="20"/>
              </w:rPr>
            </w:pPr>
            <w:r>
              <w:rPr>
                <w:bCs/>
                <w:color w:val="auto"/>
                <w:szCs w:val="20"/>
              </w:rPr>
              <w:t>Project 6</w:t>
            </w:r>
            <w:r w:rsidR="00846F61">
              <w:rPr>
                <w:bCs/>
                <w:color w:val="auto"/>
                <w:szCs w:val="20"/>
              </w:rPr>
              <w:t>:  Add Broadcast Receivers to the Tip Calculator App or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66CF8A"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4C4CA" w14:textId="77777777" w:rsidR="00846F61" w:rsidRPr="00654974" w:rsidRDefault="00846F61"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E4330"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45F0E" w14:textId="77777777" w:rsidR="00846F61" w:rsidRPr="00654974" w:rsidRDefault="00846F61" w:rsidP="005267C8">
            <w:pPr>
              <w:pStyle w:val="Subtitle"/>
              <w:jc w:val="center"/>
            </w:pPr>
            <w: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F7506" w14:textId="77777777" w:rsidR="00846F61" w:rsidRDefault="00846F61" w:rsidP="005267C8">
            <w:pPr>
              <w:pStyle w:val="Subtitle"/>
            </w:pPr>
            <w:r>
              <w:t>Week 8</w:t>
            </w:r>
          </w:p>
        </w:tc>
      </w:tr>
      <w:tr w:rsidR="00846F61" w:rsidRPr="00654974" w14:paraId="4ED10BB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0E2645" w14:textId="77777777" w:rsidR="00846F61" w:rsidRDefault="00846F61" w:rsidP="005267C8">
            <w:pPr>
              <w:pStyle w:val="Subtitle"/>
              <w:rPr>
                <w:rFonts w:cs="Arial"/>
                <w:szCs w:val="20"/>
              </w:rPr>
            </w:pPr>
            <w:r>
              <w:rPr>
                <w:rFonts w:cs="Arial"/>
                <w:szCs w:val="20"/>
              </w:rPr>
              <w:t>LAB 7B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DEEECC" w14:textId="77777777" w:rsidR="00846F61" w:rsidRPr="006941C2" w:rsidRDefault="0059201E" w:rsidP="005267C8">
            <w:pPr>
              <w:pStyle w:val="Subtitle"/>
              <w:rPr>
                <w:bCs/>
                <w:color w:val="auto"/>
                <w:szCs w:val="20"/>
              </w:rPr>
            </w:pPr>
            <w:r>
              <w:rPr>
                <w:bCs/>
                <w:color w:val="auto"/>
                <w:szCs w:val="20"/>
              </w:rPr>
              <w:t>Project 7</w:t>
            </w:r>
            <w:r w:rsidR="00846F61">
              <w:rPr>
                <w:bCs/>
                <w:color w:val="auto"/>
                <w:szCs w:val="20"/>
              </w:rPr>
              <w:t>:  Add a database to the Tip Calculator App or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7BD7C2"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10A89" w14:textId="77777777" w:rsidR="00846F61" w:rsidRPr="00654974" w:rsidRDefault="00846F61"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E1A89"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CE1C6" w14:textId="77777777" w:rsidR="00846F61" w:rsidRPr="00654974" w:rsidRDefault="00846F61" w:rsidP="005267C8">
            <w:pPr>
              <w:pStyle w:val="Subtitle"/>
              <w:jc w:val="center"/>
            </w:pPr>
            <w: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E20E8" w14:textId="77777777" w:rsidR="00846F61" w:rsidRDefault="00846F61" w:rsidP="005267C8">
            <w:pPr>
              <w:pStyle w:val="Subtitle"/>
            </w:pPr>
            <w:r>
              <w:t>Week 8</w:t>
            </w:r>
          </w:p>
        </w:tc>
      </w:tr>
      <w:tr w:rsidR="00846F61" w:rsidRPr="00654974" w14:paraId="47E249D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BA73F8" w14:textId="77777777" w:rsidR="00846F61" w:rsidRDefault="002D5CE3" w:rsidP="005267C8">
            <w:pPr>
              <w:pStyle w:val="Subtitle"/>
              <w:rPr>
                <w:rFonts w:cs="Arial"/>
                <w:szCs w:val="20"/>
              </w:rPr>
            </w:pPr>
            <w:r>
              <w:rPr>
                <w:rFonts w:cs="Arial"/>
                <w:szCs w:val="20"/>
              </w:rPr>
              <w:t>HW</w:t>
            </w:r>
            <w:r w:rsidR="00846F61">
              <w:rPr>
                <w:rFonts w:cs="Arial"/>
                <w:szCs w:val="20"/>
              </w:rPr>
              <w:t xml:space="preserve"> 7A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FFD5CC" w14:textId="77777777" w:rsidR="00846F61" w:rsidRPr="006941C2" w:rsidRDefault="0059201E" w:rsidP="005267C8">
            <w:pPr>
              <w:pStyle w:val="Subtitle"/>
              <w:rPr>
                <w:bCs/>
                <w:color w:val="auto"/>
                <w:szCs w:val="20"/>
              </w:rPr>
            </w:pPr>
            <w:r>
              <w:rPr>
                <w:bCs/>
                <w:color w:val="auto"/>
                <w:szCs w:val="20"/>
              </w:rPr>
              <w:t>Project 6</w:t>
            </w:r>
            <w:r w:rsidR="00846F61">
              <w:rPr>
                <w:bCs/>
                <w:color w:val="auto"/>
                <w:szCs w:val="20"/>
              </w:rPr>
              <w:t>:  Add Broadcast Receivers to the Tip Calculator App or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B9D1BE"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04FAB"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D57AB" w14:textId="77777777" w:rsidR="00846F61" w:rsidRDefault="00846F61"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92166" w14:textId="77777777" w:rsidR="00846F61" w:rsidRPr="00654974" w:rsidRDefault="00D118C8" w:rsidP="005267C8">
            <w:pPr>
              <w:pStyle w:val="Subtitle"/>
              <w:jc w:val="center"/>
            </w:pPr>
            <w: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31D93" w14:textId="77777777" w:rsidR="00846F61" w:rsidRDefault="00846F61" w:rsidP="005267C8">
            <w:pPr>
              <w:pStyle w:val="Subtitle"/>
            </w:pPr>
            <w:r>
              <w:t>Week 8</w:t>
            </w:r>
          </w:p>
        </w:tc>
      </w:tr>
      <w:tr w:rsidR="00846F61" w:rsidRPr="00654974" w14:paraId="5E6DD068"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38D610" w14:textId="77777777" w:rsidR="00846F61" w:rsidRDefault="002D5CE3" w:rsidP="005267C8">
            <w:pPr>
              <w:pStyle w:val="Subtitle"/>
              <w:rPr>
                <w:rFonts w:cs="Arial"/>
                <w:szCs w:val="20"/>
              </w:rPr>
            </w:pPr>
            <w:r>
              <w:rPr>
                <w:rFonts w:cs="Arial"/>
                <w:szCs w:val="20"/>
              </w:rPr>
              <w:t>HW</w:t>
            </w:r>
            <w:r w:rsidR="00846F61">
              <w:rPr>
                <w:rFonts w:cs="Arial"/>
                <w:szCs w:val="20"/>
              </w:rPr>
              <w:t xml:space="preserve"> 7B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790CC9" w14:textId="77777777" w:rsidR="00846F61" w:rsidRPr="006941C2" w:rsidRDefault="0059201E" w:rsidP="005267C8">
            <w:pPr>
              <w:pStyle w:val="Subtitle"/>
              <w:rPr>
                <w:bCs/>
                <w:color w:val="auto"/>
                <w:szCs w:val="20"/>
              </w:rPr>
            </w:pPr>
            <w:r>
              <w:rPr>
                <w:bCs/>
                <w:color w:val="auto"/>
                <w:szCs w:val="20"/>
              </w:rPr>
              <w:t>Project 7</w:t>
            </w:r>
            <w:r w:rsidR="00846F61">
              <w:rPr>
                <w:bCs/>
                <w:color w:val="auto"/>
                <w:szCs w:val="20"/>
              </w:rPr>
              <w:t>:  Add a database to the Tip Calculator App or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EC6738" w14:textId="77777777" w:rsidR="00846F61"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08DE8"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0F0D1" w14:textId="77777777" w:rsidR="00846F61" w:rsidRDefault="00846F61" w:rsidP="005267C8">
            <w:pPr>
              <w:pStyle w:val="Subtitle"/>
              <w:jc w:val="center"/>
            </w:pPr>
            <w:r>
              <w:t>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385BA" w14:textId="77777777" w:rsidR="00846F61" w:rsidRPr="00654974" w:rsidRDefault="00D118C8" w:rsidP="005267C8">
            <w:pPr>
              <w:pStyle w:val="Subtitle"/>
              <w:jc w:val="center"/>
            </w:pPr>
            <w: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DF788" w14:textId="77777777" w:rsidR="00846F61" w:rsidRDefault="00846F61" w:rsidP="005267C8">
            <w:pPr>
              <w:pStyle w:val="Subtitle"/>
            </w:pPr>
            <w:r>
              <w:t>Week 8</w:t>
            </w:r>
          </w:p>
        </w:tc>
      </w:tr>
      <w:tr w:rsidR="00846F61" w:rsidRPr="00654974" w14:paraId="753CCFF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E101DF" w14:textId="77777777" w:rsidR="00846F61" w:rsidRPr="00654974" w:rsidRDefault="002D5CE3" w:rsidP="005267C8">
            <w:pPr>
              <w:pStyle w:val="Subtitle"/>
            </w:pPr>
            <w:r>
              <w:t>HW</w:t>
            </w:r>
            <w:r w:rsidR="00846F61" w:rsidRPr="00654974">
              <w:t xml:space="preserve"> </w:t>
            </w:r>
            <w:r w:rsidR="00846F61">
              <w:t>7C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119005" w14:textId="77777777" w:rsidR="00846F61" w:rsidRPr="00654974" w:rsidRDefault="00846F61" w:rsidP="0002552C">
            <w:pPr>
              <w:pStyle w:val="Subtitle"/>
            </w:pPr>
            <w:r w:rsidRPr="00D0469F">
              <w:t>Read Chapter</w:t>
            </w:r>
            <w:r w:rsidR="009D1599">
              <w:t>s</w:t>
            </w:r>
            <w:r w:rsidRPr="00D0469F">
              <w:t xml:space="preserve"> </w:t>
            </w:r>
            <w:r w:rsidR="009D1599">
              <w:t>21, 23</w:t>
            </w:r>
            <w:r>
              <w:br/>
            </w:r>
            <w:r w:rsidRPr="00D0469F">
              <w:t>(</w:t>
            </w:r>
            <w:r w:rsidR="0002552C">
              <w:t>12</w:t>
            </w:r>
            <w:r w:rsidRPr="00D0469F">
              <w:t xml:space="preserve"> pages) Evaluated by </w:t>
            </w:r>
            <w:r w:rsidR="002D5CE3">
              <w:t>HW</w:t>
            </w:r>
            <w:r>
              <w:t xml:space="preserve"> 7</w:t>
            </w:r>
            <w:r w:rsidR="0002552C">
              <w:t>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CED8A7"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A2110" w14:textId="77777777" w:rsidR="00846F61" w:rsidRPr="00654974" w:rsidRDefault="00846F61"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3249B" w14:textId="77777777" w:rsidR="00846F61" w:rsidRPr="00654974" w:rsidRDefault="0002552C" w:rsidP="005267C8">
            <w:pPr>
              <w:pStyle w:val="Subtitle"/>
              <w:jc w:val="center"/>
            </w:pPr>
            <w:r>
              <w:t>1.2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FF95C" w14:textId="77777777" w:rsidR="00846F61" w:rsidRPr="00654974" w:rsidRDefault="00846F61"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DEC3D" w14:textId="77777777" w:rsidR="00846F61" w:rsidRPr="00654974" w:rsidRDefault="00846F61" w:rsidP="005267C8">
            <w:pPr>
              <w:pStyle w:val="Subtitle"/>
            </w:pPr>
          </w:p>
        </w:tc>
      </w:tr>
      <w:tr w:rsidR="0002552C" w:rsidRPr="00654974" w14:paraId="379E063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040DD4" w14:textId="77777777" w:rsidR="0002552C" w:rsidRPr="00654974" w:rsidRDefault="002D5CE3" w:rsidP="004D1B3F">
            <w:pPr>
              <w:pStyle w:val="Subtitle"/>
            </w:pPr>
            <w:r>
              <w:t>HW</w:t>
            </w:r>
            <w:r w:rsidR="0002552C" w:rsidRPr="00654974">
              <w:t xml:space="preserve"> </w:t>
            </w:r>
            <w:r w:rsidR="0002552C">
              <w:t>7D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934DA9" w14:textId="77777777" w:rsidR="0002552C" w:rsidRPr="00654974" w:rsidRDefault="0002552C" w:rsidP="0002552C">
            <w:pPr>
              <w:pStyle w:val="Subtitle"/>
            </w:pPr>
            <w:r w:rsidRPr="00D0469F">
              <w:t>Read Chapter</w:t>
            </w:r>
            <w:r w:rsidR="009D1599">
              <w:t>s</w:t>
            </w:r>
            <w:r w:rsidRPr="00D0469F">
              <w:t xml:space="preserve"> </w:t>
            </w:r>
            <w:r w:rsidR="009D1599">
              <w:t>24, 25</w:t>
            </w:r>
            <w:r w:rsidRPr="00D0469F">
              <w:t xml:space="preserve"> </w:t>
            </w:r>
            <w:r>
              <w:br/>
            </w:r>
            <w:r w:rsidRPr="00D0469F">
              <w:t>(</w:t>
            </w:r>
            <w:r>
              <w:t>38</w:t>
            </w:r>
            <w:r w:rsidRPr="00D0469F">
              <w:t xml:space="preserve"> pages) Evaluated by </w:t>
            </w:r>
            <w:r w:rsidR="002D5CE3">
              <w:t>HW</w:t>
            </w:r>
            <w:r>
              <w:t xml:space="preserve"> 7F</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174FD2" w14:textId="77777777" w:rsidR="0002552C" w:rsidRPr="00654974" w:rsidRDefault="0002552C" w:rsidP="004D1B3F">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DF5D8" w14:textId="77777777" w:rsidR="0002552C" w:rsidRPr="00654974" w:rsidRDefault="0002552C" w:rsidP="004D1B3F">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D2F0A" w14:textId="77777777" w:rsidR="0002552C" w:rsidRPr="00654974" w:rsidRDefault="0002552C" w:rsidP="004D1B3F">
            <w:pPr>
              <w:pStyle w:val="Subtitle"/>
              <w:jc w:val="center"/>
            </w:pPr>
            <w:r>
              <w:t>3.8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28F18" w14:textId="77777777" w:rsidR="0002552C" w:rsidRPr="00654974"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833F5" w14:textId="77777777" w:rsidR="0002552C" w:rsidRPr="00654974" w:rsidRDefault="0002552C" w:rsidP="005267C8">
            <w:pPr>
              <w:pStyle w:val="Subtitle"/>
            </w:pPr>
          </w:p>
        </w:tc>
      </w:tr>
      <w:tr w:rsidR="0002552C" w:rsidRPr="00654974" w14:paraId="0054A29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620988" w14:textId="77777777" w:rsidR="0002552C" w:rsidRPr="00654974" w:rsidRDefault="002D5CE3" w:rsidP="005267C8">
            <w:pPr>
              <w:pStyle w:val="Subtitle"/>
            </w:pPr>
            <w:r>
              <w:t>HW</w:t>
            </w:r>
            <w:r w:rsidR="0002552C" w:rsidRPr="00654974">
              <w:t xml:space="preserve"> </w:t>
            </w:r>
            <w:r w:rsidR="0002552C">
              <w:t>7E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14892A" w14:textId="77777777" w:rsidR="0002552C" w:rsidRDefault="009D1599" w:rsidP="005267C8">
            <w:pPr>
              <w:pStyle w:val="Subtitle"/>
            </w:pPr>
            <w:r>
              <w:t>Review Questions: Chapters 21, 23</w:t>
            </w:r>
          </w:p>
          <w:p w14:paraId="2EDED32C" w14:textId="77777777" w:rsidR="0002552C" w:rsidRPr="00654974" w:rsidRDefault="0080548C" w:rsidP="005267C8">
            <w:pPr>
              <w:pStyle w:val="Subtitle"/>
            </w:pPr>
            <w:r>
              <w:t>15</w:t>
            </w:r>
            <w:r w:rsidR="0002552C">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57FA54"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B4A9A"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9A082" w14:textId="77777777" w:rsidR="0002552C" w:rsidRPr="00654974" w:rsidRDefault="006A27BF" w:rsidP="005267C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F554C" w14:textId="77777777" w:rsidR="0002552C" w:rsidRPr="00654974" w:rsidRDefault="00D118C8" w:rsidP="005267C8">
            <w:pPr>
              <w:pStyle w:val="Subtitle"/>
              <w:jc w:val="center"/>
              <w:rPr>
                <w:rFonts w:cs="Arial"/>
              </w:rPr>
            </w:pPr>
            <w:r>
              <w:rPr>
                <w:rFonts w:cs="Arial"/>
              </w:rPr>
              <w:t>1</w:t>
            </w:r>
            <w:r w:rsidR="0002552C">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815AF" w14:textId="77777777" w:rsidR="0002552C" w:rsidRPr="00654974" w:rsidRDefault="0002552C" w:rsidP="005267C8">
            <w:pPr>
              <w:pStyle w:val="Subtitle"/>
            </w:pPr>
            <w:r>
              <w:t>Start of Next Class Meeting</w:t>
            </w:r>
          </w:p>
        </w:tc>
      </w:tr>
      <w:tr w:rsidR="0002552C" w:rsidRPr="00654974" w14:paraId="45DF60F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EDF6F5" w14:textId="77777777" w:rsidR="0002552C" w:rsidRPr="00654974" w:rsidRDefault="002D5CE3" w:rsidP="004D1B3F">
            <w:pPr>
              <w:pStyle w:val="Subtitle"/>
            </w:pPr>
            <w:r>
              <w:lastRenderedPageBreak/>
              <w:t>HW</w:t>
            </w:r>
            <w:r w:rsidR="0002552C" w:rsidRPr="00654974">
              <w:t xml:space="preserve"> </w:t>
            </w:r>
            <w:r w:rsidR="0002552C">
              <w:t>7F</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280420" w14:textId="77777777" w:rsidR="0002552C" w:rsidRDefault="009D1599" w:rsidP="004D1B3F">
            <w:pPr>
              <w:pStyle w:val="Subtitle"/>
            </w:pPr>
            <w:r>
              <w:t>Review Questions: Chapters 24, 25</w:t>
            </w:r>
          </w:p>
          <w:p w14:paraId="1F330FCD" w14:textId="77777777" w:rsidR="0002552C" w:rsidRPr="00654974" w:rsidRDefault="0080548C" w:rsidP="004D1B3F">
            <w:pPr>
              <w:pStyle w:val="Subtitle"/>
            </w:pPr>
            <w:r>
              <w:t>17</w:t>
            </w:r>
            <w:r w:rsidR="0002552C">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F1EC97" w14:textId="77777777" w:rsidR="0002552C" w:rsidRPr="00654974" w:rsidRDefault="0002552C" w:rsidP="004D1B3F">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E0A69" w14:textId="77777777" w:rsidR="0002552C" w:rsidRPr="00654974" w:rsidRDefault="0002552C" w:rsidP="004D1B3F">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248C4" w14:textId="77777777" w:rsidR="0002552C" w:rsidRPr="00654974" w:rsidRDefault="006A27BF" w:rsidP="004D1B3F">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E733F" w14:textId="77777777" w:rsidR="0002552C" w:rsidRPr="00654974" w:rsidRDefault="00D118C8" w:rsidP="004D1B3F">
            <w:pPr>
              <w:pStyle w:val="Subtitle"/>
              <w:jc w:val="center"/>
              <w:rPr>
                <w:rFonts w:cs="Arial"/>
              </w:rPr>
            </w:pPr>
            <w:r>
              <w:rPr>
                <w:rFonts w:cs="Arial"/>
              </w:rPr>
              <w:t>1</w:t>
            </w:r>
            <w:r w:rsidR="0002552C">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8353E" w14:textId="77777777" w:rsidR="0002552C" w:rsidRPr="00654974" w:rsidRDefault="0002552C" w:rsidP="004D1B3F">
            <w:pPr>
              <w:pStyle w:val="Subtitle"/>
            </w:pPr>
            <w:r>
              <w:t>Week 8</w:t>
            </w:r>
          </w:p>
        </w:tc>
      </w:tr>
      <w:tr w:rsidR="0002552C" w:rsidRPr="00654974" w14:paraId="4001C59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96DA17" w14:textId="77777777" w:rsidR="0002552C" w:rsidRPr="00654974" w:rsidRDefault="0002552C" w:rsidP="005267C8">
            <w:pPr>
              <w:pStyle w:val="Subtitle"/>
            </w:pPr>
            <w:r w:rsidRPr="00654974">
              <w:t xml:space="preserve">Total Week </w:t>
            </w:r>
            <w:r>
              <w:t>7</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396459" w14:textId="77777777" w:rsidR="0002552C" w:rsidRPr="00654974" w:rsidRDefault="0002552C"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CB6274" w14:textId="77777777" w:rsidR="0002552C" w:rsidRPr="00654974" w:rsidRDefault="0002552C"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CD7DB" w14:textId="77777777" w:rsidR="0002552C" w:rsidRPr="00654974" w:rsidRDefault="0002552C"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1AC9F" w14:textId="77777777" w:rsidR="0002552C" w:rsidRPr="00654974" w:rsidRDefault="006A27BF" w:rsidP="005267C8">
            <w:pPr>
              <w:pStyle w:val="Subtitle"/>
              <w:jc w:val="center"/>
            </w:pPr>
            <w:r>
              <w:t>20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83536" w14:textId="77777777" w:rsidR="0002552C" w:rsidRPr="00654974" w:rsidRDefault="00D118C8" w:rsidP="005267C8">
            <w:pPr>
              <w:pStyle w:val="Subtitle"/>
              <w:jc w:val="center"/>
              <w:rPr>
                <w:rFonts w:cs="Arial"/>
              </w:rPr>
            </w:pPr>
            <w:r>
              <w:rPr>
                <w:rFonts w:cs="Arial"/>
              </w:rPr>
              <w:t>80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56B9" w14:textId="77777777" w:rsidR="0002552C" w:rsidRPr="00654974" w:rsidRDefault="0002552C" w:rsidP="005267C8">
            <w:pPr>
              <w:pStyle w:val="Subtitle"/>
            </w:pPr>
          </w:p>
        </w:tc>
      </w:tr>
      <w:tr w:rsidR="0002552C" w:rsidRPr="00654974" w14:paraId="377E6FC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1F05BED2" w14:textId="77777777" w:rsidR="0002552C" w:rsidRPr="00E020E9" w:rsidRDefault="0002552C" w:rsidP="005267C8">
            <w:pPr>
              <w:rPr>
                <w:rFonts w:cs="Arial"/>
                <w:b/>
                <w:color w:val="FFFFFF"/>
              </w:rPr>
            </w:pPr>
            <w:r w:rsidRPr="00E020E9">
              <w:rPr>
                <w:rFonts w:cs="Arial"/>
                <w:b/>
                <w:color w:val="FFFFFF"/>
              </w:rPr>
              <w:t>Week 8</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3A764206" w14:textId="77777777" w:rsidR="0002552C" w:rsidRPr="00654974" w:rsidRDefault="0002552C" w:rsidP="005267C8">
            <w:pPr>
              <w:jc w:val="center"/>
              <w:rPr>
                <w:rFonts w:cs="Arial"/>
                <w:color w:val="FFFFFF"/>
              </w:rPr>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000000"/>
          </w:tcPr>
          <w:p w14:paraId="65CFC1CF" w14:textId="77777777" w:rsidR="0002552C" w:rsidRPr="00654974" w:rsidRDefault="0002552C"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E4B1609" w14:textId="77777777" w:rsidR="0002552C" w:rsidRPr="00654974" w:rsidRDefault="0002552C"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199506E" w14:textId="77777777" w:rsidR="0002552C" w:rsidRPr="00654974" w:rsidRDefault="0002552C"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1AF5ADD" w14:textId="77777777" w:rsidR="0002552C" w:rsidRPr="00654974" w:rsidRDefault="0002552C"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3F3D8E07" w14:textId="77777777" w:rsidR="0002552C" w:rsidRPr="00654974" w:rsidRDefault="0002552C" w:rsidP="005267C8">
            <w:pPr>
              <w:jc w:val="center"/>
              <w:rPr>
                <w:rFonts w:cs="Arial"/>
                <w:color w:val="FFFFFF"/>
              </w:rPr>
            </w:pPr>
          </w:p>
        </w:tc>
      </w:tr>
      <w:tr w:rsidR="0002552C" w:rsidRPr="00654974" w14:paraId="370F9F90"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0893BA02" w14:textId="77777777" w:rsidR="0002552C" w:rsidRPr="00E020E9" w:rsidRDefault="0002552C"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26538A7D" w14:textId="77777777" w:rsidR="0002552C" w:rsidRPr="00E020E9" w:rsidRDefault="0002552C"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6DF493E1" w14:textId="77777777" w:rsidR="0002552C" w:rsidRPr="00E020E9" w:rsidRDefault="0002552C"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5ADA20F6" w14:textId="77777777" w:rsidR="0002552C" w:rsidRPr="00E020E9" w:rsidRDefault="0002552C"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7D2F71E1" w14:textId="77777777" w:rsidR="0002552C" w:rsidRPr="00E020E9" w:rsidRDefault="002D5CE3" w:rsidP="005267C8">
            <w:pPr>
              <w:pStyle w:val="Title"/>
            </w:pPr>
            <w:r>
              <w:t>HW</w:t>
            </w:r>
            <w:r w:rsidR="0002552C"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2030AFE3" w14:textId="77777777" w:rsidR="0002552C" w:rsidRPr="00E020E9" w:rsidRDefault="0002552C"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06D867B8" w14:textId="77777777" w:rsidR="0002552C" w:rsidRPr="00E020E9" w:rsidRDefault="0002552C" w:rsidP="005267C8">
            <w:pPr>
              <w:pStyle w:val="Title"/>
            </w:pPr>
            <w:r w:rsidRPr="00E020E9">
              <w:br/>
              <w:t>Due</w:t>
            </w:r>
          </w:p>
        </w:tc>
      </w:tr>
      <w:tr w:rsidR="0002552C" w:rsidRPr="00654974" w14:paraId="58A89247"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9271C" w14:textId="77777777" w:rsidR="0002552C" w:rsidRPr="00654974" w:rsidRDefault="0002552C" w:rsidP="005267C8">
            <w:pPr>
              <w:pStyle w:val="Subtitle"/>
            </w:pPr>
            <w:r w:rsidRPr="00E020E9">
              <w:rPr>
                <w:rFonts w:cs="Arial"/>
                <w:szCs w:val="20"/>
              </w:rPr>
              <w:t>L</w:t>
            </w:r>
            <w:r>
              <w:rPr>
                <w:rFonts w:cs="Arial"/>
                <w:szCs w:val="20"/>
              </w:rPr>
              <w:t>EC</w:t>
            </w:r>
            <w:r>
              <w:t xml:space="preserve"> 8</w:t>
            </w:r>
            <w:r w:rsidRPr="00654974">
              <w:t>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0E482B" w14:textId="77777777" w:rsidR="0002552C" w:rsidRPr="00654974" w:rsidRDefault="009D1599" w:rsidP="0066227C">
            <w:pPr>
              <w:pStyle w:val="Subtitle"/>
            </w:pPr>
            <w:r>
              <w:rPr>
                <w:bCs/>
                <w:color w:val="auto"/>
                <w:szCs w:val="20"/>
              </w:rPr>
              <w:t>Thread, Search</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F38226" w14:textId="77777777" w:rsidR="0002552C" w:rsidRPr="00654974" w:rsidRDefault="0002552C"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4AE44"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E44F7"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87E8A" w14:textId="77777777" w:rsidR="0002552C" w:rsidRPr="00654974"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B4090" w14:textId="77777777" w:rsidR="0002552C" w:rsidRPr="00654974" w:rsidRDefault="0002552C" w:rsidP="005267C8">
            <w:pPr>
              <w:pStyle w:val="Subtitle"/>
            </w:pPr>
          </w:p>
        </w:tc>
      </w:tr>
      <w:tr w:rsidR="0002552C" w:rsidRPr="00654974" w14:paraId="63EE965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008FF3" w14:textId="77777777" w:rsidR="0002552C" w:rsidRPr="00E020E9" w:rsidRDefault="0002552C" w:rsidP="005267C8">
            <w:pPr>
              <w:pStyle w:val="Subtitle"/>
              <w:rPr>
                <w:rFonts w:cs="Arial"/>
                <w:szCs w:val="20"/>
              </w:rPr>
            </w:pPr>
            <w:r>
              <w:rPr>
                <w:rFonts w:cs="Arial"/>
                <w:szCs w:val="20"/>
              </w:rPr>
              <w:t>LEC 8B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9F352A" w14:textId="77777777" w:rsidR="0002552C" w:rsidRPr="00BA1149" w:rsidRDefault="00293701" w:rsidP="005267C8">
            <w:pPr>
              <w:pStyle w:val="Subtitle"/>
              <w:rPr>
                <w:bCs/>
                <w:color w:val="auto"/>
                <w:szCs w:val="20"/>
              </w:rPr>
            </w:pPr>
            <w:r>
              <w:rPr>
                <w:bCs/>
                <w:color w:val="auto"/>
                <w:szCs w:val="20"/>
              </w:rPr>
              <w:t>Background Services, Broadcast Intents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C78EEE" w14:textId="77777777" w:rsidR="0002552C" w:rsidRPr="00654974" w:rsidRDefault="00C50A9F" w:rsidP="005267C8">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33846" w14:textId="77777777" w:rsidR="0002552C"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299FD"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A6078" w14:textId="77777777" w:rsidR="0002552C"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3A21A" w14:textId="77777777" w:rsidR="0002552C" w:rsidRDefault="0002552C" w:rsidP="005267C8">
            <w:pPr>
              <w:pStyle w:val="Subtitle"/>
            </w:pPr>
          </w:p>
        </w:tc>
      </w:tr>
      <w:tr w:rsidR="0002552C" w:rsidRPr="00654974" w14:paraId="0D95E8CB"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0B3C3C" w14:textId="77777777" w:rsidR="0002552C" w:rsidRPr="00E020E9" w:rsidRDefault="0002552C" w:rsidP="005267C8">
            <w:pPr>
              <w:pStyle w:val="Subtitle"/>
              <w:rPr>
                <w:rFonts w:cs="Arial"/>
                <w:szCs w:val="20"/>
              </w:rPr>
            </w:pPr>
            <w:r>
              <w:rPr>
                <w:rFonts w:cs="Arial"/>
                <w:szCs w:val="20"/>
              </w:rPr>
              <w:t>IC EX 8A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12AA74" w14:textId="77777777" w:rsidR="0002552C" w:rsidRPr="006941C2" w:rsidRDefault="0002552C" w:rsidP="005267C8">
            <w:pPr>
              <w:pStyle w:val="Subtitle"/>
              <w:rPr>
                <w:bCs/>
                <w:color w:val="auto"/>
                <w:szCs w:val="20"/>
              </w:rPr>
            </w:pPr>
            <w:r w:rsidRPr="006941C2">
              <w:rPr>
                <w:bCs/>
                <w:color w:val="auto"/>
                <w:szCs w:val="20"/>
              </w:rPr>
              <w:t>Work with tabs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220A1D" w14:textId="77777777" w:rsidR="0002552C" w:rsidRPr="00654974" w:rsidRDefault="0002552C"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B02FA" w14:textId="77777777" w:rsidR="0002552C"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E282E"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8541D" w14:textId="77777777" w:rsidR="0002552C"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FA97E" w14:textId="77777777" w:rsidR="0002552C" w:rsidRDefault="0002552C" w:rsidP="005267C8">
            <w:pPr>
              <w:pStyle w:val="Subtitle"/>
            </w:pPr>
          </w:p>
        </w:tc>
      </w:tr>
      <w:tr w:rsidR="0002552C" w:rsidRPr="00654974" w14:paraId="067C69A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10790E" w14:textId="77777777" w:rsidR="0002552C" w:rsidRPr="00E020E9" w:rsidRDefault="0002552C" w:rsidP="005267C8">
            <w:pPr>
              <w:pStyle w:val="Subtitle"/>
              <w:rPr>
                <w:rFonts w:cs="Arial"/>
                <w:szCs w:val="20"/>
              </w:rPr>
            </w:pPr>
            <w:r>
              <w:rPr>
                <w:rFonts w:cs="Arial"/>
                <w:szCs w:val="20"/>
              </w:rPr>
              <w:t>IC EX 8B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00E899" w14:textId="77777777" w:rsidR="0002552C" w:rsidRPr="006941C2" w:rsidRDefault="0002552C" w:rsidP="000B1501">
            <w:pPr>
              <w:pStyle w:val="Subtitle"/>
              <w:rPr>
                <w:bCs/>
                <w:color w:val="auto"/>
                <w:szCs w:val="20"/>
              </w:rPr>
            </w:pPr>
            <w:r w:rsidRPr="006941C2">
              <w:rPr>
                <w:bCs/>
                <w:color w:val="auto"/>
                <w:szCs w:val="20"/>
              </w:rPr>
              <w:t>Work with a custom adapter</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E81F9C" w14:textId="77777777" w:rsidR="0002552C" w:rsidRPr="00654974" w:rsidRDefault="0002552C"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157F8" w14:textId="77777777" w:rsidR="0002552C"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8BD0F"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99495" w14:textId="77777777" w:rsidR="0002552C"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5F171" w14:textId="77777777" w:rsidR="0002552C" w:rsidRDefault="0002552C" w:rsidP="005267C8">
            <w:pPr>
              <w:pStyle w:val="Subtitle"/>
            </w:pPr>
          </w:p>
        </w:tc>
      </w:tr>
      <w:tr w:rsidR="0002552C" w:rsidRPr="00654974" w14:paraId="55198DE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BB5B" w14:textId="77777777" w:rsidR="0002552C" w:rsidRDefault="0002552C" w:rsidP="005267C8">
            <w:pPr>
              <w:pStyle w:val="Subtitle"/>
              <w:rPr>
                <w:rFonts w:cs="Arial"/>
                <w:szCs w:val="20"/>
              </w:rPr>
            </w:pPr>
            <w:r>
              <w:rPr>
                <w:rFonts w:cs="Arial"/>
                <w:szCs w:val="20"/>
              </w:rPr>
              <w:t>IC EX 8C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968405" w14:textId="77777777" w:rsidR="0002552C" w:rsidRPr="006941C2" w:rsidRDefault="0002552C" w:rsidP="005267C8">
            <w:pPr>
              <w:pStyle w:val="Subtitle"/>
              <w:rPr>
                <w:bCs/>
                <w:color w:val="auto"/>
                <w:szCs w:val="20"/>
              </w:rPr>
            </w:pPr>
            <w:r>
              <w:rPr>
                <w:bCs/>
                <w:color w:val="auto"/>
                <w:szCs w:val="20"/>
              </w:rPr>
              <w:t>Review and modify the task list and task history apps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53BEA8" w14:textId="77777777" w:rsidR="0002552C" w:rsidRDefault="0002552C"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62333" w14:textId="77777777" w:rsidR="0002552C"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13239"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06E42" w14:textId="77777777" w:rsidR="0002552C"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27A46" w14:textId="77777777" w:rsidR="0002552C" w:rsidRDefault="0002552C" w:rsidP="005267C8">
            <w:pPr>
              <w:pStyle w:val="Subtitle"/>
            </w:pPr>
          </w:p>
        </w:tc>
      </w:tr>
      <w:tr w:rsidR="0002552C" w:rsidRPr="00654974" w14:paraId="15562C0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6673F2" w14:textId="77777777" w:rsidR="0002552C" w:rsidRDefault="0002552C" w:rsidP="005267C8">
            <w:pPr>
              <w:pStyle w:val="Subtitle"/>
              <w:rPr>
                <w:rFonts w:cs="Arial"/>
                <w:szCs w:val="20"/>
              </w:rPr>
            </w:pPr>
            <w:r>
              <w:rPr>
                <w:rFonts w:cs="Arial"/>
                <w:szCs w:val="20"/>
              </w:rPr>
              <w:t>IC EX 8D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7AE342" w14:textId="77777777" w:rsidR="0002552C" w:rsidRPr="006941C2" w:rsidRDefault="0002552C" w:rsidP="005267C8">
            <w:pPr>
              <w:pStyle w:val="Subtitle"/>
              <w:rPr>
                <w:bCs/>
                <w:color w:val="auto"/>
                <w:szCs w:val="20"/>
              </w:rPr>
            </w:pPr>
            <w:r>
              <w:rPr>
                <w:bCs/>
                <w:color w:val="auto"/>
                <w:szCs w:val="20"/>
              </w:rPr>
              <w:t>Review and modify the favorites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6D145F" w14:textId="77777777" w:rsidR="0002552C" w:rsidRDefault="0002552C"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35F99" w14:textId="77777777" w:rsidR="0002552C"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73750"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1E3E3" w14:textId="77777777" w:rsidR="0002552C" w:rsidRDefault="0002552C"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03D8E" w14:textId="77777777" w:rsidR="0002552C" w:rsidRDefault="0002552C" w:rsidP="005267C8">
            <w:pPr>
              <w:pStyle w:val="Subtitle"/>
            </w:pPr>
          </w:p>
        </w:tc>
      </w:tr>
      <w:tr w:rsidR="00C50A9F" w:rsidRPr="00654974" w14:paraId="17AEF8E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E2FDC7" w14:textId="77777777" w:rsidR="00C50A9F" w:rsidRDefault="00C50A9F" w:rsidP="005267C8">
            <w:pPr>
              <w:pStyle w:val="Subtitle"/>
              <w:rPr>
                <w:rFonts w:cs="Arial"/>
                <w:szCs w:val="20"/>
              </w:rPr>
            </w:pPr>
            <w:r>
              <w:rPr>
                <w:rFonts w:cs="Arial"/>
                <w:szCs w:val="20"/>
              </w:rPr>
              <w:t>IC EX 8E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2E85DA" w14:textId="77777777" w:rsidR="00C50A9F" w:rsidRDefault="000B1501" w:rsidP="000B1501">
            <w:pPr>
              <w:pStyle w:val="Subtitle"/>
              <w:rPr>
                <w:bCs/>
                <w:color w:val="auto"/>
                <w:szCs w:val="20"/>
              </w:rPr>
            </w:pPr>
            <w:r>
              <w:rPr>
                <w:bCs/>
                <w:color w:val="auto"/>
                <w:szCs w:val="20"/>
              </w:rPr>
              <w:t xml:space="preserve">Add a </w:t>
            </w:r>
            <w:r w:rsidR="00C50A9F">
              <w:rPr>
                <w:bCs/>
                <w:color w:val="auto"/>
                <w:szCs w:val="20"/>
              </w:rPr>
              <w:t>Content Provider</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D1A567" w14:textId="77777777" w:rsidR="00C50A9F" w:rsidRDefault="00C50A9F"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35CDF" w14:textId="77777777" w:rsidR="00C50A9F" w:rsidRDefault="00C50A9F"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ECBE6" w14:textId="77777777" w:rsidR="00C50A9F" w:rsidRPr="00654974" w:rsidRDefault="00C50A9F"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11E2F" w14:textId="77777777" w:rsidR="00C50A9F" w:rsidRDefault="00C50A9F"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ACA4" w14:textId="77777777" w:rsidR="00C50A9F" w:rsidRDefault="00C50A9F" w:rsidP="005267C8">
            <w:pPr>
              <w:pStyle w:val="Subtitle"/>
            </w:pPr>
          </w:p>
        </w:tc>
      </w:tr>
      <w:tr w:rsidR="0002552C" w:rsidRPr="00654974" w14:paraId="3CEF803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9084C6" w14:textId="77777777" w:rsidR="0002552C" w:rsidRPr="00654974" w:rsidRDefault="0002552C" w:rsidP="005267C8">
            <w:pPr>
              <w:pStyle w:val="Subtitle"/>
            </w:pPr>
            <w:r>
              <w:rPr>
                <w:szCs w:val="20"/>
              </w:rPr>
              <w:t>LAB</w:t>
            </w:r>
            <w:r w:rsidRPr="00E020E9">
              <w:rPr>
                <w:szCs w:val="20"/>
              </w:rPr>
              <w:t xml:space="preserve"> </w:t>
            </w:r>
            <w:r>
              <w:t>8A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427040" w14:textId="77777777" w:rsidR="0002552C" w:rsidRPr="00A00D2F" w:rsidRDefault="004D1B3F" w:rsidP="005267C8">
            <w:pPr>
              <w:pStyle w:val="Subtitle"/>
              <w:rPr>
                <w:szCs w:val="20"/>
              </w:rPr>
            </w:pPr>
            <w:r>
              <w:rPr>
                <w:bCs/>
                <w:color w:val="auto"/>
                <w:szCs w:val="20"/>
              </w:rPr>
              <w:t>Project 8</w:t>
            </w:r>
            <w:r w:rsidR="0002552C" w:rsidRPr="00A00D2F">
              <w:rPr>
                <w:bCs/>
                <w:color w:val="auto"/>
                <w:szCs w:val="20"/>
              </w:rPr>
              <w:t xml:space="preserve">: </w:t>
            </w:r>
            <w:r w:rsidR="0002552C">
              <w:rPr>
                <w:bCs/>
                <w:color w:val="auto"/>
                <w:szCs w:val="20"/>
              </w:rPr>
              <w:t>Display the data for the Tip Calculator or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D93CAB"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91183" w14:textId="77777777" w:rsidR="0002552C" w:rsidRPr="00654974" w:rsidRDefault="0002552C"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19A92" w14:textId="77777777" w:rsidR="0002552C" w:rsidRPr="00654974" w:rsidRDefault="0002552C"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38D90" w14:textId="77777777" w:rsidR="0002552C" w:rsidRPr="00654974" w:rsidRDefault="0002552C" w:rsidP="005267C8">
            <w:pPr>
              <w:pStyle w:val="Subtitle"/>
              <w:jc w:val="center"/>
            </w:pPr>
            <w: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A7B78" w14:textId="77777777" w:rsidR="0002552C" w:rsidRPr="00654974" w:rsidRDefault="0002552C" w:rsidP="005267C8">
            <w:pPr>
              <w:pStyle w:val="Subtitle"/>
            </w:pPr>
            <w:r>
              <w:t>Week 9</w:t>
            </w:r>
          </w:p>
        </w:tc>
      </w:tr>
      <w:tr w:rsidR="004D1B3F" w:rsidRPr="00654974" w14:paraId="2A842FC2" w14:textId="77777777" w:rsidTr="003C01A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tcPr>
          <w:p w14:paraId="4B176F3D" w14:textId="77777777" w:rsidR="004D1B3F" w:rsidRDefault="004D1B3F" w:rsidP="003C01A9">
            <w:pPr>
              <w:pStyle w:val="Subtitle"/>
              <w:rPr>
                <w:szCs w:val="20"/>
              </w:rPr>
            </w:pPr>
            <w:r>
              <w:rPr>
                <w:szCs w:val="20"/>
              </w:rPr>
              <w:t>LAB</w:t>
            </w:r>
            <w:r w:rsidRPr="00E020E9">
              <w:rPr>
                <w:szCs w:val="20"/>
              </w:rPr>
              <w:t xml:space="preserve"> </w:t>
            </w:r>
            <w:r>
              <w:t>8B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tcPr>
          <w:p w14:paraId="5D135126" w14:textId="77777777" w:rsidR="004D1B3F" w:rsidRPr="00251375" w:rsidRDefault="004D1B3F" w:rsidP="003C01A9">
            <w:pPr>
              <w:pStyle w:val="Subtitle"/>
              <w:rPr>
                <w:rFonts w:cs="Arial"/>
                <w:szCs w:val="20"/>
              </w:rPr>
            </w:pPr>
            <w:r>
              <w:rPr>
                <w:bCs/>
                <w:color w:val="auto"/>
                <w:szCs w:val="20"/>
              </w:rPr>
              <w:t>LASA FINAL – Create your own Android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tcPr>
          <w:p w14:paraId="491CFE6A" w14:textId="77777777" w:rsidR="004D1B3F" w:rsidRPr="00654974" w:rsidRDefault="004D1B3F" w:rsidP="003C01A9">
            <w:pPr>
              <w:pStyle w:val="Subtitle"/>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8F9A7" w14:textId="77777777" w:rsidR="004D1B3F" w:rsidRPr="00654974" w:rsidRDefault="004D1B3F" w:rsidP="003C01A9">
            <w:pPr>
              <w:pStyle w:val="Subtitle"/>
              <w:jc w:val="center"/>
              <w:rPr>
                <w:rFonts w:cs="Arial"/>
              </w:rPr>
            </w:pPr>
            <w:r>
              <w:rPr>
                <w:rFonts w:cs="Arial"/>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86E7102" w14:textId="77777777" w:rsidR="004D1B3F" w:rsidRPr="00654974" w:rsidRDefault="004D1B3F" w:rsidP="003C01A9">
            <w:pPr>
              <w:pStyle w:val="Subtitle"/>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F21E97" w14:textId="77777777" w:rsidR="004D1B3F" w:rsidRPr="00654974" w:rsidRDefault="004D1B3F" w:rsidP="003C01A9">
            <w:pPr>
              <w:pStyle w:val="Subtitle"/>
              <w:rPr>
                <w:rFonts w:cs="Arial"/>
              </w:rPr>
            </w:pPr>
            <w:r>
              <w:rPr>
                <w:rFonts w:cs="Arial"/>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68C378F" w14:textId="77777777" w:rsidR="004D1B3F" w:rsidRPr="00E614D4" w:rsidRDefault="004D1B3F" w:rsidP="003C01A9">
            <w:pPr>
              <w:pStyle w:val="Subtitle"/>
            </w:pPr>
            <w:r>
              <w:t>Topic</w:t>
            </w:r>
            <w:r w:rsidR="003C01A9">
              <w:t xml:space="preserve"> Approval</w:t>
            </w:r>
            <w:r>
              <w:t>: Start of Next Class Meeting</w:t>
            </w:r>
          </w:p>
          <w:p w14:paraId="5C3C4556" w14:textId="77777777" w:rsidR="004D1B3F" w:rsidRDefault="004D1B3F" w:rsidP="003C01A9">
            <w:pPr>
              <w:pStyle w:val="Subtitle"/>
            </w:pPr>
          </w:p>
          <w:p w14:paraId="0F3CCCA9" w14:textId="77777777" w:rsidR="004D1B3F" w:rsidRPr="00654974" w:rsidRDefault="004D1B3F" w:rsidP="003C01A9">
            <w:pPr>
              <w:pStyle w:val="Subtitle"/>
              <w:rPr>
                <w:rFonts w:cs="Arial"/>
              </w:rPr>
            </w:pPr>
            <w:r>
              <w:t>Project: Week 9</w:t>
            </w:r>
          </w:p>
        </w:tc>
      </w:tr>
      <w:tr w:rsidR="004D1B3F" w:rsidRPr="00654974" w14:paraId="27823FE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290071" w14:textId="77777777" w:rsidR="004D1B3F" w:rsidRDefault="002D5CE3" w:rsidP="005267C8">
            <w:pPr>
              <w:pStyle w:val="Subtitle"/>
              <w:rPr>
                <w:szCs w:val="20"/>
              </w:rPr>
            </w:pPr>
            <w:r>
              <w:rPr>
                <w:szCs w:val="20"/>
              </w:rPr>
              <w:t>HW</w:t>
            </w:r>
            <w:r w:rsidR="004D1B3F">
              <w:rPr>
                <w:szCs w:val="20"/>
              </w:rPr>
              <w:t xml:space="preserve"> 8A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02B629" w14:textId="77777777" w:rsidR="004D1B3F" w:rsidRPr="00A00D2F" w:rsidRDefault="004D1B3F" w:rsidP="005267C8">
            <w:pPr>
              <w:pStyle w:val="Subtitle"/>
              <w:rPr>
                <w:szCs w:val="20"/>
              </w:rPr>
            </w:pPr>
            <w:r>
              <w:rPr>
                <w:bCs/>
                <w:color w:val="auto"/>
                <w:szCs w:val="20"/>
              </w:rPr>
              <w:t>Project 8</w:t>
            </w:r>
            <w:r w:rsidRPr="00A00D2F">
              <w:rPr>
                <w:bCs/>
                <w:color w:val="auto"/>
                <w:szCs w:val="20"/>
              </w:rPr>
              <w:t xml:space="preserve">: </w:t>
            </w:r>
            <w:r>
              <w:rPr>
                <w:bCs/>
                <w:color w:val="auto"/>
                <w:szCs w:val="20"/>
              </w:rPr>
              <w:t>Display the data for the Tip Calculator or the Invoice Total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1304D5" w14:textId="77777777" w:rsidR="004D1B3F" w:rsidRPr="00654974" w:rsidRDefault="004D1B3F"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D333A" w14:textId="77777777" w:rsidR="004D1B3F" w:rsidRPr="00654974" w:rsidRDefault="004D1B3F"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2F55D" w14:textId="77777777" w:rsidR="004D1B3F" w:rsidRPr="00654974" w:rsidRDefault="004D1B3F"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BBA97" w14:textId="77777777" w:rsidR="004D1B3F" w:rsidRPr="00654974" w:rsidRDefault="00D118C8" w:rsidP="005267C8">
            <w:pPr>
              <w:pStyle w:val="Subtitle"/>
              <w:jc w:val="center"/>
            </w:pPr>
            <w: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20979" w14:textId="77777777" w:rsidR="004D1B3F" w:rsidRPr="00654974" w:rsidRDefault="004D1B3F" w:rsidP="005267C8">
            <w:pPr>
              <w:pStyle w:val="Subtitle"/>
            </w:pPr>
            <w:r>
              <w:t>Week 9</w:t>
            </w:r>
          </w:p>
        </w:tc>
      </w:tr>
      <w:tr w:rsidR="004D1B3F" w:rsidRPr="00654974" w14:paraId="4432DF2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DA2555" w14:textId="77777777" w:rsidR="004D1B3F" w:rsidRDefault="002D5CE3" w:rsidP="004D1B3F">
            <w:pPr>
              <w:pStyle w:val="Subtitle"/>
              <w:rPr>
                <w:szCs w:val="20"/>
              </w:rPr>
            </w:pPr>
            <w:r>
              <w:rPr>
                <w:szCs w:val="20"/>
              </w:rPr>
              <w:t>HW</w:t>
            </w:r>
            <w:r w:rsidR="003C01A9">
              <w:rPr>
                <w:szCs w:val="20"/>
              </w:rPr>
              <w:t xml:space="preserve"> 8B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7125C" w14:textId="77777777" w:rsidR="004D1B3F" w:rsidRPr="00251375" w:rsidRDefault="004D1B3F" w:rsidP="004D1B3F">
            <w:pPr>
              <w:pStyle w:val="Subtitle"/>
              <w:rPr>
                <w:rFonts w:cs="Arial"/>
                <w:szCs w:val="20"/>
              </w:rPr>
            </w:pPr>
            <w:r>
              <w:rPr>
                <w:bCs/>
                <w:color w:val="auto"/>
                <w:szCs w:val="20"/>
              </w:rPr>
              <w:t>LASA FINAL – Create your own Android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E81D27" w14:textId="77777777" w:rsidR="004D1B3F" w:rsidRPr="00654974" w:rsidRDefault="004D1B3F" w:rsidP="004D1B3F">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330D2" w14:textId="77777777" w:rsidR="004D1B3F" w:rsidRPr="00654974" w:rsidRDefault="004D1B3F" w:rsidP="004D1B3F">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49EFE" w14:textId="77777777" w:rsidR="004D1B3F" w:rsidRPr="00654974" w:rsidRDefault="004D1B3F" w:rsidP="004D1B3F">
            <w:pPr>
              <w:pStyle w:val="Subtitle"/>
              <w:jc w:val="center"/>
              <w:rPr>
                <w:rFonts w:cs="Arial"/>
              </w:rPr>
            </w:pPr>
            <w:r>
              <w:rPr>
                <w:rFonts w:cs="Arial"/>
              </w:rPr>
              <w:t>12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41A50" w14:textId="77777777" w:rsidR="004D1B3F" w:rsidRPr="00654974" w:rsidRDefault="004D1B3F" w:rsidP="004D1B3F">
            <w:pPr>
              <w:pStyle w:val="Subtitle"/>
              <w:jc w:val="center"/>
              <w:rPr>
                <w:rFonts w:cs="Arial"/>
              </w:rPr>
            </w:pPr>
            <w:r>
              <w:rPr>
                <w:rFonts w:cs="Arial"/>
              </w:rPr>
              <w:t>15</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25710" w14:textId="77777777" w:rsidR="004D1B3F" w:rsidRPr="00654974" w:rsidRDefault="004D1B3F" w:rsidP="004D1B3F">
            <w:pPr>
              <w:pStyle w:val="Subtitle"/>
              <w:rPr>
                <w:rFonts w:cs="Arial"/>
              </w:rPr>
            </w:pPr>
            <w:r>
              <w:t>Week 9</w:t>
            </w:r>
          </w:p>
        </w:tc>
      </w:tr>
      <w:tr w:rsidR="004D1B3F" w:rsidRPr="00654974" w14:paraId="75BE4E3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A78294" w14:textId="77777777" w:rsidR="004D1B3F" w:rsidRPr="00654974" w:rsidRDefault="002D5CE3" w:rsidP="005267C8">
            <w:pPr>
              <w:pStyle w:val="Subtitle"/>
            </w:pPr>
            <w:r>
              <w:t>HW</w:t>
            </w:r>
            <w:r w:rsidR="004D1B3F" w:rsidRPr="00654974">
              <w:t xml:space="preserve"> </w:t>
            </w:r>
            <w:r w:rsidR="003C01A9">
              <w:t>8C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495670" w14:textId="77777777" w:rsidR="004D1B3F" w:rsidRPr="00654974" w:rsidRDefault="004D1B3F" w:rsidP="003C01A9">
            <w:pPr>
              <w:pStyle w:val="Subtitle"/>
            </w:pPr>
            <w:r w:rsidRPr="00D0469F">
              <w:t>Read Chapter</w:t>
            </w:r>
            <w:r w:rsidR="00293701">
              <w:t>s</w:t>
            </w:r>
            <w:r w:rsidRPr="00D0469F">
              <w:t xml:space="preserve"> </w:t>
            </w:r>
            <w:r w:rsidR="00293701">
              <w:t>26, 27</w:t>
            </w:r>
            <w:r>
              <w:br/>
            </w:r>
            <w:r w:rsidRPr="00D0469F">
              <w:t>(</w:t>
            </w:r>
            <w:r w:rsidR="003C01A9">
              <w:t>31</w:t>
            </w:r>
            <w:r w:rsidRPr="00D0469F">
              <w:t xml:space="preserve"> pages) Evaluated by </w:t>
            </w:r>
            <w:r w:rsidR="002D5CE3">
              <w:t>HW</w:t>
            </w:r>
            <w:r>
              <w:t xml:space="preserve"> 8</w:t>
            </w:r>
            <w:r w:rsidR="003C01A9">
              <w:t>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85C51B" w14:textId="77777777" w:rsidR="004D1B3F" w:rsidRPr="00654974" w:rsidRDefault="004D1B3F"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75C0D" w14:textId="77777777" w:rsidR="004D1B3F" w:rsidRPr="00654974" w:rsidRDefault="004D1B3F"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31DE3" w14:textId="77777777" w:rsidR="004D1B3F" w:rsidRPr="00654974" w:rsidRDefault="003C01A9" w:rsidP="005267C8">
            <w:pPr>
              <w:pStyle w:val="Subtitle"/>
              <w:jc w:val="center"/>
            </w:pPr>
            <w:r>
              <w:t>3.1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E6C07" w14:textId="77777777" w:rsidR="004D1B3F" w:rsidRPr="00654974" w:rsidRDefault="004D1B3F"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304DC" w14:textId="77777777" w:rsidR="004D1B3F" w:rsidRPr="00654974" w:rsidRDefault="004D1B3F" w:rsidP="005267C8">
            <w:pPr>
              <w:pStyle w:val="Subtitle"/>
            </w:pPr>
          </w:p>
        </w:tc>
      </w:tr>
      <w:tr w:rsidR="003C01A9" w:rsidRPr="00654974" w14:paraId="1F753B3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CBECE6" w14:textId="77777777" w:rsidR="003C01A9" w:rsidRPr="00654974" w:rsidRDefault="002D5CE3" w:rsidP="003C01A9">
            <w:pPr>
              <w:pStyle w:val="Subtitle"/>
            </w:pPr>
            <w:r>
              <w:t>HW</w:t>
            </w:r>
            <w:r w:rsidR="003C01A9" w:rsidRPr="00654974">
              <w:t xml:space="preserve"> </w:t>
            </w:r>
            <w:r w:rsidR="003C01A9">
              <w:t>8D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4C07B3" w14:textId="77777777" w:rsidR="003C01A9" w:rsidRPr="00654974" w:rsidRDefault="003C01A9" w:rsidP="003C01A9">
            <w:pPr>
              <w:pStyle w:val="Subtitle"/>
            </w:pPr>
            <w:r w:rsidRPr="00D0469F">
              <w:t>Read Chapter</w:t>
            </w:r>
            <w:r w:rsidR="00293701">
              <w:t>s</w:t>
            </w:r>
            <w:r w:rsidRPr="00D0469F">
              <w:t xml:space="preserve"> </w:t>
            </w:r>
            <w:r w:rsidR="00293701">
              <w:t>28, 29</w:t>
            </w:r>
            <w:r>
              <w:br/>
            </w:r>
            <w:r w:rsidRPr="00D0469F">
              <w:t>(</w:t>
            </w:r>
            <w:r>
              <w:t>33</w:t>
            </w:r>
            <w:r w:rsidRPr="00D0469F">
              <w:t xml:space="preserve"> pages) Evaluated by </w:t>
            </w:r>
            <w:r w:rsidR="002D5CE3">
              <w:t>HW</w:t>
            </w:r>
            <w:r>
              <w:t xml:space="preserve"> 8F</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D03731"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2327D"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79729" w14:textId="77777777" w:rsidR="003C01A9" w:rsidRPr="00654974" w:rsidRDefault="003C01A9" w:rsidP="003C01A9">
            <w:pPr>
              <w:pStyle w:val="Subtitle"/>
              <w:jc w:val="center"/>
            </w:pPr>
            <w:r>
              <w:t>3.3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EF11D" w14:textId="77777777" w:rsidR="003C01A9" w:rsidRPr="00654974"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4AAB2" w14:textId="77777777" w:rsidR="003C01A9" w:rsidRPr="00654974" w:rsidRDefault="003C01A9" w:rsidP="005267C8">
            <w:pPr>
              <w:pStyle w:val="Subtitle"/>
            </w:pPr>
          </w:p>
        </w:tc>
      </w:tr>
      <w:tr w:rsidR="003C01A9" w:rsidRPr="00654974" w14:paraId="6228366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6E856C" w14:textId="77777777" w:rsidR="003C01A9" w:rsidRPr="00654974" w:rsidRDefault="002D5CE3" w:rsidP="005267C8">
            <w:pPr>
              <w:pStyle w:val="Subtitle"/>
            </w:pPr>
            <w:r>
              <w:t>HW</w:t>
            </w:r>
            <w:r w:rsidR="003C01A9" w:rsidRPr="00654974">
              <w:t xml:space="preserve"> </w:t>
            </w:r>
            <w:r w:rsidR="003C01A9">
              <w:t>8E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018082" w14:textId="77777777" w:rsidR="003C01A9" w:rsidRDefault="00293701" w:rsidP="005267C8">
            <w:pPr>
              <w:pStyle w:val="Subtitle"/>
            </w:pPr>
            <w:r>
              <w:t>Review Questions: Chapter 26, 27</w:t>
            </w:r>
          </w:p>
          <w:p w14:paraId="1AABFA3C" w14:textId="77777777" w:rsidR="003C01A9" w:rsidRPr="00654974" w:rsidRDefault="0080548C" w:rsidP="005267C8">
            <w:pPr>
              <w:pStyle w:val="Subtitle"/>
            </w:pPr>
            <w:r>
              <w:t>9</w:t>
            </w:r>
            <w:r w:rsidR="003C01A9">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AB7EC7"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B6DDD"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27B65" w14:textId="77777777" w:rsidR="003C01A9" w:rsidRPr="00654974" w:rsidRDefault="003C01A9" w:rsidP="005267C8">
            <w:pPr>
              <w:pStyle w:val="Subtitle"/>
              <w:jc w:val="center"/>
            </w:pPr>
            <w:r>
              <w:t>0.7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4AFCE" w14:textId="77777777" w:rsidR="003C01A9" w:rsidRPr="00654974" w:rsidRDefault="00D118C8" w:rsidP="005267C8">
            <w:pPr>
              <w:pStyle w:val="Subtitle"/>
              <w:jc w:val="center"/>
              <w:rPr>
                <w:rFonts w:cs="Arial"/>
              </w:rPr>
            </w:pPr>
            <w:r>
              <w:rPr>
                <w:rFonts w:cs="Arial"/>
              </w:rPr>
              <w:t>1</w:t>
            </w:r>
            <w:r w:rsidR="003C01A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92AB5" w14:textId="77777777" w:rsidR="003C01A9" w:rsidRPr="00654974" w:rsidRDefault="003C01A9" w:rsidP="005267C8">
            <w:pPr>
              <w:pStyle w:val="Subtitle"/>
            </w:pPr>
            <w:r>
              <w:t>Start of Next Class Meeting</w:t>
            </w:r>
          </w:p>
        </w:tc>
      </w:tr>
      <w:tr w:rsidR="003C01A9" w:rsidRPr="00654974" w14:paraId="6E6F9117"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BCB0D1" w14:textId="77777777" w:rsidR="003C01A9" w:rsidRPr="00654974" w:rsidRDefault="002D5CE3" w:rsidP="003C01A9">
            <w:pPr>
              <w:pStyle w:val="Subtitle"/>
            </w:pPr>
            <w:r>
              <w:t>HW</w:t>
            </w:r>
            <w:r w:rsidR="003C01A9" w:rsidRPr="00654974">
              <w:t xml:space="preserve"> </w:t>
            </w:r>
            <w:r w:rsidR="003C01A9">
              <w:t>8F</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D804C3" w14:textId="77777777" w:rsidR="003C01A9" w:rsidRDefault="00293701" w:rsidP="003C01A9">
            <w:pPr>
              <w:pStyle w:val="Subtitle"/>
            </w:pPr>
            <w:r>
              <w:t>Review Questions: Chapter 28, 29</w:t>
            </w:r>
          </w:p>
          <w:p w14:paraId="0A3B8795" w14:textId="77777777" w:rsidR="003C01A9" w:rsidRPr="00654974" w:rsidRDefault="0080548C" w:rsidP="003C01A9">
            <w:pPr>
              <w:pStyle w:val="Subtitle"/>
            </w:pPr>
            <w:r>
              <w:t>13</w:t>
            </w:r>
            <w:r w:rsidR="003C01A9">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CD1155"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EB82D"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C8F6E" w14:textId="77777777" w:rsidR="003C01A9" w:rsidRPr="00654974" w:rsidRDefault="003C01A9" w:rsidP="003C01A9">
            <w:pPr>
              <w:pStyle w:val="Subtitle"/>
              <w:jc w:val="center"/>
            </w:pPr>
            <w:r>
              <w:t>0.6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75D2E" w14:textId="77777777" w:rsidR="003C01A9" w:rsidRPr="00654974" w:rsidRDefault="00D118C8" w:rsidP="003C01A9">
            <w:pPr>
              <w:pStyle w:val="Subtitle"/>
              <w:jc w:val="center"/>
              <w:rPr>
                <w:rFonts w:cs="Arial"/>
              </w:rPr>
            </w:pPr>
            <w:r>
              <w:rPr>
                <w:rFonts w:cs="Arial"/>
              </w:rPr>
              <w:t>1</w:t>
            </w:r>
            <w:r w:rsidR="003C01A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8EF8" w14:textId="77777777" w:rsidR="003C01A9" w:rsidRPr="00654974" w:rsidRDefault="003C01A9" w:rsidP="003C01A9">
            <w:pPr>
              <w:pStyle w:val="Subtitle"/>
            </w:pPr>
            <w:r>
              <w:t>Week 9</w:t>
            </w:r>
          </w:p>
        </w:tc>
      </w:tr>
      <w:tr w:rsidR="003C01A9" w:rsidRPr="00654974" w14:paraId="46615D3A"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1E06C2" w14:textId="77777777" w:rsidR="003C01A9" w:rsidRPr="00654974" w:rsidRDefault="003C01A9" w:rsidP="005267C8">
            <w:pPr>
              <w:pStyle w:val="Subtitle"/>
            </w:pPr>
            <w:r w:rsidRPr="00654974">
              <w:t xml:space="preserve">Total Week </w:t>
            </w:r>
            <w:r>
              <w:t>8</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F60D6E" w14:textId="77777777" w:rsidR="003C01A9" w:rsidRPr="00654974" w:rsidRDefault="003C01A9"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6DFD58" w14:textId="77777777" w:rsidR="003C01A9" w:rsidRPr="00654974" w:rsidRDefault="003C01A9"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E47" w14:textId="77777777" w:rsidR="003C01A9" w:rsidRPr="00654974" w:rsidRDefault="003C01A9"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82450" w14:textId="77777777" w:rsidR="003C01A9" w:rsidRPr="00654974" w:rsidRDefault="003C01A9" w:rsidP="005267C8">
            <w:pPr>
              <w:pStyle w:val="Subtitle"/>
              <w:jc w:val="center"/>
            </w:pPr>
            <w:r>
              <w:t>23.7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5AE5C" w14:textId="77777777" w:rsidR="003C01A9" w:rsidRPr="00654974" w:rsidRDefault="003C01A9" w:rsidP="005267C8">
            <w:pPr>
              <w:pStyle w:val="Subtitle"/>
              <w:jc w:val="center"/>
              <w:rPr>
                <w:rFonts w:cs="Arial"/>
              </w:rPr>
            </w:pPr>
            <w:r>
              <w:rPr>
                <w:rFonts w:cs="Arial"/>
              </w:rPr>
              <w:t>20</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EDA15" w14:textId="77777777" w:rsidR="003C01A9" w:rsidRPr="00654974" w:rsidRDefault="003C01A9" w:rsidP="005267C8">
            <w:pPr>
              <w:pStyle w:val="Subtitle"/>
            </w:pPr>
          </w:p>
        </w:tc>
      </w:tr>
      <w:tr w:rsidR="003C01A9" w:rsidRPr="00654974" w14:paraId="3AE271A4"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20424ED1" w14:textId="77777777" w:rsidR="003C01A9" w:rsidRPr="00E020E9" w:rsidRDefault="003C01A9" w:rsidP="005267C8">
            <w:pPr>
              <w:rPr>
                <w:rFonts w:cs="Arial"/>
                <w:b/>
                <w:color w:val="FFFFFF"/>
              </w:rPr>
            </w:pPr>
            <w:r w:rsidRPr="00E020E9">
              <w:rPr>
                <w:rFonts w:cs="Arial"/>
                <w:b/>
                <w:color w:val="FFFFFF"/>
              </w:rPr>
              <w:lastRenderedPageBreak/>
              <w:t>Week 9</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2AD66C1D" w14:textId="77777777" w:rsidR="003C01A9" w:rsidRPr="00654974" w:rsidRDefault="003C01A9" w:rsidP="005267C8">
            <w:pPr>
              <w:jc w:val="center"/>
              <w:rPr>
                <w:rFonts w:cs="Arial"/>
                <w:color w:val="FFFFFF"/>
              </w:rPr>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000000"/>
          </w:tcPr>
          <w:p w14:paraId="7EFE533F"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DCC995C"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D2459D5"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696FA26" w14:textId="77777777" w:rsidR="003C01A9" w:rsidRPr="00654974" w:rsidRDefault="003C01A9"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49075F5E" w14:textId="77777777" w:rsidR="003C01A9" w:rsidRPr="00654974" w:rsidRDefault="003C01A9" w:rsidP="005267C8">
            <w:pPr>
              <w:jc w:val="center"/>
              <w:rPr>
                <w:rFonts w:cs="Arial"/>
                <w:color w:val="FFFFFF"/>
              </w:rPr>
            </w:pPr>
          </w:p>
        </w:tc>
      </w:tr>
      <w:tr w:rsidR="003C01A9" w:rsidRPr="00654974" w14:paraId="6DEA450B"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1C2E67EA" w14:textId="77777777" w:rsidR="003C01A9" w:rsidRPr="00E020E9" w:rsidRDefault="003C01A9"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3B552C7D" w14:textId="77777777" w:rsidR="003C01A9" w:rsidRPr="00E020E9" w:rsidRDefault="003C01A9"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4D987EE4" w14:textId="77777777" w:rsidR="003C01A9" w:rsidRPr="00E020E9" w:rsidRDefault="003C01A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6E48D59B" w14:textId="77777777" w:rsidR="003C01A9" w:rsidRPr="00E020E9" w:rsidRDefault="003C01A9"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7B3780E8" w14:textId="77777777" w:rsidR="003C01A9" w:rsidRPr="00E020E9" w:rsidRDefault="002D5CE3" w:rsidP="005267C8">
            <w:pPr>
              <w:pStyle w:val="Title"/>
            </w:pPr>
            <w:r>
              <w:t>HW</w:t>
            </w:r>
            <w:r w:rsidR="003C01A9"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1B59502D" w14:textId="77777777" w:rsidR="003C01A9" w:rsidRPr="00E020E9" w:rsidRDefault="003C01A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4C65869E" w14:textId="77777777" w:rsidR="003C01A9" w:rsidRPr="00E020E9" w:rsidRDefault="003C01A9" w:rsidP="005267C8">
            <w:pPr>
              <w:pStyle w:val="Title"/>
            </w:pPr>
            <w:r w:rsidRPr="00E020E9">
              <w:br/>
              <w:t>Due</w:t>
            </w:r>
          </w:p>
        </w:tc>
      </w:tr>
      <w:tr w:rsidR="003C01A9" w:rsidRPr="00654974" w14:paraId="7CAC930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67BB8B" w14:textId="77777777" w:rsidR="003C01A9" w:rsidRPr="00654974" w:rsidRDefault="003C01A9" w:rsidP="005267C8">
            <w:pPr>
              <w:pStyle w:val="Subtitle"/>
            </w:pPr>
            <w:r w:rsidRPr="00E020E9">
              <w:rPr>
                <w:rFonts w:cs="Arial"/>
                <w:szCs w:val="20"/>
              </w:rPr>
              <w:t>L</w:t>
            </w:r>
            <w:r>
              <w:rPr>
                <w:rFonts w:cs="Arial"/>
                <w:szCs w:val="20"/>
              </w:rPr>
              <w:t>EC</w:t>
            </w:r>
            <w:r>
              <w:t xml:space="preserve"> 9</w:t>
            </w:r>
            <w:r w:rsidRPr="00654974">
              <w:t>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2A9C6" w14:textId="77777777" w:rsidR="003C01A9" w:rsidRPr="00654974" w:rsidRDefault="003C01A9" w:rsidP="005267C8">
            <w:pPr>
              <w:pStyle w:val="Subtitle"/>
            </w:pPr>
            <w:r>
              <w:rPr>
                <w:bCs/>
                <w:color w:val="auto"/>
                <w:szCs w:val="20"/>
              </w:rPr>
              <w:t>App Widgets</w:t>
            </w:r>
            <w:r w:rsidR="00293701">
              <w:rPr>
                <w:bCs/>
                <w:color w:val="auto"/>
                <w:szCs w:val="20"/>
              </w:rPr>
              <w:t xml:space="preserve">, </w:t>
            </w:r>
            <w:proofErr w:type="spellStart"/>
            <w:r w:rsidR="00293701">
              <w:rPr>
                <w:bCs/>
                <w:color w:val="auto"/>
                <w:szCs w:val="20"/>
              </w:rPr>
              <w:t>WebView</w:t>
            </w:r>
            <w:proofErr w:type="spellEnd"/>
            <w:r w:rsidR="00293701">
              <w:rPr>
                <w:bCs/>
                <w:color w:val="auto"/>
                <w:szCs w:val="20"/>
              </w:rPr>
              <w:t>, Custom View</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87E872" w14:textId="77777777" w:rsidR="003C01A9" w:rsidRPr="00654974" w:rsidRDefault="003C01A9" w:rsidP="005267C8">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D3D3E"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37FF0"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0034F" w14:textId="77777777" w:rsidR="003C01A9" w:rsidRPr="00654974"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BE7E9" w14:textId="77777777" w:rsidR="003C01A9" w:rsidRPr="00654974" w:rsidRDefault="003C01A9" w:rsidP="005267C8">
            <w:pPr>
              <w:pStyle w:val="Subtitle"/>
            </w:pPr>
          </w:p>
        </w:tc>
      </w:tr>
      <w:tr w:rsidR="003C01A9" w:rsidRPr="00654974" w14:paraId="5D19067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90AADE" w14:textId="77777777" w:rsidR="003C01A9" w:rsidRPr="00E020E9" w:rsidRDefault="003C01A9" w:rsidP="005267C8">
            <w:pPr>
              <w:pStyle w:val="Subtitle"/>
              <w:rPr>
                <w:rFonts w:cs="Arial"/>
                <w:szCs w:val="20"/>
              </w:rPr>
            </w:pPr>
            <w:r>
              <w:rPr>
                <w:rFonts w:cs="Arial"/>
                <w:szCs w:val="20"/>
              </w:rPr>
              <w:t>LEC 9B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F7B2EE" w14:textId="77777777" w:rsidR="003C01A9" w:rsidRPr="006941C2" w:rsidRDefault="003C01A9" w:rsidP="005267C8">
            <w:pPr>
              <w:pStyle w:val="Subtitle"/>
              <w:rPr>
                <w:bCs/>
                <w:color w:val="auto"/>
                <w:szCs w:val="20"/>
              </w:rPr>
            </w:pPr>
            <w:r w:rsidRPr="006941C2">
              <w:rPr>
                <w:bCs/>
                <w:color w:val="auto"/>
                <w:szCs w:val="20"/>
              </w:rPr>
              <w:t>Deploy an App</w:t>
            </w:r>
            <w:r w:rsidR="00293701">
              <w:rPr>
                <w:bCs/>
                <w:color w:val="auto"/>
                <w:szCs w:val="20"/>
              </w:rPr>
              <w:t>, Property Animation, Location</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983BB6" w14:textId="77777777" w:rsidR="003C01A9" w:rsidRPr="00654974" w:rsidRDefault="003C01A9" w:rsidP="005267C8">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79A7F" w14:textId="77777777" w:rsidR="003C01A9"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ECAC2"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55F65"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9ADB0" w14:textId="77777777" w:rsidR="003C01A9" w:rsidRDefault="003C01A9" w:rsidP="005267C8">
            <w:pPr>
              <w:pStyle w:val="Subtitle"/>
            </w:pPr>
          </w:p>
        </w:tc>
      </w:tr>
      <w:tr w:rsidR="003C01A9" w:rsidRPr="00654974" w14:paraId="2A9F94F0"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1AC32D" w14:textId="77777777" w:rsidR="003C01A9" w:rsidRDefault="003C01A9" w:rsidP="005267C8">
            <w:pPr>
              <w:pStyle w:val="Subtitle"/>
              <w:rPr>
                <w:rFonts w:cs="Arial"/>
                <w:szCs w:val="20"/>
              </w:rPr>
            </w:pPr>
            <w:r>
              <w:rPr>
                <w:rFonts w:cs="Arial"/>
                <w:szCs w:val="20"/>
              </w:rPr>
              <w:t>LEC 9C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BE600D" w14:textId="77777777" w:rsidR="003C01A9" w:rsidRPr="006941C2" w:rsidRDefault="003C01A9" w:rsidP="005267C8">
            <w:pPr>
              <w:pStyle w:val="Subtitle"/>
              <w:rPr>
                <w:bCs/>
                <w:color w:val="auto"/>
                <w:szCs w:val="20"/>
              </w:rPr>
            </w:pPr>
            <w:r>
              <w:rPr>
                <w:bCs/>
                <w:color w:val="auto"/>
                <w:szCs w:val="20"/>
              </w:rPr>
              <w:t>Final Exam Review Chapters 9-17</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77B03B" w14:textId="77777777" w:rsidR="003C01A9" w:rsidRDefault="003C01A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0BBA5" w14:textId="77777777" w:rsidR="003C01A9"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B9EA7"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25439"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5C33B" w14:textId="77777777" w:rsidR="003C01A9" w:rsidRDefault="003C01A9" w:rsidP="005267C8">
            <w:pPr>
              <w:pStyle w:val="Subtitle"/>
            </w:pPr>
          </w:p>
        </w:tc>
      </w:tr>
      <w:tr w:rsidR="003C01A9" w:rsidRPr="00654974" w14:paraId="4DA513A6"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21813F" w14:textId="77777777" w:rsidR="003C01A9" w:rsidRDefault="003C01A9" w:rsidP="005267C8">
            <w:pPr>
              <w:pStyle w:val="Subtitle"/>
              <w:rPr>
                <w:rFonts w:cs="Arial"/>
                <w:szCs w:val="20"/>
              </w:rPr>
            </w:pPr>
            <w:r>
              <w:rPr>
                <w:rFonts w:cs="Arial"/>
                <w:szCs w:val="20"/>
              </w:rPr>
              <w:t>IC EX 9A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68215B" w14:textId="77777777" w:rsidR="003C01A9" w:rsidRPr="006941C2" w:rsidRDefault="003C01A9" w:rsidP="005267C8">
            <w:pPr>
              <w:pStyle w:val="Subtitle"/>
              <w:rPr>
                <w:bCs/>
                <w:color w:val="auto"/>
                <w:szCs w:val="20"/>
              </w:rPr>
            </w:pPr>
            <w:r w:rsidRPr="006941C2">
              <w:rPr>
                <w:bCs/>
                <w:color w:val="auto"/>
                <w:szCs w:val="20"/>
              </w:rPr>
              <w:t>Review and modify the task list app widget</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D4873D" w14:textId="77777777" w:rsidR="003C01A9" w:rsidRPr="00654974" w:rsidRDefault="003C01A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4E748"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990DF"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7B14"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96D5A" w14:textId="77777777" w:rsidR="003C01A9" w:rsidRDefault="003C01A9" w:rsidP="005267C8">
            <w:pPr>
              <w:pStyle w:val="Subtitle"/>
            </w:pPr>
          </w:p>
        </w:tc>
      </w:tr>
      <w:tr w:rsidR="003C01A9" w:rsidRPr="00654974" w14:paraId="62C0C2F3"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EFAE2E" w14:textId="77777777" w:rsidR="003C01A9" w:rsidRDefault="003C01A9" w:rsidP="005267C8">
            <w:pPr>
              <w:pStyle w:val="Subtitle"/>
              <w:rPr>
                <w:rFonts w:cs="Arial"/>
                <w:szCs w:val="20"/>
              </w:rPr>
            </w:pPr>
            <w:r>
              <w:rPr>
                <w:rFonts w:cs="Arial"/>
                <w:szCs w:val="20"/>
              </w:rPr>
              <w:t>IC EX 9B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FA039D" w14:textId="77777777" w:rsidR="003C01A9" w:rsidRPr="006941C2" w:rsidRDefault="003C01A9" w:rsidP="005267C8">
            <w:pPr>
              <w:pStyle w:val="Subtitle"/>
              <w:rPr>
                <w:bCs/>
                <w:color w:val="auto"/>
                <w:szCs w:val="20"/>
              </w:rPr>
            </w:pPr>
            <w:r w:rsidRPr="006941C2">
              <w:rPr>
                <w:bCs/>
                <w:color w:val="auto"/>
                <w:szCs w:val="20"/>
              </w:rPr>
              <w:t>Add an app widget that displays a count of tasks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695CE7" w14:textId="77777777" w:rsidR="003C01A9" w:rsidRPr="00654974" w:rsidRDefault="003C01A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DCC9A"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F231C"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2CA0D"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E4F9B" w14:textId="77777777" w:rsidR="003C01A9" w:rsidRDefault="003C01A9" w:rsidP="005267C8">
            <w:pPr>
              <w:pStyle w:val="Subtitle"/>
            </w:pPr>
          </w:p>
        </w:tc>
      </w:tr>
      <w:tr w:rsidR="003C01A9" w:rsidRPr="00654974" w14:paraId="3333CEA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03D5B9" w14:textId="77777777" w:rsidR="003C01A9" w:rsidRDefault="003C01A9" w:rsidP="005267C8">
            <w:pPr>
              <w:pStyle w:val="Subtitle"/>
              <w:rPr>
                <w:rFonts w:cs="Arial"/>
                <w:szCs w:val="20"/>
              </w:rPr>
            </w:pPr>
            <w:r>
              <w:rPr>
                <w:rFonts w:cs="Arial"/>
                <w:szCs w:val="20"/>
              </w:rPr>
              <w:t>IC EX 9C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2ACDD5" w14:textId="77777777" w:rsidR="003C01A9" w:rsidRPr="006941C2" w:rsidRDefault="003C01A9" w:rsidP="005267C8">
            <w:pPr>
              <w:pStyle w:val="Subtitle"/>
              <w:rPr>
                <w:bCs/>
                <w:color w:val="auto"/>
                <w:szCs w:val="20"/>
              </w:rPr>
            </w:pPr>
            <w:r>
              <w:rPr>
                <w:bCs/>
                <w:color w:val="auto"/>
                <w:szCs w:val="20"/>
              </w:rPr>
              <w:t>Add an app widget to the News Reader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2743FE" w14:textId="77777777" w:rsidR="003C01A9" w:rsidRDefault="003C01A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8120E"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9986D"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9524F"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769D5" w14:textId="77777777" w:rsidR="003C01A9" w:rsidRDefault="003C01A9" w:rsidP="005267C8">
            <w:pPr>
              <w:pStyle w:val="Subtitle"/>
            </w:pPr>
          </w:p>
        </w:tc>
      </w:tr>
      <w:tr w:rsidR="003C01A9" w:rsidRPr="00654974" w14:paraId="7BCACFD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8B679B" w14:textId="77777777" w:rsidR="003C01A9" w:rsidRDefault="003C01A9" w:rsidP="005267C8">
            <w:pPr>
              <w:pStyle w:val="Subtitle"/>
              <w:rPr>
                <w:rFonts w:cs="Arial"/>
                <w:szCs w:val="20"/>
              </w:rPr>
            </w:pPr>
            <w:r>
              <w:rPr>
                <w:rFonts w:cs="Arial"/>
                <w:szCs w:val="20"/>
              </w:rPr>
              <w:t>IC EX 9D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129314" w14:textId="77777777" w:rsidR="003C01A9" w:rsidRPr="006941C2" w:rsidRDefault="003C01A9" w:rsidP="005267C8">
            <w:pPr>
              <w:pStyle w:val="Subtitle"/>
              <w:rPr>
                <w:bCs/>
                <w:color w:val="auto"/>
                <w:szCs w:val="20"/>
              </w:rPr>
            </w:pPr>
            <w:r>
              <w:rPr>
                <w:bCs/>
                <w:color w:val="auto"/>
                <w:szCs w:val="20"/>
              </w:rPr>
              <w:t>Install the Tip Calculator App on your device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A14413" w14:textId="77777777" w:rsidR="003C01A9" w:rsidRDefault="003C01A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D76A0"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CBD47"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62F06"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6D80A" w14:textId="77777777" w:rsidR="003C01A9" w:rsidRDefault="003C01A9" w:rsidP="005267C8">
            <w:pPr>
              <w:pStyle w:val="Subtitle"/>
            </w:pPr>
          </w:p>
        </w:tc>
      </w:tr>
      <w:tr w:rsidR="003C01A9" w:rsidRPr="00654974" w14:paraId="353A5C7D"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93A37A" w14:textId="77777777" w:rsidR="003C01A9" w:rsidRDefault="003C01A9" w:rsidP="005267C8">
            <w:pPr>
              <w:pStyle w:val="Subtitle"/>
              <w:rPr>
                <w:rFonts w:cs="Arial"/>
                <w:szCs w:val="20"/>
              </w:rPr>
            </w:pPr>
            <w:r>
              <w:rPr>
                <w:rFonts w:cs="Arial"/>
                <w:szCs w:val="20"/>
              </w:rPr>
              <w:t>IC EX 9E</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F34048" w14:textId="77777777" w:rsidR="003C01A9" w:rsidRDefault="003C01A9" w:rsidP="005267C8">
            <w:pPr>
              <w:pStyle w:val="Subtitle"/>
              <w:rPr>
                <w:bCs/>
                <w:color w:val="auto"/>
                <w:szCs w:val="20"/>
              </w:rPr>
            </w:pPr>
            <w:r>
              <w:rPr>
                <w:bCs/>
                <w:color w:val="auto"/>
                <w:szCs w:val="20"/>
              </w:rPr>
              <w:t>Install the Task List App on your device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F5F681" w14:textId="77777777" w:rsidR="003C01A9" w:rsidRDefault="003C01A9" w:rsidP="005267C8">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E7F83"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EBDD3"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51D99"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D372C" w14:textId="77777777" w:rsidR="003C01A9" w:rsidRDefault="003C01A9" w:rsidP="005267C8">
            <w:pPr>
              <w:pStyle w:val="Subtitle"/>
            </w:pPr>
          </w:p>
        </w:tc>
      </w:tr>
      <w:tr w:rsidR="003C01A9" w:rsidRPr="00654974" w14:paraId="56DD6D11"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FB0885" w14:textId="77777777" w:rsidR="003C01A9" w:rsidRPr="00654974" w:rsidRDefault="003C01A9" w:rsidP="005267C8">
            <w:pPr>
              <w:pStyle w:val="Subtitle"/>
            </w:pPr>
            <w:r>
              <w:rPr>
                <w:szCs w:val="20"/>
              </w:rPr>
              <w:t>LAB</w:t>
            </w:r>
            <w:r w:rsidRPr="00E020E9">
              <w:rPr>
                <w:szCs w:val="20"/>
              </w:rPr>
              <w:t xml:space="preserve"> </w:t>
            </w:r>
            <w:r>
              <w:t>9A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829961" w14:textId="77777777" w:rsidR="003C01A9" w:rsidRPr="00A00D2F" w:rsidRDefault="003C01A9" w:rsidP="005267C8">
            <w:pPr>
              <w:pStyle w:val="Subtitle"/>
              <w:rPr>
                <w:szCs w:val="20"/>
              </w:rPr>
            </w:pPr>
            <w:r>
              <w:rPr>
                <w:bCs/>
                <w:color w:val="auto"/>
                <w:szCs w:val="20"/>
              </w:rPr>
              <w:t>LASA</w:t>
            </w:r>
            <w:r w:rsidRPr="00A00D2F">
              <w:rPr>
                <w:bCs/>
                <w:color w:val="auto"/>
                <w:szCs w:val="20"/>
              </w:rPr>
              <w:t xml:space="preserve">:  </w:t>
            </w:r>
            <w:r>
              <w:rPr>
                <w:bCs/>
                <w:color w:val="auto"/>
                <w:szCs w:val="20"/>
              </w:rPr>
              <w:t>Install your Android App on the School’s Android Device</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42E785"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8A585" w14:textId="77777777" w:rsidR="003C01A9" w:rsidRPr="00654974" w:rsidRDefault="003C01A9"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2AEBD"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6772E" w14:textId="77777777" w:rsidR="003C01A9" w:rsidRPr="00654974"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6F68E" w14:textId="77777777" w:rsidR="003C01A9" w:rsidRPr="00654974" w:rsidRDefault="003C01A9" w:rsidP="005267C8">
            <w:pPr>
              <w:pStyle w:val="Subtitle"/>
            </w:pPr>
            <w:r>
              <w:t>Week 9</w:t>
            </w:r>
          </w:p>
        </w:tc>
      </w:tr>
      <w:tr w:rsidR="003C01A9" w:rsidRPr="00654974" w14:paraId="21D8F382"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AE09F5" w14:textId="77777777" w:rsidR="003C01A9" w:rsidRPr="00654974" w:rsidRDefault="002D5CE3" w:rsidP="005267C8">
            <w:pPr>
              <w:pStyle w:val="Subtitle"/>
            </w:pPr>
            <w:r>
              <w:t>HW</w:t>
            </w:r>
            <w:r w:rsidR="003C01A9" w:rsidRPr="00654974">
              <w:t xml:space="preserve"> </w:t>
            </w:r>
            <w:r w:rsidR="003C01A9">
              <w:t>9A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C0BB3E" w14:textId="77777777" w:rsidR="003C01A9" w:rsidRPr="00654974" w:rsidRDefault="003C01A9" w:rsidP="005267C8">
            <w:pPr>
              <w:pStyle w:val="Subtitle"/>
            </w:pPr>
            <w:r w:rsidRPr="00D0469F">
              <w:t xml:space="preserve">Read Chapter </w:t>
            </w:r>
            <w:r w:rsidR="00293701">
              <w:t>30, 31</w:t>
            </w:r>
            <w:r>
              <w:br/>
            </w:r>
            <w:r w:rsidRPr="00D0469F">
              <w:t>(</w:t>
            </w:r>
            <w:r w:rsidR="00411C02">
              <w:t>2</w:t>
            </w:r>
            <w:r>
              <w:t>1</w:t>
            </w:r>
            <w:r w:rsidRPr="00D0469F">
              <w:t xml:space="preserve"> pages) Evaluated by </w:t>
            </w:r>
            <w:r w:rsidR="002D5CE3">
              <w:t>HW</w:t>
            </w:r>
            <w:r>
              <w:t xml:space="preserve"> 9C</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DC1F0E"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01449"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6F0D6" w14:textId="77777777" w:rsidR="003C01A9" w:rsidRPr="00654974" w:rsidRDefault="00411C02" w:rsidP="005267C8">
            <w:pPr>
              <w:pStyle w:val="Subtitle"/>
              <w:jc w:val="center"/>
            </w:pPr>
            <w:r>
              <w:t>2</w:t>
            </w:r>
            <w:r w:rsidR="003C01A9">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2240C"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DC630" w14:textId="77777777" w:rsidR="003C01A9" w:rsidRPr="00654974" w:rsidRDefault="003C01A9" w:rsidP="005267C8">
            <w:pPr>
              <w:pStyle w:val="Subtitle"/>
            </w:pPr>
          </w:p>
        </w:tc>
      </w:tr>
      <w:tr w:rsidR="003C01A9" w:rsidRPr="00654974" w14:paraId="389153A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02946D" w14:textId="77777777" w:rsidR="003C01A9" w:rsidRPr="00654974" w:rsidRDefault="002D5CE3" w:rsidP="003C01A9">
            <w:pPr>
              <w:pStyle w:val="Subtitle"/>
            </w:pPr>
            <w:r>
              <w:t>HW</w:t>
            </w:r>
            <w:r w:rsidR="003C01A9" w:rsidRPr="00654974">
              <w:t xml:space="preserve"> </w:t>
            </w:r>
            <w:r w:rsidR="003C01A9">
              <w:t>9B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04D70A" w14:textId="77777777" w:rsidR="003C01A9" w:rsidRPr="00654974" w:rsidRDefault="003C01A9" w:rsidP="00411C02">
            <w:pPr>
              <w:pStyle w:val="Subtitle"/>
            </w:pPr>
            <w:r w:rsidRPr="00D0469F">
              <w:t xml:space="preserve">Read Chapter </w:t>
            </w:r>
            <w:r w:rsidR="00293701">
              <w:t>32, 33</w:t>
            </w:r>
            <w:r w:rsidRPr="00D0469F">
              <w:t xml:space="preserve"> </w:t>
            </w:r>
            <w:r>
              <w:br/>
            </w:r>
            <w:r w:rsidRPr="00D0469F">
              <w:t>(</w:t>
            </w:r>
            <w:r w:rsidR="00411C02">
              <w:t>20</w:t>
            </w:r>
            <w:r w:rsidRPr="00D0469F">
              <w:t xml:space="preserve"> pages) Evaluated by </w:t>
            </w:r>
            <w:r w:rsidR="002D5CE3">
              <w:t>HW</w:t>
            </w:r>
            <w:r>
              <w:t xml:space="preserve"> 9D</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BA7260"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29B41"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ABFF1" w14:textId="77777777" w:rsidR="003C01A9" w:rsidRPr="00654974" w:rsidRDefault="00411C02" w:rsidP="003C01A9">
            <w:pPr>
              <w:pStyle w:val="Subtitle"/>
              <w:jc w:val="center"/>
            </w:pPr>
            <w:r>
              <w:t>2.0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24449" w14:textId="77777777" w:rsidR="003C01A9" w:rsidRDefault="003C01A9" w:rsidP="005267C8">
            <w:pPr>
              <w:pStyle w:val="Subtitle"/>
              <w:jc w:val="cente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28628" w14:textId="77777777" w:rsidR="003C01A9" w:rsidRPr="00654974" w:rsidRDefault="003C01A9" w:rsidP="005267C8">
            <w:pPr>
              <w:pStyle w:val="Subtitle"/>
            </w:pPr>
          </w:p>
        </w:tc>
      </w:tr>
      <w:tr w:rsidR="003C01A9" w:rsidRPr="00654974" w14:paraId="15097B1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42B3BD" w14:textId="77777777" w:rsidR="003C01A9" w:rsidRPr="00654974" w:rsidRDefault="002D5CE3" w:rsidP="005267C8">
            <w:pPr>
              <w:pStyle w:val="Subtitle"/>
            </w:pPr>
            <w:r>
              <w:t>HW</w:t>
            </w:r>
            <w:r w:rsidR="003C01A9" w:rsidRPr="00654974">
              <w:t xml:space="preserve"> </w:t>
            </w:r>
            <w:r w:rsidR="003C01A9">
              <w:t>9C</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F6287C" w14:textId="77777777" w:rsidR="003C01A9" w:rsidRDefault="00293701" w:rsidP="005267C8">
            <w:pPr>
              <w:pStyle w:val="Subtitle"/>
            </w:pPr>
            <w:r>
              <w:t>Review Questions: Chapters 30, 31</w:t>
            </w:r>
          </w:p>
          <w:p w14:paraId="1D7BFA2F" w14:textId="77777777" w:rsidR="003C01A9" w:rsidRPr="00654974" w:rsidRDefault="0080548C" w:rsidP="005267C8">
            <w:pPr>
              <w:pStyle w:val="Subtitle"/>
            </w:pPr>
            <w:r>
              <w:t>11</w:t>
            </w:r>
            <w:r w:rsidR="003C01A9">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39AE72"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62F4C" w14:textId="77777777" w:rsidR="003C01A9" w:rsidRPr="00654974" w:rsidRDefault="003C01A9" w:rsidP="005267C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12EF4" w14:textId="77777777" w:rsidR="003C01A9" w:rsidRPr="00654974" w:rsidRDefault="003C01A9" w:rsidP="005267C8">
            <w:pPr>
              <w:pStyle w:val="Subtitle"/>
              <w:jc w:val="center"/>
            </w:pPr>
            <w:r>
              <w:t>0.7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33742" w14:textId="77777777" w:rsidR="003C01A9" w:rsidRPr="00654974" w:rsidRDefault="00D118C8" w:rsidP="005267C8">
            <w:pPr>
              <w:pStyle w:val="Subtitle"/>
              <w:jc w:val="center"/>
              <w:rPr>
                <w:rFonts w:cs="Arial"/>
              </w:rPr>
            </w:pPr>
            <w:r>
              <w:rPr>
                <w:rFonts w:cs="Arial"/>
              </w:rPr>
              <w:t>1</w:t>
            </w:r>
            <w:r w:rsidR="003C01A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BB91E" w14:textId="77777777" w:rsidR="003C01A9" w:rsidRPr="00654974" w:rsidRDefault="003C01A9" w:rsidP="005267C8">
            <w:pPr>
              <w:pStyle w:val="Subtitle"/>
            </w:pPr>
            <w:r>
              <w:t>Start of Next Class Meeting</w:t>
            </w:r>
          </w:p>
        </w:tc>
      </w:tr>
      <w:tr w:rsidR="003C01A9" w:rsidRPr="00654974" w14:paraId="211B28D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C39D89" w14:textId="77777777" w:rsidR="003C01A9" w:rsidRPr="00654974" w:rsidRDefault="002D5CE3" w:rsidP="003C01A9">
            <w:pPr>
              <w:pStyle w:val="Subtitle"/>
            </w:pPr>
            <w:r>
              <w:t>HW</w:t>
            </w:r>
            <w:r w:rsidR="003C01A9" w:rsidRPr="00654974">
              <w:t xml:space="preserve"> </w:t>
            </w:r>
            <w:r w:rsidR="003C01A9">
              <w:t>9D</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7F607F" w14:textId="77777777" w:rsidR="003C01A9" w:rsidRDefault="00293701" w:rsidP="003C01A9">
            <w:pPr>
              <w:pStyle w:val="Subtitle"/>
            </w:pPr>
            <w:r>
              <w:t>Review Questions: Chapters 32, 33</w:t>
            </w:r>
          </w:p>
          <w:p w14:paraId="2FA5A5CE" w14:textId="77777777" w:rsidR="003C01A9" w:rsidRPr="00654974" w:rsidRDefault="0080548C" w:rsidP="003C01A9">
            <w:pPr>
              <w:pStyle w:val="Subtitle"/>
            </w:pPr>
            <w:r>
              <w:t>19</w:t>
            </w:r>
            <w:r w:rsidR="003C01A9">
              <w:t xml:space="preserve"> Questions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D6961F"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9E546" w14:textId="77777777" w:rsidR="003C01A9" w:rsidRPr="00654974" w:rsidRDefault="003C01A9" w:rsidP="003C01A9">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D893F" w14:textId="77777777" w:rsidR="003C01A9" w:rsidRPr="00654974" w:rsidRDefault="003C01A9" w:rsidP="003C01A9">
            <w:pPr>
              <w:pStyle w:val="Subtitle"/>
              <w:jc w:val="center"/>
            </w:pPr>
            <w:r>
              <w:t>0.6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6FA86" w14:textId="77777777" w:rsidR="003C01A9" w:rsidRPr="00654974" w:rsidRDefault="00D118C8" w:rsidP="003C01A9">
            <w:pPr>
              <w:pStyle w:val="Subtitle"/>
              <w:jc w:val="center"/>
              <w:rPr>
                <w:rFonts w:cs="Arial"/>
              </w:rPr>
            </w:pPr>
            <w:r>
              <w:rPr>
                <w:rFonts w:cs="Arial"/>
              </w:rPr>
              <w:t>1</w:t>
            </w:r>
            <w:r w:rsidR="003C01A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5A8D8" w14:textId="77777777" w:rsidR="003C01A9" w:rsidRPr="00654974" w:rsidRDefault="003C01A9" w:rsidP="003C01A9">
            <w:pPr>
              <w:pStyle w:val="Subtitle"/>
            </w:pPr>
            <w:r>
              <w:t>Week 10</w:t>
            </w:r>
          </w:p>
        </w:tc>
      </w:tr>
      <w:tr w:rsidR="003C01A9" w:rsidRPr="00654974" w14:paraId="67EB87DE"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FB30DA" w14:textId="77777777" w:rsidR="003C01A9" w:rsidRPr="00654974" w:rsidRDefault="003C01A9" w:rsidP="005267C8">
            <w:pPr>
              <w:pStyle w:val="Subtitle"/>
            </w:pPr>
            <w:r w:rsidRPr="00654974">
              <w:t xml:space="preserve">Total Week </w:t>
            </w:r>
            <w:r>
              <w:t>9</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8DE620" w14:textId="77777777" w:rsidR="003C01A9" w:rsidRPr="00654974" w:rsidRDefault="003C01A9" w:rsidP="005267C8">
            <w:pPr>
              <w:pStyle w:val="Subtitle"/>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C225AD" w14:textId="77777777" w:rsidR="003C01A9" w:rsidRPr="00654974" w:rsidRDefault="003C01A9"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C45B3" w14:textId="77777777" w:rsidR="003C01A9" w:rsidRPr="00654974" w:rsidRDefault="003C01A9" w:rsidP="005267C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AB493" w14:textId="77777777" w:rsidR="003C01A9" w:rsidRPr="00654974" w:rsidRDefault="003C01A9" w:rsidP="005267C8">
            <w:pPr>
              <w:pStyle w:val="Subtitle"/>
              <w:jc w:val="center"/>
            </w:pPr>
            <w:r>
              <w:t>5.4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E4F5B" w14:textId="77777777" w:rsidR="003C01A9" w:rsidRPr="00654974" w:rsidRDefault="00D118C8" w:rsidP="005267C8">
            <w:pPr>
              <w:pStyle w:val="Subtitle"/>
              <w:jc w:val="center"/>
              <w:rPr>
                <w:rFonts w:cs="Arial"/>
              </w:rPr>
            </w:pPr>
            <w:r>
              <w:rPr>
                <w:rFonts w:cs="Arial"/>
              </w:rPr>
              <w:t>2</w:t>
            </w:r>
            <w:r w:rsidR="003C01A9">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73BBC" w14:textId="77777777" w:rsidR="003C01A9" w:rsidRPr="00654974" w:rsidRDefault="003C01A9" w:rsidP="005267C8">
            <w:pPr>
              <w:pStyle w:val="Subtitle"/>
            </w:pPr>
          </w:p>
        </w:tc>
      </w:tr>
      <w:tr w:rsidR="003C01A9" w:rsidRPr="00654974" w14:paraId="34D860E5"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51C8310E" w14:textId="77777777" w:rsidR="003C01A9" w:rsidRPr="00E020E9" w:rsidRDefault="003C01A9" w:rsidP="005267C8">
            <w:pPr>
              <w:rPr>
                <w:rFonts w:cs="Arial"/>
                <w:b/>
                <w:color w:val="FFFFFF"/>
              </w:rPr>
            </w:pPr>
            <w:r w:rsidRPr="00E020E9">
              <w:rPr>
                <w:rFonts w:cs="Arial"/>
                <w:b/>
                <w:color w:val="FFFFFF"/>
              </w:rPr>
              <w:t>Week 10</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080EC506" w14:textId="77777777" w:rsidR="003C01A9" w:rsidRPr="00654974" w:rsidRDefault="003C01A9" w:rsidP="005267C8">
            <w:pPr>
              <w:jc w:val="center"/>
              <w:rPr>
                <w:rFonts w:cs="Arial"/>
                <w:color w:val="FFFFFF"/>
              </w:rPr>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000000"/>
          </w:tcPr>
          <w:p w14:paraId="39A92FFA"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AA25786"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1047105"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2708F48" w14:textId="77777777" w:rsidR="003C01A9" w:rsidRPr="00654974" w:rsidRDefault="003C01A9"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0335750F" w14:textId="77777777" w:rsidR="003C01A9" w:rsidRPr="00654974" w:rsidRDefault="003C01A9" w:rsidP="005267C8">
            <w:pPr>
              <w:jc w:val="center"/>
              <w:rPr>
                <w:rFonts w:cs="Arial"/>
                <w:color w:val="FFFFFF"/>
              </w:rPr>
            </w:pPr>
          </w:p>
        </w:tc>
      </w:tr>
      <w:tr w:rsidR="003C01A9" w:rsidRPr="00654974" w14:paraId="4AE3990F" w14:textId="77777777" w:rsidTr="005267C8">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6C09FD9E" w14:textId="77777777" w:rsidR="003C01A9" w:rsidRPr="00E020E9" w:rsidRDefault="003C01A9"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565391BB" w14:textId="77777777" w:rsidR="003C01A9" w:rsidRPr="00E020E9" w:rsidRDefault="003C01A9" w:rsidP="005267C8">
            <w:pPr>
              <w:pStyle w:val="Title"/>
            </w:pPr>
            <w:r w:rsidRPr="00E020E9">
              <w:br/>
              <w:t>Topic/Description</w:t>
            </w:r>
          </w:p>
        </w:tc>
        <w:tc>
          <w:tcPr>
            <w:tcW w:w="888" w:type="dxa"/>
            <w:gridSpan w:val="2"/>
            <w:tcBorders>
              <w:left w:val="single" w:sz="4" w:space="0" w:color="000000"/>
              <w:bottom w:val="single" w:sz="4" w:space="0" w:color="000000"/>
              <w:right w:val="single" w:sz="4" w:space="0" w:color="000000"/>
            </w:tcBorders>
            <w:shd w:val="clear" w:color="auto" w:fill="D9D9D9"/>
          </w:tcPr>
          <w:p w14:paraId="5F0A8C2C" w14:textId="77777777" w:rsidR="003C01A9" w:rsidRPr="00E020E9" w:rsidRDefault="003C01A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2B05AA3" w14:textId="77777777" w:rsidR="003C01A9" w:rsidRPr="00E020E9" w:rsidRDefault="003C01A9"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291F336" w14:textId="77777777" w:rsidR="003C01A9" w:rsidRPr="00E020E9" w:rsidRDefault="002D5CE3" w:rsidP="005267C8">
            <w:pPr>
              <w:pStyle w:val="Title"/>
            </w:pPr>
            <w:r>
              <w:t>HW</w:t>
            </w:r>
            <w:r w:rsidR="003C01A9"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242C29D9" w14:textId="77777777" w:rsidR="003C01A9" w:rsidRPr="00E020E9" w:rsidRDefault="003C01A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4D4E2B65" w14:textId="77777777" w:rsidR="003C01A9" w:rsidRPr="00E020E9" w:rsidRDefault="003C01A9" w:rsidP="005267C8">
            <w:pPr>
              <w:pStyle w:val="Title"/>
            </w:pPr>
            <w:r w:rsidRPr="00E020E9">
              <w:br/>
              <w:t>Due</w:t>
            </w:r>
          </w:p>
        </w:tc>
      </w:tr>
      <w:tr w:rsidR="00293701" w:rsidRPr="00654974" w14:paraId="66FF1F84"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73A659" w14:textId="77777777" w:rsidR="00293701" w:rsidRDefault="00293701" w:rsidP="005267C8">
            <w:pPr>
              <w:pStyle w:val="Subtitle"/>
              <w:rPr>
                <w:rFonts w:cs="Arial"/>
                <w:szCs w:val="20"/>
              </w:rPr>
            </w:pPr>
            <w:r>
              <w:rPr>
                <w:rFonts w:cs="Arial"/>
                <w:szCs w:val="20"/>
              </w:rPr>
              <w:t>LEC 10A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C16C44" w14:textId="77777777" w:rsidR="00293701" w:rsidRDefault="00293701" w:rsidP="005267C8">
            <w:pPr>
              <w:pStyle w:val="Subtitle"/>
              <w:rPr>
                <w:rFonts w:cs="Arial"/>
                <w:szCs w:val="20"/>
              </w:rPr>
            </w:pPr>
            <w:r>
              <w:rPr>
                <w:rFonts w:cs="Arial"/>
                <w:szCs w:val="20"/>
              </w:rPr>
              <w:t>Maps</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632E91" w14:textId="77777777" w:rsidR="00293701" w:rsidRDefault="00293701"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E3D8D" w14:textId="77777777" w:rsidR="00293701" w:rsidRPr="00654974" w:rsidRDefault="00293701"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C3200" w14:textId="77777777" w:rsidR="00293701" w:rsidRDefault="00293701"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6F381" w14:textId="77777777" w:rsidR="00293701" w:rsidRDefault="00293701" w:rsidP="005267C8">
            <w:pPr>
              <w:pStyle w:val="Subtitle"/>
              <w:jc w:val="center"/>
              <w:rPr>
                <w:rFonts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87CF9" w14:textId="77777777" w:rsidR="00293701" w:rsidRPr="00223C8E" w:rsidRDefault="00293701" w:rsidP="005267C8">
            <w:pPr>
              <w:rPr>
                <w:rFonts w:cs="Arial"/>
                <w:sz w:val="20"/>
                <w:szCs w:val="20"/>
              </w:rPr>
            </w:pPr>
          </w:p>
        </w:tc>
      </w:tr>
      <w:tr w:rsidR="003C01A9" w:rsidRPr="00654974" w14:paraId="307727AF"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68FA98" w14:textId="77777777" w:rsidR="003C01A9" w:rsidRDefault="003C01A9" w:rsidP="005267C8">
            <w:pPr>
              <w:pStyle w:val="Subtitle"/>
              <w:rPr>
                <w:rFonts w:cs="Arial"/>
                <w:szCs w:val="20"/>
              </w:rPr>
            </w:pPr>
            <w:r>
              <w:rPr>
                <w:rFonts w:cs="Arial"/>
                <w:szCs w:val="20"/>
              </w:rPr>
              <w:t>EXAM 10A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628BC9" w14:textId="77777777" w:rsidR="003C01A9" w:rsidRDefault="003C01A9" w:rsidP="005267C8">
            <w:pPr>
              <w:pStyle w:val="Subtitle"/>
            </w:pPr>
            <w:r>
              <w:rPr>
                <w:rFonts w:cs="Arial"/>
                <w:szCs w:val="20"/>
              </w:rPr>
              <w:t>FINAL EXAM</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996D72" w14:textId="77777777" w:rsidR="003C01A9" w:rsidRDefault="00293701" w:rsidP="005267C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87693" w14:textId="77777777" w:rsidR="003C01A9" w:rsidRPr="00654974" w:rsidRDefault="003C01A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995CE" w14:textId="77777777" w:rsidR="003C01A9" w:rsidRDefault="003C01A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4E6B7" w14:textId="77777777" w:rsidR="003C01A9" w:rsidRPr="00654974" w:rsidRDefault="003C01A9" w:rsidP="005267C8">
            <w:pPr>
              <w:pStyle w:val="Subtitle"/>
              <w:jc w:val="center"/>
              <w:rPr>
                <w:rFonts w:cs="Arial"/>
              </w:rPr>
            </w:pPr>
            <w:r>
              <w:rPr>
                <w:rFonts w:cs="Arial"/>
              </w:rPr>
              <w:t>15</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3BD04" w14:textId="77777777" w:rsidR="003C01A9" w:rsidRPr="00223C8E" w:rsidRDefault="003C01A9" w:rsidP="005267C8">
            <w:pPr>
              <w:rPr>
                <w:rFonts w:cs="Arial"/>
                <w:sz w:val="20"/>
                <w:szCs w:val="20"/>
              </w:rPr>
            </w:pPr>
            <w:r w:rsidRPr="00223C8E">
              <w:rPr>
                <w:rFonts w:cs="Arial"/>
                <w:sz w:val="20"/>
                <w:szCs w:val="20"/>
              </w:rPr>
              <w:t>Week 10</w:t>
            </w:r>
          </w:p>
        </w:tc>
      </w:tr>
      <w:tr w:rsidR="003C01A9" w:rsidRPr="00654974" w14:paraId="4B1128B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3A2742" w14:textId="77777777" w:rsidR="003C01A9" w:rsidRDefault="003C01A9" w:rsidP="005267C8">
            <w:pPr>
              <w:pStyle w:val="Subtitle"/>
              <w:rPr>
                <w:rFonts w:cs="Arial"/>
                <w:szCs w:val="20"/>
              </w:rPr>
            </w:pPr>
            <w:r>
              <w:rPr>
                <w:rFonts w:cs="Arial"/>
                <w:szCs w:val="20"/>
              </w:rPr>
              <w:t>EXAM 10B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010224" w14:textId="77777777" w:rsidR="003C01A9" w:rsidRDefault="00655166" w:rsidP="005267C8">
            <w:pPr>
              <w:pStyle w:val="Subtitle"/>
              <w:rPr>
                <w:rFonts w:cs="Arial"/>
                <w:szCs w:val="20"/>
              </w:rPr>
            </w:pPr>
            <w:r>
              <w:rPr>
                <w:rFonts w:cs="Arial"/>
                <w:szCs w:val="20"/>
              </w:rPr>
              <w:t xml:space="preserve">LASA FINAL:  </w:t>
            </w:r>
            <w:r w:rsidR="003C01A9">
              <w:rPr>
                <w:rFonts w:cs="Arial"/>
                <w:szCs w:val="20"/>
              </w:rPr>
              <w:t xml:space="preserve">Present and Explain </w:t>
            </w:r>
            <w:r w:rsidR="003C01A9">
              <w:rPr>
                <w:rFonts w:cs="Arial"/>
                <w:szCs w:val="20"/>
              </w:rPr>
              <w:lastRenderedPageBreak/>
              <w:t>Mobile App</w:t>
            </w: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BBFFE3" w14:textId="77777777" w:rsidR="003C01A9" w:rsidRDefault="00293701" w:rsidP="005267C8">
            <w:pPr>
              <w:pStyle w:val="Subtitle"/>
              <w:jc w:val="center"/>
            </w:pPr>
            <w:r>
              <w:lastRenderedPageBreak/>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7504" w14:textId="77777777" w:rsidR="003C01A9" w:rsidRPr="00654974" w:rsidRDefault="003C01A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9F437" w14:textId="77777777" w:rsidR="003C01A9" w:rsidRDefault="003C01A9" w:rsidP="005267C8">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AD30C" w14:textId="77777777" w:rsidR="003C01A9" w:rsidRPr="00654974" w:rsidRDefault="004B6F7E" w:rsidP="005267C8">
            <w:pPr>
              <w:pStyle w:val="Subtitle"/>
              <w:jc w:val="center"/>
              <w:rPr>
                <w:rFonts w:cs="Arial"/>
              </w:rPr>
            </w:pPr>
            <w:r>
              <w:rPr>
                <w:rFonts w:cs="Arial"/>
              </w:rPr>
              <w:t>4</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50F2" w14:textId="77777777" w:rsidR="003C01A9" w:rsidRPr="00223C8E" w:rsidRDefault="003C01A9" w:rsidP="005267C8">
            <w:pPr>
              <w:rPr>
                <w:rFonts w:cs="Arial"/>
                <w:sz w:val="20"/>
                <w:szCs w:val="20"/>
              </w:rPr>
            </w:pPr>
            <w:r w:rsidRPr="00223C8E">
              <w:rPr>
                <w:rFonts w:cs="Arial"/>
                <w:sz w:val="20"/>
                <w:szCs w:val="20"/>
              </w:rPr>
              <w:t>Week 10</w:t>
            </w:r>
          </w:p>
        </w:tc>
      </w:tr>
      <w:tr w:rsidR="003C01A9" w:rsidRPr="00654974" w14:paraId="0B6E103C" w14:textId="77777777" w:rsidTr="005267C8">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547F73" w14:textId="77777777" w:rsidR="003C01A9" w:rsidRPr="00654974" w:rsidRDefault="003C01A9" w:rsidP="005267C8">
            <w:pPr>
              <w:pStyle w:val="Subtitle"/>
            </w:pPr>
            <w:r w:rsidRPr="00654974">
              <w:lastRenderedPageBreak/>
              <w:t xml:space="preserve">Total Week </w:t>
            </w:r>
            <w:r>
              <w:t>10</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AA3FBD" w14:textId="77777777" w:rsidR="003C01A9" w:rsidRPr="00654974" w:rsidRDefault="003C01A9" w:rsidP="005267C8">
            <w:pPr>
              <w:rPr>
                <w:rFonts w:cs="Arial"/>
              </w:rPr>
            </w:pPr>
          </w:p>
        </w:tc>
        <w:tc>
          <w:tcPr>
            <w:tcW w:w="8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5BEAF0" w14:textId="77777777" w:rsidR="003C01A9" w:rsidRPr="00654974" w:rsidRDefault="003C01A9" w:rsidP="005267C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0B249" w14:textId="77777777" w:rsidR="003C01A9" w:rsidRPr="00654974" w:rsidRDefault="003C01A9" w:rsidP="005267C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693A" w14:textId="77777777" w:rsidR="003C01A9" w:rsidRPr="00654974" w:rsidRDefault="003C01A9" w:rsidP="005267C8">
            <w:pPr>
              <w:pStyle w:val="Subtitle"/>
              <w:jc w:val="center"/>
              <w:rPr>
                <w:rFonts w:cs="Arial"/>
              </w:rPr>
            </w:pPr>
            <w:r>
              <w:rPr>
                <w:rFonts w:cs="Arial"/>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5E256" w14:textId="77777777" w:rsidR="003C01A9" w:rsidRPr="00654974" w:rsidRDefault="004B6F7E" w:rsidP="005267C8">
            <w:pPr>
              <w:pStyle w:val="Subtitle"/>
              <w:jc w:val="center"/>
              <w:rPr>
                <w:rFonts w:cs="Arial"/>
              </w:rPr>
            </w:pPr>
            <w:r>
              <w:rPr>
                <w:rFonts w:cs="Arial"/>
              </w:rPr>
              <w:t>19</w:t>
            </w:r>
            <w:r w:rsidR="00D118C8">
              <w:rPr>
                <w:rFonts w:cs="Arial"/>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8D848" w14:textId="77777777" w:rsidR="003C01A9" w:rsidRPr="00654974" w:rsidRDefault="003C01A9" w:rsidP="005267C8">
            <w:pPr>
              <w:rPr>
                <w:rFonts w:cs="Arial"/>
              </w:rPr>
            </w:pPr>
          </w:p>
        </w:tc>
      </w:tr>
    </w:tbl>
    <w:p w14:paraId="18718B9E" w14:textId="77777777" w:rsidR="00D343D8" w:rsidRPr="00654974" w:rsidRDefault="00D343D8">
      <w:pPr>
        <w:rPr>
          <w:rFonts w:cs="Arial"/>
          <w:b/>
          <w:bCs/>
        </w:rPr>
      </w:pPr>
    </w:p>
    <w:p w14:paraId="5705DA41" w14:textId="77777777" w:rsidR="00D343D8" w:rsidRPr="00654974" w:rsidRDefault="00D343D8" w:rsidP="007000A4">
      <w:pPr>
        <w:pStyle w:val="NoteLevel21"/>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5267C8" w:rsidRPr="00654974" w14:paraId="3197998A"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1692CFC0" w14:textId="77777777" w:rsidR="005267C8" w:rsidRPr="006C0AE9" w:rsidRDefault="005267C8" w:rsidP="005267C8">
            <w:pPr>
              <w:jc w:val="center"/>
              <w:rPr>
                <w:rFonts w:cs="Arial"/>
                <w:b/>
              </w:rPr>
            </w:pPr>
            <w:r w:rsidRPr="006C0AE9">
              <w:rPr>
                <w:rFonts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1938ADF4" w14:textId="77777777" w:rsidR="005267C8" w:rsidRPr="006C0AE9" w:rsidRDefault="005267C8" w:rsidP="005267C8">
            <w:pPr>
              <w:jc w:val="center"/>
              <w:rPr>
                <w:rFonts w:cs="Arial"/>
                <w:b/>
              </w:rPr>
            </w:pPr>
            <w:r w:rsidRPr="006C0AE9">
              <w:rPr>
                <w:rFonts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2E761BC5" w14:textId="77777777" w:rsidR="005267C8" w:rsidRPr="006C0AE9" w:rsidRDefault="005267C8" w:rsidP="005267C8">
            <w:pPr>
              <w:jc w:val="center"/>
              <w:rPr>
                <w:rFonts w:cs="Arial"/>
                <w:b/>
              </w:rPr>
            </w:pPr>
            <w:r w:rsidRPr="006C0AE9">
              <w:rPr>
                <w:rFonts w:cs="Arial"/>
                <w:b/>
              </w:rPr>
              <w:t>LEC</w:t>
            </w:r>
            <w:r w:rsidRPr="006C0AE9">
              <w:rPr>
                <w:rFonts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04141BE7" w14:textId="77777777" w:rsidR="005267C8" w:rsidRPr="006C0AE9" w:rsidRDefault="005267C8" w:rsidP="005267C8">
            <w:pPr>
              <w:jc w:val="center"/>
              <w:rPr>
                <w:rFonts w:cs="Arial"/>
                <w:b/>
              </w:rPr>
            </w:pPr>
            <w:r w:rsidRPr="006C0AE9">
              <w:rPr>
                <w:rFonts w:cs="Arial"/>
                <w:b/>
              </w:rPr>
              <w:t>LAB</w:t>
            </w:r>
            <w:r w:rsidRPr="006C0AE9">
              <w:rPr>
                <w:rFonts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127F1D66" w14:textId="77777777" w:rsidR="005267C8" w:rsidRPr="006C0AE9" w:rsidRDefault="002D5CE3" w:rsidP="005267C8">
            <w:pPr>
              <w:jc w:val="center"/>
              <w:rPr>
                <w:rFonts w:cs="Arial"/>
                <w:b/>
              </w:rPr>
            </w:pPr>
            <w:r>
              <w:rPr>
                <w:rFonts w:cs="Arial"/>
                <w:b/>
              </w:rPr>
              <w:t>HW</w:t>
            </w:r>
            <w:r w:rsidR="005267C8" w:rsidRPr="006C0AE9">
              <w:rPr>
                <w:rFonts w:cs="Arial"/>
                <w:b/>
              </w:rPr>
              <w:br/>
              <w:t>Hours</w:t>
            </w:r>
          </w:p>
        </w:tc>
      </w:tr>
      <w:tr w:rsidR="005267C8" w:rsidRPr="00654974" w14:paraId="0638C43D"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1FEA018D" w14:textId="77777777" w:rsidR="005267C8" w:rsidRPr="00654974" w:rsidRDefault="005267C8" w:rsidP="005267C8">
            <w:pPr>
              <w:jc w:val="center"/>
              <w:rPr>
                <w:rFonts w:cs="Arial"/>
              </w:rPr>
            </w:pPr>
            <w:r w:rsidRPr="00654974">
              <w:rPr>
                <w:rFonts w:cs="Arial"/>
              </w:rP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F4A3D76" w14:textId="77777777" w:rsidR="005267C8" w:rsidRDefault="005267C8" w:rsidP="005267C8">
            <w:pPr>
              <w:rPr>
                <w:rFonts w:cs="Times New Roman"/>
                <w:bCs/>
              </w:rPr>
            </w:pPr>
            <w:r w:rsidRPr="00E664DF">
              <w:rPr>
                <w:rFonts w:cs="Times New Roman"/>
                <w:bCs/>
              </w:rPr>
              <w:t xml:space="preserve">Introduction to Course / Introduction to </w:t>
            </w:r>
            <w:r w:rsidR="00A06C1E">
              <w:rPr>
                <w:rFonts w:cs="Times New Roman"/>
                <w:bCs/>
              </w:rPr>
              <w:t>Android</w:t>
            </w:r>
          </w:p>
          <w:p w14:paraId="0E24BD66" w14:textId="77777777" w:rsidR="005267C8" w:rsidRPr="00E664DF" w:rsidRDefault="00A06C1E" w:rsidP="005267C8">
            <w:pPr>
              <w:rPr>
                <w:rFonts w:cs="Arial"/>
              </w:rPr>
            </w:pPr>
            <w:r>
              <w:rPr>
                <w:rFonts w:cs="Times New Roman"/>
                <w:bCs/>
              </w:rPr>
              <w:t>Setup Development Environment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282AA54"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9CD1BCD" w14:textId="77777777" w:rsidR="005267C8" w:rsidRPr="00654974" w:rsidRDefault="00E63AD5"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CB065A9" w14:textId="77777777" w:rsidR="005267C8" w:rsidRPr="00654974" w:rsidRDefault="006A27BF" w:rsidP="005267C8">
            <w:pPr>
              <w:jc w:val="center"/>
              <w:rPr>
                <w:rFonts w:cs="Arial"/>
              </w:rPr>
            </w:pPr>
            <w:r>
              <w:rPr>
                <w:rFonts w:cs="Arial"/>
              </w:rPr>
              <w:t>10</w:t>
            </w:r>
          </w:p>
        </w:tc>
      </w:tr>
      <w:tr w:rsidR="005267C8" w:rsidRPr="00654974" w14:paraId="64EF8802"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ACD0258" w14:textId="77777777" w:rsidR="005267C8" w:rsidRPr="00654974" w:rsidRDefault="005267C8" w:rsidP="005267C8">
            <w:pPr>
              <w:jc w:val="center"/>
              <w:rPr>
                <w:rFonts w:cs="Arial"/>
              </w:rPr>
            </w:pPr>
            <w:r w:rsidRPr="00654974">
              <w:rPr>
                <w:rFonts w:cs="Arial"/>
              </w:rP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5DFCDED" w14:textId="77777777" w:rsidR="005267C8" w:rsidRDefault="000B1487" w:rsidP="005267C8">
            <w:pPr>
              <w:jc w:val="both"/>
              <w:rPr>
                <w:rFonts w:cs="Times New Roman"/>
                <w:bCs/>
              </w:rPr>
            </w:pPr>
            <w:r>
              <w:rPr>
                <w:rFonts w:cs="Times New Roman"/>
                <w:bCs/>
              </w:rPr>
              <w:t>Layouts, Widgets, and Intents</w:t>
            </w:r>
          </w:p>
          <w:p w14:paraId="65EBBC69" w14:textId="77777777" w:rsidR="005267C8" w:rsidRPr="00E664DF" w:rsidRDefault="005267C8" w:rsidP="005267C8">
            <w:pPr>
              <w:jc w:val="both"/>
              <w:rPr>
                <w:rFonts w:cs="Arial"/>
              </w:rPr>
            </w:pPr>
            <w:r>
              <w:rPr>
                <w:rFonts w:cs="Times New Roman"/>
                <w:bCs/>
              </w:rPr>
              <w:t>Test &amp; Debug an Android App</w:t>
            </w:r>
            <w:r w:rsidR="000B1487">
              <w:rPr>
                <w:rFonts w:cs="Times New Roman"/>
                <w:bCs/>
              </w:rPr>
              <w:t>, Fragments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FA7F4A5"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9611205" w14:textId="77777777" w:rsidR="005267C8" w:rsidRPr="00654974" w:rsidRDefault="00E63AD5" w:rsidP="005267C8">
            <w:pPr>
              <w:jc w:val="center"/>
              <w:rPr>
                <w:rFonts w:cs="Arial"/>
              </w:rPr>
            </w:pPr>
            <w:r>
              <w:rPr>
                <w:rFonts w:cs="Arial"/>
              </w:rPr>
              <w:t>8</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BFD0682" w14:textId="77777777" w:rsidR="005267C8" w:rsidRPr="00654974" w:rsidRDefault="006A27BF" w:rsidP="005267C8">
            <w:pPr>
              <w:jc w:val="center"/>
              <w:rPr>
                <w:rFonts w:cs="Arial"/>
              </w:rPr>
            </w:pPr>
            <w:r>
              <w:rPr>
                <w:rFonts w:cs="Arial"/>
              </w:rPr>
              <w:t>19</w:t>
            </w:r>
          </w:p>
        </w:tc>
      </w:tr>
      <w:tr w:rsidR="005267C8" w:rsidRPr="00654974" w14:paraId="24F3D216" w14:textId="77777777" w:rsidTr="005267C8">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441AC63" w14:textId="77777777" w:rsidR="005267C8" w:rsidRPr="00654974" w:rsidRDefault="005267C8" w:rsidP="005267C8">
            <w:pPr>
              <w:jc w:val="center"/>
              <w:rPr>
                <w:rFonts w:cs="Arial"/>
              </w:rPr>
            </w:pPr>
            <w:r w:rsidRPr="00654974">
              <w:rPr>
                <w:rFonts w:cs="Arial"/>
              </w:rP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767F2EDF" w14:textId="77777777" w:rsidR="005267C8" w:rsidRDefault="000B1487" w:rsidP="005267C8">
            <w:pPr>
              <w:jc w:val="both"/>
              <w:rPr>
                <w:rFonts w:cs="Times New Roman"/>
                <w:bCs/>
              </w:rPr>
            </w:pPr>
            <w:r>
              <w:rPr>
                <w:rFonts w:cs="Times New Roman"/>
                <w:bCs/>
              </w:rPr>
              <w:t>Recycler View, Fragment Arguments, View Pager</w:t>
            </w:r>
          </w:p>
          <w:p w14:paraId="08362A36" w14:textId="77777777" w:rsidR="005267C8" w:rsidRPr="00E664DF" w:rsidRDefault="005267C8" w:rsidP="005267C8">
            <w:pPr>
              <w:jc w:val="both"/>
              <w:rPr>
                <w:rFonts w:cs="Arial"/>
              </w:rPr>
            </w:pPr>
            <w:r>
              <w:rPr>
                <w:rFonts w:cs="Times New Roman"/>
                <w:bCs/>
              </w:rPr>
              <w:t>Handle Events</w:t>
            </w:r>
            <w:r w:rsidR="000B1487">
              <w:rPr>
                <w:rFonts w:cs="Times New Roman"/>
                <w:bCs/>
              </w:rPr>
              <w:t>, Dialogs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0FDFD36"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AE7BECF" w14:textId="77777777" w:rsidR="005267C8" w:rsidRPr="00654974" w:rsidRDefault="005267C8" w:rsidP="005267C8">
            <w:pPr>
              <w:tabs>
                <w:tab w:val="left" w:pos="285"/>
                <w:tab w:val="center" w:pos="374"/>
              </w:tabs>
              <w:rPr>
                <w:rFonts w:cs="Arial"/>
              </w:rPr>
            </w:pPr>
            <w:r>
              <w:rPr>
                <w:rFonts w:cs="Arial"/>
              </w:rPr>
              <w:tab/>
            </w:r>
            <w:r>
              <w:rPr>
                <w:rFonts w:cs="Arial"/>
              </w:rPr>
              <w:tab/>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78FDBE6" w14:textId="77777777" w:rsidR="005267C8" w:rsidRPr="00654974" w:rsidRDefault="006A27BF" w:rsidP="005267C8">
            <w:pPr>
              <w:jc w:val="center"/>
              <w:rPr>
                <w:rFonts w:cs="Arial"/>
              </w:rPr>
            </w:pPr>
            <w:r>
              <w:rPr>
                <w:rFonts w:cs="Arial"/>
              </w:rPr>
              <w:t>14.5</w:t>
            </w:r>
          </w:p>
        </w:tc>
      </w:tr>
      <w:tr w:rsidR="005267C8" w:rsidRPr="00654974" w14:paraId="02FEBC62"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8CF4D11" w14:textId="77777777" w:rsidR="005267C8" w:rsidRPr="00654974" w:rsidRDefault="005267C8" w:rsidP="005267C8">
            <w:pPr>
              <w:jc w:val="center"/>
              <w:rPr>
                <w:rFonts w:cs="Arial"/>
              </w:rPr>
            </w:pPr>
            <w:r w:rsidRPr="00654974">
              <w:rPr>
                <w:rFonts w:cs="Arial"/>
              </w:rP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3CC4C10" w14:textId="77777777" w:rsidR="000B1487" w:rsidRDefault="005267C8" w:rsidP="000B1487">
            <w:pPr>
              <w:jc w:val="both"/>
              <w:rPr>
                <w:rFonts w:cs="Times New Roman"/>
                <w:bCs/>
              </w:rPr>
            </w:pPr>
            <w:r>
              <w:rPr>
                <w:rFonts w:cs="Times New Roman"/>
                <w:bCs/>
              </w:rPr>
              <w:t>Themes and Styles</w:t>
            </w:r>
            <w:r w:rsidR="000B1487">
              <w:rPr>
                <w:rFonts w:cs="Times New Roman"/>
                <w:bCs/>
              </w:rPr>
              <w:t>, Material Design, Implicit Intents</w:t>
            </w:r>
          </w:p>
          <w:p w14:paraId="4F8EAED8" w14:textId="77777777" w:rsidR="00A06C1E" w:rsidRPr="000B1487" w:rsidRDefault="000B1487" w:rsidP="000B1487">
            <w:pPr>
              <w:jc w:val="both"/>
              <w:rPr>
                <w:rFonts w:cs="Times New Roman"/>
                <w:bCs/>
              </w:rPr>
            </w:pPr>
            <w:r>
              <w:rPr>
                <w:rFonts w:cs="Arial"/>
              </w:rPr>
              <w:t>Toolbars, SQLite Database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FD674AE"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146F361" w14:textId="77777777" w:rsidR="005267C8" w:rsidRPr="00654974" w:rsidRDefault="005267C8"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9F3A49C" w14:textId="77777777" w:rsidR="005267C8" w:rsidRPr="00654974" w:rsidRDefault="006A27BF" w:rsidP="005267C8">
            <w:pPr>
              <w:jc w:val="center"/>
              <w:rPr>
                <w:rFonts w:cs="Arial"/>
              </w:rPr>
            </w:pPr>
            <w:r>
              <w:rPr>
                <w:rFonts w:cs="Arial"/>
              </w:rPr>
              <w:t>15</w:t>
            </w:r>
          </w:p>
        </w:tc>
      </w:tr>
      <w:tr w:rsidR="005267C8" w:rsidRPr="00654974" w14:paraId="2B5AB4D4"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18DA890" w14:textId="77777777" w:rsidR="005267C8" w:rsidRPr="00654974" w:rsidRDefault="005267C8" w:rsidP="005267C8">
            <w:pPr>
              <w:jc w:val="center"/>
              <w:rPr>
                <w:rFonts w:cs="Arial"/>
              </w:rPr>
            </w:pPr>
            <w:r w:rsidRPr="00654974">
              <w:rPr>
                <w:rFonts w:cs="Arial"/>
              </w:rP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2884F31" w14:textId="77777777" w:rsidR="005267C8" w:rsidRPr="00086E24" w:rsidRDefault="000B1487" w:rsidP="005267C8">
            <w:pPr>
              <w:jc w:val="both"/>
              <w:rPr>
                <w:rFonts w:cs="Times New Roman"/>
                <w:bCs/>
              </w:rPr>
            </w:pPr>
            <w:r>
              <w:rPr>
                <w:rFonts w:cs="Times New Roman"/>
                <w:bCs/>
              </w:rPr>
              <w:t>Taking Pictures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252E216"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0B84424" w14:textId="77777777" w:rsidR="005267C8" w:rsidRPr="00654974" w:rsidRDefault="00546B01"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81AE89E" w14:textId="77777777" w:rsidR="005267C8" w:rsidRPr="00654974" w:rsidRDefault="00E63AD5" w:rsidP="005267C8">
            <w:pPr>
              <w:jc w:val="center"/>
              <w:rPr>
                <w:rFonts w:cs="Arial"/>
              </w:rPr>
            </w:pPr>
            <w:r>
              <w:rPr>
                <w:rFonts w:cs="Arial"/>
              </w:rPr>
              <w:t>10</w:t>
            </w:r>
            <w:r w:rsidR="005267C8">
              <w:rPr>
                <w:rFonts w:cs="Arial"/>
              </w:rPr>
              <w:t>.2</w:t>
            </w:r>
          </w:p>
        </w:tc>
      </w:tr>
      <w:tr w:rsidR="005267C8" w:rsidRPr="00654974" w14:paraId="3BCB0CD9"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1D7E66B" w14:textId="77777777" w:rsidR="005267C8" w:rsidRPr="00654974" w:rsidRDefault="005267C8" w:rsidP="005267C8">
            <w:pPr>
              <w:jc w:val="center"/>
              <w:rPr>
                <w:rFonts w:cs="Arial"/>
              </w:rPr>
            </w:pPr>
            <w:r w:rsidRPr="00654974">
              <w:rPr>
                <w:rFonts w:cs="Arial"/>
              </w:rP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2AF7E4F" w14:textId="77777777" w:rsidR="005267C8" w:rsidRDefault="000B1487" w:rsidP="005267C8">
            <w:pPr>
              <w:jc w:val="both"/>
              <w:rPr>
                <w:rFonts w:cs="Times New Roman"/>
                <w:bCs/>
              </w:rPr>
            </w:pPr>
            <w:r>
              <w:rPr>
                <w:rFonts w:cs="Times New Roman"/>
                <w:bCs/>
              </w:rPr>
              <w:t>Two Pane, Accessibility</w:t>
            </w:r>
          </w:p>
          <w:p w14:paraId="018D805C" w14:textId="77777777" w:rsidR="000B1487" w:rsidRPr="00E664DF" w:rsidRDefault="000B1487" w:rsidP="005267C8">
            <w:pPr>
              <w:jc w:val="both"/>
              <w:rPr>
                <w:rFonts w:cs="Arial"/>
              </w:rPr>
            </w:pPr>
            <w:r>
              <w:rPr>
                <w:rFonts w:cs="Times New Roman"/>
                <w:bCs/>
              </w:rPr>
              <w:t>Localization, Data Binding</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C81ECDD"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F68B0E8" w14:textId="77777777" w:rsidR="005267C8" w:rsidRPr="00654974" w:rsidRDefault="005267C8"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E57725C" w14:textId="77777777" w:rsidR="005267C8" w:rsidRPr="00654974" w:rsidRDefault="006A27BF" w:rsidP="005267C8">
            <w:pPr>
              <w:jc w:val="center"/>
              <w:rPr>
                <w:rFonts w:cs="Arial"/>
              </w:rPr>
            </w:pPr>
            <w:r>
              <w:rPr>
                <w:rFonts w:cs="Arial"/>
              </w:rPr>
              <w:t>17.3</w:t>
            </w:r>
          </w:p>
        </w:tc>
      </w:tr>
      <w:tr w:rsidR="005267C8" w:rsidRPr="00654974" w14:paraId="3370311E"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7B8C5AF" w14:textId="77777777" w:rsidR="005267C8" w:rsidRPr="00654974" w:rsidRDefault="005267C8" w:rsidP="005267C8">
            <w:pPr>
              <w:jc w:val="center"/>
              <w:rPr>
                <w:rFonts w:cs="Arial"/>
              </w:rPr>
            </w:pPr>
            <w:r w:rsidRPr="00654974">
              <w:rPr>
                <w:rFonts w:cs="Arial"/>
              </w:rP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684B726" w14:textId="77777777" w:rsidR="00A06C1E" w:rsidRDefault="000B1487" w:rsidP="005267C8">
            <w:pPr>
              <w:jc w:val="both"/>
              <w:rPr>
                <w:rFonts w:cs="Times New Roman"/>
                <w:bCs/>
              </w:rPr>
            </w:pPr>
            <w:r>
              <w:rPr>
                <w:rFonts w:cs="Times New Roman"/>
                <w:bCs/>
              </w:rPr>
              <w:t xml:space="preserve">Unit Test, XML </w:t>
            </w:r>
            <w:proofErr w:type="spellStart"/>
            <w:r>
              <w:rPr>
                <w:rFonts w:cs="Times New Roman"/>
                <w:bCs/>
              </w:rPr>
              <w:t>Drawables</w:t>
            </w:r>
            <w:proofErr w:type="spellEnd"/>
          </w:p>
          <w:p w14:paraId="2C72E7ED" w14:textId="77777777" w:rsidR="000B1487" w:rsidRPr="00E664DF" w:rsidRDefault="000B1487" w:rsidP="005267C8">
            <w:pPr>
              <w:jc w:val="both"/>
              <w:rPr>
                <w:rFonts w:cs="Arial"/>
              </w:rPr>
            </w:pPr>
            <w:r>
              <w:rPr>
                <w:rFonts w:cs="Times New Roman"/>
                <w:bCs/>
              </w:rPr>
              <w:t>Tasks, HTTP</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F382EA3"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961FE41" w14:textId="77777777" w:rsidR="005267C8" w:rsidRPr="00654974" w:rsidRDefault="005267C8"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F63D1AF" w14:textId="77777777" w:rsidR="005267C8" w:rsidRPr="00654974" w:rsidRDefault="006A27BF" w:rsidP="005267C8">
            <w:pPr>
              <w:jc w:val="center"/>
              <w:rPr>
                <w:rFonts w:cs="Arial"/>
              </w:rPr>
            </w:pPr>
            <w:r>
              <w:rPr>
                <w:rFonts w:cs="Arial"/>
              </w:rPr>
              <w:t>20</w:t>
            </w:r>
          </w:p>
        </w:tc>
      </w:tr>
      <w:tr w:rsidR="005267C8" w:rsidRPr="00654974" w14:paraId="3EAF900E"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2192031" w14:textId="77777777" w:rsidR="005267C8" w:rsidRPr="00654974" w:rsidRDefault="005267C8" w:rsidP="005267C8">
            <w:pPr>
              <w:jc w:val="center"/>
              <w:rPr>
                <w:rFonts w:cs="Arial"/>
              </w:rPr>
            </w:pPr>
            <w:r w:rsidRPr="00654974">
              <w:rPr>
                <w:rFonts w:cs="Arial"/>
              </w:rP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8F4DEE7" w14:textId="77777777" w:rsidR="005267C8" w:rsidRDefault="000B1487" w:rsidP="005267C8">
            <w:pPr>
              <w:jc w:val="both"/>
              <w:rPr>
                <w:rFonts w:cs="Times New Roman"/>
                <w:bCs/>
              </w:rPr>
            </w:pPr>
            <w:r>
              <w:rPr>
                <w:rFonts w:cs="Times New Roman"/>
                <w:bCs/>
              </w:rPr>
              <w:t>Thread, Search</w:t>
            </w:r>
          </w:p>
          <w:p w14:paraId="75181B5B" w14:textId="77777777" w:rsidR="000B1487" w:rsidRPr="00E664DF" w:rsidRDefault="000B1487" w:rsidP="005267C8">
            <w:pPr>
              <w:jc w:val="both"/>
              <w:rPr>
                <w:rFonts w:cs="Arial"/>
              </w:rPr>
            </w:pPr>
            <w:r>
              <w:rPr>
                <w:rFonts w:cs="Times New Roman"/>
                <w:bCs/>
              </w:rPr>
              <w:t>Background Services, Broadcast Intents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DE714A"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8ACE7D8" w14:textId="77777777" w:rsidR="005267C8" w:rsidRPr="00654974" w:rsidRDefault="006A5901"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C4719A5" w14:textId="77777777" w:rsidR="005267C8" w:rsidRPr="00654974" w:rsidRDefault="006A5901" w:rsidP="005267C8">
            <w:pPr>
              <w:jc w:val="center"/>
              <w:rPr>
                <w:rFonts w:cs="Arial"/>
              </w:rPr>
            </w:pPr>
            <w:r>
              <w:rPr>
                <w:rFonts w:cs="Arial"/>
              </w:rPr>
              <w:t>23</w:t>
            </w:r>
            <w:r w:rsidR="005267C8">
              <w:rPr>
                <w:rFonts w:cs="Arial"/>
              </w:rPr>
              <w:t>.7</w:t>
            </w:r>
          </w:p>
        </w:tc>
      </w:tr>
      <w:tr w:rsidR="005267C8" w:rsidRPr="00654974" w14:paraId="6726FCC2"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0363D01" w14:textId="77777777" w:rsidR="005267C8" w:rsidRPr="00654974" w:rsidRDefault="005267C8" w:rsidP="005267C8">
            <w:pPr>
              <w:jc w:val="center"/>
              <w:rPr>
                <w:rFonts w:cs="Arial"/>
              </w:rPr>
            </w:pPr>
            <w:r w:rsidRPr="00654974">
              <w:rPr>
                <w:rFonts w:cs="Arial"/>
              </w:rP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BCF39FC" w14:textId="77777777" w:rsidR="005267C8" w:rsidRDefault="005267C8" w:rsidP="005267C8">
            <w:pPr>
              <w:jc w:val="both"/>
              <w:rPr>
                <w:rFonts w:cs="Times New Roman"/>
                <w:bCs/>
              </w:rPr>
            </w:pPr>
            <w:r>
              <w:rPr>
                <w:rFonts w:cs="Times New Roman"/>
                <w:bCs/>
              </w:rPr>
              <w:t>App Widgets</w:t>
            </w:r>
            <w:r w:rsidR="000B1487">
              <w:rPr>
                <w:rFonts w:cs="Times New Roman"/>
                <w:bCs/>
              </w:rPr>
              <w:t>, Web View, Custom View</w:t>
            </w:r>
          </w:p>
          <w:p w14:paraId="07F064AC" w14:textId="77777777" w:rsidR="005267C8" w:rsidRPr="00E664DF" w:rsidRDefault="005267C8" w:rsidP="005267C8">
            <w:pPr>
              <w:jc w:val="both"/>
              <w:rPr>
                <w:rFonts w:cs="Arial"/>
              </w:rPr>
            </w:pPr>
            <w:r>
              <w:rPr>
                <w:rFonts w:cs="Times New Roman"/>
                <w:bCs/>
              </w:rPr>
              <w:t>Deploy an App</w:t>
            </w:r>
            <w:r w:rsidR="000B1487">
              <w:rPr>
                <w:rFonts w:cs="Times New Roman"/>
                <w:bCs/>
              </w:rPr>
              <w:t>, Property Animation, Location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C52D228"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05520CD" w14:textId="77777777" w:rsidR="005267C8" w:rsidRPr="00654974" w:rsidRDefault="005267C8"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CD80AE6" w14:textId="77777777" w:rsidR="005267C8" w:rsidRPr="00654974" w:rsidRDefault="005267C8" w:rsidP="005267C8">
            <w:pPr>
              <w:jc w:val="center"/>
              <w:rPr>
                <w:rFonts w:cs="Arial"/>
              </w:rPr>
            </w:pPr>
            <w:r>
              <w:rPr>
                <w:rFonts w:cs="Arial"/>
              </w:rPr>
              <w:t>5.4</w:t>
            </w:r>
          </w:p>
        </w:tc>
      </w:tr>
      <w:tr w:rsidR="005267C8" w:rsidRPr="00654974" w14:paraId="310A3423"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DBB9995" w14:textId="77777777" w:rsidR="005267C8" w:rsidRPr="00654974" w:rsidRDefault="005267C8" w:rsidP="005267C8">
            <w:pPr>
              <w:jc w:val="center"/>
              <w:rPr>
                <w:rFonts w:cs="Arial"/>
              </w:rPr>
            </w:pPr>
            <w:r w:rsidRPr="00654974">
              <w:rPr>
                <w:rFonts w:cs="Arial"/>
              </w:rP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0FFD3AE" w14:textId="77777777" w:rsidR="000B1487" w:rsidRDefault="000B1487" w:rsidP="005267C8">
            <w:pPr>
              <w:jc w:val="both"/>
              <w:rPr>
                <w:rFonts w:cs="Times New Roman"/>
                <w:bCs/>
              </w:rPr>
            </w:pPr>
            <w:r>
              <w:rPr>
                <w:rFonts w:cs="Times New Roman"/>
                <w:bCs/>
              </w:rPr>
              <w:t>Maps</w:t>
            </w:r>
          </w:p>
          <w:p w14:paraId="716878EC" w14:textId="77777777" w:rsidR="00B127AF" w:rsidRDefault="00A06C1E" w:rsidP="005267C8">
            <w:pPr>
              <w:jc w:val="both"/>
              <w:rPr>
                <w:rFonts w:cs="Times New Roman"/>
                <w:bCs/>
              </w:rPr>
            </w:pPr>
            <w:r>
              <w:rPr>
                <w:rFonts w:cs="Times New Roman"/>
                <w:bCs/>
              </w:rPr>
              <w:t>Final Examination</w:t>
            </w:r>
          </w:p>
          <w:p w14:paraId="4FF3F736" w14:textId="77777777" w:rsidR="005267C8" w:rsidRPr="00086E24" w:rsidRDefault="00A06C1E" w:rsidP="005267C8">
            <w:pPr>
              <w:jc w:val="both"/>
              <w:rPr>
                <w:rFonts w:cs="Times New Roman"/>
                <w:bCs/>
              </w:rPr>
            </w:pPr>
            <w:r>
              <w:rPr>
                <w:rFonts w:cs="Times New Roman"/>
                <w:bCs/>
              </w:rPr>
              <w:t>App Presentation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D5FB333" w14:textId="77777777" w:rsidR="005267C8" w:rsidRPr="00654974" w:rsidRDefault="005267C8" w:rsidP="005267C8">
            <w:pPr>
              <w:jc w:val="center"/>
              <w:rPr>
                <w:rFonts w:cs="Arial"/>
              </w:rPr>
            </w:pPr>
            <w:r>
              <w:rPr>
                <w:rFonts w:cs="Arial"/>
              </w:rP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B6A8A89" w14:textId="77777777" w:rsidR="005267C8" w:rsidRPr="00654974" w:rsidRDefault="006A5901"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1518FE7" w14:textId="77777777" w:rsidR="005267C8" w:rsidRPr="00654974" w:rsidRDefault="005267C8" w:rsidP="005267C8">
            <w:pPr>
              <w:jc w:val="center"/>
              <w:rPr>
                <w:rFonts w:cs="Arial"/>
              </w:rPr>
            </w:pPr>
            <w:r>
              <w:rPr>
                <w:rFonts w:cs="Arial"/>
              </w:rPr>
              <w:t>0</w:t>
            </w:r>
          </w:p>
        </w:tc>
      </w:tr>
      <w:tr w:rsidR="005267C8" w:rsidRPr="00654974" w14:paraId="26A599BB"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F7EE46D" w14:textId="77777777" w:rsidR="005267C8" w:rsidRPr="00654974" w:rsidRDefault="005267C8" w:rsidP="005267C8">
            <w:pPr>
              <w:rPr>
                <w:rFonts w:cs="Arial"/>
              </w:rPr>
            </w:pPr>
            <w:r w:rsidRPr="00654974">
              <w:rPr>
                <w:rFonts w:cs="Arial"/>
              </w:rP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720E1A66" w14:textId="77777777" w:rsidR="005267C8" w:rsidRPr="00654974" w:rsidRDefault="005267C8" w:rsidP="005267C8">
            <w:pPr>
              <w:jc w:val="both"/>
              <w:rPr>
                <w:rFonts w:cs="Arial"/>
              </w:rPr>
            </w:pP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217B9C3" w14:textId="77777777" w:rsidR="005267C8" w:rsidRDefault="005267C8" w:rsidP="005267C8">
            <w:pPr>
              <w:jc w:val="center"/>
            </w:pPr>
            <w:r>
              <w:rPr>
                <w:rFonts w:cs="Arial"/>
              </w:rPr>
              <w:t>60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33E2750" w14:textId="77777777" w:rsidR="005267C8" w:rsidRPr="00654974" w:rsidRDefault="005267C8" w:rsidP="005267C8">
            <w:pPr>
              <w:jc w:val="center"/>
              <w:rPr>
                <w:rFonts w:cs="Arial"/>
              </w:rPr>
            </w:pPr>
            <w:r>
              <w:rPr>
                <w:rFonts w:cs="Arial"/>
              </w:rP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276E7C1" w14:textId="77777777" w:rsidR="005267C8" w:rsidRPr="00654974" w:rsidRDefault="006A27BF" w:rsidP="005267C8">
            <w:pPr>
              <w:jc w:val="center"/>
              <w:rPr>
                <w:rFonts w:cs="Arial"/>
              </w:rPr>
            </w:pPr>
            <w:r>
              <w:rPr>
                <w:rFonts w:cs="Arial"/>
              </w:rPr>
              <w:t>131.1</w:t>
            </w:r>
          </w:p>
        </w:tc>
      </w:tr>
    </w:tbl>
    <w:p w14:paraId="3A075167" w14:textId="77777777" w:rsidR="00D343D8" w:rsidRPr="00654974" w:rsidRDefault="00D343D8">
      <w:pPr>
        <w:rPr>
          <w:rFonts w:cs="Arial"/>
        </w:rPr>
      </w:pPr>
    </w:p>
    <w:p w14:paraId="45CAB0A3" w14:textId="77777777" w:rsidR="00D343D8" w:rsidRPr="00654974" w:rsidRDefault="00D343D8" w:rsidP="007000A4">
      <w:pPr>
        <w:pStyle w:val="NoteLevel21"/>
      </w:pPr>
      <w:r w:rsidRPr="00654974">
        <w:t>Table/Point Breakdown</w:t>
      </w:r>
    </w:p>
    <w:tbl>
      <w:tblPr>
        <w:tblW w:w="0" w:type="auto"/>
        <w:tblInd w:w="101" w:type="dxa"/>
        <w:tblLayout w:type="fixed"/>
        <w:tblLook w:val="0000" w:firstRow="0" w:lastRow="0" w:firstColumn="0" w:lastColumn="0" w:noHBand="0" w:noVBand="0"/>
      </w:tblPr>
      <w:tblGrid>
        <w:gridCol w:w="894"/>
        <w:gridCol w:w="5593"/>
        <w:gridCol w:w="1440"/>
        <w:gridCol w:w="1458"/>
      </w:tblGrid>
      <w:tr w:rsidR="005267C8" w:rsidRPr="00654974" w14:paraId="44C58E2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0BE73D5A" w14:textId="77777777" w:rsidR="005267C8" w:rsidRPr="006C0AE9" w:rsidRDefault="005267C8" w:rsidP="005267C8">
            <w:pPr>
              <w:jc w:val="center"/>
              <w:rPr>
                <w:rFonts w:cs="Arial"/>
                <w:b/>
              </w:rPr>
            </w:pPr>
            <w:r w:rsidRPr="006C0AE9">
              <w:rPr>
                <w:rFonts w:cs="Arial"/>
                <w:b/>
              </w:rPr>
              <w:t>Week</w:t>
            </w:r>
          </w:p>
        </w:tc>
        <w:tc>
          <w:tcPr>
            <w:tcW w:w="5593" w:type="dxa"/>
            <w:tcBorders>
              <w:top w:val="single" w:sz="4" w:space="0" w:color="000000"/>
              <w:left w:val="single" w:sz="4" w:space="0" w:color="000000"/>
              <w:bottom w:val="single" w:sz="4" w:space="0" w:color="000000"/>
              <w:right w:val="single" w:sz="4" w:space="0" w:color="000000"/>
            </w:tcBorders>
            <w:shd w:val="clear" w:color="auto" w:fill="D9D9D9"/>
          </w:tcPr>
          <w:p w14:paraId="41295AE5" w14:textId="77777777" w:rsidR="005267C8" w:rsidRPr="006C0AE9" w:rsidRDefault="005267C8" w:rsidP="005267C8">
            <w:pPr>
              <w:jc w:val="center"/>
              <w:rPr>
                <w:rFonts w:cs="Arial"/>
                <w:b/>
              </w:rPr>
            </w:pPr>
            <w:r w:rsidRPr="006C0AE9">
              <w:rPr>
                <w:rFonts w:cs="Arial"/>
                <w:b/>
              </w:rPr>
              <w:t>Assignment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14:paraId="6A90DBAE" w14:textId="77777777" w:rsidR="005267C8" w:rsidRPr="006C0AE9" w:rsidRDefault="005267C8" w:rsidP="005267C8">
            <w:pPr>
              <w:jc w:val="center"/>
              <w:rPr>
                <w:rFonts w:cs="Arial"/>
                <w:b/>
              </w:rPr>
            </w:pPr>
            <w:r w:rsidRPr="006C0AE9">
              <w:rPr>
                <w:rFonts w:cs="Arial"/>
                <w:b/>
              </w:rPr>
              <w:t>Possible</w:t>
            </w:r>
            <w:r w:rsidRPr="006C0AE9">
              <w:rPr>
                <w:rFonts w:cs="Arial"/>
                <w:b/>
              </w:rPr>
              <w:br/>
              <w:t>Points</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14:paraId="52488FE8" w14:textId="77777777" w:rsidR="005267C8" w:rsidRPr="006C0AE9" w:rsidRDefault="005267C8" w:rsidP="005267C8">
            <w:pPr>
              <w:jc w:val="center"/>
              <w:rPr>
                <w:rFonts w:cs="Arial"/>
                <w:b/>
              </w:rPr>
            </w:pPr>
            <w:r w:rsidRPr="006C0AE9">
              <w:rPr>
                <w:rFonts w:cs="Arial"/>
                <w:b/>
              </w:rPr>
              <w:t>Percent</w:t>
            </w:r>
            <w:r w:rsidRPr="006C0AE9">
              <w:rPr>
                <w:rFonts w:cs="Arial"/>
                <w:b/>
              </w:rPr>
              <w:br/>
              <w:t>of Grade</w:t>
            </w:r>
          </w:p>
        </w:tc>
      </w:tr>
      <w:tr w:rsidR="00D118C8" w:rsidRPr="00654974" w14:paraId="50ED9E72"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9EA291B" w14:textId="77777777" w:rsidR="00D118C8" w:rsidRPr="00654974" w:rsidRDefault="00D118C8" w:rsidP="005267C8">
            <w:pPr>
              <w:jc w:val="center"/>
              <w:rPr>
                <w:rFonts w:cs="Arial"/>
              </w:rPr>
            </w:pPr>
            <w:r>
              <w:rPr>
                <w:rFonts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5737D596" w14:textId="77777777" w:rsidR="00D118C8" w:rsidRDefault="003B7C97" w:rsidP="005267C8">
            <w:pPr>
              <w:rPr>
                <w:rFonts w:cs="Arial"/>
              </w:rPr>
            </w:pPr>
            <w:r>
              <w:rPr>
                <w:rFonts w:cs="Arial"/>
              </w:rPr>
              <w:t>HW 1C, Review Questions (Chapter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409C119" w14:textId="77777777" w:rsidR="00D118C8" w:rsidRDefault="003B7C97" w:rsidP="005267C8">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5419B3F" w14:textId="77777777" w:rsidR="00D118C8" w:rsidRDefault="003B7C97" w:rsidP="005267C8">
            <w:pPr>
              <w:jc w:val="center"/>
              <w:rPr>
                <w:rFonts w:cs="Arial"/>
              </w:rPr>
            </w:pPr>
            <w:r>
              <w:rPr>
                <w:rFonts w:cs="Arial"/>
              </w:rPr>
              <w:t>1%</w:t>
            </w:r>
          </w:p>
        </w:tc>
      </w:tr>
      <w:tr w:rsidR="003B7C97" w:rsidRPr="00654974" w14:paraId="4DCE554E"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6E45E18" w14:textId="77777777" w:rsidR="003B7C97" w:rsidRDefault="003B7C97" w:rsidP="005267C8">
            <w:pPr>
              <w:jc w:val="center"/>
              <w:rPr>
                <w:rFonts w:cs="Arial"/>
              </w:rPr>
            </w:pPr>
            <w:r>
              <w:rPr>
                <w:rFonts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41FAA106" w14:textId="77777777" w:rsidR="003B7C97" w:rsidRDefault="003B7C97" w:rsidP="003B7C97">
            <w:pPr>
              <w:rPr>
                <w:rFonts w:cs="Arial"/>
              </w:rPr>
            </w:pPr>
            <w:r>
              <w:rPr>
                <w:rFonts w:cs="Arial"/>
              </w:rPr>
              <w:t>HW 1D, Review Questions (Chapter 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7004902"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0FDA5CB" w14:textId="77777777" w:rsidR="003B7C97" w:rsidRDefault="003B7C97" w:rsidP="003B7C97">
            <w:pPr>
              <w:jc w:val="center"/>
              <w:rPr>
                <w:rFonts w:cs="Arial"/>
              </w:rPr>
            </w:pPr>
            <w:r>
              <w:rPr>
                <w:rFonts w:cs="Arial"/>
              </w:rPr>
              <w:t>1%</w:t>
            </w:r>
          </w:p>
        </w:tc>
      </w:tr>
      <w:tr w:rsidR="003B7C97" w:rsidRPr="00654974" w14:paraId="7FB984C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FAB7536" w14:textId="77777777" w:rsidR="003B7C97" w:rsidRPr="00654974" w:rsidRDefault="003B7C97" w:rsidP="005267C8">
            <w:pPr>
              <w:jc w:val="center"/>
              <w:rPr>
                <w:rFonts w:cs="Arial"/>
              </w:rPr>
            </w:pPr>
            <w:r w:rsidRPr="00654974">
              <w:rPr>
                <w:rFonts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6FBC9DB0" w14:textId="77777777" w:rsidR="003B7C97" w:rsidRDefault="003B7C97" w:rsidP="005267C8">
            <w:pPr>
              <w:rPr>
                <w:rFonts w:cs="Arial"/>
                <w:kern w:val="2"/>
              </w:rPr>
            </w:pPr>
            <w:r>
              <w:rPr>
                <w:rFonts w:cs="Arial"/>
              </w:rPr>
              <w:t>HW</w:t>
            </w:r>
            <w:r>
              <w:t xml:space="preserve"> 2A</w:t>
            </w:r>
            <w:r>
              <w:rPr>
                <w:rFonts w:cs="Arial"/>
              </w:rPr>
              <w:t xml:space="preserve"> , Project 1: </w:t>
            </w:r>
            <w:r>
              <w:t>Fahrenheit to Celsius Converter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1FA598E" w14:textId="77777777" w:rsidR="003B7C97" w:rsidRPr="00654974"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C4A76B9" w14:textId="77777777" w:rsidR="003B7C97" w:rsidRPr="00654974" w:rsidRDefault="004B6F7E" w:rsidP="005267C8">
            <w:pPr>
              <w:jc w:val="center"/>
              <w:rPr>
                <w:rFonts w:cs="Arial"/>
              </w:rPr>
            </w:pPr>
            <w:r>
              <w:rPr>
                <w:rFonts w:cs="Arial"/>
              </w:rPr>
              <w:t>3</w:t>
            </w:r>
            <w:r w:rsidR="003B7C97">
              <w:rPr>
                <w:rFonts w:cs="Arial"/>
              </w:rPr>
              <w:t>%</w:t>
            </w:r>
          </w:p>
        </w:tc>
      </w:tr>
      <w:tr w:rsidR="003B7C97" w:rsidRPr="00654974" w14:paraId="1ED32873"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B26A92C" w14:textId="77777777" w:rsidR="003B7C97" w:rsidRPr="00654974" w:rsidRDefault="003B7C97" w:rsidP="005267C8">
            <w:pPr>
              <w:jc w:val="center"/>
              <w:rPr>
                <w:rFonts w:cs="Arial"/>
              </w:rPr>
            </w:pPr>
            <w:r>
              <w:rPr>
                <w:rFonts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6534B45B" w14:textId="77777777" w:rsidR="003B7C97" w:rsidRDefault="003B7C97" w:rsidP="003B7C97">
            <w:pPr>
              <w:rPr>
                <w:rFonts w:cs="Arial"/>
              </w:rPr>
            </w:pPr>
            <w:r>
              <w:rPr>
                <w:rFonts w:cs="Arial"/>
              </w:rPr>
              <w:t>HW 2D, Review Questions (Chapter 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1F7E9D1"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0ED1B9D7" w14:textId="77777777" w:rsidR="003B7C97" w:rsidRDefault="003B7C97" w:rsidP="003B7C97">
            <w:pPr>
              <w:jc w:val="center"/>
              <w:rPr>
                <w:rFonts w:cs="Arial"/>
              </w:rPr>
            </w:pPr>
            <w:r>
              <w:rPr>
                <w:rFonts w:cs="Arial"/>
              </w:rPr>
              <w:t>1%</w:t>
            </w:r>
          </w:p>
        </w:tc>
      </w:tr>
      <w:tr w:rsidR="003B7C97" w:rsidRPr="00654974" w14:paraId="1EF5FC2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5C39839" w14:textId="77777777" w:rsidR="003B7C97" w:rsidRPr="00654974" w:rsidRDefault="003B7C97" w:rsidP="005267C8">
            <w:pPr>
              <w:jc w:val="center"/>
              <w:rPr>
                <w:rFonts w:cs="Arial"/>
              </w:rPr>
            </w:pPr>
            <w:r>
              <w:rPr>
                <w:rFonts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5BB39161" w14:textId="77777777" w:rsidR="003B7C97" w:rsidRDefault="003B7C97" w:rsidP="003B7C97">
            <w:pPr>
              <w:rPr>
                <w:rFonts w:cs="Arial"/>
              </w:rPr>
            </w:pPr>
            <w:r>
              <w:rPr>
                <w:rFonts w:cs="Arial"/>
              </w:rPr>
              <w:t>HW 2E, Review Questions (Chapter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2DD2BCE"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9E63116" w14:textId="77777777" w:rsidR="003B7C97" w:rsidRDefault="003B7C97" w:rsidP="003B7C97">
            <w:pPr>
              <w:jc w:val="center"/>
              <w:rPr>
                <w:rFonts w:cs="Arial"/>
              </w:rPr>
            </w:pPr>
            <w:r>
              <w:rPr>
                <w:rFonts w:cs="Arial"/>
              </w:rPr>
              <w:t>1%</w:t>
            </w:r>
          </w:p>
        </w:tc>
      </w:tr>
      <w:tr w:rsidR="003B7C97" w:rsidRPr="00654974" w14:paraId="58B09898"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DD61703" w14:textId="77777777" w:rsidR="003B7C97" w:rsidRPr="00654974" w:rsidRDefault="003B7C97" w:rsidP="005267C8">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793DC18D" w14:textId="77777777" w:rsidR="003B7C97" w:rsidRDefault="003B7C97" w:rsidP="000B62ED">
            <w:pPr>
              <w:rPr>
                <w:rFonts w:cs="Arial"/>
                <w:kern w:val="2"/>
              </w:rPr>
            </w:pPr>
            <w:r>
              <w:rPr>
                <w:rFonts w:cs="Arial"/>
              </w:rPr>
              <w:t>HW</w:t>
            </w:r>
            <w:r>
              <w:t xml:space="preserve"> 3A,</w:t>
            </w:r>
            <w:r>
              <w:rPr>
                <w:rFonts w:cs="Arial"/>
              </w:rPr>
              <w:t xml:space="preserve"> Project 2: </w:t>
            </w:r>
            <w:r>
              <w:t>Add a Seek Bar to the Invoice Total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373AE7" w14:textId="77777777" w:rsidR="003B7C97" w:rsidRPr="00654974"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EDB9359" w14:textId="77777777" w:rsidR="003B7C97" w:rsidRPr="00654974" w:rsidRDefault="004B6F7E" w:rsidP="005267C8">
            <w:pPr>
              <w:jc w:val="center"/>
              <w:rPr>
                <w:rFonts w:cs="Arial"/>
              </w:rPr>
            </w:pPr>
            <w:r>
              <w:rPr>
                <w:rFonts w:cs="Arial"/>
              </w:rPr>
              <w:t>3</w:t>
            </w:r>
            <w:r w:rsidR="003B7C97">
              <w:rPr>
                <w:rFonts w:cs="Arial"/>
              </w:rPr>
              <w:t>%</w:t>
            </w:r>
          </w:p>
        </w:tc>
      </w:tr>
      <w:tr w:rsidR="003B7C97" w:rsidRPr="00654974" w14:paraId="735B301C"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9DAE234" w14:textId="77777777" w:rsidR="003B7C97" w:rsidRDefault="003B7C97" w:rsidP="005267C8">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2D249658" w14:textId="77777777" w:rsidR="003B7C97" w:rsidRDefault="003B7C97" w:rsidP="003B7C97">
            <w:pPr>
              <w:rPr>
                <w:rFonts w:cs="Arial"/>
              </w:rPr>
            </w:pPr>
            <w:r>
              <w:rPr>
                <w:rFonts w:cs="Arial"/>
              </w:rPr>
              <w:t>HW 3D, Review Questions (Chapter 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FA8834F"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C269A2" w14:textId="77777777" w:rsidR="003B7C97" w:rsidRDefault="003B7C97" w:rsidP="003B7C97">
            <w:pPr>
              <w:jc w:val="center"/>
              <w:rPr>
                <w:rFonts w:cs="Arial"/>
              </w:rPr>
            </w:pPr>
            <w:r>
              <w:rPr>
                <w:rFonts w:cs="Arial"/>
              </w:rPr>
              <w:t>1%</w:t>
            </w:r>
          </w:p>
        </w:tc>
      </w:tr>
      <w:tr w:rsidR="003B7C97" w:rsidRPr="00654974" w14:paraId="12E4D14C"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C518E39" w14:textId="77777777" w:rsidR="003B7C97" w:rsidRDefault="003B7C97" w:rsidP="005267C8">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2FC9D17D" w14:textId="77777777" w:rsidR="003B7C97" w:rsidRDefault="003B7C97" w:rsidP="003B7C97">
            <w:pPr>
              <w:rPr>
                <w:rFonts w:cs="Arial"/>
              </w:rPr>
            </w:pPr>
            <w:r>
              <w:rPr>
                <w:rFonts w:cs="Arial"/>
              </w:rPr>
              <w:t>HW 3E, Review Questions (Chapter 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C766566"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51CF4B7" w14:textId="77777777" w:rsidR="003B7C97" w:rsidRDefault="003B7C97" w:rsidP="003B7C97">
            <w:pPr>
              <w:jc w:val="center"/>
              <w:rPr>
                <w:rFonts w:cs="Arial"/>
              </w:rPr>
            </w:pPr>
            <w:r>
              <w:rPr>
                <w:rFonts w:cs="Arial"/>
              </w:rPr>
              <w:t>1%</w:t>
            </w:r>
          </w:p>
        </w:tc>
      </w:tr>
      <w:tr w:rsidR="003B7C97" w:rsidRPr="00654974" w14:paraId="05F43A1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F3E08A7" w14:textId="77777777" w:rsidR="003B7C97" w:rsidRDefault="003B7C97" w:rsidP="005267C8">
            <w:pPr>
              <w:jc w:val="center"/>
              <w:rPr>
                <w:rFonts w:cs="Arial"/>
              </w:rPr>
            </w:pPr>
            <w:r>
              <w:rPr>
                <w:rFonts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9DEE9C7" w14:textId="77777777" w:rsidR="003B7C97" w:rsidRDefault="003B7C97" w:rsidP="000B62ED">
            <w:pPr>
              <w:rPr>
                <w:rFonts w:cs="Arial"/>
              </w:rPr>
            </w:pPr>
            <w:r>
              <w:rPr>
                <w:rFonts w:cs="Arial"/>
              </w:rPr>
              <w:t>HW 4A, Project 3:  Add Styles to Format the widgets of the Invoice Total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7BB3B8E" w14:textId="77777777" w:rsidR="003B7C97"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4E87C45" w14:textId="77777777" w:rsidR="003B7C97" w:rsidRDefault="004B6F7E" w:rsidP="005267C8">
            <w:pPr>
              <w:jc w:val="center"/>
              <w:rPr>
                <w:rFonts w:cs="Arial"/>
              </w:rPr>
            </w:pPr>
            <w:r>
              <w:rPr>
                <w:rFonts w:cs="Arial"/>
              </w:rPr>
              <w:t>3</w:t>
            </w:r>
            <w:r w:rsidR="003B7C97">
              <w:rPr>
                <w:rFonts w:cs="Arial"/>
              </w:rPr>
              <w:t>%</w:t>
            </w:r>
          </w:p>
        </w:tc>
      </w:tr>
      <w:tr w:rsidR="003B7C97" w:rsidRPr="00654974" w14:paraId="4BBA8915"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56426DF" w14:textId="77777777" w:rsidR="003B7C97" w:rsidRDefault="003B7C97" w:rsidP="005267C8">
            <w:pPr>
              <w:jc w:val="center"/>
              <w:rPr>
                <w:rFonts w:cs="Arial"/>
              </w:rPr>
            </w:pPr>
            <w:r>
              <w:rPr>
                <w:rFonts w:cs="Arial"/>
              </w:rPr>
              <w:lastRenderedPageBreak/>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6E33EF2F" w14:textId="77777777" w:rsidR="003B7C97" w:rsidRDefault="003B7C97" w:rsidP="003B7C97">
            <w:pPr>
              <w:rPr>
                <w:rFonts w:cs="Arial"/>
              </w:rPr>
            </w:pPr>
            <w:r>
              <w:rPr>
                <w:rFonts w:cs="Arial"/>
              </w:rPr>
              <w:t>HW 4D, Review Questions (Chapter 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96BC46D"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65B683C" w14:textId="77777777" w:rsidR="003B7C97" w:rsidRDefault="003B7C97" w:rsidP="003B7C97">
            <w:pPr>
              <w:jc w:val="center"/>
              <w:rPr>
                <w:rFonts w:cs="Arial"/>
              </w:rPr>
            </w:pPr>
            <w:r>
              <w:rPr>
                <w:rFonts w:cs="Arial"/>
              </w:rPr>
              <w:t>1%</w:t>
            </w:r>
          </w:p>
        </w:tc>
      </w:tr>
      <w:tr w:rsidR="003B7C97" w:rsidRPr="00654974" w14:paraId="49EAC838"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E29C8D0" w14:textId="77777777" w:rsidR="003B7C97" w:rsidRDefault="003B7C97" w:rsidP="005267C8">
            <w:pPr>
              <w:jc w:val="center"/>
              <w:rPr>
                <w:rFonts w:cs="Arial"/>
              </w:rPr>
            </w:pPr>
            <w:r>
              <w:rPr>
                <w:rFonts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409B9C4" w14:textId="77777777" w:rsidR="003B7C97" w:rsidRDefault="003B7C97" w:rsidP="003B7C97">
            <w:pPr>
              <w:rPr>
                <w:rFonts w:cs="Arial"/>
              </w:rPr>
            </w:pPr>
            <w:r>
              <w:rPr>
                <w:rFonts w:cs="Arial"/>
              </w:rPr>
              <w:t>HW 4E, Review Questions (Chapter 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42864C0"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CADFDB4" w14:textId="77777777" w:rsidR="003B7C97" w:rsidRDefault="003B7C97" w:rsidP="003B7C97">
            <w:pPr>
              <w:jc w:val="center"/>
              <w:rPr>
                <w:rFonts w:cs="Arial"/>
              </w:rPr>
            </w:pPr>
            <w:r>
              <w:rPr>
                <w:rFonts w:cs="Arial"/>
              </w:rPr>
              <w:t>1%</w:t>
            </w:r>
          </w:p>
        </w:tc>
      </w:tr>
      <w:tr w:rsidR="003B7C97" w:rsidRPr="00654974" w14:paraId="58EB5CA8"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F0FE06A" w14:textId="77777777" w:rsidR="003B7C97" w:rsidRDefault="003B7C97" w:rsidP="005267C8">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2F2114B5" w14:textId="77777777" w:rsidR="003B7C97" w:rsidRDefault="003B7C97" w:rsidP="00DA464B">
            <w:pPr>
              <w:rPr>
                <w:rFonts w:cs="Arial"/>
              </w:rPr>
            </w:pPr>
            <w:r>
              <w:rPr>
                <w:rFonts w:cs="Arial"/>
              </w:rPr>
              <w:t>HW 5A, Project 4:  Convert the News Reader App to use Fragments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3242132" w14:textId="77777777" w:rsidR="003B7C97"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C1A52E8" w14:textId="77777777" w:rsidR="003B7C97" w:rsidRDefault="004B6F7E" w:rsidP="005267C8">
            <w:pPr>
              <w:jc w:val="center"/>
              <w:rPr>
                <w:rFonts w:cs="Arial"/>
              </w:rPr>
            </w:pPr>
            <w:r>
              <w:rPr>
                <w:rFonts w:cs="Arial"/>
              </w:rPr>
              <w:t>3</w:t>
            </w:r>
            <w:r w:rsidR="003B7C97">
              <w:rPr>
                <w:rFonts w:cs="Arial"/>
              </w:rPr>
              <w:t>%</w:t>
            </w:r>
          </w:p>
        </w:tc>
      </w:tr>
      <w:tr w:rsidR="003B7C97" w:rsidRPr="00654974" w14:paraId="6EB62104"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84E72B8" w14:textId="77777777" w:rsidR="003B7C97" w:rsidRDefault="003B7C97" w:rsidP="005267C8">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5493E6F1" w14:textId="77777777" w:rsidR="003B7C97" w:rsidRDefault="003B7C97" w:rsidP="003B7C97">
            <w:pPr>
              <w:rPr>
                <w:rFonts w:cs="Arial"/>
              </w:rPr>
            </w:pPr>
            <w:r>
              <w:rPr>
                <w:rFonts w:cs="Arial"/>
              </w:rPr>
              <w:t>HW 5C, Review Questions (Chapter 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90F8D2F"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4A8118C" w14:textId="77777777" w:rsidR="003B7C97" w:rsidRDefault="003B7C97" w:rsidP="003B7C97">
            <w:pPr>
              <w:jc w:val="center"/>
              <w:rPr>
                <w:rFonts w:cs="Arial"/>
              </w:rPr>
            </w:pPr>
            <w:r>
              <w:rPr>
                <w:rFonts w:cs="Arial"/>
              </w:rPr>
              <w:t>1%</w:t>
            </w:r>
          </w:p>
        </w:tc>
      </w:tr>
      <w:tr w:rsidR="003B7C97" w:rsidRPr="00654974" w14:paraId="60AB622F"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C1D8BB7" w14:textId="77777777" w:rsidR="003B7C97" w:rsidRDefault="003B7C97" w:rsidP="005267C8">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7485CFA8" w14:textId="77777777" w:rsidR="003B7C97" w:rsidRPr="001F2099" w:rsidRDefault="003B7C97" w:rsidP="005267C8">
            <w:pPr>
              <w:rPr>
                <w:rFonts w:cs="Arial"/>
              </w:rPr>
            </w:pPr>
            <w:r>
              <w:t>EXAM 5A,</w:t>
            </w:r>
            <w:r>
              <w:rPr>
                <w:rFonts w:cs="Arial"/>
              </w:rPr>
              <w:t xml:space="preserve"> Midterm Exam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C7C5A9D" w14:textId="77777777" w:rsidR="003B7C97" w:rsidRDefault="003B7C97" w:rsidP="005267C8">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9AD192B" w14:textId="77777777" w:rsidR="003B7C97" w:rsidRDefault="003B7C97" w:rsidP="005267C8">
            <w:pPr>
              <w:jc w:val="center"/>
              <w:rPr>
                <w:rFonts w:cs="Arial"/>
              </w:rPr>
            </w:pPr>
            <w:r>
              <w:rPr>
                <w:rFonts w:cs="Arial"/>
              </w:rPr>
              <w:t>15%</w:t>
            </w:r>
          </w:p>
        </w:tc>
      </w:tr>
      <w:tr w:rsidR="003B7C97" w:rsidRPr="00654974" w14:paraId="3E41CD0A"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9E27D91" w14:textId="77777777" w:rsidR="003B7C97" w:rsidRDefault="003B7C97" w:rsidP="00DA464B">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70F7EB01" w14:textId="77777777" w:rsidR="003B7C97" w:rsidRDefault="003B7C97" w:rsidP="00DA464B">
            <w:pPr>
              <w:rPr>
                <w:rFonts w:cs="Arial"/>
                <w:kern w:val="2"/>
              </w:rPr>
            </w:pPr>
            <w:r>
              <w:rPr>
                <w:rFonts w:cs="Arial"/>
              </w:rPr>
              <w:t>EXAM 5B, LASA MIDTERM:  Burned Calories Calculator Application (Practical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1FF8291" w14:textId="77777777" w:rsidR="003B7C97" w:rsidRDefault="003B7C97" w:rsidP="00DA464B">
            <w:pPr>
              <w:jc w:val="center"/>
              <w:rPr>
                <w:rFonts w:cs="Arial"/>
              </w:rPr>
            </w:pPr>
            <w:r>
              <w:rPr>
                <w:rFonts w:cs="Arial"/>
              </w:rPr>
              <w:t>100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240E298" w14:textId="77777777" w:rsidR="003B7C97" w:rsidRDefault="003B7C97" w:rsidP="00DA464B">
            <w:pPr>
              <w:jc w:val="center"/>
              <w:rPr>
                <w:rFonts w:cs="Arial"/>
              </w:rPr>
            </w:pPr>
            <w:r>
              <w:rPr>
                <w:rFonts w:cs="Arial"/>
              </w:rPr>
              <w:t>10%</w:t>
            </w:r>
          </w:p>
        </w:tc>
      </w:tr>
      <w:tr w:rsidR="003B7C97" w:rsidRPr="00654974" w14:paraId="7BD66A74"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D63E128" w14:textId="77777777" w:rsidR="003B7C97" w:rsidRPr="00654974" w:rsidRDefault="003B7C97" w:rsidP="005267C8">
            <w:pPr>
              <w:jc w:val="center"/>
              <w:rPr>
                <w:rFonts w:cs="Arial"/>
              </w:rPr>
            </w:pPr>
            <w:r w:rsidRPr="00654974">
              <w:rPr>
                <w:rFonts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7BC1A447" w14:textId="77777777" w:rsidR="003B7C97" w:rsidRDefault="003B7C97" w:rsidP="005267C8">
            <w:pPr>
              <w:rPr>
                <w:rFonts w:cs="Arial"/>
                <w:kern w:val="2"/>
              </w:rPr>
            </w:pPr>
            <w:r>
              <w:rPr>
                <w:rFonts w:cs="Arial"/>
              </w:rPr>
              <w:t>HW</w:t>
            </w:r>
            <w:r>
              <w:t xml:space="preserve"> 6A, Project 5: Use a Timer Thread to the News Reader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EC83599" w14:textId="77777777" w:rsidR="003B7C97" w:rsidRPr="00654974"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1BD0785" w14:textId="77777777" w:rsidR="003B7C97" w:rsidRPr="00654974" w:rsidRDefault="004B6F7E" w:rsidP="005267C8">
            <w:pPr>
              <w:jc w:val="center"/>
              <w:rPr>
                <w:rFonts w:cs="Arial"/>
              </w:rPr>
            </w:pPr>
            <w:r>
              <w:rPr>
                <w:rFonts w:cs="Arial"/>
              </w:rPr>
              <w:t>3</w:t>
            </w:r>
            <w:r w:rsidR="003B7C97">
              <w:rPr>
                <w:rFonts w:cs="Arial"/>
              </w:rPr>
              <w:t>%</w:t>
            </w:r>
          </w:p>
        </w:tc>
      </w:tr>
      <w:tr w:rsidR="003B7C97" w:rsidRPr="00654974" w14:paraId="081801ED"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BBEEF21" w14:textId="77777777" w:rsidR="003B7C97" w:rsidRPr="00654974" w:rsidRDefault="003B7C97" w:rsidP="005267C8">
            <w:pPr>
              <w:jc w:val="center"/>
              <w:rPr>
                <w:rFonts w:cs="Arial"/>
              </w:rPr>
            </w:pPr>
            <w:r>
              <w:rPr>
                <w:rFonts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16E8C318" w14:textId="77777777" w:rsidR="003B7C97" w:rsidRDefault="003B7C97" w:rsidP="003B7C97">
            <w:pPr>
              <w:rPr>
                <w:rFonts w:cs="Arial"/>
              </w:rPr>
            </w:pPr>
            <w:r>
              <w:rPr>
                <w:rFonts w:cs="Arial"/>
              </w:rPr>
              <w:t>HW 6D, Review Questions (Chapter 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A913E2A"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10AD848" w14:textId="77777777" w:rsidR="003B7C97" w:rsidRDefault="003B7C97" w:rsidP="003B7C97">
            <w:pPr>
              <w:jc w:val="center"/>
              <w:rPr>
                <w:rFonts w:cs="Arial"/>
              </w:rPr>
            </w:pPr>
            <w:r>
              <w:rPr>
                <w:rFonts w:cs="Arial"/>
              </w:rPr>
              <w:t>1%</w:t>
            </w:r>
          </w:p>
        </w:tc>
      </w:tr>
      <w:tr w:rsidR="003B7C97" w:rsidRPr="00654974" w14:paraId="6B8C30A3"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C0E8451" w14:textId="77777777" w:rsidR="003B7C97" w:rsidRPr="00654974" w:rsidRDefault="003B7C97" w:rsidP="005267C8">
            <w:pPr>
              <w:jc w:val="center"/>
              <w:rPr>
                <w:rFonts w:cs="Arial"/>
              </w:rPr>
            </w:pPr>
            <w:r>
              <w:rPr>
                <w:rFonts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73F6D923" w14:textId="77777777" w:rsidR="003B7C97" w:rsidRDefault="003B7C97" w:rsidP="003B7C97">
            <w:pPr>
              <w:rPr>
                <w:rFonts w:cs="Arial"/>
              </w:rPr>
            </w:pPr>
            <w:r>
              <w:rPr>
                <w:rFonts w:cs="Arial"/>
              </w:rPr>
              <w:t>HW 6E, Review Questions (Chapter 11)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FF4F904"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401FE78" w14:textId="77777777" w:rsidR="003B7C97" w:rsidRDefault="003B7C97" w:rsidP="003B7C97">
            <w:pPr>
              <w:jc w:val="center"/>
              <w:rPr>
                <w:rFonts w:cs="Arial"/>
              </w:rPr>
            </w:pPr>
            <w:r>
              <w:rPr>
                <w:rFonts w:cs="Arial"/>
              </w:rPr>
              <w:t>1%</w:t>
            </w:r>
          </w:p>
        </w:tc>
      </w:tr>
      <w:tr w:rsidR="003B7C97" w:rsidRPr="00654974" w14:paraId="21478F62"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C32BE65" w14:textId="77777777" w:rsidR="003B7C97" w:rsidRPr="00654974" w:rsidRDefault="003B7C97" w:rsidP="005267C8">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41BF1929" w14:textId="77777777" w:rsidR="003B7C97" w:rsidRDefault="003B7C97" w:rsidP="005267C8">
            <w:pPr>
              <w:rPr>
                <w:rFonts w:cs="Arial"/>
              </w:rPr>
            </w:pPr>
            <w:r>
              <w:rPr>
                <w:rFonts w:cs="Arial"/>
              </w:rPr>
              <w:t>HW 7A, Project 6:  Add Broadcast Receivers to the Tip Calculator App or the Invoice Total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B350618" w14:textId="77777777" w:rsidR="003B7C97"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C37BC82" w14:textId="77777777" w:rsidR="003B7C97" w:rsidRDefault="004B6F7E" w:rsidP="005267C8">
            <w:pPr>
              <w:jc w:val="center"/>
              <w:rPr>
                <w:rFonts w:cs="Arial"/>
              </w:rPr>
            </w:pPr>
            <w:r>
              <w:rPr>
                <w:rFonts w:cs="Arial"/>
              </w:rPr>
              <w:t>3</w:t>
            </w:r>
            <w:r w:rsidR="003B7C97">
              <w:rPr>
                <w:rFonts w:cs="Arial"/>
              </w:rPr>
              <w:t>%</w:t>
            </w:r>
          </w:p>
        </w:tc>
      </w:tr>
      <w:tr w:rsidR="003B7C97" w:rsidRPr="00654974" w14:paraId="533CDFE6"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154795E" w14:textId="77777777" w:rsidR="003B7C97" w:rsidRDefault="003B7C97" w:rsidP="005267C8">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0C0F207" w14:textId="77777777" w:rsidR="003B7C97" w:rsidRDefault="003B7C97" w:rsidP="005267C8">
            <w:pPr>
              <w:rPr>
                <w:rFonts w:cs="Arial"/>
              </w:rPr>
            </w:pPr>
            <w:r>
              <w:rPr>
                <w:rFonts w:cs="Arial"/>
              </w:rPr>
              <w:t>HW 7B, Project 7:  Add a database to the Tip Calculator App or the Invoice Total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511B914" w14:textId="77777777" w:rsidR="003B7C97"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3F6197E" w14:textId="77777777" w:rsidR="003B7C97" w:rsidRDefault="004B6F7E" w:rsidP="005267C8">
            <w:pPr>
              <w:jc w:val="center"/>
              <w:rPr>
                <w:rFonts w:cs="Arial"/>
              </w:rPr>
            </w:pPr>
            <w:r>
              <w:rPr>
                <w:rFonts w:cs="Arial"/>
              </w:rPr>
              <w:t>3</w:t>
            </w:r>
            <w:r w:rsidR="003B7C97">
              <w:rPr>
                <w:rFonts w:cs="Arial"/>
              </w:rPr>
              <w:t>%</w:t>
            </w:r>
          </w:p>
        </w:tc>
      </w:tr>
      <w:tr w:rsidR="003B7C97" w:rsidRPr="00654974" w14:paraId="6F0FB343"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1664E53" w14:textId="77777777" w:rsidR="003B7C97" w:rsidRDefault="003B7C97" w:rsidP="005267C8">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2CD7A2D7" w14:textId="77777777" w:rsidR="003B7C97" w:rsidRDefault="003B7C97" w:rsidP="003B7C97">
            <w:pPr>
              <w:rPr>
                <w:rFonts w:cs="Arial"/>
              </w:rPr>
            </w:pPr>
            <w:r>
              <w:rPr>
                <w:rFonts w:cs="Arial"/>
              </w:rPr>
              <w:t>HW 7E, Review Questions (Chapter 12)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78EE007"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F356925" w14:textId="77777777" w:rsidR="003B7C97" w:rsidRDefault="003B7C97" w:rsidP="003B7C97">
            <w:pPr>
              <w:jc w:val="center"/>
              <w:rPr>
                <w:rFonts w:cs="Arial"/>
              </w:rPr>
            </w:pPr>
            <w:r>
              <w:rPr>
                <w:rFonts w:cs="Arial"/>
              </w:rPr>
              <w:t>1%</w:t>
            </w:r>
          </w:p>
        </w:tc>
      </w:tr>
      <w:tr w:rsidR="003B7C97" w:rsidRPr="00654974" w14:paraId="204ACE6D"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85D173D" w14:textId="77777777" w:rsidR="003B7C97" w:rsidRDefault="003B7C97" w:rsidP="005267C8">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651496A" w14:textId="77777777" w:rsidR="003B7C97" w:rsidRDefault="003B7C97" w:rsidP="003B7C97">
            <w:pPr>
              <w:rPr>
                <w:rFonts w:cs="Arial"/>
              </w:rPr>
            </w:pPr>
            <w:r>
              <w:rPr>
                <w:rFonts w:cs="Arial"/>
              </w:rPr>
              <w:t>HW 7F, Review Questions (Chapter 13)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77A4192"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832649D" w14:textId="77777777" w:rsidR="003B7C97" w:rsidRDefault="003B7C97" w:rsidP="003B7C97">
            <w:pPr>
              <w:jc w:val="center"/>
              <w:rPr>
                <w:rFonts w:cs="Arial"/>
              </w:rPr>
            </w:pPr>
            <w:r>
              <w:rPr>
                <w:rFonts w:cs="Arial"/>
              </w:rPr>
              <w:t>1%</w:t>
            </w:r>
          </w:p>
        </w:tc>
      </w:tr>
      <w:tr w:rsidR="003B7C97" w:rsidRPr="00654974" w14:paraId="3C5DDB42"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0DDFAF2" w14:textId="77777777" w:rsidR="003B7C97" w:rsidRPr="00654974" w:rsidRDefault="003B7C97" w:rsidP="005267C8">
            <w:pPr>
              <w:jc w:val="center"/>
              <w:rPr>
                <w:rFonts w:cs="Arial"/>
              </w:rPr>
            </w:pPr>
            <w:r w:rsidRPr="00654974">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0EF0FD78" w14:textId="77777777" w:rsidR="003B7C97" w:rsidRDefault="003B7C97" w:rsidP="005267C8">
            <w:pPr>
              <w:rPr>
                <w:rFonts w:cs="Arial"/>
                <w:kern w:val="2"/>
              </w:rPr>
            </w:pPr>
            <w:r>
              <w:rPr>
                <w:rFonts w:cs="Arial"/>
              </w:rPr>
              <w:t>HW</w:t>
            </w:r>
            <w:r>
              <w:t xml:space="preserve"> 8A, Project 8: Display the data for the Tip Calculator or the Invoice Total App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E389945" w14:textId="77777777" w:rsidR="003B7C97" w:rsidRPr="00654974" w:rsidRDefault="003B7C97" w:rsidP="005267C8">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C5CBA24" w14:textId="77777777" w:rsidR="003B7C97" w:rsidRPr="00654974" w:rsidRDefault="004B6F7E" w:rsidP="005267C8">
            <w:pPr>
              <w:jc w:val="center"/>
              <w:rPr>
                <w:rFonts w:cs="Arial"/>
              </w:rPr>
            </w:pPr>
            <w:r>
              <w:rPr>
                <w:rFonts w:cs="Arial"/>
              </w:rPr>
              <w:t>3</w:t>
            </w:r>
            <w:r w:rsidR="003B7C97">
              <w:rPr>
                <w:rFonts w:cs="Arial"/>
              </w:rPr>
              <w:t>%</w:t>
            </w:r>
          </w:p>
        </w:tc>
      </w:tr>
      <w:tr w:rsidR="003B7C97" w:rsidRPr="00654974" w14:paraId="5E1DDB05"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7B14745" w14:textId="77777777" w:rsidR="003B7C97" w:rsidRDefault="003B7C97" w:rsidP="00DA464B">
            <w:pPr>
              <w:jc w:val="center"/>
              <w:rPr>
                <w:rFonts w:cs="Arial"/>
              </w:rPr>
            </w:pPr>
            <w:r>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6708092A" w14:textId="77777777" w:rsidR="003B7C97" w:rsidRDefault="003B7C97" w:rsidP="00DA464B">
            <w:pPr>
              <w:rPr>
                <w:rFonts w:cs="Arial"/>
                <w:kern w:val="2"/>
              </w:rPr>
            </w:pPr>
            <w:r>
              <w:rPr>
                <w:rFonts w:cs="Arial"/>
              </w:rPr>
              <w:t>HW 8B, LASA FINAL:  Create your own Android 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A548E10" w14:textId="77777777" w:rsidR="003B7C97" w:rsidRDefault="003B7C97" w:rsidP="00DA464B">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8DAD4AD" w14:textId="77777777" w:rsidR="003B7C97" w:rsidRDefault="003B7C97" w:rsidP="00DA464B">
            <w:pPr>
              <w:jc w:val="center"/>
              <w:rPr>
                <w:rFonts w:cs="Arial"/>
              </w:rPr>
            </w:pPr>
            <w:r>
              <w:rPr>
                <w:rFonts w:cs="Arial"/>
              </w:rPr>
              <w:t>15%</w:t>
            </w:r>
          </w:p>
        </w:tc>
      </w:tr>
      <w:tr w:rsidR="003B7C97" w:rsidRPr="00654974" w14:paraId="7A7ED38B"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A68376B" w14:textId="77777777" w:rsidR="003B7C97" w:rsidRDefault="003B7C97" w:rsidP="00DA464B">
            <w:pPr>
              <w:jc w:val="center"/>
              <w:rPr>
                <w:rFonts w:cs="Arial"/>
              </w:rPr>
            </w:pPr>
            <w:r>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4B22CD3A" w14:textId="77777777" w:rsidR="003B7C97" w:rsidRDefault="003B7C97" w:rsidP="003B7C97">
            <w:pPr>
              <w:rPr>
                <w:rFonts w:cs="Arial"/>
              </w:rPr>
            </w:pPr>
            <w:r>
              <w:rPr>
                <w:rFonts w:cs="Arial"/>
              </w:rPr>
              <w:t>HW 8E, Review Questions (Chapter 14)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127FD3E"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62AFED4" w14:textId="77777777" w:rsidR="003B7C97" w:rsidRDefault="003B7C97" w:rsidP="003B7C97">
            <w:pPr>
              <w:jc w:val="center"/>
              <w:rPr>
                <w:rFonts w:cs="Arial"/>
              </w:rPr>
            </w:pPr>
            <w:r>
              <w:rPr>
                <w:rFonts w:cs="Arial"/>
              </w:rPr>
              <w:t>1%</w:t>
            </w:r>
          </w:p>
        </w:tc>
      </w:tr>
      <w:tr w:rsidR="003B7C97" w:rsidRPr="00654974" w14:paraId="3A0D0275"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E86751A" w14:textId="77777777" w:rsidR="003B7C97" w:rsidRDefault="003B7C97" w:rsidP="00DA464B">
            <w:pPr>
              <w:jc w:val="center"/>
              <w:rPr>
                <w:rFonts w:cs="Arial"/>
              </w:rPr>
            </w:pPr>
            <w:r>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7475F28" w14:textId="77777777" w:rsidR="003B7C97" w:rsidRDefault="003B7C97" w:rsidP="003B7C97">
            <w:pPr>
              <w:rPr>
                <w:rFonts w:cs="Arial"/>
              </w:rPr>
            </w:pPr>
            <w:r>
              <w:rPr>
                <w:rFonts w:cs="Arial"/>
              </w:rPr>
              <w:t>HW 8F, Review Questions (Chapter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81A4CFC"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4083604" w14:textId="77777777" w:rsidR="003B7C97" w:rsidRDefault="003B7C97" w:rsidP="003B7C97">
            <w:pPr>
              <w:jc w:val="center"/>
              <w:rPr>
                <w:rFonts w:cs="Arial"/>
              </w:rPr>
            </w:pPr>
            <w:r>
              <w:rPr>
                <w:rFonts w:cs="Arial"/>
              </w:rPr>
              <w:t>1%</w:t>
            </w:r>
          </w:p>
        </w:tc>
      </w:tr>
      <w:tr w:rsidR="003B7C97" w:rsidRPr="00654974" w14:paraId="010A4BF8"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0241587" w14:textId="77777777" w:rsidR="003B7C97" w:rsidRDefault="003B7C97" w:rsidP="00DA464B">
            <w:pPr>
              <w:jc w:val="center"/>
              <w:rPr>
                <w:rFonts w:cs="Arial"/>
              </w:rPr>
            </w:pPr>
            <w:r>
              <w:rPr>
                <w:rFonts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235A9969" w14:textId="77777777" w:rsidR="003B7C97" w:rsidRDefault="003B7C97" w:rsidP="003B7C97">
            <w:pPr>
              <w:rPr>
                <w:rFonts w:cs="Arial"/>
              </w:rPr>
            </w:pPr>
            <w:r>
              <w:rPr>
                <w:rFonts w:cs="Arial"/>
              </w:rPr>
              <w:t>HW 9C, Review Questions (Chapter 16)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5BC21EA"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D6E06DD" w14:textId="77777777" w:rsidR="003B7C97" w:rsidRDefault="003B7C97" w:rsidP="003B7C97">
            <w:pPr>
              <w:jc w:val="center"/>
              <w:rPr>
                <w:rFonts w:cs="Arial"/>
              </w:rPr>
            </w:pPr>
            <w:r>
              <w:rPr>
                <w:rFonts w:cs="Arial"/>
              </w:rPr>
              <w:t>1%</w:t>
            </w:r>
          </w:p>
        </w:tc>
      </w:tr>
      <w:tr w:rsidR="003B7C97" w:rsidRPr="00654974" w14:paraId="3F02323D"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31109FE" w14:textId="77777777" w:rsidR="003B7C97" w:rsidRDefault="003B7C97" w:rsidP="00DA464B">
            <w:pPr>
              <w:jc w:val="center"/>
              <w:rPr>
                <w:rFonts w:cs="Arial"/>
              </w:rPr>
            </w:pPr>
            <w:r>
              <w:rPr>
                <w:rFonts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FB8FEC9" w14:textId="77777777" w:rsidR="003B7C97" w:rsidRDefault="003B7C97" w:rsidP="003B7C97">
            <w:pPr>
              <w:rPr>
                <w:rFonts w:cs="Arial"/>
              </w:rPr>
            </w:pPr>
            <w:r>
              <w:rPr>
                <w:rFonts w:cs="Arial"/>
              </w:rPr>
              <w:t>HW 9D, Review Questions (Chapter 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7133C1F" w14:textId="77777777" w:rsidR="003B7C97" w:rsidRDefault="003B7C97" w:rsidP="003B7C97">
            <w:pPr>
              <w:jc w:val="center"/>
              <w:rPr>
                <w:rFonts w:cs="Arial"/>
              </w:rPr>
            </w:pPr>
            <w:r>
              <w:rPr>
                <w:rFonts w:cs="Arial"/>
              </w:rPr>
              <w:t>10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7F64D58" w14:textId="77777777" w:rsidR="003B7C97" w:rsidRDefault="003B7C97" w:rsidP="003B7C97">
            <w:pPr>
              <w:jc w:val="center"/>
              <w:rPr>
                <w:rFonts w:cs="Arial"/>
              </w:rPr>
            </w:pPr>
            <w:r>
              <w:rPr>
                <w:rFonts w:cs="Arial"/>
              </w:rPr>
              <w:t>1%</w:t>
            </w:r>
          </w:p>
        </w:tc>
      </w:tr>
      <w:tr w:rsidR="003B7C97" w:rsidRPr="00654974" w14:paraId="28D6026C"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24E1F02" w14:textId="77777777" w:rsidR="003B7C97" w:rsidRPr="00654974" w:rsidRDefault="003B7C97" w:rsidP="005267C8">
            <w:pPr>
              <w:jc w:val="center"/>
              <w:rPr>
                <w:rFonts w:cs="Arial"/>
              </w:rPr>
            </w:pPr>
            <w:r>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1A086932" w14:textId="77777777" w:rsidR="003B7C97" w:rsidRDefault="003B7C97" w:rsidP="005267C8">
            <w:pPr>
              <w:rPr>
                <w:kern w:val="2"/>
              </w:rPr>
            </w:pPr>
            <w:r>
              <w:t>EXAM 10A, Final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FB851FE" w14:textId="77777777" w:rsidR="003B7C97" w:rsidRPr="00654974" w:rsidRDefault="003B7C97" w:rsidP="005267C8">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D2E6B44" w14:textId="77777777" w:rsidR="003B7C97" w:rsidRPr="00654974" w:rsidRDefault="003B7C97" w:rsidP="005267C8">
            <w:pPr>
              <w:jc w:val="center"/>
              <w:rPr>
                <w:rFonts w:cs="Arial"/>
              </w:rPr>
            </w:pPr>
            <w:r>
              <w:rPr>
                <w:rFonts w:cs="Arial"/>
              </w:rPr>
              <w:t>15%</w:t>
            </w:r>
          </w:p>
        </w:tc>
      </w:tr>
      <w:tr w:rsidR="003B7C97" w:rsidRPr="00654974" w14:paraId="35A0DAFF"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527A04F" w14:textId="77777777" w:rsidR="003B7C97" w:rsidRPr="00654974" w:rsidRDefault="003B7C97" w:rsidP="000B1501">
            <w:pPr>
              <w:jc w:val="center"/>
              <w:rPr>
                <w:rFonts w:cs="Arial"/>
              </w:rPr>
            </w:pPr>
            <w:r w:rsidRPr="00654974">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4C3DBD95" w14:textId="77777777" w:rsidR="003B7C97" w:rsidRDefault="003B7C97" w:rsidP="00596764">
            <w:pPr>
              <w:rPr>
                <w:rFonts w:cs="Arial"/>
                <w:kern w:val="2"/>
              </w:rPr>
            </w:pPr>
            <w:r>
              <w:t>EXAM 10B, LASA FINAL:  Android Application Presentation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79ED085" w14:textId="77777777" w:rsidR="003B7C97" w:rsidRPr="00654974" w:rsidRDefault="004B6F7E" w:rsidP="000B1501">
            <w:pPr>
              <w:jc w:val="center"/>
              <w:rPr>
                <w:rFonts w:cs="Arial"/>
              </w:rPr>
            </w:pPr>
            <w:r>
              <w:rPr>
                <w:rFonts w:cs="Arial"/>
              </w:rPr>
              <w:t>4</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2B284E4" w14:textId="77777777" w:rsidR="003B7C97" w:rsidRPr="00654974" w:rsidRDefault="004B6F7E" w:rsidP="000B1501">
            <w:pPr>
              <w:jc w:val="center"/>
              <w:rPr>
                <w:rFonts w:cs="Arial"/>
              </w:rPr>
            </w:pPr>
            <w:r>
              <w:rPr>
                <w:rFonts w:cs="Arial"/>
              </w:rPr>
              <w:t>4</w:t>
            </w:r>
            <w:r w:rsidR="003B7C97">
              <w:rPr>
                <w:rFonts w:cs="Arial"/>
              </w:rPr>
              <w:t>%</w:t>
            </w:r>
          </w:p>
        </w:tc>
      </w:tr>
      <w:tr w:rsidR="003B7C97" w:rsidRPr="00654974" w14:paraId="1950AA42"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6FE3D01" w14:textId="77777777" w:rsidR="003B7C97" w:rsidRPr="00654974" w:rsidRDefault="003B7C97" w:rsidP="005267C8">
            <w:pPr>
              <w:rPr>
                <w:rFonts w:cs="Arial"/>
              </w:rPr>
            </w:pPr>
            <w:r w:rsidRPr="00654974">
              <w:rPr>
                <w:rFonts w:cs="Arial"/>
              </w:rPr>
              <w:t>Total</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12773D70" w14:textId="77777777" w:rsidR="003B7C97" w:rsidRPr="00AF754F" w:rsidRDefault="003B7C97" w:rsidP="005267C8">
            <w:pPr>
              <w:rPr>
                <w:rFonts w:cs="Arial"/>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37C9EB9" w14:textId="77777777" w:rsidR="003B7C97" w:rsidRPr="00654974" w:rsidRDefault="003B7C97" w:rsidP="005267C8">
            <w:pPr>
              <w:jc w:val="center"/>
              <w:rPr>
                <w:rFonts w:cs="Arial"/>
              </w:rPr>
            </w:pPr>
            <w:r>
              <w:rPr>
                <w:rFonts w:cs="Arial"/>
              </w:rPr>
              <w:t>1000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EE1D90D" w14:textId="77777777" w:rsidR="003B7C97" w:rsidRPr="00654974" w:rsidRDefault="003B7C97" w:rsidP="005267C8">
            <w:pPr>
              <w:jc w:val="center"/>
              <w:rPr>
                <w:rFonts w:cs="Arial"/>
              </w:rPr>
            </w:pPr>
            <w:r>
              <w:rPr>
                <w:rFonts w:cs="Arial"/>
              </w:rPr>
              <w:t>100%</w:t>
            </w:r>
          </w:p>
        </w:tc>
      </w:tr>
    </w:tbl>
    <w:p w14:paraId="46A053FC" w14:textId="77777777" w:rsidR="007000A4" w:rsidRDefault="007000A4" w:rsidP="007000A4">
      <w:pPr>
        <w:pStyle w:val="NoteLevel21"/>
      </w:pPr>
    </w:p>
    <w:p w14:paraId="0FC2B242" w14:textId="77777777" w:rsidR="00742488" w:rsidRDefault="00742488" w:rsidP="00D14F77">
      <w:pPr>
        <w:pStyle w:val="NoteLevel21"/>
        <w:sectPr w:rsidR="00742488">
          <w:pgSz w:w="12240" w:h="15840"/>
          <w:pgMar w:top="1440" w:right="1440" w:bottom="1440" w:left="1440" w:header="720" w:footer="720" w:gutter="0"/>
          <w:cols w:space="720"/>
          <w:docGrid w:linePitch="360" w:charSpace="32768"/>
        </w:sectPr>
      </w:pPr>
    </w:p>
    <w:p w14:paraId="3B3D3AEF" w14:textId="77777777" w:rsidR="00D14F77" w:rsidRDefault="00D14F77" w:rsidP="00D14F77">
      <w:pPr>
        <w:pStyle w:val="NoteLevel21"/>
      </w:pPr>
      <w:r>
        <w:lastRenderedPageBreak/>
        <w:t xml:space="preserve">Your Grades for this Course </w:t>
      </w:r>
    </w:p>
    <w:p w14:paraId="370ABC11" w14:textId="77777777" w:rsidR="00D14F77" w:rsidRDefault="00D14F77" w:rsidP="00D14F77">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14:paraId="31DD9877" w14:textId="77777777" w:rsidR="00D14F77" w:rsidRDefault="00D14F77" w:rsidP="00D14F77"/>
    <w:p w14:paraId="1D2EE13A" w14:textId="77777777" w:rsidR="00D14F77" w:rsidRDefault="00D14F77" w:rsidP="00D14F77">
      <w: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14:paraId="2A83394D" w14:textId="77777777" w:rsidR="00D14F77" w:rsidRDefault="00D14F77" w:rsidP="00D14F77"/>
    <w:p w14:paraId="073A008A" w14:textId="77777777" w:rsidR="00D14F77" w:rsidRPr="00724612" w:rsidRDefault="00D14F77" w:rsidP="00D14F77">
      <w:pPr>
        <w:rPr>
          <w:b/>
        </w:rPr>
      </w:pPr>
      <w:r w:rsidRPr="00724612">
        <w:rPr>
          <w:b/>
        </w:rPr>
        <w:t>Coleman University Grade Assignment Policy</w:t>
      </w:r>
      <w:r w:rsidR="00B57EBE">
        <w:rPr>
          <w:b/>
        </w:rPr>
        <w:t>:</w:t>
      </w:r>
    </w:p>
    <w:p w14:paraId="57335F23" w14:textId="77777777" w:rsidR="00D14F77" w:rsidRDefault="00D14F77" w:rsidP="00D14F77">
      <w:r>
        <w:t>The Coleman University guidelines for the assignment of grades to total points earned is as follows:</w:t>
      </w:r>
    </w:p>
    <w:p w14:paraId="68D5939C" w14:textId="77777777" w:rsidR="00D14F77" w:rsidRDefault="00D14F77" w:rsidP="00D14F77">
      <w:r>
        <w:tab/>
      </w:r>
    </w:p>
    <w:tbl>
      <w:tblPr>
        <w:tblpPr w:leftFromText="180" w:rightFromText="180" w:vertAnchor="text" w:tblpX="2070" w:tblpY="1"/>
        <w:tblOverlap w:val="never"/>
        <w:tblW w:w="0" w:type="auto"/>
        <w:tblLayout w:type="fixed"/>
        <w:tblCellMar>
          <w:left w:w="0" w:type="dxa"/>
          <w:right w:w="0" w:type="dxa"/>
        </w:tblCellMar>
        <w:tblLook w:val="0000" w:firstRow="0" w:lastRow="0" w:firstColumn="0" w:lastColumn="0" w:noHBand="0" w:noVBand="0"/>
      </w:tblPr>
      <w:tblGrid>
        <w:gridCol w:w="1770"/>
        <w:gridCol w:w="1771"/>
        <w:gridCol w:w="1770"/>
      </w:tblGrid>
      <w:tr w:rsidR="00D14F77" w14:paraId="72754283" w14:textId="77777777" w:rsidTr="00025FF2">
        <w:trPr>
          <w:trHeight w:val="60"/>
        </w:trPr>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648CB5F7" w14:textId="77777777" w:rsidR="00D14F77" w:rsidRPr="00E020E9" w:rsidRDefault="00D14F77" w:rsidP="00025FF2">
            <w:pPr>
              <w:pStyle w:val="Subtitle"/>
              <w:rPr>
                <w:b/>
              </w:rPr>
            </w:pPr>
            <w:r w:rsidRPr="00E020E9">
              <w:rPr>
                <w:b/>
              </w:rPr>
              <w:t>Percent</w:t>
            </w:r>
          </w:p>
        </w:tc>
        <w:tc>
          <w:tcPr>
            <w:tcW w:w="1771"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052DACF6" w14:textId="77777777" w:rsidR="00D14F77" w:rsidRPr="00E020E9" w:rsidRDefault="00D14F77" w:rsidP="00025FF2">
            <w:pPr>
              <w:pStyle w:val="Subtitle"/>
              <w:rPr>
                <w:b/>
              </w:rPr>
            </w:pPr>
            <w:r w:rsidRPr="00E020E9">
              <w:rPr>
                <w:b/>
              </w:rPr>
              <w:t>Letter Grade</w:t>
            </w:r>
          </w:p>
        </w:tc>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4450FFE1" w14:textId="77777777" w:rsidR="00D14F77" w:rsidRPr="00E020E9" w:rsidRDefault="00D14F77" w:rsidP="00025FF2">
            <w:pPr>
              <w:pStyle w:val="Subtitle"/>
              <w:rPr>
                <w:b/>
              </w:rPr>
            </w:pPr>
            <w:r w:rsidRPr="00E020E9">
              <w:rPr>
                <w:b/>
              </w:rPr>
              <w:t>Grade Points</w:t>
            </w:r>
          </w:p>
        </w:tc>
      </w:tr>
      <w:tr w:rsidR="00D14F77" w14:paraId="4788424F" w14:textId="77777777" w:rsidTr="00025FF2">
        <w:trPr>
          <w:trHeight w:val="60"/>
        </w:trPr>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17858B63" w14:textId="77777777" w:rsidR="00D14F77" w:rsidRDefault="00D14F77" w:rsidP="00025FF2">
            <w:pPr>
              <w:pStyle w:val="Subtitle"/>
            </w:pPr>
            <w:r>
              <w:t>94-100</w:t>
            </w:r>
          </w:p>
        </w:tc>
        <w:tc>
          <w:tcPr>
            <w:tcW w:w="1771"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794108BD" w14:textId="77777777" w:rsidR="00D14F77" w:rsidRDefault="00D14F77" w:rsidP="00025FF2">
            <w:pPr>
              <w:pStyle w:val="Subtitle"/>
            </w:pPr>
            <w:r>
              <w:t>A</w:t>
            </w:r>
          </w:p>
        </w:tc>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4EF92834" w14:textId="77777777" w:rsidR="00D14F77" w:rsidRDefault="00D14F77" w:rsidP="00025FF2">
            <w:pPr>
              <w:pStyle w:val="Subtitle"/>
            </w:pPr>
            <w:r>
              <w:t>4.0</w:t>
            </w:r>
          </w:p>
        </w:tc>
      </w:tr>
      <w:tr w:rsidR="00D14F77" w14:paraId="42525AA3"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164AE5C" w14:textId="77777777" w:rsidR="00D14F77" w:rsidRDefault="00D14F77" w:rsidP="00025FF2">
            <w:pPr>
              <w:pStyle w:val="Subtitle"/>
            </w:pPr>
            <w:r>
              <w:t>90-93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81DB36" w14:textId="77777777" w:rsidR="00D14F77" w:rsidRDefault="00D14F77" w:rsidP="00025FF2">
            <w:pPr>
              <w:pStyle w:val="Subtitle"/>
            </w:pPr>
            <w:r>
              <w:t>A-</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C36DA5" w14:textId="77777777" w:rsidR="00D14F77" w:rsidRDefault="00D14F77" w:rsidP="00025FF2">
            <w:pPr>
              <w:pStyle w:val="Subtitle"/>
            </w:pPr>
            <w:r>
              <w:t>3.67</w:t>
            </w:r>
          </w:p>
        </w:tc>
      </w:tr>
      <w:tr w:rsidR="00D14F77" w14:paraId="6E4443BF"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6BF741" w14:textId="77777777" w:rsidR="00D14F77" w:rsidRDefault="00D14F77" w:rsidP="00025FF2">
            <w:pPr>
              <w:pStyle w:val="Subtitle"/>
            </w:pPr>
            <w:r>
              <w:t>87-89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4F962DE" w14:textId="77777777"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E5281A3" w14:textId="77777777" w:rsidR="00D14F77" w:rsidRDefault="00D14F77" w:rsidP="00025FF2">
            <w:pPr>
              <w:pStyle w:val="Subtitle"/>
            </w:pPr>
            <w:r>
              <w:t>3.33</w:t>
            </w:r>
          </w:p>
        </w:tc>
      </w:tr>
      <w:tr w:rsidR="00D14F77" w14:paraId="51DA4782" w14:textId="77777777" w:rsidTr="00025FF2">
        <w:trPr>
          <w:trHeight w:val="233"/>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BE7E834" w14:textId="77777777" w:rsidR="00D14F77" w:rsidRDefault="00D14F77" w:rsidP="00025FF2">
            <w:pPr>
              <w:pStyle w:val="Subtitle"/>
            </w:pPr>
            <w:r>
              <w:t>84-86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C3E96F" w14:textId="77777777"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DF194B" w14:textId="77777777" w:rsidR="00D14F77" w:rsidRDefault="00D14F77" w:rsidP="00025FF2">
            <w:pPr>
              <w:pStyle w:val="Subtitle"/>
            </w:pPr>
            <w:r>
              <w:t>3.0</w:t>
            </w:r>
          </w:p>
        </w:tc>
      </w:tr>
      <w:tr w:rsidR="00D14F77" w14:paraId="52E30FB6"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F62A55" w14:textId="77777777" w:rsidR="00D14F77" w:rsidRDefault="00D14F77" w:rsidP="00025FF2">
            <w:pPr>
              <w:pStyle w:val="Subtitle"/>
            </w:pPr>
            <w:r>
              <w:t>80-83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C2CC22" w14:textId="77777777"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1DF23D" w14:textId="77777777" w:rsidR="00D14F77" w:rsidRDefault="00D14F77" w:rsidP="00025FF2">
            <w:pPr>
              <w:pStyle w:val="Subtitle"/>
            </w:pPr>
            <w:r>
              <w:t>2.67</w:t>
            </w:r>
          </w:p>
        </w:tc>
      </w:tr>
      <w:tr w:rsidR="00D14F77" w14:paraId="5335E878"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DE9534" w14:textId="77777777" w:rsidR="00D14F77" w:rsidRDefault="00D14F77" w:rsidP="00025FF2">
            <w:pPr>
              <w:pStyle w:val="Subtitle"/>
            </w:pPr>
            <w:r>
              <w:t>77-79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50ECECC" w14:textId="77777777"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42038F5" w14:textId="77777777" w:rsidR="00D14F77" w:rsidRDefault="00D14F77" w:rsidP="00025FF2">
            <w:pPr>
              <w:pStyle w:val="Subtitle"/>
            </w:pPr>
            <w:r>
              <w:t>2.33</w:t>
            </w:r>
          </w:p>
        </w:tc>
      </w:tr>
      <w:tr w:rsidR="00D14F77" w14:paraId="65E21A32"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62418C9" w14:textId="77777777" w:rsidR="00D14F77" w:rsidRDefault="00D14F77" w:rsidP="00025FF2">
            <w:pPr>
              <w:pStyle w:val="Subtitle"/>
            </w:pPr>
            <w:r>
              <w:t>74-76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1D7C504" w14:textId="77777777"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DADF6CF" w14:textId="77777777" w:rsidR="00D14F77" w:rsidRDefault="00D14F77" w:rsidP="00025FF2">
            <w:pPr>
              <w:pStyle w:val="Subtitle"/>
            </w:pPr>
            <w:r>
              <w:t>2.00</w:t>
            </w:r>
          </w:p>
        </w:tc>
      </w:tr>
      <w:tr w:rsidR="00D14F77" w14:paraId="60AFF747"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13D671" w14:textId="77777777" w:rsidR="00D14F77" w:rsidRDefault="00D14F77" w:rsidP="00025FF2">
            <w:pPr>
              <w:pStyle w:val="Subtitle"/>
            </w:pPr>
            <w:r>
              <w:t>70-73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168491" w14:textId="77777777"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E88E82" w14:textId="77777777" w:rsidR="00D14F77" w:rsidRDefault="00D14F77" w:rsidP="00025FF2">
            <w:pPr>
              <w:pStyle w:val="Subtitle"/>
            </w:pPr>
            <w:r>
              <w:t>1.67</w:t>
            </w:r>
          </w:p>
        </w:tc>
      </w:tr>
      <w:tr w:rsidR="00D14F77" w14:paraId="12902FBA"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AE47C4" w14:textId="77777777" w:rsidR="00D14F77" w:rsidRDefault="00D14F77" w:rsidP="00025FF2">
            <w:pPr>
              <w:pStyle w:val="Subtitle"/>
            </w:pPr>
            <w:r>
              <w:t>67-69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041667" w14:textId="77777777"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DDC2BFC" w14:textId="77777777" w:rsidR="00D14F77" w:rsidRDefault="00D14F77" w:rsidP="00025FF2">
            <w:pPr>
              <w:pStyle w:val="Subtitle"/>
            </w:pPr>
            <w:r>
              <w:t>1.33</w:t>
            </w:r>
          </w:p>
        </w:tc>
      </w:tr>
      <w:tr w:rsidR="00D14F77" w14:paraId="76134329"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83A97E" w14:textId="77777777" w:rsidR="00D14F77" w:rsidRDefault="00D14F77" w:rsidP="00025FF2">
            <w:pPr>
              <w:pStyle w:val="Subtitle"/>
              <w:rPr>
                <w:rFonts w:ascii="ArialMT" w:hAnsi="ArialMT"/>
              </w:rPr>
            </w:pPr>
            <w:r>
              <w:rPr>
                <w:rFonts w:ascii="ArialMT" w:hAnsi="ArialMT"/>
              </w:rPr>
              <w:t>64-66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60A2616" w14:textId="77777777"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63CF45" w14:textId="77777777" w:rsidR="00D14F77" w:rsidRDefault="00D14F77" w:rsidP="00025FF2">
            <w:pPr>
              <w:pStyle w:val="Subtitle"/>
            </w:pPr>
            <w:r>
              <w:t>1.00</w:t>
            </w:r>
          </w:p>
        </w:tc>
      </w:tr>
      <w:tr w:rsidR="00D14F77" w14:paraId="2211FCBF"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046578" w14:textId="77777777" w:rsidR="00D14F77" w:rsidRDefault="00D14F77" w:rsidP="00025FF2">
            <w:pPr>
              <w:pStyle w:val="Subtitle"/>
              <w:rPr>
                <w:rFonts w:ascii="ArialMT" w:hAnsi="ArialMT"/>
              </w:rPr>
            </w:pPr>
            <w:r>
              <w:rPr>
                <w:rFonts w:ascii="ArialMT" w:hAnsi="ArialMT"/>
              </w:rPr>
              <w:t>60-63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FB583E3" w14:textId="77777777"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1916664" w14:textId="77777777" w:rsidR="00D14F77" w:rsidRDefault="00D14F77" w:rsidP="00025FF2">
            <w:pPr>
              <w:pStyle w:val="Subtitle"/>
            </w:pPr>
            <w:r>
              <w:t>0.67</w:t>
            </w:r>
          </w:p>
        </w:tc>
      </w:tr>
      <w:tr w:rsidR="00D14F77" w14:paraId="44B0D3D5"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19ECE0" w14:textId="77777777" w:rsidR="00D14F77" w:rsidRDefault="00D14F77" w:rsidP="00025FF2">
            <w:pPr>
              <w:pStyle w:val="Subtitle"/>
              <w:rPr>
                <w:rFonts w:ascii="ArialMT" w:hAnsi="ArialMT"/>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8A11DC6" w14:textId="77777777" w:rsidR="00D14F77" w:rsidRDefault="00D14F77" w:rsidP="00025FF2">
            <w:pPr>
              <w:pStyle w:val="Subtitle"/>
            </w:pPr>
            <w:r>
              <w:t>INC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000AF2" w14:textId="77777777" w:rsidR="00D14F77" w:rsidRDefault="00D14F77" w:rsidP="00025FF2">
            <w:pPr>
              <w:pStyle w:val="Subtitle"/>
            </w:pPr>
            <w:r>
              <w:t>0</w:t>
            </w:r>
          </w:p>
        </w:tc>
      </w:tr>
      <w:tr w:rsidR="00D14F77" w14:paraId="32C8F928"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BB7E20" w14:textId="77777777" w:rsidR="00D14F77" w:rsidRDefault="00D14F77" w:rsidP="00025FF2">
            <w:pPr>
              <w:pStyle w:val="Subtitle"/>
              <w:rPr>
                <w:rFonts w:ascii="ArialMT" w:hAnsi="ArialMT"/>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E2731C" w14:textId="77777777" w:rsidR="00D14F77" w:rsidRDefault="00D14F77" w:rsidP="00025FF2">
            <w:pPr>
              <w:pStyle w:val="Subtitle"/>
            </w:pPr>
            <w:r>
              <w:t>W</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66B8B6" w14:textId="77777777" w:rsidR="00D14F77" w:rsidRDefault="00D14F77" w:rsidP="00025FF2">
            <w:pPr>
              <w:pStyle w:val="Subtitle"/>
            </w:pPr>
            <w:r>
              <w:t>0</w:t>
            </w:r>
          </w:p>
        </w:tc>
      </w:tr>
      <w:tr w:rsidR="00D14F77" w14:paraId="4D57C69F"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0B419B" w14:textId="77777777" w:rsidR="00D14F77" w:rsidRDefault="00D14F77" w:rsidP="00025FF2">
            <w:pPr>
              <w:pStyle w:val="Subtitle"/>
            </w:pPr>
            <w:r>
              <w:t>60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1E0BB7D" w14:textId="77777777" w:rsidR="00D14F77" w:rsidRDefault="00D14F77" w:rsidP="00025FF2">
            <w:pPr>
              <w:pStyle w:val="Subtitle"/>
            </w:pPr>
            <w:r>
              <w:t>CR</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5857EA1" w14:textId="77777777" w:rsidR="00D14F77" w:rsidRDefault="00D14F77" w:rsidP="00025FF2">
            <w:pPr>
              <w:pStyle w:val="Subtitle"/>
            </w:pPr>
            <w:r>
              <w:t>0</w:t>
            </w:r>
          </w:p>
        </w:tc>
      </w:tr>
      <w:tr w:rsidR="00D14F77" w14:paraId="54A0CA45"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B6B9D53" w14:textId="77777777" w:rsidR="00D14F77" w:rsidRDefault="00D14F77" w:rsidP="00025FF2">
            <w:pPr>
              <w:pStyle w:val="Subtitle"/>
            </w:pPr>
            <w:r>
              <w:t>59 or below</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7F51A5" w14:textId="77777777" w:rsidR="00D14F77" w:rsidRDefault="00D14F77" w:rsidP="00025FF2">
            <w:pPr>
              <w:pStyle w:val="Subtitle"/>
            </w:pPr>
            <w:r>
              <w:t>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6BEE45" w14:textId="77777777" w:rsidR="00D14F77" w:rsidRDefault="00D14F77" w:rsidP="00025FF2">
            <w:pPr>
              <w:pStyle w:val="Subtitle"/>
            </w:pPr>
            <w:r>
              <w:t>0</w:t>
            </w:r>
          </w:p>
        </w:tc>
      </w:tr>
      <w:tr w:rsidR="00D14F77" w14:paraId="277D507A"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77CA6FD" w14:textId="77777777" w:rsidR="00D14F77" w:rsidRDefault="00D14F77" w:rsidP="00025FF2">
            <w:pPr>
              <w:pStyle w:val="Subtitle"/>
            </w:pPr>
            <w:r>
              <w:t>70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1EFD4B" w14:textId="77777777" w:rsidR="00D14F77" w:rsidRDefault="00D14F77" w:rsidP="00025FF2">
            <w:pPr>
              <w:pStyle w:val="Subtitle"/>
            </w:pPr>
            <w:r>
              <w:t>PASS</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3E807BA" w14:textId="77777777" w:rsidR="00D14F77" w:rsidRDefault="00D14F77" w:rsidP="00025FF2">
            <w:pPr>
              <w:pStyle w:val="Subtitle"/>
            </w:pPr>
            <w:r>
              <w:t>0</w:t>
            </w:r>
          </w:p>
        </w:tc>
      </w:tr>
    </w:tbl>
    <w:p w14:paraId="0D850D00" w14:textId="77777777" w:rsidR="00D14F77" w:rsidRDefault="00D14F77" w:rsidP="00D14F77">
      <w:pPr>
        <w:pStyle w:val="NoteLevel21"/>
      </w:pPr>
      <w:r>
        <w:lastRenderedPageBreak/>
        <w:t>Requirements</w:t>
      </w:r>
    </w:p>
    <w:p w14:paraId="445060B6" w14:textId="77777777" w:rsidR="00D14F77" w:rsidRDefault="00D14F77" w:rsidP="00D14F77">
      <w:r w:rsidRPr="00B7427A">
        <w:rPr>
          <w:rFonts w:cs="Arial"/>
          <w:b/>
          <w:bCs/>
        </w:rPr>
        <w:t>Assignments:</w:t>
      </w:r>
      <w:r>
        <w:rPr>
          <w:rFonts w:ascii="Arial-BoldMT" w:hAnsi="Arial-BoldMT" w:cs="Arial-BoldMT"/>
          <w:b/>
          <w:bCs/>
        </w:rPr>
        <w:t xml:space="preserve">  </w:t>
      </w:r>
      <w:r>
        <w:t>All assignments (including projects, lab work, quizzes and exams) must be completed as scheduled. The following will apply to late assignments:</w:t>
      </w:r>
    </w:p>
    <w:p w14:paraId="5A9B0A4C" w14:textId="77777777" w:rsidR="00D14F77" w:rsidRDefault="00D14F77" w:rsidP="00D14F77">
      <w:pPr>
        <w:numPr>
          <w:ilvl w:val="0"/>
          <w:numId w:val="21"/>
        </w:numPr>
      </w:pPr>
      <w:r>
        <w:t>1-24 hours after due date = 20% off point value</w:t>
      </w:r>
    </w:p>
    <w:p w14:paraId="08E6D9D5" w14:textId="77777777" w:rsidR="00D14F77" w:rsidRDefault="00D14F77" w:rsidP="00D14F77">
      <w:pPr>
        <w:numPr>
          <w:ilvl w:val="0"/>
          <w:numId w:val="21"/>
        </w:numPr>
      </w:pPr>
      <w:r>
        <w:t>25-48 hours after due date = 60% off point value</w:t>
      </w:r>
    </w:p>
    <w:p w14:paraId="1B3F7A27" w14:textId="77777777" w:rsidR="00D14F77" w:rsidRDefault="00D14F77" w:rsidP="00D14F77">
      <w:pPr>
        <w:numPr>
          <w:ilvl w:val="0"/>
          <w:numId w:val="21"/>
        </w:numPr>
      </w:pPr>
      <w:r>
        <w:t>49+ hours after due date = No points given</w:t>
      </w:r>
    </w:p>
    <w:p w14:paraId="6D3DDF5D" w14:textId="77777777" w:rsidR="00D14F77" w:rsidRDefault="00D14F77" w:rsidP="00D14F77"/>
    <w:p w14:paraId="79AEF1A3" w14:textId="77777777" w:rsidR="00D14F77" w:rsidRDefault="00D14F77" w:rsidP="00D14F77">
      <w: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14:paraId="4778E7FC" w14:textId="77777777" w:rsidR="00D14F77" w:rsidRDefault="00D14F77" w:rsidP="00D14F77">
      <w:pPr>
        <w:rPr>
          <w:rFonts w:cs="Arial"/>
          <w:b/>
          <w:bCs/>
        </w:rPr>
      </w:pPr>
    </w:p>
    <w:p w14:paraId="04688C70" w14:textId="77777777" w:rsidR="00D14F77" w:rsidRDefault="00D14F77" w:rsidP="00D14F77">
      <w:r w:rsidRPr="00B7427A">
        <w:rPr>
          <w:rFonts w:cs="Arial"/>
          <w:b/>
          <w:bCs/>
        </w:rPr>
        <w:t>Attendance:</w:t>
      </w:r>
      <w:r>
        <w:rPr>
          <w:rFonts w:ascii="Arial-BoldMT" w:hAnsi="Arial-BoldMT" w:cs="Arial-BoldMT"/>
          <w:b/>
          <w:bCs/>
        </w:rPr>
        <w:t xml:space="preserve">  </w:t>
      </w:r>
      <w:r>
        <w:t>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course. A student that arrives in class beyond 30 minutes late may be considered absent. A student that leaves over 30 minutes before the end of class may also be considered absent.  Excused absences will be determined by the instructors and approved by the Dean of Academics &amp; Director of Student Services. Students may be removed from the course(s) based on the following absence guidelines:</w:t>
      </w:r>
    </w:p>
    <w:p w14:paraId="39E048A7" w14:textId="77777777" w:rsidR="00D14F77" w:rsidRDefault="00D14F77" w:rsidP="00D14F77"/>
    <w:p w14:paraId="6C500FB3" w14:textId="77777777" w:rsidR="00D14F77" w:rsidRDefault="00D14F77" w:rsidP="00D14F77">
      <w:r w:rsidRPr="00361F32">
        <w:rPr>
          <w:i/>
        </w:rPr>
        <w:t xml:space="preserve">4 Unit Course </w:t>
      </w:r>
      <w:r>
        <w:t>– Allowed 2 absences per 10-week MOD (3</w:t>
      </w:r>
      <w:r w:rsidRPr="001D0EEB">
        <w:rPr>
          <w:vertAlign w:val="superscript"/>
        </w:rPr>
        <w:t>rd</w:t>
      </w:r>
      <w:r>
        <w:t xml:space="preserve"> absence may be excused by DOA &amp; DOSS)</w:t>
      </w:r>
    </w:p>
    <w:p w14:paraId="5677287B" w14:textId="77777777" w:rsidR="00D14F77" w:rsidRDefault="00D14F77" w:rsidP="00D14F77"/>
    <w:p w14:paraId="3458EA99" w14:textId="77777777" w:rsidR="00D14F77" w:rsidRDefault="00D14F77" w:rsidP="00D14F77">
      <w:r w:rsidRPr="00361F32">
        <w:rPr>
          <w:i/>
        </w:rPr>
        <w:t>5 Unit Course</w:t>
      </w:r>
      <w:r>
        <w:t xml:space="preserve"> – Allowed 2 absences per 5-week MOD (3</w:t>
      </w:r>
      <w:r w:rsidRPr="006C0093">
        <w:rPr>
          <w:vertAlign w:val="superscript"/>
        </w:rPr>
        <w:t>rd</w:t>
      </w:r>
      <w:r>
        <w:t xml:space="preserve"> absence may be excused by DOA &amp; DOSS)</w:t>
      </w:r>
    </w:p>
    <w:p w14:paraId="522CC958" w14:textId="77777777" w:rsidR="00D14F77" w:rsidRDefault="00D14F77" w:rsidP="00D14F77"/>
    <w:p w14:paraId="1B35260A" w14:textId="77777777" w:rsidR="00D14F77" w:rsidRDefault="00D14F77" w:rsidP="00D14F77">
      <w:r w:rsidRPr="00361F32">
        <w:rPr>
          <w:i/>
        </w:rPr>
        <w:t>8 Unit Course</w:t>
      </w:r>
      <w:r>
        <w:t xml:space="preserve"> – Allowed 5 absences per 10-week MOD (6</w:t>
      </w:r>
      <w:r w:rsidRPr="006C0093">
        <w:rPr>
          <w:vertAlign w:val="superscript"/>
        </w:rPr>
        <w:t>th</w:t>
      </w:r>
      <w:r>
        <w:t xml:space="preserve"> absence may be excused by DOA &amp; DOSS)</w:t>
      </w:r>
    </w:p>
    <w:p w14:paraId="610104C7" w14:textId="77777777" w:rsidR="00D14F77" w:rsidRDefault="00D14F77" w:rsidP="00D14F77">
      <w:pPr>
        <w:rPr>
          <w:rFonts w:cs="Arial"/>
          <w:b/>
          <w:bCs/>
        </w:rPr>
      </w:pPr>
    </w:p>
    <w:p w14:paraId="7F213A81" w14:textId="77777777" w:rsidR="00D14F77" w:rsidRDefault="00D14F77" w:rsidP="00D14F77">
      <w:r w:rsidRPr="00B7427A">
        <w:rPr>
          <w:rFonts w:cs="Arial"/>
          <w:b/>
          <w:bCs/>
        </w:rPr>
        <w:t>Conduct:</w:t>
      </w:r>
      <w:r>
        <w:rPr>
          <w:rFonts w:ascii="Arial-BoldMT" w:hAnsi="Arial-BoldMT" w:cs="Arial-BoldMT"/>
          <w:b/>
          <w:bCs/>
        </w:rPr>
        <w:t xml:space="preserve">  </w:t>
      </w:r>
      <w:r>
        <w:t>Students are expected to conduct themselves in a professional manner while on campus. Rules of conduct are outlined in the University Catalog and students are required to adhere to such policies.  Students who are in violation of the Student Code of Conduct Policy can be suspended.</w:t>
      </w:r>
    </w:p>
    <w:p w14:paraId="38CE5C80" w14:textId="77777777" w:rsidR="00742488" w:rsidRDefault="00742488" w:rsidP="00D14F77"/>
    <w:p w14:paraId="5FBF7B3B" w14:textId="77777777" w:rsidR="00742488" w:rsidRPr="009D1B8B" w:rsidRDefault="00742488" w:rsidP="00742488">
      <w:pPr>
        <w:rPr>
          <w:b/>
          <w:sz w:val="28"/>
        </w:rPr>
      </w:pPr>
      <w:r>
        <w:rPr>
          <w:b/>
          <w:sz w:val="28"/>
        </w:rPr>
        <w:br/>
      </w:r>
      <w:r w:rsidRPr="009D1B8B">
        <w:rPr>
          <w:b/>
          <w:sz w:val="28"/>
        </w:rPr>
        <w:t>Student Academic Progression (SAP)</w:t>
      </w:r>
      <w:r>
        <w:rPr>
          <w:b/>
          <w:sz w:val="28"/>
        </w:rPr>
        <w:br/>
      </w:r>
    </w:p>
    <w:p w14:paraId="4FE77361" w14:textId="77777777" w:rsidR="00742488" w:rsidRPr="00B57EBE" w:rsidRDefault="00742488" w:rsidP="00742488">
      <w:pPr>
        <w:rPr>
          <w:b/>
        </w:rPr>
      </w:pPr>
      <w:r w:rsidRPr="00742488">
        <w:rPr>
          <w:b/>
        </w:rPr>
        <w:t>Graduate</w:t>
      </w:r>
      <w:r w:rsidR="00B57EBE">
        <w:rPr>
          <w:b/>
        </w:rPr>
        <w:t xml:space="preserve">: </w:t>
      </w:r>
      <w:r w:rsidRPr="00742488">
        <w:rPr>
          <w:rFonts w:cs="Arial"/>
        </w:rPr>
        <w:t xml:space="preserve">Student must maintain an accumulative GPA of 3.0 or higher.  If a student falls below the GPA requirement at any time during their program, they will be placed on Academic Probation.  Once on Academic Probation, the student’s accumulative GPA will be reviewed after 4 future mods have been completed (must take punitive graded courses).  Failure to meet the 3.0 GPA requirements will result in an Academic </w:t>
      </w:r>
      <w:r w:rsidRPr="00742488">
        <w:rPr>
          <w:rFonts w:cs="Arial"/>
        </w:rPr>
        <w:lastRenderedPageBreak/>
        <w:t>Suspension.  A student is not allowed more than 150% of the standard length of the program in which to complete the requirements for graduation.</w:t>
      </w:r>
    </w:p>
    <w:p w14:paraId="7D422E1F" w14:textId="77777777" w:rsidR="00742488" w:rsidRPr="00742488" w:rsidRDefault="00742488" w:rsidP="00742488">
      <w:pPr>
        <w:rPr>
          <w:rFonts w:cs="Arial"/>
        </w:rPr>
      </w:pPr>
    </w:p>
    <w:p w14:paraId="6EF04BF4" w14:textId="77777777" w:rsidR="00742488" w:rsidRPr="00B57EBE" w:rsidRDefault="00742488" w:rsidP="00742488">
      <w:pPr>
        <w:rPr>
          <w:rFonts w:cs="Arial"/>
          <w:b/>
        </w:rPr>
      </w:pPr>
      <w:r w:rsidRPr="00B57EBE">
        <w:rPr>
          <w:rFonts w:cs="Arial"/>
          <w:b/>
        </w:rPr>
        <w:t>Undergraduate</w:t>
      </w:r>
      <w:r w:rsidR="00B57EBE">
        <w:rPr>
          <w:rFonts w:cs="Arial"/>
          <w:b/>
        </w:rPr>
        <w:t xml:space="preserve">: </w:t>
      </w:r>
      <w:r w:rsidRPr="00742488">
        <w:rPr>
          <w:rFonts w:cs="Arial"/>
        </w:rPr>
        <w:t>Student must maintain an accumulative GPA of 2.0 or higher.  If a student falls below the GPA requirement at any time during their program, they will be placed on Academic Probation.  Once on Academic Probation, the student’s accumulative GPA will be reviewed after 2 future mods have been completed (must take a minimum of 8 credits per mod).  Failure to meet the 2.0 GPA requirements will result in an Academic Suspension.  A student is not allowed more than 150% of the standard length of the program in which to complete the requirements for graduation.</w:t>
      </w:r>
    </w:p>
    <w:p w14:paraId="139EB0AD" w14:textId="77777777" w:rsidR="00742488" w:rsidRPr="00742488" w:rsidRDefault="00742488" w:rsidP="00742488">
      <w:pPr>
        <w:rPr>
          <w:rFonts w:cs="Arial"/>
        </w:rPr>
      </w:pPr>
    </w:p>
    <w:p w14:paraId="49EC9904" w14:textId="77777777" w:rsidR="00742488" w:rsidRPr="00B57EBE" w:rsidRDefault="00742488" w:rsidP="00742488">
      <w:pPr>
        <w:rPr>
          <w:rFonts w:cs="Arial"/>
          <w:b/>
        </w:rPr>
      </w:pPr>
      <w:r w:rsidRPr="00742488">
        <w:rPr>
          <w:rFonts w:cs="Arial"/>
          <w:b/>
        </w:rPr>
        <w:t>Suspension and Reinstatement</w:t>
      </w:r>
      <w:r w:rsidR="00B57EBE">
        <w:rPr>
          <w:rFonts w:cs="Arial"/>
          <w:b/>
        </w:rPr>
        <w:t xml:space="preserve">: </w:t>
      </w:r>
      <w:r w:rsidRPr="00742488">
        <w:rPr>
          <w:rFonts w:cs="Arial"/>
        </w:rPr>
        <w:t xml:space="preserve">If a student is suspended (SAP, plagiarism, code of conduct, etc.), the student must sit out one full MOD (currently 10 weeks for undergraduate level and 5 weeks for graduate level).  The student will be required to submit a written reinstatement request, which will be reviewed by the Reinstatement Committee.  The Reinstatement Committee will approve the request, deny the request, or request a meeting with the student for further consideration.  </w:t>
      </w:r>
    </w:p>
    <w:p w14:paraId="14B702D3" w14:textId="77777777" w:rsidR="00742488" w:rsidRPr="00742488" w:rsidRDefault="00742488" w:rsidP="00742488">
      <w:pPr>
        <w:rPr>
          <w:rFonts w:cs="Arial"/>
        </w:rPr>
      </w:pPr>
    </w:p>
    <w:p w14:paraId="4BF4205C" w14:textId="77777777" w:rsidR="00742488" w:rsidRPr="00B57EBE" w:rsidRDefault="00742488" w:rsidP="00742488">
      <w:pPr>
        <w:rPr>
          <w:rFonts w:cs="Arial"/>
          <w:b/>
        </w:rPr>
      </w:pPr>
      <w:r w:rsidRPr="00742488">
        <w:rPr>
          <w:rFonts w:cs="Arial"/>
          <w:b/>
        </w:rPr>
        <w:t>Grades</w:t>
      </w:r>
      <w:r w:rsidR="00B57EBE">
        <w:rPr>
          <w:rFonts w:cs="Arial"/>
          <w:b/>
        </w:rPr>
        <w:t xml:space="preserve">: </w:t>
      </w:r>
      <w:r w:rsidRPr="00742488">
        <w:rPr>
          <w:rFonts w:cs="Arial"/>
        </w:rPr>
        <w:t>All grades listed will count as units attempted:</w:t>
      </w:r>
    </w:p>
    <w:p w14:paraId="6F8A3CBD" w14:textId="77777777" w:rsidR="00742488" w:rsidRPr="00742488" w:rsidRDefault="00742488" w:rsidP="00742488">
      <w:pPr>
        <w:rPr>
          <w:rFonts w:cs="Arial"/>
        </w:rPr>
      </w:pPr>
    </w:p>
    <w:tbl>
      <w:tblPr>
        <w:tblW w:w="5840" w:type="dxa"/>
        <w:tblInd w:w="93" w:type="dxa"/>
        <w:tblLook w:val="04A0" w:firstRow="1" w:lastRow="0" w:firstColumn="1" w:lastColumn="0" w:noHBand="0" w:noVBand="1"/>
      </w:tblPr>
      <w:tblGrid>
        <w:gridCol w:w="1960"/>
        <w:gridCol w:w="1940"/>
        <w:gridCol w:w="1940"/>
      </w:tblGrid>
      <w:tr w:rsidR="00742488" w:rsidRPr="00742488" w14:paraId="50C26630" w14:textId="77777777" w:rsidTr="00025FF2">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91E44" w14:textId="77777777" w:rsidR="00742488" w:rsidRPr="00742488" w:rsidRDefault="00742488" w:rsidP="00025FF2">
            <w:pPr>
              <w:jc w:val="center"/>
              <w:rPr>
                <w:rFonts w:eastAsia="Times New Roman" w:cs="Arial"/>
                <w:b/>
                <w:bCs/>
                <w:color w:val="000000"/>
              </w:rPr>
            </w:pPr>
            <w:r w:rsidRPr="00742488">
              <w:rPr>
                <w:rFonts w:eastAsia="Times New Roman" w:cs="Arial"/>
                <w:b/>
                <w:bCs/>
                <w:color w:val="000000"/>
              </w:rPr>
              <w:t>Letter Grade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11AD712" w14:textId="77777777" w:rsidR="00742488" w:rsidRPr="00742488" w:rsidRDefault="00742488" w:rsidP="00025FF2">
            <w:pPr>
              <w:jc w:val="center"/>
              <w:rPr>
                <w:rFonts w:eastAsia="Times New Roman" w:cs="Arial"/>
                <w:b/>
                <w:bCs/>
                <w:color w:val="000000"/>
              </w:rPr>
            </w:pPr>
            <w:r w:rsidRPr="00742488">
              <w:rPr>
                <w:rFonts w:eastAsia="Times New Roman" w:cs="Arial"/>
                <w:b/>
                <w:bCs/>
                <w:color w:val="000000"/>
              </w:rPr>
              <w:t>Percentage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DB98223" w14:textId="77777777" w:rsidR="00742488" w:rsidRPr="00742488" w:rsidRDefault="00742488" w:rsidP="00025FF2">
            <w:pPr>
              <w:jc w:val="center"/>
              <w:rPr>
                <w:rFonts w:eastAsia="Times New Roman" w:cs="Arial"/>
                <w:b/>
                <w:bCs/>
                <w:color w:val="000000"/>
              </w:rPr>
            </w:pPr>
            <w:r w:rsidRPr="00742488">
              <w:rPr>
                <w:rFonts w:eastAsia="Times New Roman" w:cs="Arial"/>
                <w:b/>
                <w:bCs/>
                <w:color w:val="000000"/>
              </w:rPr>
              <w:t>Grade Points</w:t>
            </w:r>
          </w:p>
        </w:tc>
      </w:tr>
      <w:tr w:rsidR="00742488" w:rsidRPr="00742488" w14:paraId="6EC1D0CE"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CD70CFD" w14:textId="77777777" w:rsidR="00742488" w:rsidRPr="00742488" w:rsidRDefault="00742488" w:rsidP="00025FF2">
            <w:pPr>
              <w:jc w:val="center"/>
              <w:rPr>
                <w:rFonts w:eastAsia="Times New Roman" w:cs="Arial"/>
                <w:color w:val="000000"/>
              </w:rPr>
            </w:pPr>
            <w:r w:rsidRPr="00742488">
              <w:rPr>
                <w:rFonts w:eastAsia="Times New Roman" w:cs="Arial"/>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14:paraId="711A1FAC" w14:textId="77777777" w:rsidR="00742488" w:rsidRPr="00742488" w:rsidRDefault="00742488" w:rsidP="00025FF2">
            <w:pPr>
              <w:jc w:val="center"/>
              <w:rPr>
                <w:rFonts w:eastAsia="Times New Roman" w:cs="Arial"/>
                <w:color w:val="000000"/>
              </w:rPr>
            </w:pPr>
            <w:r w:rsidRPr="00742488">
              <w:rPr>
                <w:rFonts w:eastAsia="Times New Roman" w:cs="Arial"/>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14:paraId="123DFA8E" w14:textId="77777777" w:rsidR="00742488" w:rsidRPr="00742488" w:rsidRDefault="00742488" w:rsidP="00025FF2">
            <w:pPr>
              <w:jc w:val="center"/>
              <w:rPr>
                <w:rFonts w:eastAsia="Times New Roman" w:cs="Arial"/>
                <w:color w:val="000000"/>
              </w:rPr>
            </w:pPr>
            <w:r w:rsidRPr="00742488">
              <w:rPr>
                <w:rFonts w:eastAsia="Times New Roman" w:cs="Arial"/>
                <w:color w:val="000000"/>
              </w:rPr>
              <w:t> </w:t>
            </w:r>
          </w:p>
        </w:tc>
      </w:tr>
      <w:tr w:rsidR="00742488" w:rsidRPr="00742488" w14:paraId="7B783935"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C746A05" w14:textId="77777777" w:rsidR="00742488" w:rsidRPr="00742488" w:rsidRDefault="00742488" w:rsidP="00025FF2">
            <w:pPr>
              <w:jc w:val="center"/>
              <w:rPr>
                <w:rFonts w:eastAsia="Times New Roman" w:cs="Arial"/>
                <w:color w:val="000000"/>
              </w:rPr>
            </w:pPr>
            <w:r w:rsidRPr="00742488">
              <w:rPr>
                <w:rFonts w:eastAsia="Times New Roman" w:cs="Arial"/>
                <w:color w:val="000000"/>
              </w:rPr>
              <w:t>A</w:t>
            </w:r>
          </w:p>
        </w:tc>
        <w:tc>
          <w:tcPr>
            <w:tcW w:w="1940" w:type="dxa"/>
            <w:tcBorders>
              <w:top w:val="nil"/>
              <w:left w:val="nil"/>
              <w:bottom w:val="single" w:sz="4" w:space="0" w:color="auto"/>
              <w:right w:val="single" w:sz="4" w:space="0" w:color="auto"/>
            </w:tcBorders>
            <w:shd w:val="clear" w:color="auto" w:fill="auto"/>
            <w:noWrap/>
            <w:vAlign w:val="bottom"/>
            <w:hideMark/>
          </w:tcPr>
          <w:p w14:paraId="39140CF8" w14:textId="77777777" w:rsidR="00742488" w:rsidRPr="00742488" w:rsidRDefault="00742488" w:rsidP="00025FF2">
            <w:pPr>
              <w:jc w:val="center"/>
              <w:rPr>
                <w:rFonts w:eastAsia="Times New Roman" w:cs="Arial"/>
                <w:color w:val="000000"/>
              </w:rPr>
            </w:pPr>
            <w:r w:rsidRPr="00742488">
              <w:rPr>
                <w:rFonts w:eastAsia="Times New Roman" w:cs="Arial"/>
                <w:color w:val="000000"/>
              </w:rPr>
              <w:t>94% - 100%</w:t>
            </w:r>
          </w:p>
        </w:tc>
        <w:tc>
          <w:tcPr>
            <w:tcW w:w="1940" w:type="dxa"/>
            <w:tcBorders>
              <w:top w:val="nil"/>
              <w:left w:val="nil"/>
              <w:bottom w:val="single" w:sz="4" w:space="0" w:color="auto"/>
              <w:right w:val="single" w:sz="4" w:space="0" w:color="auto"/>
            </w:tcBorders>
            <w:shd w:val="clear" w:color="auto" w:fill="auto"/>
            <w:noWrap/>
            <w:vAlign w:val="bottom"/>
            <w:hideMark/>
          </w:tcPr>
          <w:p w14:paraId="5142670D" w14:textId="77777777" w:rsidR="00742488" w:rsidRPr="00742488" w:rsidRDefault="00742488" w:rsidP="00025FF2">
            <w:pPr>
              <w:jc w:val="center"/>
              <w:rPr>
                <w:rFonts w:eastAsia="Times New Roman" w:cs="Arial"/>
                <w:color w:val="000000"/>
              </w:rPr>
            </w:pPr>
            <w:r w:rsidRPr="00742488">
              <w:rPr>
                <w:rFonts w:eastAsia="Times New Roman" w:cs="Arial"/>
                <w:color w:val="000000"/>
              </w:rPr>
              <w:t>4.00</w:t>
            </w:r>
          </w:p>
        </w:tc>
      </w:tr>
      <w:tr w:rsidR="00742488" w:rsidRPr="00742488" w14:paraId="17A71D62"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E379E23" w14:textId="77777777" w:rsidR="00742488" w:rsidRPr="00742488" w:rsidRDefault="00742488" w:rsidP="00025FF2">
            <w:pPr>
              <w:jc w:val="center"/>
              <w:rPr>
                <w:rFonts w:eastAsia="Times New Roman" w:cs="Arial"/>
                <w:color w:val="000000"/>
              </w:rPr>
            </w:pPr>
            <w:r w:rsidRPr="00742488">
              <w:rPr>
                <w:rFonts w:eastAsia="Times New Roman" w:cs="Arial"/>
                <w:color w:val="000000"/>
              </w:rPr>
              <w:t>A-</w:t>
            </w:r>
          </w:p>
        </w:tc>
        <w:tc>
          <w:tcPr>
            <w:tcW w:w="1940" w:type="dxa"/>
            <w:tcBorders>
              <w:top w:val="nil"/>
              <w:left w:val="nil"/>
              <w:bottom w:val="single" w:sz="4" w:space="0" w:color="auto"/>
              <w:right w:val="single" w:sz="4" w:space="0" w:color="auto"/>
            </w:tcBorders>
            <w:shd w:val="clear" w:color="auto" w:fill="auto"/>
            <w:noWrap/>
            <w:vAlign w:val="bottom"/>
            <w:hideMark/>
          </w:tcPr>
          <w:p w14:paraId="46BA9688" w14:textId="77777777" w:rsidR="00742488" w:rsidRPr="00742488" w:rsidRDefault="00742488" w:rsidP="00025FF2">
            <w:pPr>
              <w:jc w:val="center"/>
              <w:rPr>
                <w:rFonts w:eastAsia="Times New Roman" w:cs="Arial"/>
                <w:color w:val="000000"/>
              </w:rPr>
            </w:pPr>
            <w:r w:rsidRPr="00742488">
              <w:rPr>
                <w:rFonts w:eastAsia="Times New Roman" w:cs="Arial"/>
                <w:color w:val="000000"/>
              </w:rPr>
              <w:t>90% - 93%</w:t>
            </w:r>
          </w:p>
        </w:tc>
        <w:tc>
          <w:tcPr>
            <w:tcW w:w="1940" w:type="dxa"/>
            <w:tcBorders>
              <w:top w:val="nil"/>
              <w:left w:val="nil"/>
              <w:bottom w:val="single" w:sz="4" w:space="0" w:color="auto"/>
              <w:right w:val="single" w:sz="4" w:space="0" w:color="auto"/>
            </w:tcBorders>
            <w:shd w:val="clear" w:color="auto" w:fill="auto"/>
            <w:noWrap/>
            <w:vAlign w:val="bottom"/>
            <w:hideMark/>
          </w:tcPr>
          <w:p w14:paraId="7F2DB5DF" w14:textId="77777777" w:rsidR="00742488" w:rsidRPr="00742488" w:rsidRDefault="00742488" w:rsidP="00025FF2">
            <w:pPr>
              <w:jc w:val="center"/>
              <w:rPr>
                <w:rFonts w:eastAsia="Times New Roman" w:cs="Arial"/>
                <w:color w:val="000000"/>
              </w:rPr>
            </w:pPr>
            <w:r w:rsidRPr="00742488">
              <w:rPr>
                <w:rFonts w:eastAsia="Times New Roman" w:cs="Arial"/>
                <w:color w:val="000000"/>
              </w:rPr>
              <w:t>3.67</w:t>
            </w:r>
          </w:p>
        </w:tc>
      </w:tr>
      <w:tr w:rsidR="00742488" w:rsidRPr="00742488" w14:paraId="5FDF513E"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11EE557" w14:textId="77777777"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14:paraId="1950D894" w14:textId="77777777" w:rsidR="00742488" w:rsidRPr="00742488" w:rsidRDefault="00742488" w:rsidP="00025FF2">
            <w:pPr>
              <w:jc w:val="center"/>
              <w:rPr>
                <w:rFonts w:eastAsia="Times New Roman" w:cs="Arial"/>
                <w:color w:val="000000"/>
              </w:rPr>
            </w:pPr>
            <w:r w:rsidRPr="00742488">
              <w:rPr>
                <w:rFonts w:eastAsia="Times New Roman" w:cs="Arial"/>
                <w:color w:val="000000"/>
              </w:rPr>
              <w:t>87% - 89%</w:t>
            </w:r>
          </w:p>
        </w:tc>
        <w:tc>
          <w:tcPr>
            <w:tcW w:w="1940" w:type="dxa"/>
            <w:tcBorders>
              <w:top w:val="nil"/>
              <w:left w:val="nil"/>
              <w:bottom w:val="single" w:sz="4" w:space="0" w:color="auto"/>
              <w:right w:val="single" w:sz="4" w:space="0" w:color="auto"/>
            </w:tcBorders>
            <w:shd w:val="clear" w:color="auto" w:fill="auto"/>
            <w:noWrap/>
            <w:vAlign w:val="bottom"/>
            <w:hideMark/>
          </w:tcPr>
          <w:p w14:paraId="4D91726B" w14:textId="77777777" w:rsidR="00742488" w:rsidRPr="00742488" w:rsidRDefault="00742488" w:rsidP="00025FF2">
            <w:pPr>
              <w:jc w:val="center"/>
              <w:rPr>
                <w:rFonts w:eastAsia="Times New Roman" w:cs="Arial"/>
                <w:color w:val="000000"/>
              </w:rPr>
            </w:pPr>
            <w:r w:rsidRPr="00742488">
              <w:rPr>
                <w:rFonts w:eastAsia="Times New Roman" w:cs="Arial"/>
                <w:color w:val="000000"/>
              </w:rPr>
              <w:t>3.33</w:t>
            </w:r>
          </w:p>
        </w:tc>
      </w:tr>
      <w:tr w:rsidR="00742488" w:rsidRPr="00742488" w14:paraId="0E9BE703"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53C9BEE" w14:textId="77777777"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14:paraId="5136BC39" w14:textId="77777777" w:rsidR="00742488" w:rsidRPr="00742488" w:rsidRDefault="00742488" w:rsidP="00025FF2">
            <w:pPr>
              <w:jc w:val="center"/>
              <w:rPr>
                <w:rFonts w:eastAsia="Times New Roman" w:cs="Arial"/>
                <w:color w:val="000000"/>
              </w:rPr>
            </w:pPr>
            <w:r w:rsidRPr="00742488">
              <w:rPr>
                <w:rFonts w:eastAsia="Times New Roman" w:cs="Arial"/>
                <w:color w:val="000000"/>
              </w:rPr>
              <w:t>84% - 86%</w:t>
            </w:r>
          </w:p>
        </w:tc>
        <w:tc>
          <w:tcPr>
            <w:tcW w:w="1940" w:type="dxa"/>
            <w:tcBorders>
              <w:top w:val="nil"/>
              <w:left w:val="nil"/>
              <w:bottom w:val="single" w:sz="4" w:space="0" w:color="auto"/>
              <w:right w:val="single" w:sz="4" w:space="0" w:color="auto"/>
            </w:tcBorders>
            <w:shd w:val="clear" w:color="auto" w:fill="auto"/>
            <w:noWrap/>
            <w:vAlign w:val="bottom"/>
            <w:hideMark/>
          </w:tcPr>
          <w:p w14:paraId="3BDFAA7A" w14:textId="77777777" w:rsidR="00742488" w:rsidRPr="00742488" w:rsidRDefault="00742488" w:rsidP="00025FF2">
            <w:pPr>
              <w:jc w:val="center"/>
              <w:rPr>
                <w:rFonts w:eastAsia="Times New Roman" w:cs="Arial"/>
                <w:color w:val="000000"/>
              </w:rPr>
            </w:pPr>
            <w:r w:rsidRPr="00742488">
              <w:rPr>
                <w:rFonts w:eastAsia="Times New Roman" w:cs="Arial"/>
                <w:color w:val="000000"/>
              </w:rPr>
              <w:t>3.00</w:t>
            </w:r>
          </w:p>
        </w:tc>
      </w:tr>
      <w:tr w:rsidR="00742488" w:rsidRPr="00742488" w14:paraId="33E60B32"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DFA05A8" w14:textId="77777777"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14:paraId="4BB7ADE9" w14:textId="77777777" w:rsidR="00742488" w:rsidRPr="00742488" w:rsidRDefault="00742488" w:rsidP="00025FF2">
            <w:pPr>
              <w:jc w:val="center"/>
              <w:rPr>
                <w:rFonts w:eastAsia="Times New Roman" w:cs="Arial"/>
                <w:color w:val="000000"/>
              </w:rPr>
            </w:pPr>
            <w:r w:rsidRPr="00742488">
              <w:rPr>
                <w:rFonts w:eastAsia="Times New Roman" w:cs="Arial"/>
                <w:color w:val="000000"/>
              </w:rPr>
              <w:t>80% - 83%</w:t>
            </w:r>
          </w:p>
        </w:tc>
        <w:tc>
          <w:tcPr>
            <w:tcW w:w="1940" w:type="dxa"/>
            <w:tcBorders>
              <w:top w:val="nil"/>
              <w:left w:val="nil"/>
              <w:bottom w:val="single" w:sz="4" w:space="0" w:color="auto"/>
              <w:right w:val="single" w:sz="4" w:space="0" w:color="auto"/>
            </w:tcBorders>
            <w:shd w:val="clear" w:color="auto" w:fill="auto"/>
            <w:noWrap/>
            <w:vAlign w:val="bottom"/>
            <w:hideMark/>
          </w:tcPr>
          <w:p w14:paraId="6097A01B" w14:textId="77777777" w:rsidR="00742488" w:rsidRPr="00742488" w:rsidRDefault="00742488" w:rsidP="00025FF2">
            <w:pPr>
              <w:jc w:val="center"/>
              <w:rPr>
                <w:rFonts w:eastAsia="Times New Roman" w:cs="Arial"/>
                <w:color w:val="000000"/>
              </w:rPr>
            </w:pPr>
            <w:r w:rsidRPr="00742488">
              <w:rPr>
                <w:rFonts w:eastAsia="Times New Roman" w:cs="Arial"/>
                <w:color w:val="000000"/>
              </w:rPr>
              <w:t>2.67</w:t>
            </w:r>
          </w:p>
        </w:tc>
      </w:tr>
      <w:tr w:rsidR="00742488" w:rsidRPr="00742488" w14:paraId="0DA2F688"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B483969" w14:textId="77777777"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14:paraId="3CCF261F" w14:textId="77777777" w:rsidR="00742488" w:rsidRPr="00742488" w:rsidRDefault="00742488" w:rsidP="00025FF2">
            <w:pPr>
              <w:jc w:val="center"/>
              <w:rPr>
                <w:rFonts w:eastAsia="Times New Roman" w:cs="Arial"/>
                <w:color w:val="000000"/>
              </w:rPr>
            </w:pPr>
            <w:r w:rsidRPr="00742488">
              <w:rPr>
                <w:rFonts w:eastAsia="Times New Roman" w:cs="Arial"/>
                <w:color w:val="000000"/>
              </w:rPr>
              <w:t>77% - 79%</w:t>
            </w:r>
          </w:p>
        </w:tc>
        <w:tc>
          <w:tcPr>
            <w:tcW w:w="1940" w:type="dxa"/>
            <w:tcBorders>
              <w:top w:val="nil"/>
              <w:left w:val="nil"/>
              <w:bottom w:val="single" w:sz="4" w:space="0" w:color="auto"/>
              <w:right w:val="single" w:sz="4" w:space="0" w:color="auto"/>
            </w:tcBorders>
            <w:shd w:val="clear" w:color="auto" w:fill="auto"/>
            <w:noWrap/>
            <w:vAlign w:val="bottom"/>
            <w:hideMark/>
          </w:tcPr>
          <w:p w14:paraId="71F636D8" w14:textId="77777777" w:rsidR="00742488" w:rsidRPr="00742488" w:rsidRDefault="00742488" w:rsidP="00025FF2">
            <w:pPr>
              <w:jc w:val="center"/>
              <w:rPr>
                <w:rFonts w:eastAsia="Times New Roman" w:cs="Arial"/>
                <w:color w:val="000000"/>
              </w:rPr>
            </w:pPr>
            <w:r w:rsidRPr="00742488">
              <w:rPr>
                <w:rFonts w:eastAsia="Times New Roman" w:cs="Arial"/>
                <w:color w:val="000000"/>
              </w:rPr>
              <w:t>2.33</w:t>
            </w:r>
          </w:p>
        </w:tc>
      </w:tr>
      <w:tr w:rsidR="00742488" w:rsidRPr="00742488" w14:paraId="45551F24"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FD86ED6" w14:textId="77777777"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14:paraId="6D20E0C1" w14:textId="77777777" w:rsidR="00742488" w:rsidRPr="00742488" w:rsidRDefault="00742488" w:rsidP="00025FF2">
            <w:pPr>
              <w:jc w:val="center"/>
              <w:rPr>
                <w:rFonts w:eastAsia="Times New Roman" w:cs="Arial"/>
                <w:color w:val="000000"/>
              </w:rPr>
            </w:pPr>
            <w:r w:rsidRPr="00742488">
              <w:rPr>
                <w:rFonts w:eastAsia="Times New Roman" w:cs="Arial"/>
                <w:color w:val="000000"/>
              </w:rPr>
              <w:t>74% - 76%</w:t>
            </w:r>
          </w:p>
        </w:tc>
        <w:tc>
          <w:tcPr>
            <w:tcW w:w="1940" w:type="dxa"/>
            <w:tcBorders>
              <w:top w:val="nil"/>
              <w:left w:val="nil"/>
              <w:bottom w:val="single" w:sz="4" w:space="0" w:color="auto"/>
              <w:right w:val="single" w:sz="4" w:space="0" w:color="auto"/>
            </w:tcBorders>
            <w:shd w:val="clear" w:color="auto" w:fill="auto"/>
            <w:noWrap/>
            <w:vAlign w:val="bottom"/>
            <w:hideMark/>
          </w:tcPr>
          <w:p w14:paraId="215B443A" w14:textId="77777777" w:rsidR="00742488" w:rsidRPr="00742488" w:rsidRDefault="00742488" w:rsidP="00025FF2">
            <w:pPr>
              <w:jc w:val="center"/>
              <w:rPr>
                <w:rFonts w:eastAsia="Times New Roman" w:cs="Arial"/>
                <w:color w:val="000000"/>
              </w:rPr>
            </w:pPr>
            <w:r w:rsidRPr="00742488">
              <w:rPr>
                <w:rFonts w:eastAsia="Times New Roman" w:cs="Arial"/>
                <w:color w:val="000000"/>
              </w:rPr>
              <w:t>2.00</w:t>
            </w:r>
          </w:p>
        </w:tc>
      </w:tr>
      <w:tr w:rsidR="00742488" w:rsidRPr="00742488" w14:paraId="367A9557"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D987926" w14:textId="77777777"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14:paraId="0D6C952D" w14:textId="77777777" w:rsidR="00742488" w:rsidRPr="00742488" w:rsidRDefault="00742488" w:rsidP="00025FF2">
            <w:pPr>
              <w:jc w:val="center"/>
              <w:rPr>
                <w:rFonts w:eastAsia="Times New Roman" w:cs="Arial"/>
                <w:color w:val="000000"/>
              </w:rPr>
            </w:pPr>
            <w:r w:rsidRPr="00742488">
              <w:rPr>
                <w:rFonts w:eastAsia="Times New Roman" w:cs="Arial"/>
                <w:color w:val="000000"/>
              </w:rPr>
              <w:t>70% - 73%</w:t>
            </w:r>
          </w:p>
        </w:tc>
        <w:tc>
          <w:tcPr>
            <w:tcW w:w="1940" w:type="dxa"/>
            <w:tcBorders>
              <w:top w:val="nil"/>
              <w:left w:val="nil"/>
              <w:bottom w:val="single" w:sz="4" w:space="0" w:color="auto"/>
              <w:right w:val="single" w:sz="4" w:space="0" w:color="auto"/>
            </w:tcBorders>
            <w:shd w:val="clear" w:color="auto" w:fill="auto"/>
            <w:noWrap/>
            <w:vAlign w:val="bottom"/>
            <w:hideMark/>
          </w:tcPr>
          <w:p w14:paraId="19A3A841" w14:textId="77777777" w:rsidR="00742488" w:rsidRPr="00742488" w:rsidRDefault="00742488" w:rsidP="00025FF2">
            <w:pPr>
              <w:jc w:val="center"/>
              <w:rPr>
                <w:rFonts w:eastAsia="Times New Roman" w:cs="Arial"/>
                <w:color w:val="000000"/>
              </w:rPr>
            </w:pPr>
            <w:r w:rsidRPr="00742488">
              <w:rPr>
                <w:rFonts w:eastAsia="Times New Roman" w:cs="Arial"/>
                <w:color w:val="000000"/>
              </w:rPr>
              <w:t>1.67</w:t>
            </w:r>
          </w:p>
        </w:tc>
      </w:tr>
      <w:tr w:rsidR="00742488" w:rsidRPr="00742488" w14:paraId="7A469595"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7BFE846" w14:textId="77777777"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14:paraId="383E8BB7" w14:textId="77777777" w:rsidR="00742488" w:rsidRPr="00742488" w:rsidRDefault="00742488" w:rsidP="00025FF2">
            <w:pPr>
              <w:jc w:val="center"/>
              <w:rPr>
                <w:rFonts w:eastAsia="Times New Roman" w:cs="Arial"/>
                <w:color w:val="000000"/>
              </w:rPr>
            </w:pPr>
            <w:r w:rsidRPr="00742488">
              <w:rPr>
                <w:rFonts w:eastAsia="Times New Roman" w:cs="Arial"/>
                <w:color w:val="000000"/>
              </w:rPr>
              <w:t>67% - 69%</w:t>
            </w:r>
          </w:p>
        </w:tc>
        <w:tc>
          <w:tcPr>
            <w:tcW w:w="1940" w:type="dxa"/>
            <w:tcBorders>
              <w:top w:val="nil"/>
              <w:left w:val="nil"/>
              <w:bottom w:val="single" w:sz="4" w:space="0" w:color="auto"/>
              <w:right w:val="single" w:sz="4" w:space="0" w:color="auto"/>
            </w:tcBorders>
            <w:shd w:val="clear" w:color="auto" w:fill="auto"/>
            <w:noWrap/>
            <w:vAlign w:val="bottom"/>
            <w:hideMark/>
          </w:tcPr>
          <w:p w14:paraId="5282AD7E" w14:textId="77777777" w:rsidR="00742488" w:rsidRPr="00742488" w:rsidRDefault="00742488" w:rsidP="00025FF2">
            <w:pPr>
              <w:jc w:val="center"/>
              <w:rPr>
                <w:rFonts w:eastAsia="Times New Roman" w:cs="Arial"/>
                <w:color w:val="000000"/>
              </w:rPr>
            </w:pPr>
            <w:r w:rsidRPr="00742488">
              <w:rPr>
                <w:rFonts w:eastAsia="Times New Roman" w:cs="Arial"/>
                <w:color w:val="000000"/>
              </w:rPr>
              <w:t>1.33</w:t>
            </w:r>
          </w:p>
        </w:tc>
      </w:tr>
      <w:tr w:rsidR="00742488" w:rsidRPr="00742488" w14:paraId="3850331A"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E57B08" w14:textId="77777777"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14:paraId="7EAD85CB" w14:textId="77777777" w:rsidR="00742488" w:rsidRPr="00742488" w:rsidRDefault="00742488" w:rsidP="00025FF2">
            <w:pPr>
              <w:jc w:val="center"/>
              <w:rPr>
                <w:rFonts w:eastAsia="Times New Roman" w:cs="Arial"/>
                <w:color w:val="000000"/>
              </w:rPr>
            </w:pPr>
            <w:r w:rsidRPr="00742488">
              <w:rPr>
                <w:rFonts w:eastAsia="Times New Roman" w:cs="Arial"/>
                <w:color w:val="000000"/>
              </w:rPr>
              <w:t>64% - 66%</w:t>
            </w:r>
          </w:p>
        </w:tc>
        <w:tc>
          <w:tcPr>
            <w:tcW w:w="1940" w:type="dxa"/>
            <w:tcBorders>
              <w:top w:val="nil"/>
              <w:left w:val="nil"/>
              <w:bottom w:val="single" w:sz="4" w:space="0" w:color="auto"/>
              <w:right w:val="single" w:sz="4" w:space="0" w:color="auto"/>
            </w:tcBorders>
            <w:shd w:val="clear" w:color="auto" w:fill="auto"/>
            <w:noWrap/>
            <w:vAlign w:val="bottom"/>
            <w:hideMark/>
          </w:tcPr>
          <w:p w14:paraId="61F2BD2C" w14:textId="77777777" w:rsidR="00742488" w:rsidRPr="00742488" w:rsidRDefault="00742488" w:rsidP="00025FF2">
            <w:pPr>
              <w:jc w:val="center"/>
              <w:rPr>
                <w:rFonts w:eastAsia="Times New Roman" w:cs="Arial"/>
                <w:color w:val="000000"/>
              </w:rPr>
            </w:pPr>
            <w:r w:rsidRPr="00742488">
              <w:rPr>
                <w:rFonts w:eastAsia="Times New Roman" w:cs="Arial"/>
                <w:color w:val="000000"/>
              </w:rPr>
              <w:t>1.00</w:t>
            </w:r>
          </w:p>
        </w:tc>
      </w:tr>
      <w:tr w:rsidR="00742488" w:rsidRPr="00742488" w14:paraId="43F88D63"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7C5386B" w14:textId="77777777"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14:paraId="6412681D" w14:textId="77777777" w:rsidR="00742488" w:rsidRPr="00742488" w:rsidRDefault="00742488" w:rsidP="00025FF2">
            <w:pPr>
              <w:jc w:val="center"/>
              <w:rPr>
                <w:rFonts w:eastAsia="Times New Roman" w:cs="Arial"/>
                <w:color w:val="000000"/>
              </w:rPr>
            </w:pPr>
            <w:r w:rsidRPr="00742488">
              <w:rPr>
                <w:rFonts w:eastAsia="Times New Roman" w:cs="Arial"/>
                <w:color w:val="000000"/>
              </w:rPr>
              <w:t>60% - 63%</w:t>
            </w:r>
          </w:p>
        </w:tc>
        <w:tc>
          <w:tcPr>
            <w:tcW w:w="1940" w:type="dxa"/>
            <w:tcBorders>
              <w:top w:val="nil"/>
              <w:left w:val="nil"/>
              <w:bottom w:val="single" w:sz="4" w:space="0" w:color="auto"/>
              <w:right w:val="single" w:sz="4" w:space="0" w:color="auto"/>
            </w:tcBorders>
            <w:shd w:val="clear" w:color="auto" w:fill="auto"/>
            <w:noWrap/>
            <w:vAlign w:val="bottom"/>
            <w:hideMark/>
          </w:tcPr>
          <w:p w14:paraId="31311B7E" w14:textId="77777777" w:rsidR="00742488" w:rsidRPr="00742488" w:rsidRDefault="00742488" w:rsidP="00025FF2">
            <w:pPr>
              <w:jc w:val="center"/>
              <w:rPr>
                <w:rFonts w:eastAsia="Times New Roman" w:cs="Arial"/>
                <w:color w:val="000000"/>
              </w:rPr>
            </w:pPr>
            <w:r w:rsidRPr="00742488">
              <w:rPr>
                <w:rFonts w:eastAsia="Times New Roman" w:cs="Arial"/>
                <w:color w:val="000000"/>
              </w:rPr>
              <w:t>0.67</w:t>
            </w:r>
          </w:p>
        </w:tc>
      </w:tr>
      <w:tr w:rsidR="00742488" w:rsidRPr="00742488" w14:paraId="6D61C486"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154D5EC" w14:textId="77777777" w:rsidR="00742488" w:rsidRPr="00742488" w:rsidRDefault="00742488" w:rsidP="00025FF2">
            <w:pPr>
              <w:jc w:val="center"/>
              <w:rPr>
                <w:rFonts w:eastAsia="Times New Roman" w:cs="Arial"/>
                <w:color w:val="000000"/>
              </w:rPr>
            </w:pPr>
            <w:r w:rsidRPr="00742488">
              <w:rPr>
                <w:rFonts w:eastAsia="Times New Roman" w:cs="Arial"/>
                <w:color w:val="000000"/>
              </w:rPr>
              <w:t>F</w:t>
            </w:r>
          </w:p>
        </w:tc>
        <w:tc>
          <w:tcPr>
            <w:tcW w:w="1940" w:type="dxa"/>
            <w:tcBorders>
              <w:top w:val="nil"/>
              <w:left w:val="nil"/>
              <w:bottom w:val="single" w:sz="4" w:space="0" w:color="auto"/>
              <w:right w:val="single" w:sz="4" w:space="0" w:color="auto"/>
            </w:tcBorders>
            <w:shd w:val="clear" w:color="auto" w:fill="auto"/>
            <w:noWrap/>
            <w:vAlign w:val="bottom"/>
            <w:hideMark/>
          </w:tcPr>
          <w:p w14:paraId="1E9F991A" w14:textId="77777777" w:rsidR="00742488" w:rsidRPr="00742488" w:rsidRDefault="00742488" w:rsidP="00025FF2">
            <w:pPr>
              <w:jc w:val="center"/>
              <w:rPr>
                <w:rFonts w:eastAsia="Times New Roman" w:cs="Arial"/>
                <w:color w:val="000000"/>
              </w:rPr>
            </w:pPr>
            <w:r w:rsidRPr="00742488">
              <w:rPr>
                <w:rFonts w:eastAsia="Times New Roman" w:cs="Arial"/>
                <w:color w:val="000000"/>
              </w:rPr>
              <w:t>0% - 59%</w:t>
            </w:r>
          </w:p>
        </w:tc>
        <w:tc>
          <w:tcPr>
            <w:tcW w:w="1940" w:type="dxa"/>
            <w:tcBorders>
              <w:top w:val="nil"/>
              <w:left w:val="nil"/>
              <w:bottom w:val="single" w:sz="4" w:space="0" w:color="auto"/>
              <w:right w:val="single" w:sz="4" w:space="0" w:color="auto"/>
            </w:tcBorders>
            <w:shd w:val="clear" w:color="auto" w:fill="auto"/>
            <w:noWrap/>
            <w:vAlign w:val="bottom"/>
            <w:hideMark/>
          </w:tcPr>
          <w:p w14:paraId="6BC1302B"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09970994"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ABD3FE4" w14:textId="77777777" w:rsidR="00742488" w:rsidRPr="00742488" w:rsidRDefault="00742488" w:rsidP="00025FF2">
            <w:pPr>
              <w:jc w:val="center"/>
              <w:rPr>
                <w:rFonts w:eastAsia="Times New Roman" w:cs="Arial"/>
                <w:color w:val="000000"/>
              </w:rPr>
            </w:pPr>
            <w:r w:rsidRPr="00742488">
              <w:rPr>
                <w:rFonts w:eastAsia="Times New Roman" w:cs="Arial"/>
                <w:color w:val="000000"/>
              </w:rPr>
              <w:t>INC</w:t>
            </w:r>
          </w:p>
        </w:tc>
        <w:tc>
          <w:tcPr>
            <w:tcW w:w="1940" w:type="dxa"/>
            <w:tcBorders>
              <w:top w:val="nil"/>
              <w:left w:val="nil"/>
              <w:bottom w:val="single" w:sz="4" w:space="0" w:color="auto"/>
              <w:right w:val="single" w:sz="4" w:space="0" w:color="auto"/>
            </w:tcBorders>
            <w:shd w:val="clear" w:color="auto" w:fill="auto"/>
            <w:noWrap/>
            <w:vAlign w:val="bottom"/>
            <w:hideMark/>
          </w:tcPr>
          <w:p w14:paraId="2948E75F"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6CE0DD4F"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26FCFE89"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2571935" w14:textId="77777777" w:rsidR="00742488" w:rsidRPr="00742488" w:rsidRDefault="00742488" w:rsidP="00025FF2">
            <w:pPr>
              <w:jc w:val="center"/>
              <w:rPr>
                <w:rFonts w:eastAsia="Times New Roman" w:cs="Arial"/>
                <w:color w:val="000000"/>
              </w:rPr>
            </w:pPr>
            <w:r w:rsidRPr="00742488">
              <w:rPr>
                <w:rFonts w:eastAsia="Times New Roman" w:cs="Arial"/>
                <w:color w:val="000000"/>
              </w:rPr>
              <w:t>W</w:t>
            </w:r>
          </w:p>
        </w:tc>
        <w:tc>
          <w:tcPr>
            <w:tcW w:w="1940" w:type="dxa"/>
            <w:tcBorders>
              <w:top w:val="nil"/>
              <w:left w:val="nil"/>
              <w:bottom w:val="single" w:sz="4" w:space="0" w:color="auto"/>
              <w:right w:val="single" w:sz="4" w:space="0" w:color="auto"/>
            </w:tcBorders>
            <w:shd w:val="clear" w:color="auto" w:fill="auto"/>
            <w:noWrap/>
            <w:vAlign w:val="bottom"/>
            <w:hideMark/>
          </w:tcPr>
          <w:p w14:paraId="626EC0B2"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4DE36094"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6B1E3027"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2BD8F68" w14:textId="77777777" w:rsidR="00742488" w:rsidRPr="00742488" w:rsidRDefault="00742488" w:rsidP="00025FF2">
            <w:pPr>
              <w:jc w:val="center"/>
              <w:rPr>
                <w:rFonts w:eastAsia="Times New Roman" w:cs="Arial"/>
                <w:color w:val="000000"/>
              </w:rPr>
            </w:pPr>
            <w:r w:rsidRPr="00742488">
              <w:rPr>
                <w:rFonts w:eastAsia="Times New Roman" w:cs="Arial"/>
                <w:color w:val="000000"/>
              </w:rPr>
              <w:t>CR</w:t>
            </w:r>
          </w:p>
        </w:tc>
        <w:tc>
          <w:tcPr>
            <w:tcW w:w="1940" w:type="dxa"/>
            <w:tcBorders>
              <w:top w:val="nil"/>
              <w:left w:val="nil"/>
              <w:bottom w:val="single" w:sz="4" w:space="0" w:color="auto"/>
              <w:right w:val="single" w:sz="4" w:space="0" w:color="auto"/>
            </w:tcBorders>
            <w:shd w:val="clear" w:color="auto" w:fill="auto"/>
            <w:noWrap/>
            <w:vAlign w:val="bottom"/>
            <w:hideMark/>
          </w:tcPr>
          <w:p w14:paraId="4D33671E"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4807B7AD"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3F70F16D"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2A2CE0" w14:textId="77777777" w:rsidR="00742488" w:rsidRPr="00742488" w:rsidRDefault="00742488" w:rsidP="00025FF2">
            <w:pPr>
              <w:jc w:val="center"/>
              <w:rPr>
                <w:rFonts w:eastAsia="Times New Roman" w:cs="Arial"/>
                <w:color w:val="000000"/>
              </w:rPr>
            </w:pPr>
            <w:r w:rsidRPr="00742488">
              <w:rPr>
                <w:rFonts w:eastAsia="Times New Roman" w:cs="Arial"/>
                <w:color w:val="000000"/>
              </w:rPr>
              <w:t>NC</w:t>
            </w:r>
          </w:p>
        </w:tc>
        <w:tc>
          <w:tcPr>
            <w:tcW w:w="1940" w:type="dxa"/>
            <w:tcBorders>
              <w:top w:val="nil"/>
              <w:left w:val="nil"/>
              <w:bottom w:val="single" w:sz="4" w:space="0" w:color="auto"/>
              <w:right w:val="single" w:sz="4" w:space="0" w:color="auto"/>
            </w:tcBorders>
            <w:shd w:val="clear" w:color="auto" w:fill="auto"/>
            <w:noWrap/>
            <w:vAlign w:val="bottom"/>
            <w:hideMark/>
          </w:tcPr>
          <w:p w14:paraId="6D0845A5"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7164B497"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30B25E79"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AEAC414" w14:textId="77777777" w:rsidR="00742488" w:rsidRPr="00742488" w:rsidRDefault="00742488" w:rsidP="00025FF2">
            <w:pPr>
              <w:jc w:val="center"/>
              <w:rPr>
                <w:rFonts w:eastAsia="Times New Roman" w:cs="Arial"/>
                <w:color w:val="000000"/>
              </w:rPr>
            </w:pPr>
            <w:r w:rsidRPr="00742488">
              <w:rPr>
                <w:rFonts w:eastAsia="Times New Roman" w:cs="Arial"/>
                <w:color w:val="000000"/>
              </w:rPr>
              <w:t>PASS</w:t>
            </w:r>
          </w:p>
        </w:tc>
        <w:tc>
          <w:tcPr>
            <w:tcW w:w="1940" w:type="dxa"/>
            <w:tcBorders>
              <w:top w:val="nil"/>
              <w:left w:val="nil"/>
              <w:bottom w:val="single" w:sz="4" w:space="0" w:color="auto"/>
              <w:right w:val="single" w:sz="4" w:space="0" w:color="auto"/>
            </w:tcBorders>
            <w:shd w:val="clear" w:color="auto" w:fill="auto"/>
            <w:noWrap/>
            <w:vAlign w:val="bottom"/>
            <w:hideMark/>
          </w:tcPr>
          <w:p w14:paraId="4B71192B"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4CDF61A9"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bl>
    <w:p w14:paraId="45DF05C6" w14:textId="77777777" w:rsidR="00B57EBE" w:rsidRDefault="00B57EBE" w:rsidP="00742488">
      <w:pPr>
        <w:rPr>
          <w:rFonts w:cs="Arial"/>
          <w:b/>
        </w:rPr>
        <w:sectPr w:rsidR="00B57EBE">
          <w:pgSz w:w="12240" w:h="15840"/>
          <w:pgMar w:top="1440" w:right="1440" w:bottom="1440" w:left="1440" w:header="720" w:footer="720" w:gutter="0"/>
          <w:cols w:space="720"/>
          <w:docGrid w:linePitch="360" w:charSpace="32768"/>
        </w:sectPr>
      </w:pPr>
    </w:p>
    <w:p w14:paraId="17ED5127" w14:textId="77777777" w:rsidR="00742488" w:rsidRPr="00B57EBE" w:rsidRDefault="00742488" w:rsidP="00742488">
      <w:pPr>
        <w:rPr>
          <w:rFonts w:cs="Arial"/>
          <w:b/>
        </w:rPr>
      </w:pPr>
      <w:r w:rsidRPr="00742488">
        <w:rPr>
          <w:rFonts w:cs="Arial"/>
          <w:b/>
        </w:rPr>
        <w:lastRenderedPageBreak/>
        <w:t>Failed Courses</w:t>
      </w:r>
      <w:r w:rsidR="00B57EBE">
        <w:rPr>
          <w:rFonts w:cs="Arial"/>
          <w:b/>
        </w:rPr>
        <w:t xml:space="preserve">: </w:t>
      </w:r>
      <w:r w:rsidRPr="00742488">
        <w:rPr>
          <w:rFonts w:cs="Arial"/>
        </w:rPr>
        <w:t xml:space="preserve">If a student receives a FAIL grade, they may retake the course.  The retake course will be charged at current tuition pricing.  The student will be able to </w:t>
      </w:r>
      <w:r w:rsidRPr="00957883">
        <w:rPr>
          <w:rFonts w:cs="Arial"/>
          <w:i/>
        </w:rPr>
        <w:t>replace</w:t>
      </w:r>
      <w:r w:rsidRPr="00742488">
        <w:rPr>
          <w:rFonts w:cs="Arial"/>
        </w:rPr>
        <w:t xml:space="preserve"> the previous FAIL grade with the grade received on the retake course.  </w:t>
      </w:r>
    </w:p>
    <w:p w14:paraId="064EFEF1" w14:textId="77777777" w:rsidR="00742488" w:rsidRPr="00742488" w:rsidRDefault="00742488" w:rsidP="00742488">
      <w:pPr>
        <w:rPr>
          <w:rFonts w:cs="Arial"/>
        </w:rPr>
      </w:pPr>
    </w:p>
    <w:p w14:paraId="1F9718C1" w14:textId="77777777" w:rsidR="00742488" w:rsidRPr="00742488" w:rsidRDefault="00742488" w:rsidP="00742488">
      <w:pPr>
        <w:rPr>
          <w:rFonts w:cs="Arial"/>
        </w:rPr>
      </w:pPr>
    </w:p>
    <w:p w14:paraId="029D563F" w14:textId="77777777" w:rsidR="00742488" w:rsidRPr="00742488" w:rsidRDefault="00742488" w:rsidP="00742488">
      <w:pPr>
        <w:rPr>
          <w:rFonts w:cs="Arial"/>
        </w:rPr>
      </w:pPr>
    </w:p>
    <w:p w14:paraId="69024FDA" w14:textId="77777777" w:rsidR="00742488" w:rsidRPr="00B57EBE" w:rsidRDefault="00742488" w:rsidP="00742488">
      <w:pPr>
        <w:rPr>
          <w:rFonts w:cs="Arial"/>
          <w:b/>
        </w:rPr>
      </w:pPr>
      <w:r w:rsidRPr="00742488">
        <w:rPr>
          <w:rFonts w:cs="Arial"/>
          <w:b/>
        </w:rPr>
        <w:t>Drop Period &amp; Refund</w:t>
      </w:r>
      <w:r w:rsidR="00B57EBE">
        <w:rPr>
          <w:rFonts w:cs="Arial"/>
          <w:b/>
        </w:rPr>
        <w:t xml:space="preserve">: </w:t>
      </w:r>
      <w:r w:rsidR="00957883">
        <w:rPr>
          <w:rFonts w:cs="Arial"/>
          <w:b/>
        </w:rPr>
        <w:br/>
      </w:r>
      <w:r w:rsidR="00B57EBE">
        <w:rPr>
          <w:rFonts w:cs="Arial"/>
          <w:b/>
        </w:rPr>
        <w:br/>
      </w:r>
      <w:r w:rsidRPr="00B57EBE">
        <w:rPr>
          <w:rFonts w:cs="Arial"/>
          <w:i/>
        </w:rPr>
        <w:t>Graduate</w:t>
      </w:r>
      <w:r w:rsidR="00B57EBE">
        <w:rPr>
          <w:rFonts w:cs="Arial"/>
          <w:u w:val="single"/>
        </w:rPr>
        <w:br/>
      </w:r>
    </w:p>
    <w:tbl>
      <w:tblPr>
        <w:tblW w:w="8200" w:type="dxa"/>
        <w:tblInd w:w="93" w:type="dxa"/>
        <w:tblLook w:val="04A0" w:firstRow="1" w:lastRow="0" w:firstColumn="1" w:lastColumn="0" w:noHBand="0" w:noVBand="1"/>
      </w:tblPr>
      <w:tblGrid>
        <w:gridCol w:w="2180"/>
        <w:gridCol w:w="1200"/>
        <w:gridCol w:w="4820"/>
      </w:tblGrid>
      <w:tr w:rsidR="00742488" w:rsidRPr="00742488" w14:paraId="5C3B37EA" w14:textId="77777777" w:rsidTr="00025FF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E5B68" w14:textId="77777777" w:rsidR="00742488" w:rsidRPr="00742488" w:rsidRDefault="00742488" w:rsidP="00025FF2">
            <w:pPr>
              <w:rPr>
                <w:rFonts w:eastAsia="Times New Roman" w:cs="Arial"/>
                <w:b/>
                <w:bCs/>
                <w:color w:val="000000"/>
              </w:rPr>
            </w:pPr>
            <w:r w:rsidRPr="00742488">
              <w:rPr>
                <w:rFonts w:eastAsia="Times New Roman" w:cs="Arial"/>
                <w:b/>
                <w:bCs/>
                <w:color w:val="000000"/>
              </w:rPr>
              <w:t>Sessions Attended</w:t>
            </w:r>
          </w:p>
        </w:tc>
        <w:tc>
          <w:tcPr>
            <w:tcW w:w="1200" w:type="dxa"/>
            <w:tcBorders>
              <w:top w:val="single" w:sz="4" w:space="0" w:color="auto"/>
              <w:left w:val="nil"/>
              <w:bottom w:val="single" w:sz="4" w:space="0" w:color="auto"/>
              <w:right w:val="nil"/>
            </w:tcBorders>
            <w:shd w:val="clear" w:color="auto" w:fill="auto"/>
            <w:noWrap/>
            <w:vAlign w:val="bottom"/>
            <w:hideMark/>
          </w:tcPr>
          <w:p w14:paraId="59C55CE7" w14:textId="77777777" w:rsidR="00742488" w:rsidRPr="00742488" w:rsidRDefault="00742488" w:rsidP="00025FF2">
            <w:pPr>
              <w:rPr>
                <w:rFonts w:eastAsia="Times New Roman" w:cs="Arial"/>
                <w:b/>
                <w:bCs/>
                <w:color w:val="000000"/>
              </w:rPr>
            </w:pPr>
            <w:r w:rsidRPr="00742488">
              <w:rPr>
                <w:rFonts w:eastAsia="Times New Roman" w:cs="Arial"/>
                <w:b/>
                <w:bCs/>
                <w:color w:val="000000"/>
              </w:rPr>
              <w:t>Refund</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9E5A2" w14:textId="77777777" w:rsidR="00742488" w:rsidRPr="00742488" w:rsidRDefault="00742488" w:rsidP="00025FF2">
            <w:pPr>
              <w:rPr>
                <w:rFonts w:eastAsia="Times New Roman" w:cs="Arial"/>
                <w:b/>
                <w:bCs/>
                <w:color w:val="000000"/>
              </w:rPr>
            </w:pPr>
            <w:r w:rsidRPr="00742488">
              <w:rPr>
                <w:rFonts w:eastAsia="Times New Roman" w:cs="Arial"/>
                <w:b/>
                <w:bCs/>
                <w:color w:val="000000"/>
              </w:rPr>
              <w:t>Grade Received When Dropping Course</w:t>
            </w:r>
          </w:p>
        </w:tc>
      </w:tr>
      <w:tr w:rsidR="00742488" w:rsidRPr="00742488" w14:paraId="091ED045"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6DCF175"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1200" w:type="dxa"/>
            <w:tcBorders>
              <w:top w:val="nil"/>
              <w:left w:val="nil"/>
              <w:bottom w:val="single" w:sz="4" w:space="0" w:color="auto"/>
              <w:right w:val="nil"/>
            </w:tcBorders>
            <w:shd w:val="clear" w:color="auto" w:fill="auto"/>
            <w:noWrap/>
            <w:vAlign w:val="bottom"/>
            <w:hideMark/>
          </w:tcPr>
          <w:p w14:paraId="45281375"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D7F564F"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14FD923C"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E28AA0D" w14:textId="77777777" w:rsidR="00742488" w:rsidRPr="00742488" w:rsidRDefault="00742488" w:rsidP="00025FF2">
            <w:pPr>
              <w:rPr>
                <w:rFonts w:eastAsia="Times New Roman" w:cs="Arial"/>
                <w:color w:val="000000"/>
              </w:rPr>
            </w:pPr>
            <w:r w:rsidRPr="00742488">
              <w:rPr>
                <w:rFonts w:eastAsia="Times New Roman" w:cs="Arial"/>
                <w:color w:val="000000"/>
              </w:rPr>
              <w:t>1</w:t>
            </w:r>
          </w:p>
        </w:tc>
        <w:tc>
          <w:tcPr>
            <w:tcW w:w="1200" w:type="dxa"/>
            <w:tcBorders>
              <w:top w:val="nil"/>
              <w:left w:val="nil"/>
              <w:bottom w:val="single" w:sz="4" w:space="0" w:color="auto"/>
              <w:right w:val="nil"/>
            </w:tcBorders>
            <w:shd w:val="clear" w:color="auto" w:fill="auto"/>
            <w:noWrap/>
            <w:vAlign w:val="bottom"/>
            <w:hideMark/>
          </w:tcPr>
          <w:p w14:paraId="79109D65"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D732275"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4429AD2B"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EDFD652" w14:textId="77777777" w:rsidR="00742488" w:rsidRPr="00742488" w:rsidRDefault="00742488" w:rsidP="00025FF2">
            <w:pPr>
              <w:rPr>
                <w:rFonts w:eastAsia="Times New Roman" w:cs="Arial"/>
                <w:color w:val="000000"/>
              </w:rPr>
            </w:pPr>
            <w:r w:rsidRPr="00742488">
              <w:rPr>
                <w:rFonts w:eastAsia="Times New Roman" w:cs="Arial"/>
                <w:color w:val="000000"/>
              </w:rPr>
              <w:t>2</w:t>
            </w:r>
          </w:p>
        </w:tc>
        <w:tc>
          <w:tcPr>
            <w:tcW w:w="1200" w:type="dxa"/>
            <w:tcBorders>
              <w:top w:val="nil"/>
              <w:left w:val="nil"/>
              <w:bottom w:val="single" w:sz="4" w:space="0" w:color="auto"/>
              <w:right w:val="nil"/>
            </w:tcBorders>
            <w:shd w:val="clear" w:color="auto" w:fill="auto"/>
            <w:noWrap/>
            <w:vAlign w:val="bottom"/>
            <w:hideMark/>
          </w:tcPr>
          <w:p w14:paraId="4C2DEF6A" w14:textId="77777777" w:rsidR="00742488" w:rsidRPr="00742488" w:rsidRDefault="00742488" w:rsidP="00025FF2">
            <w:pPr>
              <w:rPr>
                <w:rFonts w:eastAsia="Times New Roman" w:cs="Arial"/>
                <w:color w:val="000000"/>
              </w:rPr>
            </w:pPr>
            <w:r w:rsidRPr="00742488">
              <w:rPr>
                <w:rFonts w:eastAsia="Times New Roman" w:cs="Arial"/>
                <w:color w:val="000000"/>
              </w:rPr>
              <w:t>80%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946975E"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5F2FFD63"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DE5110F" w14:textId="77777777" w:rsidR="00742488" w:rsidRPr="00742488" w:rsidRDefault="00742488" w:rsidP="00025FF2">
            <w:pPr>
              <w:rPr>
                <w:rFonts w:eastAsia="Times New Roman" w:cs="Arial"/>
                <w:color w:val="000000"/>
              </w:rPr>
            </w:pPr>
            <w:r w:rsidRPr="00742488">
              <w:rPr>
                <w:rFonts w:eastAsia="Times New Roman" w:cs="Arial"/>
                <w:color w:val="000000"/>
              </w:rPr>
              <w:t>3</w:t>
            </w:r>
          </w:p>
        </w:tc>
        <w:tc>
          <w:tcPr>
            <w:tcW w:w="1200" w:type="dxa"/>
            <w:tcBorders>
              <w:top w:val="nil"/>
              <w:left w:val="nil"/>
              <w:bottom w:val="single" w:sz="4" w:space="0" w:color="auto"/>
              <w:right w:val="nil"/>
            </w:tcBorders>
            <w:shd w:val="clear" w:color="auto" w:fill="auto"/>
            <w:noWrap/>
            <w:vAlign w:val="bottom"/>
            <w:hideMark/>
          </w:tcPr>
          <w:p w14:paraId="27CC1609" w14:textId="77777777" w:rsidR="00742488" w:rsidRPr="00742488" w:rsidRDefault="00742488" w:rsidP="00025FF2">
            <w:pPr>
              <w:rPr>
                <w:rFonts w:eastAsia="Times New Roman" w:cs="Arial"/>
                <w:color w:val="000000"/>
              </w:rPr>
            </w:pPr>
            <w:r w:rsidRPr="00742488">
              <w:rPr>
                <w:rFonts w:eastAsia="Times New Roman" w:cs="Arial"/>
                <w:color w:val="000000"/>
              </w:rPr>
              <w:t>70%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B7629D7"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6420A200"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18A877" w14:textId="77777777" w:rsidR="00742488" w:rsidRPr="00742488" w:rsidRDefault="00742488" w:rsidP="00025FF2">
            <w:pPr>
              <w:rPr>
                <w:rFonts w:eastAsia="Times New Roman" w:cs="Arial"/>
                <w:color w:val="000000"/>
              </w:rPr>
            </w:pPr>
            <w:r w:rsidRPr="00742488">
              <w:rPr>
                <w:rFonts w:eastAsia="Times New Roman" w:cs="Arial"/>
                <w:color w:val="000000"/>
              </w:rPr>
              <w:t>4</w:t>
            </w:r>
          </w:p>
        </w:tc>
        <w:tc>
          <w:tcPr>
            <w:tcW w:w="1200" w:type="dxa"/>
            <w:tcBorders>
              <w:top w:val="nil"/>
              <w:left w:val="nil"/>
              <w:bottom w:val="single" w:sz="4" w:space="0" w:color="auto"/>
              <w:right w:val="nil"/>
            </w:tcBorders>
            <w:shd w:val="clear" w:color="auto" w:fill="auto"/>
            <w:noWrap/>
            <w:vAlign w:val="bottom"/>
            <w:hideMark/>
          </w:tcPr>
          <w:p w14:paraId="0003AD7C" w14:textId="77777777" w:rsidR="00742488" w:rsidRPr="00742488" w:rsidRDefault="00742488" w:rsidP="00025FF2">
            <w:pPr>
              <w:rPr>
                <w:rFonts w:eastAsia="Times New Roman" w:cs="Arial"/>
                <w:color w:val="000000"/>
              </w:rPr>
            </w:pPr>
            <w:r w:rsidRPr="00742488">
              <w:rPr>
                <w:rFonts w:eastAsia="Times New Roman" w:cs="Arial"/>
                <w:color w:val="000000"/>
              </w:rPr>
              <w:t>60%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8230FC4"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728B77A9"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F3D2D2" w14:textId="77777777" w:rsidR="00742488" w:rsidRPr="00742488" w:rsidRDefault="00742488" w:rsidP="00025FF2">
            <w:pPr>
              <w:rPr>
                <w:rFonts w:eastAsia="Times New Roman" w:cs="Arial"/>
                <w:color w:val="000000"/>
              </w:rPr>
            </w:pPr>
            <w:r w:rsidRPr="00742488">
              <w:rPr>
                <w:rFonts w:eastAsia="Times New Roman" w:cs="Arial"/>
                <w:color w:val="000000"/>
              </w:rPr>
              <w:t>5</w:t>
            </w:r>
          </w:p>
        </w:tc>
        <w:tc>
          <w:tcPr>
            <w:tcW w:w="1200" w:type="dxa"/>
            <w:tcBorders>
              <w:top w:val="nil"/>
              <w:left w:val="nil"/>
              <w:bottom w:val="single" w:sz="4" w:space="0" w:color="auto"/>
              <w:right w:val="nil"/>
            </w:tcBorders>
            <w:shd w:val="clear" w:color="auto" w:fill="auto"/>
            <w:noWrap/>
            <w:vAlign w:val="bottom"/>
            <w:hideMark/>
          </w:tcPr>
          <w:p w14:paraId="6EEBAB56" w14:textId="77777777" w:rsidR="00742488" w:rsidRPr="00742488" w:rsidRDefault="00742488" w:rsidP="00025FF2">
            <w:pPr>
              <w:rPr>
                <w:rFonts w:eastAsia="Times New Roman" w:cs="Arial"/>
                <w:color w:val="000000"/>
              </w:rPr>
            </w:pPr>
            <w:r w:rsidRPr="00742488">
              <w:rPr>
                <w:rFonts w:eastAsia="Times New Roman" w:cs="Arial"/>
                <w:color w:val="000000"/>
              </w:rPr>
              <w:t>50%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218F568"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78ED2E0F"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B7A8946" w14:textId="77777777" w:rsidR="00742488" w:rsidRPr="00742488" w:rsidRDefault="00742488" w:rsidP="00025FF2">
            <w:pPr>
              <w:rPr>
                <w:rFonts w:eastAsia="Times New Roman" w:cs="Arial"/>
                <w:color w:val="000000"/>
              </w:rPr>
            </w:pPr>
            <w:r w:rsidRPr="00742488">
              <w:rPr>
                <w:rFonts w:eastAsia="Times New Roman" w:cs="Arial"/>
                <w:color w:val="000000"/>
              </w:rPr>
              <w:t>6</w:t>
            </w:r>
          </w:p>
        </w:tc>
        <w:tc>
          <w:tcPr>
            <w:tcW w:w="1200" w:type="dxa"/>
            <w:tcBorders>
              <w:top w:val="nil"/>
              <w:left w:val="nil"/>
              <w:bottom w:val="single" w:sz="4" w:space="0" w:color="auto"/>
              <w:right w:val="nil"/>
            </w:tcBorders>
            <w:shd w:val="clear" w:color="auto" w:fill="auto"/>
            <w:noWrap/>
            <w:vAlign w:val="bottom"/>
            <w:hideMark/>
          </w:tcPr>
          <w:p w14:paraId="56F13E6F"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FF519D6"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366B6E9F"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E0CF773" w14:textId="77777777" w:rsidR="00742488" w:rsidRPr="00742488" w:rsidRDefault="00742488" w:rsidP="00025FF2">
            <w:pPr>
              <w:rPr>
                <w:rFonts w:eastAsia="Times New Roman" w:cs="Arial"/>
                <w:color w:val="000000"/>
              </w:rPr>
            </w:pPr>
            <w:r w:rsidRPr="00742488">
              <w:rPr>
                <w:rFonts w:eastAsia="Times New Roman" w:cs="Arial"/>
                <w:color w:val="000000"/>
              </w:rPr>
              <w:t>7</w:t>
            </w:r>
          </w:p>
        </w:tc>
        <w:tc>
          <w:tcPr>
            <w:tcW w:w="1200" w:type="dxa"/>
            <w:tcBorders>
              <w:top w:val="nil"/>
              <w:left w:val="nil"/>
              <w:bottom w:val="single" w:sz="4" w:space="0" w:color="auto"/>
              <w:right w:val="nil"/>
            </w:tcBorders>
            <w:shd w:val="clear" w:color="auto" w:fill="auto"/>
            <w:noWrap/>
            <w:vAlign w:val="bottom"/>
            <w:hideMark/>
          </w:tcPr>
          <w:p w14:paraId="127DD650"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093853F"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6FF11CAF"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7F8E19" w14:textId="77777777" w:rsidR="00742488" w:rsidRPr="00742488" w:rsidRDefault="00742488" w:rsidP="00025FF2">
            <w:pPr>
              <w:rPr>
                <w:rFonts w:eastAsia="Times New Roman" w:cs="Arial"/>
                <w:color w:val="000000"/>
              </w:rPr>
            </w:pPr>
            <w:r w:rsidRPr="00742488">
              <w:rPr>
                <w:rFonts w:eastAsia="Times New Roman" w:cs="Arial"/>
                <w:color w:val="000000"/>
              </w:rPr>
              <w:t>8</w:t>
            </w:r>
          </w:p>
        </w:tc>
        <w:tc>
          <w:tcPr>
            <w:tcW w:w="1200" w:type="dxa"/>
            <w:tcBorders>
              <w:top w:val="nil"/>
              <w:left w:val="nil"/>
              <w:bottom w:val="single" w:sz="4" w:space="0" w:color="auto"/>
              <w:right w:val="nil"/>
            </w:tcBorders>
            <w:shd w:val="clear" w:color="auto" w:fill="auto"/>
            <w:noWrap/>
            <w:vAlign w:val="bottom"/>
            <w:hideMark/>
          </w:tcPr>
          <w:p w14:paraId="027B2D34"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4A81C861"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563D47FD"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FE6688D" w14:textId="77777777" w:rsidR="00742488" w:rsidRPr="00742488" w:rsidRDefault="00742488" w:rsidP="00025FF2">
            <w:pPr>
              <w:rPr>
                <w:rFonts w:eastAsia="Times New Roman" w:cs="Arial"/>
                <w:color w:val="000000"/>
              </w:rPr>
            </w:pPr>
            <w:r w:rsidRPr="00742488">
              <w:rPr>
                <w:rFonts w:eastAsia="Times New Roman" w:cs="Arial"/>
                <w:color w:val="000000"/>
              </w:rPr>
              <w:t>9</w:t>
            </w:r>
          </w:p>
        </w:tc>
        <w:tc>
          <w:tcPr>
            <w:tcW w:w="1200" w:type="dxa"/>
            <w:tcBorders>
              <w:top w:val="nil"/>
              <w:left w:val="nil"/>
              <w:bottom w:val="single" w:sz="4" w:space="0" w:color="auto"/>
              <w:right w:val="nil"/>
            </w:tcBorders>
            <w:shd w:val="clear" w:color="auto" w:fill="auto"/>
            <w:noWrap/>
            <w:vAlign w:val="bottom"/>
            <w:hideMark/>
          </w:tcPr>
          <w:p w14:paraId="1545B02F"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D84AF13"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5D02EE09"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FF97D2" w14:textId="77777777" w:rsidR="00742488" w:rsidRPr="00742488" w:rsidRDefault="00742488" w:rsidP="00025FF2">
            <w:pPr>
              <w:rPr>
                <w:rFonts w:eastAsia="Times New Roman" w:cs="Arial"/>
                <w:color w:val="000000"/>
              </w:rPr>
            </w:pPr>
            <w:r w:rsidRPr="00742488">
              <w:rPr>
                <w:rFonts w:eastAsia="Times New Roman" w:cs="Arial"/>
                <w:color w:val="000000"/>
              </w:rPr>
              <w:t>10</w:t>
            </w:r>
          </w:p>
        </w:tc>
        <w:tc>
          <w:tcPr>
            <w:tcW w:w="1200" w:type="dxa"/>
            <w:tcBorders>
              <w:top w:val="nil"/>
              <w:left w:val="nil"/>
              <w:bottom w:val="single" w:sz="4" w:space="0" w:color="auto"/>
              <w:right w:val="nil"/>
            </w:tcBorders>
            <w:shd w:val="clear" w:color="auto" w:fill="auto"/>
            <w:noWrap/>
            <w:vAlign w:val="bottom"/>
            <w:hideMark/>
          </w:tcPr>
          <w:p w14:paraId="736FFDC5"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A676E65"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bl>
    <w:p w14:paraId="5472A4D6" w14:textId="77777777" w:rsidR="00742488" w:rsidRPr="00742488" w:rsidRDefault="00957883" w:rsidP="00742488">
      <w:pPr>
        <w:rPr>
          <w:rFonts w:cs="Arial"/>
          <w:u w:val="single"/>
        </w:rPr>
      </w:pPr>
      <w:r>
        <w:rPr>
          <w:rFonts w:cs="Arial"/>
          <w:u w:val="single"/>
        </w:rPr>
        <w:br/>
      </w:r>
    </w:p>
    <w:p w14:paraId="4D2A9037" w14:textId="77777777" w:rsidR="00742488" w:rsidRPr="00B57EBE" w:rsidRDefault="00742488" w:rsidP="00742488">
      <w:pPr>
        <w:rPr>
          <w:rFonts w:cs="Arial"/>
          <w:i/>
        </w:rPr>
      </w:pPr>
      <w:r w:rsidRPr="00B57EBE">
        <w:rPr>
          <w:rFonts w:cs="Arial"/>
          <w:i/>
        </w:rPr>
        <w:t>Undergraduate</w:t>
      </w:r>
      <w:r w:rsidR="00B57EBE">
        <w:rPr>
          <w:rFonts w:cs="Arial"/>
          <w:i/>
        </w:rPr>
        <w:br/>
      </w:r>
    </w:p>
    <w:tbl>
      <w:tblPr>
        <w:tblW w:w="8200" w:type="dxa"/>
        <w:tblInd w:w="93" w:type="dxa"/>
        <w:tblLook w:val="04A0" w:firstRow="1" w:lastRow="0" w:firstColumn="1" w:lastColumn="0" w:noHBand="0" w:noVBand="1"/>
      </w:tblPr>
      <w:tblGrid>
        <w:gridCol w:w="2180"/>
        <w:gridCol w:w="1200"/>
        <w:gridCol w:w="4820"/>
      </w:tblGrid>
      <w:tr w:rsidR="00742488" w:rsidRPr="00742488" w14:paraId="2DF90E22" w14:textId="77777777" w:rsidTr="00025FF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B6C16" w14:textId="77777777" w:rsidR="00742488" w:rsidRPr="00742488" w:rsidRDefault="00742488" w:rsidP="00025FF2">
            <w:pPr>
              <w:rPr>
                <w:rFonts w:eastAsia="Times New Roman" w:cs="Arial"/>
                <w:b/>
                <w:bCs/>
                <w:color w:val="000000"/>
              </w:rPr>
            </w:pPr>
            <w:r w:rsidRPr="00742488">
              <w:rPr>
                <w:rFonts w:eastAsia="Times New Roman" w:cs="Arial"/>
                <w:b/>
                <w:bCs/>
                <w:color w:val="000000"/>
              </w:rPr>
              <w:t>Week In MOD</w:t>
            </w:r>
          </w:p>
        </w:tc>
        <w:tc>
          <w:tcPr>
            <w:tcW w:w="1200" w:type="dxa"/>
            <w:tcBorders>
              <w:top w:val="single" w:sz="4" w:space="0" w:color="auto"/>
              <w:left w:val="nil"/>
              <w:bottom w:val="single" w:sz="4" w:space="0" w:color="auto"/>
              <w:right w:val="nil"/>
            </w:tcBorders>
            <w:shd w:val="clear" w:color="auto" w:fill="auto"/>
            <w:noWrap/>
            <w:vAlign w:val="bottom"/>
            <w:hideMark/>
          </w:tcPr>
          <w:p w14:paraId="069E8D98" w14:textId="77777777" w:rsidR="00742488" w:rsidRPr="00742488" w:rsidRDefault="00742488" w:rsidP="00025FF2">
            <w:pPr>
              <w:rPr>
                <w:rFonts w:eastAsia="Times New Roman" w:cs="Arial"/>
                <w:b/>
                <w:bCs/>
                <w:color w:val="000000"/>
              </w:rPr>
            </w:pPr>
            <w:r w:rsidRPr="00742488">
              <w:rPr>
                <w:rFonts w:eastAsia="Times New Roman" w:cs="Arial"/>
                <w:b/>
                <w:bCs/>
                <w:color w:val="000000"/>
              </w:rPr>
              <w:t>Refund</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AAE9A" w14:textId="77777777" w:rsidR="00742488" w:rsidRPr="00742488" w:rsidRDefault="00742488" w:rsidP="00025FF2">
            <w:pPr>
              <w:rPr>
                <w:rFonts w:eastAsia="Times New Roman" w:cs="Arial"/>
                <w:b/>
                <w:bCs/>
                <w:color w:val="000000"/>
              </w:rPr>
            </w:pPr>
            <w:r w:rsidRPr="00742488">
              <w:rPr>
                <w:rFonts w:eastAsia="Times New Roman" w:cs="Arial"/>
                <w:b/>
                <w:bCs/>
                <w:color w:val="000000"/>
              </w:rPr>
              <w:t>Grade Received When Dropping Course</w:t>
            </w:r>
          </w:p>
        </w:tc>
      </w:tr>
      <w:tr w:rsidR="00742488" w:rsidRPr="00742488" w14:paraId="202D4329"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69FED11" w14:textId="77777777" w:rsidR="00742488" w:rsidRPr="00742488" w:rsidRDefault="00742488" w:rsidP="00025FF2">
            <w:pPr>
              <w:rPr>
                <w:rFonts w:eastAsia="Times New Roman" w:cs="Arial"/>
                <w:color w:val="000000"/>
              </w:rPr>
            </w:pPr>
            <w:r w:rsidRPr="00742488">
              <w:rPr>
                <w:rFonts w:eastAsia="Times New Roman" w:cs="Arial"/>
                <w:color w:val="000000"/>
              </w:rPr>
              <w:t>No Start</w:t>
            </w:r>
          </w:p>
        </w:tc>
        <w:tc>
          <w:tcPr>
            <w:tcW w:w="1200" w:type="dxa"/>
            <w:tcBorders>
              <w:top w:val="nil"/>
              <w:left w:val="nil"/>
              <w:bottom w:val="single" w:sz="4" w:space="0" w:color="auto"/>
              <w:right w:val="nil"/>
            </w:tcBorders>
            <w:shd w:val="clear" w:color="auto" w:fill="auto"/>
            <w:noWrap/>
            <w:vAlign w:val="bottom"/>
            <w:hideMark/>
          </w:tcPr>
          <w:p w14:paraId="0056804B"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1846BEE"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48E81F9D"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76387F" w14:textId="77777777" w:rsidR="00742488" w:rsidRPr="00742488" w:rsidRDefault="00742488" w:rsidP="00025FF2">
            <w:pPr>
              <w:rPr>
                <w:rFonts w:eastAsia="Times New Roman" w:cs="Arial"/>
                <w:color w:val="000000"/>
              </w:rPr>
            </w:pPr>
            <w:r w:rsidRPr="00742488">
              <w:rPr>
                <w:rFonts w:eastAsia="Times New Roman" w:cs="Arial"/>
                <w:color w:val="000000"/>
              </w:rPr>
              <w:t>1</w:t>
            </w:r>
          </w:p>
        </w:tc>
        <w:tc>
          <w:tcPr>
            <w:tcW w:w="1200" w:type="dxa"/>
            <w:tcBorders>
              <w:top w:val="nil"/>
              <w:left w:val="nil"/>
              <w:bottom w:val="single" w:sz="4" w:space="0" w:color="auto"/>
              <w:right w:val="nil"/>
            </w:tcBorders>
            <w:shd w:val="clear" w:color="auto" w:fill="auto"/>
            <w:noWrap/>
            <w:vAlign w:val="bottom"/>
            <w:hideMark/>
          </w:tcPr>
          <w:p w14:paraId="69621974"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377759E"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76865ED3"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C11B590" w14:textId="77777777" w:rsidR="00742488" w:rsidRPr="00742488" w:rsidRDefault="00742488" w:rsidP="00025FF2">
            <w:pPr>
              <w:rPr>
                <w:rFonts w:eastAsia="Times New Roman" w:cs="Arial"/>
                <w:color w:val="000000"/>
              </w:rPr>
            </w:pPr>
            <w:r w:rsidRPr="00742488">
              <w:rPr>
                <w:rFonts w:eastAsia="Times New Roman" w:cs="Arial"/>
                <w:color w:val="000000"/>
              </w:rPr>
              <w:t>2</w:t>
            </w:r>
          </w:p>
        </w:tc>
        <w:tc>
          <w:tcPr>
            <w:tcW w:w="1200" w:type="dxa"/>
            <w:tcBorders>
              <w:top w:val="nil"/>
              <w:left w:val="nil"/>
              <w:bottom w:val="single" w:sz="4" w:space="0" w:color="auto"/>
              <w:right w:val="nil"/>
            </w:tcBorders>
            <w:shd w:val="clear" w:color="auto" w:fill="auto"/>
            <w:noWrap/>
            <w:vAlign w:val="bottom"/>
            <w:hideMark/>
          </w:tcPr>
          <w:p w14:paraId="1E6EFB87" w14:textId="77777777" w:rsidR="00742488" w:rsidRPr="00742488" w:rsidRDefault="00742488" w:rsidP="00025FF2">
            <w:pPr>
              <w:rPr>
                <w:rFonts w:eastAsia="Times New Roman" w:cs="Arial"/>
                <w:color w:val="000000"/>
              </w:rPr>
            </w:pPr>
            <w:r w:rsidRPr="00742488">
              <w:rPr>
                <w:rFonts w:eastAsia="Times New Roman" w:cs="Arial"/>
                <w:color w:val="000000"/>
              </w:rPr>
              <w:t>80%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2B435F3"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39AE92AD"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BF0C3A9" w14:textId="77777777" w:rsidR="00742488" w:rsidRPr="00742488" w:rsidRDefault="00742488" w:rsidP="00025FF2">
            <w:pPr>
              <w:rPr>
                <w:rFonts w:eastAsia="Times New Roman" w:cs="Arial"/>
                <w:color w:val="000000"/>
              </w:rPr>
            </w:pPr>
            <w:r w:rsidRPr="00742488">
              <w:rPr>
                <w:rFonts w:eastAsia="Times New Roman" w:cs="Arial"/>
                <w:color w:val="000000"/>
              </w:rPr>
              <w:t>3</w:t>
            </w:r>
          </w:p>
        </w:tc>
        <w:tc>
          <w:tcPr>
            <w:tcW w:w="1200" w:type="dxa"/>
            <w:tcBorders>
              <w:top w:val="nil"/>
              <w:left w:val="nil"/>
              <w:bottom w:val="single" w:sz="4" w:space="0" w:color="auto"/>
              <w:right w:val="nil"/>
            </w:tcBorders>
            <w:shd w:val="clear" w:color="auto" w:fill="auto"/>
            <w:noWrap/>
            <w:vAlign w:val="bottom"/>
            <w:hideMark/>
          </w:tcPr>
          <w:p w14:paraId="7E8ED95F" w14:textId="77777777" w:rsidR="00742488" w:rsidRPr="00742488" w:rsidRDefault="00742488" w:rsidP="00025FF2">
            <w:pPr>
              <w:rPr>
                <w:rFonts w:eastAsia="Times New Roman" w:cs="Arial"/>
                <w:color w:val="000000"/>
              </w:rPr>
            </w:pPr>
            <w:r w:rsidRPr="00742488">
              <w:rPr>
                <w:rFonts w:eastAsia="Times New Roman" w:cs="Arial"/>
                <w:color w:val="000000"/>
              </w:rPr>
              <w:t>70%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49360D71"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494E685D"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3DBC87" w14:textId="77777777" w:rsidR="00742488" w:rsidRPr="00742488" w:rsidRDefault="00742488" w:rsidP="00025FF2">
            <w:pPr>
              <w:rPr>
                <w:rFonts w:eastAsia="Times New Roman" w:cs="Arial"/>
                <w:color w:val="000000"/>
              </w:rPr>
            </w:pPr>
            <w:r w:rsidRPr="00742488">
              <w:rPr>
                <w:rFonts w:eastAsia="Times New Roman" w:cs="Arial"/>
                <w:color w:val="000000"/>
              </w:rPr>
              <w:t>4</w:t>
            </w:r>
          </w:p>
        </w:tc>
        <w:tc>
          <w:tcPr>
            <w:tcW w:w="1200" w:type="dxa"/>
            <w:tcBorders>
              <w:top w:val="nil"/>
              <w:left w:val="nil"/>
              <w:bottom w:val="single" w:sz="4" w:space="0" w:color="auto"/>
              <w:right w:val="nil"/>
            </w:tcBorders>
            <w:shd w:val="clear" w:color="auto" w:fill="auto"/>
            <w:noWrap/>
            <w:vAlign w:val="bottom"/>
            <w:hideMark/>
          </w:tcPr>
          <w:p w14:paraId="50768466" w14:textId="77777777" w:rsidR="00742488" w:rsidRPr="00742488" w:rsidRDefault="00742488" w:rsidP="00025FF2">
            <w:pPr>
              <w:rPr>
                <w:rFonts w:eastAsia="Times New Roman" w:cs="Arial"/>
                <w:color w:val="000000"/>
              </w:rPr>
            </w:pPr>
            <w:r w:rsidRPr="00742488">
              <w:rPr>
                <w:rFonts w:eastAsia="Times New Roman" w:cs="Arial"/>
                <w:color w:val="000000"/>
              </w:rPr>
              <w:t>60%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DC2128C"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50562A82"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0069A04" w14:textId="77777777" w:rsidR="00742488" w:rsidRPr="00742488" w:rsidRDefault="00742488" w:rsidP="00025FF2">
            <w:pPr>
              <w:rPr>
                <w:rFonts w:eastAsia="Times New Roman" w:cs="Arial"/>
                <w:color w:val="000000"/>
              </w:rPr>
            </w:pPr>
            <w:r w:rsidRPr="00742488">
              <w:rPr>
                <w:rFonts w:eastAsia="Times New Roman" w:cs="Arial"/>
                <w:color w:val="000000"/>
              </w:rPr>
              <w:t>5</w:t>
            </w:r>
          </w:p>
        </w:tc>
        <w:tc>
          <w:tcPr>
            <w:tcW w:w="1200" w:type="dxa"/>
            <w:tcBorders>
              <w:top w:val="nil"/>
              <w:left w:val="nil"/>
              <w:bottom w:val="single" w:sz="4" w:space="0" w:color="auto"/>
              <w:right w:val="nil"/>
            </w:tcBorders>
            <w:shd w:val="clear" w:color="auto" w:fill="auto"/>
            <w:noWrap/>
            <w:vAlign w:val="bottom"/>
            <w:hideMark/>
          </w:tcPr>
          <w:p w14:paraId="784F6A4F" w14:textId="77777777" w:rsidR="00742488" w:rsidRPr="00742488" w:rsidRDefault="00742488" w:rsidP="00025FF2">
            <w:pPr>
              <w:rPr>
                <w:rFonts w:eastAsia="Times New Roman" w:cs="Arial"/>
                <w:color w:val="000000"/>
              </w:rPr>
            </w:pPr>
            <w:r w:rsidRPr="00742488">
              <w:rPr>
                <w:rFonts w:eastAsia="Times New Roman" w:cs="Arial"/>
                <w:color w:val="000000"/>
              </w:rPr>
              <w:t>50%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9AE5741"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0EE6FE4A"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4A9AB86" w14:textId="77777777" w:rsidR="00742488" w:rsidRPr="00742488" w:rsidRDefault="00742488" w:rsidP="00025FF2">
            <w:pPr>
              <w:rPr>
                <w:rFonts w:eastAsia="Times New Roman" w:cs="Arial"/>
                <w:color w:val="000000"/>
              </w:rPr>
            </w:pPr>
            <w:r w:rsidRPr="00742488">
              <w:rPr>
                <w:rFonts w:eastAsia="Times New Roman" w:cs="Arial"/>
                <w:color w:val="000000"/>
              </w:rPr>
              <w:t>6</w:t>
            </w:r>
          </w:p>
        </w:tc>
        <w:tc>
          <w:tcPr>
            <w:tcW w:w="1200" w:type="dxa"/>
            <w:tcBorders>
              <w:top w:val="nil"/>
              <w:left w:val="nil"/>
              <w:bottom w:val="single" w:sz="4" w:space="0" w:color="auto"/>
              <w:right w:val="nil"/>
            </w:tcBorders>
            <w:shd w:val="clear" w:color="auto" w:fill="auto"/>
            <w:noWrap/>
            <w:vAlign w:val="bottom"/>
            <w:hideMark/>
          </w:tcPr>
          <w:p w14:paraId="4C25F58B"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749A25F"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2EAF38CF"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EB62650" w14:textId="77777777" w:rsidR="00742488" w:rsidRPr="00742488" w:rsidRDefault="00742488" w:rsidP="00025FF2">
            <w:pPr>
              <w:rPr>
                <w:rFonts w:eastAsia="Times New Roman" w:cs="Arial"/>
                <w:color w:val="000000"/>
              </w:rPr>
            </w:pPr>
            <w:r w:rsidRPr="00742488">
              <w:rPr>
                <w:rFonts w:eastAsia="Times New Roman" w:cs="Arial"/>
                <w:color w:val="000000"/>
              </w:rPr>
              <w:t>7</w:t>
            </w:r>
          </w:p>
        </w:tc>
        <w:tc>
          <w:tcPr>
            <w:tcW w:w="1200" w:type="dxa"/>
            <w:tcBorders>
              <w:top w:val="nil"/>
              <w:left w:val="nil"/>
              <w:bottom w:val="single" w:sz="4" w:space="0" w:color="auto"/>
              <w:right w:val="nil"/>
            </w:tcBorders>
            <w:shd w:val="clear" w:color="auto" w:fill="auto"/>
            <w:noWrap/>
            <w:vAlign w:val="bottom"/>
            <w:hideMark/>
          </w:tcPr>
          <w:p w14:paraId="3CE8A534"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44168313"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50DCD36C"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3232CED" w14:textId="77777777" w:rsidR="00742488" w:rsidRPr="00742488" w:rsidRDefault="00742488" w:rsidP="00025FF2">
            <w:pPr>
              <w:rPr>
                <w:rFonts w:eastAsia="Times New Roman" w:cs="Arial"/>
                <w:color w:val="000000"/>
              </w:rPr>
            </w:pPr>
            <w:r w:rsidRPr="00742488">
              <w:rPr>
                <w:rFonts w:eastAsia="Times New Roman" w:cs="Arial"/>
                <w:color w:val="000000"/>
              </w:rPr>
              <w:t>8</w:t>
            </w:r>
          </w:p>
        </w:tc>
        <w:tc>
          <w:tcPr>
            <w:tcW w:w="1200" w:type="dxa"/>
            <w:tcBorders>
              <w:top w:val="nil"/>
              <w:left w:val="nil"/>
              <w:bottom w:val="single" w:sz="4" w:space="0" w:color="auto"/>
              <w:right w:val="nil"/>
            </w:tcBorders>
            <w:shd w:val="clear" w:color="auto" w:fill="auto"/>
            <w:noWrap/>
            <w:vAlign w:val="bottom"/>
            <w:hideMark/>
          </w:tcPr>
          <w:p w14:paraId="477F3DC3"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77714E7C"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56D7E6CF"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A7B11F" w14:textId="77777777" w:rsidR="00742488" w:rsidRPr="00742488" w:rsidRDefault="00742488" w:rsidP="00025FF2">
            <w:pPr>
              <w:rPr>
                <w:rFonts w:eastAsia="Times New Roman" w:cs="Arial"/>
                <w:color w:val="000000"/>
              </w:rPr>
            </w:pPr>
            <w:r w:rsidRPr="00742488">
              <w:rPr>
                <w:rFonts w:eastAsia="Times New Roman" w:cs="Arial"/>
                <w:color w:val="000000"/>
              </w:rPr>
              <w:t>9</w:t>
            </w:r>
          </w:p>
        </w:tc>
        <w:tc>
          <w:tcPr>
            <w:tcW w:w="1200" w:type="dxa"/>
            <w:tcBorders>
              <w:top w:val="nil"/>
              <w:left w:val="nil"/>
              <w:bottom w:val="single" w:sz="4" w:space="0" w:color="auto"/>
              <w:right w:val="nil"/>
            </w:tcBorders>
            <w:shd w:val="clear" w:color="auto" w:fill="auto"/>
            <w:noWrap/>
            <w:vAlign w:val="bottom"/>
            <w:hideMark/>
          </w:tcPr>
          <w:p w14:paraId="3642D8C4"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3D829D43"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4062F0E3"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3BE7A60" w14:textId="77777777" w:rsidR="00742488" w:rsidRPr="00742488" w:rsidRDefault="00742488" w:rsidP="00025FF2">
            <w:pPr>
              <w:rPr>
                <w:rFonts w:eastAsia="Times New Roman" w:cs="Arial"/>
                <w:color w:val="000000"/>
              </w:rPr>
            </w:pPr>
            <w:r w:rsidRPr="00742488">
              <w:rPr>
                <w:rFonts w:eastAsia="Times New Roman" w:cs="Arial"/>
                <w:color w:val="000000"/>
              </w:rPr>
              <w:t>10</w:t>
            </w:r>
          </w:p>
        </w:tc>
        <w:tc>
          <w:tcPr>
            <w:tcW w:w="1200" w:type="dxa"/>
            <w:tcBorders>
              <w:top w:val="nil"/>
              <w:left w:val="nil"/>
              <w:bottom w:val="single" w:sz="4" w:space="0" w:color="auto"/>
              <w:right w:val="nil"/>
            </w:tcBorders>
            <w:shd w:val="clear" w:color="auto" w:fill="auto"/>
            <w:noWrap/>
            <w:vAlign w:val="bottom"/>
            <w:hideMark/>
          </w:tcPr>
          <w:p w14:paraId="2D699349"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46442C43"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bl>
    <w:p w14:paraId="2EC0198B" w14:textId="77777777" w:rsidR="00742488" w:rsidRPr="00742488" w:rsidRDefault="00742488" w:rsidP="00D14F77">
      <w:pPr>
        <w:rPr>
          <w:rFonts w:cs="Arial"/>
        </w:rPr>
      </w:pPr>
    </w:p>
    <w:p w14:paraId="1AA0C49D" w14:textId="77777777" w:rsidR="00D14F77" w:rsidRPr="00742488" w:rsidRDefault="00D14F77" w:rsidP="00D14F77">
      <w:pPr>
        <w:rPr>
          <w:rFonts w:cs="Arial"/>
          <w:b/>
          <w:bCs/>
        </w:rPr>
      </w:pPr>
    </w:p>
    <w:p w14:paraId="24A369B8" w14:textId="77777777" w:rsidR="00957883" w:rsidRDefault="00957883" w:rsidP="00D14F77">
      <w:pPr>
        <w:pStyle w:val="NoteLevel21"/>
        <w:sectPr w:rsidR="00957883">
          <w:pgSz w:w="12240" w:h="15840"/>
          <w:pgMar w:top="1440" w:right="1440" w:bottom="1440" w:left="1440" w:header="720" w:footer="720" w:gutter="0"/>
          <w:cols w:space="720"/>
          <w:docGrid w:linePitch="360" w:charSpace="32768"/>
        </w:sectPr>
      </w:pPr>
    </w:p>
    <w:p w14:paraId="2C1B718A" w14:textId="77777777" w:rsidR="00D14F77" w:rsidRDefault="00D14F77" w:rsidP="00D14F77">
      <w:pPr>
        <w:pStyle w:val="NoteLevel21"/>
      </w:pPr>
      <w:r>
        <w:lastRenderedPageBreak/>
        <w:t xml:space="preserve">Coleman University Policy on Academic Dishonesty: </w:t>
      </w:r>
    </w:p>
    <w:p w14:paraId="33DF8FBA" w14:textId="77777777" w:rsidR="00D14F77" w:rsidRDefault="00D14F77" w:rsidP="00D14F77">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14:paraId="2299AF2F" w14:textId="77777777" w:rsidR="00D14F77" w:rsidRDefault="00D14F77" w:rsidP="00D21D8F">
      <w:pPr>
        <w:pStyle w:val="Caption"/>
      </w:pPr>
    </w:p>
    <w:p w14:paraId="7CE26507" w14:textId="77777777" w:rsidR="00D14F77" w:rsidRDefault="00D14F77" w:rsidP="00D14F77">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14:paraId="144ABE46" w14:textId="77777777" w:rsidR="00D14F77" w:rsidRDefault="00D14F77" w:rsidP="00D14F77"/>
    <w:p w14:paraId="1272394E" w14:textId="77777777" w:rsidR="00D14F77" w:rsidRPr="00654974" w:rsidRDefault="00D14F77" w:rsidP="00D14F77">
      <w:pPr>
        <w:rPr>
          <w:rFonts w:cs="Arial"/>
        </w:rPr>
      </w:pPr>
      <w:r>
        <w:t xml:space="preserve">Coleman University employs the plagiarism software known as </w:t>
      </w:r>
      <w:proofErr w:type="spellStart"/>
      <w:r>
        <w:t>Turnitin</w:t>
      </w:r>
      <w:proofErr w:type="spellEnd"/>
      <w:r>
        <w:t xml:space="preserve">. Students are expected to use this tool in an appropriate manner with the sole purpose to support their own academic endeavors at Coleman University. </w:t>
      </w:r>
      <w:proofErr w:type="spellStart"/>
      <w:r>
        <w:t>Turnitin</w:t>
      </w:r>
      <w:proofErr w:type="spellEnd"/>
      <w:r>
        <w:t xml:space="preserve"> account information </w:t>
      </w:r>
      <w:proofErr w:type="spellStart"/>
      <w:r>
        <w:t>can not</w:t>
      </w:r>
      <w:proofErr w:type="spellEnd"/>
      <w:r>
        <w:t xml:space="preserve"> be shared with anyone. Contact your instructor if you have any questions about plagiarism related issues.</w:t>
      </w:r>
      <w:r w:rsidRPr="00654974">
        <w:rPr>
          <w:rFonts w:cs="Arial"/>
        </w:rPr>
        <w:t xml:space="preserve"> </w:t>
      </w:r>
    </w:p>
    <w:p w14:paraId="430D2FD1" w14:textId="77777777" w:rsidR="00D14F77" w:rsidRDefault="00D14F77">
      <w:pPr>
        <w:rPr>
          <w:rFonts w:cs="Arial"/>
        </w:rPr>
      </w:pPr>
    </w:p>
    <w:p w14:paraId="6BF02D87" w14:textId="77777777" w:rsidR="00D343D8" w:rsidRDefault="00724612">
      <w:pPr>
        <w:rPr>
          <w:rFonts w:cs="Arial"/>
        </w:rPr>
      </w:pPr>
      <w:r w:rsidRPr="00654974">
        <w:rPr>
          <w:rFonts w:cs="Arial"/>
        </w:rPr>
        <w:t xml:space="preserve"> </w:t>
      </w:r>
    </w:p>
    <w:p w14:paraId="780F949E" w14:textId="77777777" w:rsidR="00D21D8F" w:rsidRPr="00D21D8F" w:rsidRDefault="00D21D8F" w:rsidP="00D21D8F">
      <w:pPr>
        <w:pStyle w:val="NoteLevel21"/>
      </w:pPr>
      <w:bookmarkStart w:id="1" w:name="_Toc366768426"/>
      <w:r w:rsidRPr="00D21D8F">
        <w:rPr>
          <w:spacing w:val="-4"/>
        </w:rPr>
        <w:t>A</w:t>
      </w:r>
      <w:r w:rsidRPr="00D21D8F">
        <w:rPr>
          <w:spacing w:val="2"/>
        </w:rPr>
        <w:t>c</w:t>
      </w:r>
      <w:r w:rsidRPr="00D21D8F">
        <w:t>a</w:t>
      </w:r>
      <w:r w:rsidRPr="00D21D8F">
        <w:rPr>
          <w:spacing w:val="2"/>
        </w:rPr>
        <w:t>d</w:t>
      </w:r>
      <w:r w:rsidRPr="00D21D8F">
        <w:t>e</w:t>
      </w:r>
      <w:r w:rsidRPr="00D21D8F">
        <w:rPr>
          <w:spacing w:val="-1"/>
        </w:rPr>
        <w:t>m</w:t>
      </w:r>
      <w:r w:rsidRPr="00D21D8F">
        <w:t xml:space="preserve">ic </w:t>
      </w:r>
      <w:r w:rsidRPr="00D21D8F">
        <w:rPr>
          <w:spacing w:val="13"/>
        </w:rPr>
        <w:t>Accommodation</w:t>
      </w:r>
      <w:r w:rsidRPr="00D21D8F">
        <w:rPr>
          <w:spacing w:val="7"/>
        </w:rPr>
        <w:t xml:space="preserve"> </w:t>
      </w:r>
      <w:r w:rsidRPr="00D21D8F">
        <w:t xml:space="preserve">/ </w:t>
      </w:r>
      <w:r w:rsidRPr="00D21D8F">
        <w:rPr>
          <w:spacing w:val="-4"/>
        </w:rPr>
        <w:t>A</w:t>
      </w:r>
      <w:r w:rsidRPr="00D21D8F">
        <w:rPr>
          <w:spacing w:val="1"/>
        </w:rPr>
        <w:t>d</w:t>
      </w:r>
      <w:r w:rsidRPr="00D21D8F">
        <w:rPr>
          <w:spacing w:val="-2"/>
        </w:rPr>
        <w:t>j</w:t>
      </w:r>
      <w:r w:rsidRPr="00D21D8F">
        <w:t>u</w:t>
      </w:r>
      <w:r w:rsidRPr="00D21D8F">
        <w:rPr>
          <w:spacing w:val="-1"/>
        </w:rPr>
        <w:t>s</w:t>
      </w:r>
      <w:r w:rsidRPr="00D21D8F">
        <w:rPr>
          <w:spacing w:val="3"/>
        </w:rPr>
        <w:t>t</w:t>
      </w:r>
      <w:r w:rsidRPr="00D21D8F">
        <w:rPr>
          <w:spacing w:val="1"/>
        </w:rPr>
        <w:t>m</w:t>
      </w:r>
      <w:r w:rsidRPr="00D21D8F">
        <w:rPr>
          <w:spacing w:val="-1"/>
        </w:rPr>
        <w:t>en</w:t>
      </w:r>
      <w:r w:rsidRPr="00D21D8F">
        <w:t>t</w:t>
      </w:r>
      <w:r w:rsidRPr="00D21D8F">
        <w:rPr>
          <w:spacing w:val="1"/>
        </w:rPr>
        <w:t xml:space="preserve"> </w:t>
      </w:r>
      <w:r w:rsidRPr="00D21D8F">
        <w:rPr>
          <w:spacing w:val="-7"/>
        </w:rPr>
        <w:t>P</w:t>
      </w:r>
      <w:r w:rsidRPr="00D21D8F">
        <w:t>o</w:t>
      </w:r>
      <w:r w:rsidRPr="00D21D8F">
        <w:rPr>
          <w:spacing w:val="-2"/>
        </w:rPr>
        <w:t>l</w:t>
      </w:r>
      <w:r w:rsidRPr="00D21D8F">
        <w:t>i</w:t>
      </w:r>
      <w:r w:rsidRPr="00D21D8F">
        <w:rPr>
          <w:spacing w:val="-2"/>
        </w:rPr>
        <w:t>c</w:t>
      </w:r>
      <w:r w:rsidRPr="00D21D8F">
        <w:t>y</w:t>
      </w:r>
      <w:bookmarkEnd w:id="1"/>
      <w:r>
        <w:t>:</w:t>
      </w:r>
    </w:p>
    <w:p w14:paraId="08C565EA" w14:textId="77777777" w:rsidR="00D21D8F" w:rsidRDefault="00D21D8F" w:rsidP="00D21D8F">
      <w:r>
        <w:rPr>
          <w:spacing w:val="1"/>
        </w:rPr>
        <w:t>I</w:t>
      </w:r>
      <w:r>
        <w:t>n a</w:t>
      </w:r>
      <w:r>
        <w:rPr>
          <w:spacing w:val="4"/>
        </w:rPr>
        <w:t>cc</w:t>
      </w:r>
      <w:r>
        <w:rPr>
          <w:spacing w:val="2"/>
        </w:rPr>
        <w:t>or</w:t>
      </w:r>
      <w:r>
        <w:rPr>
          <w:spacing w:val="1"/>
        </w:rPr>
        <w:t>dan</w:t>
      </w:r>
      <w:r>
        <w:rPr>
          <w:spacing w:val="4"/>
        </w:rPr>
        <w:t>c</w:t>
      </w:r>
      <w:r>
        <w:t xml:space="preserve">e </w:t>
      </w:r>
      <w:r>
        <w:rPr>
          <w:spacing w:val="2"/>
        </w:rPr>
        <w:t>w</w:t>
      </w:r>
      <w:r>
        <w:rPr>
          <w:spacing w:val="1"/>
        </w:rPr>
        <w:t>i</w:t>
      </w:r>
      <w:r>
        <w:rPr>
          <w:spacing w:val="2"/>
        </w:rPr>
        <w:t>t</w:t>
      </w:r>
      <w:r>
        <w:t xml:space="preserve">h </w:t>
      </w:r>
      <w:r>
        <w:rPr>
          <w:spacing w:val="2"/>
        </w:rPr>
        <w:t>Se</w:t>
      </w:r>
      <w:r>
        <w:rPr>
          <w:spacing w:val="3"/>
        </w:rPr>
        <w:t>c</w:t>
      </w:r>
      <w:r>
        <w:rPr>
          <w:spacing w:val="2"/>
        </w:rPr>
        <w:t>tio</w:t>
      </w:r>
      <w:r>
        <w:t xml:space="preserve">n </w:t>
      </w:r>
      <w:r>
        <w:rPr>
          <w:spacing w:val="3"/>
        </w:rPr>
        <w:t>5</w:t>
      </w:r>
      <w:r>
        <w:rPr>
          <w:spacing w:val="5"/>
        </w:rPr>
        <w:t>0</w:t>
      </w:r>
      <w:r>
        <w:t xml:space="preserve">4 of </w:t>
      </w:r>
      <w:r>
        <w:rPr>
          <w:spacing w:val="2"/>
        </w:rPr>
        <w:t>t</w:t>
      </w:r>
      <w:r>
        <w:rPr>
          <w:spacing w:val="1"/>
        </w:rPr>
        <w:t>h</w:t>
      </w:r>
      <w:r>
        <w:t xml:space="preserve">e </w:t>
      </w:r>
      <w:r>
        <w:rPr>
          <w:spacing w:val="-1"/>
        </w:rPr>
        <w:t>R</w:t>
      </w:r>
      <w:r>
        <w:rPr>
          <w:spacing w:val="1"/>
        </w:rPr>
        <w:t>ehabili</w:t>
      </w:r>
      <w:r>
        <w:rPr>
          <w:spacing w:val="3"/>
        </w:rPr>
        <w:t>t</w:t>
      </w:r>
      <w:r>
        <w:t>a</w:t>
      </w:r>
      <w:r>
        <w:rPr>
          <w:spacing w:val="2"/>
        </w:rPr>
        <w:t>tio</w:t>
      </w:r>
      <w:r>
        <w:t xml:space="preserve">n </w:t>
      </w:r>
      <w:r>
        <w:rPr>
          <w:spacing w:val="1"/>
        </w:rPr>
        <w:t>A</w:t>
      </w:r>
      <w:r>
        <w:rPr>
          <w:spacing w:val="3"/>
        </w:rPr>
        <w:t>c</w:t>
      </w:r>
      <w:r>
        <w:t xml:space="preserve">t of </w:t>
      </w:r>
      <w:r>
        <w:rPr>
          <w:spacing w:val="-5"/>
        </w:rPr>
        <w:t>1</w:t>
      </w:r>
      <w:r>
        <w:rPr>
          <w:spacing w:val="-2"/>
        </w:rPr>
        <w:t>9</w:t>
      </w:r>
      <w:r>
        <w:t xml:space="preserve">73 </w:t>
      </w:r>
      <w:r>
        <w:rPr>
          <w:spacing w:val="1"/>
        </w:rPr>
        <w:t>an</w:t>
      </w:r>
      <w:r>
        <w:t xml:space="preserve">d </w:t>
      </w:r>
      <w:r>
        <w:rPr>
          <w:spacing w:val="2"/>
        </w:rPr>
        <w:t>t</w:t>
      </w:r>
      <w:r>
        <w:rPr>
          <w:spacing w:val="1"/>
        </w:rPr>
        <w:t>h</w:t>
      </w:r>
      <w:r>
        <w:t xml:space="preserve">e </w:t>
      </w:r>
      <w:r>
        <w:rPr>
          <w:spacing w:val="4"/>
        </w:rPr>
        <w:t>A</w:t>
      </w:r>
      <w:r>
        <w:rPr>
          <w:spacing w:val="2"/>
        </w:rPr>
        <w:t>m</w:t>
      </w:r>
      <w:r>
        <w:rPr>
          <w:spacing w:val="1"/>
        </w:rPr>
        <w:t>e</w:t>
      </w:r>
      <w:r>
        <w:rPr>
          <w:spacing w:val="4"/>
        </w:rPr>
        <w:t>r</w:t>
      </w:r>
      <w:r>
        <w:rPr>
          <w:spacing w:val="1"/>
        </w:rPr>
        <w:t>i</w:t>
      </w:r>
      <w:r>
        <w:rPr>
          <w:spacing w:val="4"/>
        </w:rPr>
        <w:t>c</w:t>
      </w:r>
      <w:r>
        <w:rPr>
          <w:spacing w:val="1"/>
        </w:rPr>
        <w:t>an</w:t>
      </w:r>
      <w:r>
        <w:t xml:space="preserve">s </w:t>
      </w:r>
      <w:r>
        <w:rPr>
          <w:spacing w:val="2"/>
        </w:rPr>
        <w:t>w</w:t>
      </w:r>
      <w:r>
        <w:rPr>
          <w:spacing w:val="1"/>
        </w:rPr>
        <w:t>i</w:t>
      </w:r>
      <w:r>
        <w:rPr>
          <w:spacing w:val="2"/>
        </w:rPr>
        <w:t>t</w:t>
      </w:r>
      <w:r>
        <w:t xml:space="preserve">h </w:t>
      </w:r>
      <w:r>
        <w:rPr>
          <w:spacing w:val="2"/>
        </w:rPr>
        <w:t>D</w:t>
      </w:r>
      <w:r>
        <w:rPr>
          <w:spacing w:val="1"/>
        </w:rPr>
        <w:t>i</w:t>
      </w:r>
      <w:r>
        <w:rPr>
          <w:spacing w:val="2"/>
        </w:rPr>
        <w:t>s</w:t>
      </w:r>
      <w:r>
        <w:rPr>
          <w:spacing w:val="1"/>
        </w:rPr>
        <w:t>abili</w:t>
      </w:r>
      <w:r>
        <w:rPr>
          <w:spacing w:val="2"/>
        </w:rPr>
        <w:t>tie</w:t>
      </w:r>
      <w:r>
        <w:t xml:space="preserve">s </w:t>
      </w:r>
      <w:r>
        <w:rPr>
          <w:spacing w:val="1"/>
        </w:rPr>
        <w:t>A</w:t>
      </w:r>
      <w:r>
        <w:rPr>
          <w:spacing w:val="3"/>
        </w:rPr>
        <w:t>c</w:t>
      </w:r>
      <w:r>
        <w:t xml:space="preserve">t </w:t>
      </w:r>
      <w:r>
        <w:rPr>
          <w:spacing w:val="-1"/>
        </w:rPr>
        <w:t>(</w:t>
      </w:r>
      <w:r>
        <w:rPr>
          <w:spacing w:val="4"/>
        </w:rPr>
        <w:t>A</w:t>
      </w:r>
      <w:r>
        <w:rPr>
          <w:spacing w:val="-2"/>
        </w:rPr>
        <w:t>D</w:t>
      </w:r>
      <w:r>
        <w:rPr>
          <w:spacing w:val="-3"/>
        </w:rPr>
        <w:t>A</w:t>
      </w:r>
      <w:r>
        <w:rPr>
          <w:spacing w:val="-2"/>
        </w:rPr>
        <w:t>)</w:t>
      </w:r>
      <w:r>
        <w:t xml:space="preserve">,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y o</w:t>
      </w:r>
      <w:r>
        <w:rPr>
          <w:spacing w:val="7"/>
        </w:rPr>
        <w:t>f</w:t>
      </w:r>
      <w:r>
        <w:t>f</w:t>
      </w:r>
      <w:r>
        <w:rPr>
          <w:spacing w:val="1"/>
        </w:rPr>
        <w:t>e</w:t>
      </w:r>
      <w:r>
        <w:rPr>
          <w:spacing w:val="3"/>
        </w:rPr>
        <w:t>r</w:t>
      </w:r>
      <w:r>
        <w:t>s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s to s</w:t>
      </w:r>
      <w:r>
        <w:rPr>
          <w:spacing w:val="1"/>
        </w:rPr>
        <w:t>tude</w:t>
      </w:r>
      <w:r>
        <w:t>n</w:t>
      </w:r>
      <w:r>
        <w:rPr>
          <w:spacing w:val="2"/>
        </w:rPr>
        <w:t>t</w:t>
      </w:r>
      <w:r>
        <w:t xml:space="preserve">s </w:t>
      </w:r>
      <w:r>
        <w:rPr>
          <w:spacing w:val="2"/>
        </w:rPr>
        <w:t>w</w:t>
      </w:r>
      <w:r>
        <w:rPr>
          <w:spacing w:val="1"/>
        </w:rPr>
        <w:t>i</w:t>
      </w:r>
      <w:r>
        <w:rPr>
          <w:spacing w:val="2"/>
        </w:rPr>
        <w:t>t</w:t>
      </w:r>
      <w:r>
        <w:t xml:space="preserve">h </w:t>
      </w:r>
      <w:r>
        <w:rPr>
          <w:spacing w:val="1"/>
        </w:rPr>
        <w:t>d</w:t>
      </w:r>
      <w:r>
        <w:rPr>
          <w:spacing w:val="2"/>
        </w:rPr>
        <w:t>o</w:t>
      </w:r>
      <w:r>
        <w:rPr>
          <w:spacing w:val="3"/>
        </w:rPr>
        <w:t>c</w:t>
      </w:r>
      <w:r>
        <w:rPr>
          <w:spacing w:val="1"/>
        </w:rPr>
        <w:t>u</w:t>
      </w:r>
      <w:r>
        <w:rPr>
          <w:spacing w:val="2"/>
        </w:rPr>
        <w:t>m</w:t>
      </w:r>
      <w:r>
        <w:rPr>
          <w:spacing w:val="1"/>
        </w:rPr>
        <w:t>e</w:t>
      </w:r>
      <w:r>
        <w:t>nt</w:t>
      </w:r>
      <w:r>
        <w:rPr>
          <w:spacing w:val="2"/>
        </w:rPr>
        <w:t>e</w:t>
      </w:r>
      <w:r>
        <w:t xml:space="preserve">d </w:t>
      </w:r>
      <w:r>
        <w:rPr>
          <w:spacing w:val="1"/>
        </w:rPr>
        <w:t>p</w:t>
      </w:r>
      <w:r>
        <w:rPr>
          <w:spacing w:val="-2"/>
        </w:rPr>
        <w:t>h</w:t>
      </w:r>
      <w:r>
        <w:rPr>
          <w:spacing w:val="1"/>
        </w:rPr>
        <w:t>ysi</w:t>
      </w:r>
      <w:r>
        <w:rPr>
          <w:spacing w:val="4"/>
        </w:rPr>
        <w:t>c</w:t>
      </w:r>
      <w:r>
        <w:rPr>
          <w:spacing w:val="1"/>
        </w:rPr>
        <w:t>a</w:t>
      </w:r>
      <w:r>
        <w:t xml:space="preserve">l, </w:t>
      </w:r>
      <w:r>
        <w:rPr>
          <w:spacing w:val="1"/>
        </w:rPr>
        <w:t>p</w:t>
      </w:r>
      <w:r>
        <w:rPr>
          <w:spacing w:val="-1"/>
        </w:rPr>
        <w:t>sy</w:t>
      </w:r>
      <w:r>
        <w:rPr>
          <w:spacing w:val="3"/>
        </w:rPr>
        <w:t>c</w:t>
      </w:r>
      <w:r>
        <w:rPr>
          <w:spacing w:val="2"/>
        </w:rPr>
        <w:t>holo</w:t>
      </w:r>
      <w:r>
        <w:rPr>
          <w:spacing w:val="1"/>
        </w:rPr>
        <w:t>gi</w:t>
      </w:r>
      <w:r>
        <w:rPr>
          <w:spacing w:val="4"/>
        </w:rPr>
        <w:t>c</w:t>
      </w:r>
      <w:r>
        <w:rPr>
          <w:spacing w:val="1"/>
        </w:rPr>
        <w:t>a</w:t>
      </w:r>
      <w:r>
        <w:t xml:space="preserve">l, </w:t>
      </w:r>
      <w:r>
        <w:rPr>
          <w:spacing w:val="1"/>
        </w:rPr>
        <w:t>an</w:t>
      </w:r>
      <w:r>
        <w:rPr>
          <w:spacing w:val="3"/>
        </w:rPr>
        <w:t>d</w:t>
      </w:r>
      <w:r>
        <w:rPr>
          <w:spacing w:val="-3"/>
        </w:rPr>
        <w:t>/</w:t>
      </w:r>
      <w:r>
        <w:rPr>
          <w:spacing w:val="2"/>
        </w:rPr>
        <w:t>o</w:t>
      </w:r>
      <w:r>
        <w:t xml:space="preserve">r </w:t>
      </w:r>
      <w:r>
        <w:rPr>
          <w:spacing w:val="4"/>
        </w:rPr>
        <w:t>c</w:t>
      </w:r>
      <w:r>
        <w:rPr>
          <w:spacing w:val="2"/>
        </w:rPr>
        <w:t>o</w:t>
      </w:r>
      <w:r>
        <w:rPr>
          <w:spacing w:val="1"/>
        </w:rPr>
        <w:t>gni</w:t>
      </w:r>
      <w:r>
        <w:rPr>
          <w:spacing w:val="2"/>
        </w:rPr>
        <w:t>t</w:t>
      </w:r>
      <w:r>
        <w:rPr>
          <w:spacing w:val="1"/>
        </w:rPr>
        <w:t>i</w:t>
      </w:r>
      <w:r>
        <w:rPr>
          <w:spacing w:val="-1"/>
        </w:rPr>
        <w:t>v</w:t>
      </w:r>
      <w:r>
        <w:t>e d</w:t>
      </w:r>
      <w:r>
        <w:rPr>
          <w:spacing w:val="1"/>
        </w:rPr>
        <w:t>i</w:t>
      </w:r>
      <w:r>
        <w:rPr>
          <w:spacing w:val="2"/>
        </w:rPr>
        <w:t>s</w:t>
      </w:r>
      <w:r>
        <w:rPr>
          <w:spacing w:val="1"/>
        </w:rPr>
        <w:t>abili</w:t>
      </w:r>
      <w:r>
        <w:rPr>
          <w:spacing w:val="2"/>
        </w:rPr>
        <w:t>tie</w:t>
      </w:r>
      <w:r>
        <w:t xml:space="preserve">s.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 xml:space="preserve">y </w:t>
      </w:r>
      <w:r>
        <w:rPr>
          <w:spacing w:val="2"/>
        </w:rPr>
        <w:t>w</w:t>
      </w:r>
      <w:r>
        <w:rPr>
          <w:spacing w:val="1"/>
        </w:rPr>
        <w:t>il</w:t>
      </w:r>
      <w:r>
        <w:t xml:space="preserve">l </w:t>
      </w:r>
      <w:r>
        <w:rPr>
          <w:spacing w:val="1"/>
        </w:rPr>
        <w:t>adher</w:t>
      </w:r>
      <w:r>
        <w:t xml:space="preserve">e to </w:t>
      </w:r>
      <w:r>
        <w:rPr>
          <w:spacing w:val="1"/>
        </w:rPr>
        <w:t>al</w:t>
      </w:r>
      <w:r>
        <w:t xml:space="preserve">l </w:t>
      </w:r>
      <w:r>
        <w:rPr>
          <w:spacing w:val="1"/>
        </w:rPr>
        <w:t>ap</w:t>
      </w:r>
      <w:r>
        <w:rPr>
          <w:spacing w:val="2"/>
        </w:rPr>
        <w:t>p</w:t>
      </w:r>
      <w:r>
        <w:rPr>
          <w:spacing w:val="1"/>
        </w:rPr>
        <w:t>li</w:t>
      </w:r>
      <w:r>
        <w:rPr>
          <w:spacing w:val="4"/>
        </w:rPr>
        <w:t>c</w:t>
      </w:r>
      <w:r>
        <w:rPr>
          <w:spacing w:val="1"/>
        </w:rPr>
        <w:t>abl</w:t>
      </w:r>
      <w:r>
        <w:t>e f</w:t>
      </w:r>
      <w:r>
        <w:rPr>
          <w:spacing w:val="2"/>
        </w:rPr>
        <w:t>e</w:t>
      </w:r>
      <w:r>
        <w:rPr>
          <w:spacing w:val="1"/>
        </w:rPr>
        <w:t>de</w:t>
      </w:r>
      <w:r>
        <w:rPr>
          <w:spacing w:val="2"/>
        </w:rPr>
        <w:t>r</w:t>
      </w:r>
      <w:r>
        <w:rPr>
          <w:spacing w:val="1"/>
        </w:rPr>
        <w:t>a</w:t>
      </w:r>
      <w:r>
        <w:t>l, s</w:t>
      </w:r>
      <w:r>
        <w:rPr>
          <w:spacing w:val="3"/>
        </w:rPr>
        <w:t>t</w:t>
      </w:r>
      <w:r>
        <w:t>at</w:t>
      </w:r>
      <w:r>
        <w:rPr>
          <w:spacing w:val="-1"/>
        </w:rPr>
        <w:t>e</w:t>
      </w:r>
      <w:r>
        <w:t xml:space="preserve">, </w:t>
      </w:r>
      <w:r>
        <w:rPr>
          <w:spacing w:val="1"/>
        </w:rPr>
        <w:t>an</w:t>
      </w:r>
      <w:r>
        <w:t xml:space="preserve">d </w:t>
      </w:r>
      <w:r>
        <w:rPr>
          <w:spacing w:val="2"/>
        </w:rPr>
        <w:t>lo</w:t>
      </w:r>
      <w:r>
        <w:rPr>
          <w:spacing w:val="4"/>
        </w:rPr>
        <w:t>c</w:t>
      </w:r>
      <w:r>
        <w:rPr>
          <w:spacing w:val="1"/>
        </w:rPr>
        <w:t>a</w:t>
      </w:r>
      <w:r>
        <w:t xml:space="preserve">l </w:t>
      </w:r>
      <w:r>
        <w:rPr>
          <w:spacing w:val="1"/>
        </w:rPr>
        <w:t>l</w:t>
      </w:r>
      <w:r>
        <w:t>a</w:t>
      </w:r>
      <w:r>
        <w:rPr>
          <w:spacing w:val="1"/>
        </w:rPr>
        <w:t>ws</w:t>
      </w:r>
      <w:r>
        <w:t xml:space="preserve">, </w:t>
      </w:r>
      <w:r>
        <w:rPr>
          <w:spacing w:val="1"/>
        </w:rPr>
        <w:t>r</w:t>
      </w:r>
      <w:r>
        <w:rPr>
          <w:spacing w:val="2"/>
        </w:rPr>
        <w:t>e</w:t>
      </w:r>
      <w:r>
        <w:rPr>
          <w:spacing w:val="1"/>
        </w:rPr>
        <w:t>gul</w:t>
      </w:r>
      <w:r>
        <w:t>a</w:t>
      </w:r>
      <w:r>
        <w:rPr>
          <w:spacing w:val="2"/>
        </w:rPr>
        <w:t>tio</w:t>
      </w:r>
      <w:r>
        <w:rPr>
          <w:spacing w:val="1"/>
        </w:rPr>
        <w:t>ns</w:t>
      </w:r>
      <w:r>
        <w:t xml:space="preserve">, </w:t>
      </w:r>
      <w:r>
        <w:rPr>
          <w:spacing w:val="1"/>
        </w:rPr>
        <w:t>an</w:t>
      </w:r>
      <w:r>
        <w:t xml:space="preserve">d </w:t>
      </w:r>
      <w:r>
        <w:rPr>
          <w:spacing w:val="1"/>
        </w:rPr>
        <w:t>gu</w:t>
      </w:r>
      <w:r>
        <w:rPr>
          <w:spacing w:val="2"/>
        </w:rPr>
        <w:t>i</w:t>
      </w:r>
      <w:r>
        <w:rPr>
          <w:spacing w:val="1"/>
        </w:rPr>
        <w:t>d</w:t>
      </w:r>
      <w:r>
        <w:rPr>
          <w:spacing w:val="2"/>
        </w:rPr>
        <w:t>e</w:t>
      </w:r>
      <w:r>
        <w:rPr>
          <w:spacing w:val="1"/>
        </w:rPr>
        <w:t>lin</w:t>
      </w:r>
      <w:r>
        <w:rPr>
          <w:spacing w:val="2"/>
        </w:rPr>
        <w:t>e</w:t>
      </w:r>
      <w:r>
        <w:t xml:space="preserve">s </w:t>
      </w:r>
      <w:r>
        <w:rPr>
          <w:spacing w:val="2"/>
        </w:rPr>
        <w:t>w</w:t>
      </w:r>
      <w:r>
        <w:rPr>
          <w:spacing w:val="1"/>
        </w:rPr>
        <w:t>i</w:t>
      </w:r>
      <w:r>
        <w:rPr>
          <w:spacing w:val="2"/>
        </w:rPr>
        <w:t>t</w:t>
      </w:r>
      <w:r>
        <w:t xml:space="preserve">h </w:t>
      </w:r>
      <w:r>
        <w:rPr>
          <w:spacing w:val="1"/>
        </w:rPr>
        <w:t>r</w:t>
      </w:r>
      <w:r>
        <w:rPr>
          <w:spacing w:val="2"/>
        </w:rPr>
        <w:t>e</w:t>
      </w:r>
      <w:r>
        <w:rPr>
          <w:spacing w:val="1"/>
        </w:rPr>
        <w:t>s</w:t>
      </w:r>
      <w:r>
        <w:rPr>
          <w:spacing w:val="2"/>
        </w:rPr>
        <w:t>pe</w:t>
      </w:r>
      <w:r>
        <w:rPr>
          <w:spacing w:val="3"/>
        </w:rPr>
        <w:t>c</w:t>
      </w:r>
      <w:r>
        <w:t xml:space="preserve">t to </w:t>
      </w:r>
      <w:r>
        <w:rPr>
          <w:spacing w:val="2"/>
        </w:rPr>
        <w:t>pr</w:t>
      </w:r>
      <w:r>
        <w:rPr>
          <w:spacing w:val="-1"/>
        </w:rPr>
        <w:t>o</w:t>
      </w:r>
      <w:r>
        <w:rPr>
          <w:spacing w:val="2"/>
        </w:rPr>
        <w:t>vi</w:t>
      </w:r>
      <w:r>
        <w:t>d</w:t>
      </w:r>
      <w:r>
        <w:rPr>
          <w:spacing w:val="1"/>
        </w:rPr>
        <w:t>in</w:t>
      </w:r>
      <w:r>
        <w:t xml:space="preserve">g </w:t>
      </w:r>
      <w:r>
        <w:rPr>
          <w:spacing w:val="1"/>
        </w:rPr>
        <w:t>rea</w:t>
      </w:r>
      <w:r>
        <w:rPr>
          <w:spacing w:val="2"/>
        </w:rPr>
        <w:t>so</w:t>
      </w:r>
      <w:r>
        <w:rPr>
          <w:spacing w:val="1"/>
        </w:rPr>
        <w:t>nabl</w:t>
      </w:r>
      <w:r>
        <w:t>e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1"/>
        </w:rPr>
        <w:t>a</w:t>
      </w:r>
      <w:r>
        <w:t xml:space="preserve">s </w:t>
      </w:r>
      <w:r>
        <w:rPr>
          <w:spacing w:val="1"/>
        </w:rPr>
        <w:t>r</w:t>
      </w:r>
      <w:r>
        <w:rPr>
          <w:spacing w:val="2"/>
        </w:rPr>
        <w:t>e</w:t>
      </w:r>
      <w:r>
        <w:rPr>
          <w:spacing w:val="1"/>
        </w:rPr>
        <w:t>quir</w:t>
      </w:r>
      <w:r>
        <w:rPr>
          <w:spacing w:val="2"/>
        </w:rPr>
        <w:t>e</w:t>
      </w:r>
      <w:r>
        <w:t xml:space="preserve">d to offer </w:t>
      </w:r>
      <w:r>
        <w:rPr>
          <w:spacing w:val="2"/>
        </w:rPr>
        <w:t>e</w:t>
      </w:r>
      <w:r>
        <w:rPr>
          <w:spacing w:val="1"/>
        </w:rPr>
        <w:t>qua</w:t>
      </w:r>
      <w:r>
        <w:t xml:space="preserve">l </w:t>
      </w:r>
      <w:r>
        <w:rPr>
          <w:spacing w:val="2"/>
        </w:rPr>
        <w:t>e</w:t>
      </w:r>
      <w:r>
        <w:rPr>
          <w:spacing w:val="1"/>
        </w:rPr>
        <w:t>du</w:t>
      </w:r>
      <w:r>
        <w:rPr>
          <w:spacing w:val="4"/>
        </w:rPr>
        <w:t>c</w:t>
      </w:r>
      <w:r>
        <w:t>a</w:t>
      </w:r>
      <w:r>
        <w:rPr>
          <w:spacing w:val="2"/>
        </w:rPr>
        <w:t>tio</w:t>
      </w:r>
      <w:r>
        <w:rPr>
          <w:spacing w:val="1"/>
        </w:rPr>
        <w:t>na</w:t>
      </w:r>
      <w:r>
        <w:t xml:space="preserve">l </w:t>
      </w:r>
      <w:r>
        <w:rPr>
          <w:spacing w:val="2"/>
        </w:rPr>
        <w:t>o</w:t>
      </w:r>
      <w:r>
        <w:rPr>
          <w:spacing w:val="1"/>
        </w:rPr>
        <w:t>p</w:t>
      </w:r>
      <w:r>
        <w:rPr>
          <w:spacing w:val="2"/>
        </w:rPr>
        <w:t>po</w:t>
      </w:r>
      <w:r>
        <w:rPr>
          <w:spacing w:val="8"/>
        </w:rPr>
        <w:t>r</w:t>
      </w:r>
      <w:r>
        <w:rPr>
          <w:spacing w:val="1"/>
        </w:rPr>
        <w:t>tuni</w:t>
      </w:r>
      <w:r>
        <w:rPr>
          <w:spacing w:val="2"/>
        </w:rPr>
        <w:t>tie</w:t>
      </w:r>
      <w:r>
        <w:t xml:space="preserve">s to </w:t>
      </w:r>
      <w:r>
        <w:rPr>
          <w:spacing w:val="1"/>
        </w:rPr>
        <w:t>qual</w:t>
      </w:r>
      <w:r>
        <w:rPr>
          <w:spacing w:val="3"/>
        </w:rPr>
        <w:t>i</w:t>
      </w:r>
      <w:r>
        <w:t>f</w:t>
      </w:r>
      <w:r>
        <w:rPr>
          <w:spacing w:val="3"/>
        </w:rPr>
        <w:t>i</w:t>
      </w:r>
      <w:r>
        <w:rPr>
          <w:spacing w:val="2"/>
        </w:rPr>
        <w:t>e</w:t>
      </w:r>
      <w:r>
        <w:t>d d</w:t>
      </w:r>
      <w:r>
        <w:rPr>
          <w:spacing w:val="1"/>
        </w:rPr>
        <w:t>i</w:t>
      </w:r>
      <w:r>
        <w:rPr>
          <w:spacing w:val="2"/>
        </w:rPr>
        <w:t>s</w:t>
      </w:r>
      <w:r>
        <w:rPr>
          <w:spacing w:val="1"/>
        </w:rPr>
        <w:t>abl</w:t>
      </w:r>
      <w:r>
        <w:rPr>
          <w:spacing w:val="2"/>
        </w:rPr>
        <w:t>e</w:t>
      </w:r>
      <w:r>
        <w:t xml:space="preserve">d </w:t>
      </w:r>
      <w:r>
        <w:rPr>
          <w:spacing w:val="1"/>
        </w:rPr>
        <w:t>in</w:t>
      </w:r>
      <w:r>
        <w:t>d</w:t>
      </w:r>
      <w:r>
        <w:rPr>
          <w:spacing w:val="1"/>
        </w:rPr>
        <w:t>i</w:t>
      </w:r>
      <w:r>
        <w:rPr>
          <w:spacing w:val="2"/>
        </w:rPr>
        <w:t>vi</w:t>
      </w:r>
      <w:r>
        <w:rPr>
          <w:spacing w:val="1"/>
        </w:rPr>
        <w:t>dual</w:t>
      </w:r>
      <w:r>
        <w:t>s.</w:t>
      </w:r>
    </w:p>
    <w:p w14:paraId="17E386DF" w14:textId="77777777" w:rsidR="00D21D8F" w:rsidRDefault="00D21D8F" w:rsidP="00D21D8F"/>
    <w:p w14:paraId="0EB9C9B8" w14:textId="77777777" w:rsidR="00D21D8F" w:rsidRDefault="00D21D8F" w:rsidP="00D21D8F">
      <w:pPr>
        <w:rPr>
          <w:spacing w:val="1"/>
        </w:rPr>
      </w:pPr>
      <w:r>
        <w:rPr>
          <w:spacing w:val="4"/>
        </w:rPr>
        <w:t xml:space="preserve">To qualify for an academic accommodation under ADA, the student must provide </w:t>
      </w:r>
      <w:r>
        <w:rPr>
          <w:spacing w:val="1"/>
        </w:rPr>
        <w:t>ad</w:t>
      </w:r>
      <w:r>
        <w:rPr>
          <w:spacing w:val="2"/>
        </w:rPr>
        <w:t>e</w:t>
      </w:r>
      <w:r>
        <w:rPr>
          <w:spacing w:val="1"/>
        </w:rPr>
        <w:t>qu</w:t>
      </w:r>
      <w:r>
        <w:t xml:space="preserve">ate </w:t>
      </w:r>
      <w:r>
        <w:rPr>
          <w:spacing w:val="1"/>
        </w:rPr>
        <w:t>d</w:t>
      </w:r>
      <w:r>
        <w:rPr>
          <w:spacing w:val="2"/>
        </w:rPr>
        <w:t>o</w:t>
      </w:r>
      <w:r>
        <w:rPr>
          <w:spacing w:val="3"/>
        </w:rPr>
        <w:t>c</w:t>
      </w:r>
      <w:r>
        <w:rPr>
          <w:spacing w:val="1"/>
        </w:rPr>
        <w:t>u</w:t>
      </w:r>
      <w:r>
        <w:rPr>
          <w:spacing w:val="2"/>
        </w:rPr>
        <w:t>m</w:t>
      </w:r>
      <w:r>
        <w:rPr>
          <w:spacing w:val="1"/>
        </w:rPr>
        <w:t>e</w:t>
      </w:r>
      <w:r>
        <w:t>n</w:t>
      </w:r>
      <w:r>
        <w:rPr>
          <w:spacing w:val="3"/>
        </w:rPr>
        <w:t>t</w:t>
      </w:r>
      <w:r>
        <w:t>a</w:t>
      </w:r>
      <w:r>
        <w:rPr>
          <w:spacing w:val="2"/>
        </w:rPr>
        <w:t>tio</w:t>
      </w:r>
      <w:r>
        <w:t>n of a d</w:t>
      </w:r>
      <w:r>
        <w:rPr>
          <w:spacing w:val="1"/>
        </w:rPr>
        <w:t>i</w:t>
      </w:r>
      <w:r>
        <w:rPr>
          <w:spacing w:val="2"/>
        </w:rPr>
        <w:t>s</w:t>
      </w:r>
      <w:r>
        <w:rPr>
          <w:spacing w:val="1"/>
        </w:rPr>
        <w:t>abili</w:t>
      </w:r>
      <w:r>
        <w:rPr>
          <w:spacing w:val="5"/>
        </w:rPr>
        <w:t>t</w:t>
      </w:r>
      <w:r>
        <w:rPr>
          <w:spacing w:val="-9"/>
        </w:rPr>
        <w:t xml:space="preserve">y. </w:t>
      </w:r>
      <w:r>
        <w:rPr>
          <w:spacing w:val="4"/>
        </w:rPr>
        <w:t xml:space="preserve"> Students seeking academic accommodations should contact the campus ADA Coordinator, Ariana Marron,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14:paraId="087C4DDF" w14:textId="77777777" w:rsidR="00D21D8F" w:rsidRDefault="00D21D8F" w:rsidP="00D21D8F"/>
    <w:p w14:paraId="23C41611" w14:textId="77777777" w:rsidR="00D21D8F" w:rsidRDefault="00D21D8F" w:rsidP="00D21D8F">
      <w:r>
        <w:rPr>
          <w:spacing w:val="2"/>
        </w:rPr>
        <w:t>After the academic accommodations have been determined, the students’ instructors will be notified by the ADA Coordinator. If</w:t>
      </w:r>
      <w:r>
        <w:t xml:space="preserve"> </w:t>
      </w:r>
      <w:r>
        <w:rPr>
          <w:spacing w:val="1"/>
        </w:rPr>
        <w:t>a</w:t>
      </w:r>
      <w:r>
        <w:rPr>
          <w:spacing w:val="-2"/>
        </w:rPr>
        <w:t>n</w:t>
      </w:r>
      <w:r>
        <w:t xml:space="preserve">y </w:t>
      </w:r>
      <w:r>
        <w:rPr>
          <w:spacing w:val="2"/>
        </w:rPr>
        <w:t>pro</w:t>
      </w:r>
      <w:r>
        <w:rPr>
          <w:spacing w:val="1"/>
        </w:rPr>
        <w:t>blem</w:t>
      </w:r>
      <w:r>
        <w:t xml:space="preserve">s </w:t>
      </w:r>
      <w:r>
        <w:rPr>
          <w:spacing w:val="2"/>
        </w:rPr>
        <w:t>o</w:t>
      </w:r>
      <w:r>
        <w:t xml:space="preserve">r </w:t>
      </w:r>
      <w:r>
        <w:rPr>
          <w:spacing w:val="4"/>
        </w:rPr>
        <w:t>c</w:t>
      </w:r>
      <w:r>
        <w:rPr>
          <w:spacing w:val="2"/>
        </w:rPr>
        <w:t>o</w:t>
      </w:r>
      <w:r>
        <w:rPr>
          <w:spacing w:val="1"/>
        </w:rPr>
        <w:t>n</w:t>
      </w:r>
      <w:r>
        <w:rPr>
          <w:spacing w:val="4"/>
        </w:rPr>
        <w:t>c</w:t>
      </w:r>
      <w:r>
        <w:rPr>
          <w:spacing w:val="1"/>
        </w:rPr>
        <w:t>e</w:t>
      </w:r>
      <w:r>
        <w:rPr>
          <w:spacing w:val="4"/>
        </w:rPr>
        <w:t>r</w:t>
      </w:r>
      <w:r>
        <w:rPr>
          <w:spacing w:val="1"/>
        </w:rPr>
        <w:t>n</w:t>
      </w:r>
      <w:r>
        <w:t xml:space="preserve">s </w:t>
      </w:r>
      <w:r>
        <w:rPr>
          <w:spacing w:val="1"/>
        </w:rPr>
        <w:t>r</w:t>
      </w:r>
      <w:r>
        <w:rPr>
          <w:spacing w:val="2"/>
        </w:rPr>
        <w:t>e</w:t>
      </w:r>
      <w:r>
        <w:rPr>
          <w:spacing w:val="1"/>
        </w:rPr>
        <w:t>ga</w:t>
      </w:r>
      <w:r>
        <w:rPr>
          <w:spacing w:val="2"/>
        </w:rPr>
        <w:t>r</w:t>
      </w:r>
      <w:r>
        <w:t>d</w:t>
      </w:r>
      <w:r>
        <w:rPr>
          <w:spacing w:val="1"/>
        </w:rPr>
        <w:t>in</w:t>
      </w:r>
      <w:r>
        <w:t xml:space="preserve">g </w:t>
      </w:r>
      <w:r>
        <w:rPr>
          <w:spacing w:val="2"/>
        </w:rPr>
        <w:t>t</w:t>
      </w:r>
      <w:r>
        <w:rPr>
          <w:spacing w:val="1"/>
        </w:rPr>
        <w:t>h</w:t>
      </w:r>
      <w:r>
        <w:t xml:space="preserve">e </w:t>
      </w:r>
      <w:r>
        <w:rPr>
          <w:spacing w:val="2"/>
        </w:rPr>
        <w:t>pr</w:t>
      </w:r>
      <w:r>
        <w:rPr>
          <w:spacing w:val="-1"/>
        </w:rPr>
        <w:t>o</w:t>
      </w:r>
      <w:r>
        <w:rPr>
          <w:spacing w:val="2"/>
        </w:rPr>
        <w:t>v</w:t>
      </w:r>
      <w:r>
        <w:rPr>
          <w:spacing w:val="1"/>
        </w:rPr>
        <w:t>is</w:t>
      </w:r>
      <w:r>
        <w:rPr>
          <w:spacing w:val="2"/>
        </w:rPr>
        <w:t>io</w:t>
      </w:r>
      <w:r>
        <w:t>n of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2"/>
        </w:rPr>
        <w:t>o</w:t>
      </w:r>
      <w:r>
        <w:rPr>
          <w:spacing w:val="4"/>
        </w:rPr>
        <w:t>c</w:t>
      </w:r>
      <w:r>
        <w:rPr>
          <w:spacing w:val="3"/>
        </w:rPr>
        <w:t>c</w:t>
      </w:r>
      <w:r>
        <w:rPr>
          <w:spacing w:val="1"/>
        </w:rPr>
        <w:t>u</w:t>
      </w:r>
      <w:r>
        <w:rPr>
          <w:spacing w:val="-10"/>
        </w:rPr>
        <w:t>r</w:t>
      </w:r>
      <w:r>
        <w:t xml:space="preserve">, </w:t>
      </w:r>
      <w:r>
        <w:rPr>
          <w:spacing w:val="2"/>
        </w:rPr>
        <w:t>t</w:t>
      </w:r>
      <w:r>
        <w:rPr>
          <w:spacing w:val="1"/>
        </w:rPr>
        <w:t>h</w:t>
      </w:r>
      <w:r>
        <w:t>e s</w:t>
      </w:r>
      <w:r>
        <w:rPr>
          <w:spacing w:val="1"/>
        </w:rPr>
        <w:t>tude</w:t>
      </w:r>
      <w:r>
        <w:t xml:space="preserve">nt </w:t>
      </w:r>
      <w:r>
        <w:rPr>
          <w:spacing w:val="1"/>
        </w:rPr>
        <w:t>mu</w:t>
      </w:r>
      <w:r>
        <w:t xml:space="preserve">st </w:t>
      </w:r>
      <w:r>
        <w:rPr>
          <w:spacing w:val="1"/>
        </w:rPr>
        <w:t>i</w:t>
      </w:r>
      <w:r>
        <w:t>n</w:t>
      </w:r>
      <w:r>
        <w:rPr>
          <w:spacing w:val="1"/>
        </w:rPr>
        <w:t>f</w:t>
      </w:r>
      <w:r>
        <w:rPr>
          <w:spacing w:val="2"/>
        </w:rPr>
        <w:t>o</w:t>
      </w:r>
      <w:r>
        <w:rPr>
          <w:spacing w:val="4"/>
        </w:rPr>
        <w:t>r</w:t>
      </w:r>
      <w:r>
        <w:t xml:space="preserve">m </w:t>
      </w:r>
      <w:r>
        <w:rPr>
          <w:spacing w:val="2"/>
        </w:rPr>
        <w:t>t</w:t>
      </w:r>
      <w:r>
        <w:rPr>
          <w:spacing w:val="1"/>
        </w:rPr>
        <w:t>h</w:t>
      </w:r>
      <w:r>
        <w:t xml:space="preserve">e </w:t>
      </w:r>
      <w:r>
        <w:rPr>
          <w:spacing w:val="4"/>
        </w:rPr>
        <w:t>A</w:t>
      </w:r>
      <w:r>
        <w:rPr>
          <w:spacing w:val="-2"/>
        </w:rPr>
        <w:t>D</w:t>
      </w:r>
      <w:r>
        <w:t xml:space="preserve">A </w:t>
      </w:r>
      <w:r>
        <w:rPr>
          <w:spacing w:val="3"/>
        </w:rPr>
        <w:t>C</w:t>
      </w:r>
      <w:r>
        <w:rPr>
          <w:spacing w:val="2"/>
        </w:rPr>
        <w:t>oor</w:t>
      </w:r>
      <w:r>
        <w:t>d</w:t>
      </w:r>
      <w:r>
        <w:rPr>
          <w:spacing w:val="1"/>
        </w:rPr>
        <w:t>in</w:t>
      </w:r>
      <w:r>
        <w:t>at</w:t>
      </w:r>
      <w:r>
        <w:rPr>
          <w:spacing w:val="2"/>
        </w:rPr>
        <w:t>o</w:t>
      </w:r>
      <w:r>
        <w:t xml:space="preserve">r. If </w:t>
      </w:r>
      <w:r>
        <w:rPr>
          <w:spacing w:val="2"/>
        </w:rPr>
        <w:t>t</w:t>
      </w:r>
      <w:r>
        <w:rPr>
          <w:spacing w:val="1"/>
        </w:rPr>
        <w:t>h</w:t>
      </w:r>
      <w:r>
        <w:t>e s</w:t>
      </w:r>
      <w:r>
        <w:rPr>
          <w:spacing w:val="1"/>
        </w:rPr>
        <w:t>tude</w:t>
      </w:r>
      <w:r>
        <w:t>nt f</w:t>
      </w:r>
      <w:r>
        <w:rPr>
          <w:spacing w:val="2"/>
        </w:rPr>
        <w:t>ee</w:t>
      </w:r>
      <w:r>
        <w:rPr>
          <w:spacing w:val="1"/>
        </w:rPr>
        <w:t>l</w:t>
      </w:r>
      <w:r>
        <w:t>s a</w:t>
      </w:r>
      <w:r>
        <w:rPr>
          <w:spacing w:val="4"/>
        </w:rPr>
        <w:t>cc</w:t>
      </w:r>
      <w:r>
        <w:rPr>
          <w:spacing w:val="2"/>
        </w:rPr>
        <w:t>o</w:t>
      </w:r>
      <w:r>
        <w:rPr>
          <w:spacing w:val="1"/>
        </w:rPr>
        <w:t>m</w:t>
      </w:r>
      <w:r>
        <w:rPr>
          <w:spacing w:val="2"/>
        </w:rPr>
        <w:t>mo</w:t>
      </w:r>
      <w:r>
        <w:rPr>
          <w:spacing w:val="1"/>
        </w:rPr>
        <w:t>d</w:t>
      </w:r>
      <w:r>
        <w:t>a</w:t>
      </w:r>
      <w:r>
        <w:rPr>
          <w:spacing w:val="2"/>
        </w:rPr>
        <w:t>tio</w:t>
      </w:r>
      <w:r>
        <w:t xml:space="preserve">n </w:t>
      </w:r>
      <w:r>
        <w:rPr>
          <w:spacing w:val="1"/>
        </w:rPr>
        <w:t>i</w:t>
      </w:r>
      <w:r>
        <w:t xml:space="preserve">s </w:t>
      </w:r>
      <w:r>
        <w:rPr>
          <w:spacing w:val="1"/>
        </w:rPr>
        <w:t>n</w:t>
      </w:r>
      <w:r>
        <w:t xml:space="preserve">ot </w:t>
      </w:r>
      <w:r>
        <w:rPr>
          <w:spacing w:val="2"/>
        </w:rPr>
        <w:t>b</w:t>
      </w:r>
      <w:r>
        <w:rPr>
          <w:spacing w:val="1"/>
        </w:rPr>
        <w:t>ein</w:t>
      </w:r>
      <w:r>
        <w:t xml:space="preserve">g </w:t>
      </w:r>
      <w:r>
        <w:rPr>
          <w:spacing w:val="1"/>
        </w:rPr>
        <w:t>mad</w:t>
      </w:r>
      <w:r>
        <w:t xml:space="preserve">e </w:t>
      </w:r>
      <w:r>
        <w:rPr>
          <w:spacing w:val="1"/>
        </w:rPr>
        <w:t>ap</w:t>
      </w:r>
      <w:r>
        <w:rPr>
          <w:spacing w:val="2"/>
        </w:rPr>
        <w:t>prop</w:t>
      </w:r>
      <w:r>
        <w:rPr>
          <w:spacing w:val="4"/>
        </w:rPr>
        <w:t>r</w:t>
      </w:r>
      <w:r>
        <w:rPr>
          <w:spacing w:val="1"/>
        </w:rPr>
        <w:t>i</w:t>
      </w:r>
      <w:r>
        <w:t>at</w:t>
      </w:r>
      <w:r>
        <w:rPr>
          <w:spacing w:val="2"/>
        </w:rPr>
        <w:t>e</w:t>
      </w:r>
      <w:r>
        <w:rPr>
          <w:spacing w:val="1"/>
        </w:rPr>
        <w:t>l</w:t>
      </w:r>
      <w:r>
        <w:rPr>
          <w:spacing w:val="-9"/>
        </w:rPr>
        <w:t>y</w:t>
      </w:r>
      <w:r>
        <w:t xml:space="preserve">, </w:t>
      </w:r>
      <w:r>
        <w:rPr>
          <w:spacing w:val="2"/>
        </w:rPr>
        <w:t>t</w:t>
      </w:r>
      <w:r>
        <w:rPr>
          <w:spacing w:val="1"/>
        </w:rPr>
        <w:t>h</w:t>
      </w:r>
      <w:r>
        <w:t>e s</w:t>
      </w:r>
      <w:r>
        <w:rPr>
          <w:spacing w:val="1"/>
        </w:rPr>
        <w:t>tude</w:t>
      </w:r>
      <w:r>
        <w:t xml:space="preserve">nt </w:t>
      </w:r>
      <w:r>
        <w:rPr>
          <w:spacing w:val="1"/>
        </w:rPr>
        <w:t>m</w:t>
      </w:r>
      <w:r>
        <w:rPr>
          <w:spacing w:val="-2"/>
        </w:rPr>
        <w:t>a</w:t>
      </w:r>
      <w:r>
        <w:t xml:space="preserve">y </w:t>
      </w:r>
      <w:r>
        <w:rPr>
          <w:spacing w:val="1"/>
        </w:rPr>
        <w:t>f</w:t>
      </w:r>
      <w:r>
        <w:rPr>
          <w:spacing w:val="2"/>
        </w:rPr>
        <w:t>o</w:t>
      </w:r>
      <w:r>
        <w:rPr>
          <w:spacing w:val="1"/>
        </w:rPr>
        <w:t>l</w:t>
      </w:r>
      <w:r>
        <w:rPr>
          <w:spacing w:val="2"/>
        </w:rPr>
        <w:t>l</w:t>
      </w:r>
      <w:r>
        <w:t xml:space="preserve">ow </w:t>
      </w:r>
      <w:r>
        <w:rPr>
          <w:spacing w:val="2"/>
        </w:rPr>
        <w:t>t</w:t>
      </w:r>
      <w:r>
        <w:rPr>
          <w:spacing w:val="1"/>
        </w:rPr>
        <w:t>h</w:t>
      </w:r>
      <w:r>
        <w:t xml:space="preserve">e </w:t>
      </w:r>
      <w:r>
        <w:rPr>
          <w:spacing w:val="1"/>
        </w:rPr>
        <w:t>publish</w:t>
      </w:r>
      <w:r>
        <w:rPr>
          <w:spacing w:val="2"/>
        </w:rPr>
        <w:t>e</w:t>
      </w:r>
      <w:r>
        <w:t xml:space="preserve">d </w:t>
      </w:r>
      <w:r>
        <w:rPr>
          <w:spacing w:val="2"/>
        </w:rPr>
        <w:t>S</w:t>
      </w:r>
      <w:r>
        <w:rPr>
          <w:spacing w:val="1"/>
        </w:rPr>
        <w:t>tude</w:t>
      </w:r>
      <w:r>
        <w:t xml:space="preserve">nt </w:t>
      </w:r>
      <w:r>
        <w:rPr>
          <w:spacing w:val="3"/>
        </w:rPr>
        <w:t>G</w:t>
      </w:r>
      <w:r>
        <w:rPr>
          <w:spacing w:val="4"/>
        </w:rPr>
        <w:t>r</w:t>
      </w:r>
      <w:r>
        <w:rPr>
          <w:spacing w:val="2"/>
        </w:rPr>
        <w:t>i</w:t>
      </w:r>
      <w:r>
        <w:rPr>
          <w:spacing w:val="-2"/>
        </w:rPr>
        <w:t>e</w:t>
      </w:r>
      <w:r>
        <w:rPr>
          <w:spacing w:val="-1"/>
        </w:rPr>
        <w:t>v</w:t>
      </w:r>
      <w:r>
        <w:rPr>
          <w:spacing w:val="1"/>
        </w:rPr>
        <w:t>an</w:t>
      </w:r>
      <w:r>
        <w:rPr>
          <w:spacing w:val="4"/>
        </w:rPr>
        <w:t>c</w:t>
      </w:r>
      <w:r>
        <w:t>e P</w:t>
      </w:r>
      <w:r>
        <w:rPr>
          <w:spacing w:val="2"/>
        </w:rPr>
        <w:t>ro</w:t>
      </w:r>
      <w:r>
        <w:rPr>
          <w:spacing w:val="4"/>
        </w:rPr>
        <w:t>c</w:t>
      </w:r>
      <w:r>
        <w:rPr>
          <w:spacing w:val="2"/>
        </w:rPr>
        <w:t>e</w:t>
      </w:r>
      <w:r>
        <w:rPr>
          <w:spacing w:val="1"/>
        </w:rPr>
        <w:t>dur</w:t>
      </w:r>
      <w:r>
        <w:rPr>
          <w:spacing w:val="2"/>
        </w:rPr>
        <w:t>e</w:t>
      </w:r>
      <w:r>
        <w:t>s.</w:t>
      </w:r>
    </w:p>
    <w:p w14:paraId="348F4A8A" w14:textId="77777777" w:rsidR="007944A9" w:rsidRPr="00654974" w:rsidRDefault="007944A9" w:rsidP="00D21D8F">
      <w:pPr>
        <w:rPr>
          <w:rFonts w:cs="Arial"/>
        </w:rPr>
      </w:pPr>
    </w:p>
    <w:sectPr w:rsidR="007944A9" w:rsidRPr="00654974" w:rsidSect="008F39E3">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charset w:val="4D"/>
    <w:family w:val="auto"/>
    <w:pitch w:val="default"/>
    <w:sig w:usb0="00000003" w:usb1="00000000" w:usb2="00000000" w:usb3="00000000" w:csb0="00000001" w:csb1="00000000"/>
  </w:font>
  <w:font w:name="Arial-BoldMT">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MT">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Wingdings-Regular">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5150B01"/>
    <w:multiLevelType w:val="hybridMultilevel"/>
    <w:tmpl w:val="BA2A78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2">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7">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3676B2"/>
    <w:multiLevelType w:val="hybridMultilevel"/>
    <w:tmpl w:val="A38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2">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18"/>
  </w:num>
  <w:num w:numId="6">
    <w:abstractNumId w:val="12"/>
  </w:num>
  <w:num w:numId="7">
    <w:abstractNumId w:val="22"/>
  </w:num>
  <w:num w:numId="8">
    <w:abstractNumId w:val="16"/>
  </w:num>
  <w:num w:numId="9">
    <w:abstractNumId w:val="4"/>
  </w:num>
  <w:num w:numId="10">
    <w:abstractNumId w:val="7"/>
  </w:num>
  <w:num w:numId="11">
    <w:abstractNumId w:val="21"/>
  </w:num>
  <w:num w:numId="12">
    <w:abstractNumId w:val="13"/>
  </w:num>
  <w:num w:numId="13">
    <w:abstractNumId w:val="0"/>
  </w:num>
  <w:num w:numId="14">
    <w:abstractNumId w:val="8"/>
  </w:num>
  <w:num w:numId="15">
    <w:abstractNumId w:val="6"/>
  </w:num>
  <w:num w:numId="16">
    <w:abstractNumId w:val="17"/>
  </w:num>
  <w:num w:numId="17">
    <w:abstractNumId w:val="5"/>
  </w:num>
  <w:num w:numId="18">
    <w:abstractNumId w:val="15"/>
  </w:num>
  <w:num w:numId="19">
    <w:abstractNumId w:val="14"/>
  </w:num>
  <w:num w:numId="20">
    <w:abstractNumId w:val="20"/>
  </w:num>
  <w:num w:numId="21">
    <w:abstractNumId w:val="10"/>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52C"/>
    <w:rsid w:val="00025FF2"/>
    <w:rsid w:val="00030EED"/>
    <w:rsid w:val="00043640"/>
    <w:rsid w:val="00045205"/>
    <w:rsid w:val="00067438"/>
    <w:rsid w:val="00071551"/>
    <w:rsid w:val="00080A6A"/>
    <w:rsid w:val="00092E66"/>
    <w:rsid w:val="000B1487"/>
    <w:rsid w:val="000B1501"/>
    <w:rsid w:val="000B3B9D"/>
    <w:rsid w:val="000B41CB"/>
    <w:rsid w:val="000B62ED"/>
    <w:rsid w:val="000B6F0D"/>
    <w:rsid w:val="000B798D"/>
    <w:rsid w:val="000C1ECE"/>
    <w:rsid w:val="000E794F"/>
    <w:rsid w:val="00172F0B"/>
    <w:rsid w:val="00191135"/>
    <w:rsid w:val="001957CC"/>
    <w:rsid w:val="001B476E"/>
    <w:rsid w:val="001D4241"/>
    <w:rsid w:val="001D5AE0"/>
    <w:rsid w:val="001E79FE"/>
    <w:rsid w:val="00213658"/>
    <w:rsid w:val="00251375"/>
    <w:rsid w:val="00260C04"/>
    <w:rsid w:val="002811B0"/>
    <w:rsid w:val="00283791"/>
    <w:rsid w:val="00293701"/>
    <w:rsid w:val="002C0B91"/>
    <w:rsid w:val="002D5CE3"/>
    <w:rsid w:val="0030543B"/>
    <w:rsid w:val="00306DB2"/>
    <w:rsid w:val="00312874"/>
    <w:rsid w:val="003647D8"/>
    <w:rsid w:val="00376127"/>
    <w:rsid w:val="0038141A"/>
    <w:rsid w:val="00382DE3"/>
    <w:rsid w:val="003B7C97"/>
    <w:rsid w:val="003C01A9"/>
    <w:rsid w:val="003F1FB0"/>
    <w:rsid w:val="0040248D"/>
    <w:rsid w:val="00403133"/>
    <w:rsid w:val="00411C02"/>
    <w:rsid w:val="004329E7"/>
    <w:rsid w:val="004338FE"/>
    <w:rsid w:val="0044787C"/>
    <w:rsid w:val="00461136"/>
    <w:rsid w:val="00484693"/>
    <w:rsid w:val="004A1ADE"/>
    <w:rsid w:val="004B6F7E"/>
    <w:rsid w:val="004C41D9"/>
    <w:rsid w:val="004D1B3F"/>
    <w:rsid w:val="00524D62"/>
    <w:rsid w:val="005266BE"/>
    <w:rsid w:val="005267C8"/>
    <w:rsid w:val="00546B01"/>
    <w:rsid w:val="005527E5"/>
    <w:rsid w:val="00564217"/>
    <w:rsid w:val="005670A3"/>
    <w:rsid w:val="0059201E"/>
    <w:rsid w:val="00596764"/>
    <w:rsid w:val="005A3E68"/>
    <w:rsid w:val="00607F8C"/>
    <w:rsid w:val="00624EAD"/>
    <w:rsid w:val="00624F0B"/>
    <w:rsid w:val="00654974"/>
    <w:rsid w:val="00655166"/>
    <w:rsid w:val="0066227C"/>
    <w:rsid w:val="0066419F"/>
    <w:rsid w:val="0066716C"/>
    <w:rsid w:val="0069446E"/>
    <w:rsid w:val="006A27BF"/>
    <w:rsid w:val="006A5901"/>
    <w:rsid w:val="006C0AE9"/>
    <w:rsid w:val="006C1670"/>
    <w:rsid w:val="007000A4"/>
    <w:rsid w:val="00701BD7"/>
    <w:rsid w:val="007041BF"/>
    <w:rsid w:val="00724612"/>
    <w:rsid w:val="00742488"/>
    <w:rsid w:val="00747938"/>
    <w:rsid w:val="00752877"/>
    <w:rsid w:val="007713B5"/>
    <w:rsid w:val="007944A9"/>
    <w:rsid w:val="00794502"/>
    <w:rsid w:val="007A2F65"/>
    <w:rsid w:val="007D1E6C"/>
    <w:rsid w:val="007E42D8"/>
    <w:rsid w:val="00804A56"/>
    <w:rsid w:val="0080548C"/>
    <w:rsid w:val="00805A72"/>
    <w:rsid w:val="008062F0"/>
    <w:rsid w:val="0082146B"/>
    <w:rsid w:val="008227DE"/>
    <w:rsid w:val="00834532"/>
    <w:rsid w:val="00834ED8"/>
    <w:rsid w:val="00843EE1"/>
    <w:rsid w:val="00846F61"/>
    <w:rsid w:val="0085594F"/>
    <w:rsid w:val="008720B5"/>
    <w:rsid w:val="00872815"/>
    <w:rsid w:val="00874B8E"/>
    <w:rsid w:val="00890047"/>
    <w:rsid w:val="008B0D7D"/>
    <w:rsid w:val="008C6A3C"/>
    <w:rsid w:val="008E15E1"/>
    <w:rsid w:val="008F39E3"/>
    <w:rsid w:val="008F7037"/>
    <w:rsid w:val="009104C4"/>
    <w:rsid w:val="00912B43"/>
    <w:rsid w:val="00912CBE"/>
    <w:rsid w:val="00921968"/>
    <w:rsid w:val="00924D08"/>
    <w:rsid w:val="00930772"/>
    <w:rsid w:val="00935ABA"/>
    <w:rsid w:val="00936B5B"/>
    <w:rsid w:val="00941EA2"/>
    <w:rsid w:val="0095298E"/>
    <w:rsid w:val="00956C64"/>
    <w:rsid w:val="00957883"/>
    <w:rsid w:val="0096125E"/>
    <w:rsid w:val="00962186"/>
    <w:rsid w:val="009A5A97"/>
    <w:rsid w:val="009D1599"/>
    <w:rsid w:val="009D3A34"/>
    <w:rsid w:val="009F3020"/>
    <w:rsid w:val="00A06C1E"/>
    <w:rsid w:val="00A162D8"/>
    <w:rsid w:val="00A25512"/>
    <w:rsid w:val="00A36C04"/>
    <w:rsid w:val="00A82C03"/>
    <w:rsid w:val="00A91E94"/>
    <w:rsid w:val="00AA1E8C"/>
    <w:rsid w:val="00AB6C49"/>
    <w:rsid w:val="00AD20B3"/>
    <w:rsid w:val="00AF073C"/>
    <w:rsid w:val="00AF754F"/>
    <w:rsid w:val="00B127AF"/>
    <w:rsid w:val="00B52B1C"/>
    <w:rsid w:val="00B57EBE"/>
    <w:rsid w:val="00B60ACC"/>
    <w:rsid w:val="00B6679B"/>
    <w:rsid w:val="00B676BF"/>
    <w:rsid w:val="00B955FD"/>
    <w:rsid w:val="00BA1CBB"/>
    <w:rsid w:val="00BA78C0"/>
    <w:rsid w:val="00BB0980"/>
    <w:rsid w:val="00BC0957"/>
    <w:rsid w:val="00BE47A4"/>
    <w:rsid w:val="00BF2996"/>
    <w:rsid w:val="00C07035"/>
    <w:rsid w:val="00C172DB"/>
    <w:rsid w:val="00C32FBD"/>
    <w:rsid w:val="00C50A9F"/>
    <w:rsid w:val="00CC1353"/>
    <w:rsid w:val="00CC3827"/>
    <w:rsid w:val="00CD0BCC"/>
    <w:rsid w:val="00D0469F"/>
    <w:rsid w:val="00D10F45"/>
    <w:rsid w:val="00D118C8"/>
    <w:rsid w:val="00D119FD"/>
    <w:rsid w:val="00D12D0B"/>
    <w:rsid w:val="00D14F77"/>
    <w:rsid w:val="00D21D8F"/>
    <w:rsid w:val="00D343D8"/>
    <w:rsid w:val="00D45582"/>
    <w:rsid w:val="00D57909"/>
    <w:rsid w:val="00D65E99"/>
    <w:rsid w:val="00D737FD"/>
    <w:rsid w:val="00D947BC"/>
    <w:rsid w:val="00DA464B"/>
    <w:rsid w:val="00DB2485"/>
    <w:rsid w:val="00DC2A67"/>
    <w:rsid w:val="00DC2E69"/>
    <w:rsid w:val="00DC5B81"/>
    <w:rsid w:val="00DD45CC"/>
    <w:rsid w:val="00DE7492"/>
    <w:rsid w:val="00DF3D27"/>
    <w:rsid w:val="00E020E9"/>
    <w:rsid w:val="00E30B71"/>
    <w:rsid w:val="00E437F4"/>
    <w:rsid w:val="00E6006A"/>
    <w:rsid w:val="00E63AD5"/>
    <w:rsid w:val="00E664DF"/>
    <w:rsid w:val="00E73A66"/>
    <w:rsid w:val="00E77F23"/>
    <w:rsid w:val="00E96348"/>
    <w:rsid w:val="00EE0E83"/>
    <w:rsid w:val="00EE60B6"/>
    <w:rsid w:val="00EF47EB"/>
    <w:rsid w:val="00F01B89"/>
    <w:rsid w:val="00F17465"/>
    <w:rsid w:val="00F2096C"/>
    <w:rsid w:val="00F427BC"/>
    <w:rsid w:val="00F4290F"/>
    <w:rsid w:val="00F46688"/>
    <w:rsid w:val="00F60AA5"/>
    <w:rsid w:val="00F67A4C"/>
    <w:rsid w:val="00F86BEE"/>
    <w:rsid w:val="00FA4028"/>
    <w:rsid w:val="00FA4422"/>
    <w:rsid w:val="00FB3C97"/>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F876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07F8C"/>
    <w:pPr>
      <w:keepNext/>
      <w:spacing w:before="240" w:after="60"/>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paragraph" w:styleId="Heading3">
    <w:name w:val="heading 3"/>
    <w:basedOn w:val="Normal"/>
    <w:next w:val="Normal"/>
    <w:link w:val="Heading3Char"/>
    <w:uiPriority w:val="9"/>
    <w:unhideWhenUsed/>
    <w:qFormat/>
    <w:rsid w:val="00804A56"/>
    <w:pPr>
      <w:keepNext/>
      <w:spacing w:before="240" w:after="60"/>
      <w:outlineLvl w:val="2"/>
    </w:pPr>
    <w:rPr>
      <w:rFonts w:ascii="Cambria" w:eastAsia="Times New Roman" w:hAnsi="Cambria"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39E3"/>
    <w:rPr>
      <w:color w:val="0000FF"/>
      <w:u w:val="single"/>
    </w:rPr>
  </w:style>
  <w:style w:type="character" w:customStyle="1" w:styleId="BalloonTextChar">
    <w:name w:val="Balloon Text Char"/>
    <w:rsid w:val="008F39E3"/>
    <w:rPr>
      <w:rFonts w:ascii="Tahoma" w:hAnsi="Tahoma" w:cs="Tahoma"/>
      <w:sz w:val="16"/>
      <w:szCs w:val="16"/>
    </w:rPr>
  </w:style>
  <w:style w:type="character" w:customStyle="1" w:styleId="ListLabel1">
    <w:name w:val="ListLabel 1"/>
    <w:rsid w:val="008F39E3"/>
    <w:rPr>
      <w:rFonts w:cs="Courier New"/>
    </w:rPr>
  </w:style>
  <w:style w:type="character" w:customStyle="1" w:styleId="Bullets">
    <w:name w:val="Bullets"/>
    <w:rsid w:val="008F39E3"/>
    <w:rPr>
      <w:rFonts w:ascii="OpenSymbol" w:eastAsia="OpenSymbol" w:hAnsi="OpenSymbol" w:cs="OpenSymbol"/>
    </w:rPr>
  </w:style>
  <w:style w:type="paragraph" w:customStyle="1" w:styleId="Heading">
    <w:name w:val="Heading"/>
    <w:basedOn w:val="Normal"/>
    <w:next w:val="BodyText"/>
    <w:rsid w:val="008F39E3"/>
    <w:pPr>
      <w:keepNext/>
      <w:spacing w:before="240" w:after="120"/>
    </w:pPr>
    <w:rPr>
      <w:sz w:val="28"/>
      <w:szCs w:val="28"/>
    </w:rPr>
  </w:style>
  <w:style w:type="paragraph" w:styleId="BodyText">
    <w:name w:val="Body Text"/>
    <w:basedOn w:val="Normal"/>
    <w:rsid w:val="008F39E3"/>
    <w:pPr>
      <w:spacing w:after="120"/>
    </w:pPr>
  </w:style>
  <w:style w:type="paragraph" w:styleId="List">
    <w:name w:val="List"/>
    <w:basedOn w:val="BodyText"/>
    <w:rsid w:val="008F39E3"/>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F39E3"/>
    <w:pPr>
      <w:suppressLineNumbers/>
    </w:pPr>
  </w:style>
  <w:style w:type="paragraph" w:customStyle="1" w:styleId="ColorfulList-Accent11">
    <w:name w:val="Colorful List - Accent 11"/>
    <w:basedOn w:val="Normal"/>
    <w:uiPriority w:val="34"/>
    <w:rsid w:val="008F39E3"/>
    <w:pPr>
      <w:ind w:left="720"/>
    </w:pPr>
  </w:style>
  <w:style w:type="paragraph" w:styleId="BalloonText">
    <w:name w:val="Balloon Text"/>
    <w:basedOn w:val="Normal"/>
    <w:rsid w:val="008F39E3"/>
    <w:pPr>
      <w:spacing w:line="100" w:lineRule="atLeast"/>
    </w:pPr>
    <w:rPr>
      <w:rFonts w:ascii="Tahoma" w:hAnsi="Tahoma" w:cs="Tahoma"/>
      <w:sz w:val="16"/>
      <w:szCs w:val="16"/>
    </w:rPr>
  </w:style>
  <w:style w:type="paragraph" w:customStyle="1" w:styleId="Arial">
    <w:name w:val="Arial"/>
    <w:rsid w:val="008F39E3"/>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F39E3"/>
    <w:pPr>
      <w:suppressLineNumbers/>
    </w:pPr>
  </w:style>
  <w:style w:type="paragraph" w:customStyle="1" w:styleId="NoParagraphStyle">
    <w:name w:val="[No Paragraph Style]"/>
    <w:rsid w:val="008F39E3"/>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F39E3"/>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07F8C"/>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96125E"/>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96125E"/>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paragraph" w:styleId="Header">
    <w:name w:val="header"/>
    <w:basedOn w:val="Normal"/>
    <w:link w:val="HeaderChar"/>
    <w:semiHidden/>
    <w:rsid w:val="00794502"/>
    <w:pPr>
      <w:tabs>
        <w:tab w:val="center" w:pos="4320"/>
        <w:tab w:val="right" w:pos="8640"/>
      </w:tabs>
      <w:suppressAutoHyphens w:val="0"/>
    </w:pPr>
    <w:rPr>
      <w:rFonts w:eastAsia="Times New Roman" w:cs="Arial"/>
      <w:bCs/>
      <w:kern w:val="0"/>
      <w:sz w:val="20"/>
      <w:lang w:eastAsia="en-US" w:bidi="ar-SA"/>
    </w:rPr>
  </w:style>
  <w:style w:type="character" w:customStyle="1" w:styleId="HeaderChar">
    <w:name w:val="Header Char"/>
    <w:link w:val="Header"/>
    <w:semiHidden/>
    <w:rsid w:val="00794502"/>
    <w:rPr>
      <w:rFonts w:ascii="Arial" w:hAnsi="Arial" w:cs="Arial"/>
      <w:bCs/>
      <w:szCs w:val="24"/>
    </w:rPr>
  </w:style>
  <w:style w:type="character" w:customStyle="1" w:styleId="Heading3Char">
    <w:name w:val="Heading 3 Char"/>
    <w:link w:val="Heading3"/>
    <w:uiPriority w:val="9"/>
    <w:rsid w:val="00804A56"/>
    <w:rPr>
      <w:rFonts w:ascii="Cambria" w:eastAsia="Times New Roman" w:hAnsi="Cambria" w:cs="Mangal"/>
      <w:b/>
      <w:bCs/>
      <w:kern w:val="1"/>
      <w:sz w:val="26"/>
      <w:szCs w:val="23"/>
      <w:lang w:eastAsia="hi-IN" w:bidi="hi-IN"/>
    </w:rPr>
  </w:style>
  <w:style w:type="paragraph" w:styleId="BodyText2">
    <w:name w:val="Body Text 2"/>
    <w:basedOn w:val="Normal"/>
    <w:link w:val="BodyText2Char"/>
    <w:uiPriority w:val="99"/>
    <w:semiHidden/>
    <w:unhideWhenUsed/>
    <w:rsid w:val="00BB0980"/>
    <w:pPr>
      <w:spacing w:after="120" w:line="480" w:lineRule="auto"/>
    </w:pPr>
    <w:rPr>
      <w:rFonts w:cs="Mangal"/>
      <w:szCs w:val="21"/>
    </w:rPr>
  </w:style>
  <w:style w:type="character" w:customStyle="1" w:styleId="BodyText2Char">
    <w:name w:val="Body Text 2 Char"/>
    <w:link w:val="BodyText2"/>
    <w:uiPriority w:val="99"/>
    <w:semiHidden/>
    <w:rsid w:val="00BB0980"/>
    <w:rPr>
      <w:rFonts w:ascii="Arial" w:eastAsia="SimSun" w:hAnsi="Arial" w:cs="Mangal"/>
      <w:kern w:val="1"/>
      <w:sz w:val="24"/>
      <w:szCs w:val="21"/>
      <w:lang w:eastAsia="hi-IN" w:bidi="hi-IN"/>
    </w:rPr>
  </w:style>
  <w:style w:type="paragraph" w:styleId="ListParagraph">
    <w:name w:val="List Paragraph"/>
    <w:basedOn w:val="Normal"/>
    <w:uiPriority w:val="34"/>
    <w:qFormat/>
    <w:rsid w:val="00461136"/>
    <w:pPr>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sdk/index.html" TargetMode="External"/><Relationship Id="rId7" Type="http://schemas.openxmlformats.org/officeDocument/2006/relationships/hyperlink" Target="http://code.tutsplus.com/tutorials/java-tutorial--mobile-260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0F231-999D-B648-BFF1-07DC0A36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C:\Users\ellen.herroon\Downloads\SY-Template.dotx</Template>
  <TotalTime>1</TotalTime>
  <Pages>16</Pages>
  <Words>3308</Words>
  <Characters>18862</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22126</CharactersWithSpaces>
  <SharedDoc>false</SharedDoc>
  <HLinks>
    <vt:vector size="12" baseType="variant">
      <vt:variant>
        <vt:i4>5570587</vt:i4>
      </vt:variant>
      <vt:variant>
        <vt:i4>3</vt:i4>
      </vt:variant>
      <vt:variant>
        <vt:i4>0</vt:i4>
      </vt:variant>
      <vt:variant>
        <vt:i4>5</vt:i4>
      </vt:variant>
      <vt:variant>
        <vt:lpwstr>http://w3schools.com/</vt:lpwstr>
      </vt:variant>
      <vt:variant>
        <vt:lpwstr/>
      </vt:variant>
      <vt:variant>
        <vt:i4>65538</vt:i4>
      </vt:variant>
      <vt:variant>
        <vt:i4>0</vt:i4>
      </vt:variant>
      <vt:variant>
        <vt:i4>0</vt:i4>
      </vt:variant>
      <vt:variant>
        <vt:i4>5</vt:i4>
      </vt:variant>
      <vt:variant>
        <vt:lpwstr>http://www.ecma-international.org/publications/files/ECMA-ST/ECMA-262.pdf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Student</dc:creator>
  <cp:lastModifiedBy>William Reid</cp:lastModifiedBy>
  <cp:revision>2</cp:revision>
  <cp:lastPrinted>2016-12-22T17:39:00Z</cp:lastPrinted>
  <dcterms:created xsi:type="dcterms:W3CDTF">2017-07-14T17:40:00Z</dcterms:created>
  <dcterms:modified xsi:type="dcterms:W3CDTF">2017-07-14T17:40:00Z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