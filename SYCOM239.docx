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43D8" w:rsidRPr="00211A56" w:rsidRDefault="00D343D8">
      <w:pPr>
        <w:rPr>
          <w:rFonts w:ascii="Arial" w:hAnsi="Arial" w:cs="Arial"/>
          <w:b/>
          <w:sz w:val="36"/>
          <w:szCs w:val="36"/>
        </w:rPr>
      </w:pPr>
      <w:r w:rsidRPr="00211A56">
        <w:rPr>
          <w:rFonts w:ascii="Arial" w:hAnsi="Arial" w:cs="Arial"/>
          <w:b/>
          <w:sz w:val="36"/>
          <w:szCs w:val="36"/>
        </w:rPr>
        <w:t>COURSE SYLLABUS</w:t>
      </w:r>
    </w:p>
    <w:p w:rsidR="00D343D8" w:rsidRPr="00211A56" w:rsidRDefault="007B1B63">
      <w:pPr>
        <w:rPr>
          <w:rFonts w:ascii="Arial" w:hAnsi="Arial" w:cs="Arial"/>
          <w:b/>
          <w:sz w:val="32"/>
          <w:szCs w:val="32"/>
        </w:rPr>
      </w:pPr>
      <w:r>
        <w:rPr>
          <w:rFonts w:ascii="Arial" w:hAnsi="Arial" w:cs="Arial"/>
          <w:b/>
          <w:sz w:val="32"/>
          <w:szCs w:val="32"/>
        </w:rPr>
        <w:t>COM239</w:t>
      </w:r>
      <w:r w:rsidR="00D343D8" w:rsidRPr="00211A56">
        <w:rPr>
          <w:rFonts w:ascii="Arial" w:hAnsi="Arial" w:cs="Arial"/>
          <w:b/>
          <w:sz w:val="32"/>
          <w:szCs w:val="32"/>
        </w:rPr>
        <w:t xml:space="preserve">: </w:t>
      </w:r>
      <w:r w:rsidR="0029383C" w:rsidRPr="00211A56">
        <w:rPr>
          <w:rFonts w:ascii="Arial" w:hAnsi="Arial" w:cs="Arial"/>
          <w:b/>
          <w:sz w:val="32"/>
          <w:szCs w:val="32"/>
        </w:rPr>
        <w:t>Software Testing</w:t>
      </w:r>
    </w:p>
    <w:p w:rsidR="00D343D8" w:rsidRPr="00EA10B0" w:rsidRDefault="00DF4576">
      <w:pPr>
        <w:rPr>
          <w:rFonts w:ascii="Arial" w:hAnsi="Arial" w:cs="Arial"/>
          <w:b/>
        </w:rPr>
      </w:pPr>
      <w:r>
        <w:rPr>
          <w:rFonts w:ascii="Arial" w:hAnsi="Arial" w:cs="Arial"/>
          <w:b/>
          <w:noProof/>
          <w:lang w:eastAsia="en-US" w:bidi="ar-SA"/>
        </w:rPr>
        <mc:AlternateContent>
          <mc:Choice Requires="wps">
            <w:drawing>
              <wp:anchor distT="4294967295" distB="4294967295" distL="114300" distR="114300" simplePos="0" relativeHeight="251658240" behindDoc="0" locked="0" layoutInCell="1" allowOverlap="1">
                <wp:simplePos x="0" y="0"/>
                <wp:positionH relativeFrom="column">
                  <wp:posOffset>19050</wp:posOffset>
                </wp:positionH>
                <wp:positionV relativeFrom="paragraph">
                  <wp:posOffset>97154</wp:posOffset>
                </wp:positionV>
                <wp:extent cx="5905500" cy="0"/>
                <wp:effectExtent l="0" t="19050" r="0"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7.65pt;width:46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" strokeweight="3pt"/>
            </w:pict>
          </mc:Fallback>
        </mc:AlternateContent>
      </w:r>
    </w:p>
    <w:p w:rsidR="00211A56" w:rsidRDefault="00211A56">
      <w:pPr>
        <w:rPr>
          <w:rFonts w:ascii="Arial" w:hAnsi="Arial" w:cs="Arial"/>
          <w:b/>
          <w:sz w:val="32"/>
          <w:szCs w:val="32"/>
        </w:rPr>
      </w:pPr>
    </w:p>
    <w:p w:rsidR="00D343D8" w:rsidRPr="00211A56" w:rsidRDefault="00D343D8">
      <w:pPr>
        <w:rPr>
          <w:rFonts w:ascii="Arial" w:hAnsi="Arial" w:cs="Arial"/>
          <w:b/>
          <w:sz w:val="32"/>
          <w:szCs w:val="32"/>
        </w:rPr>
      </w:pPr>
      <w:r w:rsidRPr="00211A56">
        <w:rPr>
          <w:rFonts w:ascii="Arial" w:hAnsi="Arial" w:cs="Arial"/>
          <w:b/>
          <w:sz w:val="32"/>
          <w:szCs w:val="32"/>
        </w:rPr>
        <w:t>Course Description</w:t>
      </w:r>
    </w:p>
    <w:p w:rsidR="00F32DE5" w:rsidRPr="005156C7" w:rsidRDefault="00F32DE5" w:rsidP="005156C7">
      <w:pPr>
        <w:rPr>
          <w:rFonts w:ascii="Arial" w:hAnsi="Arial" w:cs="Arial"/>
        </w:rPr>
      </w:pPr>
      <w:r w:rsidRPr="005156C7">
        <w:rPr>
          <w:rFonts w:ascii="Arial" w:hAnsi="Arial" w:cs="Arial"/>
        </w:rPr>
        <w:t>This course provides an introduction to systematic and organized approaches to software testing.  The goal of the course is to provide students with the skill</w:t>
      </w:r>
      <w:r w:rsidR="00D03D97">
        <w:rPr>
          <w:rFonts w:ascii="Arial" w:hAnsi="Arial" w:cs="Arial"/>
        </w:rPr>
        <w:t>s</w:t>
      </w:r>
      <w:r w:rsidRPr="005156C7">
        <w:rPr>
          <w:rFonts w:ascii="Arial" w:hAnsi="Arial" w:cs="Arial"/>
        </w:rPr>
        <w:t xml:space="preserve"> to select and apply a testing strategy and testing techniques that are appropriate to a particular software </w:t>
      </w:r>
      <w:r w:rsidR="00A05F35">
        <w:rPr>
          <w:rFonts w:ascii="Arial" w:hAnsi="Arial" w:cs="Arial"/>
        </w:rPr>
        <w:t>application</w:t>
      </w:r>
      <w:r w:rsidR="00D03D97">
        <w:rPr>
          <w:rFonts w:ascii="Arial" w:hAnsi="Arial" w:cs="Arial"/>
        </w:rPr>
        <w:t xml:space="preserve"> or </w:t>
      </w:r>
      <w:r w:rsidR="00A05F35">
        <w:rPr>
          <w:rFonts w:ascii="Arial" w:hAnsi="Arial" w:cs="Arial"/>
        </w:rPr>
        <w:t>system</w:t>
      </w:r>
      <w:r w:rsidRPr="005156C7">
        <w:rPr>
          <w:rFonts w:ascii="Arial" w:hAnsi="Arial" w:cs="Arial"/>
        </w:rPr>
        <w:t xml:space="preserve">.  In addition, the student will become familiar with using a </w:t>
      </w:r>
      <w:r w:rsidR="00806267">
        <w:rPr>
          <w:rFonts w:ascii="Arial" w:hAnsi="Arial" w:cs="Arial"/>
        </w:rPr>
        <w:t>standardized testing</w:t>
      </w:r>
      <w:r w:rsidRPr="005156C7">
        <w:rPr>
          <w:rFonts w:ascii="Arial" w:hAnsi="Arial" w:cs="Arial"/>
        </w:rPr>
        <w:t xml:space="preserve"> tool to assess the effectiveness of their testing activity, and to provide evidence to justify their evaluation.  Students will learn the theory behind criteria-based test design and to apply that theory in practice.  Topics include test case design, the various levels of testing, test management, evaluating software quality, validation of test outputs, report generation, test coverage criteria, STLC, and test metrics.</w:t>
      </w:r>
    </w:p>
    <w:p w:rsidR="004652C5" w:rsidRPr="002006D5" w:rsidRDefault="004652C5">
      <w:pPr>
        <w:rPr>
          <w:rFonts w:ascii="Arial" w:hAnsi="Arial" w:cs="Arial"/>
        </w:rPr>
      </w:pPr>
    </w:p>
    <w:p w:rsidR="00D343D8" w:rsidRPr="00211A56" w:rsidRDefault="00D343D8">
      <w:pPr>
        <w:rPr>
          <w:rFonts w:ascii="Arial" w:hAnsi="Arial" w:cs="Arial"/>
          <w:b/>
          <w:sz w:val="32"/>
          <w:szCs w:val="32"/>
        </w:rPr>
      </w:pPr>
      <w:r w:rsidRPr="00211A56">
        <w:rPr>
          <w:rFonts w:ascii="Arial" w:hAnsi="Arial" w:cs="Arial"/>
          <w:b/>
          <w:sz w:val="32"/>
          <w:szCs w:val="32"/>
        </w:rPr>
        <w:t>General Course Information</w:t>
      </w:r>
      <w:r w:rsidR="004652C5" w:rsidRPr="00211A56">
        <w:rPr>
          <w:rFonts w:ascii="Arial" w:hAnsi="Arial" w:cs="Arial"/>
          <w:b/>
          <w:sz w:val="32"/>
          <w:szCs w:val="32"/>
        </w:rPr>
        <w:tab/>
      </w:r>
      <w:r w:rsidR="004652C5" w:rsidRPr="00211A56">
        <w:rPr>
          <w:rFonts w:ascii="Arial" w:hAnsi="Arial" w:cs="Arial"/>
          <w:b/>
          <w:sz w:val="32"/>
          <w:szCs w:val="32"/>
        </w:rPr>
        <w:tab/>
      </w:r>
      <w:r w:rsidR="004652C5" w:rsidRPr="00211A56">
        <w:rPr>
          <w:rFonts w:ascii="Arial" w:hAnsi="Arial" w:cs="Arial"/>
          <w:b/>
          <w:sz w:val="32"/>
          <w:szCs w:val="32"/>
        </w:rPr>
        <w:tab/>
      </w:r>
      <w:r w:rsidR="004652C5" w:rsidRPr="00211A56">
        <w:rPr>
          <w:rFonts w:ascii="Arial" w:hAnsi="Arial" w:cs="Arial"/>
          <w:b/>
          <w:sz w:val="32"/>
          <w:szCs w:val="32"/>
        </w:rPr>
        <w:tab/>
      </w:r>
      <w:r w:rsidR="004652C5" w:rsidRPr="00211A56">
        <w:rPr>
          <w:rFonts w:ascii="Arial" w:hAnsi="Arial" w:cs="Arial"/>
          <w:b/>
          <w:sz w:val="32"/>
          <w:szCs w:val="32"/>
        </w:rPr>
        <w:tab/>
      </w:r>
      <w:r w:rsidR="00211A56">
        <w:rPr>
          <w:rFonts w:ascii="Arial" w:hAnsi="Arial" w:cs="Arial"/>
          <w:b/>
          <w:sz w:val="32"/>
          <w:szCs w:val="32"/>
        </w:rPr>
        <w:tab/>
      </w:r>
      <w:r w:rsidRPr="00211A56">
        <w:rPr>
          <w:rFonts w:ascii="Arial" w:hAnsi="Arial" w:cs="Arial"/>
          <w:b/>
          <w:sz w:val="32"/>
          <w:szCs w:val="32"/>
        </w:rPr>
        <w:tab/>
      </w:r>
      <w:r w:rsidRPr="00211A56">
        <w:rPr>
          <w:rFonts w:ascii="Arial" w:hAnsi="Arial" w:cs="Arial"/>
          <w:b/>
          <w:sz w:val="32"/>
          <w:szCs w:val="32"/>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400"/>
        <w:gridCol w:w="3960"/>
      </w:tblGrid>
      <w:tr w:rsidR="002006D5" w:rsidRPr="002006D5" w:rsidTr="00AA1E8C">
        <w:tc>
          <w:tcPr>
            <w:tcW w:w="5400" w:type="dxa"/>
            <w:tcBorders>
              <w:top w:val="single" w:sz="1" w:space="0" w:color="000000"/>
              <w:left w:val="single" w:sz="1" w:space="0" w:color="000000"/>
              <w:bottom w:val="single" w:sz="1" w:space="0" w:color="000000"/>
            </w:tcBorders>
            <w:shd w:val="clear" w:color="auto" w:fill="auto"/>
          </w:tcPr>
          <w:p w:rsidR="00D343D8" w:rsidRPr="002006D5" w:rsidRDefault="00D343D8">
            <w:pPr>
              <w:rPr>
                <w:rFonts w:ascii="Arial" w:hAnsi="Arial" w:cs="Arial"/>
              </w:rPr>
            </w:pPr>
            <w:r w:rsidRPr="002006D5">
              <w:rPr>
                <w:rFonts w:ascii="Arial" w:hAnsi="Arial" w:cs="Arial"/>
              </w:rPr>
              <w:t xml:space="preserve">Number of Units/Weeks </w:t>
            </w:r>
          </w:p>
        </w:tc>
        <w:tc>
          <w:tcPr>
            <w:tcW w:w="3960" w:type="dxa"/>
            <w:tcBorders>
              <w:top w:val="single" w:sz="1" w:space="0" w:color="000000"/>
              <w:left w:val="single" w:sz="1" w:space="0" w:color="000000"/>
              <w:bottom w:val="single" w:sz="1" w:space="0" w:color="000000"/>
              <w:right w:val="single" w:sz="1" w:space="0" w:color="000000"/>
            </w:tcBorders>
            <w:shd w:val="clear" w:color="auto" w:fill="auto"/>
          </w:tcPr>
          <w:p w:rsidR="00D343D8" w:rsidRPr="002006D5" w:rsidRDefault="002006D5" w:rsidP="003A74A4">
            <w:pPr>
              <w:rPr>
                <w:rFonts w:ascii="Arial" w:hAnsi="Arial" w:cs="Arial"/>
              </w:rPr>
            </w:pPr>
            <w:r w:rsidRPr="002006D5">
              <w:rPr>
                <w:rFonts w:ascii="Arial" w:hAnsi="Arial" w:cs="Arial"/>
              </w:rPr>
              <w:t>4</w:t>
            </w:r>
            <w:r w:rsidR="00D343D8" w:rsidRPr="002006D5">
              <w:rPr>
                <w:rFonts w:ascii="Arial" w:hAnsi="Arial" w:cs="Arial"/>
              </w:rPr>
              <w:t>/</w:t>
            </w:r>
            <w:r w:rsidR="003A74A4" w:rsidRPr="002006D5">
              <w:rPr>
                <w:rFonts w:ascii="Arial" w:hAnsi="Arial" w:cs="Arial"/>
              </w:rPr>
              <w:t>10</w:t>
            </w:r>
          </w:p>
        </w:tc>
      </w:tr>
      <w:tr w:rsidR="002006D5" w:rsidRPr="002006D5" w:rsidTr="00AA1E8C">
        <w:tc>
          <w:tcPr>
            <w:tcW w:w="5400" w:type="dxa"/>
            <w:tcBorders>
              <w:left w:val="single" w:sz="1" w:space="0" w:color="000000"/>
              <w:bottom w:val="single" w:sz="1" w:space="0" w:color="000000"/>
            </w:tcBorders>
            <w:shd w:val="clear" w:color="auto" w:fill="auto"/>
          </w:tcPr>
          <w:p w:rsidR="00D343D8" w:rsidRPr="002006D5" w:rsidRDefault="00D343D8" w:rsidP="00EA10B0">
            <w:pPr>
              <w:rPr>
                <w:rFonts w:ascii="Arial" w:hAnsi="Arial" w:cs="Arial"/>
              </w:rPr>
            </w:pPr>
            <w:r w:rsidRPr="002006D5">
              <w:rPr>
                <w:rFonts w:ascii="Arial" w:hAnsi="Arial" w:cs="Arial"/>
              </w:rPr>
              <w:t xml:space="preserve">#Hours Lecture/#Hours Laboratory/#Hours </w:t>
            </w:r>
            <w:r w:rsidR="00EA10B0">
              <w:rPr>
                <w:rFonts w:ascii="Arial" w:hAnsi="Arial" w:cs="Arial"/>
              </w:rPr>
              <w:t>Homework</w:t>
            </w:r>
          </w:p>
        </w:tc>
        <w:tc>
          <w:tcPr>
            <w:tcW w:w="3960" w:type="dxa"/>
            <w:tcBorders>
              <w:left w:val="single" w:sz="1" w:space="0" w:color="000000"/>
              <w:bottom w:val="single" w:sz="1" w:space="0" w:color="000000"/>
              <w:right w:val="single" w:sz="1" w:space="0" w:color="000000"/>
            </w:tcBorders>
            <w:shd w:val="clear" w:color="auto" w:fill="auto"/>
          </w:tcPr>
          <w:p w:rsidR="00D343D8" w:rsidRPr="002006D5" w:rsidRDefault="00BE6BF8" w:rsidP="004652C5">
            <w:pPr>
              <w:rPr>
                <w:rFonts w:ascii="Arial" w:hAnsi="Arial" w:cs="Arial"/>
              </w:rPr>
            </w:pPr>
            <w:r>
              <w:rPr>
                <w:rFonts w:ascii="Arial" w:hAnsi="Arial" w:cs="Arial"/>
              </w:rPr>
              <w:t>40</w:t>
            </w:r>
            <w:r w:rsidR="003A74A4" w:rsidRPr="002006D5">
              <w:rPr>
                <w:rFonts w:ascii="Arial" w:hAnsi="Arial" w:cs="Arial"/>
              </w:rPr>
              <w:t>/</w:t>
            </w:r>
            <w:r>
              <w:rPr>
                <w:rFonts w:ascii="Arial" w:hAnsi="Arial" w:cs="Arial"/>
              </w:rPr>
              <w:t>00</w:t>
            </w:r>
            <w:r w:rsidR="003A74A4" w:rsidRPr="002006D5">
              <w:rPr>
                <w:rFonts w:ascii="Arial" w:hAnsi="Arial" w:cs="Arial"/>
              </w:rPr>
              <w:t>/</w:t>
            </w:r>
            <w:r>
              <w:rPr>
                <w:rFonts w:ascii="Arial" w:hAnsi="Arial" w:cs="Arial"/>
              </w:rPr>
              <w:t>8</w:t>
            </w:r>
            <w:r w:rsidR="003A74A4" w:rsidRPr="002006D5">
              <w:rPr>
                <w:rFonts w:ascii="Arial" w:hAnsi="Arial" w:cs="Arial"/>
              </w:rPr>
              <w:t>0</w:t>
            </w:r>
          </w:p>
        </w:tc>
      </w:tr>
      <w:tr w:rsidR="002006D5" w:rsidRPr="002006D5" w:rsidTr="00AA1E8C">
        <w:tc>
          <w:tcPr>
            <w:tcW w:w="5400" w:type="dxa"/>
            <w:tcBorders>
              <w:left w:val="single" w:sz="1" w:space="0" w:color="000000"/>
              <w:bottom w:val="single" w:sz="1" w:space="0" w:color="000000"/>
            </w:tcBorders>
            <w:shd w:val="clear" w:color="auto" w:fill="auto"/>
          </w:tcPr>
          <w:p w:rsidR="00D343D8" w:rsidRPr="002006D5" w:rsidRDefault="00D343D8">
            <w:pPr>
              <w:rPr>
                <w:rFonts w:ascii="Arial" w:hAnsi="Arial" w:cs="Arial"/>
              </w:rPr>
            </w:pPr>
            <w:r w:rsidRPr="002006D5">
              <w:rPr>
                <w:rFonts w:ascii="Arial" w:hAnsi="Arial" w:cs="Arial"/>
              </w:rPr>
              <w:t xml:space="preserve">Prerequisite(s) </w:t>
            </w:r>
          </w:p>
        </w:tc>
        <w:tc>
          <w:tcPr>
            <w:tcW w:w="3960" w:type="dxa"/>
            <w:tcBorders>
              <w:left w:val="single" w:sz="1" w:space="0" w:color="000000"/>
              <w:bottom w:val="single" w:sz="1" w:space="0" w:color="000000"/>
              <w:right w:val="single" w:sz="1" w:space="0" w:color="000000"/>
            </w:tcBorders>
            <w:shd w:val="clear" w:color="auto" w:fill="auto"/>
          </w:tcPr>
          <w:p w:rsidR="00D343D8" w:rsidRDefault="00637A43" w:rsidP="00637A43">
            <w:pPr>
              <w:rPr>
                <w:rFonts w:ascii="Arial" w:hAnsi="Arial" w:cs="Arial"/>
              </w:rPr>
            </w:pPr>
            <w:r>
              <w:rPr>
                <w:rFonts w:ascii="Arial" w:hAnsi="Arial" w:cs="Arial"/>
              </w:rPr>
              <w:t>COM202</w:t>
            </w:r>
            <w:r w:rsidR="00F57C1F">
              <w:rPr>
                <w:rFonts w:ascii="Arial" w:hAnsi="Arial" w:cs="Arial"/>
              </w:rPr>
              <w:t xml:space="preserve"> or COM285</w:t>
            </w:r>
            <w:r w:rsidR="00EA5909">
              <w:rPr>
                <w:rFonts w:ascii="Arial" w:hAnsi="Arial" w:cs="Arial"/>
              </w:rPr>
              <w:t xml:space="preserve"> (SD)</w:t>
            </w:r>
          </w:p>
          <w:p w:rsidR="00EA5909" w:rsidRPr="002006D5" w:rsidRDefault="00EA5909" w:rsidP="00637A43">
            <w:pPr>
              <w:rPr>
                <w:rFonts w:ascii="Arial" w:hAnsi="Arial" w:cs="Arial"/>
              </w:rPr>
            </w:pPr>
            <w:r>
              <w:rPr>
                <w:rFonts w:ascii="Arial" w:hAnsi="Arial" w:cs="Arial"/>
              </w:rPr>
              <w:t>COM123 or COM203 (GDD)</w:t>
            </w:r>
          </w:p>
        </w:tc>
      </w:tr>
      <w:tr w:rsidR="002006D5" w:rsidRPr="002006D5" w:rsidTr="00AA1E8C">
        <w:tc>
          <w:tcPr>
            <w:tcW w:w="5400" w:type="dxa"/>
            <w:tcBorders>
              <w:left w:val="single" w:sz="1" w:space="0" w:color="000000"/>
              <w:bottom w:val="single" w:sz="1" w:space="0" w:color="000000"/>
            </w:tcBorders>
            <w:shd w:val="clear" w:color="auto" w:fill="auto"/>
          </w:tcPr>
          <w:p w:rsidR="00D343D8" w:rsidRPr="002006D5" w:rsidRDefault="00D343D8">
            <w:pPr>
              <w:rPr>
                <w:rFonts w:ascii="Arial" w:hAnsi="Arial" w:cs="Arial"/>
              </w:rPr>
            </w:pPr>
            <w:r w:rsidRPr="002006D5">
              <w:rPr>
                <w:rFonts w:ascii="Arial" w:hAnsi="Arial" w:cs="Arial"/>
              </w:rPr>
              <w:t xml:space="preserve">Co-requisites (s) </w:t>
            </w:r>
          </w:p>
        </w:tc>
        <w:tc>
          <w:tcPr>
            <w:tcW w:w="3960" w:type="dxa"/>
            <w:tcBorders>
              <w:left w:val="single" w:sz="1" w:space="0" w:color="000000"/>
              <w:bottom w:val="single" w:sz="1" w:space="0" w:color="000000"/>
              <w:right w:val="single" w:sz="1" w:space="0" w:color="000000"/>
            </w:tcBorders>
            <w:shd w:val="clear" w:color="auto" w:fill="auto"/>
          </w:tcPr>
          <w:p w:rsidR="00D343D8" w:rsidRPr="002006D5" w:rsidRDefault="00D343D8">
            <w:pPr>
              <w:rPr>
                <w:rFonts w:ascii="Arial" w:hAnsi="Arial" w:cs="Arial"/>
              </w:rPr>
            </w:pPr>
            <w:r w:rsidRPr="002006D5">
              <w:rPr>
                <w:rFonts w:ascii="Arial" w:hAnsi="Arial" w:cs="Arial"/>
              </w:rPr>
              <w:t>None</w:t>
            </w:r>
          </w:p>
        </w:tc>
      </w:tr>
      <w:tr w:rsidR="002006D5" w:rsidRPr="002006D5" w:rsidTr="00AA1E8C">
        <w:tc>
          <w:tcPr>
            <w:tcW w:w="5400" w:type="dxa"/>
            <w:tcBorders>
              <w:left w:val="single" w:sz="1" w:space="0" w:color="000000"/>
              <w:bottom w:val="single" w:sz="1" w:space="0" w:color="000000"/>
            </w:tcBorders>
            <w:shd w:val="clear" w:color="auto" w:fill="auto"/>
          </w:tcPr>
          <w:p w:rsidR="00D343D8" w:rsidRPr="002006D5" w:rsidRDefault="00D343D8">
            <w:pPr>
              <w:rPr>
                <w:rFonts w:ascii="Arial" w:hAnsi="Arial" w:cs="Arial"/>
              </w:rPr>
            </w:pPr>
            <w:r w:rsidRPr="002006D5">
              <w:rPr>
                <w:rFonts w:ascii="Arial" w:hAnsi="Arial" w:cs="Arial"/>
              </w:rPr>
              <w:t xml:space="preserve">Course Developer(s) </w:t>
            </w:r>
          </w:p>
        </w:tc>
        <w:tc>
          <w:tcPr>
            <w:tcW w:w="3960" w:type="dxa"/>
            <w:tcBorders>
              <w:left w:val="single" w:sz="1" w:space="0" w:color="000000"/>
              <w:bottom w:val="single" w:sz="1" w:space="0" w:color="000000"/>
              <w:right w:val="single" w:sz="1" w:space="0" w:color="000000"/>
            </w:tcBorders>
            <w:shd w:val="clear" w:color="auto" w:fill="auto"/>
          </w:tcPr>
          <w:p w:rsidR="00806267" w:rsidRDefault="00806267" w:rsidP="003A74A4">
            <w:pPr>
              <w:rPr>
                <w:rFonts w:ascii="Arial" w:hAnsi="Arial" w:cs="Arial"/>
              </w:rPr>
            </w:pPr>
            <w:r>
              <w:rPr>
                <w:rFonts w:ascii="Arial" w:hAnsi="Arial" w:cs="Arial"/>
              </w:rPr>
              <w:t>Anthony Le, B.S.</w:t>
            </w:r>
          </w:p>
          <w:p w:rsidR="00D343D8" w:rsidRPr="002006D5" w:rsidRDefault="00BE6BF8" w:rsidP="003A74A4">
            <w:pPr>
              <w:rPr>
                <w:rFonts w:ascii="Arial" w:hAnsi="Arial" w:cs="Arial"/>
              </w:rPr>
            </w:pPr>
            <w:r>
              <w:rPr>
                <w:rFonts w:ascii="Arial" w:hAnsi="Arial" w:cs="Arial"/>
              </w:rPr>
              <w:t xml:space="preserve">Leticia </w:t>
            </w:r>
            <w:proofErr w:type="spellStart"/>
            <w:r>
              <w:rPr>
                <w:rFonts w:ascii="Arial" w:hAnsi="Arial" w:cs="Arial"/>
              </w:rPr>
              <w:t>Rabor</w:t>
            </w:r>
            <w:proofErr w:type="spellEnd"/>
            <w:r>
              <w:rPr>
                <w:rFonts w:ascii="Arial" w:hAnsi="Arial" w:cs="Arial"/>
              </w:rPr>
              <w:t>, M</w:t>
            </w:r>
            <w:r w:rsidR="004652C5">
              <w:rPr>
                <w:rFonts w:ascii="Arial" w:hAnsi="Arial" w:cs="Arial"/>
              </w:rPr>
              <w:t>.S.</w:t>
            </w:r>
          </w:p>
        </w:tc>
      </w:tr>
      <w:tr w:rsidR="002006D5" w:rsidRPr="002006D5" w:rsidTr="00E42059">
        <w:trPr>
          <w:trHeight w:val="278"/>
        </w:trPr>
        <w:tc>
          <w:tcPr>
            <w:tcW w:w="5400" w:type="dxa"/>
            <w:tcBorders>
              <w:left w:val="single" w:sz="1" w:space="0" w:color="000000"/>
              <w:bottom w:val="single" w:sz="1" w:space="0" w:color="000000"/>
            </w:tcBorders>
            <w:shd w:val="clear" w:color="auto" w:fill="auto"/>
          </w:tcPr>
          <w:p w:rsidR="00D343D8" w:rsidRPr="002006D5" w:rsidRDefault="00D343D8">
            <w:pPr>
              <w:pStyle w:val="BodyText"/>
              <w:rPr>
                <w:rFonts w:ascii="Arial" w:eastAsia="ArialMT" w:hAnsi="Arial" w:cs="Arial"/>
              </w:rPr>
            </w:pPr>
            <w:r w:rsidRPr="002006D5">
              <w:rPr>
                <w:rFonts w:ascii="Arial" w:eastAsia="ArialMT" w:hAnsi="Arial" w:cs="Arial"/>
              </w:rPr>
              <w:t>Date Approved / Last Review</w:t>
            </w:r>
          </w:p>
        </w:tc>
        <w:tc>
          <w:tcPr>
            <w:tcW w:w="3960" w:type="dxa"/>
            <w:tcBorders>
              <w:left w:val="single" w:sz="1" w:space="0" w:color="000000"/>
              <w:bottom w:val="single" w:sz="1" w:space="0" w:color="000000"/>
              <w:right w:val="single" w:sz="1" w:space="0" w:color="000000"/>
            </w:tcBorders>
            <w:shd w:val="clear" w:color="auto" w:fill="auto"/>
          </w:tcPr>
          <w:p w:rsidR="00D343D8" w:rsidRPr="002006D5" w:rsidRDefault="009F37D7" w:rsidP="009F37D7">
            <w:pPr>
              <w:pStyle w:val="BodyText"/>
              <w:keepLines/>
              <w:autoSpaceDE w:val="0"/>
              <w:spacing w:line="288" w:lineRule="auto"/>
              <w:textAlignment w:val="center"/>
              <w:rPr>
                <w:rFonts w:ascii="Arial" w:eastAsia="ArialMT" w:hAnsi="Arial" w:cs="Arial"/>
              </w:rPr>
            </w:pPr>
            <w:r>
              <w:rPr>
                <w:rFonts w:ascii="Arial" w:hAnsi="Arial" w:cs="Arial"/>
                <w:color w:val="231F20"/>
              </w:rPr>
              <w:t>May</w:t>
            </w:r>
            <w:r w:rsidR="009342F6">
              <w:rPr>
                <w:rFonts w:ascii="Arial" w:hAnsi="Arial" w:cs="Arial"/>
                <w:color w:val="231F20"/>
              </w:rPr>
              <w:t xml:space="preserve"> 2017</w:t>
            </w:r>
            <w:r w:rsidR="005156C7">
              <w:rPr>
                <w:rFonts w:ascii="Arial" w:hAnsi="Arial" w:cs="Arial"/>
                <w:color w:val="231F20"/>
              </w:rPr>
              <w:t xml:space="preserve"> </w:t>
            </w:r>
            <w:r w:rsidR="00E42059" w:rsidRPr="00D62335">
              <w:rPr>
                <w:rFonts w:ascii="Arial" w:hAnsi="Arial" w:cs="Arial"/>
                <w:color w:val="231F20"/>
              </w:rPr>
              <w:t>/</w:t>
            </w:r>
            <w:r w:rsidR="005156C7">
              <w:rPr>
                <w:rFonts w:ascii="Arial" w:hAnsi="Arial" w:cs="Arial"/>
                <w:color w:val="231F20"/>
              </w:rPr>
              <w:t xml:space="preserve"> </w:t>
            </w:r>
            <w:r>
              <w:rPr>
                <w:rFonts w:ascii="Arial" w:hAnsi="Arial" w:cs="Arial"/>
                <w:color w:val="231F20"/>
              </w:rPr>
              <w:t>May</w:t>
            </w:r>
            <w:r w:rsidR="009342F6">
              <w:rPr>
                <w:rFonts w:ascii="Arial" w:hAnsi="Arial" w:cs="Arial"/>
                <w:color w:val="231F20"/>
              </w:rPr>
              <w:t xml:space="preserve"> 2017</w:t>
            </w:r>
          </w:p>
        </w:tc>
      </w:tr>
    </w:tbl>
    <w:p w:rsidR="00D343D8" w:rsidRPr="002006D5" w:rsidRDefault="00D343D8">
      <w:pPr>
        <w:rPr>
          <w:rFonts w:ascii="Arial" w:hAnsi="Arial" w:cs="Arial"/>
        </w:rPr>
      </w:pPr>
    </w:p>
    <w:p w:rsidR="00D343D8" w:rsidRPr="00211A56" w:rsidRDefault="00D343D8">
      <w:pPr>
        <w:rPr>
          <w:rFonts w:ascii="Arial" w:hAnsi="Arial" w:cs="Arial"/>
          <w:b/>
          <w:sz w:val="32"/>
          <w:szCs w:val="32"/>
        </w:rPr>
      </w:pPr>
      <w:r w:rsidRPr="00211A56">
        <w:rPr>
          <w:rFonts w:ascii="Arial" w:hAnsi="Arial" w:cs="Arial"/>
          <w:b/>
          <w:sz w:val="32"/>
          <w:szCs w:val="32"/>
        </w:rPr>
        <w:t>Learning Outcomes</w:t>
      </w:r>
    </w:p>
    <w:p w:rsidR="00D03D97" w:rsidRPr="00EB0CCB" w:rsidRDefault="00EB0CCB" w:rsidP="00EB0CCB">
      <w:pPr>
        <w:suppressAutoHyphens w:val="0"/>
        <w:spacing w:before="120" w:after="120" w:line="276" w:lineRule="auto"/>
        <w:ind w:left="360"/>
        <w:contextualSpacing/>
        <w:rPr>
          <w:rFonts w:ascii="Arial" w:hAnsi="Arial" w:cs="Arial"/>
        </w:rPr>
      </w:pPr>
      <w:r w:rsidRPr="00EB0CCB">
        <w:rPr>
          <w:rFonts w:ascii="Arial" w:hAnsi="Arial" w:cs="Arial"/>
        </w:rPr>
        <w:t xml:space="preserve">(CLO1) </w:t>
      </w:r>
      <w:r w:rsidR="00D03D97" w:rsidRPr="00EB0CCB">
        <w:rPr>
          <w:rFonts w:ascii="Arial" w:hAnsi="Arial" w:cs="Arial"/>
        </w:rPr>
        <w:t>Demonstrate the fundamentals of software testing.</w:t>
      </w:r>
    </w:p>
    <w:p w:rsidR="001F246A" w:rsidRPr="00EB0CCB" w:rsidRDefault="00EB0CCB" w:rsidP="00EB0CCB">
      <w:pPr>
        <w:suppressAutoHyphens w:val="0"/>
        <w:spacing w:before="120" w:after="120" w:line="276" w:lineRule="auto"/>
        <w:ind w:left="360"/>
        <w:contextualSpacing/>
        <w:rPr>
          <w:rFonts w:ascii="Arial" w:hAnsi="Arial" w:cs="Arial"/>
        </w:rPr>
      </w:pPr>
      <w:r w:rsidRPr="00EB0CCB">
        <w:rPr>
          <w:rFonts w:ascii="Arial" w:hAnsi="Arial" w:cs="Arial"/>
        </w:rPr>
        <w:t>(CLO2)</w:t>
      </w:r>
      <w:r w:rsidRPr="00EB0CCB">
        <w:rPr>
          <w:rFonts w:ascii="Arial" w:hAnsi="Arial" w:cs="Arial"/>
        </w:rPr>
        <w:t xml:space="preserve"> </w:t>
      </w:r>
      <w:r w:rsidR="001F246A" w:rsidRPr="00EB0CCB">
        <w:rPr>
          <w:rFonts w:ascii="Arial" w:hAnsi="Arial" w:cs="Arial"/>
        </w:rPr>
        <w:t xml:space="preserve">Identify requirements to determine appropriate testing strategies. </w:t>
      </w:r>
    </w:p>
    <w:p w:rsidR="001F246A" w:rsidRPr="00EB0CCB" w:rsidRDefault="00EB0CCB" w:rsidP="00EB0CCB">
      <w:pPr>
        <w:suppressAutoHyphens w:val="0"/>
        <w:spacing w:before="120" w:after="120" w:line="276" w:lineRule="auto"/>
        <w:ind w:left="360"/>
        <w:contextualSpacing/>
        <w:rPr>
          <w:rFonts w:ascii="Arial" w:hAnsi="Arial" w:cs="Arial"/>
        </w:rPr>
      </w:pPr>
      <w:r w:rsidRPr="00EB0CCB">
        <w:rPr>
          <w:rFonts w:ascii="Arial" w:hAnsi="Arial" w:cs="Arial"/>
        </w:rPr>
        <w:t>(CLO3)</w:t>
      </w:r>
      <w:r w:rsidRPr="00EB0CCB">
        <w:rPr>
          <w:rFonts w:ascii="Arial" w:hAnsi="Arial" w:cs="Arial"/>
        </w:rPr>
        <w:t xml:space="preserve"> </w:t>
      </w:r>
      <w:r w:rsidR="001F246A" w:rsidRPr="00EB0CCB">
        <w:rPr>
          <w:rFonts w:ascii="Arial" w:hAnsi="Arial" w:cs="Arial"/>
        </w:rPr>
        <w:t xml:space="preserve">Construct comprehensive test strategies and plans, as well as generating several test cases. </w:t>
      </w:r>
    </w:p>
    <w:p w:rsidR="001F246A" w:rsidRPr="00EB0CCB" w:rsidRDefault="00EB0CCB" w:rsidP="00EB0CCB">
      <w:pPr>
        <w:suppressAutoHyphens w:val="0"/>
        <w:spacing w:before="120" w:after="120" w:line="276" w:lineRule="auto"/>
        <w:ind w:left="360"/>
        <w:contextualSpacing/>
        <w:rPr>
          <w:rFonts w:ascii="Arial" w:hAnsi="Arial" w:cs="Arial"/>
        </w:rPr>
      </w:pPr>
      <w:r w:rsidRPr="00EB0CCB">
        <w:rPr>
          <w:rFonts w:ascii="Arial" w:hAnsi="Arial" w:cs="Arial"/>
        </w:rPr>
        <w:t>(CLO4)</w:t>
      </w:r>
      <w:r w:rsidRPr="00EB0CCB">
        <w:rPr>
          <w:rFonts w:ascii="Arial" w:hAnsi="Arial" w:cs="Arial"/>
        </w:rPr>
        <w:t xml:space="preserve"> </w:t>
      </w:r>
      <w:r w:rsidR="001F246A" w:rsidRPr="00EB0CCB">
        <w:rPr>
          <w:rFonts w:ascii="Arial" w:hAnsi="Arial" w:cs="Arial"/>
        </w:rPr>
        <w:t xml:space="preserve">Apply a wide variety of testing techniques in relation to software development and project management. </w:t>
      </w:r>
    </w:p>
    <w:p w:rsidR="001F246A" w:rsidRPr="00EB0CCB" w:rsidRDefault="00EB0CCB" w:rsidP="00EB0CCB">
      <w:pPr>
        <w:suppressAutoHyphens w:val="0"/>
        <w:spacing w:before="120" w:after="120" w:line="276" w:lineRule="auto"/>
        <w:ind w:left="360"/>
        <w:contextualSpacing/>
        <w:rPr>
          <w:rFonts w:ascii="Arial" w:hAnsi="Arial" w:cs="Arial"/>
        </w:rPr>
      </w:pPr>
      <w:r w:rsidRPr="00EB0CCB">
        <w:rPr>
          <w:rFonts w:ascii="Arial" w:hAnsi="Arial" w:cs="Arial"/>
        </w:rPr>
        <w:t>(CLO5)</w:t>
      </w:r>
      <w:r w:rsidRPr="00EB0CCB">
        <w:rPr>
          <w:rFonts w:ascii="Arial" w:hAnsi="Arial" w:cs="Arial"/>
        </w:rPr>
        <w:t xml:space="preserve"> </w:t>
      </w:r>
      <w:r w:rsidR="001F246A" w:rsidRPr="00EB0CCB">
        <w:rPr>
          <w:rFonts w:ascii="Arial" w:hAnsi="Arial" w:cs="Arial"/>
        </w:rPr>
        <w:t xml:space="preserve">Complete report generation including the measurement of test processes. </w:t>
      </w:r>
    </w:p>
    <w:p w:rsidR="001F246A" w:rsidRPr="00EB0CCB" w:rsidRDefault="00EB0CCB" w:rsidP="00EB0CCB">
      <w:pPr>
        <w:suppressAutoHyphens w:val="0"/>
        <w:spacing w:before="120" w:after="120" w:line="276" w:lineRule="auto"/>
        <w:ind w:left="360"/>
        <w:contextualSpacing/>
        <w:rPr>
          <w:rFonts w:ascii="Arial" w:hAnsi="Arial" w:cs="Arial"/>
        </w:rPr>
      </w:pPr>
      <w:r w:rsidRPr="00EB0CCB">
        <w:rPr>
          <w:rFonts w:ascii="Arial" w:hAnsi="Arial" w:cs="Arial"/>
        </w:rPr>
        <w:t>(CLO6)</w:t>
      </w:r>
      <w:r w:rsidRPr="00EB0CCB">
        <w:rPr>
          <w:rFonts w:ascii="Arial" w:hAnsi="Arial" w:cs="Arial"/>
        </w:rPr>
        <w:t xml:space="preserve"> </w:t>
      </w:r>
      <w:r w:rsidR="001F246A" w:rsidRPr="00EB0CCB">
        <w:rPr>
          <w:rFonts w:ascii="Arial" w:hAnsi="Arial" w:cs="Arial"/>
        </w:rPr>
        <w:t>Use a web-based tracking tool to track known bugs in a self-developed software program.</w:t>
      </w:r>
    </w:p>
    <w:p w:rsidR="003E7893" w:rsidRPr="00EB0CCB" w:rsidRDefault="00EB0CCB" w:rsidP="00EB0CCB">
      <w:pPr>
        <w:suppressAutoHyphens w:val="0"/>
        <w:spacing w:before="120" w:after="120" w:line="276" w:lineRule="auto"/>
        <w:ind w:left="360"/>
        <w:contextualSpacing/>
        <w:rPr>
          <w:rFonts w:ascii="Arial" w:hAnsi="Arial" w:cs="Arial"/>
        </w:rPr>
      </w:pPr>
      <w:r w:rsidRPr="00EB0CCB">
        <w:rPr>
          <w:rFonts w:ascii="Arial" w:hAnsi="Arial" w:cs="Arial"/>
        </w:rPr>
        <w:t>(CLO7)</w:t>
      </w:r>
      <w:r w:rsidRPr="00EB0CCB">
        <w:rPr>
          <w:rFonts w:ascii="Arial" w:hAnsi="Arial" w:cs="Arial"/>
        </w:rPr>
        <w:t xml:space="preserve"> </w:t>
      </w:r>
      <w:r w:rsidR="001F246A" w:rsidRPr="00EB0CCB">
        <w:rPr>
          <w:rFonts w:ascii="Arial" w:hAnsi="Arial" w:cs="Arial"/>
        </w:rPr>
        <w:t xml:space="preserve">Communicate clearly and appropriately to determine requirements, procedures, expected outcomes and product. </w:t>
      </w:r>
    </w:p>
    <w:p w:rsidR="00A05F35" w:rsidRPr="00EB0CCB" w:rsidRDefault="00EB0CCB" w:rsidP="00EB0CCB">
      <w:pPr>
        <w:suppressAutoHyphens w:val="0"/>
        <w:spacing w:before="120" w:after="120" w:line="276" w:lineRule="auto"/>
        <w:ind w:left="360"/>
        <w:contextualSpacing/>
        <w:rPr>
          <w:rFonts w:ascii="Arial" w:hAnsi="Arial" w:cs="Arial"/>
        </w:rPr>
      </w:pPr>
      <w:r w:rsidRPr="00EB0CCB">
        <w:rPr>
          <w:rFonts w:ascii="Arial" w:hAnsi="Arial" w:cs="Arial"/>
        </w:rPr>
        <w:t xml:space="preserve">(CLO8) </w:t>
      </w:r>
      <w:r w:rsidR="00A05F35" w:rsidRPr="00EB0CCB">
        <w:rPr>
          <w:rFonts w:ascii="Arial" w:hAnsi="Arial" w:cs="Arial"/>
        </w:rPr>
        <w:t>Explain the be</w:t>
      </w:r>
      <w:bookmarkStart w:id="0" w:name="_GoBack"/>
      <w:bookmarkEnd w:id="0"/>
      <w:r w:rsidR="00A05F35" w:rsidRPr="00EB0CCB">
        <w:rPr>
          <w:rFonts w:ascii="Arial" w:hAnsi="Arial" w:cs="Arial"/>
        </w:rPr>
        <w:t>nefits of team building in software testing.</w:t>
      </w:r>
    </w:p>
    <w:p w:rsidR="00D343D8" w:rsidRPr="00211A56" w:rsidRDefault="00D343D8">
      <w:pPr>
        <w:rPr>
          <w:rFonts w:ascii="Arial" w:hAnsi="Arial" w:cs="Arial"/>
          <w:b/>
          <w:sz w:val="32"/>
          <w:szCs w:val="32"/>
        </w:rPr>
      </w:pPr>
      <w:r w:rsidRPr="00211A56">
        <w:rPr>
          <w:rFonts w:ascii="Arial" w:hAnsi="Arial" w:cs="Arial"/>
          <w:b/>
          <w:sz w:val="32"/>
          <w:szCs w:val="32"/>
        </w:rPr>
        <w:lastRenderedPageBreak/>
        <w:t>Instructional Methods Employed in this Course</w:t>
      </w:r>
    </w:p>
    <w:p w:rsidR="00680332" w:rsidRPr="00521D0A" w:rsidRDefault="001F246A" w:rsidP="00680332">
      <w:pPr>
        <w:numPr>
          <w:ilvl w:val="0"/>
          <w:numId w:val="9"/>
        </w:numPr>
        <w:suppressAutoHyphens w:val="0"/>
        <w:rPr>
          <w:rFonts w:ascii="Arial" w:hAnsi="Arial" w:cs="Arial"/>
        </w:rPr>
      </w:pPr>
      <w:r>
        <w:rPr>
          <w:rFonts w:ascii="Arial" w:hAnsi="Arial" w:cs="Arial"/>
        </w:rPr>
        <w:t>Use of Software Testing tools</w:t>
      </w:r>
    </w:p>
    <w:p w:rsidR="00680332" w:rsidRPr="00521D0A" w:rsidRDefault="00680332" w:rsidP="00680332">
      <w:pPr>
        <w:numPr>
          <w:ilvl w:val="0"/>
          <w:numId w:val="9"/>
        </w:numPr>
        <w:suppressAutoHyphens w:val="0"/>
        <w:rPr>
          <w:rFonts w:ascii="Arial" w:hAnsi="Arial" w:cs="Arial"/>
        </w:rPr>
      </w:pPr>
      <w:r w:rsidRPr="00521D0A">
        <w:rPr>
          <w:rFonts w:ascii="Arial" w:hAnsi="Arial" w:cs="Arial"/>
        </w:rPr>
        <w:t>Lecture and reading assignments</w:t>
      </w:r>
    </w:p>
    <w:p w:rsidR="00680332" w:rsidRDefault="001F246A" w:rsidP="00680332">
      <w:pPr>
        <w:numPr>
          <w:ilvl w:val="0"/>
          <w:numId w:val="9"/>
        </w:numPr>
        <w:suppressAutoHyphens w:val="0"/>
        <w:rPr>
          <w:rFonts w:ascii="Arial" w:hAnsi="Arial" w:cs="Arial"/>
          <w:color w:val="000000"/>
        </w:rPr>
      </w:pPr>
      <w:r>
        <w:rPr>
          <w:rFonts w:ascii="Arial" w:hAnsi="Arial" w:cs="Arial"/>
          <w:color w:val="000000"/>
        </w:rPr>
        <w:t>Practical Hands-on exercises</w:t>
      </w:r>
    </w:p>
    <w:p w:rsidR="00B8752E" w:rsidRDefault="00B8752E" w:rsidP="00680332">
      <w:pPr>
        <w:numPr>
          <w:ilvl w:val="0"/>
          <w:numId w:val="9"/>
        </w:numPr>
        <w:suppressAutoHyphens w:val="0"/>
        <w:rPr>
          <w:rFonts w:ascii="Arial" w:hAnsi="Arial" w:cs="Arial"/>
          <w:color w:val="000000"/>
        </w:rPr>
      </w:pPr>
      <w:r>
        <w:rPr>
          <w:rFonts w:ascii="Arial" w:hAnsi="Arial" w:cs="Arial"/>
          <w:color w:val="000000"/>
        </w:rPr>
        <w:t>Homework Review Questions</w:t>
      </w:r>
    </w:p>
    <w:p w:rsidR="00B8752E" w:rsidRPr="00521D0A" w:rsidRDefault="00B8752E" w:rsidP="00680332">
      <w:pPr>
        <w:numPr>
          <w:ilvl w:val="0"/>
          <w:numId w:val="9"/>
        </w:numPr>
        <w:suppressAutoHyphens w:val="0"/>
        <w:rPr>
          <w:rFonts w:ascii="Arial" w:hAnsi="Arial" w:cs="Arial"/>
          <w:color w:val="000000"/>
        </w:rPr>
      </w:pPr>
      <w:r>
        <w:rPr>
          <w:rFonts w:ascii="Arial" w:hAnsi="Arial" w:cs="Arial"/>
          <w:color w:val="000000"/>
        </w:rPr>
        <w:t>PowerPoint Slides</w:t>
      </w:r>
    </w:p>
    <w:p w:rsidR="00D343D8" w:rsidRPr="002006D5" w:rsidRDefault="00D343D8">
      <w:pPr>
        <w:rPr>
          <w:rFonts w:ascii="Arial" w:hAnsi="Arial" w:cs="Arial"/>
        </w:rPr>
      </w:pPr>
    </w:p>
    <w:p w:rsidR="00D343D8" w:rsidRPr="00211A56" w:rsidRDefault="00D343D8" w:rsidP="00EA10B0">
      <w:pPr>
        <w:tabs>
          <w:tab w:val="center" w:pos="4680"/>
        </w:tabs>
        <w:rPr>
          <w:rFonts w:ascii="Arial" w:hAnsi="Arial" w:cs="Arial"/>
          <w:b/>
          <w:sz w:val="32"/>
          <w:szCs w:val="32"/>
        </w:rPr>
      </w:pPr>
      <w:r w:rsidRPr="00211A56">
        <w:rPr>
          <w:rFonts w:ascii="Arial" w:hAnsi="Arial" w:cs="Arial"/>
          <w:b/>
          <w:sz w:val="32"/>
          <w:szCs w:val="32"/>
        </w:rPr>
        <w:t>Information Resources for this Course</w:t>
      </w:r>
      <w:r w:rsidR="00EA10B0" w:rsidRPr="00211A56">
        <w:rPr>
          <w:rFonts w:ascii="Arial" w:hAnsi="Arial" w:cs="Arial"/>
          <w:b/>
          <w:sz w:val="32"/>
          <w:szCs w:val="32"/>
        </w:rPr>
        <w:tab/>
      </w:r>
    </w:p>
    <w:p w:rsidR="00D343D8" w:rsidRPr="00211A56" w:rsidRDefault="00D343D8">
      <w:pPr>
        <w:rPr>
          <w:rFonts w:ascii="Arial" w:hAnsi="Arial" w:cs="Arial"/>
          <w:b/>
        </w:rPr>
      </w:pPr>
      <w:r w:rsidRPr="00211A56">
        <w:rPr>
          <w:rFonts w:ascii="Arial" w:hAnsi="Arial" w:cs="Arial"/>
          <w:b/>
        </w:rPr>
        <w:t>Textbook</w:t>
      </w:r>
    </w:p>
    <w:p w:rsidR="00B8752E" w:rsidRDefault="001F364E">
      <w:pPr>
        <w:rPr>
          <w:rFonts w:ascii="Arial" w:hAnsi="Arial" w:cs="Arial"/>
        </w:rPr>
      </w:pPr>
      <w:proofErr w:type="spellStart"/>
      <w:r>
        <w:rPr>
          <w:rFonts w:ascii="Arial" w:hAnsi="Arial" w:cs="Arial"/>
        </w:rPr>
        <w:t>Laboon</w:t>
      </w:r>
      <w:proofErr w:type="spellEnd"/>
      <w:r>
        <w:rPr>
          <w:rFonts w:ascii="Arial" w:hAnsi="Arial" w:cs="Arial"/>
        </w:rPr>
        <w:t>, B. (2017</w:t>
      </w:r>
      <w:r w:rsidR="003C2661" w:rsidRPr="003C2661">
        <w:rPr>
          <w:rFonts w:ascii="Arial" w:hAnsi="Arial" w:cs="Arial"/>
        </w:rPr>
        <w:t xml:space="preserve">). </w:t>
      </w:r>
      <w:r>
        <w:rPr>
          <w:rFonts w:ascii="Arial" w:hAnsi="Arial" w:cs="Arial"/>
          <w:i/>
          <w:iCs/>
        </w:rPr>
        <w:t>A Friendly Introduction to S</w:t>
      </w:r>
      <w:r w:rsidR="003C2661" w:rsidRPr="003C2661">
        <w:rPr>
          <w:rFonts w:ascii="Arial" w:hAnsi="Arial" w:cs="Arial"/>
          <w:i/>
          <w:iCs/>
        </w:rPr>
        <w:t>oftware testing</w:t>
      </w:r>
      <w:r>
        <w:rPr>
          <w:rFonts w:ascii="Arial" w:hAnsi="Arial" w:cs="Arial"/>
          <w:i/>
          <w:iCs/>
        </w:rPr>
        <w:t xml:space="preserve"> (1</w:t>
      </w:r>
      <w:r w:rsidRPr="001F364E">
        <w:rPr>
          <w:rFonts w:ascii="Arial" w:hAnsi="Arial" w:cs="Arial"/>
          <w:i/>
          <w:iCs/>
          <w:vertAlign w:val="superscript"/>
        </w:rPr>
        <w:t>st</w:t>
      </w:r>
      <w:r>
        <w:rPr>
          <w:rFonts w:ascii="Arial" w:hAnsi="Arial" w:cs="Arial"/>
          <w:i/>
          <w:iCs/>
        </w:rPr>
        <w:t xml:space="preserve"> </w:t>
      </w:r>
      <w:proofErr w:type="spellStart"/>
      <w:proofErr w:type="gramStart"/>
      <w:r>
        <w:rPr>
          <w:rFonts w:ascii="Arial" w:hAnsi="Arial" w:cs="Arial"/>
          <w:i/>
          <w:iCs/>
        </w:rPr>
        <w:t>ed</w:t>
      </w:r>
      <w:proofErr w:type="spellEnd"/>
      <w:proofErr w:type="gramEnd"/>
      <w:r>
        <w:rPr>
          <w:rFonts w:ascii="Arial" w:hAnsi="Arial" w:cs="Arial"/>
          <w:i/>
          <w:iCs/>
        </w:rPr>
        <w:t>)</w:t>
      </w:r>
      <w:r w:rsidR="003C2661" w:rsidRPr="003C2661">
        <w:rPr>
          <w:rFonts w:ascii="Arial" w:hAnsi="Arial" w:cs="Arial"/>
        </w:rPr>
        <w:t xml:space="preserve">. </w:t>
      </w:r>
      <w:r w:rsidR="008053C7">
        <w:rPr>
          <w:rFonts w:ascii="Arial" w:hAnsi="Arial" w:cs="Arial"/>
        </w:rPr>
        <w:t>North Charleston, SC</w:t>
      </w:r>
      <w:r w:rsidR="003C2661" w:rsidRPr="003C2661">
        <w:rPr>
          <w:rFonts w:ascii="Arial" w:hAnsi="Arial" w:cs="Arial"/>
        </w:rPr>
        <w:t xml:space="preserve">: </w:t>
      </w:r>
      <w:proofErr w:type="spellStart"/>
      <w:r>
        <w:rPr>
          <w:rFonts w:ascii="Arial" w:hAnsi="Arial" w:cs="Arial"/>
        </w:rPr>
        <w:t>CreateSpace</w:t>
      </w:r>
      <w:proofErr w:type="spellEnd"/>
      <w:r>
        <w:rPr>
          <w:rFonts w:ascii="Arial" w:hAnsi="Arial" w:cs="Arial"/>
        </w:rPr>
        <w:t xml:space="preserve"> Independent</w:t>
      </w:r>
      <w:r w:rsidR="003C2661" w:rsidRPr="003C2661">
        <w:rPr>
          <w:rFonts w:ascii="Arial" w:hAnsi="Arial" w:cs="Arial"/>
        </w:rPr>
        <w:t xml:space="preserve"> Pub.</w:t>
      </w:r>
    </w:p>
    <w:p w:rsidR="001F364E" w:rsidRDefault="001F364E">
      <w:pPr>
        <w:rPr>
          <w:rFonts w:ascii="Arial" w:hAnsi="Arial" w:cs="Arial"/>
        </w:rPr>
      </w:pPr>
    </w:p>
    <w:p w:rsidR="001F364E" w:rsidRPr="001F364E" w:rsidRDefault="001F364E">
      <w:pPr>
        <w:rPr>
          <w:rFonts w:ascii="Arial" w:hAnsi="Arial" w:cs="Arial"/>
        </w:rPr>
      </w:pPr>
      <w:r>
        <w:rPr>
          <w:rFonts w:ascii="Arial" w:hAnsi="Arial" w:cs="Arial"/>
        </w:rPr>
        <w:t xml:space="preserve">Schultz, C., Bryant, R.D. (2017).  </w:t>
      </w:r>
      <w:r w:rsidRPr="001F364E">
        <w:rPr>
          <w:rFonts w:ascii="Arial" w:hAnsi="Arial" w:cs="Arial"/>
          <w:i/>
        </w:rPr>
        <w:t xml:space="preserve">Game Testing All </w:t>
      </w:r>
      <w:proofErr w:type="gramStart"/>
      <w:r w:rsidRPr="001F364E">
        <w:rPr>
          <w:rFonts w:ascii="Arial" w:hAnsi="Arial" w:cs="Arial"/>
          <w:i/>
        </w:rPr>
        <w:t>In</w:t>
      </w:r>
      <w:proofErr w:type="gramEnd"/>
      <w:r w:rsidRPr="001F364E">
        <w:rPr>
          <w:rFonts w:ascii="Arial" w:hAnsi="Arial" w:cs="Arial"/>
          <w:i/>
        </w:rPr>
        <w:t xml:space="preserve"> One</w:t>
      </w:r>
      <w:r>
        <w:rPr>
          <w:rFonts w:ascii="Arial" w:hAnsi="Arial" w:cs="Arial"/>
          <w:i/>
        </w:rPr>
        <w:t xml:space="preserve"> (3</w:t>
      </w:r>
      <w:r w:rsidRPr="001F364E">
        <w:rPr>
          <w:rFonts w:ascii="Arial" w:hAnsi="Arial" w:cs="Arial"/>
          <w:i/>
          <w:vertAlign w:val="superscript"/>
        </w:rPr>
        <w:t>rd</w:t>
      </w:r>
      <w:r>
        <w:rPr>
          <w:rFonts w:ascii="Arial" w:hAnsi="Arial" w:cs="Arial"/>
          <w:i/>
        </w:rPr>
        <w:t xml:space="preserve"> </w:t>
      </w:r>
      <w:proofErr w:type="spellStart"/>
      <w:r>
        <w:rPr>
          <w:rFonts w:ascii="Arial" w:hAnsi="Arial" w:cs="Arial"/>
          <w:i/>
        </w:rPr>
        <w:t>ed</w:t>
      </w:r>
      <w:proofErr w:type="spellEnd"/>
      <w:r>
        <w:rPr>
          <w:rFonts w:ascii="Arial" w:hAnsi="Arial" w:cs="Arial"/>
          <w:i/>
        </w:rPr>
        <w:t>)</w:t>
      </w:r>
      <w:r w:rsidRPr="001F364E">
        <w:rPr>
          <w:rFonts w:ascii="Arial" w:hAnsi="Arial" w:cs="Arial"/>
          <w:i/>
        </w:rPr>
        <w:t>.</w:t>
      </w:r>
      <w:r>
        <w:rPr>
          <w:rFonts w:ascii="Arial" w:hAnsi="Arial" w:cs="Arial"/>
          <w:i/>
        </w:rPr>
        <w:t xml:space="preserve">  </w:t>
      </w:r>
      <w:r w:rsidRPr="001F364E">
        <w:rPr>
          <w:rFonts w:ascii="Arial" w:hAnsi="Arial" w:cs="Arial"/>
        </w:rPr>
        <w:t>Herndon, VA:</w:t>
      </w:r>
      <w:r>
        <w:rPr>
          <w:rFonts w:ascii="Arial" w:hAnsi="Arial" w:cs="Arial"/>
          <w:i/>
        </w:rPr>
        <w:t xml:space="preserve">  </w:t>
      </w:r>
      <w:r>
        <w:rPr>
          <w:rFonts w:ascii="Arial" w:hAnsi="Arial" w:cs="Arial"/>
        </w:rPr>
        <w:t>Mercury Learning &amp; Information Pub.</w:t>
      </w:r>
    </w:p>
    <w:p w:rsidR="003C2661" w:rsidRDefault="003C2661">
      <w:pPr>
        <w:rPr>
          <w:rFonts w:ascii="Arial" w:hAnsi="Arial" w:cs="Arial"/>
          <w:b/>
        </w:rPr>
      </w:pPr>
    </w:p>
    <w:p w:rsidR="00B8752E" w:rsidRDefault="00B8752E">
      <w:pPr>
        <w:rPr>
          <w:rFonts w:ascii="Arial" w:hAnsi="Arial" w:cs="Arial"/>
          <w:b/>
        </w:rPr>
      </w:pPr>
      <w:r w:rsidRPr="00211A56">
        <w:rPr>
          <w:rFonts w:ascii="Arial" w:hAnsi="Arial" w:cs="Arial"/>
          <w:b/>
        </w:rPr>
        <w:t xml:space="preserve">Other </w:t>
      </w:r>
      <w:r w:rsidR="006F1F2E">
        <w:rPr>
          <w:rFonts w:ascii="Arial" w:hAnsi="Arial" w:cs="Arial"/>
          <w:b/>
        </w:rPr>
        <w:t xml:space="preserve">Book </w:t>
      </w:r>
      <w:r w:rsidRPr="00211A56">
        <w:rPr>
          <w:rFonts w:ascii="Arial" w:hAnsi="Arial" w:cs="Arial"/>
          <w:b/>
        </w:rPr>
        <w:t>Resources</w:t>
      </w:r>
    </w:p>
    <w:p w:rsidR="001F364E" w:rsidRPr="003C2661" w:rsidRDefault="001F364E" w:rsidP="001F364E">
      <w:pPr>
        <w:rPr>
          <w:rFonts w:ascii="Arial" w:hAnsi="Arial" w:cs="Arial"/>
        </w:rPr>
      </w:pPr>
      <w:r w:rsidRPr="003C2661">
        <w:rPr>
          <w:rFonts w:ascii="Arial" w:hAnsi="Arial" w:cs="Arial"/>
        </w:rPr>
        <w:t xml:space="preserve">Patton, R. (2006). </w:t>
      </w:r>
      <w:r w:rsidRPr="003C2661">
        <w:rPr>
          <w:rFonts w:ascii="Arial" w:hAnsi="Arial" w:cs="Arial"/>
          <w:i/>
          <w:iCs/>
        </w:rPr>
        <w:t>Software testing</w:t>
      </w:r>
      <w:r w:rsidRPr="003C2661">
        <w:rPr>
          <w:rFonts w:ascii="Arial" w:hAnsi="Arial" w:cs="Arial"/>
        </w:rPr>
        <w:t xml:space="preserve"> (2nd </w:t>
      </w:r>
      <w:proofErr w:type="gramStart"/>
      <w:r w:rsidRPr="003C2661">
        <w:rPr>
          <w:rFonts w:ascii="Arial" w:hAnsi="Arial" w:cs="Arial"/>
        </w:rPr>
        <w:t>ed</w:t>
      </w:r>
      <w:proofErr w:type="gramEnd"/>
      <w:r w:rsidRPr="003C2661">
        <w:rPr>
          <w:rFonts w:ascii="Arial" w:hAnsi="Arial" w:cs="Arial"/>
        </w:rPr>
        <w:t xml:space="preserve">.). Indianapolis, IN: </w:t>
      </w:r>
      <w:proofErr w:type="spellStart"/>
      <w:r w:rsidRPr="003C2661">
        <w:rPr>
          <w:rFonts w:ascii="Arial" w:hAnsi="Arial" w:cs="Arial"/>
        </w:rPr>
        <w:t>Sams</w:t>
      </w:r>
      <w:proofErr w:type="spellEnd"/>
      <w:r w:rsidRPr="003C2661">
        <w:rPr>
          <w:rFonts w:ascii="Arial" w:hAnsi="Arial" w:cs="Arial"/>
        </w:rPr>
        <w:t xml:space="preserve"> Pub.</w:t>
      </w:r>
    </w:p>
    <w:p w:rsidR="001F364E" w:rsidRPr="00211A56" w:rsidRDefault="001F364E">
      <w:pPr>
        <w:rPr>
          <w:rFonts w:ascii="Arial" w:hAnsi="Arial" w:cs="Arial"/>
          <w:b/>
        </w:rPr>
      </w:pPr>
    </w:p>
    <w:p w:rsidR="001F246A" w:rsidRPr="003C2661" w:rsidRDefault="003C2661" w:rsidP="001F246A">
      <w:pPr>
        <w:rPr>
          <w:rFonts w:ascii="Arial" w:hAnsi="Arial" w:cs="Arial"/>
        </w:rPr>
      </w:pPr>
      <w:proofErr w:type="spellStart"/>
      <w:r w:rsidRPr="003C2661">
        <w:rPr>
          <w:rFonts w:ascii="Arial" w:hAnsi="Arial" w:cs="Arial"/>
        </w:rPr>
        <w:t>Beizer</w:t>
      </w:r>
      <w:proofErr w:type="spellEnd"/>
      <w:r w:rsidRPr="003C2661">
        <w:rPr>
          <w:rFonts w:ascii="Arial" w:hAnsi="Arial" w:cs="Arial"/>
        </w:rPr>
        <w:t xml:space="preserve">, B. (2009). </w:t>
      </w:r>
      <w:r w:rsidRPr="003C2661">
        <w:rPr>
          <w:rFonts w:ascii="Arial" w:hAnsi="Arial" w:cs="Arial"/>
          <w:i/>
          <w:iCs/>
        </w:rPr>
        <w:t>Software testing techniques</w:t>
      </w:r>
      <w:r w:rsidRPr="003C2661">
        <w:rPr>
          <w:rFonts w:ascii="Arial" w:hAnsi="Arial" w:cs="Arial"/>
        </w:rPr>
        <w:t xml:space="preserve"> (2nd </w:t>
      </w:r>
      <w:proofErr w:type="gramStart"/>
      <w:r w:rsidRPr="003C2661">
        <w:rPr>
          <w:rFonts w:ascii="Arial" w:hAnsi="Arial" w:cs="Arial"/>
        </w:rPr>
        <w:t>ed</w:t>
      </w:r>
      <w:proofErr w:type="gramEnd"/>
      <w:r w:rsidRPr="003C2661">
        <w:rPr>
          <w:rFonts w:ascii="Arial" w:hAnsi="Arial" w:cs="Arial"/>
        </w:rPr>
        <w:t>.). London: International Thomson Computer Press.</w:t>
      </w:r>
    </w:p>
    <w:p w:rsidR="003C2661" w:rsidRPr="001F246A" w:rsidRDefault="003C2661" w:rsidP="001F246A">
      <w:pPr>
        <w:rPr>
          <w:rFonts w:ascii="Arial" w:hAnsi="Arial" w:cs="Arial"/>
        </w:rPr>
      </w:pPr>
    </w:p>
    <w:p w:rsidR="006F1F2E" w:rsidRDefault="003C2661" w:rsidP="001F246A">
      <w:pPr>
        <w:rPr>
          <w:rFonts w:ascii="Arial" w:hAnsi="Arial" w:cs="Arial"/>
        </w:rPr>
      </w:pPr>
      <w:proofErr w:type="gramStart"/>
      <w:r w:rsidRPr="003C2661">
        <w:rPr>
          <w:rFonts w:ascii="Arial" w:hAnsi="Arial" w:cs="Arial"/>
        </w:rPr>
        <w:t>Myers, G., &amp; Sandler, C. (2012).</w:t>
      </w:r>
      <w:proofErr w:type="gramEnd"/>
      <w:r w:rsidRPr="003C2661">
        <w:rPr>
          <w:rFonts w:ascii="Arial" w:hAnsi="Arial" w:cs="Arial"/>
        </w:rPr>
        <w:t xml:space="preserve"> </w:t>
      </w:r>
      <w:r w:rsidRPr="003C2661">
        <w:rPr>
          <w:rFonts w:ascii="Arial" w:hAnsi="Arial" w:cs="Arial"/>
          <w:i/>
          <w:iCs/>
        </w:rPr>
        <w:t>The art of software testing</w:t>
      </w:r>
      <w:r w:rsidRPr="003C2661">
        <w:rPr>
          <w:rFonts w:ascii="Arial" w:hAnsi="Arial" w:cs="Arial"/>
        </w:rPr>
        <w:t xml:space="preserve"> (3rd </w:t>
      </w:r>
      <w:proofErr w:type="gramStart"/>
      <w:r w:rsidRPr="003C2661">
        <w:rPr>
          <w:rFonts w:ascii="Arial" w:hAnsi="Arial" w:cs="Arial"/>
        </w:rPr>
        <w:t>ed</w:t>
      </w:r>
      <w:proofErr w:type="gramEnd"/>
      <w:r w:rsidRPr="003C2661">
        <w:rPr>
          <w:rFonts w:ascii="Arial" w:hAnsi="Arial" w:cs="Arial"/>
        </w:rPr>
        <w:t>.). Hoboken, N.J.: John Wiley &amp; Sons.</w:t>
      </w:r>
    </w:p>
    <w:p w:rsidR="006F1F2E" w:rsidRDefault="006F1F2E">
      <w:pPr>
        <w:suppressAutoHyphens w:val="0"/>
        <w:rPr>
          <w:rFonts w:ascii="Arial" w:hAnsi="Arial" w:cs="Arial"/>
        </w:rPr>
      </w:pPr>
    </w:p>
    <w:p w:rsidR="006F1F2E" w:rsidRPr="00211A56" w:rsidRDefault="006F1F2E" w:rsidP="006F1F2E">
      <w:pPr>
        <w:rPr>
          <w:rFonts w:ascii="Arial" w:hAnsi="Arial" w:cs="Arial"/>
          <w:b/>
        </w:rPr>
      </w:pPr>
      <w:r>
        <w:rPr>
          <w:rFonts w:ascii="Arial" w:hAnsi="Arial" w:cs="Arial"/>
          <w:b/>
        </w:rPr>
        <w:t>Web Site Resources</w:t>
      </w:r>
    </w:p>
    <w:p w:rsidR="006F1F2E" w:rsidRDefault="006F1F2E" w:rsidP="006F1F2E">
      <w:pPr>
        <w:pStyle w:val="Default"/>
        <w:rPr>
          <w:rFonts w:ascii="Arial" w:hAnsi="Arial" w:cs="Arial"/>
        </w:rPr>
      </w:pPr>
      <w:r w:rsidRPr="006F1F2E">
        <w:rPr>
          <w:rFonts w:ascii="Arial" w:hAnsi="Arial" w:cs="Arial"/>
        </w:rPr>
        <w:t xml:space="preserve">10 Steps to Become a Video Game Tester, </w:t>
      </w:r>
    </w:p>
    <w:p w:rsidR="006F1F2E" w:rsidRDefault="00EB0CCB" w:rsidP="006F1F2E">
      <w:pPr>
        <w:pStyle w:val="Default"/>
        <w:rPr>
          <w:rFonts w:ascii="Arial" w:hAnsi="Arial" w:cs="Arial"/>
        </w:rPr>
      </w:pPr>
      <w:hyperlink r:id="rId7" w:history="1">
        <w:r w:rsidR="006F1F2E" w:rsidRPr="006F1F2E">
          <w:rPr>
            <w:rStyle w:val="Hyperlink"/>
            <w:rFonts w:ascii="Arial" w:hAnsi="Arial" w:cs="Arial"/>
          </w:rPr>
          <w:t>http://www.gamedesigning.org/video-game-tester/</w:t>
        </w:r>
      </w:hyperlink>
      <w:r w:rsidR="006F1F2E" w:rsidRPr="006F1F2E">
        <w:rPr>
          <w:rFonts w:ascii="Arial" w:hAnsi="Arial" w:cs="Arial"/>
        </w:rPr>
        <w:t xml:space="preserve"> </w:t>
      </w:r>
    </w:p>
    <w:p w:rsidR="006F1F2E" w:rsidRPr="006F1F2E" w:rsidRDefault="006F1F2E" w:rsidP="006F1F2E">
      <w:pPr>
        <w:pStyle w:val="Default"/>
        <w:rPr>
          <w:rFonts w:ascii="Arial" w:hAnsi="Arial" w:cs="Arial"/>
        </w:rPr>
      </w:pPr>
    </w:p>
    <w:p w:rsidR="006F1F2E" w:rsidRDefault="006F1F2E" w:rsidP="006F1F2E">
      <w:pPr>
        <w:pStyle w:val="Default"/>
        <w:rPr>
          <w:rFonts w:ascii="Arial" w:hAnsi="Arial" w:cs="Arial"/>
        </w:rPr>
      </w:pPr>
      <w:r w:rsidRPr="006F1F2E">
        <w:rPr>
          <w:rFonts w:ascii="Arial" w:hAnsi="Arial" w:cs="Arial"/>
        </w:rPr>
        <w:t xml:space="preserve">International Game Developers Association, </w:t>
      </w:r>
    </w:p>
    <w:p w:rsidR="006F1F2E" w:rsidRDefault="00EB0CCB" w:rsidP="006F1F2E">
      <w:pPr>
        <w:pStyle w:val="Default"/>
        <w:rPr>
          <w:rFonts w:ascii="Arial" w:hAnsi="Arial" w:cs="Arial"/>
        </w:rPr>
      </w:pPr>
      <w:hyperlink r:id="rId8" w:history="1">
        <w:r w:rsidR="006F1F2E" w:rsidRPr="002B4F46">
          <w:rPr>
            <w:rStyle w:val="Hyperlink"/>
            <w:rFonts w:ascii="Arial" w:hAnsi="Arial" w:cs="Arial"/>
          </w:rPr>
          <w:t>http://www.igda.org/</w:t>
        </w:r>
      </w:hyperlink>
      <w:r w:rsidR="006F1F2E" w:rsidRPr="006F1F2E">
        <w:rPr>
          <w:rFonts w:ascii="Arial" w:hAnsi="Arial" w:cs="Arial"/>
        </w:rPr>
        <w:t xml:space="preserve"> </w:t>
      </w:r>
    </w:p>
    <w:p w:rsidR="006F1F2E" w:rsidRPr="006F1F2E" w:rsidRDefault="006F1F2E" w:rsidP="006F1F2E">
      <w:pPr>
        <w:pStyle w:val="Default"/>
        <w:rPr>
          <w:rFonts w:ascii="Arial" w:hAnsi="Arial" w:cs="Arial"/>
        </w:rPr>
      </w:pPr>
    </w:p>
    <w:p w:rsidR="006F1F2E" w:rsidRDefault="006F1F2E" w:rsidP="006F1F2E">
      <w:pPr>
        <w:pStyle w:val="Default"/>
        <w:rPr>
          <w:rFonts w:ascii="Arial" w:hAnsi="Arial" w:cs="Arial"/>
        </w:rPr>
      </w:pPr>
      <w:r w:rsidRPr="006F1F2E">
        <w:rPr>
          <w:rFonts w:ascii="Arial" w:hAnsi="Arial" w:cs="Arial"/>
        </w:rPr>
        <w:t xml:space="preserve">Entertainment Software Association, </w:t>
      </w:r>
    </w:p>
    <w:p w:rsidR="006F1F2E" w:rsidRDefault="00EB0CCB" w:rsidP="006F1F2E">
      <w:pPr>
        <w:pStyle w:val="Default"/>
        <w:rPr>
          <w:rFonts w:ascii="Arial" w:hAnsi="Arial" w:cs="Arial"/>
        </w:rPr>
      </w:pPr>
      <w:hyperlink r:id="rId9" w:history="1">
        <w:r w:rsidR="006F1F2E" w:rsidRPr="002B4F46">
          <w:rPr>
            <w:rStyle w:val="Hyperlink"/>
            <w:rFonts w:ascii="Arial" w:hAnsi="Arial" w:cs="Arial"/>
          </w:rPr>
          <w:t>http://www.theesa.com/</w:t>
        </w:r>
      </w:hyperlink>
      <w:r w:rsidR="006F1F2E" w:rsidRPr="006F1F2E">
        <w:rPr>
          <w:rFonts w:ascii="Arial" w:hAnsi="Arial" w:cs="Arial"/>
        </w:rPr>
        <w:t xml:space="preserve"> </w:t>
      </w:r>
    </w:p>
    <w:p w:rsidR="006F1F2E" w:rsidRPr="006F1F2E" w:rsidRDefault="006F1F2E" w:rsidP="006F1F2E">
      <w:pPr>
        <w:pStyle w:val="Default"/>
        <w:rPr>
          <w:rFonts w:ascii="Arial" w:hAnsi="Arial" w:cs="Arial"/>
        </w:rPr>
      </w:pPr>
    </w:p>
    <w:p w:rsidR="006F1F2E" w:rsidRDefault="006F1F2E" w:rsidP="006F1F2E">
      <w:pPr>
        <w:rPr>
          <w:rFonts w:ascii="Arial" w:hAnsi="Arial" w:cs="Arial"/>
        </w:rPr>
      </w:pPr>
      <w:r w:rsidRPr="006F1F2E">
        <w:rPr>
          <w:rFonts w:ascii="Arial" w:hAnsi="Arial" w:cs="Arial"/>
        </w:rPr>
        <w:t xml:space="preserve">Academy of Interactive Arts &amp; Sciences, </w:t>
      </w:r>
    </w:p>
    <w:p w:rsidR="001F246A" w:rsidRPr="003C2661" w:rsidRDefault="00EB0CCB" w:rsidP="006F1F2E">
      <w:pPr>
        <w:rPr>
          <w:rFonts w:ascii="Arial" w:hAnsi="Arial" w:cs="Arial"/>
          <w:sz w:val="20"/>
          <w:szCs w:val="20"/>
        </w:rPr>
      </w:pPr>
      <w:hyperlink r:id="rId10" w:history="1">
        <w:r w:rsidR="006F1F2E" w:rsidRPr="006F1F2E">
          <w:rPr>
            <w:rStyle w:val="Hyperlink"/>
            <w:rFonts w:ascii="Arial" w:hAnsi="Arial" w:cs="Arial"/>
          </w:rPr>
          <w:t>http://www.interactive.org/</w:t>
        </w:r>
      </w:hyperlink>
      <w:r w:rsidR="001F246A" w:rsidRPr="006F1F2E">
        <w:rPr>
          <w:rFonts w:ascii="Arial" w:hAnsi="Arial" w:cs="Arial"/>
        </w:rPr>
        <w:br/>
      </w:r>
    </w:p>
    <w:p w:rsidR="00D343D8" w:rsidRPr="00211A56" w:rsidRDefault="00D343D8" w:rsidP="002006D5">
      <w:pPr>
        <w:rPr>
          <w:rFonts w:ascii="Arial" w:hAnsi="Arial" w:cs="Arial"/>
          <w:b/>
          <w:sz w:val="32"/>
          <w:szCs w:val="32"/>
        </w:rPr>
      </w:pPr>
      <w:r w:rsidRPr="00211A56">
        <w:rPr>
          <w:rFonts w:ascii="Arial" w:hAnsi="Arial" w:cs="Arial"/>
          <w:b/>
          <w:sz w:val="32"/>
          <w:szCs w:val="32"/>
        </w:rPr>
        <w:t>Table/Topics &amp; Assignments</w:t>
      </w:r>
    </w:p>
    <w:p w:rsidR="00D343D8" w:rsidRPr="00211A56" w:rsidRDefault="00D343D8">
      <w:pPr>
        <w:rPr>
          <w:rFonts w:ascii="Arial" w:hAnsi="Arial" w:cs="Arial"/>
          <w:b/>
        </w:rPr>
      </w:pPr>
      <w:r w:rsidRPr="00211A56">
        <w:rPr>
          <w:rFonts w:ascii="Arial" w:hAnsi="Arial" w:cs="Arial"/>
          <w:b/>
        </w:rPr>
        <w:t>Types of Assignments:</w:t>
      </w:r>
    </w:p>
    <w:p w:rsidR="00D343D8" w:rsidRPr="00211A56" w:rsidRDefault="00D343D8">
      <w:pPr>
        <w:rPr>
          <w:rFonts w:ascii="Arial" w:hAnsi="Arial" w:cs="Arial"/>
          <w:b/>
        </w:rPr>
      </w:pPr>
      <w:r w:rsidRPr="00211A56">
        <w:rPr>
          <w:rFonts w:ascii="Arial" w:hAnsi="Arial" w:cs="Arial"/>
          <w:b/>
        </w:rPr>
        <w:t xml:space="preserve">Lecture - </w:t>
      </w:r>
    </w:p>
    <w:p w:rsidR="00D343D8" w:rsidRPr="00211A56" w:rsidRDefault="00D343D8">
      <w:pPr>
        <w:rPr>
          <w:rFonts w:ascii="Arial" w:hAnsi="Arial" w:cs="Arial"/>
        </w:rPr>
      </w:pPr>
      <w:r w:rsidRPr="002006D5">
        <w:rPr>
          <w:rFonts w:ascii="Arial" w:hAnsi="Arial" w:cs="Arial"/>
        </w:rPr>
        <w:t>Considered Lecture Hours</w:t>
      </w:r>
      <w:r w:rsidRPr="002006D5">
        <w:rPr>
          <w:rFonts w:ascii="Arial" w:hAnsi="Arial" w:cs="Arial"/>
        </w:rPr>
        <w:br/>
      </w:r>
      <w:r w:rsidRPr="00211A56">
        <w:rPr>
          <w:rFonts w:ascii="Arial" w:hAnsi="Arial" w:cs="Arial"/>
          <w:b/>
        </w:rPr>
        <w:t xml:space="preserve">Classroom Discussion - </w:t>
      </w:r>
    </w:p>
    <w:p w:rsidR="00D343D8" w:rsidRPr="002006D5" w:rsidRDefault="00D343D8">
      <w:pPr>
        <w:rPr>
          <w:rFonts w:ascii="Arial" w:hAnsi="Arial" w:cs="Arial"/>
        </w:rPr>
      </w:pPr>
      <w:r w:rsidRPr="002006D5">
        <w:rPr>
          <w:rFonts w:ascii="Arial" w:hAnsi="Arial" w:cs="Arial"/>
        </w:rPr>
        <w:t>Considered Lecture Hours</w:t>
      </w:r>
      <w:r w:rsidRPr="002006D5">
        <w:rPr>
          <w:rFonts w:ascii="Arial" w:hAnsi="Arial" w:cs="Arial"/>
        </w:rPr>
        <w:br/>
      </w:r>
      <w:proofErr w:type="gramStart"/>
      <w:r w:rsidRPr="00211A56">
        <w:rPr>
          <w:rFonts w:ascii="Arial" w:hAnsi="Arial" w:cs="Arial"/>
          <w:b/>
        </w:rPr>
        <w:t>In</w:t>
      </w:r>
      <w:proofErr w:type="gramEnd"/>
      <w:r w:rsidRPr="00211A56">
        <w:rPr>
          <w:rFonts w:ascii="Arial" w:hAnsi="Arial" w:cs="Arial"/>
          <w:b/>
        </w:rPr>
        <w:t xml:space="preserve"> Class (IC) Exercise -</w:t>
      </w:r>
      <w:r w:rsidRPr="002006D5">
        <w:rPr>
          <w:rFonts w:ascii="Arial" w:hAnsi="Arial" w:cs="Arial"/>
        </w:rPr>
        <w:t xml:space="preserve"> </w:t>
      </w:r>
    </w:p>
    <w:p w:rsidR="00D343D8" w:rsidRPr="002006D5" w:rsidRDefault="00D343D8">
      <w:pPr>
        <w:rPr>
          <w:rFonts w:ascii="Arial" w:hAnsi="Arial" w:cs="Arial"/>
        </w:rPr>
      </w:pPr>
      <w:r w:rsidRPr="002006D5">
        <w:rPr>
          <w:rFonts w:ascii="Arial" w:hAnsi="Arial" w:cs="Arial"/>
        </w:rPr>
        <w:t>Considered Lecture Hours</w:t>
      </w:r>
    </w:p>
    <w:p w:rsidR="00D343D8" w:rsidRPr="00211A56" w:rsidRDefault="00D343D8">
      <w:pPr>
        <w:rPr>
          <w:rFonts w:ascii="Arial" w:hAnsi="Arial" w:cs="Arial"/>
          <w:b/>
        </w:rPr>
      </w:pPr>
      <w:r w:rsidRPr="00211A56">
        <w:rPr>
          <w:rFonts w:ascii="Arial" w:hAnsi="Arial" w:cs="Arial"/>
          <w:b/>
        </w:rPr>
        <w:lastRenderedPageBreak/>
        <w:t xml:space="preserve">Reading - </w:t>
      </w:r>
    </w:p>
    <w:p w:rsidR="00D343D8" w:rsidRPr="002006D5" w:rsidRDefault="00D343D8">
      <w:pPr>
        <w:rPr>
          <w:rFonts w:ascii="Arial" w:hAnsi="Arial" w:cs="Arial"/>
        </w:rPr>
      </w:pPr>
      <w:r w:rsidRPr="002006D5">
        <w:rPr>
          <w:rFonts w:ascii="Arial" w:hAnsi="Arial" w:cs="Arial"/>
        </w:rPr>
        <w:t xml:space="preserve">Considered </w:t>
      </w:r>
      <w:r w:rsidR="00EA10B0">
        <w:rPr>
          <w:rFonts w:ascii="Arial" w:hAnsi="Arial" w:cs="Arial"/>
        </w:rPr>
        <w:t>Homework</w:t>
      </w:r>
      <w:r w:rsidRPr="002006D5">
        <w:rPr>
          <w:rFonts w:ascii="Arial" w:hAnsi="Arial" w:cs="Arial"/>
        </w:rPr>
        <w:t xml:space="preserve"> (</w:t>
      </w:r>
      <w:r w:rsidR="00EA10B0">
        <w:rPr>
          <w:rFonts w:ascii="Arial" w:hAnsi="Arial" w:cs="Arial"/>
        </w:rPr>
        <w:t>HW</w:t>
      </w:r>
      <w:r w:rsidRPr="002006D5">
        <w:rPr>
          <w:rFonts w:ascii="Arial" w:hAnsi="Arial" w:cs="Arial"/>
        </w:rPr>
        <w:t>), work done outside of class</w:t>
      </w:r>
      <w:r w:rsidRPr="002006D5">
        <w:rPr>
          <w:rFonts w:ascii="Arial" w:hAnsi="Arial" w:cs="Arial"/>
        </w:rPr>
        <w:br/>
      </w:r>
      <w:r w:rsidR="001F246A" w:rsidRPr="00211A56">
        <w:rPr>
          <w:rFonts w:ascii="Arial" w:hAnsi="Arial" w:cs="Arial"/>
          <w:b/>
        </w:rPr>
        <w:t>Project Assignments</w:t>
      </w:r>
      <w:r w:rsidRPr="00211A56">
        <w:rPr>
          <w:rFonts w:ascii="Arial" w:hAnsi="Arial" w:cs="Arial"/>
          <w:b/>
        </w:rPr>
        <w:t xml:space="preserve"> -</w:t>
      </w:r>
      <w:r w:rsidRPr="002006D5">
        <w:rPr>
          <w:rFonts w:ascii="Arial" w:hAnsi="Arial" w:cs="Arial"/>
        </w:rPr>
        <w:t xml:space="preserve"> </w:t>
      </w:r>
    </w:p>
    <w:p w:rsidR="00D343D8" w:rsidRPr="002006D5" w:rsidRDefault="001F246A">
      <w:pPr>
        <w:rPr>
          <w:rFonts w:ascii="Arial" w:hAnsi="Arial" w:cs="Arial"/>
        </w:rPr>
      </w:pPr>
      <w:r w:rsidRPr="002006D5">
        <w:rPr>
          <w:rFonts w:ascii="Arial" w:hAnsi="Arial" w:cs="Arial"/>
        </w:rPr>
        <w:t xml:space="preserve">Considered </w:t>
      </w:r>
      <w:r w:rsidR="00EA10B0">
        <w:rPr>
          <w:rFonts w:ascii="Arial" w:hAnsi="Arial" w:cs="Arial"/>
        </w:rPr>
        <w:t>HW</w:t>
      </w:r>
      <w:r w:rsidRPr="002006D5">
        <w:rPr>
          <w:rFonts w:ascii="Arial" w:hAnsi="Arial" w:cs="Arial"/>
        </w:rPr>
        <w:t>, work done outside of class</w:t>
      </w:r>
      <w:r w:rsidR="00D343D8" w:rsidRPr="002006D5">
        <w:rPr>
          <w:rFonts w:ascii="Arial" w:hAnsi="Arial" w:cs="Arial"/>
        </w:rPr>
        <w:br/>
      </w:r>
      <w:r w:rsidR="00B8752E" w:rsidRPr="00211A56">
        <w:rPr>
          <w:rFonts w:ascii="Arial" w:hAnsi="Arial" w:cs="Arial"/>
          <w:b/>
        </w:rPr>
        <w:t xml:space="preserve">Chapter </w:t>
      </w:r>
      <w:r w:rsidR="00DD3183" w:rsidRPr="00211A56">
        <w:rPr>
          <w:rFonts w:ascii="Arial" w:hAnsi="Arial" w:cs="Arial"/>
          <w:b/>
        </w:rPr>
        <w:t>Review Exercises</w:t>
      </w:r>
      <w:r w:rsidR="00D343D8" w:rsidRPr="00211A56">
        <w:rPr>
          <w:rFonts w:ascii="Arial" w:hAnsi="Arial" w:cs="Arial"/>
          <w:b/>
        </w:rPr>
        <w:t xml:space="preserve"> -</w:t>
      </w:r>
      <w:r w:rsidR="00D343D8" w:rsidRPr="002006D5">
        <w:rPr>
          <w:rFonts w:ascii="Arial" w:hAnsi="Arial" w:cs="Arial"/>
        </w:rPr>
        <w:t xml:space="preserve"> </w:t>
      </w:r>
    </w:p>
    <w:p w:rsidR="00DD3183" w:rsidRDefault="00D343D8">
      <w:pPr>
        <w:rPr>
          <w:rFonts w:ascii="Arial" w:hAnsi="Arial" w:cs="Arial"/>
        </w:rPr>
      </w:pPr>
      <w:r w:rsidRPr="002006D5">
        <w:rPr>
          <w:rFonts w:ascii="Arial" w:hAnsi="Arial" w:cs="Arial"/>
        </w:rPr>
        <w:t xml:space="preserve">Considered </w:t>
      </w:r>
      <w:r w:rsidR="00EA10B0">
        <w:rPr>
          <w:rFonts w:ascii="Arial" w:hAnsi="Arial" w:cs="Arial"/>
        </w:rPr>
        <w:t>HW</w:t>
      </w:r>
      <w:r w:rsidR="00B8752E" w:rsidRPr="002006D5">
        <w:rPr>
          <w:rFonts w:ascii="Arial" w:hAnsi="Arial" w:cs="Arial"/>
        </w:rPr>
        <w:t>, work done outside of class</w:t>
      </w:r>
    </w:p>
    <w:p w:rsidR="00DD3183" w:rsidRPr="00211A56" w:rsidRDefault="00DD3183" w:rsidP="00DD3183">
      <w:pPr>
        <w:rPr>
          <w:rFonts w:ascii="Arial" w:hAnsi="Arial" w:cs="Arial"/>
          <w:b/>
        </w:rPr>
      </w:pPr>
      <w:r w:rsidRPr="00211A56">
        <w:rPr>
          <w:rFonts w:ascii="Arial" w:hAnsi="Arial" w:cs="Arial"/>
          <w:b/>
        </w:rPr>
        <w:t xml:space="preserve">Midterm </w:t>
      </w:r>
      <w:r w:rsidR="00B8752E" w:rsidRPr="00211A56">
        <w:rPr>
          <w:rFonts w:ascii="Arial" w:hAnsi="Arial" w:cs="Arial"/>
          <w:b/>
        </w:rPr>
        <w:t>and</w:t>
      </w:r>
      <w:r w:rsidRPr="00211A56">
        <w:rPr>
          <w:rFonts w:ascii="Arial" w:hAnsi="Arial" w:cs="Arial"/>
          <w:b/>
        </w:rPr>
        <w:t xml:space="preserve"> Final - </w:t>
      </w:r>
    </w:p>
    <w:p w:rsidR="00DD3183" w:rsidRPr="002006D5" w:rsidRDefault="00DD3183" w:rsidP="00DD3183">
      <w:pPr>
        <w:rPr>
          <w:rFonts w:ascii="Arial" w:hAnsi="Arial" w:cs="Arial"/>
        </w:rPr>
      </w:pPr>
      <w:r w:rsidRPr="002006D5">
        <w:rPr>
          <w:rFonts w:ascii="Arial" w:hAnsi="Arial" w:cs="Arial"/>
        </w:rPr>
        <w:t>Considered Lecture Hours</w:t>
      </w:r>
    </w:p>
    <w:p w:rsidR="00DD3183" w:rsidRPr="002006D5" w:rsidRDefault="00DD3183">
      <w:pPr>
        <w:rPr>
          <w:rFonts w:ascii="Arial" w:hAnsi="Arial" w:cs="Arial"/>
        </w:rPr>
      </w:pPr>
    </w:p>
    <w:p w:rsidR="00D343D8" w:rsidRPr="002006D5" w:rsidRDefault="00D343D8">
      <w:pPr>
        <w:rPr>
          <w:rFonts w:ascii="Arial" w:hAnsi="Arial" w:cs="Arial"/>
        </w:rPr>
      </w:pPr>
    </w:p>
    <w:tbl>
      <w:tblPr>
        <w:tblW w:w="9501" w:type="dxa"/>
        <w:tblInd w:w="147" w:type="dxa"/>
        <w:tblLayout w:type="fixed"/>
        <w:tblLook w:val="0000" w:firstRow="0" w:lastRow="0" w:firstColumn="0" w:lastColumn="0" w:noHBand="0" w:noVBand="0"/>
      </w:tblPr>
      <w:tblGrid>
        <w:gridCol w:w="1761"/>
        <w:gridCol w:w="2520"/>
        <w:gridCol w:w="882"/>
        <w:gridCol w:w="863"/>
        <w:gridCol w:w="865"/>
        <w:gridCol w:w="861"/>
        <w:gridCol w:w="1749"/>
      </w:tblGrid>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1</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006D5"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pPr>
              <w:jc w:val="center"/>
              <w:rPr>
                <w:rFonts w:ascii="Arial" w:hAnsi="Arial" w:cs="Arial"/>
                <w:b/>
                <w:sz w:val="22"/>
                <w:szCs w:val="22"/>
              </w:rPr>
            </w:pPr>
          </w:p>
          <w:p w:rsidR="00D343D8" w:rsidRPr="00211A56" w:rsidRDefault="00D343D8">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pPr>
              <w:jc w:val="center"/>
              <w:rPr>
                <w:rFonts w:ascii="Arial" w:hAnsi="Arial" w:cs="Arial"/>
                <w:b/>
                <w:sz w:val="22"/>
                <w:szCs w:val="22"/>
              </w:rPr>
            </w:pPr>
          </w:p>
          <w:p w:rsidR="00D343D8" w:rsidRPr="00211A56" w:rsidRDefault="00D343D8">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D343D8" w:rsidRPr="00211A56" w:rsidRDefault="005156C7">
            <w:pPr>
              <w:jc w:val="center"/>
              <w:rPr>
                <w:rFonts w:ascii="Arial" w:hAnsi="Arial" w:cs="Arial"/>
                <w:b/>
                <w:sz w:val="22"/>
                <w:szCs w:val="22"/>
              </w:rPr>
            </w:pPr>
            <w:r w:rsidRPr="00211A56">
              <w:rPr>
                <w:rFonts w:ascii="Arial" w:hAnsi="Arial" w:cs="Arial"/>
                <w:b/>
                <w:sz w:val="22"/>
                <w:szCs w:val="22"/>
              </w:rPr>
              <w:t>LEC</w:t>
            </w:r>
            <w:r w:rsidR="00D343D8" w:rsidRPr="00211A56">
              <w:rPr>
                <w:rFonts w:ascii="Arial" w:hAnsi="Arial" w:cs="Arial"/>
                <w:b/>
                <w:sz w:val="22"/>
                <w:szCs w:val="22"/>
              </w:rPr>
              <w:br/>
            </w:r>
            <w:r w:rsidRPr="00211A56">
              <w:rPr>
                <w:rFonts w:ascii="Arial" w:hAnsi="Arial" w:cs="Arial"/>
                <w:b/>
                <w:sz w:val="22"/>
                <w:szCs w:val="22"/>
              </w:rPr>
              <w:t>Hours</w:t>
            </w:r>
          </w:p>
        </w:tc>
        <w:tc>
          <w:tcPr>
            <w:tcW w:w="863" w:type="dxa"/>
            <w:tcBorders>
              <w:left w:val="single" w:sz="4" w:space="0" w:color="000000"/>
              <w:bottom w:val="single" w:sz="4" w:space="0" w:color="000000"/>
              <w:right w:val="single" w:sz="4" w:space="0" w:color="000000"/>
            </w:tcBorders>
            <w:shd w:val="clear" w:color="auto" w:fill="D9D9D9"/>
          </w:tcPr>
          <w:p w:rsidR="00D343D8" w:rsidRPr="00211A56" w:rsidRDefault="00501E08">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D343D8" w:rsidRPr="00211A56" w:rsidRDefault="00EA10B0">
            <w:pPr>
              <w:jc w:val="center"/>
              <w:rPr>
                <w:rFonts w:ascii="Arial" w:hAnsi="Arial" w:cs="Arial"/>
                <w:b/>
                <w:sz w:val="22"/>
                <w:szCs w:val="22"/>
              </w:rPr>
            </w:pPr>
            <w:r w:rsidRPr="00211A56">
              <w:rPr>
                <w:rFonts w:ascii="Arial" w:hAnsi="Arial" w:cs="Arial"/>
                <w:b/>
                <w:sz w:val="22"/>
                <w:szCs w:val="22"/>
              </w:rPr>
              <w:t>HW</w:t>
            </w:r>
            <w:r w:rsidR="00D343D8" w:rsidRPr="00211A56">
              <w:rPr>
                <w:rFonts w:ascii="Arial" w:hAnsi="Arial" w:cs="Arial"/>
                <w:b/>
                <w:sz w:val="22"/>
                <w:szCs w:val="22"/>
              </w:rPr>
              <w:br/>
            </w:r>
            <w:r w:rsidR="005156C7" w:rsidRPr="00211A56">
              <w:rPr>
                <w:rFonts w:ascii="Arial" w:hAnsi="Arial" w:cs="Arial"/>
                <w:b/>
                <w:sz w:val="22"/>
                <w:szCs w:val="22"/>
              </w:rPr>
              <w:t>Hours</w:t>
            </w:r>
          </w:p>
        </w:tc>
        <w:tc>
          <w:tcPr>
            <w:tcW w:w="861" w:type="dxa"/>
            <w:tcBorders>
              <w:left w:val="single" w:sz="4" w:space="0" w:color="000000"/>
              <w:bottom w:val="single" w:sz="4" w:space="0" w:color="000000"/>
              <w:right w:val="single" w:sz="4" w:space="0" w:color="000000"/>
            </w:tcBorders>
            <w:shd w:val="clear" w:color="auto" w:fill="D9D9D9"/>
          </w:tcPr>
          <w:p w:rsidR="00D343D8" w:rsidRPr="00211A56" w:rsidRDefault="00D343D8">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pPr>
              <w:jc w:val="center"/>
              <w:rPr>
                <w:rFonts w:ascii="Arial" w:hAnsi="Arial" w:cs="Arial"/>
                <w:b/>
                <w:sz w:val="22"/>
                <w:szCs w:val="22"/>
              </w:rPr>
            </w:pPr>
          </w:p>
          <w:p w:rsidR="00D343D8" w:rsidRPr="00211A56" w:rsidRDefault="00D343D8">
            <w:pPr>
              <w:jc w:val="center"/>
              <w:rPr>
                <w:rFonts w:ascii="Arial" w:hAnsi="Arial" w:cs="Arial"/>
                <w:b/>
                <w:sz w:val="22"/>
                <w:szCs w:val="22"/>
              </w:rPr>
            </w:pPr>
            <w:r w:rsidRPr="00211A56">
              <w:rPr>
                <w:rFonts w:ascii="Arial" w:hAnsi="Arial" w:cs="Arial"/>
                <w:b/>
                <w:sz w:val="22"/>
                <w:szCs w:val="22"/>
              </w:rPr>
              <w:t>Due</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C516B4">
            <w:pPr>
              <w:rPr>
                <w:rFonts w:ascii="Arial" w:hAnsi="Arial" w:cs="Arial"/>
              </w:rPr>
            </w:pPr>
            <w:r>
              <w:rPr>
                <w:rFonts w:ascii="Arial" w:hAnsi="Arial" w:cs="Arial"/>
              </w:rPr>
              <w:t>LEC</w:t>
            </w:r>
            <w:r w:rsidR="00D343D8" w:rsidRPr="002006D5">
              <w:rPr>
                <w:rFonts w:ascii="Arial" w:hAnsi="Arial" w:cs="Arial"/>
              </w:rPr>
              <w:t xml:space="preserve"> 1</w:t>
            </w:r>
            <w:r w:rsidR="00686385">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C516B4" w:rsidRDefault="00686385" w:rsidP="00686385">
            <w:pPr>
              <w:rPr>
                <w:rFonts w:ascii="Arial" w:hAnsi="Arial" w:cs="Arial"/>
              </w:rPr>
            </w:pPr>
            <w:r>
              <w:rPr>
                <w:rFonts w:ascii="Arial" w:hAnsi="Arial" w:cs="Arial"/>
              </w:rPr>
              <w:t xml:space="preserve">Introduction to </w:t>
            </w:r>
            <w:r w:rsidR="00FD15E8">
              <w:rPr>
                <w:rFonts w:ascii="Arial" w:hAnsi="Arial" w:cs="Arial"/>
              </w:rPr>
              <w:t xml:space="preserve">Software </w:t>
            </w:r>
            <w:r>
              <w:rPr>
                <w:rFonts w:ascii="Arial" w:hAnsi="Arial" w:cs="Arial"/>
              </w:rPr>
              <w:t>Testing</w:t>
            </w:r>
            <w:r w:rsidR="00806267">
              <w:rPr>
                <w:rFonts w:ascii="Arial" w:hAnsi="Arial" w:cs="Arial"/>
              </w:rPr>
              <w:t xml:space="preserve"> Life Cycle</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509BB">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A10B0">
            <w:pPr>
              <w:rPr>
                <w:rFonts w:ascii="Arial" w:hAnsi="Arial" w:cs="Arial"/>
              </w:rPr>
            </w:pPr>
            <w:r>
              <w:rPr>
                <w:rFonts w:ascii="Arial" w:hAnsi="Arial" w:cs="Arial"/>
              </w:rPr>
              <w:t>HW</w:t>
            </w:r>
            <w:r w:rsidR="00D343D8" w:rsidRPr="002006D5">
              <w:rPr>
                <w:rFonts w:ascii="Arial" w:hAnsi="Arial" w:cs="Arial"/>
              </w:rPr>
              <w:t xml:space="preserve"> 1A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2F7D" w:rsidP="00126DA1">
            <w:pPr>
              <w:rPr>
                <w:rFonts w:ascii="Arial" w:hAnsi="Arial" w:cs="Arial"/>
              </w:rPr>
            </w:pPr>
            <w:r>
              <w:rPr>
                <w:rFonts w:ascii="Arial" w:hAnsi="Arial"/>
              </w:rPr>
              <w:t xml:space="preserve">Read </w:t>
            </w:r>
            <w:r w:rsidR="00126DA1">
              <w:rPr>
                <w:rFonts w:ascii="Arial" w:hAnsi="Arial"/>
              </w:rPr>
              <w:t>Int</w:t>
            </w:r>
            <w:r w:rsidR="00047ECD">
              <w:rPr>
                <w:rFonts w:ascii="Arial" w:hAnsi="Arial"/>
              </w:rPr>
              <w:t>r</w:t>
            </w:r>
            <w:r w:rsidR="00126DA1">
              <w:rPr>
                <w:rFonts w:ascii="Arial" w:hAnsi="Arial"/>
              </w:rPr>
              <w:t>o to Software Testing Ch</w:t>
            </w:r>
            <w:r w:rsidR="005E6BCC">
              <w:rPr>
                <w:rFonts w:ascii="Arial" w:hAnsi="Arial"/>
              </w:rPr>
              <w:t>a</w:t>
            </w:r>
            <w:r w:rsidR="00126DA1">
              <w:rPr>
                <w:rFonts w:ascii="Arial" w:hAnsi="Arial"/>
              </w:rPr>
              <w:t>pt</w:t>
            </w:r>
            <w:r w:rsidR="005E6BCC">
              <w:rPr>
                <w:rFonts w:ascii="Arial" w:hAnsi="Arial"/>
              </w:rPr>
              <w:t>er</w:t>
            </w:r>
            <w:r w:rsidR="00126DA1">
              <w:rPr>
                <w:rFonts w:ascii="Arial" w:hAnsi="Arial"/>
              </w:rPr>
              <w:t>s 2, 3</w:t>
            </w:r>
            <w:r w:rsidR="00DC5930">
              <w:rPr>
                <w:rFonts w:ascii="Arial" w:hAnsi="Arial"/>
              </w:rPr>
              <w:t>, 7 (13</w:t>
            </w:r>
            <w:r w:rsidR="00FD15E8">
              <w:rPr>
                <w:rFonts w:ascii="Arial" w:hAnsi="Arial"/>
              </w:rPr>
              <w:t xml:space="preserve"> pages)</w:t>
            </w:r>
            <w:r w:rsidR="00126DA1">
              <w:rPr>
                <w:rFonts w:ascii="Arial" w:hAnsi="Arial"/>
              </w:rPr>
              <w:t>; Game Testing Ch</w:t>
            </w:r>
            <w:r w:rsidR="005E6BCC">
              <w:rPr>
                <w:rFonts w:ascii="Arial" w:hAnsi="Arial"/>
              </w:rPr>
              <w:t>a</w:t>
            </w:r>
            <w:r w:rsidR="00126DA1">
              <w:rPr>
                <w:rFonts w:ascii="Arial" w:hAnsi="Arial"/>
              </w:rPr>
              <w:t>pt</w:t>
            </w:r>
            <w:r w:rsidR="005E6BCC">
              <w:rPr>
                <w:rFonts w:ascii="Arial" w:hAnsi="Arial"/>
              </w:rPr>
              <w:t>er</w:t>
            </w:r>
            <w:r w:rsidR="00126DA1">
              <w:rPr>
                <w:rFonts w:ascii="Arial" w:hAnsi="Arial"/>
              </w:rPr>
              <w:t>s. 2, 3</w:t>
            </w:r>
            <w:r w:rsidR="00DD21D4">
              <w:rPr>
                <w:rFonts w:ascii="Arial" w:hAnsi="Arial"/>
              </w:rPr>
              <w:t xml:space="preserve"> </w:t>
            </w:r>
            <w:r w:rsidR="00126DA1">
              <w:rPr>
                <w:rFonts w:ascii="Arial" w:hAnsi="Arial"/>
              </w:rPr>
              <w:t xml:space="preserve">(46 pages). </w:t>
            </w:r>
            <w:r w:rsidR="00DD21D4">
              <w:rPr>
                <w:rFonts w:ascii="Arial" w:hAnsi="Arial"/>
              </w:rPr>
              <w:t xml:space="preserve">Evaluated by </w:t>
            </w:r>
            <w:r w:rsidR="00EA10B0">
              <w:rPr>
                <w:rFonts w:ascii="Arial" w:hAnsi="Arial"/>
              </w:rPr>
              <w:t>HW</w:t>
            </w:r>
            <w:r w:rsidR="005156C7">
              <w:rPr>
                <w:rFonts w:ascii="Arial" w:hAnsi="Arial"/>
              </w:rPr>
              <w:t xml:space="preserve"> 1</w:t>
            </w:r>
            <w:r w:rsidR="00E94780">
              <w:rPr>
                <w:rFonts w:ascii="Arial" w:hAnsi="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C5930" w:rsidP="003732E6">
            <w:pPr>
              <w:jc w:val="center"/>
              <w:rPr>
                <w:rFonts w:ascii="Arial" w:hAnsi="Arial" w:cs="Arial"/>
              </w:rPr>
            </w:pPr>
            <w:r>
              <w:rPr>
                <w:rFonts w:ascii="Arial" w:hAnsi="Arial" w:cs="Arial"/>
              </w:rPr>
              <w:t>5.9</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136695">
            <w:pPr>
              <w:rPr>
                <w:rFonts w:ascii="Arial" w:hAnsi="Arial" w:cs="Arial"/>
              </w:rPr>
            </w:pPr>
            <w:r>
              <w:rPr>
                <w:rFonts w:ascii="Arial" w:hAnsi="Arial" w:cs="Arial"/>
              </w:rPr>
              <w:t>Week 2</w:t>
            </w:r>
          </w:p>
        </w:tc>
      </w:tr>
      <w:tr w:rsidR="00447A0F"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447A0F" w:rsidRPr="002006D5" w:rsidRDefault="00EA10B0">
            <w:pPr>
              <w:rPr>
                <w:rFonts w:ascii="Arial" w:hAnsi="Arial" w:cs="Arial"/>
              </w:rPr>
            </w:pPr>
            <w:r>
              <w:rPr>
                <w:rFonts w:ascii="Arial" w:hAnsi="Arial" w:cs="Arial"/>
              </w:rPr>
              <w:t>HW</w:t>
            </w:r>
            <w:r w:rsidR="00447A0F">
              <w:rPr>
                <w:rFonts w:ascii="Arial" w:hAnsi="Arial" w:cs="Arial"/>
              </w:rPr>
              <w:t xml:space="preserve"> 1B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447A0F" w:rsidP="00EE1A2A">
            <w:pPr>
              <w:rPr>
                <w:rFonts w:ascii="Arial" w:hAnsi="Arial"/>
              </w:rPr>
            </w:pPr>
            <w:r>
              <w:rPr>
                <w:rFonts w:ascii="Arial" w:hAnsi="Arial"/>
              </w:rPr>
              <w:t>Chapter Review Exercises</w:t>
            </w:r>
            <w:r w:rsidR="00FD15E8">
              <w:rPr>
                <w:rFonts w:ascii="Arial" w:hAnsi="Arial"/>
              </w:rPr>
              <w:t xml:space="preserve"> </w:t>
            </w:r>
            <w:r w:rsidR="005156C7">
              <w:rPr>
                <w:rFonts w:ascii="Arial" w:hAnsi="Arial"/>
              </w:rPr>
              <w:br/>
            </w:r>
            <w:r w:rsidR="00126DA1">
              <w:rPr>
                <w:rFonts w:ascii="Arial" w:hAnsi="Arial"/>
              </w:rPr>
              <w:t>(10</w:t>
            </w:r>
            <w:r w:rsidR="00FD15E8">
              <w:rPr>
                <w:rFonts w:ascii="Arial" w:hAnsi="Arial"/>
              </w:rPr>
              <w:t xml:space="preserve"> questions)</w:t>
            </w:r>
            <w:r w:rsidR="00DD21D4">
              <w:rPr>
                <w:rFonts w:ascii="Arial" w:hAnsi="Arial"/>
              </w:rPr>
              <w:t xml:space="preserve">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8945B1">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8945B1">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126DA1" w:rsidP="00126DA1">
            <w:pPr>
              <w:jc w:val="center"/>
              <w:rPr>
                <w:rFonts w:ascii="Arial" w:hAnsi="Arial" w:cs="Arial"/>
              </w:rPr>
            </w:pPr>
            <w:r>
              <w:rPr>
                <w:rFonts w:ascii="Arial" w:hAnsi="Arial" w:cs="Arial"/>
              </w:rPr>
              <w:t>0.8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341111">
            <w:pPr>
              <w:jc w:val="center"/>
              <w:rPr>
                <w:rFonts w:ascii="Arial" w:hAnsi="Arial" w:cs="Arial"/>
              </w:rPr>
            </w:pPr>
            <w:r>
              <w:rPr>
                <w:rFonts w:ascii="Arial" w:hAnsi="Arial" w:cs="Arial"/>
              </w:rPr>
              <w:t>-</w:t>
            </w:r>
            <w:r w:rsidR="008945B1">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447A0F">
            <w:pPr>
              <w:rPr>
                <w:rFonts w:ascii="Arial" w:hAnsi="Arial" w:cs="Arial"/>
              </w:rPr>
            </w:pPr>
            <w:r>
              <w:rPr>
                <w:rFonts w:ascii="Arial" w:hAnsi="Arial" w:cs="Arial"/>
              </w:rPr>
              <w:t>Week 2</w:t>
            </w:r>
          </w:p>
        </w:tc>
      </w:tr>
      <w:tr w:rsidR="00502F7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502F7D" w:rsidRPr="002006D5" w:rsidRDefault="00EA10B0" w:rsidP="00502F7D">
            <w:pPr>
              <w:rPr>
                <w:rFonts w:ascii="Arial" w:hAnsi="Arial" w:cs="Arial"/>
              </w:rPr>
            </w:pPr>
            <w:r>
              <w:rPr>
                <w:rFonts w:ascii="Arial" w:hAnsi="Arial" w:cs="Arial"/>
              </w:rPr>
              <w:t>HW</w:t>
            </w:r>
            <w:r w:rsidR="00502F7D" w:rsidRPr="002006D5">
              <w:rPr>
                <w:rFonts w:ascii="Arial" w:hAnsi="Arial" w:cs="Arial"/>
              </w:rPr>
              <w:t xml:space="preserve"> 1</w:t>
            </w:r>
            <w:r w:rsidR="00447A0F">
              <w:rPr>
                <w:rFonts w:ascii="Arial" w:hAnsi="Arial" w:cs="Arial"/>
              </w:rPr>
              <w:t>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502F7D" w:rsidRPr="006B26D4" w:rsidRDefault="005935BB" w:rsidP="00126DA1">
            <w:pPr>
              <w:rPr>
                <w:rFonts w:ascii="Arial" w:hAnsi="Arial" w:cs="Arial"/>
              </w:rPr>
            </w:pPr>
            <w:r>
              <w:rPr>
                <w:rFonts w:ascii="Arial" w:hAnsi="Arial" w:cs="Arial"/>
              </w:rPr>
              <w:t xml:space="preserve">Project </w:t>
            </w:r>
            <w:r w:rsidR="00126DA1">
              <w:rPr>
                <w:rFonts w:ascii="Arial" w:hAnsi="Arial" w:cs="Arial"/>
              </w:rPr>
              <w:t>1</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502F7D"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502F7D"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502F7D" w:rsidRPr="002006D5" w:rsidRDefault="001E3053" w:rsidP="003732E6">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502F7D" w:rsidRDefault="00D508B0">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502F7D" w:rsidRPr="002006D5" w:rsidRDefault="00447A0F">
            <w:pPr>
              <w:rPr>
                <w:rFonts w:ascii="Arial" w:hAnsi="Arial" w:cs="Arial"/>
              </w:rPr>
            </w:pPr>
            <w:r>
              <w:rPr>
                <w:rFonts w:ascii="Arial" w:hAnsi="Arial" w:cs="Arial"/>
              </w:rPr>
              <w:t>Week 2</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1</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156C7">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1E3053">
            <w:pPr>
              <w:jc w:val="center"/>
              <w:rPr>
                <w:rFonts w:ascii="Arial" w:hAnsi="Arial" w:cs="Arial"/>
              </w:rPr>
            </w:pPr>
            <w:r>
              <w:rPr>
                <w:rFonts w:ascii="Arial" w:hAnsi="Arial" w:cs="Arial"/>
              </w:rPr>
              <w:t>10</w:t>
            </w:r>
            <w:r w:rsidR="00DC5930">
              <w:rPr>
                <w:rFonts w:ascii="Arial" w:hAnsi="Arial" w:cs="Arial"/>
              </w:rPr>
              <w:t>.7</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508B0">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2</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B000E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B000E0" w:rsidRPr="002006D5" w:rsidRDefault="00B000E0" w:rsidP="00C516B4">
            <w:pPr>
              <w:rPr>
                <w:rFonts w:ascii="Arial" w:hAnsi="Arial" w:cs="Arial"/>
              </w:rPr>
            </w:pPr>
            <w:r>
              <w:rPr>
                <w:rFonts w:ascii="Arial" w:hAnsi="Arial" w:cs="Arial"/>
              </w:rPr>
              <w:t>LEC 2</w:t>
            </w:r>
            <w:r w:rsidR="001B62EF">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B000E0" w:rsidRPr="00C516B4" w:rsidRDefault="001B62EF" w:rsidP="00806267">
            <w:pPr>
              <w:rPr>
                <w:rFonts w:ascii="Arial" w:hAnsi="Arial" w:cs="Arial"/>
              </w:rPr>
            </w:pPr>
            <w:r>
              <w:rPr>
                <w:rFonts w:ascii="Arial" w:hAnsi="Arial" w:cs="Arial"/>
              </w:rPr>
              <w:t xml:space="preserve">Introduction to </w:t>
            </w:r>
            <w:r w:rsidR="00806267">
              <w:rPr>
                <w:rFonts w:ascii="Arial" w:hAnsi="Arial" w:cs="Arial"/>
              </w:rPr>
              <w:t>Test Planning</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B000E0" w:rsidRPr="002006D5" w:rsidRDefault="004509BB">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DF43D8" w:rsidP="003A74A4">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B000E0" w:rsidRPr="002006D5" w:rsidRDefault="00B000E0">
            <w:pPr>
              <w:rPr>
                <w:rFonts w:ascii="Arial" w:hAnsi="Arial" w:cs="Arial"/>
              </w:rPr>
            </w:pPr>
          </w:p>
        </w:tc>
      </w:tr>
      <w:tr w:rsidR="006C5D3A"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EA10B0">
            <w:pPr>
              <w:rPr>
                <w:rFonts w:ascii="Arial" w:hAnsi="Arial" w:cs="Arial"/>
              </w:rPr>
            </w:pPr>
            <w:r>
              <w:rPr>
                <w:rFonts w:ascii="Arial" w:hAnsi="Arial" w:cs="Arial"/>
              </w:rPr>
              <w:t>HW</w:t>
            </w:r>
            <w:r w:rsidR="006C5D3A" w:rsidRPr="002006D5">
              <w:rPr>
                <w:rFonts w:ascii="Arial" w:hAnsi="Arial" w:cs="Arial"/>
              </w:rPr>
              <w:t xml:space="preserve"> 2A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AF3BF4" w:rsidP="00047ECD">
            <w:pPr>
              <w:rPr>
                <w:rFonts w:ascii="Arial" w:hAnsi="Arial" w:cs="Arial"/>
              </w:rPr>
            </w:pPr>
            <w:r>
              <w:rPr>
                <w:rFonts w:ascii="Arial" w:hAnsi="Arial"/>
              </w:rPr>
              <w:t xml:space="preserve">Read </w:t>
            </w:r>
            <w:r w:rsidR="00047ECD">
              <w:rPr>
                <w:rFonts w:ascii="Arial" w:hAnsi="Arial"/>
              </w:rPr>
              <w:t>Intro to Software Testing Chapters 6, 8</w:t>
            </w:r>
            <w:r w:rsidR="001B62EF">
              <w:rPr>
                <w:rFonts w:ascii="Arial" w:hAnsi="Arial"/>
              </w:rPr>
              <w:t xml:space="preserve"> (</w:t>
            </w:r>
            <w:r w:rsidR="00047ECD">
              <w:rPr>
                <w:rFonts w:ascii="Arial" w:hAnsi="Arial"/>
              </w:rPr>
              <w:t>19</w:t>
            </w:r>
            <w:r w:rsidR="001B62EF">
              <w:rPr>
                <w:rFonts w:ascii="Arial" w:hAnsi="Arial"/>
              </w:rPr>
              <w:t xml:space="preserve"> pages)</w:t>
            </w:r>
            <w:r w:rsidR="00047ECD">
              <w:rPr>
                <w:rFonts w:ascii="Arial" w:hAnsi="Arial"/>
              </w:rPr>
              <w:t>, Game Testing Appendix B page 375</w:t>
            </w:r>
            <w:r w:rsidR="001B62EF">
              <w:rPr>
                <w:rFonts w:ascii="Arial" w:hAnsi="Arial"/>
              </w:rPr>
              <w:t xml:space="preserve"> </w:t>
            </w:r>
            <w:r w:rsidR="00047ECD">
              <w:rPr>
                <w:rFonts w:ascii="Arial" w:hAnsi="Arial"/>
              </w:rPr>
              <w:t xml:space="preserve">(6 pages).  </w:t>
            </w:r>
            <w:r w:rsidR="001B62EF">
              <w:rPr>
                <w:rFonts w:ascii="Arial" w:hAnsi="Arial"/>
              </w:rPr>
              <w:t xml:space="preserve">Evaluated by </w:t>
            </w:r>
            <w:r w:rsidR="00EA10B0">
              <w:rPr>
                <w:rFonts w:ascii="Arial" w:hAnsi="Arial"/>
              </w:rPr>
              <w:t>HW</w:t>
            </w:r>
            <w:r w:rsidR="001B62EF">
              <w:rPr>
                <w:rFonts w:ascii="Arial" w:hAnsi="Arial"/>
              </w:rPr>
              <w:t xml:space="preserve"> 2</w:t>
            </w:r>
            <w:r w:rsidR="00E94780">
              <w:rPr>
                <w:rFonts w:ascii="Arial" w:hAnsi="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047ECD">
            <w:pPr>
              <w:jc w:val="center"/>
              <w:rPr>
                <w:rFonts w:ascii="Arial" w:hAnsi="Arial" w:cs="Arial"/>
              </w:rPr>
            </w:pPr>
            <w:r>
              <w:rPr>
                <w:rFonts w:ascii="Arial" w:hAnsi="Arial" w:cs="Arial"/>
              </w:rPr>
              <w:t>2.5</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136695">
            <w:pPr>
              <w:rPr>
                <w:rFonts w:ascii="Arial" w:hAnsi="Arial" w:cs="Arial"/>
              </w:rPr>
            </w:pPr>
            <w:r>
              <w:rPr>
                <w:rFonts w:ascii="Arial" w:hAnsi="Arial" w:cs="Arial"/>
              </w:rPr>
              <w:t>Week 3</w:t>
            </w:r>
          </w:p>
        </w:tc>
      </w:tr>
      <w:tr w:rsidR="00447A0F"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447A0F" w:rsidRPr="002006D5" w:rsidRDefault="00EA10B0">
            <w:pPr>
              <w:rPr>
                <w:rFonts w:ascii="Arial" w:hAnsi="Arial" w:cs="Arial"/>
              </w:rPr>
            </w:pPr>
            <w:r>
              <w:rPr>
                <w:rFonts w:ascii="Arial" w:hAnsi="Arial" w:cs="Arial"/>
              </w:rPr>
              <w:t>HW</w:t>
            </w:r>
            <w:r w:rsidR="00447A0F">
              <w:rPr>
                <w:rFonts w:ascii="Arial" w:hAnsi="Arial" w:cs="Arial"/>
              </w:rPr>
              <w:t xml:space="preserve"> 2B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447A0F" w:rsidP="00047ECD">
            <w:pPr>
              <w:rPr>
                <w:rFonts w:ascii="Arial" w:hAnsi="Arial"/>
              </w:rPr>
            </w:pPr>
            <w:r>
              <w:rPr>
                <w:rFonts w:ascii="Arial" w:hAnsi="Arial"/>
              </w:rPr>
              <w:t>Chapter Review Exercises</w:t>
            </w:r>
            <w:r w:rsidR="001B62EF">
              <w:rPr>
                <w:rFonts w:ascii="Arial" w:hAnsi="Arial"/>
              </w:rPr>
              <w:t xml:space="preserve"> </w:t>
            </w:r>
            <w:r w:rsidR="005156C7">
              <w:rPr>
                <w:rFonts w:ascii="Arial" w:hAnsi="Arial"/>
              </w:rPr>
              <w:br/>
            </w:r>
            <w:r w:rsidR="001B62EF">
              <w:rPr>
                <w:rFonts w:ascii="Arial" w:hAnsi="Arial"/>
              </w:rPr>
              <w:t xml:space="preserve">(10 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8945B1">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8945B1">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047ECD">
            <w:pPr>
              <w:jc w:val="center"/>
              <w:rPr>
                <w:rFonts w:ascii="Arial" w:hAnsi="Arial" w:cs="Arial"/>
              </w:rPr>
            </w:pPr>
            <w:r>
              <w:rPr>
                <w:rFonts w:ascii="Arial" w:hAnsi="Arial" w:cs="Arial"/>
              </w:rPr>
              <w:t>0</w:t>
            </w:r>
            <w:r w:rsidR="00102B12">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8945B1">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447A0F" w:rsidRDefault="008945B1">
            <w:pPr>
              <w:rPr>
                <w:rFonts w:ascii="Arial" w:hAnsi="Arial" w:cs="Arial"/>
              </w:rPr>
            </w:pPr>
            <w:r>
              <w:rPr>
                <w:rFonts w:ascii="Arial" w:hAnsi="Arial" w:cs="Arial"/>
              </w:rPr>
              <w:t>Week 3</w:t>
            </w:r>
          </w:p>
        </w:tc>
      </w:tr>
      <w:tr w:rsidR="006C5D3A"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EA10B0">
            <w:pPr>
              <w:rPr>
                <w:rFonts w:ascii="Arial" w:hAnsi="Arial" w:cs="Arial"/>
              </w:rPr>
            </w:pPr>
            <w:r>
              <w:rPr>
                <w:rFonts w:ascii="Arial" w:hAnsi="Arial" w:cs="Arial"/>
              </w:rPr>
              <w:t>HW</w:t>
            </w:r>
            <w:r w:rsidR="006C5D3A">
              <w:rPr>
                <w:rFonts w:ascii="Arial" w:hAnsi="Arial" w:cs="Arial"/>
              </w:rPr>
              <w:t xml:space="preserve"> 2</w:t>
            </w:r>
            <w:r w:rsidR="00447A0F">
              <w:rPr>
                <w:rFonts w:ascii="Arial" w:hAnsi="Arial" w:cs="Arial"/>
              </w:rPr>
              <w:t>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6C5D3A" w:rsidRDefault="000C689D" w:rsidP="00126DA1">
            <w:pPr>
              <w:rPr>
                <w:rFonts w:ascii="Arial" w:hAnsi="Arial"/>
              </w:rPr>
            </w:pPr>
            <w:r>
              <w:rPr>
                <w:rFonts w:ascii="Arial" w:hAnsi="Arial" w:cs="Arial"/>
              </w:rPr>
              <w:t xml:space="preserve">Project </w:t>
            </w:r>
            <w:r w:rsidR="00126DA1">
              <w:rPr>
                <w:rFonts w:ascii="Arial" w:hAnsi="Arial" w:cs="Arial"/>
              </w:rPr>
              <w:t>2</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6C5D3A"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6C5D3A"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1E3053">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6C5D3A" w:rsidRDefault="00D508B0">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6C5D3A" w:rsidRPr="002006D5" w:rsidRDefault="00136695" w:rsidP="00D2429D">
            <w:pPr>
              <w:rPr>
                <w:rFonts w:ascii="Arial" w:hAnsi="Arial" w:cs="Arial"/>
              </w:rPr>
            </w:pPr>
            <w:r>
              <w:rPr>
                <w:rFonts w:ascii="Arial" w:hAnsi="Arial" w:cs="Arial"/>
              </w:rPr>
              <w:t>Week 3</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lastRenderedPageBreak/>
              <w:t>Total Week 2</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156C7">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1E3053" w:rsidP="00650140">
            <w:pPr>
              <w:jc w:val="center"/>
              <w:rPr>
                <w:rFonts w:ascii="Arial" w:hAnsi="Arial" w:cs="Arial"/>
              </w:rPr>
            </w:pPr>
            <w:r>
              <w:rPr>
                <w:rFonts w:ascii="Arial" w:hAnsi="Arial" w:cs="Arial"/>
              </w:rPr>
              <w:t>7</w:t>
            </w:r>
            <w:r w:rsidR="00047ECD">
              <w:rPr>
                <w:rFonts w:ascii="Arial" w:hAnsi="Arial" w:cs="Arial"/>
              </w:rPr>
              <w:t>.3</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508B0">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3</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B000E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B000E0" w:rsidRPr="002006D5" w:rsidRDefault="00B000E0" w:rsidP="00251370">
            <w:pPr>
              <w:rPr>
                <w:rFonts w:ascii="Arial" w:hAnsi="Arial" w:cs="Arial"/>
              </w:rPr>
            </w:pPr>
            <w:r>
              <w:rPr>
                <w:rFonts w:ascii="Arial" w:hAnsi="Arial" w:cs="Arial"/>
              </w:rPr>
              <w:t>LEC 3</w:t>
            </w:r>
            <w:r w:rsidR="003C6438">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B000E0" w:rsidRPr="00251370" w:rsidRDefault="00806267" w:rsidP="00251370">
            <w:pPr>
              <w:rPr>
                <w:rFonts w:ascii="Arial" w:hAnsi="Arial" w:cs="Arial"/>
              </w:rPr>
            </w:pPr>
            <w:r>
              <w:rPr>
                <w:rFonts w:ascii="Arial" w:hAnsi="Arial" w:cs="Arial"/>
              </w:rPr>
              <w:t>Test Design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4509BB">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B000E0"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B000E0" w:rsidRPr="002006D5" w:rsidRDefault="00B000E0">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211A56" w:rsidP="00251370">
            <w:pPr>
              <w:rPr>
                <w:rFonts w:ascii="Arial" w:hAnsi="Arial" w:cs="Arial"/>
              </w:rPr>
            </w:pPr>
            <w:r>
              <w:rPr>
                <w:rFonts w:ascii="Arial" w:hAnsi="Arial" w:cs="Arial"/>
              </w:rPr>
              <w:t>HW</w:t>
            </w:r>
            <w:r w:rsidR="00D343D8" w:rsidRPr="002006D5">
              <w:rPr>
                <w:rFonts w:ascii="Arial" w:hAnsi="Arial" w:cs="Arial"/>
              </w:rPr>
              <w:t xml:space="preserve"> 3A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47A0F" w:rsidP="001E3053">
            <w:pPr>
              <w:rPr>
                <w:rFonts w:ascii="Arial" w:hAnsi="Arial" w:cs="Arial"/>
              </w:rPr>
            </w:pPr>
            <w:r>
              <w:rPr>
                <w:rFonts w:ascii="Arial" w:hAnsi="Arial" w:cs="Arial"/>
              </w:rPr>
              <w:t>Read</w:t>
            </w:r>
            <w:r w:rsidR="003C6438">
              <w:rPr>
                <w:rFonts w:ascii="Arial" w:hAnsi="Arial" w:cs="Arial"/>
              </w:rPr>
              <w:t xml:space="preserve"> </w:t>
            </w:r>
            <w:r w:rsidR="001E3053">
              <w:rPr>
                <w:rFonts w:ascii="Arial" w:hAnsi="Arial"/>
              </w:rPr>
              <w:t xml:space="preserve">Intro to Software Testing </w:t>
            </w:r>
            <w:r w:rsidR="001E3053">
              <w:rPr>
                <w:rFonts w:ascii="Arial" w:hAnsi="Arial" w:cs="Arial"/>
              </w:rPr>
              <w:t>Chapters 15, 16 (21 pages)</w:t>
            </w:r>
            <w:r w:rsidR="003C6438">
              <w:rPr>
                <w:rFonts w:ascii="Arial" w:hAnsi="Arial" w:cs="Arial"/>
              </w:rPr>
              <w:t xml:space="preserve">, </w:t>
            </w:r>
            <w:r w:rsidR="001E3053">
              <w:rPr>
                <w:rFonts w:ascii="Arial" w:hAnsi="Arial" w:cs="Arial"/>
              </w:rPr>
              <w:t xml:space="preserve">Game Testing Chapter 9 (30 pages).  </w:t>
            </w:r>
            <w:r w:rsidR="005D02B1">
              <w:rPr>
                <w:rFonts w:ascii="Arial" w:hAnsi="Arial" w:cs="Arial"/>
              </w:rPr>
              <w:t xml:space="preserve">Evaluated by </w:t>
            </w:r>
            <w:r w:rsidR="00EA10B0">
              <w:rPr>
                <w:rFonts w:ascii="Arial" w:hAnsi="Arial" w:cs="Arial"/>
              </w:rPr>
              <w:t>HW</w:t>
            </w:r>
            <w:r w:rsidR="005D02B1">
              <w:rPr>
                <w:rFonts w:ascii="Arial" w:hAnsi="Arial" w:cs="Arial"/>
              </w:rPr>
              <w:t xml:space="preserve"> 3</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AF77B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1E3053">
            <w:pPr>
              <w:jc w:val="center"/>
              <w:rPr>
                <w:rFonts w:ascii="Arial" w:hAnsi="Arial" w:cs="Arial"/>
              </w:rPr>
            </w:pPr>
            <w:r>
              <w:rPr>
                <w:rFonts w:ascii="Arial" w:hAnsi="Arial" w:cs="Arial"/>
              </w:rPr>
              <w:t>5.1</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AF77B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925AE4" w:rsidP="007543FC">
            <w:pPr>
              <w:rPr>
                <w:rFonts w:ascii="Arial" w:hAnsi="Arial" w:cs="Arial"/>
              </w:rPr>
            </w:pPr>
            <w:r>
              <w:rPr>
                <w:rFonts w:ascii="Arial" w:hAnsi="Arial" w:cs="Arial"/>
              </w:rPr>
              <w:t xml:space="preserve">Week </w:t>
            </w:r>
            <w:r w:rsidR="007543FC">
              <w:rPr>
                <w:rFonts w:ascii="Arial" w:hAnsi="Arial" w:cs="Arial"/>
              </w:rPr>
              <w:t>4</w:t>
            </w:r>
          </w:p>
        </w:tc>
      </w:tr>
      <w:tr w:rsidR="00A3551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EA10B0">
            <w:pPr>
              <w:rPr>
                <w:rFonts w:ascii="Arial" w:hAnsi="Arial" w:cs="Arial"/>
              </w:rPr>
            </w:pPr>
            <w:r>
              <w:rPr>
                <w:rFonts w:ascii="Arial" w:hAnsi="Arial" w:cs="Arial"/>
              </w:rPr>
              <w:t>HW</w:t>
            </w:r>
            <w:r w:rsidR="00017860">
              <w:rPr>
                <w:rFonts w:ascii="Arial" w:hAnsi="Arial" w:cs="Arial"/>
              </w:rPr>
              <w:t xml:space="preserve"> 3B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447A0F" w:rsidP="001E3053">
            <w:pPr>
              <w:rPr>
                <w:rFonts w:ascii="Arial" w:hAnsi="Arial" w:cs="Arial"/>
              </w:rPr>
            </w:pPr>
            <w:r>
              <w:rPr>
                <w:rFonts w:ascii="Arial" w:hAnsi="Arial"/>
              </w:rPr>
              <w:t>Chapter</w:t>
            </w:r>
            <w:r w:rsidR="001E3053">
              <w:rPr>
                <w:rFonts w:ascii="Arial" w:hAnsi="Arial"/>
              </w:rPr>
              <w:t xml:space="preserve"> </w:t>
            </w:r>
            <w:r>
              <w:rPr>
                <w:rFonts w:ascii="Arial" w:hAnsi="Arial"/>
              </w:rPr>
              <w:t>Review Exercises</w:t>
            </w:r>
            <w:r w:rsidR="005D02B1">
              <w:rPr>
                <w:rFonts w:ascii="Arial" w:hAnsi="Arial"/>
              </w:rPr>
              <w:t xml:space="preserve"> (10</w:t>
            </w:r>
            <w:r w:rsidR="005156C7">
              <w:rPr>
                <w:rFonts w:ascii="Arial" w:hAnsi="Arial"/>
              </w:rPr>
              <w:t xml:space="preserve"> 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102B12">
            <w:pPr>
              <w:jc w:val="center"/>
              <w:rPr>
                <w:rFonts w:ascii="Arial" w:hAnsi="Arial" w:cs="Arial"/>
              </w:rPr>
            </w:pPr>
            <w:r>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136695">
            <w:pPr>
              <w:rPr>
                <w:rFonts w:ascii="Arial" w:hAnsi="Arial" w:cs="Arial"/>
              </w:rPr>
            </w:pPr>
            <w:r>
              <w:rPr>
                <w:rFonts w:ascii="Arial" w:hAnsi="Arial" w:cs="Arial"/>
              </w:rPr>
              <w:t>Week 4</w:t>
            </w:r>
          </w:p>
        </w:tc>
      </w:tr>
      <w:tr w:rsidR="00A3551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EA10B0">
            <w:pPr>
              <w:rPr>
                <w:rFonts w:ascii="Arial" w:hAnsi="Arial" w:cs="Arial"/>
              </w:rPr>
            </w:pPr>
            <w:r>
              <w:rPr>
                <w:rFonts w:ascii="Arial" w:hAnsi="Arial" w:cs="Arial"/>
              </w:rPr>
              <w:t>HW</w:t>
            </w:r>
            <w:r w:rsidR="00A35510">
              <w:rPr>
                <w:rFonts w:ascii="Arial" w:hAnsi="Arial" w:cs="Arial"/>
              </w:rPr>
              <w:t xml:space="preserve"> 3</w:t>
            </w:r>
            <w:r w:rsidR="00017860">
              <w:rPr>
                <w:rFonts w:ascii="Arial" w:hAnsi="Arial" w:cs="Arial"/>
              </w:rPr>
              <w:t>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35510" w:rsidRDefault="00A84E55" w:rsidP="001E3053">
            <w:pPr>
              <w:rPr>
                <w:rFonts w:ascii="Arial" w:hAnsi="Arial"/>
              </w:rPr>
            </w:pPr>
            <w:r>
              <w:rPr>
                <w:rFonts w:ascii="Arial" w:hAnsi="Arial" w:cs="Arial"/>
              </w:rPr>
              <w:t xml:space="preserve">Project </w:t>
            </w:r>
            <w:r w:rsidR="00017860">
              <w:rPr>
                <w:rFonts w:ascii="Arial" w:hAnsi="Arial" w:cs="Arial"/>
              </w:rPr>
              <w:t xml:space="preserve">3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35510"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35510"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9B24C3">
            <w:pPr>
              <w:jc w:val="center"/>
              <w:rPr>
                <w:rFonts w:ascii="Arial" w:hAnsi="Arial" w:cs="Arial"/>
              </w:rPr>
            </w:pPr>
            <w:r>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35510" w:rsidRDefault="00FC3CB9">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35510" w:rsidRPr="002006D5" w:rsidRDefault="00136695">
            <w:pPr>
              <w:rPr>
                <w:rFonts w:ascii="Arial" w:hAnsi="Arial" w:cs="Arial"/>
              </w:rPr>
            </w:pPr>
            <w:r>
              <w:rPr>
                <w:rFonts w:ascii="Arial" w:hAnsi="Arial" w:cs="Arial"/>
              </w:rPr>
              <w:t xml:space="preserve">Week </w:t>
            </w:r>
            <w:r w:rsidR="00D508B0">
              <w:rPr>
                <w:rFonts w:ascii="Arial" w:hAnsi="Arial" w:cs="Arial"/>
              </w:rPr>
              <w:t>4</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3</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156C7">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9B24C3" w:rsidP="00B37378">
            <w:pPr>
              <w:jc w:val="center"/>
              <w:rPr>
                <w:rFonts w:ascii="Arial" w:hAnsi="Arial" w:cs="Arial"/>
              </w:rPr>
            </w:pPr>
            <w:r>
              <w:rPr>
                <w:rFonts w:ascii="Arial" w:hAnsi="Arial" w:cs="Arial"/>
              </w:rPr>
              <w:t>13</w:t>
            </w:r>
            <w:r w:rsidR="00AF77B0">
              <w:rPr>
                <w:rFonts w:ascii="Arial" w:hAnsi="Arial" w:cs="Arial"/>
              </w:rPr>
              <w:t>.</w:t>
            </w:r>
            <w:r w:rsidR="001E3053">
              <w:rPr>
                <w:rFonts w:ascii="Arial" w:hAnsi="Arial" w:cs="Arial"/>
              </w:rPr>
              <w:t>9</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C245B4">
            <w:pPr>
              <w:jc w:val="center"/>
              <w:rPr>
                <w:rFonts w:ascii="Arial" w:hAnsi="Arial" w:cs="Arial"/>
              </w:rPr>
            </w:pPr>
            <w:r>
              <w:rPr>
                <w:rFonts w:ascii="Arial" w:hAnsi="Arial" w:cs="Arial"/>
              </w:rPr>
              <w:t>1</w:t>
            </w:r>
            <w:r w:rsidR="00AF77B0">
              <w:rPr>
                <w:rFonts w:ascii="Arial" w:hAnsi="Arial" w:cs="Arial"/>
              </w:rPr>
              <w:t>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4</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717B4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717B45" w:rsidRPr="002006D5" w:rsidRDefault="009A56A9" w:rsidP="00AB6191">
            <w:pPr>
              <w:rPr>
                <w:rFonts w:ascii="Arial" w:hAnsi="Arial" w:cs="Arial"/>
              </w:rPr>
            </w:pPr>
            <w:r>
              <w:rPr>
                <w:rFonts w:ascii="Arial" w:hAnsi="Arial" w:cs="Arial"/>
              </w:rPr>
              <w:t>LEC 4</w:t>
            </w:r>
            <w:r w:rsidR="005D02B1">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717B45" w:rsidRPr="00AB6191" w:rsidRDefault="00806267" w:rsidP="00AB6191">
            <w:pPr>
              <w:rPr>
                <w:rFonts w:ascii="Arial" w:hAnsi="Arial" w:cs="Arial"/>
              </w:rPr>
            </w:pPr>
            <w:r>
              <w:rPr>
                <w:rFonts w:ascii="Arial" w:hAnsi="Arial" w:cs="Arial"/>
              </w:rPr>
              <w:t>Test Techniques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717B45" w:rsidRDefault="00806267" w:rsidP="00456FDD">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717B4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717B4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717B4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717B45" w:rsidRPr="002006D5" w:rsidRDefault="00717B45">
            <w:pPr>
              <w:rPr>
                <w:rFonts w:ascii="Arial" w:hAnsi="Arial" w:cs="Arial"/>
              </w:rPr>
            </w:pPr>
          </w:p>
        </w:tc>
      </w:tr>
      <w:tr w:rsidR="00666C5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666C57" w:rsidRDefault="00666C57" w:rsidP="00AB6191">
            <w:pPr>
              <w:rPr>
                <w:rFonts w:ascii="Arial" w:hAnsi="Arial" w:cs="Arial"/>
              </w:rPr>
            </w:pPr>
            <w:r>
              <w:rPr>
                <w:rFonts w:ascii="Arial" w:hAnsi="Arial" w:cs="Arial"/>
              </w:rPr>
              <w:t>LEC 4B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666C57" w:rsidRDefault="00666C57" w:rsidP="00806267">
            <w:pPr>
              <w:rPr>
                <w:rFonts w:ascii="Arial" w:hAnsi="Arial" w:cs="Arial"/>
              </w:rPr>
            </w:pPr>
            <w:r>
              <w:rPr>
                <w:rFonts w:ascii="Arial" w:hAnsi="Arial" w:cs="Arial"/>
              </w:rPr>
              <w:t xml:space="preserve">Dynamic </w:t>
            </w:r>
            <w:r w:rsidR="00806267">
              <w:rPr>
                <w:rFonts w:ascii="Arial" w:hAnsi="Arial" w:cs="Arial"/>
              </w:rPr>
              <w:t xml:space="preserve">&amp; Static </w:t>
            </w:r>
            <w:r>
              <w:rPr>
                <w:rFonts w:ascii="Arial" w:hAnsi="Arial" w:cs="Arial"/>
              </w:rPr>
              <w:t>Black Box Testing</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666C57" w:rsidRDefault="004509BB" w:rsidP="00456FDD">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666C57" w:rsidRDefault="00AF77B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666C57" w:rsidRDefault="00AF77B0">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666C57" w:rsidRDefault="00AF77B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666C57" w:rsidRPr="002006D5" w:rsidRDefault="00666C57">
            <w:pPr>
              <w:rPr>
                <w:rFonts w:ascii="Arial" w:hAnsi="Arial" w:cs="Arial"/>
              </w:rPr>
            </w:pPr>
          </w:p>
        </w:tc>
      </w:tr>
      <w:tr w:rsidR="0001786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EA10B0" w:rsidP="00AB6191">
            <w:pPr>
              <w:rPr>
                <w:rFonts w:ascii="Arial" w:hAnsi="Arial" w:cs="Arial"/>
              </w:rPr>
            </w:pPr>
            <w:r>
              <w:rPr>
                <w:rFonts w:ascii="Arial" w:hAnsi="Arial" w:cs="Arial"/>
              </w:rPr>
              <w:t>HW</w:t>
            </w:r>
            <w:r w:rsidR="00017860" w:rsidRPr="002006D5">
              <w:rPr>
                <w:rFonts w:ascii="Arial" w:hAnsi="Arial" w:cs="Arial"/>
              </w:rPr>
              <w:t xml:space="preserve"> 4A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rsidP="00E94780">
            <w:pPr>
              <w:rPr>
                <w:rFonts w:ascii="Arial" w:hAnsi="Arial" w:cs="Arial"/>
              </w:rPr>
            </w:pPr>
            <w:r>
              <w:rPr>
                <w:rFonts w:ascii="Arial" w:hAnsi="Arial" w:cs="Arial"/>
              </w:rPr>
              <w:t>Read</w:t>
            </w:r>
            <w:r w:rsidR="005D02B1">
              <w:rPr>
                <w:rFonts w:ascii="Arial" w:hAnsi="Arial" w:cs="Arial"/>
              </w:rPr>
              <w:t xml:space="preserve"> </w:t>
            </w:r>
            <w:r w:rsidR="001E3053">
              <w:rPr>
                <w:rFonts w:ascii="Arial" w:hAnsi="Arial"/>
              </w:rPr>
              <w:t xml:space="preserve">Intro to Software Testing </w:t>
            </w:r>
            <w:r w:rsidR="001E3053">
              <w:rPr>
                <w:rFonts w:ascii="Arial" w:hAnsi="Arial" w:cs="Arial"/>
              </w:rPr>
              <w:t>Chapters 4, 5 (13</w:t>
            </w:r>
            <w:r w:rsidR="00EB195A">
              <w:rPr>
                <w:rFonts w:ascii="Arial" w:hAnsi="Arial" w:cs="Arial"/>
              </w:rPr>
              <w:t xml:space="preserve"> pages)</w:t>
            </w:r>
            <w:r w:rsidR="001E3053">
              <w:rPr>
                <w:rFonts w:ascii="Arial" w:hAnsi="Arial" w:cs="Arial"/>
              </w:rPr>
              <w:t xml:space="preserve">, Game Testing Chapters </w:t>
            </w:r>
            <w:r w:rsidR="009B24C3">
              <w:rPr>
                <w:rFonts w:ascii="Arial" w:hAnsi="Arial" w:cs="Arial"/>
              </w:rPr>
              <w:t>5-8</w:t>
            </w:r>
            <w:r w:rsidR="001E3053">
              <w:rPr>
                <w:rFonts w:ascii="Arial" w:hAnsi="Arial" w:cs="Arial"/>
              </w:rPr>
              <w:t xml:space="preserve"> (</w:t>
            </w:r>
            <w:r w:rsidR="009B24C3">
              <w:rPr>
                <w:rFonts w:ascii="Arial" w:hAnsi="Arial" w:cs="Arial"/>
              </w:rPr>
              <w:t xml:space="preserve">92 </w:t>
            </w:r>
            <w:r w:rsidR="001E3053">
              <w:rPr>
                <w:rFonts w:ascii="Arial" w:hAnsi="Arial" w:cs="Arial"/>
              </w:rPr>
              <w:t xml:space="preserve">pages).  </w:t>
            </w:r>
            <w:r w:rsidR="00EB195A">
              <w:rPr>
                <w:rFonts w:ascii="Arial" w:hAnsi="Arial" w:cs="Arial"/>
              </w:rPr>
              <w:t xml:space="preserve"> Evaluated by ELP 4</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AF77B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9B24C3" w:rsidP="00AF77B0">
            <w:pPr>
              <w:jc w:val="center"/>
              <w:rPr>
                <w:rFonts w:ascii="Arial" w:hAnsi="Arial" w:cs="Arial"/>
              </w:rPr>
            </w:pPr>
            <w:r>
              <w:rPr>
                <w:rFonts w:ascii="Arial" w:hAnsi="Arial" w:cs="Arial"/>
              </w:rPr>
              <w:t>10.5</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rPr>
                <w:rFonts w:ascii="Arial" w:hAnsi="Arial" w:cs="Arial"/>
              </w:rPr>
            </w:pPr>
            <w:r>
              <w:rPr>
                <w:rFonts w:ascii="Arial" w:hAnsi="Arial" w:cs="Arial"/>
              </w:rPr>
              <w:t>Week 5</w:t>
            </w:r>
          </w:p>
        </w:tc>
      </w:tr>
      <w:tr w:rsidR="0001786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EA10B0">
            <w:pPr>
              <w:rPr>
                <w:rFonts w:ascii="Arial" w:hAnsi="Arial" w:cs="Arial"/>
              </w:rPr>
            </w:pPr>
            <w:r>
              <w:rPr>
                <w:rFonts w:ascii="Arial" w:hAnsi="Arial" w:cs="Arial"/>
              </w:rPr>
              <w:t>HW</w:t>
            </w:r>
            <w:r w:rsidR="00017860" w:rsidRPr="002006D5">
              <w:rPr>
                <w:rFonts w:ascii="Arial" w:hAnsi="Arial" w:cs="Arial"/>
              </w:rPr>
              <w:t xml:space="preserve"> </w:t>
            </w:r>
            <w:r w:rsidR="00017860">
              <w:rPr>
                <w:rFonts w:ascii="Arial" w:hAnsi="Arial" w:cs="Arial"/>
              </w:rPr>
              <w:t>4B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rsidP="001E3053">
            <w:pPr>
              <w:rPr>
                <w:rFonts w:ascii="Arial" w:hAnsi="Arial" w:cs="Arial"/>
              </w:rPr>
            </w:pPr>
            <w:r>
              <w:rPr>
                <w:rFonts w:ascii="Arial" w:hAnsi="Arial"/>
              </w:rPr>
              <w:t>Chapter</w:t>
            </w:r>
            <w:r w:rsidR="001E3053">
              <w:rPr>
                <w:rFonts w:ascii="Arial" w:hAnsi="Arial"/>
              </w:rPr>
              <w:t xml:space="preserve"> </w:t>
            </w:r>
            <w:r>
              <w:rPr>
                <w:rFonts w:ascii="Arial" w:hAnsi="Arial"/>
              </w:rPr>
              <w:t>Review Exercises</w:t>
            </w:r>
            <w:r w:rsidR="005D02B1">
              <w:rPr>
                <w:rFonts w:ascii="Arial" w:hAnsi="Arial"/>
              </w:rPr>
              <w:t xml:space="preserve"> </w:t>
            </w:r>
            <w:r w:rsidR="00EB195A">
              <w:rPr>
                <w:rFonts w:ascii="Arial" w:hAnsi="Arial"/>
              </w:rPr>
              <w:br/>
            </w:r>
            <w:r w:rsidR="001E3053">
              <w:rPr>
                <w:rFonts w:ascii="Arial" w:hAnsi="Arial"/>
              </w:rPr>
              <w:t>(10</w:t>
            </w:r>
            <w:r w:rsidR="00EB195A">
              <w:rPr>
                <w:rFonts w:ascii="Arial" w:hAnsi="Arial"/>
              </w:rPr>
              <w:t xml:space="preserve"> 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1E3053" w:rsidP="00D30F5E">
            <w:pPr>
              <w:jc w:val="center"/>
              <w:rPr>
                <w:rFonts w:ascii="Arial" w:hAnsi="Arial" w:cs="Arial"/>
              </w:rPr>
            </w:pPr>
            <w:r>
              <w:rPr>
                <w:rFonts w:ascii="Arial" w:hAnsi="Arial" w:cs="Arial"/>
              </w:rPr>
              <w:t>0.8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rPr>
                <w:rFonts w:ascii="Arial" w:hAnsi="Arial" w:cs="Arial"/>
              </w:rPr>
            </w:pPr>
            <w:r>
              <w:rPr>
                <w:rFonts w:ascii="Arial" w:hAnsi="Arial" w:cs="Arial"/>
              </w:rPr>
              <w:t>Week 5</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4</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rsidP="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rsidP="004B367B">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9B24C3">
            <w:pPr>
              <w:jc w:val="center"/>
              <w:rPr>
                <w:rFonts w:ascii="Arial" w:hAnsi="Arial" w:cs="Arial"/>
              </w:rPr>
            </w:pPr>
            <w:r>
              <w:rPr>
                <w:rFonts w:ascii="Arial" w:hAnsi="Arial" w:cs="Arial"/>
              </w:rPr>
              <w:t>11.3</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508B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5</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9A56A9"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9A56A9" w:rsidRPr="002006D5" w:rsidRDefault="009A56A9" w:rsidP="00B45EA2">
            <w:pPr>
              <w:rPr>
                <w:rFonts w:ascii="Arial" w:hAnsi="Arial" w:cs="Arial"/>
              </w:rPr>
            </w:pPr>
            <w:r>
              <w:rPr>
                <w:rFonts w:ascii="Arial" w:hAnsi="Arial" w:cs="Arial"/>
              </w:rPr>
              <w:t>LEC 5</w:t>
            </w:r>
            <w:r w:rsidR="002A6460">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A56A9" w:rsidRPr="00B45EA2" w:rsidRDefault="00806267" w:rsidP="00B45EA2">
            <w:pPr>
              <w:rPr>
                <w:rFonts w:ascii="Arial" w:hAnsi="Arial" w:cs="Arial"/>
              </w:rPr>
            </w:pPr>
            <w:r>
              <w:rPr>
                <w:rFonts w:ascii="Arial" w:hAnsi="Arial" w:cs="Arial"/>
              </w:rPr>
              <w:t>Levels &amp; Types of Testing</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9A56A9" w:rsidRPr="002006D5" w:rsidRDefault="00F5743A">
            <w:pPr>
              <w:jc w:val="center"/>
              <w:rPr>
                <w:rFonts w:ascii="Arial" w:hAnsi="Arial" w:cs="Arial"/>
              </w:rPr>
            </w:pPr>
            <w:r>
              <w:rPr>
                <w:rFonts w:ascii="Arial" w:hAnsi="Arial" w:cs="Arial"/>
              </w:rPr>
              <w:t>1</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9A56A9"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9A56A9"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A56A9" w:rsidRDefault="00DF43D8" w:rsidP="00631D9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9A56A9" w:rsidRPr="002006D5" w:rsidRDefault="009A56A9">
            <w:pPr>
              <w:rPr>
                <w:rFonts w:ascii="Arial" w:hAnsi="Arial" w:cs="Arial"/>
              </w:rPr>
            </w:pPr>
          </w:p>
        </w:tc>
      </w:tr>
      <w:tr w:rsidR="0080626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rsidP="00B45EA2">
            <w:pPr>
              <w:rPr>
                <w:rFonts w:ascii="Arial" w:hAnsi="Arial" w:cs="Arial"/>
              </w:rPr>
            </w:pPr>
            <w:r>
              <w:rPr>
                <w:rFonts w:ascii="Arial" w:hAnsi="Arial" w:cs="Arial"/>
              </w:rPr>
              <w:t>LEC 5B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rsidP="00B45EA2">
            <w:pPr>
              <w:rPr>
                <w:rFonts w:ascii="Arial" w:hAnsi="Arial" w:cs="Arial"/>
              </w:rPr>
            </w:pPr>
            <w:r>
              <w:rPr>
                <w:rFonts w:ascii="Arial" w:hAnsi="Arial" w:cs="Arial"/>
              </w:rPr>
              <w:t>Static White Box Testing</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pPr>
              <w:jc w:val="center"/>
              <w:rPr>
                <w:rFonts w:ascii="Arial" w:hAnsi="Arial" w:cs="Arial"/>
              </w:rPr>
            </w:pPr>
            <w:r>
              <w:rPr>
                <w:rFonts w:ascii="Arial" w:hAnsi="Arial" w:cs="Arial"/>
              </w:rPr>
              <w:t>1.5</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rsidP="00631D9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806267" w:rsidRPr="002006D5" w:rsidRDefault="00806267">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D74AF" w:rsidP="009A56A9">
            <w:pPr>
              <w:rPr>
                <w:rFonts w:ascii="Arial" w:hAnsi="Arial" w:cs="Arial"/>
              </w:rPr>
            </w:pPr>
            <w:r>
              <w:rPr>
                <w:rFonts w:ascii="Arial" w:hAnsi="Arial" w:cs="Arial"/>
              </w:rPr>
              <w:t>EXAM</w:t>
            </w:r>
            <w:r w:rsidR="00017860">
              <w:rPr>
                <w:rFonts w:ascii="Arial" w:hAnsi="Arial" w:cs="Arial"/>
              </w:rPr>
              <w:t xml:space="preserve"> </w:t>
            </w:r>
            <w:r w:rsidR="00D343D8" w:rsidRPr="002006D5">
              <w:rPr>
                <w:rFonts w:ascii="Arial" w:hAnsi="Arial" w:cs="Arial"/>
              </w:rPr>
              <w:t>5</w:t>
            </w:r>
            <w:r w:rsidR="002A6460">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B45EA2" w:rsidRDefault="006464AC" w:rsidP="00BF3B92">
            <w:pPr>
              <w:rPr>
                <w:rFonts w:ascii="Arial" w:hAnsi="Arial" w:cs="Arial"/>
              </w:rPr>
            </w:pPr>
            <w:r>
              <w:rPr>
                <w:rFonts w:ascii="Arial" w:hAnsi="Arial" w:cs="Arial"/>
              </w:rPr>
              <w:t>Midterm</w:t>
            </w:r>
            <w:r w:rsidR="002A6460">
              <w:rPr>
                <w:rFonts w:ascii="Arial" w:hAnsi="Arial" w:cs="Arial"/>
              </w:rPr>
              <w:t xml:space="preserve"> </w:t>
            </w:r>
            <w:r w:rsidR="00E06A87">
              <w:rPr>
                <w:rFonts w:ascii="Arial" w:hAnsi="Arial" w:cs="Arial"/>
              </w:rPr>
              <w:t xml:space="preserve">Examination </w:t>
            </w:r>
            <w:r w:rsidR="00E06A87">
              <w:rPr>
                <w:rFonts w:ascii="Arial" w:hAnsi="Arial" w:cs="Arial"/>
              </w:rPr>
              <w:lastRenderedPageBreak/>
              <w:t>(</w:t>
            </w:r>
            <w:r w:rsidR="002A6460">
              <w:rPr>
                <w:rFonts w:ascii="Arial" w:hAnsi="Arial" w:cs="Arial"/>
              </w:rPr>
              <w:t>Chapters 1-5, 7, 12</w:t>
            </w:r>
            <w:r w:rsidR="00E06A87">
              <w:rPr>
                <w:rFonts w:ascii="Arial" w:hAnsi="Arial" w:cs="Arial"/>
              </w:rPr>
              <w: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93447F" w:rsidRPr="002006D5" w:rsidRDefault="00806267">
            <w:pPr>
              <w:jc w:val="center"/>
              <w:rPr>
                <w:rFonts w:ascii="Arial" w:hAnsi="Arial" w:cs="Arial"/>
              </w:rPr>
            </w:pPr>
            <w:r>
              <w:rPr>
                <w:rFonts w:ascii="Arial" w:hAnsi="Arial" w:cs="Arial"/>
              </w:rPr>
              <w:lastRenderedPageBreak/>
              <w:t>1.5</w:t>
            </w:r>
          </w:p>
          <w:p w:rsidR="0093447F" w:rsidRPr="002006D5" w:rsidRDefault="0093447F">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lastRenderedPageBreak/>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FC3CB9" w:rsidP="00631D98">
            <w:pPr>
              <w:jc w:val="center"/>
              <w:rPr>
                <w:rFonts w:ascii="Arial" w:hAnsi="Arial" w:cs="Arial"/>
              </w:rPr>
            </w:pPr>
            <w:r>
              <w:rPr>
                <w:rFonts w:ascii="Arial" w:hAnsi="Arial" w:cs="Arial"/>
              </w:rPr>
              <w:t>15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A47EBD">
            <w:pPr>
              <w:rPr>
                <w:rFonts w:ascii="Arial" w:hAnsi="Arial" w:cs="Arial"/>
              </w:rPr>
            </w:pPr>
            <w:r>
              <w:rPr>
                <w:rFonts w:ascii="Arial" w:hAnsi="Arial" w:cs="Arial"/>
              </w:rPr>
              <w:t>In Class</w:t>
            </w:r>
          </w:p>
        </w:tc>
      </w:tr>
      <w:tr w:rsidR="0001786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EA10B0" w:rsidP="00972920">
            <w:pPr>
              <w:rPr>
                <w:rFonts w:ascii="Arial" w:hAnsi="Arial" w:cs="Arial"/>
              </w:rPr>
            </w:pPr>
            <w:r>
              <w:rPr>
                <w:rFonts w:ascii="Arial" w:hAnsi="Arial" w:cs="Arial"/>
              </w:rPr>
              <w:lastRenderedPageBreak/>
              <w:t>HW</w:t>
            </w:r>
            <w:r w:rsidR="00017860" w:rsidRPr="002006D5">
              <w:rPr>
                <w:rFonts w:ascii="Arial" w:hAnsi="Arial" w:cs="Arial"/>
              </w:rPr>
              <w:t xml:space="preserve"> 5A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rsidP="009B24C3">
            <w:pPr>
              <w:rPr>
                <w:rFonts w:ascii="Arial" w:hAnsi="Arial" w:cs="Arial"/>
              </w:rPr>
            </w:pPr>
            <w:r>
              <w:rPr>
                <w:rFonts w:ascii="Arial" w:hAnsi="Arial" w:cs="Arial"/>
              </w:rPr>
              <w:t>Read</w:t>
            </w:r>
            <w:r w:rsidR="002A6460">
              <w:rPr>
                <w:rFonts w:ascii="Arial" w:hAnsi="Arial" w:cs="Arial"/>
              </w:rPr>
              <w:t xml:space="preserve"> </w:t>
            </w:r>
            <w:r w:rsidR="009B24C3">
              <w:rPr>
                <w:rFonts w:ascii="Arial" w:hAnsi="Arial"/>
              </w:rPr>
              <w:t xml:space="preserve">Intro to Software Testing </w:t>
            </w:r>
            <w:r w:rsidR="009B24C3">
              <w:rPr>
                <w:rFonts w:ascii="Arial" w:hAnsi="Arial" w:cs="Arial"/>
              </w:rPr>
              <w:t>Chapters 13, 14</w:t>
            </w:r>
            <w:r w:rsidR="002A6460">
              <w:rPr>
                <w:rFonts w:ascii="Arial" w:hAnsi="Arial" w:cs="Arial"/>
              </w:rPr>
              <w:t xml:space="preserve">, </w:t>
            </w:r>
            <w:r w:rsidR="009B24C3">
              <w:rPr>
                <w:rFonts w:ascii="Arial" w:hAnsi="Arial" w:cs="Arial"/>
              </w:rPr>
              <w:t>17, 19, 20 (5</w:t>
            </w:r>
            <w:r w:rsidR="00EB195A">
              <w:rPr>
                <w:rFonts w:ascii="Arial" w:hAnsi="Arial" w:cs="Arial"/>
              </w:rPr>
              <w:t>8 pages)</w:t>
            </w:r>
            <w:r w:rsidR="00D508B0">
              <w:rPr>
                <w:rFonts w:ascii="Arial" w:hAnsi="Arial" w:cs="Arial"/>
              </w:rPr>
              <w:t xml:space="preserve">, Game Testing Chapters 10, 12, 14, 15 (73 pages).  </w:t>
            </w:r>
            <w:r w:rsidR="00EB195A">
              <w:rPr>
                <w:rFonts w:ascii="Arial" w:hAnsi="Arial" w:cs="Arial"/>
              </w:rPr>
              <w:t xml:space="preserve"> Evaluated by </w:t>
            </w:r>
            <w:r w:rsidR="00EA10B0">
              <w:rPr>
                <w:rFonts w:ascii="Arial" w:hAnsi="Arial" w:cs="Arial"/>
              </w:rPr>
              <w:t>HW</w:t>
            </w:r>
            <w:r w:rsidR="00EB195A">
              <w:rPr>
                <w:rFonts w:ascii="Arial" w:hAnsi="Arial" w:cs="Arial"/>
              </w:rPr>
              <w:t xml:space="preserve"> 5</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981D45">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D508B0">
            <w:pPr>
              <w:jc w:val="center"/>
              <w:rPr>
                <w:rFonts w:ascii="Arial" w:hAnsi="Arial" w:cs="Arial"/>
              </w:rPr>
            </w:pPr>
            <w:r>
              <w:rPr>
                <w:rFonts w:ascii="Arial" w:hAnsi="Arial" w:cs="Arial"/>
              </w:rPr>
              <w:t>13.1</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981D45">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rsidP="009F1908">
            <w:pPr>
              <w:rPr>
                <w:rFonts w:ascii="Arial" w:hAnsi="Arial" w:cs="Arial"/>
              </w:rPr>
            </w:pPr>
            <w:r>
              <w:rPr>
                <w:rFonts w:ascii="Arial" w:hAnsi="Arial" w:cs="Arial"/>
              </w:rPr>
              <w:t>Week 6</w:t>
            </w:r>
          </w:p>
        </w:tc>
      </w:tr>
      <w:tr w:rsidR="0001786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EA10B0">
            <w:pPr>
              <w:rPr>
                <w:rFonts w:ascii="Arial" w:hAnsi="Arial" w:cs="Arial"/>
              </w:rPr>
            </w:pPr>
            <w:r>
              <w:rPr>
                <w:rFonts w:ascii="Arial" w:hAnsi="Arial" w:cs="Arial"/>
              </w:rPr>
              <w:t>HW</w:t>
            </w:r>
            <w:r w:rsidR="00017860">
              <w:rPr>
                <w:rFonts w:ascii="Arial" w:hAnsi="Arial" w:cs="Arial"/>
              </w:rPr>
              <w:t xml:space="preserve"> 5B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rsidP="009B24C3">
            <w:pPr>
              <w:rPr>
                <w:rFonts w:ascii="Arial" w:hAnsi="Arial" w:cs="Arial"/>
              </w:rPr>
            </w:pPr>
            <w:r>
              <w:rPr>
                <w:rFonts w:ascii="Arial" w:hAnsi="Arial"/>
              </w:rPr>
              <w:t>Chapter</w:t>
            </w:r>
            <w:r w:rsidR="009B24C3">
              <w:rPr>
                <w:rFonts w:ascii="Arial" w:hAnsi="Arial"/>
              </w:rPr>
              <w:t xml:space="preserve"> </w:t>
            </w:r>
            <w:r>
              <w:rPr>
                <w:rFonts w:ascii="Arial" w:hAnsi="Arial"/>
              </w:rPr>
              <w:t>Review Exercises</w:t>
            </w:r>
            <w:r w:rsidR="002A6460">
              <w:rPr>
                <w:rFonts w:ascii="Arial" w:hAnsi="Arial"/>
              </w:rPr>
              <w:t xml:space="preserve"> </w:t>
            </w:r>
            <w:r w:rsidR="00EB195A">
              <w:rPr>
                <w:rFonts w:ascii="Arial" w:hAnsi="Arial"/>
              </w:rPr>
              <w:br/>
            </w:r>
            <w:r w:rsidR="002A6460">
              <w:rPr>
                <w:rFonts w:ascii="Arial" w:hAnsi="Arial"/>
              </w:rPr>
              <w:t>(10</w:t>
            </w:r>
            <w:r w:rsidR="00EB195A">
              <w:rPr>
                <w:rFonts w:ascii="Arial" w:hAnsi="Arial"/>
              </w:rPr>
              <w:t xml:space="preserve"> 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102B12">
            <w:pPr>
              <w:jc w:val="center"/>
              <w:rPr>
                <w:rFonts w:ascii="Arial" w:hAnsi="Arial" w:cs="Arial"/>
              </w:rPr>
            </w:pPr>
            <w:r>
              <w:rPr>
                <w:rFonts w:ascii="Arial" w:hAnsi="Arial" w:cs="Arial"/>
              </w:rPr>
              <w:t>0.8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17860" w:rsidRPr="002006D5" w:rsidRDefault="00017860">
            <w:pPr>
              <w:rPr>
                <w:rFonts w:ascii="Arial" w:hAnsi="Arial" w:cs="Arial"/>
              </w:rPr>
            </w:pPr>
            <w:r>
              <w:rPr>
                <w:rFonts w:ascii="Arial" w:hAnsi="Arial" w:cs="Arial"/>
              </w:rPr>
              <w:t>Week 6</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5</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981D45">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508B0">
            <w:pPr>
              <w:jc w:val="center"/>
              <w:rPr>
                <w:rFonts w:ascii="Arial" w:hAnsi="Arial" w:cs="Arial"/>
              </w:rPr>
            </w:pPr>
            <w:r>
              <w:rPr>
                <w:rFonts w:ascii="Arial" w:hAnsi="Arial" w:cs="Arial"/>
              </w:rPr>
              <w:t>13</w:t>
            </w:r>
            <w:r w:rsidR="00F56140">
              <w:rPr>
                <w:rFonts w:ascii="Arial" w:hAnsi="Arial" w:cs="Arial"/>
              </w:rPr>
              <w:t>.</w:t>
            </w:r>
            <w:r>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9341E">
            <w:pPr>
              <w:jc w:val="center"/>
              <w:rPr>
                <w:rFonts w:ascii="Arial" w:hAnsi="Arial" w:cs="Arial"/>
              </w:rPr>
            </w:pPr>
            <w:r>
              <w:rPr>
                <w:rFonts w:ascii="Arial" w:hAnsi="Arial" w:cs="Arial"/>
              </w:rPr>
              <w:t>150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6</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2A6460"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2A6460" w:rsidRDefault="002A6460" w:rsidP="00972920">
            <w:pPr>
              <w:rPr>
                <w:rFonts w:ascii="Arial" w:hAnsi="Arial" w:cs="Arial"/>
              </w:rPr>
            </w:pPr>
            <w:r>
              <w:rPr>
                <w:rFonts w:ascii="Arial" w:hAnsi="Arial" w:cs="Arial"/>
              </w:rPr>
              <w:t>LEC 6A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2A6460" w:rsidRDefault="00806267" w:rsidP="00972920">
            <w:pPr>
              <w:rPr>
                <w:rFonts w:ascii="Arial" w:hAnsi="Arial" w:cs="Arial"/>
              </w:rPr>
            </w:pPr>
            <w:r>
              <w:rPr>
                <w:rFonts w:ascii="Arial" w:hAnsi="Arial" w:cs="Arial"/>
              </w:rPr>
              <w:t>Test Execution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2A6460" w:rsidRDefault="004509BB" w:rsidP="003732E6">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2A6460"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2A6460" w:rsidRDefault="00501E0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2A6460" w:rsidRDefault="00501E0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2A6460" w:rsidRPr="002006D5" w:rsidRDefault="002A6460">
            <w:pPr>
              <w:rPr>
                <w:rFonts w:ascii="Arial" w:hAnsi="Arial" w:cs="Arial"/>
              </w:rPr>
            </w:pPr>
          </w:p>
        </w:tc>
      </w:tr>
      <w:tr w:rsidR="009A56A9"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9A56A9" w:rsidRPr="002006D5" w:rsidRDefault="009A56A9" w:rsidP="00972920">
            <w:pPr>
              <w:rPr>
                <w:rFonts w:ascii="Arial" w:hAnsi="Arial" w:cs="Arial"/>
              </w:rPr>
            </w:pPr>
            <w:r>
              <w:rPr>
                <w:rFonts w:ascii="Arial" w:hAnsi="Arial" w:cs="Arial"/>
              </w:rPr>
              <w:t>LEC 6</w:t>
            </w:r>
            <w:r w:rsidR="002A6460">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A56A9" w:rsidRPr="00972920" w:rsidRDefault="00806267" w:rsidP="00972920">
            <w:pPr>
              <w:rPr>
                <w:rFonts w:ascii="Arial" w:hAnsi="Arial" w:cs="Arial"/>
              </w:rPr>
            </w:pPr>
            <w:r>
              <w:rPr>
                <w:rFonts w:ascii="Arial" w:hAnsi="Arial" w:cs="Arial"/>
              </w:rPr>
              <w:t>Dynamic White Box Testing</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9A56A9" w:rsidRPr="002006D5" w:rsidRDefault="00981D45" w:rsidP="003732E6">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9A56A9"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9A56A9"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A56A9"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9A56A9" w:rsidRPr="002006D5" w:rsidRDefault="009A56A9">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EA10B0" w:rsidP="00972920">
            <w:pPr>
              <w:rPr>
                <w:rFonts w:ascii="Arial" w:hAnsi="Arial" w:cs="Arial"/>
              </w:rPr>
            </w:pPr>
            <w:r>
              <w:rPr>
                <w:rFonts w:ascii="Arial" w:hAnsi="Arial" w:cs="Arial"/>
              </w:rPr>
              <w:t>HW</w:t>
            </w:r>
            <w:r w:rsidR="000B22FC" w:rsidRPr="002006D5">
              <w:rPr>
                <w:rFonts w:ascii="Arial" w:hAnsi="Arial" w:cs="Arial"/>
              </w:rPr>
              <w:t xml:space="preserve"> 6A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E637D7" w:rsidP="00DC5930">
            <w:pPr>
              <w:rPr>
                <w:rFonts w:ascii="Arial" w:hAnsi="Arial" w:cs="Arial"/>
              </w:rPr>
            </w:pPr>
            <w:r>
              <w:rPr>
                <w:rFonts w:ascii="Arial" w:hAnsi="Arial" w:cs="Arial"/>
              </w:rPr>
              <w:t>Read</w:t>
            </w:r>
            <w:r w:rsidR="002A6460">
              <w:rPr>
                <w:rFonts w:ascii="Arial" w:hAnsi="Arial" w:cs="Arial"/>
              </w:rPr>
              <w:t xml:space="preserve"> </w:t>
            </w:r>
            <w:r w:rsidR="00217B12">
              <w:rPr>
                <w:rFonts w:ascii="Arial" w:hAnsi="Arial"/>
              </w:rPr>
              <w:t xml:space="preserve">Intro to Software Testing </w:t>
            </w:r>
            <w:r w:rsidR="002A6460">
              <w:rPr>
                <w:rFonts w:ascii="Arial" w:hAnsi="Arial" w:cs="Arial"/>
              </w:rPr>
              <w:t xml:space="preserve">Chapters </w:t>
            </w:r>
            <w:r w:rsidR="00DC5930">
              <w:rPr>
                <w:rFonts w:ascii="Arial" w:hAnsi="Arial" w:cs="Arial"/>
              </w:rPr>
              <w:t>10</w:t>
            </w:r>
            <w:r w:rsidR="00D508B0">
              <w:rPr>
                <w:rFonts w:ascii="Arial" w:hAnsi="Arial" w:cs="Arial"/>
              </w:rPr>
              <w:t>, 1</w:t>
            </w:r>
            <w:r w:rsidR="00DC5930">
              <w:rPr>
                <w:rFonts w:ascii="Arial" w:hAnsi="Arial" w:cs="Arial"/>
              </w:rPr>
              <w:t>1 (6</w:t>
            </w:r>
            <w:r w:rsidR="00EB195A">
              <w:rPr>
                <w:rFonts w:ascii="Arial" w:hAnsi="Arial" w:cs="Arial"/>
              </w:rPr>
              <w:t xml:space="preserve"> pages)</w:t>
            </w:r>
            <w:r w:rsidR="005E6BCC">
              <w:rPr>
                <w:rFonts w:ascii="Arial" w:hAnsi="Arial" w:cs="Arial"/>
              </w:rPr>
              <w:t>, Game Testing Chapter 4 (27</w:t>
            </w:r>
            <w:r w:rsidR="00D508B0">
              <w:rPr>
                <w:rFonts w:ascii="Arial" w:hAnsi="Arial" w:cs="Arial"/>
              </w:rPr>
              <w:t xml:space="preserve"> pages).</w:t>
            </w:r>
            <w:r w:rsidR="00EB195A">
              <w:rPr>
                <w:rFonts w:ascii="Arial" w:hAnsi="Arial" w:cs="Arial"/>
              </w:rPr>
              <w:t xml:space="preserve"> Evaluated by </w:t>
            </w:r>
            <w:r w:rsidR="00EA10B0">
              <w:rPr>
                <w:rFonts w:ascii="Arial" w:hAnsi="Arial" w:cs="Arial"/>
              </w:rPr>
              <w:t>HW</w:t>
            </w:r>
            <w:r w:rsidR="00EB195A">
              <w:rPr>
                <w:rFonts w:ascii="Arial" w:hAnsi="Arial" w:cs="Arial"/>
              </w:rPr>
              <w:t xml:space="preserve"> 6</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981D45" w:rsidP="00B82532">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5E6BCC">
            <w:pPr>
              <w:jc w:val="center"/>
              <w:rPr>
                <w:rFonts w:ascii="Arial" w:hAnsi="Arial" w:cs="Arial"/>
              </w:rPr>
            </w:pPr>
            <w:r>
              <w:rPr>
                <w:rFonts w:ascii="Arial" w:hAnsi="Arial" w:cs="Arial"/>
              </w:rPr>
              <w:t>3.3</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B22FC" w:rsidRPr="002006D5" w:rsidRDefault="00DA1905">
            <w:pPr>
              <w:rPr>
                <w:rFonts w:ascii="Arial" w:hAnsi="Arial" w:cs="Arial"/>
              </w:rPr>
            </w:pPr>
            <w:r>
              <w:rPr>
                <w:rFonts w:ascii="Arial" w:hAnsi="Arial" w:cs="Arial"/>
              </w:rPr>
              <w:t xml:space="preserve">Week </w:t>
            </w:r>
            <w:r w:rsidR="00E637D7">
              <w:rPr>
                <w:rFonts w:ascii="Arial" w:hAnsi="Arial" w:cs="Arial"/>
              </w:rPr>
              <w:t>7</w:t>
            </w:r>
          </w:p>
        </w:tc>
      </w:tr>
      <w:tr w:rsidR="00994A6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994A67" w:rsidRPr="002006D5" w:rsidRDefault="00EA10B0" w:rsidP="00151C07">
            <w:pPr>
              <w:rPr>
                <w:rFonts w:ascii="Arial" w:hAnsi="Arial" w:cs="Arial"/>
              </w:rPr>
            </w:pPr>
            <w:r>
              <w:rPr>
                <w:rFonts w:ascii="Arial" w:hAnsi="Arial" w:cs="Arial"/>
              </w:rPr>
              <w:t>HW</w:t>
            </w:r>
            <w:r w:rsidR="00994A67">
              <w:rPr>
                <w:rFonts w:ascii="Arial" w:hAnsi="Arial" w:cs="Arial"/>
              </w:rPr>
              <w:t xml:space="preserve"> 6</w:t>
            </w:r>
            <w:r w:rsidR="00E637D7">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94A67" w:rsidRPr="001610F7" w:rsidRDefault="00E637D7" w:rsidP="00D508B0">
            <w:pPr>
              <w:rPr>
                <w:rFonts w:ascii="Arial" w:hAnsi="Arial"/>
              </w:rPr>
            </w:pPr>
            <w:r>
              <w:rPr>
                <w:rFonts w:ascii="Arial" w:hAnsi="Arial"/>
              </w:rPr>
              <w:t>Chapter</w:t>
            </w:r>
            <w:r w:rsidR="00C04F1B">
              <w:rPr>
                <w:rFonts w:ascii="Arial" w:hAnsi="Arial"/>
              </w:rPr>
              <w:t xml:space="preserve"> </w:t>
            </w:r>
            <w:r>
              <w:rPr>
                <w:rFonts w:ascii="Arial" w:hAnsi="Arial"/>
              </w:rPr>
              <w:t>Review Exercises</w:t>
            </w:r>
            <w:r w:rsidR="00D508B0">
              <w:rPr>
                <w:rFonts w:ascii="Arial" w:hAnsi="Arial"/>
              </w:rPr>
              <w:t xml:space="preserve"> (10 </w:t>
            </w:r>
            <w:r w:rsidR="00EB195A">
              <w:rPr>
                <w:rFonts w:ascii="Arial" w:hAnsi="Arial"/>
              </w:rPr>
              <w:t xml:space="preserve">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994A67" w:rsidRPr="002006D5" w:rsidRDefault="00D508B0">
            <w:pPr>
              <w:jc w:val="center"/>
              <w:rPr>
                <w:rFonts w:ascii="Arial" w:hAnsi="Arial" w:cs="Arial"/>
              </w:rPr>
            </w:pPr>
            <w:r>
              <w:rPr>
                <w:rFonts w:ascii="Arial" w:hAnsi="Arial" w:cs="Arial"/>
              </w:rPr>
              <w:t>0.8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994A67" w:rsidRPr="002006D5" w:rsidRDefault="00A23F3A">
            <w:pPr>
              <w:rPr>
                <w:rFonts w:ascii="Arial" w:hAnsi="Arial" w:cs="Arial"/>
              </w:rPr>
            </w:pPr>
            <w:r>
              <w:rPr>
                <w:rFonts w:ascii="Arial" w:hAnsi="Arial" w:cs="Arial"/>
              </w:rPr>
              <w:t>Week 7</w:t>
            </w:r>
          </w:p>
        </w:tc>
      </w:tr>
      <w:tr w:rsidR="00994A6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EA10B0" w:rsidP="00151C07">
            <w:pPr>
              <w:rPr>
                <w:rFonts w:ascii="Arial" w:hAnsi="Arial" w:cs="Arial"/>
              </w:rPr>
            </w:pPr>
            <w:r>
              <w:rPr>
                <w:rFonts w:ascii="Arial" w:hAnsi="Arial" w:cs="Arial"/>
              </w:rPr>
              <w:t>HW</w:t>
            </w:r>
            <w:r w:rsidR="00994A67">
              <w:rPr>
                <w:rFonts w:ascii="Arial" w:hAnsi="Arial" w:cs="Arial"/>
              </w:rPr>
              <w:t xml:space="preserve"> 6</w:t>
            </w:r>
            <w:r w:rsidR="00E637D7">
              <w:rPr>
                <w:rFonts w:ascii="Arial" w:hAnsi="Arial" w:cs="Arial"/>
              </w:rPr>
              <w:t>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994A67" w:rsidRPr="00994A67" w:rsidRDefault="00D772B9" w:rsidP="001E683F">
            <w:pPr>
              <w:rPr>
                <w:rFonts w:ascii="Arial" w:hAnsi="Arial" w:cs="Arial"/>
              </w:rPr>
            </w:pPr>
            <w:r>
              <w:rPr>
                <w:rFonts w:ascii="Arial" w:hAnsi="Arial" w:cs="Arial"/>
              </w:rPr>
              <w:t xml:space="preserve">Project </w:t>
            </w:r>
            <w:r w:rsidR="00D508B0">
              <w:rPr>
                <w:rFonts w:ascii="Arial" w:hAnsi="Arial" w:cs="Arial"/>
              </w:rPr>
              <w:t>4</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DF43D8">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994A67" w:rsidRPr="002006D5" w:rsidRDefault="00D508B0">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994A67" w:rsidRDefault="00FC3CB9">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994A67" w:rsidRPr="002006D5" w:rsidRDefault="00217B12">
            <w:pPr>
              <w:rPr>
                <w:rFonts w:ascii="Arial" w:hAnsi="Arial" w:cs="Arial"/>
              </w:rPr>
            </w:pPr>
            <w:r>
              <w:rPr>
                <w:rFonts w:ascii="Arial" w:hAnsi="Arial" w:cs="Arial"/>
              </w:rPr>
              <w:t>Week 7</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6</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E6BCC">
            <w:pPr>
              <w:jc w:val="center"/>
              <w:rPr>
                <w:rFonts w:ascii="Arial" w:hAnsi="Arial" w:cs="Arial"/>
              </w:rPr>
            </w:pPr>
            <w:r>
              <w:rPr>
                <w:rFonts w:ascii="Arial" w:hAnsi="Arial" w:cs="Arial"/>
              </w:rPr>
              <w:t>8.1</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981D45">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7</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866C9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866C9D" w:rsidRPr="002006D5" w:rsidRDefault="00866C9D" w:rsidP="00DC3DCF">
            <w:pPr>
              <w:rPr>
                <w:rFonts w:ascii="Arial" w:hAnsi="Arial" w:cs="Arial"/>
              </w:rPr>
            </w:pPr>
            <w:r>
              <w:rPr>
                <w:rFonts w:ascii="Arial" w:hAnsi="Arial" w:cs="Arial"/>
              </w:rPr>
              <w:t>LEC 7A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866C9D" w:rsidRDefault="00866C9D" w:rsidP="004C7FEE">
            <w:pPr>
              <w:rPr>
                <w:rFonts w:ascii="Arial" w:hAnsi="Arial" w:cs="Arial"/>
              </w:rPr>
            </w:pPr>
            <w:r>
              <w:rPr>
                <w:rFonts w:ascii="Arial" w:hAnsi="Arial" w:cs="Arial"/>
              </w:rPr>
              <w:t>Writing a Test Plan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866C9D" w:rsidRDefault="00866C9D" w:rsidP="00981D45">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866C9D" w:rsidRDefault="00866C9D">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866C9D" w:rsidRDefault="00866C9D">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866C9D" w:rsidRDefault="00866C9D">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866C9D" w:rsidRPr="002006D5" w:rsidRDefault="00866C9D">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rsidP="00DC3DCF">
            <w:pPr>
              <w:rPr>
                <w:rFonts w:ascii="Arial" w:hAnsi="Arial" w:cs="Arial"/>
              </w:rPr>
            </w:pPr>
            <w:r w:rsidRPr="002006D5">
              <w:rPr>
                <w:rFonts w:ascii="Arial" w:hAnsi="Arial" w:cs="Arial"/>
              </w:rPr>
              <w:t>L</w:t>
            </w:r>
            <w:r w:rsidR="00DC3DCF">
              <w:rPr>
                <w:rFonts w:ascii="Arial" w:hAnsi="Arial" w:cs="Arial"/>
              </w:rPr>
              <w:t>EC</w:t>
            </w:r>
            <w:r w:rsidRPr="002006D5">
              <w:rPr>
                <w:rFonts w:ascii="Arial" w:hAnsi="Arial" w:cs="Arial"/>
              </w:rPr>
              <w:t xml:space="preserve"> 7</w:t>
            </w:r>
            <w:r w:rsidR="00866C9D">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DC3DCF" w:rsidRDefault="00806267" w:rsidP="004C7FEE">
            <w:pPr>
              <w:rPr>
                <w:rFonts w:ascii="Arial" w:hAnsi="Arial" w:cs="Arial"/>
              </w:rPr>
            </w:pPr>
            <w:r>
              <w:rPr>
                <w:rFonts w:ascii="Arial" w:hAnsi="Arial" w:cs="Arial"/>
              </w:rPr>
              <w:t>Defect Management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509BB" w:rsidP="00981D45">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E637D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A10B0" w:rsidP="00C122E9">
            <w:pPr>
              <w:rPr>
                <w:rFonts w:ascii="Arial" w:hAnsi="Arial" w:cs="Arial"/>
              </w:rPr>
            </w:pPr>
            <w:r>
              <w:rPr>
                <w:rFonts w:ascii="Arial" w:hAnsi="Arial" w:cs="Arial"/>
              </w:rPr>
              <w:t>HW</w:t>
            </w:r>
            <w:r w:rsidR="00E637D7" w:rsidRPr="002006D5">
              <w:rPr>
                <w:rFonts w:ascii="Arial" w:hAnsi="Arial" w:cs="Arial"/>
              </w:rPr>
              <w:t xml:space="preserve"> 7</w:t>
            </w:r>
            <w:r w:rsidR="00E637D7">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rsidP="00217B12">
            <w:pPr>
              <w:rPr>
                <w:rFonts w:ascii="Arial" w:hAnsi="Arial" w:cs="Arial"/>
              </w:rPr>
            </w:pPr>
            <w:r>
              <w:rPr>
                <w:rFonts w:ascii="Arial" w:hAnsi="Arial" w:cs="Arial"/>
              </w:rPr>
              <w:t>Read</w:t>
            </w:r>
            <w:r w:rsidR="005B0751">
              <w:rPr>
                <w:rFonts w:ascii="Arial" w:hAnsi="Arial" w:cs="Arial"/>
              </w:rPr>
              <w:t xml:space="preserve"> </w:t>
            </w:r>
            <w:r w:rsidR="00217B12">
              <w:rPr>
                <w:rFonts w:ascii="Arial" w:hAnsi="Arial"/>
              </w:rPr>
              <w:t xml:space="preserve">Intro to Software Testing </w:t>
            </w:r>
            <w:r w:rsidR="005B0751">
              <w:rPr>
                <w:rFonts w:ascii="Arial" w:hAnsi="Arial" w:cs="Arial"/>
              </w:rPr>
              <w:t>Chapter</w:t>
            </w:r>
            <w:r w:rsidR="00217B12">
              <w:rPr>
                <w:rFonts w:ascii="Arial" w:hAnsi="Arial" w:cs="Arial"/>
              </w:rPr>
              <w:t xml:space="preserve"> 9 (8</w:t>
            </w:r>
            <w:r w:rsidR="00EB195A">
              <w:rPr>
                <w:rFonts w:ascii="Arial" w:hAnsi="Arial" w:cs="Arial"/>
              </w:rPr>
              <w:t xml:space="preserve"> pages)</w:t>
            </w:r>
            <w:r w:rsidR="00217B12">
              <w:rPr>
                <w:rFonts w:ascii="Arial" w:hAnsi="Arial" w:cs="Arial"/>
              </w:rPr>
              <w:t>, Game Testing Chapter 13 (16 pages).</w:t>
            </w:r>
            <w:r w:rsidR="00EB195A">
              <w:rPr>
                <w:rFonts w:ascii="Arial" w:hAnsi="Arial" w:cs="Arial"/>
              </w:rPr>
              <w:t xml:space="preserve"> Evaluated by </w:t>
            </w:r>
            <w:r w:rsidR="00EA10B0">
              <w:rPr>
                <w:rFonts w:ascii="Arial" w:hAnsi="Arial" w:cs="Arial"/>
              </w:rPr>
              <w:lastRenderedPageBreak/>
              <w:t>HW</w:t>
            </w:r>
            <w:r w:rsidR="00EB195A">
              <w:rPr>
                <w:rFonts w:ascii="Arial" w:hAnsi="Arial" w:cs="Arial"/>
              </w:rPr>
              <w:t xml:space="preserve"> 7</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E637D7">
            <w:pPr>
              <w:jc w:val="center"/>
              <w:rPr>
                <w:rFonts w:ascii="Arial" w:hAnsi="Arial" w:cs="Arial"/>
              </w:rPr>
            </w:pPr>
            <w:r>
              <w:rPr>
                <w:rFonts w:ascii="Arial" w:hAnsi="Arial" w:cs="Arial"/>
              </w:rPr>
              <w:lastRenderedPageBreak/>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981D45">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217B12">
            <w:pPr>
              <w:jc w:val="center"/>
              <w:rPr>
                <w:rFonts w:ascii="Arial" w:hAnsi="Arial" w:cs="Arial"/>
              </w:rPr>
            </w:pPr>
            <w:r>
              <w:rPr>
                <w:rFonts w:ascii="Arial" w:hAnsi="Arial" w:cs="Arial"/>
              </w:rPr>
              <w:t>2.4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E637D7">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rsidP="00E637D7">
            <w:pPr>
              <w:rPr>
                <w:rFonts w:ascii="Arial" w:hAnsi="Arial" w:cs="Arial"/>
              </w:rPr>
            </w:pPr>
            <w:r>
              <w:rPr>
                <w:rFonts w:ascii="Arial" w:hAnsi="Arial" w:cs="Arial"/>
              </w:rPr>
              <w:t>Week 8</w:t>
            </w:r>
          </w:p>
        </w:tc>
      </w:tr>
      <w:tr w:rsidR="00E637D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A10B0">
            <w:pPr>
              <w:rPr>
                <w:rFonts w:ascii="Arial" w:hAnsi="Arial" w:cs="Arial"/>
              </w:rPr>
            </w:pPr>
            <w:r>
              <w:rPr>
                <w:rFonts w:ascii="Arial" w:hAnsi="Arial" w:cs="Arial"/>
              </w:rPr>
              <w:lastRenderedPageBreak/>
              <w:t>HW</w:t>
            </w:r>
            <w:r w:rsidR="00E637D7">
              <w:rPr>
                <w:rFonts w:ascii="Arial" w:hAnsi="Arial" w:cs="Arial"/>
              </w:rPr>
              <w:t xml:space="preserve"> 7B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637D7" w:rsidRPr="001610F7" w:rsidRDefault="00E637D7" w:rsidP="00EE1A2A">
            <w:pPr>
              <w:rPr>
                <w:rFonts w:ascii="Arial" w:hAnsi="Arial"/>
              </w:rPr>
            </w:pPr>
            <w:r>
              <w:rPr>
                <w:rFonts w:ascii="Arial" w:hAnsi="Arial"/>
              </w:rPr>
              <w:t>Chapter Review Exercises</w:t>
            </w:r>
            <w:r w:rsidR="00081081">
              <w:rPr>
                <w:rFonts w:ascii="Arial" w:hAnsi="Arial"/>
              </w:rPr>
              <w:t xml:space="preserve"> </w:t>
            </w:r>
            <w:r w:rsidR="00EB195A">
              <w:rPr>
                <w:rFonts w:ascii="Arial" w:hAnsi="Arial"/>
              </w:rPr>
              <w:br/>
            </w:r>
            <w:r w:rsidR="005E6BCC">
              <w:rPr>
                <w:rFonts w:ascii="Arial" w:hAnsi="Arial"/>
              </w:rPr>
              <w:t>(10</w:t>
            </w:r>
            <w:r w:rsidR="00081081">
              <w:rPr>
                <w:rFonts w:ascii="Arial" w:hAnsi="Arial"/>
              </w:rPr>
              <w:t xml:space="preserve"> 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217B12">
            <w:pPr>
              <w:jc w:val="center"/>
              <w:rPr>
                <w:rFonts w:ascii="Arial" w:hAnsi="Arial" w:cs="Arial"/>
              </w:rPr>
            </w:pPr>
            <w:r>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637D7">
            <w:pPr>
              <w:rPr>
                <w:rFonts w:ascii="Arial" w:hAnsi="Arial" w:cs="Arial"/>
              </w:rPr>
            </w:pPr>
            <w:r>
              <w:rPr>
                <w:rFonts w:ascii="Arial" w:hAnsi="Arial" w:cs="Arial"/>
              </w:rPr>
              <w:t>Week 8</w:t>
            </w:r>
          </w:p>
        </w:tc>
      </w:tr>
      <w:tr w:rsidR="00E637D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EA10B0" w:rsidP="009A56A9">
            <w:pPr>
              <w:rPr>
                <w:rFonts w:ascii="Arial" w:hAnsi="Arial" w:cs="Arial"/>
              </w:rPr>
            </w:pPr>
            <w:r>
              <w:rPr>
                <w:rFonts w:ascii="Arial" w:hAnsi="Arial" w:cs="Arial"/>
              </w:rPr>
              <w:t>HW</w:t>
            </w:r>
            <w:r w:rsidR="00E637D7">
              <w:rPr>
                <w:rFonts w:ascii="Arial" w:hAnsi="Arial" w:cs="Arial"/>
              </w:rPr>
              <w:t xml:space="preserve"> 7C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E637D7" w:rsidRPr="00994A67" w:rsidRDefault="00D508B0" w:rsidP="00E637D7">
            <w:pPr>
              <w:rPr>
                <w:rFonts w:ascii="Arial" w:hAnsi="Arial" w:cs="Arial"/>
              </w:rPr>
            </w:pPr>
            <w:r>
              <w:rPr>
                <w:rFonts w:ascii="Arial" w:hAnsi="Arial" w:cs="Arial"/>
              </w:rPr>
              <w:t>Project 5</w:t>
            </w:r>
            <w:r w:rsidR="00217B12">
              <w:rPr>
                <w:rFonts w:ascii="Arial" w:hAnsi="Arial" w:cs="Arial"/>
              </w:rPr>
              <w:t>:  Test Plan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E637D7">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E637D7">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217B12">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E637D7" w:rsidRDefault="0039341E">
            <w:pPr>
              <w:jc w:val="center"/>
              <w:rPr>
                <w:rFonts w:ascii="Arial" w:hAnsi="Arial" w:cs="Arial"/>
              </w:rPr>
            </w:pPr>
            <w:r>
              <w:rPr>
                <w:rFonts w:ascii="Arial" w:hAnsi="Arial" w:cs="Arial"/>
              </w:rPr>
              <w:t>200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E637D7" w:rsidRPr="002006D5" w:rsidRDefault="00217B12" w:rsidP="00A23F3A">
            <w:pPr>
              <w:rPr>
                <w:rFonts w:ascii="Arial" w:hAnsi="Arial" w:cs="Arial"/>
              </w:rPr>
            </w:pPr>
            <w:r>
              <w:rPr>
                <w:rFonts w:ascii="Arial" w:hAnsi="Arial" w:cs="Arial"/>
              </w:rPr>
              <w:t>Week 10</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7</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14ADB">
            <w:pPr>
              <w:jc w:val="center"/>
              <w:rPr>
                <w:rFonts w:ascii="Arial" w:hAnsi="Arial" w:cs="Arial"/>
              </w:rPr>
            </w:pPr>
            <w:r>
              <w:rPr>
                <w:rFonts w:ascii="Arial" w:hAnsi="Arial" w:cs="Arial"/>
              </w:rPr>
              <w:t>1</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74474">
            <w:pPr>
              <w:jc w:val="center"/>
              <w:rPr>
                <w:rFonts w:ascii="Arial" w:hAnsi="Arial" w:cs="Arial"/>
              </w:rPr>
            </w:pPr>
            <w:r>
              <w:rPr>
                <w:rFonts w:ascii="Arial" w:hAnsi="Arial" w:cs="Arial"/>
              </w:rPr>
              <w:t>7</w:t>
            </w:r>
            <w:r w:rsidR="00F56140">
              <w:rPr>
                <w:rFonts w:ascii="Arial" w:hAnsi="Arial" w:cs="Arial"/>
              </w:rPr>
              <w:t>.</w:t>
            </w:r>
            <w:r w:rsidR="00217B12">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9341E">
            <w:pPr>
              <w:jc w:val="center"/>
              <w:rPr>
                <w:rFonts w:ascii="Arial" w:hAnsi="Arial" w:cs="Arial"/>
              </w:rPr>
            </w:pPr>
            <w:r>
              <w:rPr>
                <w:rFonts w:ascii="Arial" w:hAnsi="Arial" w:cs="Arial"/>
              </w:rPr>
              <w:t>200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8</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806267">
        <w:trPr>
          <w:trHeight w:val="467"/>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806267"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rsidP="008740F5">
            <w:pPr>
              <w:rPr>
                <w:rFonts w:ascii="Arial" w:hAnsi="Arial" w:cs="Arial"/>
              </w:rPr>
            </w:pPr>
            <w:r>
              <w:rPr>
                <w:rFonts w:ascii="Arial" w:hAnsi="Arial" w:cs="Arial"/>
              </w:rPr>
              <w:t>LEC 8A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rsidP="000E0C08">
            <w:pPr>
              <w:rPr>
                <w:rFonts w:ascii="Arial" w:hAnsi="Arial" w:cs="Arial"/>
              </w:rPr>
            </w:pPr>
            <w:r>
              <w:rPr>
                <w:rFonts w:ascii="Arial" w:hAnsi="Arial" w:cs="Arial"/>
              </w:rPr>
              <w:t>Reporting &amp; Team Collaboration</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4509BB">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rsidP="00D30F5E">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806267" w:rsidRDefault="00806267">
            <w:pPr>
              <w:rPr>
                <w:rFonts w:ascii="Arial" w:hAnsi="Arial" w:cs="Arial"/>
              </w:rPr>
            </w:pPr>
          </w:p>
        </w:tc>
      </w:tr>
      <w:tr w:rsidR="00A47EB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EA10B0" w:rsidP="008740F5">
            <w:pPr>
              <w:rPr>
                <w:rFonts w:ascii="Arial" w:hAnsi="Arial" w:cs="Arial"/>
              </w:rPr>
            </w:pPr>
            <w:r>
              <w:rPr>
                <w:rFonts w:ascii="Arial" w:hAnsi="Arial" w:cs="Arial"/>
              </w:rPr>
              <w:t>HW</w:t>
            </w:r>
            <w:r w:rsidR="00A47EBD">
              <w:rPr>
                <w:rFonts w:ascii="Arial" w:hAnsi="Arial" w:cs="Arial"/>
              </w:rPr>
              <w:t xml:space="preserve"> 8A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rsidP="00217B12">
            <w:pPr>
              <w:rPr>
                <w:rFonts w:ascii="Arial" w:hAnsi="Arial" w:cs="Arial"/>
              </w:rPr>
            </w:pPr>
            <w:r>
              <w:rPr>
                <w:rFonts w:ascii="Arial" w:hAnsi="Arial" w:cs="Arial"/>
              </w:rPr>
              <w:t>Read</w:t>
            </w:r>
            <w:r w:rsidR="00CB750E">
              <w:rPr>
                <w:rFonts w:ascii="Arial" w:hAnsi="Arial" w:cs="Arial"/>
              </w:rPr>
              <w:t xml:space="preserve"> </w:t>
            </w:r>
            <w:r w:rsidR="00217B12">
              <w:rPr>
                <w:rFonts w:ascii="Arial" w:hAnsi="Arial"/>
              </w:rPr>
              <w:t xml:space="preserve">Intro to Software Testing </w:t>
            </w:r>
            <w:r w:rsidR="00CB750E">
              <w:rPr>
                <w:rFonts w:ascii="Arial" w:hAnsi="Arial" w:cs="Arial"/>
              </w:rPr>
              <w:t xml:space="preserve">Chapters </w:t>
            </w:r>
            <w:r w:rsidR="00217B12">
              <w:rPr>
                <w:rFonts w:ascii="Arial" w:hAnsi="Arial" w:cs="Arial"/>
              </w:rPr>
              <w:t>21 (9</w:t>
            </w:r>
            <w:r w:rsidR="00EB195A">
              <w:rPr>
                <w:rFonts w:ascii="Arial" w:hAnsi="Arial" w:cs="Arial"/>
              </w:rPr>
              <w:t xml:space="preserve"> pages) Evaluated by </w:t>
            </w:r>
            <w:r w:rsidR="00EA10B0">
              <w:rPr>
                <w:rFonts w:ascii="Arial" w:hAnsi="Arial" w:cs="Arial"/>
              </w:rPr>
              <w:t>HW</w:t>
            </w:r>
            <w:r w:rsidR="00EB195A">
              <w:rPr>
                <w:rFonts w:ascii="Arial" w:hAnsi="Arial" w:cs="Arial"/>
              </w:rPr>
              <w:t xml:space="preserve"> 8</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102B12">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217B12" w:rsidP="00D30F5E">
            <w:pPr>
              <w:jc w:val="center"/>
              <w:rPr>
                <w:rFonts w:ascii="Arial" w:hAnsi="Arial" w:cs="Arial"/>
              </w:rPr>
            </w:pPr>
            <w:r>
              <w:rPr>
                <w:rFonts w:ascii="Arial" w:hAnsi="Arial" w:cs="Arial"/>
              </w:rPr>
              <w:t>0.9</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rPr>
                <w:rFonts w:ascii="Arial" w:hAnsi="Arial" w:cs="Arial"/>
              </w:rPr>
            </w:pPr>
            <w:r>
              <w:rPr>
                <w:rFonts w:ascii="Arial" w:hAnsi="Arial" w:cs="Arial"/>
              </w:rPr>
              <w:t>Week 9</w:t>
            </w:r>
          </w:p>
        </w:tc>
      </w:tr>
      <w:tr w:rsidR="00A47EB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EA10B0" w:rsidP="00151C07">
            <w:pPr>
              <w:rPr>
                <w:rFonts w:ascii="Arial" w:hAnsi="Arial" w:cs="Arial"/>
              </w:rPr>
            </w:pPr>
            <w:r>
              <w:rPr>
                <w:rFonts w:ascii="Arial" w:hAnsi="Arial" w:cs="Arial"/>
              </w:rPr>
              <w:t>HW</w:t>
            </w:r>
            <w:r w:rsidR="00A47EBD">
              <w:rPr>
                <w:rFonts w:ascii="Arial" w:hAnsi="Arial" w:cs="Arial"/>
              </w:rPr>
              <w:t xml:space="preserve"> 8B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47EBD" w:rsidRPr="001610F7" w:rsidRDefault="00A47EBD" w:rsidP="00217B12">
            <w:pPr>
              <w:rPr>
                <w:rFonts w:ascii="Arial" w:hAnsi="Arial"/>
              </w:rPr>
            </w:pPr>
            <w:r>
              <w:rPr>
                <w:rFonts w:ascii="Arial" w:hAnsi="Arial"/>
              </w:rPr>
              <w:t>Chapter</w:t>
            </w:r>
            <w:r w:rsidR="00217B12">
              <w:rPr>
                <w:rFonts w:ascii="Arial" w:hAnsi="Arial"/>
              </w:rPr>
              <w:t xml:space="preserve"> </w:t>
            </w:r>
            <w:r>
              <w:rPr>
                <w:rFonts w:ascii="Arial" w:hAnsi="Arial"/>
              </w:rPr>
              <w:t>Review Exercises</w:t>
            </w:r>
            <w:r w:rsidR="00217B12">
              <w:rPr>
                <w:rFonts w:ascii="Arial" w:hAnsi="Arial"/>
              </w:rPr>
              <w:t xml:space="preserve"> (10 </w:t>
            </w:r>
            <w:r w:rsidR="00EB195A">
              <w:rPr>
                <w:rFonts w:ascii="Arial" w:hAnsi="Arial"/>
              </w:rPr>
              <w:t xml:space="preserve">questions)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217B12" w:rsidP="00D30F5E">
            <w:pPr>
              <w:jc w:val="center"/>
              <w:rPr>
                <w:rFonts w:ascii="Arial" w:hAnsi="Arial" w:cs="Arial"/>
              </w:rPr>
            </w:pPr>
            <w:r>
              <w:rPr>
                <w:rFonts w:ascii="Arial" w:hAnsi="Arial" w:cs="Arial"/>
              </w:rPr>
              <w:t>.8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rPr>
                <w:rFonts w:ascii="Arial" w:hAnsi="Arial" w:cs="Arial"/>
              </w:rPr>
            </w:pPr>
            <w:r>
              <w:rPr>
                <w:rFonts w:ascii="Arial" w:hAnsi="Arial" w:cs="Arial"/>
              </w:rPr>
              <w:t>Week 9</w:t>
            </w:r>
          </w:p>
        </w:tc>
      </w:tr>
      <w:tr w:rsidR="00A47EB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EA10B0" w:rsidP="0001187B">
            <w:pPr>
              <w:rPr>
                <w:rFonts w:ascii="Arial" w:hAnsi="Arial" w:cs="Arial"/>
              </w:rPr>
            </w:pPr>
            <w:r>
              <w:rPr>
                <w:rFonts w:ascii="Arial" w:hAnsi="Arial" w:cs="Arial"/>
              </w:rPr>
              <w:t>HW</w:t>
            </w:r>
            <w:r w:rsidR="00A47EBD" w:rsidRPr="002006D5">
              <w:rPr>
                <w:rFonts w:ascii="Arial" w:hAnsi="Arial" w:cs="Arial"/>
              </w:rPr>
              <w:t xml:space="preserve"> </w:t>
            </w:r>
            <w:r w:rsidR="00A47EBD">
              <w:rPr>
                <w:rFonts w:ascii="Arial" w:hAnsi="Arial" w:cs="Arial"/>
              </w:rPr>
              <w:t>8C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47EBD" w:rsidRPr="00994A67" w:rsidRDefault="00A47EBD" w:rsidP="000E0C08">
            <w:pPr>
              <w:rPr>
                <w:rFonts w:ascii="Arial" w:hAnsi="Arial" w:cs="Arial"/>
              </w:rPr>
            </w:pPr>
            <w:r>
              <w:rPr>
                <w:rFonts w:ascii="Arial" w:hAnsi="Arial" w:cs="Arial"/>
              </w:rPr>
              <w:t xml:space="preserve">Project </w:t>
            </w:r>
            <w:r w:rsidR="00D508B0">
              <w:rPr>
                <w:rFonts w:ascii="Arial" w:hAnsi="Arial" w:cs="Arial"/>
              </w:rPr>
              <w:t>6</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rsidP="004F41C3">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rsidP="004F41C3">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217B12" w:rsidP="004F41C3">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217B12" w:rsidP="004F41C3">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rsidP="0044283B">
            <w:pPr>
              <w:rPr>
                <w:rFonts w:ascii="Arial" w:hAnsi="Arial" w:cs="Arial"/>
              </w:rPr>
            </w:pPr>
            <w:r>
              <w:rPr>
                <w:rFonts w:ascii="Arial" w:hAnsi="Arial" w:cs="Arial"/>
              </w:rPr>
              <w:t xml:space="preserve">Week </w:t>
            </w:r>
            <w:r w:rsidR="0044283B">
              <w:rPr>
                <w:rFonts w:ascii="Arial" w:hAnsi="Arial" w:cs="Arial"/>
              </w:rPr>
              <w:t>9</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8</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rsidP="00650140">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4283B">
            <w:pPr>
              <w:jc w:val="center"/>
              <w:rPr>
                <w:rFonts w:ascii="Arial" w:hAnsi="Arial" w:cs="Arial"/>
              </w:rPr>
            </w:pPr>
            <w:r>
              <w:rPr>
                <w:rFonts w:ascii="Arial" w:hAnsi="Arial" w:cs="Arial"/>
              </w:rPr>
              <w:t>1</w:t>
            </w:r>
            <w:r w:rsidR="0047012B">
              <w:rPr>
                <w:rFonts w:ascii="Arial" w:hAnsi="Arial" w:cs="Arial"/>
              </w:rPr>
              <w:t>.0</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217B12" w:rsidP="00D30F5E">
            <w:pPr>
              <w:jc w:val="center"/>
              <w:rPr>
                <w:rFonts w:ascii="Arial" w:hAnsi="Arial" w:cs="Arial"/>
              </w:rPr>
            </w:pPr>
            <w:r>
              <w:rPr>
                <w:rFonts w:ascii="Arial" w:hAnsi="Arial" w:cs="Arial"/>
              </w:rPr>
              <w:t>5.7</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217B12">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9</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rsidP="008740F5">
            <w:pPr>
              <w:rPr>
                <w:rFonts w:ascii="Arial" w:hAnsi="Arial" w:cs="Arial"/>
              </w:rPr>
            </w:pPr>
            <w:r w:rsidRPr="002006D5">
              <w:rPr>
                <w:rFonts w:ascii="Arial" w:hAnsi="Arial" w:cs="Arial"/>
              </w:rPr>
              <w:t>L</w:t>
            </w:r>
            <w:r w:rsidR="008740F5">
              <w:rPr>
                <w:rFonts w:ascii="Arial" w:hAnsi="Arial" w:cs="Arial"/>
              </w:rPr>
              <w:t>EC</w:t>
            </w:r>
            <w:r w:rsidRPr="002006D5">
              <w:rPr>
                <w:rFonts w:ascii="Arial" w:hAnsi="Arial" w:cs="Arial"/>
              </w:rPr>
              <w:t xml:space="preserve"> 9</w:t>
            </w:r>
            <w:r w:rsidR="009B2A78">
              <w:rPr>
                <w:rFonts w:ascii="Arial" w:hAnsi="Arial" w:cs="Arial"/>
              </w:rPr>
              <w:t>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8740F5" w:rsidRDefault="0006146E" w:rsidP="008740F5">
            <w:pPr>
              <w:rPr>
                <w:rFonts w:ascii="Arial" w:hAnsi="Arial" w:cs="Arial"/>
              </w:rPr>
            </w:pPr>
            <w:r>
              <w:rPr>
                <w:rFonts w:ascii="Arial" w:hAnsi="Arial" w:cs="Arial"/>
              </w:rPr>
              <w:t>Metrics &amp; Measurement</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509BB" w:rsidP="0044283B">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A47EB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EA10B0" w:rsidP="0000445E">
            <w:pPr>
              <w:rPr>
                <w:rFonts w:ascii="Arial" w:hAnsi="Arial" w:cs="Arial"/>
              </w:rPr>
            </w:pPr>
            <w:r>
              <w:rPr>
                <w:rFonts w:ascii="Arial" w:hAnsi="Arial" w:cs="Arial"/>
              </w:rPr>
              <w:t>HW</w:t>
            </w:r>
            <w:r w:rsidR="00A47EBD">
              <w:rPr>
                <w:rFonts w:ascii="Arial" w:hAnsi="Arial" w:cs="Arial"/>
              </w:rPr>
              <w:t xml:space="preserve"> 9A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rsidP="00EA10B0">
            <w:pPr>
              <w:rPr>
                <w:rFonts w:ascii="Arial" w:hAnsi="Arial" w:cs="Arial"/>
              </w:rPr>
            </w:pPr>
            <w:r>
              <w:rPr>
                <w:rFonts w:ascii="Arial" w:hAnsi="Arial" w:cs="Arial"/>
              </w:rPr>
              <w:t>Read</w:t>
            </w:r>
            <w:r w:rsidR="00217B12">
              <w:rPr>
                <w:rFonts w:ascii="Arial" w:hAnsi="Arial" w:cs="Arial"/>
              </w:rPr>
              <w:t xml:space="preserve"> </w:t>
            </w:r>
            <w:r w:rsidR="00217B12">
              <w:rPr>
                <w:rFonts w:ascii="Arial" w:hAnsi="Arial"/>
              </w:rPr>
              <w:t xml:space="preserve">Intro to Software Testing </w:t>
            </w:r>
            <w:r w:rsidR="00DC5930">
              <w:rPr>
                <w:rFonts w:ascii="Arial" w:hAnsi="Arial" w:cs="Arial"/>
              </w:rPr>
              <w:t>Chapter 12</w:t>
            </w:r>
            <w:r w:rsidR="009B2A78">
              <w:rPr>
                <w:rFonts w:ascii="Arial" w:hAnsi="Arial" w:cs="Arial"/>
              </w:rPr>
              <w:t xml:space="preserve"> </w:t>
            </w:r>
            <w:r w:rsidR="00EB195A">
              <w:rPr>
                <w:rFonts w:ascii="Arial" w:hAnsi="Arial" w:cs="Arial"/>
              </w:rPr>
              <w:br/>
            </w:r>
            <w:r w:rsidR="00DC5930">
              <w:rPr>
                <w:rFonts w:ascii="Arial" w:hAnsi="Arial" w:cs="Arial"/>
              </w:rPr>
              <w:t>(8</w:t>
            </w:r>
            <w:r w:rsidR="009B2A78">
              <w:rPr>
                <w:rFonts w:ascii="Arial" w:hAnsi="Arial" w:cs="Arial"/>
              </w:rPr>
              <w:t xml:space="preserve"> pages)</w:t>
            </w:r>
            <w:r w:rsidR="00217B12">
              <w:rPr>
                <w:rFonts w:ascii="Arial" w:hAnsi="Arial" w:cs="Arial"/>
              </w:rPr>
              <w:t>, Game Testing Chapter 11 (16 pages).</w:t>
            </w:r>
            <w:r w:rsidR="009B2A78">
              <w:rPr>
                <w:rFonts w:ascii="Arial" w:hAnsi="Arial" w:cs="Arial"/>
              </w:rPr>
              <w:t xml:space="preserve"> </w:t>
            </w:r>
            <w:r w:rsidR="00EB195A">
              <w:rPr>
                <w:rFonts w:ascii="Arial" w:hAnsi="Arial" w:cs="Arial"/>
              </w:rPr>
              <w:br/>
            </w:r>
            <w:r w:rsidR="009B2A78">
              <w:rPr>
                <w:rFonts w:ascii="Arial" w:hAnsi="Arial" w:cs="Arial"/>
              </w:rPr>
              <w:t xml:space="preserve">Evaluated by </w:t>
            </w:r>
            <w:r w:rsidR="00EA10B0">
              <w:rPr>
                <w:rFonts w:ascii="Arial" w:hAnsi="Arial" w:cs="Arial"/>
              </w:rPr>
              <w:t>HW</w:t>
            </w:r>
            <w:r w:rsidR="009B2A78">
              <w:rPr>
                <w:rFonts w:ascii="Arial" w:hAnsi="Arial" w:cs="Arial"/>
              </w:rPr>
              <w:t xml:space="preserve"> 9</w:t>
            </w:r>
            <w:r w:rsidR="00E94780">
              <w:rPr>
                <w:rFonts w:ascii="Arial" w:hAnsi="Arial" w:cs="Arial"/>
              </w:rPr>
              <w:t>B</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44283B" w:rsidP="004F41C3">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rsidP="004F41C3">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DC5930" w:rsidP="004F41C3">
            <w:pPr>
              <w:jc w:val="center"/>
              <w:rPr>
                <w:rFonts w:ascii="Arial" w:hAnsi="Arial" w:cs="Arial"/>
              </w:rPr>
            </w:pPr>
            <w:r>
              <w:rPr>
                <w:rFonts w:ascii="Arial" w:hAnsi="Arial" w:cs="Arial"/>
              </w:rPr>
              <w:t>2.4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rsidP="004F41C3">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rsidP="004F41C3">
            <w:pPr>
              <w:rPr>
                <w:rFonts w:ascii="Arial" w:hAnsi="Arial" w:cs="Arial"/>
              </w:rPr>
            </w:pPr>
            <w:r>
              <w:rPr>
                <w:rFonts w:ascii="Arial" w:hAnsi="Arial" w:cs="Arial"/>
              </w:rPr>
              <w:t>Week 10</w:t>
            </w:r>
          </w:p>
        </w:tc>
      </w:tr>
      <w:tr w:rsidR="00A47EB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EA10B0">
            <w:pPr>
              <w:rPr>
                <w:rFonts w:ascii="Arial" w:hAnsi="Arial" w:cs="Arial"/>
              </w:rPr>
            </w:pPr>
            <w:r>
              <w:rPr>
                <w:rFonts w:ascii="Arial" w:hAnsi="Arial" w:cs="Arial"/>
              </w:rPr>
              <w:t>HW</w:t>
            </w:r>
            <w:r w:rsidR="00A47EBD" w:rsidRPr="002006D5">
              <w:rPr>
                <w:rFonts w:ascii="Arial" w:hAnsi="Arial" w:cs="Arial"/>
              </w:rPr>
              <w:t xml:space="preserve"> 9</w:t>
            </w:r>
            <w:r w:rsidR="00A47EBD">
              <w:rPr>
                <w:rFonts w:ascii="Arial" w:hAnsi="Arial" w:cs="Arial"/>
              </w:rPr>
              <w:t>B</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47EBD" w:rsidRPr="001610F7" w:rsidRDefault="00217B12" w:rsidP="00217B12">
            <w:pPr>
              <w:rPr>
                <w:rFonts w:ascii="Arial" w:hAnsi="Arial"/>
              </w:rPr>
            </w:pPr>
            <w:r>
              <w:rPr>
                <w:rFonts w:ascii="Arial" w:hAnsi="Arial"/>
              </w:rPr>
              <w:t xml:space="preserve">Chapter </w:t>
            </w:r>
            <w:r w:rsidR="00A47EBD">
              <w:rPr>
                <w:rFonts w:ascii="Arial" w:hAnsi="Arial"/>
              </w:rPr>
              <w:t>Review Exercises</w:t>
            </w:r>
            <w:r w:rsidR="009B2A78">
              <w:rPr>
                <w:rFonts w:ascii="Arial" w:hAnsi="Arial"/>
              </w:rPr>
              <w:t xml:space="preserve"> </w:t>
            </w:r>
            <w:r w:rsidR="00EB195A">
              <w:rPr>
                <w:rFonts w:ascii="Arial" w:hAnsi="Arial"/>
              </w:rPr>
              <w:br/>
            </w:r>
            <w:r w:rsidR="009B2A78">
              <w:rPr>
                <w:rFonts w:ascii="Arial" w:hAnsi="Arial"/>
              </w:rPr>
              <w:t>(</w:t>
            </w:r>
            <w:r>
              <w:rPr>
                <w:rFonts w:ascii="Arial" w:hAnsi="Arial"/>
              </w:rPr>
              <w:t>10</w:t>
            </w:r>
            <w:r w:rsidR="009B2A78">
              <w:rPr>
                <w:rFonts w:ascii="Arial" w:hAnsi="Arial"/>
              </w:rPr>
              <w:t xml:space="preserve"> questions)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217B12">
            <w:pPr>
              <w:jc w:val="center"/>
              <w:rPr>
                <w:rFonts w:ascii="Arial" w:hAnsi="Arial" w:cs="Arial"/>
              </w:rPr>
            </w:pPr>
            <w:r>
              <w:rPr>
                <w:rFonts w:ascii="Arial" w:hAnsi="Arial" w:cs="Arial"/>
              </w:rPr>
              <w:t>0.8</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jc w:val="center"/>
              <w:rPr>
                <w:rFonts w:ascii="Arial" w:hAnsi="Arial" w:cs="Arial"/>
              </w:rPr>
            </w:pPr>
            <w:r>
              <w:rPr>
                <w:rFonts w:ascii="Arial" w:hAnsi="Arial" w:cs="Arial"/>
              </w:rPr>
              <w:t>--</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rPr>
                <w:rFonts w:ascii="Arial" w:hAnsi="Arial" w:cs="Arial"/>
              </w:rPr>
            </w:pPr>
            <w:r>
              <w:rPr>
                <w:rFonts w:ascii="Arial" w:hAnsi="Arial" w:cs="Arial"/>
              </w:rPr>
              <w:t>Week 10</w:t>
            </w:r>
          </w:p>
        </w:tc>
      </w:tr>
      <w:tr w:rsidR="00A47EBD"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EA10B0">
            <w:pPr>
              <w:rPr>
                <w:rFonts w:ascii="Arial" w:hAnsi="Arial" w:cs="Arial"/>
              </w:rPr>
            </w:pPr>
            <w:r>
              <w:rPr>
                <w:rFonts w:ascii="Arial" w:hAnsi="Arial" w:cs="Arial"/>
              </w:rPr>
              <w:t>HW</w:t>
            </w:r>
            <w:r w:rsidR="00A47EBD">
              <w:rPr>
                <w:rFonts w:ascii="Arial" w:hAnsi="Arial" w:cs="Arial"/>
              </w:rPr>
              <w:t xml:space="preserve"> 9C</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A47EBD" w:rsidRPr="00994A67" w:rsidRDefault="00D508B0" w:rsidP="000E0C08">
            <w:pPr>
              <w:rPr>
                <w:rFonts w:ascii="Arial" w:hAnsi="Arial" w:cs="Arial"/>
              </w:rPr>
            </w:pPr>
            <w:r>
              <w:rPr>
                <w:rFonts w:ascii="Arial" w:hAnsi="Arial" w:cs="Arial"/>
              </w:rPr>
              <w:t>Project 7</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pPr>
              <w:jc w:val="center"/>
              <w:rPr>
                <w:rFonts w:ascii="Arial" w:hAnsi="Arial" w:cs="Arial"/>
              </w:rPr>
            </w:pPr>
            <w:r>
              <w:rPr>
                <w:rFonts w:ascii="Arial" w:hAnsi="Arial" w:cs="Arial"/>
              </w:rPr>
              <w:t>--</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A47EBD">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217B12">
            <w:pPr>
              <w:jc w:val="center"/>
              <w:rPr>
                <w:rFonts w:ascii="Arial" w:hAnsi="Arial" w:cs="Arial"/>
              </w:rPr>
            </w:pPr>
            <w:r>
              <w:rPr>
                <w:rFonts w:ascii="Arial" w:hAnsi="Arial" w:cs="Arial"/>
              </w:rPr>
              <w:t>4</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A47EBD" w:rsidRDefault="00217B12">
            <w:pPr>
              <w:jc w:val="center"/>
              <w:rPr>
                <w:rFonts w:ascii="Arial" w:hAnsi="Arial" w:cs="Arial"/>
              </w:rPr>
            </w:pPr>
            <w:r>
              <w:rPr>
                <w:rFonts w:ascii="Arial" w:hAnsi="Arial" w:cs="Arial"/>
              </w:rPr>
              <w:t>10</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A47EBD" w:rsidRPr="002006D5" w:rsidRDefault="00A47EBD">
            <w:pPr>
              <w:rPr>
                <w:rFonts w:ascii="Arial" w:hAnsi="Arial" w:cs="Arial"/>
              </w:rPr>
            </w:pPr>
            <w:r>
              <w:rPr>
                <w:rFonts w:ascii="Arial" w:hAnsi="Arial" w:cs="Arial"/>
              </w:rPr>
              <w:t>Week 10</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9</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C5930" w:rsidP="0039341E">
            <w:pPr>
              <w:jc w:val="center"/>
              <w:rPr>
                <w:rFonts w:ascii="Arial" w:hAnsi="Arial" w:cs="Arial"/>
              </w:rPr>
            </w:pPr>
            <w:r>
              <w:rPr>
                <w:rFonts w:ascii="Arial" w:hAnsi="Arial" w:cs="Arial"/>
              </w:rPr>
              <w:t>7</w:t>
            </w:r>
            <w:r w:rsidR="0044283B">
              <w:rPr>
                <w:rFonts w:ascii="Arial" w:hAnsi="Arial" w:cs="Arial"/>
              </w:rPr>
              <w:t>.</w:t>
            </w:r>
            <w:r>
              <w:rPr>
                <w:rFonts w:ascii="Arial" w:hAnsi="Arial" w:cs="Arial"/>
              </w:rPr>
              <w:t>2</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9341E">
            <w:pPr>
              <w:jc w:val="center"/>
              <w:rPr>
                <w:rFonts w:ascii="Arial" w:hAnsi="Arial" w:cs="Arial"/>
              </w:rPr>
            </w:pPr>
            <w:r>
              <w:rPr>
                <w:rFonts w:ascii="Arial" w:hAnsi="Arial" w:cs="Arial"/>
              </w:rPr>
              <w:t>100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11A56" w:rsidRDefault="00D343D8">
            <w:pPr>
              <w:rPr>
                <w:rFonts w:ascii="Arial" w:hAnsi="Arial" w:cs="Arial"/>
                <w:b/>
              </w:rPr>
            </w:pPr>
            <w:r w:rsidRPr="00211A56">
              <w:rPr>
                <w:rFonts w:ascii="Arial" w:hAnsi="Arial" w:cs="Arial"/>
                <w:b/>
              </w:rPr>
              <w:t>Week 10</w:t>
            </w:r>
          </w:p>
        </w:tc>
        <w:tc>
          <w:tcPr>
            <w:tcW w:w="2520"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3"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000000"/>
          </w:tcPr>
          <w:p w:rsidR="00D343D8" w:rsidRPr="002006D5" w:rsidRDefault="00D343D8">
            <w:pPr>
              <w:jc w:val="center"/>
              <w:rPr>
                <w:rFonts w:ascii="Arial" w:hAnsi="Arial" w:cs="Arial"/>
              </w:rPr>
            </w:pPr>
          </w:p>
        </w:tc>
      </w:tr>
      <w:tr w:rsidR="00211A56" w:rsidRPr="002006D5" w:rsidTr="005156C7">
        <w:trPr>
          <w:trHeight w:val="395"/>
        </w:trPr>
        <w:tc>
          <w:tcPr>
            <w:tcW w:w="17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Type</w:t>
            </w:r>
          </w:p>
        </w:tc>
        <w:tc>
          <w:tcPr>
            <w:tcW w:w="2520"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Topic/Description</w:t>
            </w:r>
          </w:p>
        </w:tc>
        <w:tc>
          <w:tcPr>
            <w:tcW w:w="882"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LEC</w:t>
            </w:r>
            <w:r w:rsidRPr="00211A56">
              <w:rPr>
                <w:rFonts w:ascii="Arial" w:hAnsi="Arial" w:cs="Arial"/>
                <w:b/>
                <w:sz w:val="22"/>
                <w:szCs w:val="22"/>
              </w:rPr>
              <w:br/>
              <w:t>Hours</w:t>
            </w:r>
          </w:p>
        </w:tc>
        <w:tc>
          <w:tcPr>
            <w:tcW w:w="863"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LAB</w:t>
            </w:r>
            <w:r w:rsidRPr="00211A56">
              <w:rPr>
                <w:rFonts w:ascii="Arial" w:hAnsi="Arial" w:cs="Arial"/>
                <w:b/>
                <w:sz w:val="22"/>
                <w:szCs w:val="22"/>
              </w:rPr>
              <w:br/>
              <w:t>Hours</w:t>
            </w:r>
          </w:p>
        </w:tc>
        <w:tc>
          <w:tcPr>
            <w:tcW w:w="865"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HW</w:t>
            </w:r>
            <w:r w:rsidRPr="00211A56">
              <w:rPr>
                <w:rFonts w:ascii="Arial" w:hAnsi="Arial" w:cs="Arial"/>
                <w:b/>
                <w:sz w:val="22"/>
                <w:szCs w:val="22"/>
              </w:rPr>
              <w:br/>
              <w:t>Hours</w:t>
            </w:r>
          </w:p>
        </w:tc>
        <w:tc>
          <w:tcPr>
            <w:tcW w:w="861"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r w:rsidRPr="00211A56">
              <w:rPr>
                <w:rFonts w:ascii="Arial" w:hAnsi="Arial" w:cs="Arial"/>
                <w:b/>
                <w:sz w:val="22"/>
                <w:szCs w:val="22"/>
              </w:rPr>
              <w:t>Point</w:t>
            </w:r>
            <w:r w:rsidRPr="00211A56">
              <w:rPr>
                <w:rFonts w:ascii="Arial" w:hAnsi="Arial" w:cs="Arial"/>
                <w:b/>
                <w:sz w:val="22"/>
                <w:szCs w:val="22"/>
              </w:rPr>
              <w:br/>
              <w:t>Value</w:t>
            </w:r>
          </w:p>
        </w:tc>
        <w:tc>
          <w:tcPr>
            <w:tcW w:w="1749" w:type="dxa"/>
            <w:tcBorders>
              <w:left w:val="single" w:sz="4" w:space="0" w:color="000000"/>
              <w:bottom w:val="single" w:sz="4" w:space="0" w:color="000000"/>
              <w:right w:val="single" w:sz="4" w:space="0" w:color="000000"/>
            </w:tcBorders>
            <w:shd w:val="clear" w:color="auto" w:fill="D9D9D9"/>
          </w:tcPr>
          <w:p w:rsidR="00211A56" w:rsidRPr="00211A56" w:rsidRDefault="00211A56" w:rsidP="00806267">
            <w:pPr>
              <w:jc w:val="center"/>
              <w:rPr>
                <w:rFonts w:ascii="Arial" w:hAnsi="Arial" w:cs="Arial"/>
                <w:b/>
                <w:sz w:val="22"/>
                <w:szCs w:val="22"/>
              </w:rPr>
            </w:pPr>
          </w:p>
          <w:p w:rsidR="00211A56" w:rsidRPr="00211A56" w:rsidRDefault="00211A56" w:rsidP="00806267">
            <w:pPr>
              <w:jc w:val="center"/>
              <w:rPr>
                <w:rFonts w:ascii="Arial" w:hAnsi="Arial" w:cs="Arial"/>
                <w:b/>
                <w:sz w:val="22"/>
                <w:szCs w:val="22"/>
              </w:rPr>
            </w:pPr>
            <w:r w:rsidRPr="00211A56">
              <w:rPr>
                <w:rFonts w:ascii="Arial" w:hAnsi="Arial" w:cs="Arial"/>
                <w:b/>
                <w:sz w:val="22"/>
                <w:szCs w:val="22"/>
              </w:rPr>
              <w:t>Due</w:t>
            </w:r>
          </w:p>
        </w:tc>
      </w:tr>
      <w:tr w:rsidR="0006146E"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06146E" w:rsidP="008740F5">
            <w:pPr>
              <w:rPr>
                <w:rFonts w:ascii="Arial" w:hAnsi="Arial" w:cs="Arial"/>
              </w:rPr>
            </w:pPr>
            <w:r>
              <w:rPr>
                <w:rFonts w:ascii="Arial" w:hAnsi="Arial" w:cs="Arial"/>
              </w:rPr>
              <w:lastRenderedPageBreak/>
              <w:t>LEC 10A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06146E" w:rsidP="00350522">
            <w:pPr>
              <w:rPr>
                <w:rFonts w:ascii="Arial" w:hAnsi="Arial" w:cs="Arial"/>
              </w:rPr>
            </w:pPr>
            <w:r>
              <w:rPr>
                <w:rFonts w:ascii="Arial" w:hAnsi="Arial" w:cs="Arial"/>
              </w:rPr>
              <w:t>Testing Tools &amp; FAQs</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4509BB">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06146E">
            <w:pPr>
              <w:jc w:val="center"/>
              <w:rPr>
                <w:rFonts w:ascii="Arial" w:hAnsi="Arial" w:cs="Arial"/>
              </w:rPr>
            </w:pP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06146E">
            <w:pPr>
              <w:jc w:val="center"/>
              <w:rPr>
                <w:rFonts w:ascii="Arial" w:hAnsi="Arial" w:cs="Arial"/>
              </w:rPr>
            </w:pP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06146E">
            <w:pPr>
              <w:jc w:val="center"/>
              <w:rPr>
                <w:rFonts w:ascii="Arial" w:hAnsi="Arial" w:cs="Arial"/>
              </w:rPr>
            </w:pP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06146E" w:rsidRDefault="0006146E">
            <w:pPr>
              <w:rPr>
                <w:rFonts w:ascii="Arial" w:hAnsi="Arial" w:cs="Arial"/>
              </w:rPr>
            </w:pP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rsidP="008740F5">
            <w:pPr>
              <w:rPr>
                <w:rFonts w:ascii="Arial" w:hAnsi="Arial" w:cs="Arial"/>
              </w:rPr>
            </w:pPr>
            <w:r>
              <w:rPr>
                <w:rFonts w:ascii="Arial" w:hAnsi="Arial" w:cs="Arial"/>
              </w:rPr>
              <w:t>EXAM</w:t>
            </w:r>
            <w:r w:rsidR="00D343D8" w:rsidRPr="002006D5">
              <w:rPr>
                <w:rFonts w:ascii="Arial" w:hAnsi="Arial" w:cs="Arial"/>
              </w:rPr>
              <w:t xml:space="preserve"> 10A</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8740F5" w:rsidP="00217B12">
            <w:pPr>
              <w:rPr>
                <w:rFonts w:ascii="Arial" w:hAnsi="Arial" w:cs="Arial"/>
              </w:rPr>
            </w:pPr>
            <w:r>
              <w:rPr>
                <w:rFonts w:ascii="Arial" w:hAnsi="Arial" w:cs="Arial"/>
              </w:rPr>
              <w:t>Final</w:t>
            </w:r>
            <w:r w:rsidR="00B01272">
              <w:rPr>
                <w:rFonts w:ascii="Arial" w:hAnsi="Arial" w:cs="Arial"/>
              </w:rPr>
              <w:t xml:space="preserve"> Examination </w:t>
            </w: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509BB">
            <w:pPr>
              <w:jc w:val="center"/>
              <w:rPr>
                <w:rFonts w:ascii="Arial" w:hAnsi="Arial" w:cs="Arial"/>
              </w:rPr>
            </w:pPr>
            <w:r>
              <w:rPr>
                <w:rFonts w:ascii="Arial" w:hAnsi="Arial" w:cs="Arial"/>
              </w:rPr>
              <w:t>2</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F43D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84547">
            <w:pPr>
              <w:jc w:val="center"/>
              <w:rPr>
                <w:rFonts w:ascii="Arial" w:hAnsi="Arial" w:cs="Arial"/>
              </w:rPr>
            </w:pPr>
            <w:r>
              <w:rPr>
                <w:rFonts w:ascii="Arial" w:hAnsi="Arial" w:cs="Arial"/>
              </w:rPr>
              <w:t>1</w:t>
            </w:r>
            <w:r w:rsidR="00FC3CB9">
              <w:rPr>
                <w:rFonts w:ascii="Arial" w:hAnsi="Arial" w:cs="Arial"/>
              </w:rPr>
              <w:t>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A23F3A">
            <w:pPr>
              <w:rPr>
                <w:rFonts w:ascii="Arial" w:hAnsi="Arial" w:cs="Arial"/>
              </w:rPr>
            </w:pPr>
            <w:r>
              <w:rPr>
                <w:rFonts w:ascii="Arial" w:hAnsi="Arial" w:cs="Arial"/>
              </w:rPr>
              <w:t>In Class</w:t>
            </w:r>
          </w:p>
        </w:tc>
      </w:tr>
      <w:tr w:rsidR="002006D5" w:rsidRPr="002006D5" w:rsidTr="005156C7">
        <w:trPr>
          <w:trHeight w:val="395"/>
        </w:trPr>
        <w:tc>
          <w:tcPr>
            <w:tcW w:w="17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 Week 10</w:t>
            </w:r>
          </w:p>
        </w:tc>
        <w:tc>
          <w:tcPr>
            <w:tcW w:w="252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882"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EB195A" w:rsidP="00456FDD">
            <w:pPr>
              <w:jc w:val="center"/>
              <w:rPr>
                <w:rFonts w:ascii="Arial" w:hAnsi="Arial" w:cs="Arial"/>
              </w:rPr>
            </w:pPr>
            <w:r>
              <w:rPr>
                <w:rFonts w:ascii="Arial" w:hAnsi="Arial" w:cs="Arial"/>
              </w:rPr>
              <w:t>4</w:t>
            </w:r>
          </w:p>
        </w:tc>
        <w:tc>
          <w:tcPr>
            <w:tcW w:w="8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5"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501E08">
            <w:pPr>
              <w:jc w:val="center"/>
              <w:rPr>
                <w:rFonts w:ascii="Arial" w:hAnsi="Arial" w:cs="Arial"/>
              </w:rPr>
            </w:pPr>
            <w:r>
              <w:rPr>
                <w:rFonts w:ascii="Arial" w:hAnsi="Arial" w:cs="Arial"/>
              </w:rPr>
              <w:t>--</w:t>
            </w:r>
          </w:p>
        </w:tc>
        <w:tc>
          <w:tcPr>
            <w:tcW w:w="861"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740765" w:rsidP="00C13C9B">
            <w:pPr>
              <w:jc w:val="center"/>
              <w:rPr>
                <w:rFonts w:ascii="Arial" w:hAnsi="Arial" w:cs="Arial"/>
              </w:rPr>
            </w:pPr>
            <w:r>
              <w:rPr>
                <w:rFonts w:ascii="Arial" w:hAnsi="Arial" w:cs="Arial"/>
              </w:rPr>
              <w:t>15</w:t>
            </w:r>
            <w:r w:rsidR="00637A43">
              <w:rPr>
                <w:rFonts w:ascii="Arial" w:hAnsi="Arial" w:cs="Arial"/>
              </w:rPr>
              <w:t>0</w:t>
            </w:r>
          </w:p>
        </w:tc>
        <w:tc>
          <w:tcPr>
            <w:tcW w:w="1749"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r>
    </w:tbl>
    <w:p w:rsidR="00D343D8" w:rsidRPr="002006D5" w:rsidRDefault="00D343D8">
      <w:pPr>
        <w:rPr>
          <w:rFonts w:ascii="Arial" w:hAnsi="Arial" w:cs="Arial"/>
          <w:b/>
          <w:bCs/>
        </w:rPr>
      </w:pPr>
    </w:p>
    <w:p w:rsidR="00D343D8" w:rsidRPr="00211A56" w:rsidRDefault="00D343D8">
      <w:pPr>
        <w:rPr>
          <w:rFonts w:ascii="Arial" w:hAnsi="Arial" w:cs="Arial"/>
          <w:b/>
          <w:sz w:val="32"/>
          <w:szCs w:val="32"/>
        </w:rPr>
      </w:pPr>
      <w:r w:rsidRPr="00211A56">
        <w:rPr>
          <w:rFonts w:ascii="Arial" w:hAnsi="Arial" w:cs="Arial"/>
          <w:b/>
          <w:sz w:val="32"/>
          <w:szCs w:val="32"/>
        </w:rPr>
        <w:t>Course Hours Summary</w:t>
      </w:r>
    </w:p>
    <w:tbl>
      <w:tblPr>
        <w:tblW w:w="9547" w:type="dxa"/>
        <w:tblInd w:w="101" w:type="dxa"/>
        <w:tblLayout w:type="fixed"/>
        <w:tblLook w:val="0000" w:firstRow="0" w:lastRow="0" w:firstColumn="0" w:lastColumn="0" w:noHBand="0" w:noVBand="0"/>
      </w:tblPr>
      <w:tblGrid>
        <w:gridCol w:w="940"/>
        <w:gridCol w:w="5907"/>
        <w:gridCol w:w="900"/>
        <w:gridCol w:w="900"/>
        <w:gridCol w:w="900"/>
      </w:tblGrid>
      <w:tr w:rsidR="002006D5" w:rsidRPr="002006D5"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D9D9D9"/>
          </w:tcPr>
          <w:p w:rsidR="00211A56" w:rsidRPr="00211A56" w:rsidRDefault="00211A56">
            <w:pPr>
              <w:jc w:val="center"/>
              <w:rPr>
                <w:rFonts w:ascii="Arial" w:hAnsi="Arial" w:cs="Arial"/>
                <w:b/>
              </w:rPr>
            </w:pPr>
          </w:p>
          <w:p w:rsidR="00D343D8" w:rsidRPr="00211A56" w:rsidRDefault="00D343D8">
            <w:pPr>
              <w:jc w:val="center"/>
              <w:rPr>
                <w:rFonts w:ascii="Arial" w:hAnsi="Arial" w:cs="Arial"/>
                <w:b/>
              </w:rPr>
            </w:pPr>
            <w:r w:rsidRPr="00211A56">
              <w:rPr>
                <w:rFonts w:ascii="Arial" w:hAnsi="Arial" w:cs="Arial"/>
                <w:b/>
              </w:rPr>
              <w:t>Week</w:t>
            </w:r>
          </w:p>
        </w:tc>
        <w:tc>
          <w:tcPr>
            <w:tcW w:w="5907" w:type="dxa"/>
            <w:tcBorders>
              <w:top w:val="single" w:sz="4" w:space="0" w:color="000000"/>
              <w:left w:val="single" w:sz="4" w:space="0" w:color="000000"/>
              <w:bottom w:val="single" w:sz="4" w:space="0" w:color="000000"/>
              <w:right w:val="single" w:sz="4" w:space="0" w:color="000000"/>
            </w:tcBorders>
            <w:shd w:val="clear" w:color="auto" w:fill="D9D9D9"/>
          </w:tcPr>
          <w:p w:rsidR="00211A56" w:rsidRPr="00211A56" w:rsidRDefault="00211A56">
            <w:pPr>
              <w:rPr>
                <w:rFonts w:ascii="Arial" w:hAnsi="Arial" w:cs="Arial"/>
                <w:b/>
              </w:rPr>
            </w:pPr>
          </w:p>
          <w:p w:rsidR="00D343D8" w:rsidRPr="00211A56" w:rsidRDefault="00D343D8">
            <w:pPr>
              <w:rPr>
                <w:rFonts w:ascii="Arial" w:hAnsi="Arial" w:cs="Arial"/>
                <w:b/>
              </w:rPr>
            </w:pPr>
            <w:r w:rsidRPr="00211A56">
              <w:rPr>
                <w:rFonts w:ascii="Arial" w:hAnsi="Arial" w:cs="Arial"/>
                <w:b/>
              </w:rPr>
              <w:t>Topic</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rsidR="00D343D8" w:rsidRPr="00211A56" w:rsidRDefault="00A23501" w:rsidP="00A23501">
            <w:pPr>
              <w:jc w:val="center"/>
              <w:rPr>
                <w:rFonts w:ascii="Arial" w:hAnsi="Arial" w:cs="Arial"/>
                <w:b/>
              </w:rPr>
            </w:pPr>
            <w:r w:rsidRPr="00211A56">
              <w:rPr>
                <w:rFonts w:ascii="Arial" w:hAnsi="Arial" w:cs="Arial"/>
                <w:b/>
              </w:rPr>
              <w:t>LEC</w:t>
            </w:r>
            <w:r w:rsidR="00D343D8" w:rsidRPr="00211A56">
              <w:rPr>
                <w:rFonts w:ascii="Arial" w:hAnsi="Arial" w:cs="Arial"/>
                <w:b/>
              </w:rPr>
              <w:br/>
            </w:r>
            <w:r w:rsidRPr="00211A56">
              <w:rPr>
                <w:rFonts w:ascii="Arial" w:hAnsi="Arial" w:cs="Arial"/>
                <w:b/>
              </w:rPr>
              <w:t>Hours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rsidR="00D343D8" w:rsidRPr="00211A56" w:rsidRDefault="00501E08">
            <w:pPr>
              <w:jc w:val="center"/>
              <w:rPr>
                <w:rFonts w:ascii="Arial" w:hAnsi="Arial" w:cs="Arial"/>
                <w:b/>
              </w:rPr>
            </w:pPr>
            <w:r w:rsidRPr="00211A56">
              <w:rPr>
                <w:rFonts w:ascii="Arial" w:hAnsi="Arial" w:cs="Arial"/>
                <w:b/>
              </w:rPr>
              <w:t>LAB</w:t>
            </w:r>
            <w:r w:rsidRPr="00211A56">
              <w:rPr>
                <w:rFonts w:ascii="Arial" w:hAnsi="Arial" w:cs="Arial"/>
                <w:b/>
              </w:rPr>
              <w:br/>
              <w:t>Hours</w:t>
            </w:r>
          </w:p>
        </w:tc>
        <w:tc>
          <w:tcPr>
            <w:tcW w:w="900" w:type="dxa"/>
            <w:tcBorders>
              <w:top w:val="single" w:sz="4" w:space="0" w:color="000000"/>
              <w:left w:val="single" w:sz="4" w:space="0" w:color="000000"/>
              <w:bottom w:val="single" w:sz="4" w:space="0" w:color="000000"/>
              <w:right w:val="single" w:sz="4" w:space="0" w:color="000000"/>
            </w:tcBorders>
            <w:shd w:val="clear" w:color="auto" w:fill="D9D9D9"/>
          </w:tcPr>
          <w:p w:rsidR="00D343D8" w:rsidRPr="00211A56" w:rsidRDefault="00EA10B0" w:rsidP="00A23501">
            <w:pPr>
              <w:jc w:val="center"/>
              <w:rPr>
                <w:rFonts w:ascii="Arial" w:hAnsi="Arial" w:cs="Arial"/>
                <w:b/>
              </w:rPr>
            </w:pPr>
            <w:r w:rsidRPr="00211A56">
              <w:rPr>
                <w:rFonts w:ascii="Arial" w:hAnsi="Arial" w:cs="Arial"/>
                <w:b/>
              </w:rPr>
              <w:t>HW</w:t>
            </w:r>
            <w:r w:rsidR="00D343D8" w:rsidRPr="00211A56">
              <w:rPr>
                <w:rFonts w:ascii="Arial" w:hAnsi="Arial" w:cs="Arial"/>
                <w:b/>
              </w:rPr>
              <w:br/>
            </w:r>
            <w:r w:rsidR="00A23501" w:rsidRPr="00211A56">
              <w:rPr>
                <w:rFonts w:ascii="Arial" w:hAnsi="Arial" w:cs="Arial"/>
                <w:b/>
              </w:rPr>
              <w:t>Hours</w:t>
            </w:r>
          </w:p>
        </w:tc>
      </w:tr>
      <w:tr w:rsidR="002006D5" w:rsidRPr="002006D5"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50140">
            <w:pPr>
              <w:jc w:val="center"/>
              <w:rPr>
                <w:rFonts w:ascii="Arial" w:hAnsi="Arial" w:cs="Arial"/>
              </w:rPr>
            </w:pPr>
            <w:r w:rsidRPr="002006D5">
              <w:rPr>
                <w:rFonts w:ascii="Arial" w:hAnsi="Arial" w:cs="Arial"/>
              </w:rPr>
              <w:t>1</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931AC" w:rsidP="0006146E">
            <w:pPr>
              <w:rPr>
                <w:rFonts w:ascii="Arial" w:hAnsi="Arial" w:cs="Arial"/>
              </w:rPr>
            </w:pPr>
            <w:r>
              <w:rPr>
                <w:rFonts w:ascii="Arial" w:hAnsi="Arial" w:cs="Arial"/>
              </w:rPr>
              <w:t>Course Intro</w:t>
            </w:r>
            <w:r w:rsidR="0034084A">
              <w:rPr>
                <w:rFonts w:ascii="Arial" w:hAnsi="Arial" w:cs="Arial"/>
              </w:rPr>
              <w:t xml:space="preserve">duction to </w:t>
            </w:r>
            <w:r w:rsidR="000E0C08">
              <w:rPr>
                <w:rFonts w:ascii="Arial" w:hAnsi="Arial" w:cs="Arial"/>
              </w:rPr>
              <w:t>Software Testing</w:t>
            </w:r>
            <w:r w:rsidR="00D40C69">
              <w:rPr>
                <w:rFonts w:ascii="Arial" w:hAnsi="Arial" w:cs="Arial"/>
              </w:rPr>
              <w:t xml:space="preserve">, </w:t>
            </w:r>
            <w:r w:rsidR="0006146E">
              <w:rPr>
                <w:rFonts w:ascii="Arial" w:hAnsi="Arial" w:cs="Arial"/>
              </w:rPr>
              <w:t>Introduction to Software Testing Life Cycle</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A94FA5" w:rsidRPr="002006D5" w:rsidRDefault="00DC5930" w:rsidP="00D30F5E">
            <w:pPr>
              <w:jc w:val="center"/>
              <w:rPr>
                <w:rFonts w:ascii="Arial" w:hAnsi="Arial" w:cs="Arial"/>
              </w:rPr>
            </w:pPr>
            <w:r>
              <w:rPr>
                <w:rFonts w:ascii="Arial" w:hAnsi="Arial" w:cs="Arial"/>
              </w:rPr>
              <w:t>10.7</w:t>
            </w:r>
          </w:p>
        </w:tc>
      </w:tr>
      <w:tr w:rsidR="002006D5" w:rsidRPr="002006D5"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50140">
            <w:pPr>
              <w:jc w:val="center"/>
              <w:rPr>
                <w:rFonts w:ascii="Arial" w:hAnsi="Arial" w:cs="Arial"/>
              </w:rPr>
            </w:pPr>
            <w:r w:rsidRPr="002006D5">
              <w:rPr>
                <w:rFonts w:ascii="Arial" w:hAnsi="Arial" w:cs="Arial"/>
              </w:rPr>
              <w:t>2</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39380F" w:rsidP="0006146E">
            <w:pPr>
              <w:rPr>
                <w:rFonts w:ascii="Arial" w:hAnsi="Arial" w:cs="Arial"/>
              </w:rPr>
            </w:pPr>
            <w:r>
              <w:rPr>
                <w:rFonts w:ascii="Arial" w:hAnsi="Arial" w:cs="Arial"/>
              </w:rPr>
              <w:t xml:space="preserve">Introduction to </w:t>
            </w:r>
            <w:r w:rsidR="0006146E">
              <w:rPr>
                <w:rFonts w:ascii="Arial" w:hAnsi="Arial" w:cs="Arial"/>
              </w:rPr>
              <w:t>Test Planning</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39341E">
            <w:pPr>
              <w:jc w:val="center"/>
              <w:rPr>
                <w:rFonts w:ascii="Arial" w:hAnsi="Arial" w:cs="Arial"/>
              </w:rPr>
            </w:pPr>
            <w:r>
              <w:rPr>
                <w:rFonts w:ascii="Arial" w:hAnsi="Arial" w:cs="Arial"/>
              </w:rPr>
              <w:t>7.3</w:t>
            </w:r>
          </w:p>
        </w:tc>
      </w:tr>
      <w:tr w:rsidR="002006D5" w:rsidRPr="002006D5"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50140">
            <w:pPr>
              <w:jc w:val="center"/>
              <w:rPr>
                <w:rFonts w:ascii="Arial" w:hAnsi="Arial" w:cs="Arial"/>
              </w:rPr>
            </w:pPr>
            <w:r w:rsidRPr="002006D5">
              <w:rPr>
                <w:rFonts w:ascii="Arial" w:hAnsi="Arial" w:cs="Arial"/>
              </w:rPr>
              <w:t>3</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06146E" w:rsidP="006769DA">
            <w:pPr>
              <w:rPr>
                <w:rFonts w:ascii="Arial" w:hAnsi="Arial" w:cs="Arial"/>
              </w:rPr>
            </w:pPr>
            <w:r>
              <w:rPr>
                <w:rFonts w:ascii="Arial" w:hAnsi="Arial" w:cs="Arial"/>
              </w:rPr>
              <w:t>Test Design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39341E" w:rsidP="00B37378">
            <w:pPr>
              <w:jc w:val="center"/>
              <w:rPr>
                <w:rFonts w:ascii="Arial" w:hAnsi="Arial" w:cs="Arial"/>
              </w:rPr>
            </w:pPr>
            <w:r>
              <w:rPr>
                <w:rFonts w:ascii="Arial" w:hAnsi="Arial" w:cs="Arial"/>
              </w:rPr>
              <w:t>13.9</w:t>
            </w:r>
          </w:p>
        </w:tc>
      </w:tr>
      <w:tr w:rsidR="002006D5" w:rsidRPr="002006D5"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50140">
            <w:pPr>
              <w:jc w:val="center"/>
              <w:rPr>
                <w:rFonts w:ascii="Arial" w:hAnsi="Arial" w:cs="Arial"/>
              </w:rPr>
            </w:pPr>
            <w:r w:rsidRPr="002006D5">
              <w:rPr>
                <w:rFonts w:ascii="Arial" w:hAnsi="Arial" w:cs="Arial"/>
              </w:rPr>
              <w:t>4</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06146E">
            <w:pPr>
              <w:rPr>
                <w:rFonts w:ascii="Arial" w:hAnsi="Arial" w:cs="Arial"/>
              </w:rPr>
            </w:pPr>
            <w:r>
              <w:rPr>
                <w:rFonts w:ascii="Arial" w:hAnsi="Arial" w:cs="Arial"/>
              </w:rPr>
              <w:t>Test Techniques</w:t>
            </w:r>
            <w:r w:rsidR="00866C9D">
              <w:rPr>
                <w:rFonts w:ascii="Arial" w:hAnsi="Arial" w:cs="Arial"/>
              </w:rPr>
              <w:t>, Dynamic &amp; Static Black Box Testing</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39341E">
            <w:pPr>
              <w:jc w:val="center"/>
              <w:rPr>
                <w:rFonts w:ascii="Arial" w:hAnsi="Arial" w:cs="Arial"/>
              </w:rPr>
            </w:pPr>
            <w:r>
              <w:rPr>
                <w:rFonts w:ascii="Arial" w:hAnsi="Arial" w:cs="Arial"/>
              </w:rPr>
              <w:t>11.3</w:t>
            </w:r>
          </w:p>
        </w:tc>
      </w:tr>
      <w:tr w:rsidR="002006D5" w:rsidRPr="002006D5"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50140">
            <w:pPr>
              <w:jc w:val="center"/>
              <w:rPr>
                <w:rFonts w:ascii="Arial" w:hAnsi="Arial" w:cs="Arial"/>
              </w:rPr>
            </w:pPr>
            <w:r w:rsidRPr="002006D5">
              <w:rPr>
                <w:rFonts w:ascii="Arial" w:hAnsi="Arial" w:cs="Arial"/>
              </w:rPr>
              <w:t>5</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06146E">
            <w:pPr>
              <w:rPr>
                <w:rFonts w:ascii="Arial" w:hAnsi="Arial" w:cs="Arial"/>
              </w:rPr>
            </w:pPr>
            <w:r>
              <w:rPr>
                <w:rFonts w:ascii="Arial" w:hAnsi="Arial" w:cs="Arial"/>
              </w:rPr>
              <w:t>Levels &amp; Types of Testing, Static White Box Testing</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39341E">
            <w:pPr>
              <w:jc w:val="center"/>
              <w:rPr>
                <w:rFonts w:ascii="Arial" w:hAnsi="Arial" w:cs="Arial"/>
              </w:rPr>
            </w:pPr>
            <w:r>
              <w:rPr>
                <w:rFonts w:ascii="Arial" w:hAnsi="Arial" w:cs="Arial"/>
              </w:rPr>
              <w:t>13.8</w:t>
            </w:r>
          </w:p>
        </w:tc>
      </w:tr>
      <w:tr w:rsidR="002006D5" w:rsidRPr="002006D5"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650140">
            <w:pPr>
              <w:jc w:val="center"/>
              <w:rPr>
                <w:rFonts w:ascii="Arial" w:hAnsi="Arial" w:cs="Arial"/>
              </w:rPr>
            </w:pPr>
            <w:r w:rsidRPr="002006D5">
              <w:rPr>
                <w:rFonts w:ascii="Arial" w:hAnsi="Arial" w:cs="Arial"/>
              </w:rPr>
              <w:t>6</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06146E">
            <w:pPr>
              <w:rPr>
                <w:rFonts w:ascii="Arial" w:hAnsi="Arial" w:cs="Arial"/>
              </w:rPr>
            </w:pPr>
            <w:r>
              <w:rPr>
                <w:rFonts w:ascii="Arial" w:hAnsi="Arial" w:cs="Arial"/>
              </w:rPr>
              <w:t>Test Execution, Dynamic White Box Testing</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650140" w:rsidRPr="002006D5" w:rsidRDefault="005E6BCC">
            <w:pPr>
              <w:jc w:val="center"/>
              <w:rPr>
                <w:rFonts w:ascii="Arial" w:hAnsi="Arial" w:cs="Arial"/>
              </w:rPr>
            </w:pPr>
            <w:r>
              <w:rPr>
                <w:rFonts w:ascii="Arial" w:hAnsi="Arial" w:cs="Arial"/>
              </w:rPr>
              <w:t>8.1</w:t>
            </w:r>
          </w:p>
        </w:tc>
      </w:tr>
      <w:tr w:rsidR="004B285B" w:rsidRPr="002006D5"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4B285B">
            <w:pPr>
              <w:jc w:val="center"/>
              <w:rPr>
                <w:rFonts w:ascii="Arial" w:hAnsi="Arial" w:cs="Arial"/>
              </w:rPr>
            </w:pPr>
            <w:r w:rsidRPr="002006D5">
              <w:rPr>
                <w:rFonts w:ascii="Arial" w:hAnsi="Arial" w:cs="Arial"/>
              </w:rPr>
              <w:t>7</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866C9D" w:rsidP="00A07265">
            <w:pPr>
              <w:rPr>
                <w:rFonts w:ascii="Arial" w:hAnsi="Arial" w:cs="Arial"/>
              </w:rPr>
            </w:pPr>
            <w:r>
              <w:rPr>
                <w:rFonts w:ascii="Arial" w:hAnsi="Arial" w:cs="Arial"/>
              </w:rPr>
              <w:t xml:space="preserve">Writing a Test Plan, </w:t>
            </w:r>
            <w:r w:rsidR="0006146E">
              <w:rPr>
                <w:rFonts w:ascii="Arial" w:hAnsi="Arial" w:cs="Arial"/>
              </w:rPr>
              <w:t>Defect Management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74474">
            <w:pPr>
              <w:jc w:val="center"/>
              <w:rPr>
                <w:rFonts w:ascii="Arial" w:hAnsi="Arial" w:cs="Arial"/>
              </w:rPr>
            </w:pPr>
            <w:r>
              <w:rPr>
                <w:rFonts w:ascii="Arial" w:hAnsi="Arial" w:cs="Arial"/>
              </w:rPr>
              <w:t>7</w:t>
            </w:r>
            <w:r w:rsidR="0039341E">
              <w:rPr>
                <w:rFonts w:ascii="Arial" w:hAnsi="Arial" w:cs="Arial"/>
              </w:rPr>
              <w:t>.2</w:t>
            </w:r>
          </w:p>
        </w:tc>
      </w:tr>
      <w:tr w:rsidR="004B285B" w:rsidRPr="002006D5"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4B285B">
            <w:pPr>
              <w:jc w:val="center"/>
              <w:rPr>
                <w:rFonts w:ascii="Arial" w:hAnsi="Arial" w:cs="Arial"/>
              </w:rPr>
            </w:pPr>
            <w:r w:rsidRPr="002006D5">
              <w:rPr>
                <w:rFonts w:ascii="Arial" w:hAnsi="Arial" w:cs="Arial"/>
              </w:rPr>
              <w:t>8</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06146E" w:rsidP="00A07265">
            <w:pPr>
              <w:rPr>
                <w:rFonts w:ascii="Arial" w:hAnsi="Arial" w:cs="Arial"/>
              </w:rPr>
            </w:pPr>
            <w:r>
              <w:rPr>
                <w:rFonts w:ascii="Arial" w:hAnsi="Arial" w:cs="Arial"/>
              </w:rPr>
              <w:t>Reporting &amp; Team Collaboration</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39341E">
            <w:pPr>
              <w:jc w:val="center"/>
              <w:rPr>
                <w:rFonts w:ascii="Arial" w:hAnsi="Arial" w:cs="Arial"/>
              </w:rPr>
            </w:pPr>
            <w:r>
              <w:rPr>
                <w:rFonts w:ascii="Arial" w:hAnsi="Arial" w:cs="Arial"/>
              </w:rPr>
              <w:t>5.7</w:t>
            </w:r>
          </w:p>
        </w:tc>
      </w:tr>
      <w:tr w:rsidR="004B285B" w:rsidRPr="002006D5"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4B285B">
            <w:pPr>
              <w:jc w:val="center"/>
              <w:rPr>
                <w:rFonts w:ascii="Arial" w:hAnsi="Arial" w:cs="Arial"/>
              </w:rPr>
            </w:pPr>
            <w:r w:rsidRPr="002006D5">
              <w:rPr>
                <w:rFonts w:ascii="Arial" w:hAnsi="Arial" w:cs="Arial"/>
              </w:rPr>
              <w:t>9</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06146E" w:rsidP="00A07265">
            <w:pPr>
              <w:rPr>
                <w:rFonts w:ascii="Arial" w:hAnsi="Arial" w:cs="Arial"/>
              </w:rPr>
            </w:pPr>
            <w:r>
              <w:rPr>
                <w:rFonts w:ascii="Arial" w:hAnsi="Arial" w:cs="Arial"/>
              </w:rPr>
              <w:t>Metrics &amp; Measurement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DC5930">
            <w:pPr>
              <w:jc w:val="center"/>
              <w:rPr>
                <w:rFonts w:ascii="Arial" w:hAnsi="Arial" w:cs="Arial"/>
              </w:rPr>
            </w:pPr>
            <w:r>
              <w:rPr>
                <w:rFonts w:ascii="Arial" w:hAnsi="Arial" w:cs="Arial"/>
              </w:rPr>
              <w:t>7.2</w:t>
            </w:r>
          </w:p>
        </w:tc>
      </w:tr>
      <w:tr w:rsidR="004B285B" w:rsidRPr="002006D5"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4B285B">
            <w:pPr>
              <w:jc w:val="center"/>
              <w:rPr>
                <w:rFonts w:ascii="Arial" w:hAnsi="Arial" w:cs="Arial"/>
              </w:rPr>
            </w:pPr>
            <w:r w:rsidRPr="002006D5">
              <w:rPr>
                <w:rFonts w:ascii="Arial" w:hAnsi="Arial" w:cs="Arial"/>
              </w:rPr>
              <w:t>10</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06146E" w:rsidP="00355B5D">
            <w:pPr>
              <w:rPr>
                <w:rFonts w:ascii="Arial" w:hAnsi="Arial" w:cs="Arial"/>
              </w:rPr>
            </w:pPr>
            <w:r>
              <w:rPr>
                <w:rFonts w:ascii="Arial" w:hAnsi="Arial" w:cs="Arial"/>
              </w:rPr>
              <w:t xml:space="preserve">Testing Tools &amp; FAQs, </w:t>
            </w:r>
            <w:r w:rsidR="004B285B">
              <w:rPr>
                <w:rFonts w:ascii="Arial" w:hAnsi="Arial" w:cs="Arial"/>
              </w:rPr>
              <w:t>Finals</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A23501">
            <w:pPr>
              <w:jc w:val="center"/>
              <w:rPr>
                <w:rFonts w:ascii="Arial" w:hAnsi="Arial" w:cs="Arial"/>
              </w:rPr>
            </w:pPr>
            <w:r>
              <w:rPr>
                <w:rFonts w:ascii="Arial" w:hAnsi="Arial" w:cs="Arial"/>
              </w:rPr>
              <w:t>4</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01E08">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01E08">
            <w:pPr>
              <w:jc w:val="center"/>
              <w:rPr>
                <w:rFonts w:ascii="Arial" w:hAnsi="Arial" w:cs="Arial"/>
              </w:rPr>
            </w:pPr>
            <w:r>
              <w:rPr>
                <w:rFonts w:ascii="Arial" w:hAnsi="Arial" w:cs="Arial"/>
              </w:rPr>
              <w:t>--</w:t>
            </w:r>
          </w:p>
        </w:tc>
      </w:tr>
      <w:tr w:rsidR="004B285B" w:rsidRPr="002006D5" w:rsidTr="00A23501">
        <w:trPr>
          <w:trHeight w:val="107"/>
        </w:trPr>
        <w:tc>
          <w:tcPr>
            <w:tcW w:w="94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4B285B">
            <w:pPr>
              <w:rPr>
                <w:rFonts w:ascii="Arial" w:hAnsi="Arial" w:cs="Arial"/>
              </w:rPr>
            </w:pPr>
            <w:r w:rsidRPr="002006D5">
              <w:rPr>
                <w:rFonts w:ascii="Arial" w:hAnsi="Arial" w:cs="Arial"/>
              </w:rPr>
              <w:t>Total</w:t>
            </w:r>
          </w:p>
        </w:tc>
        <w:tc>
          <w:tcPr>
            <w:tcW w:w="5907"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4B285B">
            <w:pPr>
              <w:rPr>
                <w:rFonts w:ascii="Arial" w:hAnsi="Arial" w:cs="Arial"/>
              </w:rPr>
            </w:pP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A23501" w:rsidP="005375E3">
            <w:pPr>
              <w:jc w:val="center"/>
              <w:rPr>
                <w:rFonts w:ascii="Arial" w:hAnsi="Arial" w:cs="Arial"/>
              </w:rPr>
            </w:pPr>
            <w:r>
              <w:rPr>
                <w:rFonts w:ascii="Arial" w:hAnsi="Arial" w:cs="Arial"/>
              </w:rPr>
              <w:t>40</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01E08" w:rsidP="00F5743A">
            <w:pPr>
              <w:jc w:val="center"/>
              <w:rPr>
                <w:rFonts w:ascii="Arial" w:hAnsi="Arial" w:cs="Arial"/>
              </w:rPr>
            </w:pPr>
            <w:r>
              <w:rPr>
                <w:rFonts w:ascii="Arial" w:hAnsi="Arial" w:cs="Arial"/>
              </w:rPr>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4B285B" w:rsidRPr="002006D5" w:rsidRDefault="005E6BCC" w:rsidP="00574474">
            <w:pPr>
              <w:jc w:val="center"/>
              <w:rPr>
                <w:rFonts w:ascii="Arial" w:hAnsi="Arial" w:cs="Arial"/>
              </w:rPr>
            </w:pPr>
            <w:r>
              <w:rPr>
                <w:rFonts w:ascii="Arial" w:hAnsi="Arial" w:cs="Arial"/>
              </w:rPr>
              <w:t>85.2</w:t>
            </w:r>
          </w:p>
        </w:tc>
      </w:tr>
    </w:tbl>
    <w:p w:rsidR="00D343D8" w:rsidRPr="002006D5" w:rsidRDefault="00D343D8">
      <w:pPr>
        <w:rPr>
          <w:rFonts w:ascii="Arial" w:hAnsi="Arial" w:cs="Arial"/>
        </w:rPr>
      </w:pPr>
    </w:p>
    <w:p w:rsidR="00D343D8" w:rsidRPr="00211A56" w:rsidRDefault="00D343D8">
      <w:pPr>
        <w:rPr>
          <w:rFonts w:ascii="Arial" w:hAnsi="Arial" w:cs="Arial"/>
          <w:b/>
          <w:sz w:val="32"/>
          <w:szCs w:val="32"/>
        </w:rPr>
      </w:pPr>
      <w:r w:rsidRPr="00211A56">
        <w:rPr>
          <w:rFonts w:ascii="Arial" w:hAnsi="Arial" w:cs="Arial"/>
          <w:b/>
          <w:sz w:val="32"/>
          <w:szCs w:val="32"/>
        </w:rPr>
        <w:t>Table/Point Breakdown</w:t>
      </w:r>
    </w:p>
    <w:tbl>
      <w:tblPr>
        <w:tblW w:w="9547" w:type="dxa"/>
        <w:tblInd w:w="101" w:type="dxa"/>
        <w:tblLayout w:type="fixed"/>
        <w:tblLook w:val="0000" w:firstRow="0" w:lastRow="0" w:firstColumn="0" w:lastColumn="0" w:noHBand="0" w:noVBand="0"/>
      </w:tblPr>
      <w:tblGrid>
        <w:gridCol w:w="894"/>
        <w:gridCol w:w="4963"/>
        <w:gridCol w:w="1800"/>
        <w:gridCol w:w="1890"/>
      </w:tblGrid>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D9D9D9"/>
          </w:tcPr>
          <w:p w:rsidR="00211A56" w:rsidRPr="00211A56" w:rsidRDefault="00211A56">
            <w:pPr>
              <w:jc w:val="center"/>
              <w:rPr>
                <w:rFonts w:ascii="Arial" w:hAnsi="Arial" w:cs="Arial"/>
                <w:b/>
              </w:rPr>
            </w:pPr>
          </w:p>
          <w:p w:rsidR="00D343D8" w:rsidRPr="00211A56" w:rsidRDefault="00D343D8">
            <w:pPr>
              <w:jc w:val="center"/>
              <w:rPr>
                <w:rFonts w:ascii="Arial" w:hAnsi="Arial" w:cs="Arial"/>
                <w:b/>
              </w:rPr>
            </w:pPr>
            <w:r w:rsidRPr="00211A56">
              <w:rPr>
                <w:rFonts w:ascii="Arial" w:hAnsi="Arial" w:cs="Arial"/>
                <w:b/>
              </w:rPr>
              <w:t>Week</w:t>
            </w:r>
          </w:p>
        </w:tc>
        <w:tc>
          <w:tcPr>
            <w:tcW w:w="4963" w:type="dxa"/>
            <w:tcBorders>
              <w:top w:val="single" w:sz="4" w:space="0" w:color="000000"/>
              <w:left w:val="single" w:sz="4" w:space="0" w:color="000000"/>
              <w:bottom w:val="single" w:sz="4" w:space="0" w:color="000000"/>
              <w:right w:val="single" w:sz="4" w:space="0" w:color="000000"/>
            </w:tcBorders>
            <w:shd w:val="clear" w:color="auto" w:fill="D9D9D9"/>
          </w:tcPr>
          <w:p w:rsidR="00211A56" w:rsidRPr="00211A56" w:rsidRDefault="00211A56">
            <w:pPr>
              <w:rPr>
                <w:rFonts w:ascii="Arial" w:hAnsi="Arial" w:cs="Arial"/>
                <w:b/>
              </w:rPr>
            </w:pPr>
          </w:p>
          <w:p w:rsidR="00D343D8" w:rsidRPr="00211A56" w:rsidRDefault="00D343D8">
            <w:pPr>
              <w:rPr>
                <w:rFonts w:ascii="Arial" w:hAnsi="Arial" w:cs="Arial"/>
                <w:b/>
              </w:rPr>
            </w:pPr>
            <w:r w:rsidRPr="00211A56">
              <w:rPr>
                <w:rFonts w:ascii="Arial" w:hAnsi="Arial" w:cs="Arial"/>
                <w:b/>
              </w:rPr>
              <w:t>Assignment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Pr>
          <w:p w:rsidR="00D343D8" w:rsidRPr="00211A56" w:rsidRDefault="00376127" w:rsidP="001957CC">
            <w:pPr>
              <w:rPr>
                <w:rFonts w:ascii="Arial" w:hAnsi="Arial" w:cs="Arial"/>
                <w:b/>
              </w:rPr>
            </w:pPr>
            <w:r w:rsidRPr="00211A56">
              <w:rPr>
                <w:rFonts w:ascii="Arial" w:hAnsi="Arial" w:cs="Arial"/>
                <w:b/>
              </w:rPr>
              <w:t>Possible</w:t>
            </w:r>
            <w:r w:rsidRPr="00211A56">
              <w:rPr>
                <w:rFonts w:ascii="Arial" w:hAnsi="Arial" w:cs="Arial"/>
                <w:b/>
              </w:rPr>
              <w:br/>
            </w:r>
            <w:r w:rsidR="00D343D8" w:rsidRPr="00211A56">
              <w:rPr>
                <w:rFonts w:ascii="Arial" w:hAnsi="Arial" w:cs="Arial"/>
                <w:b/>
              </w:rPr>
              <w:t>Points</w:t>
            </w:r>
          </w:p>
        </w:tc>
        <w:tc>
          <w:tcPr>
            <w:tcW w:w="1890" w:type="dxa"/>
            <w:tcBorders>
              <w:top w:val="single" w:sz="4" w:space="0" w:color="000000"/>
              <w:left w:val="single" w:sz="4" w:space="0" w:color="000000"/>
              <w:bottom w:val="single" w:sz="4" w:space="0" w:color="000000"/>
              <w:right w:val="single" w:sz="4" w:space="0" w:color="000000"/>
            </w:tcBorders>
            <w:shd w:val="clear" w:color="auto" w:fill="D9D9D9"/>
          </w:tcPr>
          <w:p w:rsidR="00D343D8" w:rsidRPr="00211A56" w:rsidRDefault="00D343D8">
            <w:pPr>
              <w:jc w:val="center"/>
              <w:rPr>
                <w:rFonts w:ascii="Arial" w:hAnsi="Arial" w:cs="Arial"/>
                <w:b/>
              </w:rPr>
            </w:pPr>
            <w:r w:rsidRPr="00211A56">
              <w:rPr>
                <w:rFonts w:ascii="Arial" w:hAnsi="Arial" w:cs="Arial"/>
                <w:b/>
              </w:rPr>
              <w:t xml:space="preserve">Percent </w:t>
            </w:r>
          </w:p>
          <w:p w:rsidR="00D343D8" w:rsidRPr="00211A56" w:rsidRDefault="00D343D8">
            <w:pPr>
              <w:jc w:val="center"/>
              <w:rPr>
                <w:rFonts w:ascii="Arial" w:hAnsi="Arial" w:cs="Arial"/>
                <w:b/>
              </w:rPr>
            </w:pPr>
            <w:r w:rsidRPr="00211A56">
              <w:rPr>
                <w:rFonts w:ascii="Arial" w:hAnsi="Arial" w:cs="Arial"/>
                <w:b/>
              </w:rPr>
              <w:t>of Grade</w:t>
            </w:r>
          </w:p>
        </w:tc>
      </w:tr>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jc w:val="center"/>
              <w:rPr>
                <w:rFonts w:ascii="Arial" w:hAnsi="Arial" w:cs="Arial"/>
              </w:rPr>
            </w:pPr>
            <w:r w:rsidRPr="002006D5">
              <w:rPr>
                <w:rFonts w:ascii="Arial" w:hAnsi="Arial" w:cs="Arial"/>
              </w:rPr>
              <w:t>1</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37812" w:rsidP="004509BB">
            <w:pPr>
              <w:rPr>
                <w:rFonts w:ascii="Arial" w:hAnsi="Arial" w:cs="Arial"/>
              </w:rPr>
            </w:pPr>
            <w:r>
              <w:rPr>
                <w:rFonts w:ascii="Arial" w:hAnsi="Arial" w:cs="Arial"/>
              </w:rPr>
              <w:t>Project 1</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9341E">
            <w:pPr>
              <w:jc w:val="center"/>
              <w:rPr>
                <w:rFonts w:ascii="Arial" w:hAnsi="Arial" w:cs="Arial"/>
              </w:rPr>
            </w:pPr>
            <w:r>
              <w:rPr>
                <w:rFonts w:ascii="Arial" w:hAnsi="Arial" w:cs="Arial"/>
              </w:rPr>
              <w:t>10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9341E">
            <w:pPr>
              <w:jc w:val="center"/>
              <w:rPr>
                <w:rFonts w:ascii="Arial" w:hAnsi="Arial" w:cs="Arial"/>
              </w:rPr>
            </w:pPr>
            <w:r>
              <w:rPr>
                <w:rFonts w:ascii="Arial" w:hAnsi="Arial" w:cs="Arial"/>
              </w:rPr>
              <w:t>10</w:t>
            </w:r>
            <w:r w:rsidR="00483CA4">
              <w:rPr>
                <w:rFonts w:ascii="Arial" w:hAnsi="Arial" w:cs="Arial"/>
              </w:rPr>
              <w:t>%</w:t>
            </w:r>
          </w:p>
        </w:tc>
      </w:tr>
      <w:tr w:rsidR="00355B5D"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355B5D" w:rsidRPr="002006D5" w:rsidRDefault="00355B5D">
            <w:pPr>
              <w:jc w:val="center"/>
              <w:rPr>
                <w:rFonts w:ascii="Arial" w:hAnsi="Arial" w:cs="Arial"/>
              </w:rPr>
            </w:pPr>
            <w:r>
              <w:rPr>
                <w:rFonts w:ascii="Arial" w:hAnsi="Arial" w:cs="Arial"/>
              </w:rPr>
              <w:t>2</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355B5D" w:rsidRDefault="00355B5D" w:rsidP="004509BB">
            <w:pPr>
              <w:rPr>
                <w:rFonts w:ascii="Arial" w:hAnsi="Arial" w:cs="Arial"/>
              </w:rPr>
            </w:pPr>
            <w:r>
              <w:rPr>
                <w:rFonts w:ascii="Arial" w:hAnsi="Arial" w:cs="Arial"/>
              </w:rPr>
              <w:t>Project 2</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355B5D" w:rsidRDefault="0039341E">
            <w:pPr>
              <w:jc w:val="center"/>
              <w:rPr>
                <w:rFonts w:ascii="Arial" w:hAnsi="Arial" w:cs="Arial"/>
              </w:rPr>
            </w:pPr>
            <w:r>
              <w:rPr>
                <w:rFonts w:ascii="Arial" w:hAnsi="Arial" w:cs="Arial"/>
              </w:rPr>
              <w:t>10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55B5D" w:rsidRDefault="0039341E">
            <w:pPr>
              <w:jc w:val="center"/>
              <w:rPr>
                <w:rFonts w:ascii="Arial" w:hAnsi="Arial" w:cs="Arial"/>
              </w:rPr>
            </w:pPr>
            <w:r>
              <w:rPr>
                <w:rFonts w:ascii="Arial" w:hAnsi="Arial" w:cs="Arial"/>
              </w:rPr>
              <w:t>10</w:t>
            </w:r>
            <w:r w:rsidR="00355B5D">
              <w:rPr>
                <w:rFonts w:ascii="Arial" w:hAnsi="Arial" w:cs="Arial"/>
              </w:rPr>
              <w:t>%</w:t>
            </w:r>
          </w:p>
        </w:tc>
      </w:tr>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37812">
            <w:pPr>
              <w:jc w:val="center"/>
              <w:rPr>
                <w:rFonts w:ascii="Arial" w:hAnsi="Arial" w:cs="Arial"/>
              </w:rPr>
            </w:pPr>
            <w:r>
              <w:rPr>
                <w:rFonts w:ascii="Arial" w:hAnsi="Arial" w:cs="Arial"/>
              </w:rPr>
              <w:t>3</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55B5D" w:rsidP="004509BB">
            <w:pPr>
              <w:rPr>
                <w:rFonts w:ascii="Arial" w:hAnsi="Arial" w:cs="Arial"/>
              </w:rPr>
            </w:pPr>
            <w:r>
              <w:rPr>
                <w:rFonts w:ascii="Arial" w:hAnsi="Arial" w:cs="Arial"/>
              </w:rPr>
              <w:t>Project 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7A09F5">
            <w:pPr>
              <w:jc w:val="center"/>
              <w:rPr>
                <w:rFonts w:ascii="Arial" w:hAnsi="Arial" w:cs="Arial"/>
              </w:rPr>
            </w:pPr>
            <w:r>
              <w:rPr>
                <w:rFonts w:ascii="Arial" w:hAnsi="Arial" w:cs="Arial"/>
              </w:rPr>
              <w:t>1</w:t>
            </w:r>
            <w:r w:rsidR="00DC1F39">
              <w:rPr>
                <w:rFonts w:ascii="Arial" w:hAnsi="Arial" w:cs="Arial"/>
              </w:rPr>
              <w:t>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41111">
            <w:pPr>
              <w:jc w:val="center"/>
              <w:rPr>
                <w:rFonts w:ascii="Arial" w:hAnsi="Arial" w:cs="Arial"/>
              </w:rPr>
            </w:pPr>
            <w:r>
              <w:rPr>
                <w:rFonts w:ascii="Arial" w:hAnsi="Arial" w:cs="Arial"/>
              </w:rPr>
              <w:t>1</w:t>
            </w:r>
            <w:r w:rsidR="00DC1F39">
              <w:rPr>
                <w:rFonts w:ascii="Arial" w:hAnsi="Arial" w:cs="Arial"/>
              </w:rPr>
              <w:t>0</w:t>
            </w:r>
            <w:r w:rsidR="00E028EC">
              <w:rPr>
                <w:rFonts w:ascii="Arial" w:hAnsi="Arial" w:cs="Arial"/>
              </w:rPr>
              <w:t>%</w:t>
            </w:r>
          </w:p>
        </w:tc>
      </w:tr>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437812">
            <w:pPr>
              <w:jc w:val="center"/>
              <w:rPr>
                <w:rFonts w:ascii="Arial" w:hAnsi="Arial" w:cs="Arial"/>
              </w:rPr>
            </w:pPr>
            <w:r>
              <w:rPr>
                <w:rFonts w:ascii="Arial" w:hAnsi="Arial" w:cs="Arial"/>
              </w:rPr>
              <w:t>5</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55B5D" w:rsidP="00355B5D">
            <w:pPr>
              <w:rPr>
                <w:rFonts w:ascii="Arial" w:hAnsi="Arial" w:cs="Arial"/>
              </w:rPr>
            </w:pPr>
            <w:r>
              <w:rPr>
                <w:rFonts w:ascii="Arial" w:hAnsi="Arial" w:cs="Arial"/>
              </w:rPr>
              <w:t>Midterm</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7A09F5">
            <w:pPr>
              <w:jc w:val="center"/>
              <w:rPr>
                <w:rFonts w:ascii="Arial" w:hAnsi="Arial" w:cs="Arial"/>
              </w:rPr>
            </w:pPr>
            <w:r>
              <w:rPr>
                <w:rFonts w:ascii="Arial" w:hAnsi="Arial" w:cs="Arial"/>
              </w:rPr>
              <w:t>1</w:t>
            </w:r>
            <w:r w:rsidR="001A07A9">
              <w:rPr>
                <w:rFonts w:ascii="Arial" w:hAnsi="Arial" w:cs="Arial"/>
              </w:rPr>
              <w:t>5</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44222D" w:rsidRPr="002006D5" w:rsidRDefault="00341111" w:rsidP="0044222D">
            <w:pPr>
              <w:jc w:val="center"/>
              <w:rPr>
                <w:rFonts w:ascii="Arial" w:hAnsi="Arial" w:cs="Arial"/>
              </w:rPr>
            </w:pPr>
            <w:r>
              <w:rPr>
                <w:rFonts w:ascii="Arial" w:hAnsi="Arial" w:cs="Arial"/>
              </w:rPr>
              <w:t>15</w:t>
            </w:r>
            <w:r w:rsidR="00E028EC">
              <w:rPr>
                <w:rFonts w:ascii="Arial" w:hAnsi="Arial" w:cs="Arial"/>
              </w:rPr>
              <w:t>%</w:t>
            </w:r>
          </w:p>
        </w:tc>
      </w:tr>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B80AFA">
            <w:pPr>
              <w:jc w:val="center"/>
              <w:rPr>
                <w:rFonts w:ascii="Arial" w:hAnsi="Arial" w:cs="Arial"/>
              </w:rPr>
            </w:pPr>
            <w:r>
              <w:rPr>
                <w:rFonts w:ascii="Arial" w:hAnsi="Arial" w:cs="Arial"/>
              </w:rPr>
              <w:t>6</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9341E" w:rsidP="004509BB">
            <w:pPr>
              <w:rPr>
                <w:rFonts w:ascii="Arial" w:hAnsi="Arial" w:cs="Arial"/>
              </w:rPr>
            </w:pPr>
            <w:r>
              <w:rPr>
                <w:rFonts w:ascii="Arial" w:hAnsi="Arial" w:cs="Arial"/>
              </w:rPr>
              <w:t>Project 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55B5D" w:rsidP="0044222D">
            <w:pPr>
              <w:jc w:val="center"/>
              <w:rPr>
                <w:rFonts w:ascii="Arial" w:hAnsi="Arial" w:cs="Arial"/>
              </w:rPr>
            </w:pPr>
            <w:r>
              <w:rPr>
                <w:rFonts w:ascii="Arial" w:hAnsi="Arial" w:cs="Arial"/>
              </w:rPr>
              <w:t>1</w:t>
            </w:r>
            <w:r w:rsidR="007A09F5">
              <w:rPr>
                <w:rFonts w:ascii="Arial" w:hAnsi="Arial" w:cs="Arial"/>
              </w:rPr>
              <w:t>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41111">
            <w:pPr>
              <w:jc w:val="center"/>
              <w:rPr>
                <w:rFonts w:ascii="Arial" w:hAnsi="Arial" w:cs="Arial"/>
              </w:rPr>
            </w:pPr>
            <w:r>
              <w:rPr>
                <w:rFonts w:ascii="Arial" w:hAnsi="Arial" w:cs="Arial"/>
              </w:rPr>
              <w:t>10</w:t>
            </w:r>
            <w:r w:rsidR="00E028EC">
              <w:rPr>
                <w:rFonts w:ascii="Arial" w:hAnsi="Arial" w:cs="Arial"/>
              </w:rPr>
              <w:t>%</w:t>
            </w:r>
          </w:p>
        </w:tc>
      </w:tr>
      <w:tr w:rsidR="002C3F98"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2C3F98" w:rsidRDefault="0039341E">
            <w:pPr>
              <w:jc w:val="center"/>
              <w:rPr>
                <w:rFonts w:ascii="Arial" w:hAnsi="Arial" w:cs="Arial"/>
              </w:rPr>
            </w:pPr>
            <w:r>
              <w:rPr>
                <w:rFonts w:ascii="Arial" w:hAnsi="Arial" w:cs="Arial"/>
              </w:rPr>
              <w:t>7</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2C3F98" w:rsidRDefault="0039341E" w:rsidP="004509BB">
            <w:pPr>
              <w:rPr>
                <w:rFonts w:ascii="Arial" w:hAnsi="Arial" w:cs="Arial"/>
              </w:rPr>
            </w:pPr>
            <w:r>
              <w:rPr>
                <w:rFonts w:ascii="Arial" w:hAnsi="Arial" w:cs="Arial"/>
              </w:rPr>
              <w:t>Project 5:  Test Plan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2C3F98" w:rsidRDefault="0039341E" w:rsidP="0044222D">
            <w:pPr>
              <w:jc w:val="center"/>
              <w:rPr>
                <w:rFonts w:ascii="Arial" w:hAnsi="Arial" w:cs="Arial"/>
              </w:rPr>
            </w:pPr>
            <w:r>
              <w:rPr>
                <w:rFonts w:ascii="Arial" w:hAnsi="Arial" w:cs="Arial"/>
              </w:rPr>
              <w:t>20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2C3F98" w:rsidRDefault="0039341E">
            <w:pPr>
              <w:jc w:val="center"/>
              <w:rPr>
                <w:rFonts w:ascii="Arial" w:hAnsi="Arial" w:cs="Arial"/>
              </w:rPr>
            </w:pPr>
            <w:r>
              <w:rPr>
                <w:rFonts w:ascii="Arial" w:hAnsi="Arial" w:cs="Arial"/>
              </w:rPr>
              <w:t>20</w:t>
            </w:r>
            <w:r w:rsidR="001A07A9">
              <w:rPr>
                <w:rFonts w:ascii="Arial" w:hAnsi="Arial" w:cs="Arial"/>
              </w:rPr>
              <w:t>%</w:t>
            </w:r>
          </w:p>
        </w:tc>
      </w:tr>
      <w:tr w:rsidR="004259F4"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39341E">
            <w:pPr>
              <w:jc w:val="center"/>
              <w:rPr>
                <w:rFonts w:ascii="Arial" w:hAnsi="Arial" w:cs="Arial"/>
              </w:rPr>
            </w:pPr>
            <w:r>
              <w:rPr>
                <w:rFonts w:ascii="Arial" w:hAnsi="Arial" w:cs="Arial"/>
              </w:rPr>
              <w:t>8</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39341E" w:rsidP="004509BB">
            <w:pPr>
              <w:rPr>
                <w:rFonts w:ascii="Arial" w:hAnsi="Arial" w:cs="Arial"/>
              </w:rPr>
            </w:pPr>
            <w:r>
              <w:rPr>
                <w:rFonts w:ascii="Arial" w:hAnsi="Arial" w:cs="Arial"/>
              </w:rPr>
              <w:t>Project 6</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341111" w:rsidP="0044222D">
            <w:pPr>
              <w:jc w:val="center"/>
              <w:rPr>
                <w:rFonts w:ascii="Arial" w:hAnsi="Arial" w:cs="Arial"/>
              </w:rPr>
            </w:pPr>
            <w:r>
              <w:rPr>
                <w:rFonts w:ascii="Arial" w:hAnsi="Arial" w:cs="Arial"/>
              </w:rPr>
              <w:t>1</w:t>
            </w:r>
            <w:r w:rsidR="0039341E">
              <w:rPr>
                <w:rFonts w:ascii="Arial" w:hAnsi="Arial" w:cs="Arial"/>
              </w:rPr>
              <w:t>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4259F4" w:rsidRDefault="00341111">
            <w:pPr>
              <w:jc w:val="center"/>
              <w:rPr>
                <w:rFonts w:ascii="Arial" w:hAnsi="Arial" w:cs="Arial"/>
              </w:rPr>
            </w:pPr>
            <w:r>
              <w:rPr>
                <w:rFonts w:ascii="Arial" w:hAnsi="Arial" w:cs="Arial"/>
              </w:rPr>
              <w:t>15%</w:t>
            </w:r>
          </w:p>
        </w:tc>
      </w:tr>
      <w:tr w:rsidR="0039341E"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39341E" w:rsidRDefault="0039341E">
            <w:pPr>
              <w:jc w:val="center"/>
              <w:rPr>
                <w:rFonts w:ascii="Arial" w:hAnsi="Arial" w:cs="Arial"/>
              </w:rPr>
            </w:pPr>
            <w:r>
              <w:rPr>
                <w:rFonts w:ascii="Arial" w:hAnsi="Arial" w:cs="Arial"/>
              </w:rPr>
              <w:t>9</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39341E" w:rsidRDefault="0039341E" w:rsidP="004509BB">
            <w:pPr>
              <w:rPr>
                <w:rFonts w:ascii="Arial" w:hAnsi="Arial" w:cs="Arial"/>
              </w:rPr>
            </w:pPr>
            <w:r>
              <w:rPr>
                <w:rFonts w:ascii="Arial" w:hAnsi="Arial" w:cs="Arial"/>
              </w:rPr>
              <w:t>Project 7</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39341E" w:rsidRDefault="0039341E" w:rsidP="0044222D">
            <w:pPr>
              <w:jc w:val="center"/>
              <w:rPr>
                <w:rFonts w:ascii="Arial" w:hAnsi="Arial" w:cs="Arial"/>
              </w:rPr>
            </w:pPr>
            <w:r>
              <w:rPr>
                <w:rFonts w:ascii="Arial" w:hAnsi="Arial" w:cs="Arial"/>
              </w:rPr>
              <w:t>100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39341E" w:rsidRDefault="0039341E">
            <w:pPr>
              <w:jc w:val="center"/>
              <w:rPr>
                <w:rFonts w:ascii="Arial" w:hAnsi="Arial" w:cs="Arial"/>
              </w:rPr>
            </w:pPr>
            <w:r>
              <w:rPr>
                <w:rFonts w:ascii="Arial" w:hAnsi="Arial" w:cs="Arial"/>
              </w:rPr>
              <w:t>15%</w:t>
            </w:r>
          </w:p>
        </w:tc>
      </w:tr>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jc w:val="center"/>
              <w:rPr>
                <w:rFonts w:ascii="Arial" w:hAnsi="Arial" w:cs="Arial"/>
              </w:rPr>
            </w:pPr>
            <w:r w:rsidRPr="002006D5">
              <w:rPr>
                <w:rFonts w:ascii="Arial" w:hAnsi="Arial" w:cs="Arial"/>
              </w:rPr>
              <w:t>10</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55B5D">
            <w:pPr>
              <w:rPr>
                <w:rFonts w:ascii="Arial" w:hAnsi="Arial" w:cs="Arial"/>
              </w:rPr>
            </w:pPr>
            <w:r>
              <w:rPr>
                <w:rFonts w:ascii="Arial" w:hAnsi="Arial" w:cs="Arial"/>
              </w:rPr>
              <w:t>Finals</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7A09F5">
            <w:pPr>
              <w:jc w:val="center"/>
              <w:rPr>
                <w:rFonts w:ascii="Arial" w:hAnsi="Arial" w:cs="Arial"/>
              </w:rPr>
            </w:pPr>
            <w:r>
              <w:rPr>
                <w:rFonts w:ascii="Arial" w:hAnsi="Arial" w:cs="Arial"/>
              </w:rPr>
              <w:t>1</w:t>
            </w:r>
            <w:r w:rsidR="00355B5D">
              <w:rPr>
                <w:rFonts w:ascii="Arial" w:hAnsi="Arial" w:cs="Arial"/>
              </w:rPr>
              <w:t>5</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41111">
            <w:pPr>
              <w:jc w:val="center"/>
              <w:rPr>
                <w:rFonts w:ascii="Arial" w:hAnsi="Arial" w:cs="Arial"/>
              </w:rPr>
            </w:pPr>
            <w:r>
              <w:rPr>
                <w:rFonts w:ascii="Arial" w:hAnsi="Arial" w:cs="Arial"/>
              </w:rPr>
              <w:t>15</w:t>
            </w:r>
            <w:r w:rsidR="006D7542">
              <w:rPr>
                <w:rFonts w:ascii="Arial" w:hAnsi="Arial" w:cs="Arial"/>
              </w:rPr>
              <w:t>%</w:t>
            </w:r>
          </w:p>
        </w:tc>
      </w:tr>
      <w:tr w:rsidR="002006D5" w:rsidRPr="002006D5" w:rsidTr="00F769CA">
        <w:trPr>
          <w:trHeight w:val="107"/>
        </w:trPr>
        <w:tc>
          <w:tcPr>
            <w:tcW w:w="894"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r w:rsidRPr="002006D5">
              <w:rPr>
                <w:rFonts w:ascii="Arial" w:hAnsi="Arial" w:cs="Arial"/>
              </w:rPr>
              <w:t>Total</w:t>
            </w:r>
          </w:p>
        </w:tc>
        <w:tc>
          <w:tcPr>
            <w:tcW w:w="4963"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D343D8">
            <w:pPr>
              <w:rPr>
                <w:rFonts w:ascii="Arial" w:hAnsi="Arial" w:cs="Arial"/>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76127">
            <w:pPr>
              <w:jc w:val="center"/>
              <w:rPr>
                <w:rFonts w:ascii="Arial" w:hAnsi="Arial" w:cs="Arial"/>
              </w:rPr>
            </w:pPr>
            <w:r w:rsidRPr="002006D5">
              <w:rPr>
                <w:rFonts w:ascii="Arial" w:hAnsi="Arial" w:cs="Arial"/>
              </w:rPr>
              <w:t>100</w:t>
            </w:r>
            <w:r w:rsidR="00637A43">
              <w:rPr>
                <w:rFonts w:ascii="Arial" w:hAnsi="Arial" w:cs="Arial"/>
              </w:rPr>
              <w:t>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D343D8" w:rsidRPr="002006D5" w:rsidRDefault="00376127">
            <w:pPr>
              <w:jc w:val="center"/>
              <w:rPr>
                <w:rFonts w:ascii="Arial" w:hAnsi="Arial" w:cs="Arial"/>
              </w:rPr>
            </w:pPr>
            <w:r w:rsidRPr="002006D5">
              <w:rPr>
                <w:rFonts w:ascii="Arial" w:hAnsi="Arial" w:cs="Arial"/>
              </w:rPr>
              <w:t>100%</w:t>
            </w:r>
          </w:p>
        </w:tc>
      </w:tr>
    </w:tbl>
    <w:p w:rsidR="00D343D8" w:rsidRDefault="00D343D8">
      <w:pPr>
        <w:rPr>
          <w:rFonts w:ascii="Arial" w:hAnsi="Arial" w:cs="Arial"/>
        </w:rPr>
      </w:pPr>
    </w:p>
    <w:tbl>
      <w:tblPr>
        <w:tblW w:w="9480" w:type="dxa"/>
        <w:tblInd w:w="93" w:type="dxa"/>
        <w:tblLook w:val="04A0" w:firstRow="1" w:lastRow="0" w:firstColumn="1" w:lastColumn="0" w:noHBand="0" w:noVBand="1"/>
      </w:tblPr>
      <w:tblGrid>
        <w:gridCol w:w="1400"/>
        <w:gridCol w:w="3100"/>
        <w:gridCol w:w="940"/>
        <w:gridCol w:w="940"/>
        <w:gridCol w:w="900"/>
        <w:gridCol w:w="720"/>
        <w:gridCol w:w="1480"/>
      </w:tblGrid>
      <w:tr w:rsidR="00EA10B0" w:rsidRPr="00EA10B0" w:rsidTr="00EA10B0">
        <w:trPr>
          <w:trHeight w:val="435"/>
        </w:trPr>
        <w:tc>
          <w:tcPr>
            <w:tcW w:w="4500" w:type="dxa"/>
            <w:gridSpan w:val="2"/>
            <w:tcBorders>
              <w:top w:val="nil"/>
              <w:left w:val="nil"/>
              <w:bottom w:val="nil"/>
              <w:right w:val="nil"/>
            </w:tcBorders>
            <w:shd w:val="clear" w:color="auto" w:fill="auto"/>
            <w:noWrap/>
            <w:vAlign w:val="center"/>
            <w:hideMark/>
          </w:tcPr>
          <w:p w:rsidR="00EA10B0" w:rsidRPr="00EA10B0" w:rsidRDefault="00211A56" w:rsidP="00211A56">
            <w:pPr>
              <w:suppressAutoHyphens w:val="0"/>
              <w:rPr>
                <w:rFonts w:ascii="Arial" w:eastAsia="Times New Roman" w:hAnsi="Arial" w:cs="Arial"/>
                <w:b/>
                <w:bCs/>
                <w:color w:val="000000"/>
                <w:kern w:val="0"/>
                <w:sz w:val="32"/>
                <w:szCs w:val="32"/>
                <w:lang w:eastAsia="en-US" w:bidi="ar-SA"/>
              </w:rPr>
            </w:pPr>
            <w:r>
              <w:rPr>
                <w:rFonts w:ascii="Arial" w:eastAsia="Times New Roman" w:hAnsi="Arial" w:cs="Arial"/>
                <w:b/>
                <w:bCs/>
                <w:color w:val="000000"/>
                <w:kern w:val="0"/>
                <w:sz w:val="32"/>
                <w:szCs w:val="32"/>
                <w:lang w:eastAsia="en-US" w:bidi="ar-SA"/>
              </w:rPr>
              <w:t>Your grades for this c</w:t>
            </w:r>
            <w:r w:rsidR="00EA10B0" w:rsidRPr="00EA10B0">
              <w:rPr>
                <w:rFonts w:ascii="Arial" w:eastAsia="Times New Roman" w:hAnsi="Arial" w:cs="Arial"/>
                <w:b/>
                <w:bCs/>
                <w:color w:val="000000"/>
                <w:kern w:val="0"/>
                <w:sz w:val="32"/>
                <w:szCs w:val="32"/>
                <w:lang w:eastAsia="en-US" w:bidi="ar-SA"/>
              </w:rPr>
              <w:t>ourse</w:t>
            </w: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1905"/>
        </w:trPr>
        <w:tc>
          <w:tcPr>
            <w:tcW w:w="9480" w:type="dxa"/>
            <w:gridSpan w:val="7"/>
            <w:tcBorders>
              <w:top w:val="nil"/>
              <w:left w:val="nil"/>
              <w:bottom w:val="nil"/>
              <w:right w:val="nil"/>
            </w:tcBorders>
            <w:shd w:val="clear" w:color="auto" w:fill="auto"/>
            <w:hideMark/>
          </w:tcPr>
          <w:p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t>Your final grade for this course will be based on an assessment by the Instructor of your performance on a number of course activities, which may include objective tests, classroom exercises, laboratory demonstrations, project papers, or other types of activities. The chart below indicates in what activities you will engage, how many possible points can be earned for each activity, and the percentage of your final grade that will be accounted for by each activity.</w:t>
            </w:r>
          </w:p>
        </w:tc>
      </w:tr>
      <w:tr w:rsidR="00EA10B0" w:rsidRPr="00EA10B0" w:rsidTr="00EA10B0">
        <w:trPr>
          <w:trHeight w:val="1440"/>
        </w:trPr>
        <w:tc>
          <w:tcPr>
            <w:tcW w:w="9480" w:type="dxa"/>
            <w:gridSpan w:val="7"/>
            <w:tcBorders>
              <w:top w:val="nil"/>
              <w:left w:val="nil"/>
              <w:bottom w:val="nil"/>
              <w:right w:val="nil"/>
            </w:tcBorders>
            <w:shd w:val="clear" w:color="auto" w:fill="auto"/>
            <w:hideMark/>
          </w:tcPr>
          <w:p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lastRenderedPageBreak/>
              <w:t>Students in this course should be graded following Coleman University assessment practices and policies. A point system is used in the University to indicate student performance on various required activities or projects. For this course, it is recommended that points be distributed as follows:</w:t>
            </w:r>
          </w:p>
        </w:tc>
      </w:tr>
      <w:tr w:rsidR="00EA10B0" w:rsidRPr="00EA10B0" w:rsidTr="00EA10B0">
        <w:trPr>
          <w:trHeight w:val="435"/>
        </w:trPr>
        <w:tc>
          <w:tcPr>
            <w:tcW w:w="5440" w:type="dxa"/>
            <w:gridSpan w:val="3"/>
            <w:tcBorders>
              <w:top w:val="nil"/>
              <w:left w:val="nil"/>
              <w:bottom w:val="nil"/>
              <w:right w:val="nil"/>
            </w:tcBorders>
            <w:shd w:val="clear" w:color="auto" w:fill="auto"/>
            <w:noWrap/>
            <w:hideMark/>
          </w:tcPr>
          <w:p w:rsidR="00EA10B0" w:rsidRPr="00211A56" w:rsidRDefault="00EA10B0" w:rsidP="00EA10B0">
            <w:pPr>
              <w:suppressAutoHyphens w:val="0"/>
              <w:rPr>
                <w:rFonts w:ascii="Arial" w:eastAsia="Times New Roman" w:hAnsi="Arial" w:cs="Arial"/>
                <w:b/>
                <w:bCs/>
                <w:color w:val="000000"/>
                <w:kern w:val="0"/>
                <w:sz w:val="32"/>
                <w:szCs w:val="32"/>
                <w:lang w:eastAsia="en-US" w:bidi="ar-SA"/>
              </w:rPr>
            </w:pPr>
            <w:r w:rsidRPr="00211A56">
              <w:rPr>
                <w:rFonts w:ascii="Arial" w:eastAsia="Times New Roman" w:hAnsi="Arial" w:cs="Arial"/>
                <w:b/>
                <w:bCs/>
                <w:color w:val="000000"/>
                <w:kern w:val="0"/>
                <w:sz w:val="32"/>
                <w:szCs w:val="32"/>
                <w:lang w:eastAsia="en-US" w:bidi="ar-SA"/>
              </w:rPr>
              <w:t>Coleman University Grade Assignment Policy:</w:t>
            </w: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525"/>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8" w:space="0" w:color="auto"/>
              <w:left w:val="single" w:sz="8" w:space="0" w:color="auto"/>
              <w:bottom w:val="single" w:sz="8" w:space="0" w:color="auto"/>
              <w:right w:val="single" w:sz="8" w:space="0" w:color="000000"/>
            </w:tcBorders>
            <w:shd w:val="clear" w:color="D9D9D9" w:fill="D9D9D9"/>
            <w:vAlign w:val="center"/>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Percent</w:t>
            </w:r>
          </w:p>
        </w:tc>
        <w:tc>
          <w:tcPr>
            <w:tcW w:w="940" w:type="dxa"/>
            <w:tcBorders>
              <w:top w:val="single" w:sz="8" w:space="0" w:color="auto"/>
              <w:left w:val="nil"/>
              <w:bottom w:val="single" w:sz="8" w:space="0" w:color="auto"/>
              <w:right w:val="single" w:sz="8" w:space="0" w:color="auto"/>
            </w:tcBorders>
            <w:shd w:val="clear" w:color="D9D9D9" w:fill="D9D9D9"/>
            <w:vAlign w:val="center"/>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Letter Grade</w:t>
            </w:r>
          </w:p>
        </w:tc>
        <w:tc>
          <w:tcPr>
            <w:tcW w:w="900" w:type="dxa"/>
            <w:tcBorders>
              <w:top w:val="single" w:sz="8" w:space="0" w:color="auto"/>
              <w:left w:val="nil"/>
              <w:bottom w:val="single" w:sz="8" w:space="0" w:color="000000"/>
              <w:right w:val="single" w:sz="8" w:space="0" w:color="auto"/>
            </w:tcBorders>
            <w:shd w:val="clear" w:color="D9D9D9" w:fill="D9D9D9"/>
            <w:vAlign w:val="center"/>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Grade Points</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nil"/>
              <w:left w:val="single" w:sz="8" w:space="0" w:color="auto"/>
              <w:bottom w:val="nil"/>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94-100</w:t>
            </w:r>
          </w:p>
        </w:tc>
        <w:tc>
          <w:tcPr>
            <w:tcW w:w="940" w:type="dxa"/>
            <w:tcBorders>
              <w:top w:val="nil"/>
              <w:left w:val="single" w:sz="4" w:space="0" w:color="000000"/>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A</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4</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90-93</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A-</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3.67</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87-89</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B+</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3.33</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84-86</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B</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3</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80-83</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B-</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2.67</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77-79</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2.33</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74-76</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2</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70-73</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1.67</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67-69</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D+</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1.33</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64-66</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D</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1</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60-63</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D-</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0.67</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INC</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W</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60 or above</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CR</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59 or below</w:t>
            </w:r>
          </w:p>
        </w:tc>
        <w:tc>
          <w:tcPr>
            <w:tcW w:w="940" w:type="dxa"/>
            <w:tcBorders>
              <w:top w:val="nil"/>
              <w:left w:val="nil"/>
              <w:bottom w:val="single" w:sz="4" w:space="0" w:color="000000"/>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NC</w:t>
            </w:r>
          </w:p>
        </w:tc>
        <w:tc>
          <w:tcPr>
            <w:tcW w:w="900" w:type="dxa"/>
            <w:tcBorders>
              <w:top w:val="nil"/>
              <w:left w:val="nil"/>
              <w:bottom w:val="single" w:sz="4" w:space="0" w:color="000000"/>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nil"/>
              <w:right w:val="single" w:sz="4"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nil"/>
              <w:right w:val="single" w:sz="4" w:space="0" w:color="000000"/>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I</w:t>
            </w:r>
          </w:p>
        </w:tc>
        <w:tc>
          <w:tcPr>
            <w:tcW w:w="900" w:type="dxa"/>
            <w:tcBorders>
              <w:top w:val="nil"/>
              <w:left w:val="nil"/>
              <w:bottom w:val="nil"/>
              <w:right w:val="single" w:sz="8" w:space="0" w:color="auto"/>
            </w:tcBorders>
            <w:shd w:val="clear" w:color="auto" w:fill="auto"/>
            <w:vAlign w:val="center"/>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single" w:sz="4" w:space="0" w:color="auto"/>
              <w:left w:val="nil"/>
              <w:bottom w:val="single" w:sz="4" w:space="0" w:color="auto"/>
              <w:right w:val="single" w:sz="4" w:space="0" w:color="auto"/>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W</w:t>
            </w:r>
          </w:p>
        </w:tc>
        <w:tc>
          <w:tcPr>
            <w:tcW w:w="900" w:type="dxa"/>
            <w:tcBorders>
              <w:top w:val="single" w:sz="4" w:space="0" w:color="auto"/>
              <w:left w:val="nil"/>
              <w:bottom w:val="single" w:sz="4" w:space="0" w:color="auto"/>
              <w:right w:val="single" w:sz="8" w:space="0" w:color="auto"/>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4" w:space="0" w:color="auto"/>
              <w:right w:val="single" w:sz="4" w:space="0" w:color="auto"/>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AU</w:t>
            </w:r>
          </w:p>
        </w:tc>
        <w:tc>
          <w:tcPr>
            <w:tcW w:w="900" w:type="dxa"/>
            <w:tcBorders>
              <w:top w:val="nil"/>
              <w:left w:val="nil"/>
              <w:bottom w:val="single" w:sz="4" w:space="0" w:color="auto"/>
              <w:right w:val="single" w:sz="8" w:space="0" w:color="auto"/>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4040" w:type="dxa"/>
            <w:gridSpan w:val="2"/>
            <w:tcBorders>
              <w:top w:val="single" w:sz="4" w:space="0" w:color="auto"/>
              <w:left w:val="single" w:sz="8" w:space="0" w:color="auto"/>
              <w:bottom w:val="single" w:sz="4" w:space="0" w:color="auto"/>
              <w:right w:val="single" w:sz="4" w:space="0" w:color="auto"/>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4" w:space="0" w:color="auto"/>
              <w:right w:val="single" w:sz="4" w:space="0" w:color="auto"/>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TR</w:t>
            </w:r>
          </w:p>
        </w:tc>
        <w:tc>
          <w:tcPr>
            <w:tcW w:w="900" w:type="dxa"/>
            <w:tcBorders>
              <w:top w:val="nil"/>
              <w:left w:val="nil"/>
              <w:bottom w:val="single" w:sz="4" w:space="0" w:color="auto"/>
              <w:right w:val="single" w:sz="8" w:space="0" w:color="auto"/>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15"/>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404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N/A</w:t>
            </w:r>
          </w:p>
        </w:tc>
        <w:tc>
          <w:tcPr>
            <w:tcW w:w="940" w:type="dxa"/>
            <w:tcBorders>
              <w:top w:val="nil"/>
              <w:left w:val="nil"/>
              <w:bottom w:val="single" w:sz="8" w:space="0" w:color="auto"/>
              <w:right w:val="single" w:sz="4" w:space="0" w:color="auto"/>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WV</w:t>
            </w:r>
          </w:p>
        </w:tc>
        <w:tc>
          <w:tcPr>
            <w:tcW w:w="900" w:type="dxa"/>
            <w:tcBorders>
              <w:top w:val="nil"/>
              <w:left w:val="nil"/>
              <w:bottom w:val="single" w:sz="8" w:space="0" w:color="auto"/>
              <w:right w:val="single" w:sz="8" w:space="0" w:color="auto"/>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r w:rsidRPr="00EA10B0">
              <w:rPr>
                <w:rFonts w:ascii="Calibri" w:eastAsia="Times New Roman" w:hAnsi="Calibri" w:cs="Times New Roman"/>
                <w:color w:val="000000"/>
                <w:kern w:val="0"/>
                <w:sz w:val="22"/>
                <w:szCs w:val="22"/>
                <w:lang w:eastAsia="en-US" w:bidi="ar-SA"/>
              </w:rPr>
              <w:t>0</w:t>
            </w: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15"/>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nil"/>
              <w:left w:val="nil"/>
              <w:bottom w:val="nil"/>
              <w:right w:val="nil"/>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p>
        </w:tc>
        <w:tc>
          <w:tcPr>
            <w:tcW w:w="940" w:type="dxa"/>
            <w:tcBorders>
              <w:top w:val="nil"/>
              <w:left w:val="nil"/>
              <w:bottom w:val="nil"/>
              <w:right w:val="nil"/>
            </w:tcBorders>
            <w:shd w:val="clear" w:color="auto" w:fill="auto"/>
            <w:vAlign w:val="bottom"/>
            <w:hideMark/>
          </w:tcPr>
          <w:p w:rsidR="00EA10B0" w:rsidRPr="00EA10B0" w:rsidRDefault="00EA10B0" w:rsidP="00EA10B0">
            <w:pPr>
              <w:suppressAutoHyphens w:val="0"/>
              <w:jc w:val="center"/>
              <w:rPr>
                <w:rFonts w:ascii="Arial" w:eastAsia="Times New Roman" w:hAnsi="Arial" w:cs="Arial"/>
                <w:color w:val="000000"/>
                <w:kern w:val="0"/>
                <w:sz w:val="20"/>
                <w:szCs w:val="20"/>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15"/>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4980" w:type="dxa"/>
            <w:gridSpan w:val="3"/>
            <w:tcBorders>
              <w:top w:val="single" w:sz="8" w:space="0" w:color="auto"/>
              <w:left w:val="single" w:sz="8" w:space="0" w:color="auto"/>
              <w:bottom w:val="single" w:sz="8" w:space="0" w:color="auto"/>
              <w:right w:val="single" w:sz="4" w:space="0" w:color="000000"/>
            </w:tcBorders>
            <w:shd w:val="clear" w:color="D9D9D9" w:fill="D9D9D9"/>
            <w:vAlign w:val="center"/>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Legend</w:t>
            </w:r>
          </w:p>
        </w:tc>
        <w:tc>
          <w:tcPr>
            <w:tcW w:w="900" w:type="dxa"/>
            <w:tcBorders>
              <w:top w:val="nil"/>
              <w:left w:val="nil"/>
              <w:bottom w:val="nil"/>
              <w:right w:val="nil"/>
            </w:tcBorders>
            <w:shd w:val="clear" w:color="auto" w:fill="auto"/>
            <w:vAlign w:val="bottom"/>
            <w:hideMark/>
          </w:tcPr>
          <w:p w:rsidR="00EA10B0" w:rsidRPr="00EA10B0" w:rsidRDefault="00EA10B0" w:rsidP="00EA10B0">
            <w:pPr>
              <w:suppressAutoHyphens w:val="0"/>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CR = Credit</w:t>
            </w:r>
          </w:p>
        </w:tc>
        <w:tc>
          <w:tcPr>
            <w:tcW w:w="1880" w:type="dxa"/>
            <w:gridSpan w:val="2"/>
            <w:tcBorders>
              <w:top w:val="single" w:sz="4" w:space="0" w:color="auto"/>
              <w:left w:val="nil"/>
              <w:bottom w:val="single" w:sz="4" w:space="0" w:color="auto"/>
              <w:right w:val="single" w:sz="8" w:space="0" w:color="000000"/>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NC = No Credit</w:t>
            </w:r>
          </w:p>
        </w:tc>
        <w:tc>
          <w:tcPr>
            <w:tcW w:w="900" w:type="dxa"/>
            <w:tcBorders>
              <w:top w:val="nil"/>
              <w:left w:val="nil"/>
              <w:bottom w:val="nil"/>
              <w:right w:val="nil"/>
            </w:tcBorders>
            <w:shd w:val="clear" w:color="auto" w:fill="auto"/>
            <w:vAlign w:val="bottom"/>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15"/>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nil"/>
              <w:left w:val="single" w:sz="8" w:space="0" w:color="auto"/>
              <w:bottom w:val="single" w:sz="4" w:space="0" w:color="auto"/>
              <w:right w:val="single" w:sz="4" w:space="0" w:color="auto"/>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I = Incomplete</w:t>
            </w:r>
          </w:p>
        </w:tc>
        <w:tc>
          <w:tcPr>
            <w:tcW w:w="1880" w:type="dxa"/>
            <w:gridSpan w:val="2"/>
            <w:tcBorders>
              <w:top w:val="single" w:sz="4" w:space="0" w:color="auto"/>
              <w:left w:val="nil"/>
              <w:bottom w:val="single" w:sz="4" w:space="0" w:color="auto"/>
              <w:right w:val="single" w:sz="8" w:space="0" w:color="000000"/>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W = Course Withdrawal</w:t>
            </w:r>
          </w:p>
        </w:tc>
        <w:tc>
          <w:tcPr>
            <w:tcW w:w="900" w:type="dxa"/>
            <w:tcBorders>
              <w:top w:val="nil"/>
              <w:left w:val="nil"/>
              <w:bottom w:val="nil"/>
              <w:right w:val="nil"/>
            </w:tcBorders>
            <w:shd w:val="clear" w:color="auto" w:fill="auto"/>
            <w:vAlign w:val="bottom"/>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nil"/>
              <w:left w:val="single" w:sz="8" w:space="0" w:color="auto"/>
              <w:bottom w:val="single" w:sz="4" w:space="0" w:color="auto"/>
              <w:right w:val="single" w:sz="4" w:space="0" w:color="auto"/>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AU = Audit</w:t>
            </w:r>
          </w:p>
        </w:tc>
        <w:tc>
          <w:tcPr>
            <w:tcW w:w="1880" w:type="dxa"/>
            <w:gridSpan w:val="2"/>
            <w:tcBorders>
              <w:top w:val="single" w:sz="4" w:space="0" w:color="auto"/>
              <w:left w:val="nil"/>
              <w:bottom w:val="single" w:sz="4" w:space="0" w:color="auto"/>
              <w:right w:val="single" w:sz="8" w:space="0" w:color="000000"/>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TR = Transfer Credit</w:t>
            </w:r>
          </w:p>
        </w:tc>
        <w:tc>
          <w:tcPr>
            <w:tcW w:w="900" w:type="dxa"/>
            <w:tcBorders>
              <w:top w:val="nil"/>
              <w:left w:val="nil"/>
              <w:bottom w:val="nil"/>
              <w:right w:val="nil"/>
            </w:tcBorders>
            <w:shd w:val="clear" w:color="auto" w:fill="auto"/>
            <w:vAlign w:val="bottom"/>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15"/>
        </w:trPr>
        <w:tc>
          <w:tcPr>
            <w:tcW w:w="1400" w:type="dxa"/>
            <w:tcBorders>
              <w:top w:val="nil"/>
              <w:left w:val="nil"/>
              <w:bottom w:val="nil"/>
              <w:right w:val="nil"/>
            </w:tcBorders>
            <w:shd w:val="clear" w:color="auto" w:fill="auto"/>
            <w:vAlign w:val="center"/>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p>
        </w:tc>
        <w:tc>
          <w:tcPr>
            <w:tcW w:w="3100" w:type="dxa"/>
            <w:tcBorders>
              <w:top w:val="nil"/>
              <w:left w:val="single" w:sz="8" w:space="0" w:color="auto"/>
              <w:bottom w:val="single" w:sz="8" w:space="0" w:color="auto"/>
              <w:right w:val="single" w:sz="4" w:space="0" w:color="auto"/>
            </w:tcBorders>
            <w:shd w:val="clear" w:color="auto" w:fill="auto"/>
            <w:vAlign w:val="bottom"/>
            <w:hideMark/>
          </w:tcPr>
          <w:p w:rsidR="00EA10B0" w:rsidRPr="00EA10B0" w:rsidRDefault="00EA10B0" w:rsidP="00EA10B0">
            <w:pPr>
              <w:suppressAutoHyphens w:val="0"/>
              <w:rPr>
                <w:rFonts w:ascii="Arial" w:eastAsia="Times New Roman" w:hAnsi="Arial" w:cs="Arial"/>
                <w:color w:val="000000"/>
                <w:kern w:val="0"/>
                <w:sz w:val="20"/>
                <w:szCs w:val="20"/>
                <w:lang w:eastAsia="en-US" w:bidi="ar-SA"/>
              </w:rPr>
            </w:pPr>
            <w:r w:rsidRPr="00EA10B0">
              <w:rPr>
                <w:rFonts w:ascii="Arial" w:eastAsia="Times New Roman" w:hAnsi="Arial" w:cs="Arial"/>
                <w:color w:val="000000"/>
                <w:kern w:val="0"/>
                <w:sz w:val="20"/>
                <w:szCs w:val="20"/>
                <w:lang w:eastAsia="en-US" w:bidi="ar-SA"/>
              </w:rPr>
              <w:t>WV = Waiver</w:t>
            </w:r>
          </w:p>
        </w:tc>
        <w:tc>
          <w:tcPr>
            <w:tcW w:w="1880" w:type="dxa"/>
            <w:gridSpan w:val="2"/>
            <w:tcBorders>
              <w:top w:val="single" w:sz="4" w:space="0" w:color="auto"/>
              <w:left w:val="nil"/>
              <w:bottom w:val="single" w:sz="8" w:space="0" w:color="auto"/>
              <w:right w:val="single" w:sz="8" w:space="0" w:color="000000"/>
            </w:tcBorders>
            <w:shd w:val="clear" w:color="auto" w:fill="auto"/>
            <w:vAlign w:val="bottom"/>
            <w:hideMark/>
          </w:tcPr>
          <w:p w:rsidR="00EA10B0" w:rsidRPr="00EA10B0" w:rsidRDefault="00EA10B0" w:rsidP="00EA10B0">
            <w:pPr>
              <w:suppressAutoHyphens w:val="0"/>
              <w:rPr>
                <w:rFonts w:ascii="Arial" w:eastAsia="Times New Roman" w:hAnsi="Arial" w:cs="Arial"/>
                <w:b/>
                <w:bCs/>
                <w:color w:val="000000"/>
                <w:kern w:val="0"/>
                <w:sz w:val="20"/>
                <w:szCs w:val="20"/>
                <w:lang w:eastAsia="en-US" w:bidi="ar-SA"/>
              </w:rPr>
            </w:pPr>
            <w:r w:rsidRPr="00EA10B0">
              <w:rPr>
                <w:rFonts w:ascii="Arial" w:eastAsia="Times New Roman" w:hAnsi="Arial" w:cs="Arial"/>
                <w:b/>
                <w:bCs/>
                <w:color w:val="000000"/>
                <w:kern w:val="0"/>
                <w:sz w:val="20"/>
                <w:szCs w:val="20"/>
                <w:lang w:eastAsia="en-US" w:bidi="ar-SA"/>
              </w:rPr>
              <w:t> </w:t>
            </w:r>
          </w:p>
        </w:tc>
        <w:tc>
          <w:tcPr>
            <w:tcW w:w="900" w:type="dxa"/>
            <w:tcBorders>
              <w:top w:val="nil"/>
              <w:left w:val="nil"/>
              <w:bottom w:val="nil"/>
              <w:right w:val="nil"/>
            </w:tcBorders>
            <w:shd w:val="clear" w:color="auto" w:fill="auto"/>
            <w:vAlign w:val="bottom"/>
            <w:hideMark/>
          </w:tcPr>
          <w:p w:rsidR="00EA10B0" w:rsidRPr="00EA10B0" w:rsidRDefault="00EA10B0" w:rsidP="00EA10B0">
            <w:pPr>
              <w:suppressAutoHyphens w:val="0"/>
              <w:jc w:val="center"/>
              <w:rPr>
                <w:rFonts w:ascii="Arial" w:eastAsia="Times New Roman" w:hAnsi="Arial" w:cs="Arial"/>
                <w:b/>
                <w:bCs/>
                <w:color w:val="000000"/>
                <w:kern w:val="0"/>
                <w:sz w:val="20"/>
                <w:szCs w:val="20"/>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300"/>
        </w:trPr>
        <w:tc>
          <w:tcPr>
            <w:tcW w:w="1400" w:type="dxa"/>
            <w:tcBorders>
              <w:top w:val="nil"/>
              <w:left w:val="nil"/>
              <w:bottom w:val="nil"/>
              <w:right w:val="nil"/>
            </w:tcBorders>
            <w:shd w:val="clear" w:color="auto" w:fill="auto"/>
            <w:noWrap/>
            <w:vAlign w:val="center"/>
            <w:hideMark/>
          </w:tcPr>
          <w:p w:rsidR="00EA10B0" w:rsidRPr="00EA10B0" w:rsidRDefault="00EA10B0" w:rsidP="00EA10B0">
            <w:pPr>
              <w:suppressAutoHyphens w:val="0"/>
              <w:rPr>
                <w:rFonts w:ascii="Arial" w:eastAsia="Times New Roman" w:hAnsi="Arial" w:cs="Arial"/>
                <w:color w:val="000000"/>
                <w:kern w:val="0"/>
                <w:lang w:eastAsia="en-US" w:bidi="ar-SA"/>
              </w:rPr>
            </w:pPr>
          </w:p>
        </w:tc>
        <w:tc>
          <w:tcPr>
            <w:tcW w:w="31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405"/>
        </w:trPr>
        <w:tc>
          <w:tcPr>
            <w:tcW w:w="9480" w:type="dxa"/>
            <w:gridSpan w:val="7"/>
            <w:tcBorders>
              <w:top w:val="nil"/>
              <w:left w:val="nil"/>
              <w:bottom w:val="nil"/>
              <w:right w:val="nil"/>
            </w:tcBorders>
            <w:shd w:val="clear" w:color="auto" w:fill="auto"/>
            <w:noWrap/>
            <w:hideMark/>
          </w:tcPr>
          <w:p w:rsidR="00EA10B0" w:rsidRPr="00EA10B0" w:rsidRDefault="00EA10B0" w:rsidP="00EA10B0">
            <w:pPr>
              <w:suppressAutoHyphens w:val="0"/>
              <w:rPr>
                <w:rFonts w:ascii="Arial" w:eastAsia="Times New Roman" w:hAnsi="Arial" w:cs="Arial"/>
                <w:b/>
                <w:bCs/>
                <w:color w:val="000000"/>
                <w:kern w:val="0"/>
                <w:sz w:val="32"/>
                <w:szCs w:val="32"/>
                <w:lang w:eastAsia="en-US" w:bidi="ar-SA"/>
              </w:rPr>
            </w:pPr>
            <w:r w:rsidRPr="00EA10B0">
              <w:rPr>
                <w:rFonts w:ascii="Arial" w:eastAsia="Times New Roman" w:hAnsi="Arial" w:cs="Arial"/>
                <w:b/>
                <w:bCs/>
                <w:color w:val="000000"/>
                <w:kern w:val="0"/>
                <w:sz w:val="32"/>
                <w:szCs w:val="32"/>
                <w:lang w:eastAsia="en-US" w:bidi="ar-SA"/>
              </w:rPr>
              <w:t>Academic Accommodation / Adjustment Policy:</w:t>
            </w:r>
          </w:p>
        </w:tc>
      </w:tr>
      <w:tr w:rsidR="00EA10B0" w:rsidRPr="00EA10B0" w:rsidTr="00EA10B0">
        <w:trPr>
          <w:trHeight w:val="1845"/>
        </w:trPr>
        <w:tc>
          <w:tcPr>
            <w:tcW w:w="9480" w:type="dxa"/>
            <w:gridSpan w:val="7"/>
            <w:tcBorders>
              <w:top w:val="nil"/>
              <w:left w:val="nil"/>
              <w:bottom w:val="nil"/>
              <w:right w:val="nil"/>
            </w:tcBorders>
            <w:shd w:val="clear" w:color="auto" w:fill="auto"/>
            <w:hideMark/>
          </w:tcPr>
          <w:p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lastRenderedPageBreak/>
              <w:t xml:space="preserve">In accordance with Section 504 of the Rehabilitation Act of 1973 and the Americans with Disabilities Act (ADA), Coleman University offers accommodations to students with documented physical, psychological, and/or cognitive disabilities. Coleman University will adhere to all applicable federal, state, and local laws, regulations, and guidelines with respect to providing reasonable accommodations as required </w:t>
            </w:r>
            <w:proofErr w:type="gramStart"/>
            <w:r w:rsidRPr="00EA10B0">
              <w:rPr>
                <w:rFonts w:ascii="Arial" w:eastAsia="Times New Roman" w:hAnsi="Arial" w:cs="Arial"/>
                <w:color w:val="000000"/>
                <w:kern w:val="0"/>
                <w:lang w:eastAsia="en-US" w:bidi="ar-SA"/>
              </w:rPr>
              <w:t>to offer</w:t>
            </w:r>
            <w:proofErr w:type="gramEnd"/>
            <w:r w:rsidRPr="00EA10B0">
              <w:rPr>
                <w:rFonts w:ascii="Arial" w:eastAsia="Times New Roman" w:hAnsi="Arial" w:cs="Arial"/>
                <w:color w:val="000000"/>
                <w:kern w:val="0"/>
                <w:lang w:eastAsia="en-US" w:bidi="ar-SA"/>
              </w:rPr>
              <w:t xml:space="preserve"> equal educational opportunities to qualified disabled individuals.</w:t>
            </w:r>
          </w:p>
        </w:tc>
      </w:tr>
      <w:tr w:rsidR="00EA10B0" w:rsidRPr="00EA10B0" w:rsidTr="00EA10B0">
        <w:trPr>
          <w:trHeight w:val="300"/>
        </w:trPr>
        <w:tc>
          <w:tcPr>
            <w:tcW w:w="1400" w:type="dxa"/>
            <w:tcBorders>
              <w:top w:val="nil"/>
              <w:left w:val="nil"/>
              <w:bottom w:val="nil"/>
              <w:right w:val="nil"/>
            </w:tcBorders>
            <w:shd w:val="clear" w:color="auto" w:fill="auto"/>
            <w:hideMark/>
          </w:tcPr>
          <w:p w:rsidR="00EA10B0" w:rsidRPr="00EA10B0" w:rsidRDefault="00EA10B0" w:rsidP="00EA10B0">
            <w:pPr>
              <w:suppressAutoHyphens w:val="0"/>
              <w:rPr>
                <w:rFonts w:ascii="Arial" w:eastAsia="Times New Roman" w:hAnsi="Arial" w:cs="Arial"/>
                <w:color w:val="000000"/>
                <w:kern w:val="0"/>
                <w:lang w:eastAsia="en-US" w:bidi="ar-SA"/>
              </w:rPr>
            </w:pPr>
          </w:p>
        </w:tc>
        <w:tc>
          <w:tcPr>
            <w:tcW w:w="31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r>
      <w:tr w:rsidR="00EA10B0" w:rsidRPr="00EA10B0" w:rsidTr="00EA10B0">
        <w:trPr>
          <w:trHeight w:val="2400"/>
        </w:trPr>
        <w:tc>
          <w:tcPr>
            <w:tcW w:w="9480" w:type="dxa"/>
            <w:gridSpan w:val="7"/>
            <w:tcBorders>
              <w:top w:val="nil"/>
              <w:left w:val="nil"/>
              <w:bottom w:val="nil"/>
              <w:right w:val="nil"/>
            </w:tcBorders>
            <w:shd w:val="clear" w:color="auto" w:fill="auto"/>
            <w:hideMark/>
          </w:tcPr>
          <w:p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t>To qualify for an academic accommodation under ADA, the student must provide adequate documentation of a disability.  Students seeking academic accommodations should contact the campus ADA Coordinator at 858-966-3953 or via email at ada@coleman.edu. The ADA Coordinator will review the documentation provided and verify ADA coverage. Students covered under ADA must meet with the ADA Coordinator at the beginning of every term to determine the appropriate academic accommodations. Failing to meet with the ADA Coordinator at the beginning of every term may impact the availability of accommodations.</w:t>
            </w:r>
          </w:p>
        </w:tc>
      </w:tr>
      <w:tr w:rsidR="00EA10B0" w:rsidRPr="00EA10B0" w:rsidTr="00EA10B0">
        <w:trPr>
          <w:trHeight w:val="300"/>
        </w:trPr>
        <w:tc>
          <w:tcPr>
            <w:tcW w:w="1400" w:type="dxa"/>
            <w:tcBorders>
              <w:top w:val="nil"/>
              <w:left w:val="nil"/>
              <w:bottom w:val="nil"/>
              <w:right w:val="nil"/>
            </w:tcBorders>
            <w:shd w:val="clear" w:color="auto" w:fill="auto"/>
            <w:noWrap/>
            <w:vAlign w:val="center"/>
            <w:hideMark/>
          </w:tcPr>
          <w:p w:rsidR="00EA10B0" w:rsidRPr="00EA10B0" w:rsidRDefault="00EA10B0" w:rsidP="00EA10B0">
            <w:pPr>
              <w:suppressAutoHyphens w:val="0"/>
              <w:rPr>
                <w:rFonts w:ascii="Arial" w:eastAsia="Times New Roman" w:hAnsi="Arial" w:cs="Arial"/>
                <w:color w:val="000000"/>
                <w:kern w:val="0"/>
                <w:lang w:eastAsia="en-US" w:bidi="ar-SA"/>
              </w:rPr>
            </w:pPr>
            <w:bookmarkStart w:id="1" w:name="RANGE!A252"/>
            <w:bookmarkEnd w:id="1"/>
          </w:p>
        </w:tc>
        <w:tc>
          <w:tcPr>
            <w:tcW w:w="31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4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90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720" w:type="dxa"/>
            <w:tcBorders>
              <w:top w:val="nil"/>
              <w:left w:val="nil"/>
              <w:bottom w:val="nil"/>
              <w:right w:val="nil"/>
            </w:tcBorders>
            <w:shd w:val="clear" w:color="auto" w:fill="auto"/>
            <w:noWrap/>
            <w:vAlign w:val="bottom"/>
            <w:hideMark/>
          </w:tcPr>
          <w:p w:rsidR="00EA10B0" w:rsidRPr="00EA10B0" w:rsidRDefault="00EA10B0" w:rsidP="00EA10B0">
            <w:pPr>
              <w:suppressAutoHyphens w:val="0"/>
              <w:rPr>
                <w:rFonts w:ascii="Calibri" w:eastAsia="Times New Roman" w:hAnsi="Calibri" w:cs="Times New Roman"/>
                <w:color w:val="000000"/>
                <w:kern w:val="0"/>
                <w:sz w:val="22"/>
                <w:szCs w:val="22"/>
                <w:lang w:eastAsia="en-US" w:bidi="ar-SA"/>
              </w:rPr>
            </w:pPr>
          </w:p>
        </w:tc>
        <w:tc>
          <w:tcPr>
            <w:tcW w:w="1480" w:type="dxa"/>
            <w:tcBorders>
              <w:top w:val="nil"/>
              <w:left w:val="nil"/>
              <w:bottom w:val="nil"/>
              <w:right w:val="nil"/>
            </w:tcBorders>
            <w:shd w:val="clear" w:color="auto" w:fill="auto"/>
            <w:noWrap/>
            <w:vAlign w:val="bottom"/>
            <w:hideMark/>
          </w:tcPr>
          <w:p w:rsidR="00EA10B0" w:rsidRPr="00EA10B0" w:rsidRDefault="00EA10B0" w:rsidP="00EA10B0">
            <w:pPr>
              <w:suppressAutoHyphens w:val="0"/>
              <w:jc w:val="center"/>
              <w:rPr>
                <w:rFonts w:ascii="Calibri" w:eastAsia="Times New Roman" w:hAnsi="Calibri" w:cs="Times New Roman"/>
                <w:color w:val="000000"/>
                <w:kern w:val="0"/>
                <w:sz w:val="22"/>
                <w:szCs w:val="22"/>
                <w:lang w:eastAsia="en-US" w:bidi="ar-SA"/>
              </w:rPr>
            </w:pPr>
          </w:p>
        </w:tc>
      </w:tr>
      <w:tr w:rsidR="00EA10B0" w:rsidRPr="00EA10B0" w:rsidTr="00EA10B0">
        <w:trPr>
          <w:trHeight w:val="1560"/>
        </w:trPr>
        <w:tc>
          <w:tcPr>
            <w:tcW w:w="9480" w:type="dxa"/>
            <w:gridSpan w:val="7"/>
            <w:tcBorders>
              <w:top w:val="nil"/>
              <w:left w:val="nil"/>
              <w:bottom w:val="nil"/>
              <w:right w:val="nil"/>
            </w:tcBorders>
            <w:shd w:val="clear" w:color="auto" w:fill="auto"/>
            <w:hideMark/>
          </w:tcPr>
          <w:p w:rsidR="00EA10B0" w:rsidRPr="00EA10B0" w:rsidRDefault="00EA10B0" w:rsidP="00EA10B0">
            <w:pPr>
              <w:suppressAutoHyphens w:val="0"/>
              <w:rPr>
                <w:rFonts w:ascii="Arial" w:eastAsia="Times New Roman" w:hAnsi="Arial" w:cs="Arial"/>
                <w:color w:val="000000"/>
                <w:kern w:val="0"/>
                <w:lang w:eastAsia="en-US" w:bidi="ar-SA"/>
              </w:rPr>
            </w:pPr>
            <w:r w:rsidRPr="00EA10B0">
              <w:rPr>
                <w:rFonts w:ascii="Arial" w:eastAsia="Times New Roman" w:hAnsi="Arial" w:cs="Arial"/>
                <w:color w:val="000000"/>
                <w:kern w:val="0"/>
                <w:lang w:eastAsia="en-US" w:bidi="ar-SA"/>
              </w:rPr>
              <w:t>After the academic accommodations have been determined, the students’ instructors will be notified by the ADA Coordinator. If any problems or concerns regarding the provision of accommodations occur, the student must inform the ADA Coordinator. If the student feels accommodation is not being made appropriately, the student may follow the published Student Grievance Procedures.</w:t>
            </w:r>
          </w:p>
        </w:tc>
      </w:tr>
    </w:tbl>
    <w:p w:rsidR="00EA10B0" w:rsidRPr="002006D5" w:rsidRDefault="00EA10B0">
      <w:pPr>
        <w:rPr>
          <w:rFonts w:ascii="Arial" w:hAnsi="Arial" w:cs="Arial"/>
        </w:rPr>
      </w:pPr>
    </w:p>
    <w:sectPr w:rsidR="00EA10B0" w:rsidRPr="002006D5" w:rsidSect="009C4B6A">
      <w:pgSz w:w="12240" w:h="15840"/>
      <w:pgMar w:top="1440" w:right="1440" w:bottom="1440" w:left="1440" w:header="720" w:footer="720" w:gutter="0"/>
      <w:cols w:space="720"/>
      <w:docGrid w:linePitch="36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Unicode"/>
    <w:panose1 w:val="020B060203050402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inionPro-Regular">
    <w:charset w:val="4D"/>
    <w:family w:val="auto"/>
    <w:pitch w:val="default"/>
    <w:sig w:usb0="00000003" w:usb1="00000000" w:usb2="00000000" w:usb3="00000000" w:csb0="00000001" w:csb1="00000000"/>
  </w:font>
  <w:font w:name="MyriadPro-Regular">
    <w:altName w:val="Times New Roman"/>
    <w:panose1 w:val="00000000000000000000"/>
    <w:charset w:val="4D"/>
    <w:family w:val="auto"/>
    <w:notTrueType/>
    <w:pitch w:val="default"/>
    <w:sig w:usb0="03000000"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MT">
    <w:altName w:val="Arial"/>
    <w:charset w:val="4D"/>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043C2045"/>
    <w:multiLevelType w:val="hybridMultilevel"/>
    <w:tmpl w:val="69B499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4D2162A"/>
    <w:multiLevelType w:val="hybridMultilevel"/>
    <w:tmpl w:val="E522F7D2"/>
    <w:lvl w:ilvl="0" w:tplc="08285068">
      <w:start w:val="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337DE9"/>
    <w:multiLevelType w:val="hybridMultilevel"/>
    <w:tmpl w:val="3754D9B8"/>
    <w:lvl w:ilvl="0" w:tplc="04090001">
      <w:start w:val="1"/>
      <w:numFmt w:val="bullet"/>
      <w:lvlText w:val=""/>
      <w:lvlJc w:val="left"/>
      <w:pPr>
        <w:ind w:left="1094" w:hanging="360"/>
      </w:pPr>
      <w:rPr>
        <w:rFonts w:ascii="Symbol" w:hAnsi="Symbol" w:hint="default"/>
      </w:rPr>
    </w:lvl>
    <w:lvl w:ilvl="1" w:tplc="04090003" w:tentative="1">
      <w:start w:val="1"/>
      <w:numFmt w:val="bullet"/>
      <w:lvlText w:val="o"/>
      <w:lvlJc w:val="left"/>
      <w:pPr>
        <w:ind w:left="1814" w:hanging="360"/>
      </w:pPr>
      <w:rPr>
        <w:rFonts w:ascii="Courier New" w:hAnsi="Courier New" w:cs="Courier New" w:hint="default"/>
      </w:rPr>
    </w:lvl>
    <w:lvl w:ilvl="2" w:tplc="04090005" w:tentative="1">
      <w:start w:val="1"/>
      <w:numFmt w:val="bullet"/>
      <w:lvlText w:val=""/>
      <w:lvlJc w:val="left"/>
      <w:pPr>
        <w:ind w:left="2534" w:hanging="360"/>
      </w:pPr>
      <w:rPr>
        <w:rFonts w:ascii="Wingdings" w:hAnsi="Wingdings" w:hint="default"/>
      </w:rPr>
    </w:lvl>
    <w:lvl w:ilvl="3" w:tplc="04090001" w:tentative="1">
      <w:start w:val="1"/>
      <w:numFmt w:val="bullet"/>
      <w:lvlText w:val=""/>
      <w:lvlJc w:val="left"/>
      <w:pPr>
        <w:ind w:left="3254" w:hanging="360"/>
      </w:pPr>
      <w:rPr>
        <w:rFonts w:ascii="Symbol" w:hAnsi="Symbol" w:hint="default"/>
      </w:rPr>
    </w:lvl>
    <w:lvl w:ilvl="4" w:tplc="04090003" w:tentative="1">
      <w:start w:val="1"/>
      <w:numFmt w:val="bullet"/>
      <w:lvlText w:val="o"/>
      <w:lvlJc w:val="left"/>
      <w:pPr>
        <w:ind w:left="3974" w:hanging="360"/>
      </w:pPr>
      <w:rPr>
        <w:rFonts w:ascii="Courier New" w:hAnsi="Courier New" w:cs="Courier New" w:hint="default"/>
      </w:rPr>
    </w:lvl>
    <w:lvl w:ilvl="5" w:tplc="04090005" w:tentative="1">
      <w:start w:val="1"/>
      <w:numFmt w:val="bullet"/>
      <w:lvlText w:val=""/>
      <w:lvlJc w:val="left"/>
      <w:pPr>
        <w:ind w:left="4694" w:hanging="360"/>
      </w:pPr>
      <w:rPr>
        <w:rFonts w:ascii="Wingdings" w:hAnsi="Wingdings" w:hint="default"/>
      </w:rPr>
    </w:lvl>
    <w:lvl w:ilvl="6" w:tplc="04090001" w:tentative="1">
      <w:start w:val="1"/>
      <w:numFmt w:val="bullet"/>
      <w:lvlText w:val=""/>
      <w:lvlJc w:val="left"/>
      <w:pPr>
        <w:ind w:left="5414" w:hanging="360"/>
      </w:pPr>
      <w:rPr>
        <w:rFonts w:ascii="Symbol" w:hAnsi="Symbol" w:hint="default"/>
      </w:rPr>
    </w:lvl>
    <w:lvl w:ilvl="7" w:tplc="04090003" w:tentative="1">
      <w:start w:val="1"/>
      <w:numFmt w:val="bullet"/>
      <w:lvlText w:val="o"/>
      <w:lvlJc w:val="left"/>
      <w:pPr>
        <w:ind w:left="6134" w:hanging="360"/>
      </w:pPr>
      <w:rPr>
        <w:rFonts w:ascii="Courier New" w:hAnsi="Courier New" w:cs="Courier New" w:hint="default"/>
      </w:rPr>
    </w:lvl>
    <w:lvl w:ilvl="8" w:tplc="04090005" w:tentative="1">
      <w:start w:val="1"/>
      <w:numFmt w:val="bullet"/>
      <w:lvlText w:val=""/>
      <w:lvlJc w:val="left"/>
      <w:pPr>
        <w:ind w:left="6854" w:hanging="360"/>
      </w:pPr>
      <w:rPr>
        <w:rFonts w:ascii="Wingdings" w:hAnsi="Wingdings" w:hint="default"/>
      </w:rPr>
    </w:lvl>
  </w:abstractNum>
  <w:abstractNum w:abstractNumId="6">
    <w:nsid w:val="205B0241"/>
    <w:multiLevelType w:val="multilevel"/>
    <w:tmpl w:val="18362F2E"/>
    <w:lvl w:ilvl="0">
      <w:start w:val="1"/>
      <w:numFmt w:val="lowerLetter"/>
      <w:lvlText w:val="%1."/>
      <w:lvlJc w:val="right"/>
      <w:pPr>
        <w:ind w:left="1440" w:hanging="360"/>
      </w:pPr>
      <w:rPr>
        <w:rFonts w:hint="default"/>
      </w:rPr>
    </w:lvl>
    <w:lvl w:ilvl="1">
      <w:start w:val="1"/>
      <w:numFmt w:val="lowerLetter"/>
      <w:lvlText w:val="%2)"/>
      <w:lvlJc w:val="left"/>
      <w:pPr>
        <w:ind w:left="1800" w:hanging="360"/>
      </w:pPr>
    </w:lvl>
    <w:lvl w:ilvl="2">
      <w:start w:val="1"/>
      <w:numFmt w:val="lowerRoman"/>
      <w:lvlText w:val="%3)"/>
      <w:lvlJc w:val="left"/>
      <w:pPr>
        <w:ind w:left="2160" w:hanging="360"/>
      </w:pPr>
    </w:lvl>
    <w:lvl w:ilvl="3">
      <w:start w:val="1"/>
      <w:numFmt w:val="decimal"/>
      <w:lvlText w:val="(%4)"/>
      <w:lvlJc w:val="left"/>
      <w:pPr>
        <w:ind w:left="2520" w:hanging="360"/>
      </w:pPr>
    </w:lvl>
    <w:lvl w:ilvl="4">
      <w:start w:val="1"/>
      <w:numFmt w:val="lowerLetter"/>
      <w:lvlText w:val="(%5)"/>
      <w:lvlJc w:val="left"/>
      <w:pPr>
        <w:ind w:left="2880" w:hanging="360"/>
      </w:pPr>
    </w:lvl>
    <w:lvl w:ilvl="5">
      <w:start w:val="1"/>
      <w:numFmt w:val="lowerRoman"/>
      <w:lvlText w:val="(%6)"/>
      <w:lvlJc w:val="left"/>
      <w:pPr>
        <w:ind w:left="3240" w:hanging="360"/>
      </w:pPr>
    </w:lvl>
    <w:lvl w:ilvl="6">
      <w:start w:val="1"/>
      <w:numFmt w:val="decimal"/>
      <w:lvlText w:val="%7."/>
      <w:lvlJc w:val="left"/>
      <w:pPr>
        <w:ind w:left="3600" w:hanging="360"/>
      </w:pPr>
    </w:lvl>
    <w:lvl w:ilvl="7">
      <w:start w:val="1"/>
      <w:numFmt w:val="lowerLetter"/>
      <w:lvlText w:val="%8."/>
      <w:lvlJc w:val="left"/>
      <w:pPr>
        <w:ind w:left="3960" w:hanging="360"/>
      </w:pPr>
    </w:lvl>
    <w:lvl w:ilvl="8">
      <w:start w:val="1"/>
      <w:numFmt w:val="lowerRoman"/>
      <w:lvlText w:val="%9."/>
      <w:lvlJc w:val="left"/>
      <w:pPr>
        <w:ind w:left="4320" w:hanging="360"/>
      </w:pPr>
    </w:lvl>
  </w:abstractNum>
  <w:abstractNum w:abstractNumId="7">
    <w:nsid w:val="20813760"/>
    <w:multiLevelType w:val="hybridMultilevel"/>
    <w:tmpl w:val="5D0E4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CA0DE7"/>
    <w:multiLevelType w:val="hybridMultilevel"/>
    <w:tmpl w:val="1026FE6A"/>
    <w:lvl w:ilvl="0" w:tplc="04090001">
      <w:start w:val="1"/>
      <w:numFmt w:val="bullet"/>
      <w:lvlText w:val=""/>
      <w:lvlJc w:val="left"/>
      <w:pPr>
        <w:tabs>
          <w:tab w:val="num" w:pos="792"/>
        </w:tabs>
        <w:ind w:left="792" w:hanging="360"/>
      </w:pPr>
      <w:rPr>
        <w:rFonts w:ascii="Symbol" w:hAnsi="Symbol" w:hint="default"/>
        <w:sz w:val="16"/>
      </w:rPr>
    </w:lvl>
    <w:lvl w:ilvl="1" w:tplc="FFFFFFFF">
      <w:start w:val="1"/>
      <w:numFmt w:val="bullet"/>
      <w:lvlText w:val="o"/>
      <w:lvlJc w:val="left"/>
      <w:pPr>
        <w:tabs>
          <w:tab w:val="num" w:pos="1872"/>
        </w:tabs>
        <w:ind w:left="1872" w:hanging="360"/>
      </w:pPr>
      <w:rPr>
        <w:rFonts w:ascii="Courier New" w:hAnsi="Courier New" w:cs="Times New Roman" w:hint="default"/>
      </w:rPr>
    </w:lvl>
    <w:lvl w:ilvl="2" w:tplc="FFFFFFFF">
      <w:start w:val="1"/>
      <w:numFmt w:val="bullet"/>
      <w:lvlText w:val=""/>
      <w:lvlJc w:val="left"/>
      <w:pPr>
        <w:tabs>
          <w:tab w:val="num" w:pos="2592"/>
        </w:tabs>
        <w:ind w:left="2592" w:hanging="360"/>
      </w:pPr>
      <w:rPr>
        <w:rFonts w:ascii="Wingdings" w:hAnsi="Wingdings" w:hint="default"/>
      </w:rPr>
    </w:lvl>
    <w:lvl w:ilvl="3" w:tplc="FFFFFFFF">
      <w:start w:val="1"/>
      <w:numFmt w:val="bullet"/>
      <w:lvlText w:val=""/>
      <w:lvlJc w:val="left"/>
      <w:pPr>
        <w:tabs>
          <w:tab w:val="num" w:pos="3312"/>
        </w:tabs>
        <w:ind w:left="3312" w:hanging="360"/>
      </w:pPr>
      <w:rPr>
        <w:rFonts w:ascii="Symbol" w:hAnsi="Symbol" w:hint="default"/>
      </w:rPr>
    </w:lvl>
    <w:lvl w:ilvl="4" w:tplc="FFFFFFFF">
      <w:start w:val="1"/>
      <w:numFmt w:val="bullet"/>
      <w:lvlText w:val="o"/>
      <w:lvlJc w:val="left"/>
      <w:pPr>
        <w:tabs>
          <w:tab w:val="num" w:pos="4032"/>
        </w:tabs>
        <w:ind w:left="4032" w:hanging="360"/>
      </w:pPr>
      <w:rPr>
        <w:rFonts w:ascii="Courier New" w:hAnsi="Courier New" w:cs="Times New Roman" w:hint="default"/>
      </w:rPr>
    </w:lvl>
    <w:lvl w:ilvl="5" w:tplc="FFFFFFFF">
      <w:start w:val="1"/>
      <w:numFmt w:val="bullet"/>
      <w:lvlText w:val=""/>
      <w:lvlJc w:val="left"/>
      <w:pPr>
        <w:tabs>
          <w:tab w:val="num" w:pos="4752"/>
        </w:tabs>
        <w:ind w:left="4752" w:hanging="360"/>
      </w:pPr>
      <w:rPr>
        <w:rFonts w:ascii="Wingdings" w:hAnsi="Wingdings" w:hint="default"/>
      </w:rPr>
    </w:lvl>
    <w:lvl w:ilvl="6" w:tplc="FFFFFFFF">
      <w:start w:val="1"/>
      <w:numFmt w:val="bullet"/>
      <w:lvlText w:val=""/>
      <w:lvlJc w:val="left"/>
      <w:pPr>
        <w:tabs>
          <w:tab w:val="num" w:pos="5472"/>
        </w:tabs>
        <w:ind w:left="5472" w:hanging="360"/>
      </w:pPr>
      <w:rPr>
        <w:rFonts w:ascii="Symbol" w:hAnsi="Symbol" w:hint="default"/>
      </w:rPr>
    </w:lvl>
    <w:lvl w:ilvl="7" w:tplc="FFFFFFFF">
      <w:start w:val="1"/>
      <w:numFmt w:val="bullet"/>
      <w:lvlText w:val="o"/>
      <w:lvlJc w:val="left"/>
      <w:pPr>
        <w:tabs>
          <w:tab w:val="num" w:pos="6192"/>
        </w:tabs>
        <w:ind w:left="6192" w:hanging="360"/>
      </w:pPr>
      <w:rPr>
        <w:rFonts w:ascii="Courier New" w:hAnsi="Courier New" w:cs="Times New Roman" w:hint="default"/>
      </w:rPr>
    </w:lvl>
    <w:lvl w:ilvl="8" w:tplc="FFFFFFFF">
      <w:start w:val="1"/>
      <w:numFmt w:val="bullet"/>
      <w:lvlText w:val=""/>
      <w:lvlJc w:val="left"/>
      <w:pPr>
        <w:tabs>
          <w:tab w:val="num" w:pos="6912"/>
        </w:tabs>
        <w:ind w:left="6912" w:hanging="360"/>
      </w:pPr>
      <w:rPr>
        <w:rFonts w:ascii="Wingdings" w:hAnsi="Wingdings" w:hint="default"/>
      </w:rPr>
    </w:lvl>
  </w:abstractNum>
  <w:abstractNum w:abstractNumId="9">
    <w:nsid w:val="3FA558D0"/>
    <w:multiLevelType w:val="hybridMultilevel"/>
    <w:tmpl w:val="D9C6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356E6"/>
    <w:multiLevelType w:val="hybridMultilevel"/>
    <w:tmpl w:val="212E6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4A3F1F43"/>
    <w:multiLevelType w:val="hybridMultilevel"/>
    <w:tmpl w:val="0728ED26"/>
    <w:lvl w:ilvl="0" w:tplc="08285068">
      <w:start w:val="2"/>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063B3F"/>
    <w:multiLevelType w:val="hybridMultilevel"/>
    <w:tmpl w:val="5060C6CC"/>
    <w:lvl w:ilvl="0" w:tplc="FFFFFFFF">
      <w:start w:val="1"/>
      <w:numFmt w:val="bullet"/>
      <w:pStyle w:val="BulletBS"/>
      <w:lvlText w:val=""/>
      <w:lvlJc w:val="left"/>
      <w:pPr>
        <w:tabs>
          <w:tab w:val="num" w:pos="792"/>
        </w:tabs>
        <w:ind w:left="792" w:hanging="360"/>
      </w:pPr>
      <w:rPr>
        <w:rFonts w:ascii="Wingdings" w:hAnsi="Wingdings" w:hint="default"/>
        <w:sz w:val="16"/>
      </w:rPr>
    </w:lvl>
    <w:lvl w:ilvl="1" w:tplc="FFFFFFFF">
      <w:start w:val="1"/>
      <w:numFmt w:val="bullet"/>
      <w:lvlText w:val="o"/>
      <w:lvlJc w:val="left"/>
      <w:pPr>
        <w:tabs>
          <w:tab w:val="num" w:pos="1872"/>
        </w:tabs>
        <w:ind w:left="1872" w:hanging="360"/>
      </w:pPr>
      <w:rPr>
        <w:rFonts w:ascii="Courier New" w:hAnsi="Courier New" w:cs="Times New Roman" w:hint="default"/>
      </w:rPr>
    </w:lvl>
    <w:lvl w:ilvl="2" w:tplc="FFFFFFFF">
      <w:start w:val="1"/>
      <w:numFmt w:val="bullet"/>
      <w:lvlText w:val=""/>
      <w:lvlJc w:val="left"/>
      <w:pPr>
        <w:tabs>
          <w:tab w:val="num" w:pos="2592"/>
        </w:tabs>
        <w:ind w:left="2592" w:hanging="360"/>
      </w:pPr>
      <w:rPr>
        <w:rFonts w:ascii="Wingdings" w:hAnsi="Wingdings" w:hint="default"/>
      </w:rPr>
    </w:lvl>
    <w:lvl w:ilvl="3" w:tplc="FFFFFFFF">
      <w:start w:val="1"/>
      <w:numFmt w:val="bullet"/>
      <w:lvlText w:val=""/>
      <w:lvlJc w:val="left"/>
      <w:pPr>
        <w:tabs>
          <w:tab w:val="num" w:pos="3312"/>
        </w:tabs>
        <w:ind w:left="3312" w:hanging="360"/>
      </w:pPr>
      <w:rPr>
        <w:rFonts w:ascii="Symbol" w:hAnsi="Symbol" w:hint="default"/>
      </w:rPr>
    </w:lvl>
    <w:lvl w:ilvl="4" w:tplc="FFFFFFFF">
      <w:start w:val="1"/>
      <w:numFmt w:val="bullet"/>
      <w:lvlText w:val="o"/>
      <w:lvlJc w:val="left"/>
      <w:pPr>
        <w:tabs>
          <w:tab w:val="num" w:pos="4032"/>
        </w:tabs>
        <w:ind w:left="4032" w:hanging="360"/>
      </w:pPr>
      <w:rPr>
        <w:rFonts w:ascii="Courier New" w:hAnsi="Courier New" w:cs="Times New Roman" w:hint="default"/>
      </w:rPr>
    </w:lvl>
    <w:lvl w:ilvl="5" w:tplc="FFFFFFFF">
      <w:start w:val="1"/>
      <w:numFmt w:val="bullet"/>
      <w:lvlText w:val=""/>
      <w:lvlJc w:val="left"/>
      <w:pPr>
        <w:tabs>
          <w:tab w:val="num" w:pos="4752"/>
        </w:tabs>
        <w:ind w:left="4752" w:hanging="360"/>
      </w:pPr>
      <w:rPr>
        <w:rFonts w:ascii="Wingdings" w:hAnsi="Wingdings" w:hint="default"/>
      </w:rPr>
    </w:lvl>
    <w:lvl w:ilvl="6" w:tplc="FFFFFFFF">
      <w:start w:val="1"/>
      <w:numFmt w:val="bullet"/>
      <w:lvlText w:val=""/>
      <w:lvlJc w:val="left"/>
      <w:pPr>
        <w:tabs>
          <w:tab w:val="num" w:pos="5472"/>
        </w:tabs>
        <w:ind w:left="5472" w:hanging="360"/>
      </w:pPr>
      <w:rPr>
        <w:rFonts w:ascii="Symbol" w:hAnsi="Symbol" w:hint="default"/>
      </w:rPr>
    </w:lvl>
    <w:lvl w:ilvl="7" w:tplc="FFFFFFFF">
      <w:start w:val="1"/>
      <w:numFmt w:val="bullet"/>
      <w:lvlText w:val="o"/>
      <w:lvlJc w:val="left"/>
      <w:pPr>
        <w:tabs>
          <w:tab w:val="num" w:pos="6192"/>
        </w:tabs>
        <w:ind w:left="6192" w:hanging="360"/>
      </w:pPr>
      <w:rPr>
        <w:rFonts w:ascii="Courier New" w:hAnsi="Courier New" w:cs="Times New Roman" w:hint="default"/>
      </w:rPr>
    </w:lvl>
    <w:lvl w:ilvl="8" w:tplc="FFFFFFFF">
      <w:start w:val="1"/>
      <w:numFmt w:val="bullet"/>
      <w:lvlText w:val=""/>
      <w:lvlJc w:val="left"/>
      <w:pPr>
        <w:tabs>
          <w:tab w:val="num" w:pos="6912"/>
        </w:tabs>
        <w:ind w:left="6912" w:hanging="360"/>
      </w:pPr>
      <w:rPr>
        <w:rFonts w:ascii="Wingdings" w:hAnsi="Wingdings" w:hint="default"/>
      </w:rPr>
    </w:lvl>
  </w:abstractNum>
  <w:abstractNum w:abstractNumId="13">
    <w:nsid w:val="55F55AC2"/>
    <w:multiLevelType w:val="hybridMultilevel"/>
    <w:tmpl w:val="1D1E62DC"/>
    <w:lvl w:ilvl="0" w:tplc="04090001">
      <w:start w:val="1"/>
      <w:numFmt w:val="bullet"/>
      <w:lvlText w:val=""/>
      <w:lvlJc w:val="left"/>
      <w:pPr>
        <w:tabs>
          <w:tab w:val="num" w:pos="792"/>
        </w:tabs>
        <w:ind w:left="792" w:hanging="360"/>
      </w:pPr>
      <w:rPr>
        <w:rFonts w:ascii="Symbol" w:hAnsi="Symbol" w:hint="default"/>
        <w:sz w:val="16"/>
      </w:rPr>
    </w:lvl>
    <w:lvl w:ilvl="1" w:tplc="FFFFFFFF">
      <w:start w:val="1"/>
      <w:numFmt w:val="bullet"/>
      <w:lvlText w:val="o"/>
      <w:lvlJc w:val="left"/>
      <w:pPr>
        <w:tabs>
          <w:tab w:val="num" w:pos="1872"/>
        </w:tabs>
        <w:ind w:left="1872" w:hanging="360"/>
      </w:pPr>
      <w:rPr>
        <w:rFonts w:ascii="Courier New" w:hAnsi="Courier New" w:cs="Times New Roman" w:hint="default"/>
      </w:rPr>
    </w:lvl>
    <w:lvl w:ilvl="2" w:tplc="FFFFFFFF">
      <w:start w:val="1"/>
      <w:numFmt w:val="bullet"/>
      <w:lvlText w:val=""/>
      <w:lvlJc w:val="left"/>
      <w:pPr>
        <w:tabs>
          <w:tab w:val="num" w:pos="2592"/>
        </w:tabs>
        <w:ind w:left="2592" w:hanging="360"/>
      </w:pPr>
      <w:rPr>
        <w:rFonts w:ascii="Wingdings" w:hAnsi="Wingdings" w:hint="default"/>
      </w:rPr>
    </w:lvl>
    <w:lvl w:ilvl="3" w:tplc="FFFFFFFF">
      <w:start w:val="1"/>
      <w:numFmt w:val="bullet"/>
      <w:lvlText w:val=""/>
      <w:lvlJc w:val="left"/>
      <w:pPr>
        <w:tabs>
          <w:tab w:val="num" w:pos="3312"/>
        </w:tabs>
        <w:ind w:left="3312" w:hanging="360"/>
      </w:pPr>
      <w:rPr>
        <w:rFonts w:ascii="Symbol" w:hAnsi="Symbol" w:hint="default"/>
      </w:rPr>
    </w:lvl>
    <w:lvl w:ilvl="4" w:tplc="FFFFFFFF">
      <w:start w:val="1"/>
      <w:numFmt w:val="bullet"/>
      <w:lvlText w:val="o"/>
      <w:lvlJc w:val="left"/>
      <w:pPr>
        <w:tabs>
          <w:tab w:val="num" w:pos="4032"/>
        </w:tabs>
        <w:ind w:left="4032" w:hanging="360"/>
      </w:pPr>
      <w:rPr>
        <w:rFonts w:ascii="Courier New" w:hAnsi="Courier New" w:cs="Times New Roman" w:hint="default"/>
      </w:rPr>
    </w:lvl>
    <w:lvl w:ilvl="5" w:tplc="FFFFFFFF">
      <w:start w:val="1"/>
      <w:numFmt w:val="bullet"/>
      <w:lvlText w:val=""/>
      <w:lvlJc w:val="left"/>
      <w:pPr>
        <w:tabs>
          <w:tab w:val="num" w:pos="4752"/>
        </w:tabs>
        <w:ind w:left="4752" w:hanging="360"/>
      </w:pPr>
      <w:rPr>
        <w:rFonts w:ascii="Wingdings" w:hAnsi="Wingdings" w:hint="default"/>
      </w:rPr>
    </w:lvl>
    <w:lvl w:ilvl="6" w:tplc="FFFFFFFF">
      <w:start w:val="1"/>
      <w:numFmt w:val="bullet"/>
      <w:lvlText w:val=""/>
      <w:lvlJc w:val="left"/>
      <w:pPr>
        <w:tabs>
          <w:tab w:val="num" w:pos="5472"/>
        </w:tabs>
        <w:ind w:left="5472" w:hanging="360"/>
      </w:pPr>
      <w:rPr>
        <w:rFonts w:ascii="Symbol" w:hAnsi="Symbol" w:hint="default"/>
      </w:rPr>
    </w:lvl>
    <w:lvl w:ilvl="7" w:tplc="FFFFFFFF">
      <w:start w:val="1"/>
      <w:numFmt w:val="bullet"/>
      <w:lvlText w:val="o"/>
      <w:lvlJc w:val="left"/>
      <w:pPr>
        <w:tabs>
          <w:tab w:val="num" w:pos="6192"/>
        </w:tabs>
        <w:ind w:left="6192" w:hanging="360"/>
      </w:pPr>
      <w:rPr>
        <w:rFonts w:ascii="Courier New" w:hAnsi="Courier New" w:cs="Times New Roman" w:hint="default"/>
      </w:rPr>
    </w:lvl>
    <w:lvl w:ilvl="8" w:tplc="FFFFFFFF">
      <w:start w:val="1"/>
      <w:numFmt w:val="bullet"/>
      <w:lvlText w:val=""/>
      <w:lvlJc w:val="left"/>
      <w:pPr>
        <w:tabs>
          <w:tab w:val="num" w:pos="6912"/>
        </w:tabs>
        <w:ind w:left="6912" w:hanging="360"/>
      </w:pPr>
      <w:rPr>
        <w:rFonts w:ascii="Wingdings" w:hAnsi="Wingdings" w:hint="default"/>
      </w:rPr>
    </w:lvl>
  </w:abstractNum>
  <w:abstractNum w:abstractNumId="14">
    <w:nsid w:val="5C945D81"/>
    <w:multiLevelType w:val="hybridMultilevel"/>
    <w:tmpl w:val="EC7631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EA5629C"/>
    <w:multiLevelType w:val="hybridMultilevel"/>
    <w:tmpl w:val="73920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14"/>
  </w:num>
  <w:num w:numId="6">
    <w:abstractNumId w:val="7"/>
  </w:num>
  <w:num w:numId="7">
    <w:abstractNumId w:val="15"/>
  </w:num>
  <w:num w:numId="8">
    <w:abstractNumId w:val="3"/>
  </w:num>
  <w:num w:numId="9">
    <w:abstractNumId w:val="10"/>
  </w:num>
  <w:num w:numId="10">
    <w:abstractNumId w:val="12"/>
  </w:num>
  <w:num w:numId="11">
    <w:abstractNumId w:val="12"/>
  </w:num>
  <w:num w:numId="12">
    <w:abstractNumId w:val="3"/>
  </w:num>
  <w:num w:numId="13">
    <w:abstractNumId w:val="13"/>
  </w:num>
  <w:num w:numId="14">
    <w:abstractNumId w:val="8"/>
  </w:num>
  <w:num w:numId="15">
    <w:abstractNumId w:val="6"/>
  </w:num>
  <w:num w:numId="16">
    <w:abstractNumId w:val="9"/>
  </w:num>
  <w:num w:numId="17">
    <w:abstractNumId w:val="1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3D8"/>
    <w:rsid w:val="0000445E"/>
    <w:rsid w:val="0000722B"/>
    <w:rsid w:val="0001187B"/>
    <w:rsid w:val="00015F30"/>
    <w:rsid w:val="00017860"/>
    <w:rsid w:val="00046668"/>
    <w:rsid w:val="00047ECD"/>
    <w:rsid w:val="00053C52"/>
    <w:rsid w:val="0006146E"/>
    <w:rsid w:val="00081081"/>
    <w:rsid w:val="000B22FC"/>
    <w:rsid w:val="000C33D8"/>
    <w:rsid w:val="000C689D"/>
    <w:rsid w:val="000D0B23"/>
    <w:rsid w:val="000D632F"/>
    <w:rsid w:val="000E0C08"/>
    <w:rsid w:val="000F4871"/>
    <w:rsid w:val="00102B12"/>
    <w:rsid w:val="00120801"/>
    <w:rsid w:val="00126DA1"/>
    <w:rsid w:val="00136695"/>
    <w:rsid w:val="00151C07"/>
    <w:rsid w:val="00155AF4"/>
    <w:rsid w:val="001610F7"/>
    <w:rsid w:val="001834D2"/>
    <w:rsid w:val="00191D91"/>
    <w:rsid w:val="001957CC"/>
    <w:rsid w:val="001A07A9"/>
    <w:rsid w:val="001B62EF"/>
    <w:rsid w:val="001C1669"/>
    <w:rsid w:val="001D28E2"/>
    <w:rsid w:val="001D3E49"/>
    <w:rsid w:val="001E3053"/>
    <w:rsid w:val="001E683F"/>
    <w:rsid w:val="001E7865"/>
    <w:rsid w:val="001F246A"/>
    <w:rsid w:val="001F26FC"/>
    <w:rsid w:val="001F364E"/>
    <w:rsid w:val="001F4071"/>
    <w:rsid w:val="002006D5"/>
    <w:rsid w:val="00200966"/>
    <w:rsid w:val="00202CDE"/>
    <w:rsid w:val="00211A56"/>
    <w:rsid w:val="00217B12"/>
    <w:rsid w:val="002209DE"/>
    <w:rsid w:val="002357E5"/>
    <w:rsid w:val="00250834"/>
    <w:rsid w:val="00251370"/>
    <w:rsid w:val="00260C04"/>
    <w:rsid w:val="00292941"/>
    <w:rsid w:val="00292F7D"/>
    <w:rsid w:val="0029383C"/>
    <w:rsid w:val="00297EED"/>
    <w:rsid w:val="002A6460"/>
    <w:rsid w:val="002B0797"/>
    <w:rsid w:val="002C3F98"/>
    <w:rsid w:val="002C56DF"/>
    <w:rsid w:val="002D269A"/>
    <w:rsid w:val="00315283"/>
    <w:rsid w:val="0034084A"/>
    <w:rsid w:val="00341111"/>
    <w:rsid w:val="00344144"/>
    <w:rsid w:val="00350522"/>
    <w:rsid w:val="0035522F"/>
    <w:rsid w:val="00355B5D"/>
    <w:rsid w:val="00367C20"/>
    <w:rsid w:val="003702F8"/>
    <w:rsid w:val="003732E6"/>
    <w:rsid w:val="00376127"/>
    <w:rsid w:val="00384547"/>
    <w:rsid w:val="003862D1"/>
    <w:rsid w:val="0039341E"/>
    <w:rsid w:val="0039380F"/>
    <w:rsid w:val="003A74A4"/>
    <w:rsid w:val="003B0B1E"/>
    <w:rsid w:val="003B2D16"/>
    <w:rsid w:val="003C2661"/>
    <w:rsid w:val="003C6438"/>
    <w:rsid w:val="003E7893"/>
    <w:rsid w:val="003F1B7C"/>
    <w:rsid w:val="00403133"/>
    <w:rsid w:val="00403E1A"/>
    <w:rsid w:val="00416FAE"/>
    <w:rsid w:val="004259F4"/>
    <w:rsid w:val="00427F41"/>
    <w:rsid w:val="00437812"/>
    <w:rsid w:val="0044222D"/>
    <w:rsid w:val="0044283B"/>
    <w:rsid w:val="00447A0F"/>
    <w:rsid w:val="004509BB"/>
    <w:rsid w:val="00456FDD"/>
    <w:rsid w:val="004652C5"/>
    <w:rsid w:val="0047012B"/>
    <w:rsid w:val="00483CA4"/>
    <w:rsid w:val="00485832"/>
    <w:rsid w:val="004B285B"/>
    <w:rsid w:val="004B367B"/>
    <w:rsid w:val="004B49D5"/>
    <w:rsid w:val="004C6A70"/>
    <w:rsid w:val="004C7FEE"/>
    <w:rsid w:val="004D0238"/>
    <w:rsid w:val="004E3652"/>
    <w:rsid w:val="004F41C3"/>
    <w:rsid w:val="00501E08"/>
    <w:rsid w:val="00502F7D"/>
    <w:rsid w:val="00514ADB"/>
    <w:rsid w:val="005156C7"/>
    <w:rsid w:val="00521D0A"/>
    <w:rsid w:val="005266BE"/>
    <w:rsid w:val="0053570C"/>
    <w:rsid w:val="005375E3"/>
    <w:rsid w:val="005508F2"/>
    <w:rsid w:val="00552BAD"/>
    <w:rsid w:val="005725A4"/>
    <w:rsid w:val="00574474"/>
    <w:rsid w:val="0059104F"/>
    <w:rsid w:val="005935BB"/>
    <w:rsid w:val="005B0751"/>
    <w:rsid w:val="005C5285"/>
    <w:rsid w:val="005D02B1"/>
    <w:rsid w:val="005E6BCC"/>
    <w:rsid w:val="005F7026"/>
    <w:rsid w:val="005F7D30"/>
    <w:rsid w:val="00600EC7"/>
    <w:rsid w:val="006142E2"/>
    <w:rsid w:val="00624BD7"/>
    <w:rsid w:val="00631D98"/>
    <w:rsid w:val="00637A43"/>
    <w:rsid w:val="006464AC"/>
    <w:rsid w:val="00650140"/>
    <w:rsid w:val="0065736C"/>
    <w:rsid w:val="006661D9"/>
    <w:rsid w:val="00666C57"/>
    <w:rsid w:val="006769DA"/>
    <w:rsid w:val="00677E33"/>
    <w:rsid w:val="00680332"/>
    <w:rsid w:val="00686385"/>
    <w:rsid w:val="006931AC"/>
    <w:rsid w:val="00693E94"/>
    <w:rsid w:val="006B26D4"/>
    <w:rsid w:val="006C5D3A"/>
    <w:rsid w:val="006C5FDC"/>
    <w:rsid w:val="006D7542"/>
    <w:rsid w:val="006F1F2E"/>
    <w:rsid w:val="00710701"/>
    <w:rsid w:val="0071225A"/>
    <w:rsid w:val="00717B45"/>
    <w:rsid w:val="00724F5D"/>
    <w:rsid w:val="00740765"/>
    <w:rsid w:val="007543FC"/>
    <w:rsid w:val="007579B6"/>
    <w:rsid w:val="00761792"/>
    <w:rsid w:val="00773078"/>
    <w:rsid w:val="00787CC8"/>
    <w:rsid w:val="00797DB9"/>
    <w:rsid w:val="007A09F5"/>
    <w:rsid w:val="007A1609"/>
    <w:rsid w:val="007B1B63"/>
    <w:rsid w:val="007B4791"/>
    <w:rsid w:val="007E4642"/>
    <w:rsid w:val="008053C7"/>
    <w:rsid w:val="00806267"/>
    <w:rsid w:val="008413D3"/>
    <w:rsid w:val="00866C9D"/>
    <w:rsid w:val="008740F5"/>
    <w:rsid w:val="008845CC"/>
    <w:rsid w:val="008909F2"/>
    <w:rsid w:val="008945B1"/>
    <w:rsid w:val="008A2C39"/>
    <w:rsid w:val="008B0D7D"/>
    <w:rsid w:val="008C1857"/>
    <w:rsid w:val="008C3305"/>
    <w:rsid w:val="008E6D6F"/>
    <w:rsid w:val="008F15CC"/>
    <w:rsid w:val="008F7118"/>
    <w:rsid w:val="009042FA"/>
    <w:rsid w:val="00921968"/>
    <w:rsid w:val="00925AE4"/>
    <w:rsid w:val="009342F6"/>
    <w:rsid w:val="0093447F"/>
    <w:rsid w:val="00940D97"/>
    <w:rsid w:val="00941380"/>
    <w:rsid w:val="00953800"/>
    <w:rsid w:val="00953887"/>
    <w:rsid w:val="0096437C"/>
    <w:rsid w:val="00966574"/>
    <w:rsid w:val="00972920"/>
    <w:rsid w:val="00981D45"/>
    <w:rsid w:val="009843F7"/>
    <w:rsid w:val="00987D37"/>
    <w:rsid w:val="00994A67"/>
    <w:rsid w:val="00996D27"/>
    <w:rsid w:val="009A56A9"/>
    <w:rsid w:val="009B24C3"/>
    <w:rsid w:val="009B2A78"/>
    <w:rsid w:val="009C4B6A"/>
    <w:rsid w:val="009D02B5"/>
    <w:rsid w:val="009D603D"/>
    <w:rsid w:val="009E3750"/>
    <w:rsid w:val="009F1908"/>
    <w:rsid w:val="009F37D7"/>
    <w:rsid w:val="00A0280D"/>
    <w:rsid w:val="00A05F35"/>
    <w:rsid w:val="00A07265"/>
    <w:rsid w:val="00A1031A"/>
    <w:rsid w:val="00A23501"/>
    <w:rsid w:val="00A23F3A"/>
    <w:rsid w:val="00A35510"/>
    <w:rsid w:val="00A402C7"/>
    <w:rsid w:val="00A47EBD"/>
    <w:rsid w:val="00A84E55"/>
    <w:rsid w:val="00A94FA5"/>
    <w:rsid w:val="00AA1E8C"/>
    <w:rsid w:val="00AA2C18"/>
    <w:rsid w:val="00AA5454"/>
    <w:rsid w:val="00AA6E2A"/>
    <w:rsid w:val="00AB6191"/>
    <w:rsid w:val="00AC2764"/>
    <w:rsid w:val="00AF3BF4"/>
    <w:rsid w:val="00AF4FEE"/>
    <w:rsid w:val="00AF77B0"/>
    <w:rsid w:val="00B000E0"/>
    <w:rsid w:val="00B01272"/>
    <w:rsid w:val="00B052F4"/>
    <w:rsid w:val="00B05F1B"/>
    <w:rsid w:val="00B24535"/>
    <w:rsid w:val="00B31F93"/>
    <w:rsid w:val="00B37378"/>
    <w:rsid w:val="00B45EA2"/>
    <w:rsid w:val="00B46371"/>
    <w:rsid w:val="00B80AFA"/>
    <w:rsid w:val="00B82532"/>
    <w:rsid w:val="00B86142"/>
    <w:rsid w:val="00B8752E"/>
    <w:rsid w:val="00B91234"/>
    <w:rsid w:val="00BB551C"/>
    <w:rsid w:val="00BC5BBC"/>
    <w:rsid w:val="00BE0220"/>
    <w:rsid w:val="00BE1A74"/>
    <w:rsid w:val="00BE6BF8"/>
    <w:rsid w:val="00BF2052"/>
    <w:rsid w:val="00BF3B92"/>
    <w:rsid w:val="00C04F1B"/>
    <w:rsid w:val="00C07357"/>
    <w:rsid w:val="00C122E9"/>
    <w:rsid w:val="00C13C9B"/>
    <w:rsid w:val="00C245B4"/>
    <w:rsid w:val="00C30108"/>
    <w:rsid w:val="00C36AB3"/>
    <w:rsid w:val="00C516B4"/>
    <w:rsid w:val="00C833CE"/>
    <w:rsid w:val="00C95FBA"/>
    <w:rsid w:val="00CA370A"/>
    <w:rsid w:val="00CB098A"/>
    <w:rsid w:val="00CB26D1"/>
    <w:rsid w:val="00CB5139"/>
    <w:rsid w:val="00CB750E"/>
    <w:rsid w:val="00CC17F6"/>
    <w:rsid w:val="00D03D97"/>
    <w:rsid w:val="00D2429D"/>
    <w:rsid w:val="00D30F5E"/>
    <w:rsid w:val="00D343D8"/>
    <w:rsid w:val="00D40C69"/>
    <w:rsid w:val="00D508B0"/>
    <w:rsid w:val="00D51FEE"/>
    <w:rsid w:val="00D772B9"/>
    <w:rsid w:val="00D77971"/>
    <w:rsid w:val="00D85961"/>
    <w:rsid w:val="00D913B5"/>
    <w:rsid w:val="00DA1905"/>
    <w:rsid w:val="00DA1BF5"/>
    <w:rsid w:val="00DC1F39"/>
    <w:rsid w:val="00DC2E69"/>
    <w:rsid w:val="00DC2FF6"/>
    <w:rsid w:val="00DC3DCF"/>
    <w:rsid w:val="00DC5930"/>
    <w:rsid w:val="00DD21D4"/>
    <w:rsid w:val="00DD3183"/>
    <w:rsid w:val="00DD74AF"/>
    <w:rsid w:val="00DE6698"/>
    <w:rsid w:val="00DF43D8"/>
    <w:rsid w:val="00DF4576"/>
    <w:rsid w:val="00DF4D9F"/>
    <w:rsid w:val="00E028EC"/>
    <w:rsid w:val="00E06A87"/>
    <w:rsid w:val="00E13F04"/>
    <w:rsid w:val="00E1673D"/>
    <w:rsid w:val="00E21E9E"/>
    <w:rsid w:val="00E42059"/>
    <w:rsid w:val="00E637D7"/>
    <w:rsid w:val="00E764B4"/>
    <w:rsid w:val="00E94780"/>
    <w:rsid w:val="00EA10B0"/>
    <w:rsid w:val="00EA5909"/>
    <w:rsid w:val="00EB0CCB"/>
    <w:rsid w:val="00EB195A"/>
    <w:rsid w:val="00EC1A4A"/>
    <w:rsid w:val="00EC335B"/>
    <w:rsid w:val="00EC7768"/>
    <w:rsid w:val="00ED2818"/>
    <w:rsid w:val="00EE1A2A"/>
    <w:rsid w:val="00F12A01"/>
    <w:rsid w:val="00F14A4A"/>
    <w:rsid w:val="00F16B6C"/>
    <w:rsid w:val="00F32DE5"/>
    <w:rsid w:val="00F56140"/>
    <w:rsid w:val="00F5743A"/>
    <w:rsid w:val="00F57C1F"/>
    <w:rsid w:val="00F634D7"/>
    <w:rsid w:val="00F756DD"/>
    <w:rsid w:val="00F769CA"/>
    <w:rsid w:val="00F876F1"/>
    <w:rsid w:val="00FB3C97"/>
    <w:rsid w:val="00FC3CB9"/>
    <w:rsid w:val="00FD15E8"/>
    <w:rsid w:val="00FE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B6A"/>
    <w:pPr>
      <w:suppressAutoHyphens/>
    </w:pPr>
    <w:rPr>
      <w:rFonts w:eastAsia="SimSun" w:cs="Lucida Sans"/>
      <w:kern w:val="1"/>
      <w:sz w:val="24"/>
      <w:szCs w:val="24"/>
      <w:lang w:eastAsia="hi-IN" w:bidi="hi-IN"/>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4B6A"/>
    <w:rPr>
      <w:color w:val="0000FF"/>
      <w:u w:val="single"/>
    </w:rPr>
  </w:style>
  <w:style w:type="character" w:customStyle="1" w:styleId="BalloonTextChar">
    <w:name w:val="Balloon Text Char"/>
    <w:rsid w:val="009C4B6A"/>
    <w:rPr>
      <w:rFonts w:ascii="Tahoma" w:hAnsi="Tahoma" w:cs="Tahoma"/>
      <w:sz w:val="16"/>
      <w:szCs w:val="16"/>
    </w:rPr>
  </w:style>
  <w:style w:type="character" w:customStyle="1" w:styleId="ListLabel1">
    <w:name w:val="ListLabel 1"/>
    <w:rsid w:val="009C4B6A"/>
    <w:rPr>
      <w:rFonts w:cs="Courier New"/>
    </w:rPr>
  </w:style>
  <w:style w:type="character" w:customStyle="1" w:styleId="Bullets">
    <w:name w:val="Bullets"/>
    <w:rsid w:val="009C4B6A"/>
    <w:rPr>
      <w:rFonts w:ascii="OpenSymbol" w:eastAsia="OpenSymbol" w:hAnsi="OpenSymbol" w:cs="OpenSymbol"/>
    </w:rPr>
  </w:style>
  <w:style w:type="paragraph" w:customStyle="1" w:styleId="Heading">
    <w:name w:val="Heading"/>
    <w:basedOn w:val="Normal"/>
    <w:next w:val="BodyText"/>
    <w:rsid w:val="009C4B6A"/>
    <w:pPr>
      <w:keepNext/>
      <w:spacing w:before="240" w:after="120"/>
    </w:pPr>
    <w:rPr>
      <w:rFonts w:ascii="Arial" w:hAnsi="Arial"/>
      <w:sz w:val="28"/>
      <w:szCs w:val="28"/>
    </w:rPr>
  </w:style>
  <w:style w:type="paragraph" w:styleId="BodyText">
    <w:name w:val="Body Text"/>
    <w:basedOn w:val="Normal"/>
    <w:rsid w:val="009C4B6A"/>
    <w:pPr>
      <w:spacing w:after="120"/>
    </w:pPr>
  </w:style>
  <w:style w:type="paragraph" w:styleId="List">
    <w:name w:val="List"/>
    <w:basedOn w:val="BodyText"/>
    <w:rsid w:val="009C4B6A"/>
  </w:style>
  <w:style w:type="paragraph" w:styleId="Caption">
    <w:name w:val="caption"/>
    <w:basedOn w:val="Normal"/>
    <w:qFormat/>
    <w:rsid w:val="009C4B6A"/>
    <w:pPr>
      <w:suppressLineNumbers/>
      <w:spacing w:before="120" w:after="120"/>
    </w:pPr>
    <w:rPr>
      <w:i/>
      <w:iCs/>
    </w:rPr>
  </w:style>
  <w:style w:type="paragraph" w:customStyle="1" w:styleId="Index">
    <w:name w:val="Index"/>
    <w:basedOn w:val="Normal"/>
    <w:rsid w:val="009C4B6A"/>
    <w:pPr>
      <w:suppressLineNumbers/>
    </w:pPr>
  </w:style>
  <w:style w:type="paragraph" w:styleId="ListParagraph">
    <w:name w:val="List Paragraph"/>
    <w:basedOn w:val="Normal"/>
    <w:uiPriority w:val="34"/>
    <w:qFormat/>
    <w:rsid w:val="009C4B6A"/>
    <w:pPr>
      <w:ind w:left="720"/>
    </w:pPr>
  </w:style>
  <w:style w:type="paragraph" w:styleId="BalloonText">
    <w:name w:val="Balloon Text"/>
    <w:basedOn w:val="Normal"/>
    <w:rsid w:val="009C4B6A"/>
    <w:pPr>
      <w:spacing w:line="100" w:lineRule="atLeast"/>
    </w:pPr>
    <w:rPr>
      <w:rFonts w:ascii="Tahoma" w:hAnsi="Tahoma" w:cs="Tahoma"/>
      <w:sz w:val="16"/>
      <w:szCs w:val="16"/>
    </w:rPr>
  </w:style>
  <w:style w:type="paragraph" w:customStyle="1" w:styleId="Arial">
    <w:name w:val="Arial"/>
    <w:rsid w:val="009C4B6A"/>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9C4B6A"/>
    <w:pPr>
      <w:suppressLineNumbers/>
    </w:pPr>
  </w:style>
  <w:style w:type="paragraph" w:customStyle="1" w:styleId="NoParagraphStyle">
    <w:name w:val="[No Paragraph Style]"/>
    <w:rsid w:val="009C4B6A"/>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9C4B6A"/>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styleId="FollowedHyperlink">
    <w:name w:val="FollowedHyperlink"/>
    <w:uiPriority w:val="99"/>
    <w:semiHidden/>
    <w:unhideWhenUsed/>
    <w:rsid w:val="00D51FEE"/>
    <w:rPr>
      <w:color w:val="800080"/>
      <w:u w:val="single"/>
    </w:rPr>
  </w:style>
  <w:style w:type="character" w:customStyle="1" w:styleId="itemdetailtermvalue">
    <w:name w:val="itemdetail_termvalue"/>
    <w:rsid w:val="00E42059"/>
  </w:style>
  <w:style w:type="paragraph" w:customStyle="1" w:styleId="text">
    <w:name w:val="text"/>
    <w:basedOn w:val="Normal"/>
    <w:rsid w:val="00C516B4"/>
    <w:pPr>
      <w:widowControl w:val="0"/>
      <w:suppressAutoHyphens w:val="0"/>
      <w:autoSpaceDE w:val="0"/>
      <w:autoSpaceDN w:val="0"/>
      <w:adjustRightInd w:val="0"/>
      <w:spacing w:line="288" w:lineRule="auto"/>
    </w:pPr>
    <w:rPr>
      <w:rFonts w:ascii="MyriadPro-Regular" w:eastAsia="Times New Roman" w:hAnsi="MyriadPro-Regular" w:cs="Times New Roman"/>
      <w:noProof/>
      <w:color w:val="000000"/>
      <w:kern w:val="0"/>
      <w:sz w:val="20"/>
      <w:szCs w:val="20"/>
      <w:lang w:eastAsia="en-US" w:bidi="ar-SA"/>
    </w:rPr>
  </w:style>
  <w:style w:type="paragraph" w:customStyle="1" w:styleId="BulletBS">
    <w:name w:val="Bullet BS"/>
    <w:basedOn w:val="Normal"/>
    <w:rsid w:val="009E3750"/>
    <w:pPr>
      <w:numPr>
        <w:numId w:val="10"/>
      </w:numPr>
      <w:suppressAutoHyphens w:val="0"/>
      <w:spacing w:before="120" w:after="120"/>
    </w:pPr>
    <w:rPr>
      <w:rFonts w:ascii="Garamond" w:eastAsia="Times" w:hAnsi="Garamond" w:cs="Times New Roman"/>
      <w:kern w:val="0"/>
      <w:sz w:val="22"/>
      <w:szCs w:val="20"/>
      <w:lang w:eastAsia="en-US" w:bidi="ar-SA"/>
    </w:rPr>
  </w:style>
  <w:style w:type="paragraph" w:customStyle="1" w:styleId="BodyText1">
    <w:name w:val="Body Text1"/>
    <w:basedOn w:val="Normal"/>
    <w:rsid w:val="00F32DE5"/>
    <w:pPr>
      <w:widowControl w:val="0"/>
      <w:spacing w:before="120" w:after="120"/>
      <w:ind w:left="432"/>
    </w:pPr>
    <w:rPr>
      <w:rFonts w:ascii="Garamond" w:eastAsia="Times" w:hAnsi="Garamond" w:cs="Garamond"/>
      <w:kern w:val="0"/>
      <w:sz w:val="22"/>
      <w:szCs w:val="20"/>
      <w:lang w:eastAsia="zh-CN" w:bidi="ar-SA"/>
    </w:rPr>
  </w:style>
  <w:style w:type="character" w:customStyle="1" w:styleId="reggray12px">
    <w:name w:val="reggray12px"/>
    <w:basedOn w:val="DefaultParagraphFont"/>
    <w:rsid w:val="001F246A"/>
  </w:style>
  <w:style w:type="paragraph" w:customStyle="1" w:styleId="Default">
    <w:name w:val="Default"/>
    <w:rsid w:val="006F1F2E"/>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4B6A"/>
    <w:pPr>
      <w:suppressAutoHyphens/>
    </w:pPr>
    <w:rPr>
      <w:rFonts w:eastAsia="SimSun" w:cs="Lucida Sans"/>
      <w:kern w:val="1"/>
      <w:sz w:val="24"/>
      <w:szCs w:val="24"/>
      <w:lang w:eastAsia="hi-IN" w:bidi="hi-IN"/>
    </w:rPr>
  </w:style>
  <w:style w:type="paragraph" w:styleId="Heading2">
    <w:name w:val="heading 2"/>
    <w:basedOn w:val="Normal"/>
    <w:next w:val="Normal"/>
    <w:link w:val="Heading2Char"/>
    <w:qFormat/>
    <w:rsid w:val="00260C04"/>
    <w:pPr>
      <w:keepNext/>
      <w:suppressAutoHyphens w:val="0"/>
      <w:outlineLvl w:val="1"/>
    </w:pPr>
    <w:rPr>
      <w:rFonts w:ascii="Arial Black" w:eastAsia="Times New Roman" w:hAnsi="Arial Black" w:cs="Arial"/>
      <w:smallCaps/>
      <w:kern w:val="0"/>
      <w:sz w:val="28"/>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C4B6A"/>
    <w:rPr>
      <w:color w:val="0000FF"/>
      <w:u w:val="single"/>
    </w:rPr>
  </w:style>
  <w:style w:type="character" w:customStyle="1" w:styleId="BalloonTextChar">
    <w:name w:val="Balloon Text Char"/>
    <w:rsid w:val="009C4B6A"/>
    <w:rPr>
      <w:rFonts w:ascii="Tahoma" w:hAnsi="Tahoma" w:cs="Tahoma"/>
      <w:sz w:val="16"/>
      <w:szCs w:val="16"/>
    </w:rPr>
  </w:style>
  <w:style w:type="character" w:customStyle="1" w:styleId="ListLabel1">
    <w:name w:val="ListLabel 1"/>
    <w:rsid w:val="009C4B6A"/>
    <w:rPr>
      <w:rFonts w:cs="Courier New"/>
    </w:rPr>
  </w:style>
  <w:style w:type="character" w:customStyle="1" w:styleId="Bullets">
    <w:name w:val="Bullets"/>
    <w:rsid w:val="009C4B6A"/>
    <w:rPr>
      <w:rFonts w:ascii="OpenSymbol" w:eastAsia="OpenSymbol" w:hAnsi="OpenSymbol" w:cs="OpenSymbol"/>
    </w:rPr>
  </w:style>
  <w:style w:type="paragraph" w:customStyle="1" w:styleId="Heading">
    <w:name w:val="Heading"/>
    <w:basedOn w:val="Normal"/>
    <w:next w:val="BodyText"/>
    <w:rsid w:val="009C4B6A"/>
    <w:pPr>
      <w:keepNext/>
      <w:spacing w:before="240" w:after="120"/>
    </w:pPr>
    <w:rPr>
      <w:rFonts w:ascii="Arial" w:hAnsi="Arial"/>
      <w:sz w:val="28"/>
      <w:szCs w:val="28"/>
    </w:rPr>
  </w:style>
  <w:style w:type="paragraph" w:styleId="BodyText">
    <w:name w:val="Body Text"/>
    <w:basedOn w:val="Normal"/>
    <w:rsid w:val="009C4B6A"/>
    <w:pPr>
      <w:spacing w:after="120"/>
    </w:pPr>
  </w:style>
  <w:style w:type="paragraph" w:styleId="List">
    <w:name w:val="List"/>
    <w:basedOn w:val="BodyText"/>
    <w:rsid w:val="009C4B6A"/>
  </w:style>
  <w:style w:type="paragraph" w:styleId="Caption">
    <w:name w:val="caption"/>
    <w:basedOn w:val="Normal"/>
    <w:qFormat/>
    <w:rsid w:val="009C4B6A"/>
    <w:pPr>
      <w:suppressLineNumbers/>
      <w:spacing w:before="120" w:after="120"/>
    </w:pPr>
    <w:rPr>
      <w:i/>
      <w:iCs/>
    </w:rPr>
  </w:style>
  <w:style w:type="paragraph" w:customStyle="1" w:styleId="Index">
    <w:name w:val="Index"/>
    <w:basedOn w:val="Normal"/>
    <w:rsid w:val="009C4B6A"/>
    <w:pPr>
      <w:suppressLineNumbers/>
    </w:pPr>
  </w:style>
  <w:style w:type="paragraph" w:styleId="ListParagraph">
    <w:name w:val="List Paragraph"/>
    <w:basedOn w:val="Normal"/>
    <w:uiPriority w:val="34"/>
    <w:qFormat/>
    <w:rsid w:val="009C4B6A"/>
    <w:pPr>
      <w:ind w:left="720"/>
    </w:pPr>
  </w:style>
  <w:style w:type="paragraph" w:styleId="BalloonText">
    <w:name w:val="Balloon Text"/>
    <w:basedOn w:val="Normal"/>
    <w:rsid w:val="009C4B6A"/>
    <w:pPr>
      <w:spacing w:line="100" w:lineRule="atLeast"/>
    </w:pPr>
    <w:rPr>
      <w:rFonts w:ascii="Tahoma" w:hAnsi="Tahoma" w:cs="Tahoma"/>
      <w:sz w:val="16"/>
      <w:szCs w:val="16"/>
    </w:rPr>
  </w:style>
  <w:style w:type="paragraph" w:customStyle="1" w:styleId="Arial">
    <w:name w:val="Arial"/>
    <w:rsid w:val="009C4B6A"/>
    <w:pPr>
      <w:widowControl w:val="0"/>
      <w:suppressAutoHyphens/>
      <w:spacing w:line="100" w:lineRule="atLeast"/>
    </w:pPr>
    <w:rPr>
      <w:rFonts w:eastAsia="SimSun" w:cs="Lucida Sans"/>
      <w:kern w:val="1"/>
      <w:sz w:val="24"/>
      <w:szCs w:val="24"/>
      <w:lang w:eastAsia="hi-IN" w:bidi="hi-IN"/>
    </w:rPr>
  </w:style>
  <w:style w:type="paragraph" w:customStyle="1" w:styleId="TableContents">
    <w:name w:val="Table Contents"/>
    <w:basedOn w:val="Normal"/>
    <w:rsid w:val="009C4B6A"/>
    <w:pPr>
      <w:suppressLineNumbers/>
    </w:pPr>
  </w:style>
  <w:style w:type="paragraph" w:customStyle="1" w:styleId="NoParagraphStyle">
    <w:name w:val="[No Paragraph Style]"/>
    <w:rsid w:val="009C4B6A"/>
    <w:pPr>
      <w:widowControl w:val="0"/>
      <w:suppressAutoHyphens/>
      <w:autoSpaceDE w:val="0"/>
      <w:spacing w:line="288" w:lineRule="auto"/>
      <w:textAlignment w:val="center"/>
    </w:pPr>
    <w:rPr>
      <w:rFonts w:ascii="MinionPro-Regular" w:eastAsia="MinionPro-Regular" w:hAnsi="MinionPro-Regular" w:cs="MinionPro-Regular"/>
      <w:color w:val="000000"/>
      <w:kern w:val="1"/>
      <w:sz w:val="24"/>
      <w:szCs w:val="24"/>
      <w:lang w:eastAsia="hi-IN" w:bidi="hi-IN"/>
    </w:rPr>
  </w:style>
  <w:style w:type="paragraph" w:customStyle="1" w:styleId="TableHeading">
    <w:name w:val="Table Heading"/>
    <w:basedOn w:val="TableContents"/>
    <w:rsid w:val="009C4B6A"/>
    <w:pPr>
      <w:jc w:val="center"/>
    </w:pPr>
    <w:rPr>
      <w:b/>
      <w:bCs/>
    </w:rPr>
  </w:style>
  <w:style w:type="character" w:customStyle="1" w:styleId="Heading2Char">
    <w:name w:val="Heading 2 Char"/>
    <w:link w:val="Heading2"/>
    <w:rsid w:val="00260C04"/>
    <w:rPr>
      <w:rFonts w:ascii="Arial Black" w:hAnsi="Arial Black" w:cs="Arial"/>
      <w:smallCaps/>
      <w:sz w:val="28"/>
      <w:szCs w:val="24"/>
    </w:rPr>
  </w:style>
  <w:style w:type="character" w:styleId="FollowedHyperlink">
    <w:name w:val="FollowedHyperlink"/>
    <w:uiPriority w:val="99"/>
    <w:semiHidden/>
    <w:unhideWhenUsed/>
    <w:rsid w:val="00D51FEE"/>
    <w:rPr>
      <w:color w:val="800080"/>
      <w:u w:val="single"/>
    </w:rPr>
  </w:style>
  <w:style w:type="character" w:customStyle="1" w:styleId="itemdetailtermvalue">
    <w:name w:val="itemdetail_termvalue"/>
    <w:rsid w:val="00E42059"/>
  </w:style>
  <w:style w:type="paragraph" w:customStyle="1" w:styleId="text">
    <w:name w:val="text"/>
    <w:basedOn w:val="Normal"/>
    <w:rsid w:val="00C516B4"/>
    <w:pPr>
      <w:widowControl w:val="0"/>
      <w:suppressAutoHyphens w:val="0"/>
      <w:autoSpaceDE w:val="0"/>
      <w:autoSpaceDN w:val="0"/>
      <w:adjustRightInd w:val="0"/>
      <w:spacing w:line="288" w:lineRule="auto"/>
    </w:pPr>
    <w:rPr>
      <w:rFonts w:ascii="MyriadPro-Regular" w:eastAsia="Times New Roman" w:hAnsi="MyriadPro-Regular" w:cs="Times New Roman"/>
      <w:noProof/>
      <w:color w:val="000000"/>
      <w:kern w:val="0"/>
      <w:sz w:val="20"/>
      <w:szCs w:val="20"/>
      <w:lang w:eastAsia="en-US" w:bidi="ar-SA"/>
    </w:rPr>
  </w:style>
  <w:style w:type="paragraph" w:customStyle="1" w:styleId="BulletBS">
    <w:name w:val="Bullet BS"/>
    <w:basedOn w:val="Normal"/>
    <w:rsid w:val="009E3750"/>
    <w:pPr>
      <w:numPr>
        <w:numId w:val="10"/>
      </w:numPr>
      <w:suppressAutoHyphens w:val="0"/>
      <w:spacing w:before="120" w:after="120"/>
    </w:pPr>
    <w:rPr>
      <w:rFonts w:ascii="Garamond" w:eastAsia="Times" w:hAnsi="Garamond" w:cs="Times New Roman"/>
      <w:kern w:val="0"/>
      <w:sz w:val="22"/>
      <w:szCs w:val="20"/>
      <w:lang w:eastAsia="en-US" w:bidi="ar-SA"/>
    </w:rPr>
  </w:style>
  <w:style w:type="paragraph" w:customStyle="1" w:styleId="BodyText1">
    <w:name w:val="Body Text1"/>
    <w:basedOn w:val="Normal"/>
    <w:rsid w:val="00F32DE5"/>
    <w:pPr>
      <w:widowControl w:val="0"/>
      <w:spacing w:before="120" w:after="120"/>
      <w:ind w:left="432"/>
    </w:pPr>
    <w:rPr>
      <w:rFonts w:ascii="Garamond" w:eastAsia="Times" w:hAnsi="Garamond" w:cs="Garamond"/>
      <w:kern w:val="0"/>
      <w:sz w:val="22"/>
      <w:szCs w:val="20"/>
      <w:lang w:eastAsia="zh-CN" w:bidi="ar-SA"/>
    </w:rPr>
  </w:style>
  <w:style w:type="character" w:customStyle="1" w:styleId="reggray12px">
    <w:name w:val="reggray12px"/>
    <w:basedOn w:val="DefaultParagraphFont"/>
    <w:rsid w:val="001F246A"/>
  </w:style>
  <w:style w:type="paragraph" w:customStyle="1" w:styleId="Default">
    <w:name w:val="Default"/>
    <w:rsid w:val="006F1F2E"/>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991401">
      <w:bodyDiv w:val="1"/>
      <w:marLeft w:val="0"/>
      <w:marRight w:val="0"/>
      <w:marTop w:val="0"/>
      <w:marBottom w:val="0"/>
      <w:divBdr>
        <w:top w:val="none" w:sz="0" w:space="0" w:color="auto"/>
        <w:left w:val="none" w:sz="0" w:space="0" w:color="auto"/>
        <w:bottom w:val="none" w:sz="0" w:space="0" w:color="auto"/>
        <w:right w:val="none" w:sz="0" w:space="0" w:color="auto"/>
      </w:divBdr>
    </w:div>
    <w:div w:id="232275898">
      <w:bodyDiv w:val="1"/>
      <w:marLeft w:val="0"/>
      <w:marRight w:val="0"/>
      <w:marTop w:val="0"/>
      <w:marBottom w:val="0"/>
      <w:divBdr>
        <w:top w:val="none" w:sz="0" w:space="0" w:color="auto"/>
        <w:left w:val="none" w:sz="0" w:space="0" w:color="auto"/>
        <w:bottom w:val="none" w:sz="0" w:space="0" w:color="auto"/>
        <w:right w:val="none" w:sz="0" w:space="0" w:color="auto"/>
      </w:divBdr>
    </w:div>
    <w:div w:id="278072396">
      <w:bodyDiv w:val="1"/>
      <w:marLeft w:val="0"/>
      <w:marRight w:val="0"/>
      <w:marTop w:val="0"/>
      <w:marBottom w:val="0"/>
      <w:divBdr>
        <w:top w:val="none" w:sz="0" w:space="0" w:color="auto"/>
        <w:left w:val="none" w:sz="0" w:space="0" w:color="auto"/>
        <w:bottom w:val="none" w:sz="0" w:space="0" w:color="auto"/>
        <w:right w:val="none" w:sz="0" w:space="0" w:color="auto"/>
      </w:divBdr>
    </w:div>
    <w:div w:id="309403370">
      <w:bodyDiv w:val="1"/>
      <w:marLeft w:val="0"/>
      <w:marRight w:val="0"/>
      <w:marTop w:val="0"/>
      <w:marBottom w:val="0"/>
      <w:divBdr>
        <w:top w:val="none" w:sz="0" w:space="0" w:color="auto"/>
        <w:left w:val="none" w:sz="0" w:space="0" w:color="auto"/>
        <w:bottom w:val="none" w:sz="0" w:space="0" w:color="auto"/>
        <w:right w:val="none" w:sz="0" w:space="0" w:color="auto"/>
      </w:divBdr>
    </w:div>
    <w:div w:id="617445705">
      <w:bodyDiv w:val="1"/>
      <w:marLeft w:val="0"/>
      <w:marRight w:val="0"/>
      <w:marTop w:val="0"/>
      <w:marBottom w:val="0"/>
      <w:divBdr>
        <w:top w:val="none" w:sz="0" w:space="0" w:color="auto"/>
        <w:left w:val="none" w:sz="0" w:space="0" w:color="auto"/>
        <w:bottom w:val="none" w:sz="0" w:space="0" w:color="auto"/>
        <w:right w:val="none" w:sz="0" w:space="0" w:color="auto"/>
      </w:divBdr>
    </w:div>
    <w:div w:id="631178242">
      <w:bodyDiv w:val="1"/>
      <w:marLeft w:val="0"/>
      <w:marRight w:val="0"/>
      <w:marTop w:val="0"/>
      <w:marBottom w:val="0"/>
      <w:divBdr>
        <w:top w:val="none" w:sz="0" w:space="0" w:color="auto"/>
        <w:left w:val="none" w:sz="0" w:space="0" w:color="auto"/>
        <w:bottom w:val="none" w:sz="0" w:space="0" w:color="auto"/>
        <w:right w:val="none" w:sz="0" w:space="0" w:color="auto"/>
      </w:divBdr>
    </w:div>
    <w:div w:id="652486598">
      <w:bodyDiv w:val="1"/>
      <w:marLeft w:val="0"/>
      <w:marRight w:val="0"/>
      <w:marTop w:val="0"/>
      <w:marBottom w:val="0"/>
      <w:divBdr>
        <w:top w:val="none" w:sz="0" w:space="0" w:color="auto"/>
        <w:left w:val="none" w:sz="0" w:space="0" w:color="auto"/>
        <w:bottom w:val="none" w:sz="0" w:space="0" w:color="auto"/>
        <w:right w:val="none" w:sz="0" w:space="0" w:color="auto"/>
      </w:divBdr>
    </w:div>
    <w:div w:id="699939194">
      <w:bodyDiv w:val="1"/>
      <w:marLeft w:val="0"/>
      <w:marRight w:val="0"/>
      <w:marTop w:val="0"/>
      <w:marBottom w:val="0"/>
      <w:divBdr>
        <w:top w:val="none" w:sz="0" w:space="0" w:color="auto"/>
        <w:left w:val="none" w:sz="0" w:space="0" w:color="auto"/>
        <w:bottom w:val="none" w:sz="0" w:space="0" w:color="auto"/>
        <w:right w:val="none" w:sz="0" w:space="0" w:color="auto"/>
      </w:divBdr>
    </w:div>
    <w:div w:id="721712875">
      <w:bodyDiv w:val="1"/>
      <w:marLeft w:val="0"/>
      <w:marRight w:val="0"/>
      <w:marTop w:val="0"/>
      <w:marBottom w:val="0"/>
      <w:divBdr>
        <w:top w:val="none" w:sz="0" w:space="0" w:color="auto"/>
        <w:left w:val="none" w:sz="0" w:space="0" w:color="auto"/>
        <w:bottom w:val="none" w:sz="0" w:space="0" w:color="auto"/>
        <w:right w:val="none" w:sz="0" w:space="0" w:color="auto"/>
      </w:divBdr>
    </w:div>
    <w:div w:id="1095976137">
      <w:bodyDiv w:val="1"/>
      <w:marLeft w:val="0"/>
      <w:marRight w:val="0"/>
      <w:marTop w:val="0"/>
      <w:marBottom w:val="0"/>
      <w:divBdr>
        <w:top w:val="none" w:sz="0" w:space="0" w:color="auto"/>
        <w:left w:val="none" w:sz="0" w:space="0" w:color="auto"/>
        <w:bottom w:val="none" w:sz="0" w:space="0" w:color="auto"/>
        <w:right w:val="none" w:sz="0" w:space="0" w:color="auto"/>
      </w:divBdr>
    </w:div>
    <w:div w:id="1228153029">
      <w:bodyDiv w:val="1"/>
      <w:marLeft w:val="0"/>
      <w:marRight w:val="0"/>
      <w:marTop w:val="0"/>
      <w:marBottom w:val="0"/>
      <w:divBdr>
        <w:top w:val="none" w:sz="0" w:space="0" w:color="auto"/>
        <w:left w:val="none" w:sz="0" w:space="0" w:color="auto"/>
        <w:bottom w:val="none" w:sz="0" w:space="0" w:color="auto"/>
        <w:right w:val="none" w:sz="0" w:space="0" w:color="auto"/>
      </w:divBdr>
    </w:div>
    <w:div w:id="1248422534">
      <w:bodyDiv w:val="1"/>
      <w:marLeft w:val="0"/>
      <w:marRight w:val="0"/>
      <w:marTop w:val="0"/>
      <w:marBottom w:val="0"/>
      <w:divBdr>
        <w:top w:val="none" w:sz="0" w:space="0" w:color="auto"/>
        <w:left w:val="none" w:sz="0" w:space="0" w:color="auto"/>
        <w:bottom w:val="none" w:sz="0" w:space="0" w:color="auto"/>
        <w:right w:val="none" w:sz="0" w:space="0" w:color="auto"/>
      </w:divBdr>
    </w:div>
    <w:div w:id="1469545206">
      <w:bodyDiv w:val="1"/>
      <w:marLeft w:val="0"/>
      <w:marRight w:val="0"/>
      <w:marTop w:val="0"/>
      <w:marBottom w:val="0"/>
      <w:divBdr>
        <w:top w:val="none" w:sz="0" w:space="0" w:color="auto"/>
        <w:left w:val="none" w:sz="0" w:space="0" w:color="auto"/>
        <w:bottom w:val="none" w:sz="0" w:space="0" w:color="auto"/>
        <w:right w:val="none" w:sz="0" w:space="0" w:color="auto"/>
      </w:divBdr>
    </w:div>
    <w:div w:id="1600987210">
      <w:bodyDiv w:val="1"/>
      <w:marLeft w:val="0"/>
      <w:marRight w:val="0"/>
      <w:marTop w:val="0"/>
      <w:marBottom w:val="0"/>
      <w:divBdr>
        <w:top w:val="none" w:sz="0" w:space="0" w:color="auto"/>
        <w:left w:val="none" w:sz="0" w:space="0" w:color="auto"/>
        <w:bottom w:val="none" w:sz="0" w:space="0" w:color="auto"/>
        <w:right w:val="none" w:sz="0" w:space="0" w:color="auto"/>
      </w:divBdr>
    </w:div>
    <w:div w:id="1826509601">
      <w:bodyDiv w:val="1"/>
      <w:marLeft w:val="0"/>
      <w:marRight w:val="0"/>
      <w:marTop w:val="0"/>
      <w:marBottom w:val="0"/>
      <w:divBdr>
        <w:top w:val="none" w:sz="0" w:space="0" w:color="auto"/>
        <w:left w:val="none" w:sz="0" w:space="0" w:color="auto"/>
        <w:bottom w:val="none" w:sz="0" w:space="0" w:color="auto"/>
        <w:right w:val="none" w:sz="0" w:space="0" w:color="auto"/>
      </w:divBdr>
    </w:div>
    <w:div w:id="1837525438">
      <w:bodyDiv w:val="1"/>
      <w:marLeft w:val="0"/>
      <w:marRight w:val="0"/>
      <w:marTop w:val="0"/>
      <w:marBottom w:val="0"/>
      <w:divBdr>
        <w:top w:val="none" w:sz="0" w:space="0" w:color="auto"/>
        <w:left w:val="none" w:sz="0" w:space="0" w:color="auto"/>
        <w:bottom w:val="none" w:sz="0" w:space="0" w:color="auto"/>
        <w:right w:val="none" w:sz="0" w:space="0" w:color="auto"/>
      </w:divBdr>
    </w:div>
    <w:div w:id="2010251911">
      <w:bodyDiv w:val="1"/>
      <w:marLeft w:val="0"/>
      <w:marRight w:val="0"/>
      <w:marTop w:val="0"/>
      <w:marBottom w:val="0"/>
      <w:divBdr>
        <w:top w:val="none" w:sz="0" w:space="0" w:color="auto"/>
        <w:left w:val="none" w:sz="0" w:space="0" w:color="auto"/>
        <w:bottom w:val="none" w:sz="0" w:space="0" w:color="auto"/>
        <w:right w:val="none" w:sz="0" w:space="0" w:color="auto"/>
      </w:divBdr>
    </w:div>
    <w:div w:id="21355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gda.org/" TargetMode="External"/><Relationship Id="rId3" Type="http://schemas.openxmlformats.org/officeDocument/2006/relationships/styles" Target="styles.xml"/><Relationship Id="rId7" Type="http://schemas.openxmlformats.org/officeDocument/2006/relationships/hyperlink" Target="http://www.gamedesigning.org/video-game-tester/"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www.interactive.org/" TargetMode="External"/><Relationship Id="rId4" Type="http://schemas.microsoft.com/office/2007/relationships/stylesWithEffects" Target="stylesWithEffects.xml"/><Relationship Id="rId9" Type="http://schemas.openxmlformats.org/officeDocument/2006/relationships/hyperlink" Target="http://www.thees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0D3D5-B11C-4435-B329-36F3D4AB6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1705</Words>
  <Characters>9719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COURSE SYLLABUS</vt:lpstr>
    </vt:vector>
  </TitlesOfParts>
  <Company>Coleman Univ</Company>
  <LinksUpToDate>false</LinksUpToDate>
  <CharactersWithSpaces>11402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Ellen Herroon</dc:creator>
  <cp:lastModifiedBy>Leticia Rabor</cp:lastModifiedBy>
  <cp:revision>4</cp:revision>
  <cp:lastPrinted>2017-05-16T19:53:00Z</cp:lastPrinted>
  <dcterms:created xsi:type="dcterms:W3CDTF">2017-06-13T00:19:00Z</dcterms:created>
  <dcterms:modified xsi:type="dcterms:W3CDTF">2017-10-05T19:54:00Z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Coleman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