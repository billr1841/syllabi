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BEBF3" w14:textId="77777777" w:rsidR="00D343D8" w:rsidRPr="002006D5" w:rsidRDefault="00D343D8">
      <w:pPr>
        <w:rPr>
          <w:rFonts w:ascii="Arial" w:hAnsi="Arial" w:cs="Arial"/>
        </w:rPr>
      </w:pPr>
      <w:bookmarkStart w:id="0" w:name="_GoBack"/>
      <w:bookmarkEnd w:id="0"/>
      <w:r w:rsidRPr="002006D5">
        <w:rPr>
          <w:rFonts w:ascii="Arial" w:hAnsi="Arial" w:cs="Arial"/>
        </w:rPr>
        <w:t>COURSE SYLLABUS</w:t>
      </w:r>
    </w:p>
    <w:p w14:paraId="1917B82D" w14:textId="77777777" w:rsidR="00D343D8" w:rsidRPr="002006D5" w:rsidRDefault="0054401A">
      <w:pPr>
        <w:rPr>
          <w:rFonts w:ascii="Arial" w:hAnsi="Arial" w:cs="Arial"/>
        </w:rPr>
      </w:pPr>
      <w:r>
        <w:rPr>
          <w:rFonts w:ascii="Arial" w:hAnsi="Arial" w:cs="Arial"/>
        </w:rPr>
        <w:t>COM</w:t>
      </w:r>
      <w:r w:rsidR="004E4D04">
        <w:rPr>
          <w:rFonts w:ascii="Arial" w:hAnsi="Arial" w:cs="Arial"/>
        </w:rPr>
        <w:t>315</w:t>
      </w:r>
      <w:r>
        <w:rPr>
          <w:rFonts w:ascii="Arial" w:hAnsi="Arial" w:cs="Arial"/>
        </w:rPr>
        <w:t>:  Ethics in Information Technology</w:t>
      </w:r>
    </w:p>
    <w:p w14:paraId="3E01433B" w14:textId="77777777" w:rsidR="00D343D8" w:rsidRPr="002006D5" w:rsidRDefault="00D343D8">
      <w:pPr>
        <w:rPr>
          <w:rFonts w:ascii="Arial" w:hAnsi="Arial" w:cs="Arial"/>
        </w:rPr>
      </w:pPr>
    </w:p>
    <w:p w14:paraId="517D00B4" w14:textId="77777777" w:rsidR="00D343D8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Course Description</w:t>
      </w:r>
    </w:p>
    <w:p w14:paraId="4390E42A" w14:textId="77777777" w:rsidR="005156C7" w:rsidRPr="002006D5" w:rsidRDefault="005156C7">
      <w:pPr>
        <w:rPr>
          <w:rFonts w:ascii="Arial" w:hAnsi="Arial" w:cs="Arial"/>
        </w:rPr>
      </w:pPr>
    </w:p>
    <w:p w14:paraId="288DF2E1" w14:textId="77777777" w:rsidR="008A311B" w:rsidRPr="008A311B" w:rsidRDefault="008A311B" w:rsidP="008A311B">
      <w:pPr>
        <w:rPr>
          <w:rFonts w:ascii="Arial" w:hAnsi="Arial" w:cs="Arial"/>
        </w:rPr>
      </w:pPr>
      <w:r w:rsidRPr="008A311B">
        <w:rPr>
          <w:rFonts w:ascii="Arial" w:hAnsi="Arial" w:cs="Arial"/>
        </w:rPr>
        <w:t>As a computing professional, software developers need to be aware of their ethical responsibilities. The goal of the course is to lay the foundation for ethical decision-making and the methodologies commonly used in making those decisions with respect to software development. Topics include intellectual property, privacy, internet crime, social networking, and security.</w:t>
      </w:r>
    </w:p>
    <w:p w14:paraId="68AB707C" w14:textId="77777777" w:rsidR="0054401A" w:rsidRPr="002006D5" w:rsidRDefault="0054401A">
      <w:pPr>
        <w:rPr>
          <w:rFonts w:ascii="Arial" w:hAnsi="Arial" w:cs="Arial"/>
        </w:rPr>
      </w:pPr>
    </w:p>
    <w:p w14:paraId="14074195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General Course Information</w:t>
      </w:r>
      <w:r w:rsidR="004652C5">
        <w:rPr>
          <w:rFonts w:ascii="Arial" w:hAnsi="Arial" w:cs="Arial"/>
        </w:rPr>
        <w:tab/>
      </w:r>
      <w:r w:rsidR="004652C5">
        <w:rPr>
          <w:rFonts w:ascii="Arial" w:hAnsi="Arial" w:cs="Arial"/>
        </w:rPr>
        <w:tab/>
      </w:r>
      <w:r w:rsidR="004652C5">
        <w:rPr>
          <w:rFonts w:ascii="Arial" w:hAnsi="Arial" w:cs="Arial"/>
        </w:rPr>
        <w:tab/>
      </w:r>
      <w:r w:rsidR="004652C5">
        <w:rPr>
          <w:rFonts w:ascii="Arial" w:hAnsi="Arial" w:cs="Arial"/>
        </w:rPr>
        <w:tab/>
      </w:r>
      <w:r w:rsidR="004652C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  <w:r w:rsidRPr="002006D5">
        <w:rPr>
          <w:rFonts w:ascii="Arial" w:hAnsi="Arial" w:cs="Arial"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00"/>
        <w:gridCol w:w="3960"/>
      </w:tblGrid>
      <w:tr w:rsidR="002006D5" w:rsidRPr="002006D5" w14:paraId="5A903BEA" w14:textId="77777777" w:rsidTr="00AA1E8C">
        <w:tc>
          <w:tcPr>
            <w:tcW w:w="5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BA042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Number of Units/Weeks </w:t>
            </w:r>
          </w:p>
        </w:tc>
        <w:tc>
          <w:tcPr>
            <w:tcW w:w="3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EFE77B" w14:textId="77777777" w:rsidR="00D343D8" w:rsidRPr="002006D5" w:rsidRDefault="002006D5" w:rsidP="003A74A4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4</w:t>
            </w:r>
            <w:r w:rsidR="00D343D8" w:rsidRPr="002006D5">
              <w:rPr>
                <w:rFonts w:ascii="Arial" w:hAnsi="Arial" w:cs="Arial"/>
              </w:rPr>
              <w:t>/</w:t>
            </w:r>
            <w:r w:rsidR="003A74A4" w:rsidRPr="002006D5">
              <w:rPr>
                <w:rFonts w:ascii="Arial" w:hAnsi="Arial" w:cs="Arial"/>
              </w:rPr>
              <w:t>10</w:t>
            </w:r>
          </w:p>
        </w:tc>
      </w:tr>
      <w:tr w:rsidR="002006D5" w:rsidRPr="002006D5" w14:paraId="741403ED" w14:textId="77777777" w:rsidTr="00AA1E8C">
        <w:tc>
          <w:tcPr>
            <w:tcW w:w="5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575EDD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#Hours Lecture/#Hours Laboratory/#Hours ELPs*</w:t>
            </w:r>
          </w:p>
        </w:tc>
        <w:tc>
          <w:tcPr>
            <w:tcW w:w="39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4DF42D7" w14:textId="77777777" w:rsidR="00D343D8" w:rsidRPr="002006D5" w:rsidRDefault="00BE6BF8" w:rsidP="004652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A74A4" w:rsidRPr="002006D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00</w:t>
            </w:r>
            <w:r w:rsidR="003A74A4" w:rsidRPr="002006D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8</w:t>
            </w:r>
            <w:r w:rsidR="003A74A4" w:rsidRPr="002006D5">
              <w:rPr>
                <w:rFonts w:ascii="Arial" w:hAnsi="Arial" w:cs="Arial"/>
              </w:rPr>
              <w:t>0</w:t>
            </w:r>
          </w:p>
        </w:tc>
      </w:tr>
      <w:tr w:rsidR="002006D5" w:rsidRPr="002006D5" w14:paraId="1379E181" w14:textId="77777777" w:rsidTr="00AA1E8C">
        <w:tc>
          <w:tcPr>
            <w:tcW w:w="5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7826D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Prerequisite(s) </w:t>
            </w:r>
          </w:p>
        </w:tc>
        <w:tc>
          <w:tcPr>
            <w:tcW w:w="39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8355A8" w14:textId="77777777" w:rsidR="00D343D8" w:rsidRPr="002006D5" w:rsidRDefault="0054401A" w:rsidP="0063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006D5" w:rsidRPr="002006D5" w14:paraId="6D2B59B8" w14:textId="77777777" w:rsidTr="00AA1E8C">
        <w:tc>
          <w:tcPr>
            <w:tcW w:w="5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CCD2AD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Co-requisites (s) </w:t>
            </w:r>
          </w:p>
        </w:tc>
        <w:tc>
          <w:tcPr>
            <w:tcW w:w="39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BB1541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None</w:t>
            </w:r>
          </w:p>
        </w:tc>
      </w:tr>
      <w:tr w:rsidR="002006D5" w:rsidRPr="002006D5" w14:paraId="6C1CCFA2" w14:textId="77777777" w:rsidTr="00AA1E8C">
        <w:tc>
          <w:tcPr>
            <w:tcW w:w="5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1DD265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Course Developer(s) </w:t>
            </w:r>
          </w:p>
        </w:tc>
        <w:tc>
          <w:tcPr>
            <w:tcW w:w="39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1D2B8F" w14:textId="77777777" w:rsidR="00D343D8" w:rsidRPr="002006D5" w:rsidRDefault="00BE6BF8" w:rsidP="003A74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Leticia </w:t>
            </w:r>
            <w:proofErr w:type="spellStart"/>
            <w:r>
              <w:rPr>
                <w:rFonts w:ascii="Arial" w:hAnsi="Arial" w:cs="Arial"/>
              </w:rPr>
              <w:t>Rabor</w:t>
            </w:r>
            <w:proofErr w:type="spellEnd"/>
            <w:r>
              <w:rPr>
                <w:rFonts w:ascii="Arial" w:hAnsi="Arial" w:cs="Arial"/>
              </w:rPr>
              <w:t>, M</w:t>
            </w:r>
            <w:r w:rsidR="004652C5">
              <w:rPr>
                <w:rFonts w:ascii="Arial" w:hAnsi="Arial" w:cs="Arial"/>
              </w:rPr>
              <w:t>.S.</w:t>
            </w:r>
          </w:p>
        </w:tc>
      </w:tr>
      <w:tr w:rsidR="002006D5" w:rsidRPr="002006D5" w14:paraId="3C6F9EC3" w14:textId="77777777" w:rsidTr="00E42059">
        <w:trPr>
          <w:trHeight w:val="278"/>
        </w:trPr>
        <w:tc>
          <w:tcPr>
            <w:tcW w:w="540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66D05" w14:textId="77777777" w:rsidR="00D343D8" w:rsidRPr="002006D5" w:rsidRDefault="00D343D8">
            <w:pPr>
              <w:pStyle w:val="BodyText"/>
              <w:rPr>
                <w:rFonts w:ascii="Arial" w:eastAsia="ArialMT" w:hAnsi="Arial" w:cs="Arial"/>
              </w:rPr>
            </w:pPr>
            <w:r w:rsidRPr="002006D5">
              <w:rPr>
                <w:rFonts w:ascii="Arial" w:eastAsia="ArialMT" w:hAnsi="Arial" w:cs="Arial"/>
              </w:rPr>
              <w:t>Date Approved / Last Review</w:t>
            </w:r>
          </w:p>
        </w:tc>
        <w:tc>
          <w:tcPr>
            <w:tcW w:w="396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A11357" w14:textId="77777777" w:rsidR="00D343D8" w:rsidRPr="002006D5" w:rsidRDefault="003D275E" w:rsidP="003D275E">
            <w:pPr>
              <w:pStyle w:val="BodyText"/>
              <w:keepLines/>
              <w:autoSpaceDE w:val="0"/>
              <w:spacing w:line="288" w:lineRule="auto"/>
              <w:textAlignment w:val="center"/>
              <w:rPr>
                <w:rFonts w:ascii="Arial" w:eastAsia="ArialMT" w:hAnsi="Arial" w:cs="Arial"/>
              </w:rPr>
            </w:pPr>
            <w:r>
              <w:rPr>
                <w:rFonts w:ascii="Arial" w:hAnsi="Arial" w:cs="Arial"/>
                <w:color w:val="231F20"/>
              </w:rPr>
              <w:t>May 2017</w:t>
            </w:r>
            <w:r w:rsidR="005156C7">
              <w:rPr>
                <w:rFonts w:ascii="Arial" w:hAnsi="Arial" w:cs="Arial"/>
                <w:color w:val="231F20"/>
              </w:rPr>
              <w:t xml:space="preserve"> </w:t>
            </w:r>
            <w:r w:rsidR="00E42059" w:rsidRPr="00D62335">
              <w:rPr>
                <w:rFonts w:ascii="Arial" w:hAnsi="Arial" w:cs="Arial"/>
                <w:color w:val="231F20"/>
              </w:rPr>
              <w:t>/</w:t>
            </w:r>
            <w:r w:rsidR="005156C7">
              <w:rPr>
                <w:rFonts w:ascii="Arial" w:hAnsi="Arial" w:cs="Arial"/>
                <w:color w:val="231F20"/>
              </w:rPr>
              <w:t xml:space="preserve"> </w:t>
            </w:r>
            <w:r>
              <w:rPr>
                <w:rFonts w:ascii="Arial" w:hAnsi="Arial" w:cs="Arial"/>
                <w:color w:val="231F20"/>
              </w:rPr>
              <w:t>May 2017</w:t>
            </w:r>
          </w:p>
        </w:tc>
      </w:tr>
    </w:tbl>
    <w:p w14:paraId="212A747C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 xml:space="preserve">*Enhanced Learning Projects </w:t>
      </w:r>
    </w:p>
    <w:p w14:paraId="74C3841F" w14:textId="77777777" w:rsidR="00D343D8" w:rsidRPr="002006D5" w:rsidRDefault="00D343D8">
      <w:pPr>
        <w:rPr>
          <w:rFonts w:ascii="Arial" w:hAnsi="Arial" w:cs="Arial"/>
        </w:rPr>
      </w:pPr>
    </w:p>
    <w:p w14:paraId="0BB0999E" w14:textId="77777777" w:rsidR="00D343D8" w:rsidRPr="00521D0A" w:rsidRDefault="00D343D8">
      <w:pPr>
        <w:rPr>
          <w:rFonts w:ascii="Arial" w:hAnsi="Arial" w:cs="Arial"/>
        </w:rPr>
      </w:pPr>
      <w:r w:rsidRPr="00521D0A">
        <w:rPr>
          <w:rFonts w:ascii="Arial" w:hAnsi="Arial" w:cs="Arial"/>
        </w:rPr>
        <w:t>Learning Outcomes</w:t>
      </w:r>
    </w:p>
    <w:p w14:paraId="1101FBB9" w14:textId="77777777" w:rsidR="008A311B" w:rsidRPr="008A311B" w:rsidRDefault="00DB64E0" w:rsidP="008A311B">
      <w:pPr>
        <w:pStyle w:val="ListParagraph"/>
        <w:numPr>
          <w:ilvl w:val="0"/>
          <w:numId w:val="25"/>
        </w:numPr>
        <w:tabs>
          <w:tab w:val="num" w:pos="0"/>
        </w:tabs>
        <w:spacing w:after="200" w:line="276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(CLO1) </w:t>
      </w:r>
      <w:r w:rsidR="008A311B" w:rsidRPr="008A311B">
        <w:rPr>
          <w:rFonts w:ascii="Arial" w:eastAsia="Times New Roman" w:hAnsi="Arial" w:cs="Arial"/>
        </w:rPr>
        <w:t>Apply ethical principles to technology issues.</w:t>
      </w:r>
    </w:p>
    <w:p w14:paraId="142299F6" w14:textId="77777777" w:rsidR="008A311B" w:rsidRPr="008A311B" w:rsidRDefault="00DB64E0" w:rsidP="008A311B">
      <w:pPr>
        <w:pStyle w:val="ListParagraph"/>
        <w:numPr>
          <w:ilvl w:val="0"/>
          <w:numId w:val="25"/>
        </w:numPr>
        <w:tabs>
          <w:tab w:val="num" w:pos="0"/>
        </w:tabs>
        <w:spacing w:after="200" w:line="276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(CLO2) </w:t>
      </w:r>
      <w:r w:rsidR="008A311B" w:rsidRPr="008A311B">
        <w:rPr>
          <w:rFonts w:ascii="Arial" w:eastAsia="Times New Roman" w:hAnsi="Arial" w:cs="Arial"/>
        </w:rPr>
        <w:t>Present views on ethical issues in a clear and precise manner in discussion and written documents.</w:t>
      </w:r>
    </w:p>
    <w:p w14:paraId="0E793D39" w14:textId="77777777" w:rsidR="008A311B" w:rsidRPr="008A311B" w:rsidRDefault="00DB64E0" w:rsidP="008A311B">
      <w:pPr>
        <w:pStyle w:val="ListParagraph"/>
        <w:numPr>
          <w:ilvl w:val="0"/>
          <w:numId w:val="25"/>
        </w:numPr>
        <w:tabs>
          <w:tab w:val="num" w:pos="0"/>
        </w:tabs>
        <w:spacing w:after="200" w:line="276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(CLO3) </w:t>
      </w:r>
      <w:r w:rsidR="008A311B" w:rsidRPr="008A311B">
        <w:rPr>
          <w:rFonts w:ascii="Arial" w:eastAsia="Times New Roman" w:hAnsi="Arial" w:cs="Arial"/>
        </w:rPr>
        <w:t>Describe the various ethical theories which can be used to form the basis of solutions to moral dilemmas in information technology.</w:t>
      </w:r>
    </w:p>
    <w:p w14:paraId="5C2E78CA" w14:textId="77777777" w:rsidR="008A311B" w:rsidRPr="008A311B" w:rsidRDefault="00DB64E0" w:rsidP="008A311B">
      <w:pPr>
        <w:pStyle w:val="ListParagraph"/>
        <w:numPr>
          <w:ilvl w:val="0"/>
          <w:numId w:val="25"/>
        </w:numPr>
        <w:tabs>
          <w:tab w:val="num" w:pos="0"/>
        </w:tabs>
        <w:spacing w:after="200" w:line="276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(CLO4) </w:t>
      </w:r>
      <w:r w:rsidR="00FC0630">
        <w:rPr>
          <w:rFonts w:ascii="Arial" w:eastAsia="Times New Roman" w:hAnsi="Arial" w:cs="Arial"/>
        </w:rPr>
        <w:t xml:space="preserve">Evaluate </w:t>
      </w:r>
      <w:r w:rsidR="008A311B" w:rsidRPr="008A311B">
        <w:rPr>
          <w:rFonts w:ascii="Arial" w:eastAsia="Times New Roman" w:hAnsi="Arial" w:cs="Arial"/>
        </w:rPr>
        <w:t xml:space="preserve">the key ethical, legal and social issues related to information technology through Case Study Analysis. </w:t>
      </w:r>
    </w:p>
    <w:p w14:paraId="7DDCC95A" w14:textId="77777777" w:rsidR="008A311B" w:rsidRPr="008A311B" w:rsidRDefault="00DB64E0" w:rsidP="008A311B">
      <w:pPr>
        <w:pStyle w:val="ListParagraph"/>
        <w:numPr>
          <w:ilvl w:val="0"/>
          <w:numId w:val="25"/>
        </w:numPr>
        <w:tabs>
          <w:tab w:val="num" w:pos="0"/>
        </w:tabs>
        <w:contextualSpacing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(CLO5) </w:t>
      </w:r>
      <w:r w:rsidR="00FC0630">
        <w:rPr>
          <w:rFonts w:ascii="Arial" w:eastAsia="Times New Roman" w:hAnsi="Arial" w:cs="Arial"/>
        </w:rPr>
        <w:t xml:space="preserve">Explain the </w:t>
      </w:r>
      <w:r w:rsidR="008A311B" w:rsidRPr="008A311B">
        <w:rPr>
          <w:rFonts w:ascii="Arial" w:eastAsia="Times New Roman" w:hAnsi="Arial" w:cs="Arial"/>
        </w:rPr>
        <w:t xml:space="preserve">laws and regulations </w:t>
      </w:r>
      <w:r w:rsidR="00FC0630">
        <w:rPr>
          <w:rFonts w:ascii="Arial" w:eastAsia="Times New Roman" w:hAnsi="Arial" w:cs="Arial"/>
        </w:rPr>
        <w:t xml:space="preserve">related to </w:t>
      </w:r>
      <w:r w:rsidR="003D275E">
        <w:rPr>
          <w:rFonts w:ascii="Arial" w:eastAsia="Times New Roman" w:hAnsi="Arial" w:cs="Arial"/>
        </w:rPr>
        <w:t>ethics</w:t>
      </w:r>
      <w:r w:rsidR="008A311B" w:rsidRPr="008A311B">
        <w:rPr>
          <w:rFonts w:ascii="Arial" w:eastAsia="Times New Roman" w:hAnsi="Arial" w:cs="Arial"/>
        </w:rPr>
        <w:t xml:space="preserve"> </w:t>
      </w:r>
      <w:r w:rsidR="00FC0630">
        <w:rPr>
          <w:rFonts w:ascii="Arial" w:eastAsia="Times New Roman" w:hAnsi="Arial" w:cs="Arial"/>
        </w:rPr>
        <w:t xml:space="preserve">in </w:t>
      </w:r>
      <w:r w:rsidR="008A311B" w:rsidRPr="008A311B">
        <w:rPr>
          <w:rFonts w:ascii="Arial" w:eastAsia="Times New Roman" w:hAnsi="Arial" w:cs="Arial"/>
        </w:rPr>
        <w:t>information technology</w:t>
      </w:r>
      <w:r w:rsidR="00FC0630">
        <w:rPr>
          <w:rFonts w:ascii="Arial" w:eastAsia="Times New Roman" w:hAnsi="Arial" w:cs="Arial"/>
        </w:rPr>
        <w:t xml:space="preserve">. </w:t>
      </w:r>
    </w:p>
    <w:p w14:paraId="1A257816" w14:textId="77777777" w:rsidR="003E7893" w:rsidRPr="00183386" w:rsidRDefault="003E7893" w:rsidP="008A311B">
      <w:pPr>
        <w:pStyle w:val="ListParagraph"/>
        <w:numPr>
          <w:ilvl w:val="1"/>
          <w:numId w:val="3"/>
        </w:numPr>
        <w:rPr>
          <w:rFonts w:ascii="Arial" w:hAnsi="Arial" w:cs="Arial"/>
        </w:rPr>
      </w:pPr>
    </w:p>
    <w:p w14:paraId="2A7C972B" w14:textId="77777777" w:rsidR="00D343D8" w:rsidRPr="00521D0A" w:rsidRDefault="00D343D8">
      <w:pPr>
        <w:rPr>
          <w:rFonts w:ascii="Arial" w:hAnsi="Arial" w:cs="Arial"/>
        </w:rPr>
      </w:pPr>
      <w:r w:rsidRPr="00521D0A">
        <w:rPr>
          <w:rFonts w:ascii="Arial" w:hAnsi="Arial" w:cs="Arial"/>
        </w:rPr>
        <w:t>Instructional Methods Employed in this Course</w:t>
      </w:r>
    </w:p>
    <w:p w14:paraId="08C028C9" w14:textId="77777777" w:rsidR="00680332" w:rsidRPr="00521D0A" w:rsidRDefault="00680332" w:rsidP="00680332">
      <w:pPr>
        <w:numPr>
          <w:ilvl w:val="0"/>
          <w:numId w:val="9"/>
        </w:numPr>
        <w:suppressAutoHyphens w:val="0"/>
        <w:rPr>
          <w:rFonts w:ascii="Arial" w:hAnsi="Arial" w:cs="Arial"/>
        </w:rPr>
      </w:pPr>
      <w:r w:rsidRPr="00521D0A">
        <w:rPr>
          <w:rFonts w:ascii="Arial" w:hAnsi="Arial" w:cs="Arial"/>
        </w:rPr>
        <w:t>Lecture and reading assignments</w:t>
      </w:r>
    </w:p>
    <w:p w14:paraId="4EE96A88" w14:textId="77777777" w:rsidR="00680332" w:rsidRDefault="0054401A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Homework Writing Assignments</w:t>
      </w:r>
    </w:p>
    <w:p w14:paraId="6BA8B021" w14:textId="77777777" w:rsidR="0054401A" w:rsidRDefault="0054401A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Evaluating and Writing Case Analysis</w:t>
      </w:r>
    </w:p>
    <w:p w14:paraId="4179E231" w14:textId="77777777" w:rsidR="00B8752E" w:rsidRDefault="00B8752E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Homework Review Questions</w:t>
      </w:r>
    </w:p>
    <w:p w14:paraId="7BE7438B" w14:textId="77777777" w:rsidR="0054401A" w:rsidRDefault="0054401A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Presentations</w:t>
      </w:r>
    </w:p>
    <w:p w14:paraId="72173237" w14:textId="77777777" w:rsidR="0054401A" w:rsidRDefault="0054401A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Discussions</w:t>
      </w:r>
    </w:p>
    <w:p w14:paraId="7EEE5898" w14:textId="77777777" w:rsidR="00B8752E" w:rsidRPr="00521D0A" w:rsidRDefault="00B8752E" w:rsidP="00680332">
      <w:pPr>
        <w:numPr>
          <w:ilvl w:val="0"/>
          <w:numId w:val="9"/>
        </w:numPr>
        <w:suppressAutoHyphens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PowerPoint Slides</w:t>
      </w:r>
    </w:p>
    <w:p w14:paraId="18C9BFB9" w14:textId="77777777" w:rsidR="00D343D8" w:rsidRPr="002006D5" w:rsidRDefault="00D343D8">
      <w:pPr>
        <w:rPr>
          <w:rFonts w:ascii="Arial" w:hAnsi="Arial" w:cs="Arial"/>
        </w:rPr>
      </w:pPr>
    </w:p>
    <w:p w14:paraId="0ECCE378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Information Resources for this Course</w:t>
      </w:r>
    </w:p>
    <w:p w14:paraId="653F1C1A" w14:textId="77777777" w:rsidR="00D343D8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lastRenderedPageBreak/>
        <w:t>Textbook</w:t>
      </w:r>
    </w:p>
    <w:p w14:paraId="41260369" w14:textId="77777777" w:rsidR="00B8752E" w:rsidRDefault="0054401A">
      <w:pPr>
        <w:rPr>
          <w:rFonts w:ascii="Arial" w:hAnsi="Arial" w:cs="Arial"/>
        </w:rPr>
      </w:pPr>
      <w:r>
        <w:rPr>
          <w:rFonts w:ascii="Arial" w:hAnsi="Arial" w:cs="Arial"/>
        </w:rPr>
        <w:t>Reynolds</w:t>
      </w:r>
      <w:r w:rsidR="00B8752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George W</w:t>
      </w:r>
      <w:r w:rsidR="00B8752E">
        <w:rPr>
          <w:rFonts w:ascii="Arial" w:hAnsi="Arial" w:cs="Arial"/>
        </w:rPr>
        <w:t xml:space="preserve">.  </w:t>
      </w:r>
      <w:r>
        <w:rPr>
          <w:rFonts w:ascii="Arial" w:hAnsi="Arial" w:cs="Arial"/>
          <w:u w:val="single"/>
        </w:rPr>
        <w:t>Ethics in Information Technology</w:t>
      </w:r>
      <w:r w:rsidR="00B8752E">
        <w:rPr>
          <w:rFonts w:ascii="Arial" w:hAnsi="Arial" w:cs="Arial"/>
          <w:u w:val="single"/>
        </w:rPr>
        <w:t>,</w:t>
      </w:r>
      <w:r w:rsidR="00B875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Pr="0054401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edition.  Cengage Learning, 2014</w:t>
      </w:r>
      <w:r w:rsidR="00B8752E">
        <w:rPr>
          <w:rFonts w:ascii="Arial" w:hAnsi="Arial" w:cs="Arial"/>
        </w:rPr>
        <w:t>.  ISBN-13:  978-</w:t>
      </w:r>
      <w:r>
        <w:rPr>
          <w:rFonts w:ascii="Arial" w:hAnsi="Arial" w:cs="Arial"/>
        </w:rPr>
        <w:t>1285197159</w:t>
      </w:r>
    </w:p>
    <w:p w14:paraId="6A5DB78C" w14:textId="77777777" w:rsidR="00B8752E" w:rsidRDefault="00B8752E">
      <w:pPr>
        <w:rPr>
          <w:rFonts w:ascii="Arial" w:hAnsi="Arial" w:cs="Arial"/>
        </w:rPr>
      </w:pPr>
    </w:p>
    <w:p w14:paraId="28575EFC" w14:textId="77777777" w:rsidR="00B8752E" w:rsidRDefault="00B8752E">
      <w:pPr>
        <w:rPr>
          <w:rFonts w:ascii="Arial" w:hAnsi="Arial" w:cs="Arial"/>
        </w:rPr>
      </w:pPr>
      <w:r>
        <w:rPr>
          <w:rFonts w:ascii="Arial" w:hAnsi="Arial" w:cs="Arial"/>
        </w:rPr>
        <w:t>Other Resources</w:t>
      </w:r>
    </w:p>
    <w:p w14:paraId="3AE3BD51" w14:textId="77777777" w:rsidR="00850A32" w:rsidRPr="00B8752E" w:rsidRDefault="00850A32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4DE2A91D" w14:textId="77777777" w:rsidR="00850A32" w:rsidRPr="001F246A" w:rsidRDefault="00850A32" w:rsidP="001F246A">
      <w:pPr>
        <w:rPr>
          <w:rFonts w:ascii="Arial" w:hAnsi="Arial" w:cs="Arial"/>
          <w:sz w:val="20"/>
          <w:szCs w:val="20"/>
        </w:rPr>
      </w:pPr>
    </w:p>
    <w:p w14:paraId="0B7E8B77" w14:textId="77777777" w:rsidR="00D343D8" w:rsidRPr="002006D5" w:rsidRDefault="00D343D8" w:rsidP="002006D5">
      <w:pPr>
        <w:rPr>
          <w:rFonts w:ascii="Arial" w:hAnsi="Arial" w:cs="Arial"/>
        </w:rPr>
      </w:pPr>
      <w:r w:rsidRPr="002006D5">
        <w:rPr>
          <w:rFonts w:ascii="Arial" w:hAnsi="Arial" w:cs="Arial"/>
        </w:rPr>
        <w:t>Table/Topics &amp; Assignments</w:t>
      </w:r>
    </w:p>
    <w:p w14:paraId="10B9041D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Types of Assignments:</w:t>
      </w:r>
    </w:p>
    <w:p w14:paraId="24DF82A3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 xml:space="preserve">Lecture - </w:t>
      </w:r>
    </w:p>
    <w:p w14:paraId="2DA3603D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Lecture Hours</w:t>
      </w:r>
    </w:p>
    <w:p w14:paraId="6FAFC066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br/>
        <w:t xml:space="preserve">Classroom Discussion - </w:t>
      </w:r>
    </w:p>
    <w:p w14:paraId="44750AC1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Lecture Hours</w:t>
      </w:r>
    </w:p>
    <w:p w14:paraId="592A7823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br/>
        <w:t xml:space="preserve">Reading - </w:t>
      </w:r>
    </w:p>
    <w:p w14:paraId="4D4FB161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Enhanced Learning Project (ELP), work done outside of class</w:t>
      </w:r>
    </w:p>
    <w:p w14:paraId="0554A7D7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br/>
      </w:r>
      <w:r w:rsidR="00C91A3E">
        <w:rPr>
          <w:rFonts w:ascii="Arial" w:hAnsi="Arial" w:cs="Arial"/>
        </w:rPr>
        <w:t>Writing</w:t>
      </w:r>
      <w:r w:rsidR="001F246A">
        <w:rPr>
          <w:rFonts w:ascii="Arial" w:hAnsi="Arial" w:cs="Arial"/>
        </w:rPr>
        <w:t xml:space="preserve"> Assignments</w:t>
      </w:r>
      <w:r w:rsidRPr="002006D5">
        <w:rPr>
          <w:rFonts w:ascii="Arial" w:hAnsi="Arial" w:cs="Arial"/>
        </w:rPr>
        <w:t xml:space="preserve"> - </w:t>
      </w:r>
    </w:p>
    <w:p w14:paraId="1BB78F2A" w14:textId="77777777" w:rsidR="001F246A" w:rsidRPr="002006D5" w:rsidRDefault="001F246A" w:rsidP="001F246A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Enhanced Learning Project (ELP), work done outside of class</w:t>
      </w:r>
    </w:p>
    <w:p w14:paraId="6BFC109A" w14:textId="77777777" w:rsidR="00D16399" w:rsidRPr="002006D5" w:rsidRDefault="00D343D8" w:rsidP="00D16399">
      <w:pPr>
        <w:rPr>
          <w:rFonts w:ascii="Arial" w:hAnsi="Arial" w:cs="Arial"/>
        </w:rPr>
      </w:pPr>
      <w:r w:rsidRPr="002006D5">
        <w:rPr>
          <w:rFonts w:ascii="Arial" w:hAnsi="Arial" w:cs="Arial"/>
        </w:rPr>
        <w:br/>
      </w:r>
      <w:r w:rsidR="00D16399">
        <w:rPr>
          <w:rFonts w:ascii="Arial" w:hAnsi="Arial" w:cs="Arial"/>
        </w:rPr>
        <w:t>Case Study</w:t>
      </w:r>
      <w:r w:rsidR="00D16399" w:rsidRPr="002006D5">
        <w:rPr>
          <w:rFonts w:ascii="Arial" w:hAnsi="Arial" w:cs="Arial"/>
        </w:rPr>
        <w:t xml:space="preserve"> - </w:t>
      </w:r>
    </w:p>
    <w:p w14:paraId="4015D5B0" w14:textId="77777777" w:rsidR="00D16399" w:rsidRPr="002006D5" w:rsidRDefault="00D16399" w:rsidP="00D16399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Enhanced Learning Project (ELP), work done outside of class</w:t>
      </w:r>
    </w:p>
    <w:p w14:paraId="20B39097" w14:textId="77777777" w:rsidR="00D16399" w:rsidRDefault="00D16399">
      <w:pPr>
        <w:rPr>
          <w:rFonts w:ascii="Arial" w:hAnsi="Arial" w:cs="Arial"/>
        </w:rPr>
      </w:pPr>
    </w:p>
    <w:p w14:paraId="23BEA78E" w14:textId="77777777" w:rsidR="00D343D8" w:rsidRPr="002006D5" w:rsidRDefault="00D16399">
      <w:pPr>
        <w:rPr>
          <w:rFonts w:ascii="Arial" w:hAnsi="Arial" w:cs="Arial"/>
        </w:rPr>
      </w:pPr>
      <w:r>
        <w:rPr>
          <w:rFonts w:ascii="Arial" w:hAnsi="Arial" w:cs="Arial"/>
        </w:rPr>
        <w:t>Self-</w:t>
      </w:r>
      <w:r w:rsidR="009E65DE">
        <w:rPr>
          <w:rFonts w:ascii="Arial" w:hAnsi="Arial" w:cs="Arial"/>
        </w:rPr>
        <w:t xml:space="preserve"> Assessment</w:t>
      </w:r>
      <w:r w:rsidR="00DD3183">
        <w:rPr>
          <w:rFonts w:ascii="Arial" w:hAnsi="Arial" w:cs="Arial"/>
        </w:rPr>
        <w:t xml:space="preserve"> Exercises</w:t>
      </w:r>
      <w:r w:rsidR="00D343D8" w:rsidRPr="002006D5">
        <w:rPr>
          <w:rFonts w:ascii="Arial" w:hAnsi="Arial" w:cs="Arial"/>
        </w:rPr>
        <w:t xml:space="preserve"> - </w:t>
      </w:r>
    </w:p>
    <w:p w14:paraId="642EBCFD" w14:textId="77777777" w:rsidR="00D343D8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 xml:space="preserve">Considered </w:t>
      </w:r>
      <w:r w:rsidR="00B8752E" w:rsidRPr="002006D5">
        <w:rPr>
          <w:rFonts w:ascii="Arial" w:hAnsi="Arial" w:cs="Arial"/>
        </w:rPr>
        <w:t>Enhanced Learning Project (ELP), work done outside of class</w:t>
      </w:r>
    </w:p>
    <w:p w14:paraId="70151DE8" w14:textId="77777777" w:rsidR="00DD3183" w:rsidRDefault="00DD3183">
      <w:pPr>
        <w:rPr>
          <w:rFonts w:ascii="Arial" w:hAnsi="Arial" w:cs="Arial"/>
        </w:rPr>
      </w:pPr>
    </w:p>
    <w:p w14:paraId="752951FA" w14:textId="77777777" w:rsidR="00DD3183" w:rsidRPr="002006D5" w:rsidRDefault="00DD3183" w:rsidP="00DD3183">
      <w:pPr>
        <w:rPr>
          <w:rFonts w:ascii="Arial" w:hAnsi="Arial" w:cs="Arial"/>
        </w:rPr>
      </w:pPr>
      <w:r w:rsidRPr="002006D5">
        <w:rPr>
          <w:rFonts w:ascii="Arial" w:hAnsi="Arial" w:cs="Arial"/>
        </w:rPr>
        <w:t xml:space="preserve">Midterm </w:t>
      </w:r>
      <w:r w:rsidR="00B8752E">
        <w:rPr>
          <w:rFonts w:ascii="Arial" w:hAnsi="Arial" w:cs="Arial"/>
        </w:rPr>
        <w:t>and</w:t>
      </w:r>
      <w:r w:rsidRPr="002006D5">
        <w:rPr>
          <w:rFonts w:ascii="Arial" w:hAnsi="Arial" w:cs="Arial"/>
        </w:rPr>
        <w:t xml:space="preserve"> Final - </w:t>
      </w:r>
    </w:p>
    <w:p w14:paraId="4D3AD809" w14:textId="77777777" w:rsidR="00DD3183" w:rsidRPr="002006D5" w:rsidRDefault="00DD3183" w:rsidP="00DD3183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Considered Lecture Hours</w:t>
      </w:r>
    </w:p>
    <w:p w14:paraId="657EA09E" w14:textId="77777777" w:rsidR="00DD3183" w:rsidRPr="002006D5" w:rsidRDefault="00DD3183">
      <w:pPr>
        <w:rPr>
          <w:rFonts w:ascii="Arial" w:hAnsi="Arial" w:cs="Arial"/>
        </w:rPr>
      </w:pPr>
    </w:p>
    <w:p w14:paraId="45E4B4F3" w14:textId="77777777" w:rsidR="00D343D8" w:rsidRPr="002006D5" w:rsidRDefault="00D343D8">
      <w:pPr>
        <w:rPr>
          <w:rFonts w:ascii="Arial" w:hAnsi="Arial" w:cs="Arial"/>
        </w:rPr>
      </w:pPr>
    </w:p>
    <w:tbl>
      <w:tblPr>
        <w:tblW w:w="9501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761"/>
        <w:gridCol w:w="2520"/>
        <w:gridCol w:w="882"/>
        <w:gridCol w:w="863"/>
        <w:gridCol w:w="865"/>
        <w:gridCol w:w="861"/>
        <w:gridCol w:w="1749"/>
      </w:tblGrid>
      <w:tr w:rsidR="002006D5" w:rsidRPr="002006D5" w14:paraId="4190AEC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1FEA92A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AC96C2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07CE5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A645707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6B685B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18F4978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1025557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</w:tr>
      <w:tr w:rsidR="002006D5" w:rsidRPr="002006D5" w14:paraId="6F39EBEA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8E6076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1769FA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49973A" w14:textId="77777777" w:rsidR="00D343D8" w:rsidRPr="002006D5" w:rsidRDefault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="00D343D8"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3B6C34" w14:textId="77777777" w:rsidR="00D343D8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B2E275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 w:rsidR="005156C7"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A654A2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09922F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2006D5" w:rsidRPr="002006D5" w14:paraId="500F0DFC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C5DDB" w14:textId="77777777" w:rsidR="00D343D8" w:rsidRPr="002006D5" w:rsidRDefault="00C5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="00D343D8" w:rsidRPr="002006D5">
              <w:rPr>
                <w:rFonts w:ascii="Arial" w:hAnsi="Arial" w:cs="Arial"/>
              </w:rPr>
              <w:t xml:space="preserve"> 1</w:t>
            </w:r>
            <w:r w:rsidR="00686385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95921" w14:textId="77777777" w:rsidR="00D343D8" w:rsidRPr="00C516B4" w:rsidRDefault="00686385" w:rsidP="00383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Introduction to </w:t>
            </w:r>
            <w:r w:rsidR="00383B2D">
              <w:rPr>
                <w:rFonts w:ascii="Arial" w:hAnsi="Arial" w:cs="Arial"/>
              </w:rPr>
              <w:t xml:space="preserve">Ethics in Information Technology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CEDCE" w14:textId="77777777" w:rsidR="00D343D8" w:rsidRPr="002006D5" w:rsidRDefault="00320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BAEC2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C27C9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F25A9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7D7E" w14:textId="77777777" w:rsidR="00D343D8" w:rsidRPr="002006D5" w:rsidRDefault="00D343D8">
            <w:pPr>
              <w:rPr>
                <w:rFonts w:ascii="Arial" w:hAnsi="Arial" w:cs="Arial"/>
              </w:rPr>
            </w:pPr>
          </w:p>
        </w:tc>
      </w:tr>
      <w:tr w:rsidR="00CC17F6" w:rsidRPr="002006D5" w14:paraId="56D96F2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853C3" w14:textId="77777777" w:rsidR="00CC17F6" w:rsidRDefault="00CC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IC </w:t>
            </w:r>
            <w:r w:rsidR="00DF43D8">
              <w:rPr>
                <w:rFonts w:ascii="Arial" w:hAnsi="Arial" w:cs="Arial"/>
              </w:rPr>
              <w:t xml:space="preserve">EX </w:t>
            </w:r>
            <w:r w:rsidR="00447A0F">
              <w:rPr>
                <w:rFonts w:ascii="Arial" w:hAnsi="Arial" w:cs="Arial"/>
              </w:rPr>
              <w:t>1</w:t>
            </w:r>
            <w:r w:rsidR="00686385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24A2A" w14:textId="77777777" w:rsidR="00CC17F6" w:rsidRDefault="0032009E" w:rsidP="00C5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3FD81" w14:textId="77777777" w:rsidR="00CC17F6" w:rsidRDefault="00320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2C4E" w14:textId="77777777" w:rsidR="00CC17F6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DA27F" w14:textId="77777777" w:rsidR="00CC17F6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FCD23" w14:textId="77777777" w:rsidR="00CC17F6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D79E1" w14:textId="77777777" w:rsidR="00CC17F6" w:rsidRPr="002006D5" w:rsidRDefault="00981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2006D5" w:rsidRPr="002006D5" w14:paraId="708ABAAC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8F5EA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 1A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F034D" w14:textId="77777777" w:rsidR="00D343D8" w:rsidRPr="002006D5" w:rsidRDefault="00502F7D" w:rsidP="0032009E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Read </w:t>
            </w:r>
            <w:r w:rsidR="00FD15E8">
              <w:rPr>
                <w:rFonts w:ascii="Arial" w:hAnsi="Arial"/>
              </w:rPr>
              <w:t>Chapter 1 (</w:t>
            </w:r>
            <w:r w:rsidR="0032009E">
              <w:rPr>
                <w:rFonts w:ascii="Arial" w:hAnsi="Arial"/>
              </w:rPr>
              <w:t>26</w:t>
            </w:r>
            <w:r w:rsidR="00FD15E8">
              <w:rPr>
                <w:rFonts w:ascii="Arial" w:hAnsi="Arial"/>
              </w:rPr>
              <w:t xml:space="preserve"> pages)</w:t>
            </w:r>
            <w:r w:rsidR="00DD21D4">
              <w:rPr>
                <w:rFonts w:ascii="Arial" w:hAnsi="Arial"/>
              </w:rPr>
              <w:t xml:space="preserve"> Evaluated by </w:t>
            </w:r>
            <w:r w:rsidR="005156C7">
              <w:rPr>
                <w:rFonts w:ascii="Arial" w:hAnsi="Arial"/>
              </w:rPr>
              <w:t>ELP 1</w:t>
            </w:r>
            <w:r w:rsidR="00E94780">
              <w:rPr>
                <w:rFonts w:ascii="Arial" w:hAnsi="Arial"/>
              </w:rPr>
              <w:t>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E6D06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96707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26E4F" w14:textId="77777777" w:rsidR="00D343D8" w:rsidRPr="002006D5" w:rsidRDefault="0032009E" w:rsidP="003732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E7C6E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8567C" w14:textId="77777777" w:rsidR="00D343D8" w:rsidRPr="002006D5" w:rsidRDefault="00136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</w:tr>
      <w:tr w:rsidR="00447A0F" w:rsidRPr="002006D5" w14:paraId="47FAB24C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83A58" w14:textId="77777777" w:rsidR="00447A0F" w:rsidRPr="002006D5" w:rsidRDefault="0044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1B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2FE23" w14:textId="77777777" w:rsidR="00447A0F" w:rsidRDefault="00447A0F" w:rsidP="00B200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 </w:t>
            </w:r>
            <w:r w:rsidR="00FD15E8">
              <w:rPr>
                <w:rFonts w:ascii="Arial" w:hAnsi="Arial"/>
              </w:rPr>
              <w:t xml:space="preserve">1 </w:t>
            </w:r>
            <w:r w:rsidR="0032009E">
              <w:rPr>
                <w:rFonts w:ascii="Arial" w:hAnsi="Arial"/>
              </w:rPr>
              <w:t>Self Assessment Questions</w:t>
            </w:r>
            <w:r w:rsidR="00FD15E8">
              <w:rPr>
                <w:rFonts w:ascii="Arial" w:hAnsi="Arial"/>
              </w:rPr>
              <w:t xml:space="preserve"> </w:t>
            </w:r>
            <w:r w:rsidR="0032009E">
              <w:rPr>
                <w:rFonts w:ascii="Arial" w:hAnsi="Arial"/>
              </w:rPr>
              <w:t>(18</w:t>
            </w:r>
            <w:r w:rsidR="00FD15E8">
              <w:rPr>
                <w:rFonts w:ascii="Arial" w:hAnsi="Arial"/>
              </w:rPr>
              <w:t xml:space="preserve"> questions)</w:t>
            </w:r>
            <w:r w:rsidR="00DD21D4">
              <w:rPr>
                <w:rFonts w:ascii="Arial" w:hAnsi="Arial"/>
              </w:rPr>
              <w:t xml:space="preserve">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C5915" w14:textId="77777777" w:rsidR="00447A0F" w:rsidRDefault="008945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268B3" w14:textId="77777777" w:rsidR="00447A0F" w:rsidRDefault="008945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76E5A" w14:textId="77777777" w:rsidR="00447A0F" w:rsidRDefault="0032009E" w:rsidP="003732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2B1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12593" w14:textId="77777777" w:rsidR="00447A0F" w:rsidRDefault="00341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945B1">
              <w:rPr>
                <w:rFonts w:ascii="Arial" w:hAnsi="Arial" w:cs="Arial"/>
              </w:rPr>
              <w:t>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B38B1" w14:textId="77777777" w:rsidR="00447A0F" w:rsidRDefault="0044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2</w:t>
            </w:r>
          </w:p>
        </w:tc>
      </w:tr>
      <w:tr w:rsidR="00502F7D" w:rsidRPr="002006D5" w14:paraId="0154091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6D8D6" w14:textId="77777777" w:rsidR="00502F7D" w:rsidRPr="002006D5" w:rsidRDefault="00502F7D" w:rsidP="00502F7D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lastRenderedPageBreak/>
              <w:t>ELP 1</w:t>
            </w:r>
            <w:r w:rsidR="00447A0F">
              <w:rPr>
                <w:rFonts w:ascii="Arial" w:hAnsi="Arial" w:cs="Arial"/>
              </w:rPr>
              <w:t>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971AA" w14:textId="77777777" w:rsidR="00502F7D" w:rsidRPr="006B26D4" w:rsidRDefault="00234B03" w:rsidP="00234B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Case</w:t>
            </w:r>
            <w:r w:rsidR="005935BB">
              <w:rPr>
                <w:rFonts w:ascii="Arial" w:hAnsi="Arial" w:cs="Arial"/>
              </w:rPr>
              <w:t xml:space="preserve"> 1</w:t>
            </w:r>
            <w:r w:rsidR="005C347B"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</w:rPr>
              <w:t>Is There a Place for Ethics in IT?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A8491" w14:textId="77777777" w:rsidR="00502F7D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C6141" w14:textId="77777777" w:rsidR="00502F7D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BC564" w14:textId="77777777" w:rsidR="00502F7D" w:rsidRPr="002006D5" w:rsidRDefault="0032009E" w:rsidP="003732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071CF" w14:textId="77777777" w:rsidR="00502F7D" w:rsidRDefault="005C34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37A4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ADBEE" w14:textId="77777777" w:rsidR="00502F7D" w:rsidRPr="002006D5" w:rsidRDefault="0044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8729EE">
              <w:rPr>
                <w:rFonts w:ascii="Arial" w:hAnsi="Arial" w:cs="Arial"/>
              </w:rPr>
              <w:t>3</w:t>
            </w:r>
          </w:p>
        </w:tc>
      </w:tr>
      <w:tr w:rsidR="002006D5" w:rsidRPr="002006D5" w14:paraId="319F7DC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543C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4C34" w14:textId="77777777" w:rsidR="00D343D8" w:rsidRPr="002006D5" w:rsidRDefault="00D343D8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23407" w14:textId="77777777" w:rsidR="00D343D8" w:rsidRPr="002006D5" w:rsidRDefault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2DD7D" w14:textId="77777777" w:rsidR="00D343D8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24C" w14:textId="77777777" w:rsidR="00D343D8" w:rsidRPr="002006D5" w:rsidRDefault="003200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8.85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147F1" w14:textId="77777777" w:rsidR="00D343D8" w:rsidRPr="002006D5" w:rsidRDefault="005C34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37A43">
              <w:rPr>
                <w:rFonts w:ascii="Arial" w:hAnsi="Arial" w:cs="Arial"/>
              </w:rPr>
              <w:t>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1A338" w14:textId="77777777" w:rsidR="00D343D8" w:rsidRPr="002006D5" w:rsidRDefault="00D343D8">
            <w:pPr>
              <w:rPr>
                <w:rFonts w:ascii="Arial" w:hAnsi="Arial" w:cs="Arial"/>
              </w:rPr>
            </w:pPr>
          </w:p>
        </w:tc>
      </w:tr>
      <w:tr w:rsidR="002006D5" w:rsidRPr="002006D5" w14:paraId="7C8BDAA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EA9EEDF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83DD333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6DC44D7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B49A280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2EC03C3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358FBAD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BBD94A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</w:tr>
      <w:tr w:rsidR="005156C7" w:rsidRPr="002006D5" w14:paraId="7389C15D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4F17F3" w14:textId="77777777" w:rsidR="005156C7" w:rsidRPr="002006D5" w:rsidRDefault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568771" w14:textId="77777777" w:rsidR="005156C7" w:rsidRPr="002006D5" w:rsidRDefault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96BC71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C7EBFB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B4C71D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476F96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90B558" w14:textId="77777777" w:rsidR="005156C7" w:rsidRPr="002006D5" w:rsidRDefault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B000E0" w:rsidRPr="002006D5" w14:paraId="735C2E48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092C" w14:textId="77777777" w:rsidR="00B000E0" w:rsidRPr="002006D5" w:rsidRDefault="00B000E0" w:rsidP="00C5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2</w:t>
            </w:r>
            <w:r w:rsidR="001B62E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E2D" w14:textId="77777777" w:rsidR="00B000E0" w:rsidRPr="00C516B4" w:rsidRDefault="00383B2D" w:rsidP="001B62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Ethics in IT Society/Ethical Theories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D7017" w14:textId="77777777" w:rsidR="00B000E0" w:rsidRPr="002006D5" w:rsidRDefault="008729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2A33" w14:textId="77777777" w:rsidR="00B000E0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9CC81" w14:textId="77777777" w:rsidR="00B000E0" w:rsidRDefault="00DF43D8" w:rsidP="003A7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52DF" w14:textId="77777777" w:rsidR="00B000E0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2FEF7" w14:textId="77777777" w:rsidR="00B000E0" w:rsidRPr="002006D5" w:rsidRDefault="00B000E0">
            <w:pPr>
              <w:rPr>
                <w:rFonts w:ascii="Arial" w:hAnsi="Arial" w:cs="Arial"/>
              </w:rPr>
            </w:pPr>
          </w:p>
        </w:tc>
      </w:tr>
      <w:tr w:rsidR="00CC17F6" w:rsidRPr="002006D5" w14:paraId="3848444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87738" w14:textId="77777777" w:rsidR="00CC17F6" w:rsidRDefault="00CC17F6" w:rsidP="00C5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IC </w:t>
            </w:r>
            <w:r w:rsidR="00DF43D8">
              <w:rPr>
                <w:rFonts w:ascii="Arial" w:hAnsi="Arial" w:cs="Arial"/>
              </w:rPr>
              <w:t xml:space="preserve">EX </w:t>
            </w:r>
            <w:r>
              <w:rPr>
                <w:rFonts w:ascii="Arial" w:hAnsi="Arial" w:cs="Arial"/>
              </w:rPr>
              <w:t>2</w:t>
            </w:r>
            <w:r w:rsidR="001B62EF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6AF2" w14:textId="77777777" w:rsidR="00CC17F6" w:rsidRDefault="008729EE" w:rsidP="00C516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AA52" w14:textId="77777777" w:rsidR="00CC17F6" w:rsidRDefault="008729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BCE8C" w14:textId="77777777" w:rsidR="00CC17F6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FCAFF" w14:textId="77777777" w:rsidR="00CC17F6" w:rsidRDefault="00DF43D8" w:rsidP="003A74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4F1C" w14:textId="77777777" w:rsidR="00CC17F6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6C109" w14:textId="77777777" w:rsidR="00CC17F6" w:rsidRPr="002006D5" w:rsidRDefault="00981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6C5D3A" w:rsidRPr="002006D5" w14:paraId="0B85D1D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FE847" w14:textId="77777777" w:rsidR="006C5D3A" w:rsidRPr="002006D5" w:rsidRDefault="006C5D3A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 2A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EC423" w14:textId="77777777" w:rsidR="006C5D3A" w:rsidRPr="002006D5" w:rsidRDefault="00AF3BF4" w:rsidP="00E94780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Read </w:t>
            </w:r>
            <w:r w:rsidR="005C347B">
              <w:rPr>
                <w:rFonts w:ascii="Arial" w:hAnsi="Arial"/>
              </w:rPr>
              <w:t xml:space="preserve">Chapter 2 </w:t>
            </w:r>
            <w:r w:rsidR="00E97E2C">
              <w:rPr>
                <w:rFonts w:ascii="Arial" w:hAnsi="Arial"/>
              </w:rPr>
              <w:t>(27</w:t>
            </w:r>
            <w:r w:rsidR="001B62EF">
              <w:rPr>
                <w:rFonts w:ascii="Arial" w:hAnsi="Arial"/>
              </w:rPr>
              <w:t xml:space="preserve"> pages) Evaluated by ELP 2</w:t>
            </w:r>
            <w:r w:rsidR="00E94780">
              <w:rPr>
                <w:rFonts w:ascii="Arial" w:hAnsi="Arial"/>
              </w:rPr>
              <w:t>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2C1C" w14:textId="77777777" w:rsidR="006C5D3A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40D41" w14:textId="77777777" w:rsidR="006C5D3A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D63B5" w14:textId="77777777" w:rsidR="006C5D3A" w:rsidRPr="002006D5" w:rsidRDefault="00102B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97E2C">
              <w:rPr>
                <w:rFonts w:ascii="Arial" w:hAnsi="Arial" w:cs="Arial"/>
              </w:rPr>
              <w:t>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0293" w14:textId="77777777" w:rsidR="006C5D3A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A9EC" w14:textId="77777777" w:rsidR="006C5D3A" w:rsidRPr="002006D5" w:rsidRDefault="00136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</w:tr>
      <w:tr w:rsidR="00447A0F" w:rsidRPr="002006D5" w14:paraId="6C0BB058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04946" w14:textId="77777777" w:rsidR="00447A0F" w:rsidRPr="002006D5" w:rsidRDefault="00447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2B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7DB4B" w14:textId="77777777" w:rsidR="00447A0F" w:rsidRDefault="00447A0F" w:rsidP="008729E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 </w:t>
            </w:r>
            <w:r w:rsidR="005C347B">
              <w:rPr>
                <w:rFonts w:ascii="Arial" w:hAnsi="Arial"/>
              </w:rPr>
              <w:t>2</w:t>
            </w:r>
            <w:r w:rsidR="001B62EF">
              <w:rPr>
                <w:rFonts w:ascii="Arial" w:hAnsi="Arial"/>
              </w:rPr>
              <w:t xml:space="preserve"> </w:t>
            </w:r>
            <w:r w:rsidR="00853628">
              <w:rPr>
                <w:rFonts w:ascii="Arial" w:hAnsi="Arial"/>
              </w:rPr>
              <w:t xml:space="preserve">Self Assessment Questions </w:t>
            </w:r>
            <w:r w:rsidR="005156C7">
              <w:rPr>
                <w:rFonts w:ascii="Arial" w:hAnsi="Arial"/>
              </w:rPr>
              <w:br/>
            </w:r>
            <w:r w:rsidR="001B62EF">
              <w:rPr>
                <w:rFonts w:ascii="Arial" w:hAnsi="Arial"/>
              </w:rPr>
              <w:t>(1</w:t>
            </w:r>
            <w:r w:rsidR="008729EE">
              <w:rPr>
                <w:rFonts w:ascii="Arial" w:hAnsi="Arial"/>
              </w:rPr>
              <w:t>2</w:t>
            </w:r>
            <w:r w:rsidR="001B62EF"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B66B" w14:textId="77777777" w:rsidR="00447A0F" w:rsidRDefault="008945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70F8B" w14:textId="77777777" w:rsidR="00447A0F" w:rsidRDefault="008945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C3E30" w14:textId="77777777" w:rsidR="00447A0F" w:rsidRDefault="008729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02B12">
              <w:rPr>
                <w:rFonts w:ascii="Arial" w:hAnsi="Arial" w:cs="Arial"/>
              </w:rPr>
              <w:t>.8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A6020" w14:textId="77777777" w:rsidR="00447A0F" w:rsidRDefault="008945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774D" w14:textId="77777777" w:rsidR="00447A0F" w:rsidRDefault="0089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3</w:t>
            </w:r>
          </w:p>
        </w:tc>
      </w:tr>
      <w:tr w:rsidR="002006D5" w:rsidRPr="002006D5" w14:paraId="5A933214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904FA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0989B" w14:textId="77777777" w:rsidR="00D343D8" w:rsidRPr="002006D5" w:rsidRDefault="00D343D8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B251C" w14:textId="77777777" w:rsidR="00D343D8" w:rsidRPr="002006D5" w:rsidRDefault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B82DB" w14:textId="77777777" w:rsidR="00D343D8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7E3AC" w14:textId="77777777" w:rsidR="00650140" w:rsidRPr="002006D5" w:rsidRDefault="008729EE" w:rsidP="00650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2EB3" w14:textId="77777777" w:rsidR="00D343D8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A747A" w14:textId="77777777" w:rsidR="00D343D8" w:rsidRPr="002006D5" w:rsidRDefault="00D343D8">
            <w:pPr>
              <w:rPr>
                <w:rFonts w:ascii="Arial" w:hAnsi="Arial" w:cs="Arial"/>
              </w:rPr>
            </w:pPr>
          </w:p>
        </w:tc>
      </w:tr>
      <w:tr w:rsidR="002006D5" w:rsidRPr="002006D5" w14:paraId="05293AAC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BF50739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2230D5E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5C4AC0E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5099E48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D09FA1D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2CCE8B9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A08F845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</w:p>
        </w:tc>
      </w:tr>
      <w:tr w:rsidR="005156C7" w:rsidRPr="002006D5" w14:paraId="6B7C7F7B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C9687" w14:textId="77777777" w:rsidR="005156C7" w:rsidRPr="002006D5" w:rsidRDefault="005156C7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E77BCD" w14:textId="77777777" w:rsidR="005156C7" w:rsidRPr="002006D5" w:rsidRDefault="005156C7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85619B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FE5425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EEEB4E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C5DD55" w14:textId="77777777" w:rsidR="005156C7" w:rsidRPr="002006D5" w:rsidRDefault="005156C7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C90973" w14:textId="77777777" w:rsidR="005156C7" w:rsidRPr="002006D5" w:rsidRDefault="005156C7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B000E0" w:rsidRPr="002006D5" w14:paraId="329D739B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37185" w14:textId="77777777" w:rsidR="00B000E0" w:rsidRPr="002006D5" w:rsidRDefault="00B000E0" w:rsidP="00251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3</w:t>
            </w:r>
            <w:r w:rsidR="003C6438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6BB15" w14:textId="77777777" w:rsidR="00B000E0" w:rsidRPr="00251370" w:rsidRDefault="00383B2D" w:rsidP="00251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and Internet Crime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3DE35" w14:textId="77777777" w:rsidR="00B000E0" w:rsidRDefault="004000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07F55" w14:textId="77777777" w:rsidR="00B000E0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19EE6" w14:textId="77777777" w:rsidR="00B000E0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9987D1" w14:textId="77777777" w:rsidR="00B000E0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C217D" w14:textId="77777777" w:rsidR="00B000E0" w:rsidRPr="002006D5" w:rsidRDefault="00B000E0">
            <w:pPr>
              <w:rPr>
                <w:rFonts w:ascii="Arial" w:hAnsi="Arial" w:cs="Arial"/>
              </w:rPr>
            </w:pPr>
          </w:p>
        </w:tc>
      </w:tr>
      <w:tr w:rsidR="002006D5" w:rsidRPr="002006D5" w14:paraId="625E9B6F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8C7D1" w14:textId="77777777" w:rsidR="00D343D8" w:rsidRPr="002006D5" w:rsidRDefault="00CC17F6" w:rsidP="00CC17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</w:t>
            </w:r>
            <w:r w:rsidR="00D343D8" w:rsidRPr="002006D5">
              <w:rPr>
                <w:rFonts w:ascii="Arial" w:hAnsi="Arial" w:cs="Arial"/>
              </w:rPr>
              <w:t xml:space="preserve"> </w:t>
            </w:r>
            <w:r w:rsidR="00DF43D8">
              <w:rPr>
                <w:rFonts w:ascii="Arial" w:hAnsi="Arial" w:cs="Arial"/>
              </w:rPr>
              <w:t xml:space="preserve">EX </w:t>
            </w:r>
            <w:r w:rsidR="00D343D8" w:rsidRPr="002006D5">
              <w:rPr>
                <w:rFonts w:ascii="Arial" w:hAnsi="Arial" w:cs="Arial"/>
              </w:rPr>
              <w:t>3</w:t>
            </w:r>
            <w:r w:rsidR="005D02B1"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673D8" w14:textId="77777777" w:rsidR="00D343D8" w:rsidRPr="00251370" w:rsidRDefault="0040001A" w:rsidP="00251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F3EB" w14:textId="77777777" w:rsidR="00D343D8" w:rsidRPr="002006D5" w:rsidRDefault="004000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85F08" w14:textId="77777777" w:rsidR="00D343D8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27585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35152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3A71C" w14:textId="77777777" w:rsidR="00D343D8" w:rsidRPr="002006D5" w:rsidRDefault="00981D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2006D5" w:rsidRPr="002006D5" w14:paraId="30D35FE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DEF5A" w14:textId="77777777" w:rsidR="00D343D8" w:rsidRPr="002006D5" w:rsidRDefault="00017860" w:rsidP="00251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</w:t>
            </w:r>
            <w:r w:rsidR="00D343D8" w:rsidRPr="002006D5">
              <w:rPr>
                <w:rFonts w:ascii="Arial" w:hAnsi="Arial" w:cs="Arial"/>
              </w:rPr>
              <w:t xml:space="preserve"> 3A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43D78" w14:textId="77777777" w:rsidR="00D343D8" w:rsidRPr="002006D5" w:rsidRDefault="00447A0F" w:rsidP="00400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</w:t>
            </w:r>
            <w:r w:rsidR="005C347B">
              <w:rPr>
                <w:rFonts w:ascii="Arial" w:hAnsi="Arial" w:cs="Arial"/>
              </w:rPr>
              <w:t xml:space="preserve"> Chapter 3</w:t>
            </w:r>
            <w:r w:rsidR="003C6438">
              <w:rPr>
                <w:rFonts w:ascii="Arial" w:hAnsi="Arial" w:cs="Arial"/>
              </w:rPr>
              <w:t xml:space="preserve"> (</w:t>
            </w:r>
            <w:r w:rsidR="0040001A">
              <w:rPr>
                <w:rFonts w:ascii="Arial" w:hAnsi="Arial" w:cs="Arial"/>
              </w:rPr>
              <w:t>34</w:t>
            </w:r>
            <w:r w:rsidR="005D02B1">
              <w:rPr>
                <w:rFonts w:ascii="Arial" w:hAnsi="Arial" w:cs="Arial"/>
              </w:rPr>
              <w:t xml:space="preserve"> </w:t>
            </w:r>
            <w:r w:rsidR="003C6438">
              <w:rPr>
                <w:rFonts w:ascii="Arial" w:hAnsi="Arial" w:cs="Arial"/>
              </w:rPr>
              <w:t>pages)</w:t>
            </w:r>
            <w:r w:rsidR="005D02B1">
              <w:rPr>
                <w:rFonts w:ascii="Arial" w:hAnsi="Arial" w:cs="Arial"/>
              </w:rPr>
              <w:t xml:space="preserve"> Evaluated by ELP 3</w:t>
            </w:r>
            <w:r w:rsidR="00E94780">
              <w:rPr>
                <w:rFonts w:ascii="Arial" w:hAnsi="Arial" w:cs="Arial"/>
              </w:rPr>
              <w:t>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6DC0A" w14:textId="77777777" w:rsidR="00D343D8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4555C" w14:textId="77777777" w:rsidR="00D343D8" w:rsidRPr="002006D5" w:rsidRDefault="00AF77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B694A" w14:textId="77777777" w:rsidR="00D343D8" w:rsidRPr="002006D5" w:rsidRDefault="00102B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r w:rsidR="0040001A">
              <w:rPr>
                <w:rFonts w:ascii="Arial" w:hAnsi="Arial" w:cs="Arial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2FE92" w14:textId="77777777" w:rsidR="00D343D8" w:rsidRPr="002006D5" w:rsidRDefault="00AF77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CF3D8" w14:textId="77777777" w:rsidR="00D343D8" w:rsidRPr="002006D5" w:rsidRDefault="00925AE4" w:rsidP="007543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7543FC">
              <w:rPr>
                <w:rFonts w:ascii="Arial" w:hAnsi="Arial" w:cs="Arial"/>
              </w:rPr>
              <w:t>4</w:t>
            </w:r>
          </w:p>
        </w:tc>
      </w:tr>
      <w:tr w:rsidR="00A35510" w:rsidRPr="002006D5" w14:paraId="09E91FA3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618F" w14:textId="77777777" w:rsidR="00A35510" w:rsidRPr="002006D5" w:rsidRDefault="0001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3B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284B6" w14:textId="77777777" w:rsidR="00A35510" w:rsidRPr="002006D5" w:rsidRDefault="00447A0F" w:rsidP="005C347B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Chapter</w:t>
            </w:r>
            <w:r w:rsidR="005C347B">
              <w:rPr>
                <w:rFonts w:ascii="Arial" w:hAnsi="Arial"/>
              </w:rPr>
              <w:t xml:space="preserve"> 3 </w:t>
            </w:r>
            <w:r w:rsidR="0040001A">
              <w:rPr>
                <w:rFonts w:ascii="Arial" w:hAnsi="Arial"/>
              </w:rPr>
              <w:t>Self Assessment Questions (16</w:t>
            </w:r>
            <w:r w:rsidR="005156C7"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A2B2F" w14:textId="77777777" w:rsidR="00A35510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78796" w14:textId="77777777" w:rsidR="00A35510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95357" w14:textId="77777777" w:rsidR="00A35510" w:rsidRPr="002006D5" w:rsidRDefault="004000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F263E" w14:textId="77777777" w:rsidR="00A35510" w:rsidRPr="002006D5" w:rsidRDefault="00DF43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AF942" w14:textId="77777777" w:rsidR="00A35510" w:rsidRPr="002006D5" w:rsidRDefault="001366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4</w:t>
            </w:r>
          </w:p>
        </w:tc>
      </w:tr>
      <w:tr w:rsidR="00425663" w:rsidRPr="002006D5" w14:paraId="0C763644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6EB4" w14:textId="77777777" w:rsidR="00425663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3C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6DBF7" w14:textId="77777777" w:rsidR="00425663" w:rsidRDefault="00425663" w:rsidP="00234B03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LASA:  Case Study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14DC7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83DD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C9FF3" w14:textId="77777777" w:rsidR="00425663" w:rsidRPr="002006D5" w:rsidRDefault="0040001A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25663">
              <w:rPr>
                <w:rFonts w:ascii="Arial" w:hAnsi="Arial" w:cs="Arial"/>
              </w:rPr>
              <w:t>6.5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0E339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9F986" w14:textId="77777777" w:rsidR="00425663" w:rsidRPr="002006D5" w:rsidRDefault="008729EE" w:rsidP="00234B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</w:tc>
      </w:tr>
      <w:tr w:rsidR="00425663" w:rsidRPr="002006D5" w14:paraId="3E1618D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C851A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B0B57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EDAB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9EE6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BE7A4" w14:textId="77777777" w:rsidR="00425663" w:rsidRPr="002006D5" w:rsidRDefault="0040001A" w:rsidP="0040001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4256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2731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62494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79B2B26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0C37FC3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7095A9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CE6462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1D149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BABABF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3F0E4A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B8147F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71052FC8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7249C5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84E142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C280E3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D74B1F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69C91D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554A1C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08CF4A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47469386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0D0E" w14:textId="77777777" w:rsidR="00425663" w:rsidRPr="002006D5" w:rsidRDefault="00425663" w:rsidP="00AB6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4A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CC699" w14:textId="77777777" w:rsidR="00425663" w:rsidRPr="00AB6191" w:rsidRDefault="00425663" w:rsidP="00AB6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Privacy and Surveillance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C6CE" w14:textId="77777777" w:rsidR="00425663" w:rsidRDefault="00042C98" w:rsidP="00456F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6A3FA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D912C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3FA4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15DC1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69839F9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506C" w14:textId="77777777" w:rsidR="00425663" w:rsidRDefault="00425663" w:rsidP="00AB6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EX 4A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829C9" w14:textId="77777777" w:rsidR="00425663" w:rsidRDefault="0057479F" w:rsidP="00017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</w:t>
            </w:r>
            <w:r w:rsidR="00042C98">
              <w:rPr>
                <w:rFonts w:ascii="Arial" w:hAnsi="Arial" w:cs="Arial"/>
              </w:rPr>
              <w:t>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7C2E2" w14:textId="77777777" w:rsidR="00425663" w:rsidRDefault="00042C98" w:rsidP="00456F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C4128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C41F8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A7E8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521EE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5AAC875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D8478" w14:textId="77777777" w:rsidR="00425663" w:rsidRPr="002006D5" w:rsidRDefault="00425663" w:rsidP="00AB6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ELP</w:t>
            </w:r>
            <w:r w:rsidRPr="002006D5">
              <w:rPr>
                <w:rFonts w:ascii="Arial" w:hAnsi="Arial" w:cs="Arial"/>
              </w:rPr>
              <w:t xml:space="preserve"> 4A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FE708" w14:textId="77777777" w:rsidR="00425663" w:rsidRPr="002006D5" w:rsidRDefault="00425663" w:rsidP="00042C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Chapter 4 (</w:t>
            </w:r>
            <w:r w:rsidR="00042C98">
              <w:rPr>
                <w:rFonts w:ascii="Arial" w:hAnsi="Arial" w:cs="Arial"/>
              </w:rPr>
              <w:t xml:space="preserve">30 </w:t>
            </w:r>
            <w:r>
              <w:rPr>
                <w:rFonts w:ascii="Arial" w:hAnsi="Arial" w:cs="Arial"/>
              </w:rPr>
              <w:t>pages) Evaluated by ELP 4B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E60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CCA9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76CB" w14:textId="77777777" w:rsidR="00425663" w:rsidRPr="002006D5" w:rsidRDefault="00042C98" w:rsidP="00AF77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E1A3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0B354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</w:tr>
      <w:tr w:rsidR="00425663" w:rsidRPr="002006D5" w14:paraId="48C886D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FF430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ELP </w:t>
            </w:r>
            <w:r>
              <w:rPr>
                <w:rFonts w:ascii="Arial" w:hAnsi="Arial" w:cs="Arial"/>
              </w:rPr>
              <w:t>4B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78D08" w14:textId="77777777" w:rsidR="00425663" w:rsidRPr="002006D5" w:rsidRDefault="00425663" w:rsidP="00042C98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Chapter 4 </w:t>
            </w:r>
            <w:r w:rsidR="00042C98">
              <w:rPr>
                <w:rFonts w:ascii="Arial" w:hAnsi="Arial"/>
              </w:rPr>
              <w:t>Self Assessment Questions (18</w:t>
            </w:r>
            <w:r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A639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8EAA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FD331" w14:textId="77777777" w:rsidR="00425663" w:rsidRPr="002006D5" w:rsidRDefault="00042C98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5EAED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23DC5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5</w:t>
            </w:r>
          </w:p>
        </w:tc>
      </w:tr>
      <w:tr w:rsidR="00425663" w:rsidRPr="002006D5" w14:paraId="7262147B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9722B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DBED3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E915F" w14:textId="77777777" w:rsidR="00425663" w:rsidRPr="002006D5" w:rsidRDefault="00425663" w:rsidP="00EB19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D8DB" w14:textId="77777777" w:rsidR="00425663" w:rsidRPr="002006D5" w:rsidRDefault="00425663" w:rsidP="004B36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B2067" w14:textId="77777777" w:rsidR="00425663" w:rsidRPr="002006D5" w:rsidRDefault="00042C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4.25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6D6E6" w14:textId="77777777" w:rsidR="00425663" w:rsidRPr="002006D5" w:rsidRDefault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F1A55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545F7EC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7B89836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FB42E4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E5F36E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5C9F3B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F987FF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70F1B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FF5663A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572B16E3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8EC173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A044F9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82E963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404837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F4A3D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6FBAFC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65318F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741069C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9D76F" w14:textId="77777777" w:rsidR="00425663" w:rsidRPr="002006D5" w:rsidRDefault="00425663" w:rsidP="00B45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5A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A966B" w14:textId="77777777" w:rsidR="00425663" w:rsidRPr="00B45EA2" w:rsidRDefault="00425663" w:rsidP="00B45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Freedom of Expression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9393A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51BF2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DDD65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344B" w14:textId="77777777" w:rsidR="00425663" w:rsidRDefault="00425663" w:rsidP="00631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21D3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71CD4" w:rsidRPr="002006D5" w14:paraId="07E2708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7C89F" w14:textId="77777777" w:rsidR="00471CD4" w:rsidRDefault="00471CD4" w:rsidP="00B45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EX 5A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84C03" w14:textId="77777777" w:rsidR="00471CD4" w:rsidRDefault="00471CD4" w:rsidP="00B45E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8D72C" w14:textId="77777777" w:rsidR="00471CD4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382C9" w14:textId="77777777" w:rsidR="00471CD4" w:rsidRDefault="00471C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D1DA8" w14:textId="77777777" w:rsidR="00471CD4" w:rsidRDefault="00471C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77831" w14:textId="77777777" w:rsidR="00471CD4" w:rsidRDefault="00471CD4" w:rsidP="00631D9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AD88D" w14:textId="77777777" w:rsidR="00471CD4" w:rsidRPr="002006D5" w:rsidRDefault="00471CD4">
            <w:pPr>
              <w:rPr>
                <w:rFonts w:ascii="Arial" w:hAnsi="Arial" w:cs="Arial"/>
              </w:rPr>
            </w:pPr>
          </w:p>
        </w:tc>
      </w:tr>
      <w:tr w:rsidR="00425663" w:rsidRPr="002006D5" w14:paraId="0680DB54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342E2" w14:textId="77777777" w:rsidR="00425663" w:rsidRPr="002006D5" w:rsidRDefault="00425663" w:rsidP="009A56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9A428" w14:textId="77777777" w:rsidR="00425663" w:rsidRPr="00B45EA2" w:rsidRDefault="00425663" w:rsidP="00383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Midterm Examination (Chapters 1-4)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B5406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3523143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B580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BF8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9656" w14:textId="77777777" w:rsidR="00425663" w:rsidRPr="002006D5" w:rsidRDefault="00425663" w:rsidP="00631D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41C5D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65223048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AE5B2" w14:textId="77777777" w:rsidR="00425663" w:rsidRPr="002006D5" w:rsidRDefault="00425663" w:rsidP="0097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t xml:space="preserve"> 5A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9406" w14:textId="77777777" w:rsidR="00425663" w:rsidRPr="002006D5" w:rsidRDefault="00471CD4" w:rsidP="00E94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Chapter 5 (21</w:t>
            </w:r>
            <w:r w:rsidR="00425663">
              <w:rPr>
                <w:rFonts w:ascii="Arial" w:hAnsi="Arial" w:cs="Arial"/>
              </w:rPr>
              <w:t xml:space="preserve"> pages) Evaluated by ELP 5B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8EC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B02F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DB10B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E1D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CDB34" w14:textId="77777777" w:rsidR="00425663" w:rsidRPr="002006D5" w:rsidRDefault="00425663" w:rsidP="009F19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6</w:t>
            </w:r>
          </w:p>
        </w:tc>
      </w:tr>
      <w:tr w:rsidR="00425663" w:rsidRPr="002006D5" w14:paraId="738BE49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248D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5B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E32BA" w14:textId="77777777" w:rsidR="00425663" w:rsidRPr="002006D5" w:rsidRDefault="00471CD4" w:rsidP="00B200A8">
            <w:p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Chapter 5 </w:t>
            </w:r>
            <w:r w:rsidR="00B200A8">
              <w:rPr>
                <w:rFonts w:ascii="Arial" w:hAnsi="Arial"/>
              </w:rPr>
              <w:t xml:space="preserve">Self Assessment Questions </w:t>
            </w:r>
            <w:r>
              <w:rPr>
                <w:rFonts w:ascii="Arial" w:hAnsi="Arial"/>
              </w:rPr>
              <w:t>(16</w:t>
            </w:r>
            <w:r w:rsidR="00425663"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CED0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CF45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67131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1388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135DC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6</w:t>
            </w:r>
          </w:p>
        </w:tc>
      </w:tr>
      <w:tr w:rsidR="00425663" w:rsidRPr="002006D5" w14:paraId="4FA454A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DE42D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27A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B43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2AD8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7E950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E70AA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4F1FE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36887DA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5020B2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0335F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D3919F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2A61A82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53B7C9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BBE433A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D26048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5B799C1A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48EB40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75B497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9DE37D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2D1C0E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9A49C9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0D71DF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64748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7EDCA16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7087" w14:textId="77777777" w:rsidR="00425663" w:rsidRDefault="00425663" w:rsidP="0097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6A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D823" w14:textId="77777777" w:rsidR="00425663" w:rsidRDefault="00425663" w:rsidP="0097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Intellectual Property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BA28A" w14:textId="77777777" w:rsidR="00425663" w:rsidRDefault="00471CD4" w:rsidP="003732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74A4C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A07FF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198EE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4AD64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415ECEE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7EE16" w14:textId="77777777" w:rsidR="00425663" w:rsidRPr="002006D5" w:rsidRDefault="00425663" w:rsidP="00D77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</w:t>
            </w:r>
            <w:r w:rsidRPr="002006D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EX </w:t>
            </w:r>
            <w:r w:rsidRPr="002006D5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5B8E8" w14:textId="77777777" w:rsidR="00425663" w:rsidRPr="00972920" w:rsidRDefault="00471CD4" w:rsidP="0097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359F3" w14:textId="77777777" w:rsidR="00425663" w:rsidRPr="002006D5" w:rsidRDefault="00471CD4" w:rsidP="005375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E8590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6A75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DF5F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1E443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13821D21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38758" w14:textId="77777777" w:rsidR="00425663" w:rsidRPr="002006D5" w:rsidRDefault="00425663" w:rsidP="0097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t xml:space="preserve"> 6A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339A" w14:textId="77777777" w:rsidR="00425663" w:rsidRPr="002006D5" w:rsidRDefault="00471CD4" w:rsidP="00E94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Chapter 6 (29</w:t>
            </w:r>
            <w:r w:rsidR="00425663">
              <w:rPr>
                <w:rFonts w:ascii="Arial" w:hAnsi="Arial" w:cs="Arial"/>
              </w:rPr>
              <w:t xml:space="preserve"> pages) Evaluated by ELP 6B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485D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07747" w14:textId="77777777" w:rsidR="00425663" w:rsidRPr="002006D5" w:rsidRDefault="00425663" w:rsidP="00B82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CD2A1" w14:textId="77777777" w:rsidR="00425663" w:rsidRPr="002006D5" w:rsidRDefault="00471C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963A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0A621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7</w:t>
            </w:r>
          </w:p>
        </w:tc>
      </w:tr>
      <w:tr w:rsidR="00425663" w:rsidRPr="002006D5" w14:paraId="48C5F4EF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2600" w14:textId="77777777" w:rsidR="00425663" w:rsidRPr="002006D5" w:rsidRDefault="00425663" w:rsidP="00151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6B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28B85" w14:textId="77777777" w:rsidR="00425663" w:rsidRPr="001610F7" w:rsidRDefault="00471CD4" w:rsidP="00EE1A2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 6 </w:t>
            </w:r>
            <w:r w:rsidR="00B200A8">
              <w:rPr>
                <w:rFonts w:ascii="Arial" w:hAnsi="Arial"/>
              </w:rPr>
              <w:t>Self Assessment Questions</w:t>
            </w:r>
            <w:r>
              <w:rPr>
                <w:rFonts w:ascii="Arial" w:hAnsi="Arial"/>
              </w:rPr>
              <w:t xml:space="preserve"> (16</w:t>
            </w:r>
            <w:r w:rsidR="00425663"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F25AA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4C084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A4A4D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71CD4">
              <w:rPr>
                <w:rFonts w:ascii="Arial" w:hAnsi="Arial" w:cs="Arial"/>
              </w:rPr>
              <w:t>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152F6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88794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7</w:t>
            </w:r>
          </w:p>
        </w:tc>
      </w:tr>
      <w:tr w:rsidR="00425663" w:rsidRPr="002006D5" w14:paraId="5CB475E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24931" w14:textId="77777777" w:rsidR="00425663" w:rsidRDefault="00425663" w:rsidP="00151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6C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ECAE0" w14:textId="77777777" w:rsidR="00425663" w:rsidRDefault="00234B03" w:rsidP="00B200A8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Case</w:t>
            </w:r>
            <w:r w:rsidR="00425663">
              <w:rPr>
                <w:rFonts w:ascii="Arial" w:hAnsi="Arial" w:cs="Arial"/>
              </w:rPr>
              <w:t xml:space="preserve"> 2: </w:t>
            </w:r>
            <w:r w:rsidR="00B200A8">
              <w:rPr>
                <w:rFonts w:ascii="Arial" w:hAnsi="Arial" w:cs="Arial"/>
              </w:rPr>
              <w:t>Google Book Search Library Project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9A069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B95FE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5ED72" w14:textId="77777777" w:rsidR="00425663" w:rsidRPr="002006D5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2EACF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CA1B" w14:textId="77777777" w:rsidR="00425663" w:rsidRPr="002006D5" w:rsidRDefault="00471CD4" w:rsidP="00234B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</w:tr>
      <w:tr w:rsidR="00425663" w:rsidRPr="002006D5" w14:paraId="12817CD4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B0D30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592C0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B9EF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DA9E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B72F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606C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0DBA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01EE165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C9E85D8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881651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7110BD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3FFE5B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B1C503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83DD9F9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7DFDB5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4D264525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DC9008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lastRenderedPageBreak/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8E36C3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D795A0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942393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25690A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3B65AB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B84470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2939E62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68B8" w14:textId="77777777" w:rsidR="00425663" w:rsidRPr="002006D5" w:rsidRDefault="00425663" w:rsidP="00DC3DCF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EC</w:t>
            </w:r>
            <w:r w:rsidRPr="002006D5">
              <w:rPr>
                <w:rFonts w:ascii="Arial" w:hAnsi="Arial" w:cs="Arial"/>
              </w:rPr>
              <w:t xml:space="preserve"> 7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9313C" w14:textId="77777777" w:rsidR="00425663" w:rsidRPr="00DC3DCF" w:rsidRDefault="00425663" w:rsidP="004C7F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B531" w14:textId="77777777" w:rsidR="00425663" w:rsidRPr="002006D5" w:rsidRDefault="00B200A8" w:rsidP="00981D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E164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A91C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6E77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AA35C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522BEAE5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01973" w14:textId="77777777" w:rsidR="00425663" w:rsidRPr="002006D5" w:rsidRDefault="00425663" w:rsidP="00A028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EX 7A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D2719" w14:textId="77777777" w:rsidR="00425663" w:rsidRPr="00DC3DCF" w:rsidRDefault="00B200A8" w:rsidP="00DC3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1A725" w14:textId="77777777" w:rsidR="00425663" w:rsidRPr="002006D5" w:rsidRDefault="00B200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3811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1C74E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7E116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2FC74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0A02B5E3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F3DA9" w14:textId="77777777" w:rsidR="00425663" w:rsidRPr="002006D5" w:rsidRDefault="00425663" w:rsidP="00C122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t xml:space="preserve"> 7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D80DF" w14:textId="77777777" w:rsidR="00425663" w:rsidRPr="002006D5" w:rsidRDefault="00B200A8" w:rsidP="00E947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Chapter 7 (22</w:t>
            </w:r>
            <w:r w:rsidR="00425663">
              <w:rPr>
                <w:rFonts w:ascii="Arial" w:hAnsi="Arial" w:cs="Arial"/>
              </w:rPr>
              <w:t xml:space="preserve"> pages) Evaluated by ELP 7B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5A3E2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CE9C5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10E26" w14:textId="77777777" w:rsidR="00425663" w:rsidRDefault="00B200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88AB8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702F" w14:textId="77777777" w:rsidR="00425663" w:rsidRPr="002006D5" w:rsidRDefault="00425663" w:rsidP="00E637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</w:tr>
      <w:tr w:rsidR="00425663" w:rsidRPr="002006D5" w14:paraId="66213219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884C8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7B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AB2CA" w14:textId="77777777" w:rsidR="00425663" w:rsidRPr="001610F7" w:rsidRDefault="00425663" w:rsidP="00B200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 7 </w:t>
            </w:r>
            <w:r w:rsidR="00B200A8">
              <w:rPr>
                <w:rFonts w:ascii="Arial" w:hAnsi="Arial"/>
              </w:rPr>
              <w:t>Self Assessment Questions (16</w:t>
            </w:r>
            <w:r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C9D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0605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EEC2" w14:textId="77777777" w:rsidR="00425663" w:rsidRPr="002006D5" w:rsidRDefault="00B200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0335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E4030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8</w:t>
            </w:r>
          </w:p>
        </w:tc>
      </w:tr>
      <w:tr w:rsidR="00425663" w:rsidRPr="002006D5" w14:paraId="0B40680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BDFEC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A175B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E7D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1A8AE" w14:textId="77777777" w:rsidR="00425663" w:rsidRPr="002006D5" w:rsidRDefault="00B200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0F92D" w14:textId="77777777" w:rsidR="00425663" w:rsidRPr="002006D5" w:rsidRDefault="00B200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3DE4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4D10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0CB14A9B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0E2DEAE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859DC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30238E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74DC173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D030FDA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983E51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3F803A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0ED35AB8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87D87B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8894B0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BD1202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68AA0C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506799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A33F3D" w14:textId="77777777" w:rsidR="00425663" w:rsidRPr="002006D5" w:rsidRDefault="00425663" w:rsidP="005156C7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BDB4F1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1C938A23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BFE2A" w14:textId="77777777" w:rsidR="00425663" w:rsidRPr="002006D5" w:rsidRDefault="00425663" w:rsidP="008740F5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EC</w:t>
            </w:r>
            <w:r w:rsidRPr="002006D5">
              <w:rPr>
                <w:rFonts w:ascii="Arial" w:hAnsi="Arial" w:cs="Arial"/>
              </w:rPr>
              <w:t xml:space="preserve"> 8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26960" w14:textId="77777777" w:rsidR="00425663" w:rsidRPr="00383B2D" w:rsidRDefault="00425663" w:rsidP="00383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Networking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152BB" w14:textId="77777777" w:rsidR="00425663" w:rsidRPr="002006D5" w:rsidRDefault="00944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F950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4A66D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1739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D744D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1F282D46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72439" w14:textId="77777777" w:rsidR="00425663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EX 8A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591CB" w14:textId="77777777" w:rsidR="00425663" w:rsidRDefault="0094449E" w:rsidP="000E0C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</w:t>
            </w:r>
            <w:r w:rsidR="00AC7A6B">
              <w:rPr>
                <w:rFonts w:ascii="Arial" w:hAnsi="Arial" w:cs="Arial"/>
              </w:rPr>
              <w:t>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718F3" w14:textId="77777777" w:rsidR="00425663" w:rsidRDefault="009444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4F405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6A8A" w14:textId="77777777" w:rsidR="00425663" w:rsidRDefault="00425663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DFA62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B8208" w14:textId="77777777" w:rsidR="00425663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60163748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D8B07" w14:textId="77777777" w:rsidR="00425663" w:rsidRPr="002006D5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8A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B7904" w14:textId="77777777" w:rsidR="00425663" w:rsidRPr="002006D5" w:rsidRDefault="00AC7A6B" w:rsidP="00A2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 Chapter 8(23</w:t>
            </w:r>
            <w:r w:rsidR="00425663">
              <w:rPr>
                <w:rFonts w:ascii="Arial" w:hAnsi="Arial" w:cs="Arial"/>
              </w:rPr>
              <w:t xml:space="preserve"> pages) Evaluated by ELP 8B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5064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EE02D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ADBA4" w14:textId="77777777" w:rsidR="00425663" w:rsidRPr="002006D5" w:rsidRDefault="00AC7A6B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EC6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14239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9</w:t>
            </w:r>
          </w:p>
        </w:tc>
      </w:tr>
      <w:tr w:rsidR="00425663" w:rsidRPr="002006D5" w14:paraId="33B44CB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3B64C" w14:textId="77777777" w:rsidR="00425663" w:rsidRPr="002006D5" w:rsidRDefault="00425663" w:rsidP="00151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8B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56616" w14:textId="77777777" w:rsidR="00425663" w:rsidRPr="001610F7" w:rsidRDefault="00425663" w:rsidP="00A26A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Chapters 8 </w:t>
            </w:r>
            <w:r w:rsidR="0094449E">
              <w:rPr>
                <w:rFonts w:ascii="Arial" w:hAnsi="Arial"/>
              </w:rPr>
              <w:t>Self Assessment Questions</w:t>
            </w:r>
            <w:r w:rsidR="00AC7A6B">
              <w:rPr>
                <w:rFonts w:ascii="Arial" w:hAnsi="Arial"/>
              </w:rPr>
              <w:t xml:space="preserve"> (13</w:t>
            </w:r>
            <w:r>
              <w:rPr>
                <w:rFonts w:ascii="Arial" w:hAnsi="Arial"/>
              </w:rPr>
              <w:t xml:space="preserve"> questions) 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A4A15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8FDA4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759B6" w14:textId="77777777" w:rsidR="00425663" w:rsidRPr="002006D5" w:rsidRDefault="00AC7A6B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992D9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39914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9</w:t>
            </w:r>
          </w:p>
        </w:tc>
      </w:tr>
      <w:tr w:rsidR="00425663" w:rsidRPr="002006D5" w14:paraId="49F57193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ECD29" w14:textId="77777777" w:rsidR="00425663" w:rsidRDefault="00425663" w:rsidP="00151C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8C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173D7" w14:textId="77777777" w:rsidR="00425663" w:rsidRDefault="00234B03" w:rsidP="00AC7A6B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Case</w:t>
            </w:r>
            <w:r w:rsidR="00425663">
              <w:rPr>
                <w:rFonts w:ascii="Arial" w:hAnsi="Arial" w:cs="Arial"/>
              </w:rPr>
              <w:t xml:space="preserve"> 3: </w:t>
            </w:r>
            <w:r w:rsidR="00AC7A6B">
              <w:rPr>
                <w:rFonts w:ascii="Arial" w:hAnsi="Arial" w:cs="Arial"/>
              </w:rPr>
              <w:t>Is the Tide Turning on Telework?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BFB2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D92B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327BA" w14:textId="77777777" w:rsidR="00425663" w:rsidRPr="002006D5" w:rsidRDefault="00AC7A6B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25663">
              <w:rPr>
                <w:rFonts w:ascii="Arial" w:hAnsi="Arial" w:cs="Arial"/>
              </w:rPr>
              <w:t>8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7F3FF" w14:textId="77777777" w:rsidR="00425663" w:rsidRDefault="00425663" w:rsidP="00234B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846EA" w14:textId="77777777" w:rsidR="00425663" w:rsidRPr="002006D5" w:rsidRDefault="00425663" w:rsidP="009444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94449E">
              <w:rPr>
                <w:rFonts w:ascii="Arial" w:hAnsi="Arial" w:cs="Arial"/>
              </w:rPr>
              <w:t>9</w:t>
            </w:r>
          </w:p>
        </w:tc>
      </w:tr>
      <w:tr w:rsidR="00425663" w:rsidRPr="002006D5" w14:paraId="067FF656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E3D3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B042C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BE2C1" w14:textId="77777777" w:rsidR="00425663" w:rsidRPr="002006D5" w:rsidRDefault="00425663" w:rsidP="0065014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6C6A1" w14:textId="77777777" w:rsidR="00425663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ED106" w14:textId="77777777" w:rsidR="00425663" w:rsidRPr="002006D5" w:rsidRDefault="00AC7A6B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5B868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056D5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57B7E866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619E342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3046A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91328E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F14A3D2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5DD85D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E640E59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F876199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6254F3F5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5B6546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490E90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085E0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DCBADD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99DFB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2E7D06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7F3D07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237243D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FE39B" w14:textId="77777777" w:rsidR="00425663" w:rsidRPr="002006D5" w:rsidRDefault="00425663" w:rsidP="008740F5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EC</w:t>
            </w:r>
            <w:r w:rsidRPr="002006D5">
              <w:rPr>
                <w:rFonts w:ascii="Arial" w:hAnsi="Arial" w:cs="Arial"/>
              </w:rPr>
              <w:t xml:space="preserve"> 9</w:t>
            </w:r>
            <w:r>
              <w:rPr>
                <w:rFonts w:ascii="Arial" w:hAnsi="Arial" w:cs="Arial"/>
              </w:rPr>
              <w:t>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B96D7" w14:textId="77777777" w:rsidR="00425663" w:rsidRPr="008740F5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66E60" w14:textId="77777777" w:rsidR="00425663" w:rsidRPr="002006D5" w:rsidRDefault="00AC7A6B" w:rsidP="004428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54285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5ECD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C09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42BD4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08A585E4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1C1E2" w14:textId="77777777" w:rsidR="00425663" w:rsidRPr="002006D5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 EX 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7E413" w14:textId="77777777" w:rsidR="00425663" w:rsidRDefault="00AC7A6B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Would You Do? Scenario #6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992D" w14:textId="77777777" w:rsidR="00425663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18E1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15F28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C5F32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CB696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461BF6E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E36CC" w14:textId="77777777" w:rsidR="00425663" w:rsidRPr="002006D5" w:rsidRDefault="00425663" w:rsidP="000044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9A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90814" w14:textId="77777777" w:rsidR="00425663" w:rsidRPr="002006D5" w:rsidRDefault="00AC7A6B" w:rsidP="00A26A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Read Chapter 9 </w:t>
            </w:r>
            <w:r>
              <w:rPr>
                <w:rFonts w:ascii="Arial" w:hAnsi="Arial" w:cs="Arial"/>
              </w:rPr>
              <w:br/>
              <w:t>(2</w:t>
            </w:r>
            <w:r w:rsidR="00425663">
              <w:rPr>
                <w:rFonts w:ascii="Arial" w:hAnsi="Arial" w:cs="Arial"/>
              </w:rPr>
              <w:t xml:space="preserve">0 pages) </w:t>
            </w:r>
            <w:r w:rsidR="00425663">
              <w:rPr>
                <w:rFonts w:ascii="Arial" w:hAnsi="Arial" w:cs="Arial"/>
              </w:rPr>
              <w:br/>
              <w:t>Evaluated by ELP 9B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7A42E" w14:textId="77777777" w:rsidR="00425663" w:rsidRPr="002006D5" w:rsidRDefault="00425663" w:rsidP="004F4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6C66" w14:textId="77777777" w:rsidR="00425663" w:rsidRDefault="00425663" w:rsidP="004F4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7046" w14:textId="77777777" w:rsidR="00425663" w:rsidRDefault="00AC7A6B" w:rsidP="004F4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12AF0" w14:textId="77777777" w:rsidR="00425663" w:rsidRDefault="00425663" w:rsidP="004F41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8F640" w14:textId="77777777" w:rsidR="00425663" w:rsidRPr="002006D5" w:rsidRDefault="00425663" w:rsidP="004F4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</w:tc>
      </w:tr>
      <w:tr w:rsidR="00425663" w:rsidRPr="002006D5" w14:paraId="6312816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AD281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 9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A849E" w14:textId="77777777" w:rsidR="00425663" w:rsidRPr="001610F7" w:rsidRDefault="00425663" w:rsidP="00AC7A6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Chapter 9 </w:t>
            </w:r>
            <w:r w:rsidR="00AC7A6B">
              <w:rPr>
                <w:rFonts w:ascii="Arial" w:hAnsi="Arial"/>
              </w:rPr>
              <w:t xml:space="preserve">Self Assessment Questions </w:t>
            </w:r>
            <w:r>
              <w:rPr>
                <w:rFonts w:ascii="Arial" w:hAnsi="Arial"/>
              </w:rPr>
              <w:t>(</w:t>
            </w:r>
            <w:r w:rsidR="00AC7A6B">
              <w:rPr>
                <w:rFonts w:ascii="Arial" w:hAnsi="Arial"/>
              </w:rPr>
              <w:t xml:space="preserve">12 </w:t>
            </w:r>
            <w:r>
              <w:rPr>
                <w:rFonts w:ascii="Arial" w:hAnsi="Arial"/>
              </w:rPr>
              <w:t>questions)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E6E7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1FAD1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0075C" w14:textId="77777777" w:rsidR="00425663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70952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D71C6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10</w:t>
            </w:r>
          </w:p>
        </w:tc>
      </w:tr>
      <w:tr w:rsidR="00425663" w:rsidRPr="002006D5" w14:paraId="3928596D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7F3E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lastRenderedPageBreak/>
              <w:t>Total Week 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043EB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5267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836ED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DF2A" w14:textId="77777777" w:rsidR="00425663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12986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2B64D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13C41336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BFB7FF1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 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A68161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25675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3FB859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34203FF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6A0224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850EDE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</w:p>
        </w:tc>
      </w:tr>
      <w:tr w:rsidR="00425663" w:rsidRPr="002006D5" w14:paraId="660623D2" w14:textId="77777777" w:rsidTr="005156C7">
        <w:trPr>
          <w:trHeight w:val="395"/>
        </w:trPr>
        <w:tc>
          <w:tcPr>
            <w:tcW w:w="17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21B2FD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Type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DC92D6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Topic/Description</w:t>
            </w:r>
          </w:p>
        </w:tc>
        <w:tc>
          <w:tcPr>
            <w:tcW w:w="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FA1068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543894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B5497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B901FE" w14:textId="77777777" w:rsidR="00425663" w:rsidRPr="002006D5" w:rsidRDefault="00425663" w:rsidP="00427F41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Point</w:t>
            </w:r>
            <w:r w:rsidRPr="002006D5">
              <w:rPr>
                <w:rFonts w:ascii="Arial" w:hAnsi="Arial" w:cs="Arial"/>
              </w:rPr>
              <w:br/>
              <w:t>Value</w:t>
            </w:r>
          </w:p>
        </w:tc>
        <w:tc>
          <w:tcPr>
            <w:tcW w:w="1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8E3EA5" w14:textId="77777777" w:rsidR="00425663" w:rsidRPr="002006D5" w:rsidRDefault="00425663" w:rsidP="0044222D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Due</w:t>
            </w:r>
          </w:p>
        </w:tc>
      </w:tr>
      <w:tr w:rsidR="00425663" w:rsidRPr="002006D5" w14:paraId="30165452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90E00" w14:textId="77777777" w:rsidR="00425663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 10A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AE041" w14:textId="77777777" w:rsidR="00425663" w:rsidRDefault="00425663" w:rsidP="00350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Ethical Issues for Computer Professionals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9F7AD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F8E6D" w14:textId="77777777" w:rsidR="00425663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7B8B2" w14:textId="77777777" w:rsidR="00425663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58158" w14:textId="77777777" w:rsidR="00425663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FF066" w14:textId="77777777" w:rsidR="00425663" w:rsidRDefault="00425663">
            <w:pPr>
              <w:rPr>
                <w:rFonts w:ascii="Arial" w:hAnsi="Arial" w:cs="Arial"/>
              </w:rPr>
            </w:pPr>
          </w:p>
        </w:tc>
      </w:tr>
      <w:tr w:rsidR="00425663" w:rsidRPr="002006D5" w14:paraId="5D882C9A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D8A67" w14:textId="77777777" w:rsidR="00425663" w:rsidRPr="002006D5" w:rsidRDefault="00425663" w:rsidP="00874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38F9A" w14:textId="77777777" w:rsidR="00425663" w:rsidRPr="002006D5" w:rsidRDefault="00425663" w:rsidP="00383B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Examination (Chapters 5- 9)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8B5E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81AA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D63C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E738B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37ABA" w14:textId="77777777" w:rsidR="00425663" w:rsidRPr="002006D5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6815D260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3F386" w14:textId="77777777" w:rsidR="00425663" w:rsidRDefault="00AC7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ELP 10A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244E2" w14:textId="77777777" w:rsidR="00425663" w:rsidRDefault="00425663" w:rsidP="00350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and Explain Case Analysis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94679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18EE3" w14:textId="77777777" w:rsidR="00425663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368EB" w14:textId="77777777" w:rsidR="00425663" w:rsidRDefault="004256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CB9AA" w14:textId="77777777" w:rsidR="00425663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94BC" w14:textId="77777777" w:rsidR="00425663" w:rsidRDefault="004256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Class</w:t>
            </w:r>
          </w:p>
        </w:tc>
      </w:tr>
      <w:tr w:rsidR="00425663" w:rsidRPr="002006D5" w14:paraId="41622A33" w14:textId="77777777" w:rsidTr="005156C7">
        <w:trPr>
          <w:trHeight w:val="395"/>
        </w:trPr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4A42A" w14:textId="77777777" w:rsidR="00425663" w:rsidRPr="002006D5" w:rsidRDefault="00425663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 Week 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A9955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8FC97" w14:textId="77777777" w:rsidR="00425663" w:rsidRPr="002006D5" w:rsidRDefault="00425663" w:rsidP="00456F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EF4DC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48B1E" w14:textId="77777777" w:rsidR="00425663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9C6A7" w14:textId="77777777" w:rsidR="00425663" w:rsidRPr="002006D5" w:rsidRDefault="00AC7A6B" w:rsidP="00C13C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25663">
              <w:rPr>
                <w:rFonts w:ascii="Arial" w:hAnsi="Arial" w:cs="Arial"/>
              </w:rPr>
              <w:t>00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DCD2" w14:textId="77777777" w:rsidR="00425663" w:rsidRPr="002006D5" w:rsidRDefault="00425663">
            <w:pPr>
              <w:rPr>
                <w:rFonts w:ascii="Arial" w:hAnsi="Arial" w:cs="Arial"/>
              </w:rPr>
            </w:pPr>
          </w:p>
        </w:tc>
      </w:tr>
    </w:tbl>
    <w:p w14:paraId="6DF9AC0F" w14:textId="77777777" w:rsidR="00D343D8" w:rsidRPr="002006D5" w:rsidRDefault="00D343D8">
      <w:pPr>
        <w:rPr>
          <w:rFonts w:ascii="Arial" w:hAnsi="Arial" w:cs="Arial"/>
          <w:b/>
          <w:bCs/>
        </w:rPr>
      </w:pPr>
    </w:p>
    <w:p w14:paraId="1E4AAADF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Course Hours Summary</w:t>
      </w:r>
    </w:p>
    <w:tbl>
      <w:tblPr>
        <w:tblW w:w="954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940"/>
        <w:gridCol w:w="5907"/>
        <w:gridCol w:w="900"/>
        <w:gridCol w:w="900"/>
        <w:gridCol w:w="900"/>
      </w:tblGrid>
      <w:tr w:rsidR="002006D5" w:rsidRPr="002006D5" w14:paraId="01982BDE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89E463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0B665C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Topic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629A55" w14:textId="77777777" w:rsidR="00D343D8" w:rsidRPr="002006D5" w:rsidRDefault="00A23501" w:rsidP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</w:t>
            </w:r>
            <w:r w:rsidR="00D343D8" w:rsidRPr="002006D5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C79097" w14:textId="77777777" w:rsidR="00D343D8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</w:t>
            </w:r>
            <w:r>
              <w:rPr>
                <w:rFonts w:ascii="Arial" w:hAnsi="Arial" w:cs="Arial"/>
              </w:rPr>
              <w:br/>
              <w:t>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29EEF" w14:textId="77777777" w:rsidR="00D343D8" w:rsidRPr="002006D5" w:rsidRDefault="00D343D8" w:rsidP="00A23501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ELP</w:t>
            </w:r>
            <w:r w:rsidRPr="002006D5">
              <w:rPr>
                <w:rFonts w:ascii="Arial" w:hAnsi="Arial" w:cs="Arial"/>
              </w:rPr>
              <w:br/>
            </w:r>
            <w:r w:rsidR="00A23501">
              <w:rPr>
                <w:rFonts w:ascii="Arial" w:hAnsi="Arial" w:cs="Arial"/>
              </w:rPr>
              <w:t>Hours</w:t>
            </w:r>
          </w:p>
        </w:tc>
      </w:tr>
      <w:tr w:rsidR="002006D5" w:rsidRPr="002006D5" w14:paraId="00912FF1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78C7C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1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54AA9" w14:textId="77777777" w:rsidR="00650140" w:rsidRPr="002006D5" w:rsidRDefault="00221714" w:rsidP="000E0C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Ethics in Information Technology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23FE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77EA5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262B3" w14:textId="77777777" w:rsidR="00A94FA5" w:rsidRPr="002006D5" w:rsidRDefault="00AC7A6B" w:rsidP="00D30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8.85</w:t>
            </w:r>
          </w:p>
        </w:tc>
      </w:tr>
      <w:tr w:rsidR="002006D5" w:rsidRPr="002006D5" w14:paraId="4501FD93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8EBE4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2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E84A2" w14:textId="77777777" w:rsidR="00650140" w:rsidRPr="002006D5" w:rsidRDefault="00221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Ethics in IT Society/Ethical Theories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33B5B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D951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5C84C" w14:textId="77777777" w:rsidR="00650140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2006D5" w:rsidRPr="002006D5" w14:paraId="64AED51E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D4E1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3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BD6" w14:textId="77777777" w:rsidR="00650140" w:rsidRPr="002006D5" w:rsidRDefault="00221714" w:rsidP="006769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and Internet Crime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4DA07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1B9B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D3B6" w14:textId="77777777" w:rsidR="00650140" w:rsidRPr="002006D5" w:rsidRDefault="00AC7A6B" w:rsidP="00B37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</w:t>
            </w:r>
          </w:p>
        </w:tc>
      </w:tr>
      <w:tr w:rsidR="002006D5" w:rsidRPr="002006D5" w14:paraId="7A26635C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BE3C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4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8D193" w14:textId="77777777" w:rsidR="00650140" w:rsidRPr="002006D5" w:rsidRDefault="00221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Privacy and Surveillance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CBCB5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05075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B7723" w14:textId="77777777" w:rsidR="00650140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4.25</w:t>
            </w:r>
          </w:p>
        </w:tc>
      </w:tr>
      <w:tr w:rsidR="002006D5" w:rsidRPr="002006D5" w14:paraId="46F5C912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C4F9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5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74460" w14:textId="77777777" w:rsidR="00650140" w:rsidRPr="002006D5" w:rsidRDefault="00221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Freedom of Expression, Midterm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6C807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461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D0CEE" w14:textId="77777777" w:rsidR="00650140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</w:tr>
      <w:tr w:rsidR="002006D5" w:rsidRPr="002006D5" w14:paraId="38F4CFE2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FA3BC" w14:textId="77777777" w:rsidR="00650140" w:rsidRPr="002006D5" w:rsidRDefault="00650140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6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94839" w14:textId="77777777" w:rsidR="00650140" w:rsidRPr="002006D5" w:rsidRDefault="002217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Intellectual Property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4A63F" w14:textId="77777777" w:rsidR="00650140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9C2C" w14:textId="77777777" w:rsidR="00650140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6234A" w14:textId="77777777" w:rsidR="00650140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4B285B" w:rsidRPr="002006D5" w14:paraId="0EF34F03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7F0A3" w14:textId="77777777" w:rsidR="004B285B" w:rsidRPr="002006D5" w:rsidRDefault="004B285B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7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76765" w14:textId="77777777" w:rsidR="004B285B" w:rsidRPr="002006D5" w:rsidRDefault="00221714" w:rsidP="00A0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Development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660C9" w14:textId="77777777" w:rsidR="004B285B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BE9B8" w14:textId="77777777" w:rsidR="004B285B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2047F" w14:textId="77777777" w:rsidR="004B285B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</w:t>
            </w:r>
          </w:p>
        </w:tc>
      </w:tr>
      <w:tr w:rsidR="004B285B" w:rsidRPr="002006D5" w14:paraId="03C9BF4D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AD585" w14:textId="77777777" w:rsidR="004B285B" w:rsidRPr="002006D5" w:rsidRDefault="004B285B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8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E2855" w14:textId="77777777" w:rsidR="004B285B" w:rsidRPr="002006D5" w:rsidRDefault="00221714" w:rsidP="00A0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Networking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E16A1" w14:textId="77777777" w:rsidR="004B285B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6D87D" w14:textId="77777777" w:rsidR="004B285B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BD728" w14:textId="77777777" w:rsidR="004B285B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</w:t>
            </w:r>
          </w:p>
        </w:tc>
      </w:tr>
      <w:tr w:rsidR="004B285B" w:rsidRPr="002006D5" w14:paraId="5A4483E6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C9D6F" w14:textId="77777777" w:rsidR="004B285B" w:rsidRPr="002006D5" w:rsidRDefault="004B285B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9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0A8A5" w14:textId="77777777" w:rsidR="004B285B" w:rsidRPr="002006D5" w:rsidRDefault="00221714" w:rsidP="00A0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2AECF" w14:textId="77777777" w:rsidR="004B285B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9388E" w14:textId="77777777" w:rsidR="004B285B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B7501" w14:textId="77777777" w:rsidR="004B285B" w:rsidRPr="002006D5" w:rsidRDefault="00AC7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</w:tr>
      <w:tr w:rsidR="004B285B" w:rsidRPr="002006D5" w14:paraId="046D02F7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4F4E9" w14:textId="77777777" w:rsidR="004B285B" w:rsidRPr="002006D5" w:rsidRDefault="004B285B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10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446C4" w14:textId="77777777" w:rsidR="004B285B" w:rsidRPr="002006D5" w:rsidRDefault="004B285B" w:rsidP="00355B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A8EB" w14:textId="77777777" w:rsidR="004B285B" w:rsidRPr="002006D5" w:rsidRDefault="00A23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BFF6F" w14:textId="77777777" w:rsidR="004B285B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32AC7" w14:textId="77777777" w:rsidR="004B285B" w:rsidRPr="002006D5" w:rsidRDefault="00501E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4B285B" w:rsidRPr="002006D5" w14:paraId="5C8AD769" w14:textId="77777777" w:rsidTr="00A23501">
        <w:trPr>
          <w:trHeight w:val="107"/>
        </w:trPr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77C25" w14:textId="77777777" w:rsidR="004B285B" w:rsidRPr="002006D5" w:rsidRDefault="004B285B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</w:t>
            </w:r>
          </w:p>
        </w:tc>
        <w:tc>
          <w:tcPr>
            <w:tcW w:w="5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27D0B" w14:textId="77777777" w:rsidR="004B285B" w:rsidRPr="002006D5" w:rsidRDefault="004B285B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486" w14:textId="77777777" w:rsidR="004B285B" w:rsidRPr="002006D5" w:rsidRDefault="00A23501" w:rsidP="005375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8973D" w14:textId="77777777" w:rsidR="004B285B" w:rsidRPr="002006D5" w:rsidRDefault="00501E08" w:rsidP="00F574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EE1D8" w14:textId="77777777" w:rsidR="004B285B" w:rsidRPr="002006D5" w:rsidRDefault="00AC7A6B" w:rsidP="005744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89.9</w:t>
            </w:r>
          </w:p>
        </w:tc>
      </w:tr>
    </w:tbl>
    <w:p w14:paraId="5576BCF9" w14:textId="77777777" w:rsidR="00D343D8" w:rsidRPr="002006D5" w:rsidRDefault="00D343D8">
      <w:pPr>
        <w:rPr>
          <w:rFonts w:ascii="Arial" w:hAnsi="Arial" w:cs="Arial"/>
        </w:rPr>
      </w:pPr>
    </w:p>
    <w:p w14:paraId="473C7087" w14:textId="77777777" w:rsidR="00D343D8" w:rsidRPr="002006D5" w:rsidRDefault="00D343D8">
      <w:pPr>
        <w:rPr>
          <w:rFonts w:ascii="Arial" w:hAnsi="Arial" w:cs="Arial"/>
        </w:rPr>
      </w:pPr>
      <w:r w:rsidRPr="002006D5">
        <w:rPr>
          <w:rFonts w:ascii="Arial" w:hAnsi="Arial" w:cs="Arial"/>
        </w:rPr>
        <w:t>Table/Point Breakdown</w:t>
      </w:r>
    </w:p>
    <w:tbl>
      <w:tblPr>
        <w:tblW w:w="954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894"/>
        <w:gridCol w:w="4963"/>
        <w:gridCol w:w="1800"/>
        <w:gridCol w:w="1890"/>
      </w:tblGrid>
      <w:tr w:rsidR="002006D5" w:rsidRPr="002006D5" w14:paraId="2F5CF3AB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B5BD3D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Week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29B0F6" w14:textId="77777777" w:rsidR="00D343D8" w:rsidRPr="002006D5" w:rsidRDefault="00D343D8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76CB7A" w14:textId="77777777" w:rsidR="00D343D8" w:rsidRPr="002006D5" w:rsidRDefault="00376127" w:rsidP="001957CC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Possible</w:t>
            </w:r>
            <w:r w:rsidRPr="002006D5">
              <w:rPr>
                <w:rFonts w:ascii="Arial" w:hAnsi="Arial" w:cs="Arial"/>
              </w:rPr>
              <w:br/>
            </w:r>
            <w:r w:rsidR="00D343D8" w:rsidRPr="002006D5">
              <w:rPr>
                <w:rFonts w:ascii="Arial" w:hAnsi="Arial" w:cs="Arial"/>
              </w:rPr>
              <w:t>Points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68AF69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 xml:space="preserve">Percent </w:t>
            </w:r>
          </w:p>
          <w:p w14:paraId="241E0971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of Grade</w:t>
            </w:r>
          </w:p>
        </w:tc>
      </w:tr>
      <w:tr w:rsidR="002006D5" w:rsidRPr="002006D5" w14:paraId="65DDC7D4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CA2C4" w14:textId="77777777" w:rsidR="00D343D8" w:rsidRPr="002006D5" w:rsidRDefault="00D343D8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1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D0328" w14:textId="77777777" w:rsidR="00D343D8" w:rsidRPr="002006D5" w:rsidRDefault="00437812" w:rsidP="00DF4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1, </w:t>
            </w:r>
            <w:r w:rsidR="00221714">
              <w:rPr>
                <w:rFonts w:ascii="Arial" w:hAnsi="Arial" w:cs="Arial"/>
              </w:rPr>
              <w:t>Case Analysis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EFA16" w14:textId="77777777" w:rsidR="00D343D8" w:rsidRPr="002006D5" w:rsidRDefault="00221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EEB1" w14:textId="77777777" w:rsidR="00D343D8" w:rsidRPr="002006D5" w:rsidRDefault="002217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83CA4">
              <w:rPr>
                <w:rFonts w:ascii="Arial" w:hAnsi="Arial" w:cs="Arial"/>
              </w:rPr>
              <w:t>%</w:t>
            </w:r>
          </w:p>
        </w:tc>
      </w:tr>
      <w:tr w:rsidR="007C47C5" w:rsidRPr="002006D5" w14:paraId="4129B934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ED74" w14:textId="77777777" w:rsidR="007C47C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D4206" w14:textId="77777777" w:rsidR="007C47C5" w:rsidRDefault="007C47C5" w:rsidP="007C4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LASA:  Case Study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AB393" w14:textId="77777777" w:rsidR="007C47C5" w:rsidRDefault="007C47C5" w:rsidP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7EE9C" w14:textId="77777777" w:rsidR="007C47C5" w:rsidRDefault="007C47C5" w:rsidP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</w:tr>
      <w:tr w:rsidR="002006D5" w:rsidRPr="002006D5" w14:paraId="473E2D31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2D442" w14:textId="77777777" w:rsidR="00D343D8" w:rsidRPr="00221714" w:rsidRDefault="00437812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5D60B" w14:textId="77777777" w:rsidR="00D343D8" w:rsidRPr="00221714" w:rsidRDefault="00355B5D" w:rsidP="00355B5D">
            <w:pPr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Midterm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15DC1" w14:textId="77777777" w:rsidR="00D343D8" w:rsidRPr="00221714" w:rsidRDefault="00221714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20</w:t>
            </w:r>
            <w:r w:rsidR="00637A43" w:rsidRPr="0022171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69566" w14:textId="77777777" w:rsidR="0044222D" w:rsidRPr="00221714" w:rsidRDefault="00221714" w:rsidP="0044222D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20</w:t>
            </w:r>
            <w:r w:rsidR="00E028EC" w:rsidRPr="00221714">
              <w:rPr>
                <w:rFonts w:ascii="Arial" w:hAnsi="Arial" w:cs="Arial"/>
                <w:b/>
              </w:rPr>
              <w:t>%</w:t>
            </w:r>
          </w:p>
        </w:tc>
      </w:tr>
      <w:tr w:rsidR="007C47C5" w:rsidRPr="002006D5" w14:paraId="2579CB5C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8810D" w14:textId="77777777" w:rsidR="007C47C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B97CD" w14:textId="77777777" w:rsidR="007C47C5" w:rsidRDefault="007C47C5" w:rsidP="007C4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2, Case Analysis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89A3" w14:textId="77777777" w:rsidR="007C47C5" w:rsidRDefault="007C47C5" w:rsidP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BF6D9" w14:textId="77777777" w:rsidR="007C47C5" w:rsidRDefault="007C47C5" w:rsidP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7C47C5" w:rsidRPr="002006D5" w14:paraId="4CD129E7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B4ACF" w14:textId="77777777" w:rsidR="007C47C5" w:rsidRPr="002006D5" w:rsidRDefault="004256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1BE7E" w14:textId="77777777" w:rsidR="007C47C5" w:rsidRPr="002006D5" w:rsidRDefault="007C47C5" w:rsidP="00DF47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3, Case Analysis 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5B2B4" w14:textId="77777777" w:rsidR="007C47C5" w:rsidRPr="002006D5" w:rsidRDefault="007C47C5" w:rsidP="004422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6F71" w14:textId="77777777" w:rsidR="007C47C5" w:rsidRPr="002006D5" w:rsidRDefault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7C47C5" w:rsidRPr="002006D5" w14:paraId="47191696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15352" w14:textId="77777777" w:rsidR="007C47C5" w:rsidRPr="00221714" w:rsidRDefault="007C47C5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62071" w14:textId="77777777" w:rsidR="007C47C5" w:rsidRPr="00221714" w:rsidRDefault="007C47C5">
            <w:pPr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Finals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77CF8" w14:textId="77777777" w:rsidR="007C47C5" w:rsidRPr="00221714" w:rsidRDefault="007C47C5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200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221D8" w14:textId="77777777" w:rsidR="007C47C5" w:rsidRPr="00221714" w:rsidRDefault="007C47C5">
            <w:pPr>
              <w:jc w:val="center"/>
              <w:rPr>
                <w:rFonts w:ascii="Arial" w:hAnsi="Arial" w:cs="Arial"/>
                <w:b/>
              </w:rPr>
            </w:pPr>
            <w:r w:rsidRPr="00221714">
              <w:rPr>
                <w:rFonts w:ascii="Arial" w:hAnsi="Arial" w:cs="Arial"/>
                <w:b/>
              </w:rPr>
              <w:t>20%</w:t>
            </w:r>
          </w:p>
        </w:tc>
      </w:tr>
      <w:tr w:rsidR="007C47C5" w:rsidRPr="002006D5" w14:paraId="09C8EB3F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45E65" w14:textId="77777777" w:rsidR="007C47C5" w:rsidRPr="002006D5" w:rsidRDefault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23BA" w14:textId="77777777" w:rsidR="007C47C5" w:rsidRDefault="007C4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58B02" w14:textId="77777777" w:rsidR="007C47C5" w:rsidRDefault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2B00E" w14:textId="77777777" w:rsidR="007C47C5" w:rsidRDefault="007C47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10%</w:t>
            </w:r>
          </w:p>
        </w:tc>
      </w:tr>
      <w:tr w:rsidR="007C47C5" w:rsidRPr="002006D5" w14:paraId="2B379B8D" w14:textId="77777777" w:rsidTr="00F769CA">
        <w:trPr>
          <w:trHeight w:val="107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58190" w14:textId="77777777" w:rsidR="007C47C5" w:rsidRPr="002006D5" w:rsidRDefault="007C47C5">
            <w:pPr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Total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85B90" w14:textId="77777777" w:rsidR="007C47C5" w:rsidRPr="002006D5" w:rsidRDefault="007C47C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D6CAA" w14:textId="77777777" w:rsidR="007C47C5" w:rsidRPr="002006D5" w:rsidRDefault="007C47C5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EAF4A" w14:textId="77777777" w:rsidR="007C47C5" w:rsidRPr="002006D5" w:rsidRDefault="007C47C5">
            <w:pPr>
              <w:jc w:val="center"/>
              <w:rPr>
                <w:rFonts w:ascii="Arial" w:hAnsi="Arial" w:cs="Arial"/>
              </w:rPr>
            </w:pPr>
            <w:r w:rsidRPr="002006D5">
              <w:rPr>
                <w:rFonts w:ascii="Arial" w:hAnsi="Arial" w:cs="Arial"/>
              </w:rPr>
              <w:t>100%</w:t>
            </w:r>
          </w:p>
        </w:tc>
      </w:tr>
    </w:tbl>
    <w:p w14:paraId="0F5738C2" w14:textId="77777777" w:rsidR="00D343D8" w:rsidRPr="002006D5" w:rsidRDefault="00D343D8">
      <w:pPr>
        <w:rPr>
          <w:rFonts w:ascii="Arial" w:hAnsi="Arial" w:cs="Arial"/>
        </w:rPr>
      </w:pPr>
    </w:p>
    <w:sectPr w:rsidR="00D343D8" w:rsidRPr="002006D5" w:rsidSect="009C4B6A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ionPro-Regular">
    <w:charset w:val="00"/>
    <w:family w:val="auto"/>
    <w:pitch w:val="default"/>
  </w:font>
  <w:font w:name="MyriadPro-Regular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3C2045"/>
    <w:multiLevelType w:val="hybridMultilevel"/>
    <w:tmpl w:val="69B49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D2162A"/>
    <w:multiLevelType w:val="hybridMultilevel"/>
    <w:tmpl w:val="E522F7D2"/>
    <w:lvl w:ilvl="0" w:tplc="08285068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50A8A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0337DE9"/>
    <w:multiLevelType w:val="hybridMultilevel"/>
    <w:tmpl w:val="3754D9B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7">
    <w:nsid w:val="205B0241"/>
    <w:multiLevelType w:val="multilevel"/>
    <w:tmpl w:val="18362F2E"/>
    <w:lvl w:ilvl="0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8">
    <w:nsid w:val="20813760"/>
    <w:multiLevelType w:val="hybridMultilevel"/>
    <w:tmpl w:val="5D0E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3E3403"/>
    <w:multiLevelType w:val="hybridMultilevel"/>
    <w:tmpl w:val="0AB0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63CD1"/>
    <w:multiLevelType w:val="hybridMultilevel"/>
    <w:tmpl w:val="CF048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B2ADA"/>
    <w:multiLevelType w:val="hybridMultilevel"/>
    <w:tmpl w:val="5BAA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A0DE7"/>
    <w:multiLevelType w:val="hybridMultilevel"/>
    <w:tmpl w:val="1026FE6A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3">
    <w:nsid w:val="3F9F774A"/>
    <w:multiLevelType w:val="multilevel"/>
    <w:tmpl w:val="36BE82C8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728"/>
        </w:tabs>
        <w:ind w:left="172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72"/>
        </w:tabs>
        <w:ind w:left="187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2016"/>
        </w:tabs>
        <w:ind w:left="2016" w:hanging="1584"/>
      </w:pPr>
    </w:lvl>
  </w:abstractNum>
  <w:abstractNum w:abstractNumId="14">
    <w:nsid w:val="3FA558D0"/>
    <w:multiLevelType w:val="hybridMultilevel"/>
    <w:tmpl w:val="D9C6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356E6"/>
    <w:multiLevelType w:val="hybridMultilevel"/>
    <w:tmpl w:val="212E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F1F43"/>
    <w:multiLevelType w:val="hybridMultilevel"/>
    <w:tmpl w:val="0728ED26"/>
    <w:lvl w:ilvl="0" w:tplc="08285068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63B3F"/>
    <w:multiLevelType w:val="hybridMultilevel"/>
    <w:tmpl w:val="5060C6CC"/>
    <w:lvl w:ilvl="0" w:tplc="FFFFFFFF">
      <w:start w:val="1"/>
      <w:numFmt w:val="bullet"/>
      <w:pStyle w:val="BulletBS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8">
    <w:nsid w:val="55F55AC2"/>
    <w:multiLevelType w:val="hybridMultilevel"/>
    <w:tmpl w:val="1D1E62DC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9">
    <w:nsid w:val="5C945D81"/>
    <w:multiLevelType w:val="hybridMultilevel"/>
    <w:tmpl w:val="EC76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4F635D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9A237FE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EA5629C"/>
    <w:multiLevelType w:val="hybridMultilevel"/>
    <w:tmpl w:val="7392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9"/>
  </w:num>
  <w:num w:numId="6">
    <w:abstractNumId w:val="8"/>
  </w:num>
  <w:num w:numId="7">
    <w:abstractNumId w:val="22"/>
  </w:num>
  <w:num w:numId="8">
    <w:abstractNumId w:val="3"/>
  </w:num>
  <w:num w:numId="9">
    <w:abstractNumId w:val="15"/>
  </w:num>
  <w:num w:numId="10">
    <w:abstractNumId w:val="17"/>
  </w:num>
  <w:num w:numId="11">
    <w:abstractNumId w:val="17"/>
  </w:num>
  <w:num w:numId="12">
    <w:abstractNumId w:val="3"/>
  </w:num>
  <w:num w:numId="13">
    <w:abstractNumId w:val="18"/>
  </w:num>
  <w:num w:numId="14">
    <w:abstractNumId w:val="12"/>
  </w:num>
  <w:num w:numId="15">
    <w:abstractNumId w:val="7"/>
  </w:num>
  <w:num w:numId="16">
    <w:abstractNumId w:val="14"/>
  </w:num>
  <w:num w:numId="17">
    <w:abstractNumId w:val="16"/>
  </w:num>
  <w:num w:numId="18">
    <w:abstractNumId w:val="4"/>
  </w:num>
  <w:num w:numId="19">
    <w:abstractNumId w:val="11"/>
  </w:num>
  <w:num w:numId="20">
    <w:abstractNumId w:val="10"/>
  </w:num>
  <w:num w:numId="21">
    <w:abstractNumId w:val="9"/>
  </w:num>
  <w:num w:numId="22">
    <w:abstractNumId w:val="20"/>
  </w:num>
  <w:num w:numId="23">
    <w:abstractNumId w:val="21"/>
  </w:num>
  <w:num w:numId="24">
    <w:abstractNumId w:val="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D8"/>
    <w:rsid w:val="0000445E"/>
    <w:rsid w:val="0000722B"/>
    <w:rsid w:val="0001187B"/>
    <w:rsid w:val="00015F30"/>
    <w:rsid w:val="00017860"/>
    <w:rsid w:val="00042C98"/>
    <w:rsid w:val="00053C52"/>
    <w:rsid w:val="00081081"/>
    <w:rsid w:val="000B22FC"/>
    <w:rsid w:val="000C33D8"/>
    <w:rsid w:val="000C689D"/>
    <w:rsid w:val="000D0B23"/>
    <w:rsid w:val="000D632F"/>
    <w:rsid w:val="000E0C08"/>
    <w:rsid w:val="000F4871"/>
    <w:rsid w:val="00102B12"/>
    <w:rsid w:val="00120801"/>
    <w:rsid w:val="00136695"/>
    <w:rsid w:val="00151C07"/>
    <w:rsid w:val="00155AF4"/>
    <w:rsid w:val="001610F7"/>
    <w:rsid w:val="00183386"/>
    <w:rsid w:val="001834D2"/>
    <w:rsid w:val="00191D91"/>
    <w:rsid w:val="001957CC"/>
    <w:rsid w:val="001A07A9"/>
    <w:rsid w:val="001B62EF"/>
    <w:rsid w:val="001C1669"/>
    <w:rsid w:val="001D28E2"/>
    <w:rsid w:val="001D3E49"/>
    <w:rsid w:val="001E683F"/>
    <w:rsid w:val="001E7865"/>
    <w:rsid w:val="001F246A"/>
    <w:rsid w:val="001F26FC"/>
    <w:rsid w:val="001F4071"/>
    <w:rsid w:val="001F6C0C"/>
    <w:rsid w:val="002006D5"/>
    <w:rsid w:val="00200966"/>
    <w:rsid w:val="00202CDE"/>
    <w:rsid w:val="002209DE"/>
    <w:rsid w:val="00221714"/>
    <w:rsid w:val="00234B03"/>
    <w:rsid w:val="002357E5"/>
    <w:rsid w:val="00250834"/>
    <w:rsid w:val="00251370"/>
    <w:rsid w:val="00260C04"/>
    <w:rsid w:val="00292941"/>
    <w:rsid w:val="00292F7D"/>
    <w:rsid w:val="0029383C"/>
    <w:rsid w:val="00297EED"/>
    <w:rsid w:val="002A6460"/>
    <w:rsid w:val="002B0797"/>
    <w:rsid w:val="002C3F98"/>
    <w:rsid w:val="002C56DF"/>
    <w:rsid w:val="002D269A"/>
    <w:rsid w:val="00315283"/>
    <w:rsid w:val="0032009E"/>
    <w:rsid w:val="0034084A"/>
    <w:rsid w:val="00341111"/>
    <w:rsid w:val="00350522"/>
    <w:rsid w:val="00355B5D"/>
    <w:rsid w:val="00367C20"/>
    <w:rsid w:val="003702F8"/>
    <w:rsid w:val="003732E6"/>
    <w:rsid w:val="00376127"/>
    <w:rsid w:val="00383B2D"/>
    <w:rsid w:val="00384547"/>
    <w:rsid w:val="003862D1"/>
    <w:rsid w:val="0039380F"/>
    <w:rsid w:val="003A74A4"/>
    <w:rsid w:val="003B126F"/>
    <w:rsid w:val="003B2D16"/>
    <w:rsid w:val="003C6438"/>
    <w:rsid w:val="003D275E"/>
    <w:rsid w:val="003E7893"/>
    <w:rsid w:val="003F1B7C"/>
    <w:rsid w:val="0040001A"/>
    <w:rsid w:val="00403133"/>
    <w:rsid w:val="00403E1A"/>
    <w:rsid w:val="00416FAE"/>
    <w:rsid w:val="00425663"/>
    <w:rsid w:val="004259F4"/>
    <w:rsid w:val="00427F41"/>
    <w:rsid w:val="00437812"/>
    <w:rsid w:val="0044222D"/>
    <w:rsid w:val="0044283B"/>
    <w:rsid w:val="00447A0F"/>
    <w:rsid w:val="00456FDD"/>
    <w:rsid w:val="004652C5"/>
    <w:rsid w:val="0047012B"/>
    <w:rsid w:val="00471CD4"/>
    <w:rsid w:val="00483CA4"/>
    <w:rsid w:val="00485832"/>
    <w:rsid w:val="004B285B"/>
    <w:rsid w:val="004B367B"/>
    <w:rsid w:val="004B49D5"/>
    <w:rsid w:val="004C6A70"/>
    <w:rsid w:val="004C7FEE"/>
    <w:rsid w:val="004D0238"/>
    <w:rsid w:val="004E3652"/>
    <w:rsid w:val="004E4D04"/>
    <w:rsid w:val="004F41C3"/>
    <w:rsid w:val="00501E08"/>
    <w:rsid w:val="00502F7D"/>
    <w:rsid w:val="00514ADB"/>
    <w:rsid w:val="005156C7"/>
    <w:rsid w:val="00521D0A"/>
    <w:rsid w:val="005266BE"/>
    <w:rsid w:val="0053570C"/>
    <w:rsid w:val="005375E3"/>
    <w:rsid w:val="0054401A"/>
    <w:rsid w:val="005508F2"/>
    <w:rsid w:val="00552BAD"/>
    <w:rsid w:val="005725A4"/>
    <w:rsid w:val="00574474"/>
    <w:rsid w:val="0057479F"/>
    <w:rsid w:val="0059104F"/>
    <w:rsid w:val="005935BB"/>
    <w:rsid w:val="005B0751"/>
    <w:rsid w:val="005C347B"/>
    <w:rsid w:val="005C5285"/>
    <w:rsid w:val="005D02B1"/>
    <w:rsid w:val="005F7D30"/>
    <w:rsid w:val="00600EC7"/>
    <w:rsid w:val="006142E2"/>
    <w:rsid w:val="00624BD7"/>
    <w:rsid w:val="00631D98"/>
    <w:rsid w:val="00635EB8"/>
    <w:rsid w:val="00637A43"/>
    <w:rsid w:val="006464AC"/>
    <w:rsid w:val="00650140"/>
    <w:rsid w:val="0065736C"/>
    <w:rsid w:val="00666C57"/>
    <w:rsid w:val="006769DA"/>
    <w:rsid w:val="00677E33"/>
    <w:rsid w:val="00680332"/>
    <w:rsid w:val="00686385"/>
    <w:rsid w:val="006931AC"/>
    <w:rsid w:val="00693E94"/>
    <w:rsid w:val="006B26D4"/>
    <w:rsid w:val="006C5D3A"/>
    <w:rsid w:val="006C5FDC"/>
    <w:rsid w:val="006D7542"/>
    <w:rsid w:val="00710701"/>
    <w:rsid w:val="0071225A"/>
    <w:rsid w:val="00717B45"/>
    <w:rsid w:val="00724F5D"/>
    <w:rsid w:val="00740765"/>
    <w:rsid w:val="007543FC"/>
    <w:rsid w:val="007579B6"/>
    <w:rsid w:val="00761792"/>
    <w:rsid w:val="00773078"/>
    <w:rsid w:val="00787CC8"/>
    <w:rsid w:val="00797DB9"/>
    <w:rsid w:val="007A09F5"/>
    <w:rsid w:val="007A1609"/>
    <w:rsid w:val="007B4791"/>
    <w:rsid w:val="007C47C5"/>
    <w:rsid w:val="007E4642"/>
    <w:rsid w:val="008413D3"/>
    <w:rsid w:val="00850A32"/>
    <w:rsid w:val="00853628"/>
    <w:rsid w:val="008729EE"/>
    <w:rsid w:val="008740F5"/>
    <w:rsid w:val="008845CC"/>
    <w:rsid w:val="008909F2"/>
    <w:rsid w:val="008945B1"/>
    <w:rsid w:val="008A2C39"/>
    <w:rsid w:val="008A311B"/>
    <w:rsid w:val="008B0D7D"/>
    <w:rsid w:val="008E6D6F"/>
    <w:rsid w:val="008F15CC"/>
    <w:rsid w:val="008F7118"/>
    <w:rsid w:val="009042FA"/>
    <w:rsid w:val="00921968"/>
    <w:rsid w:val="00925AE4"/>
    <w:rsid w:val="0093447F"/>
    <w:rsid w:val="00940D97"/>
    <w:rsid w:val="00941380"/>
    <w:rsid w:val="0094449E"/>
    <w:rsid w:val="00953800"/>
    <w:rsid w:val="00953887"/>
    <w:rsid w:val="0096437C"/>
    <w:rsid w:val="00972920"/>
    <w:rsid w:val="00981D45"/>
    <w:rsid w:val="009843F7"/>
    <w:rsid w:val="00987D37"/>
    <w:rsid w:val="00994A67"/>
    <w:rsid w:val="00996D27"/>
    <w:rsid w:val="009A56A9"/>
    <w:rsid w:val="009B2A78"/>
    <w:rsid w:val="009C4B6A"/>
    <w:rsid w:val="009D02B5"/>
    <w:rsid w:val="009D603D"/>
    <w:rsid w:val="009E3750"/>
    <w:rsid w:val="009E65DE"/>
    <w:rsid w:val="009F1908"/>
    <w:rsid w:val="00A0280D"/>
    <w:rsid w:val="00A07265"/>
    <w:rsid w:val="00A1031A"/>
    <w:rsid w:val="00A23501"/>
    <w:rsid w:val="00A23F3A"/>
    <w:rsid w:val="00A26AB3"/>
    <w:rsid w:val="00A35510"/>
    <w:rsid w:val="00A402C7"/>
    <w:rsid w:val="00A47EBD"/>
    <w:rsid w:val="00A84E55"/>
    <w:rsid w:val="00A94FA5"/>
    <w:rsid w:val="00AA1E8C"/>
    <w:rsid w:val="00AA2C18"/>
    <w:rsid w:val="00AA5454"/>
    <w:rsid w:val="00AA5DB3"/>
    <w:rsid w:val="00AA6E2A"/>
    <w:rsid w:val="00AB6191"/>
    <w:rsid w:val="00AC2764"/>
    <w:rsid w:val="00AC7A6B"/>
    <w:rsid w:val="00AF3BF4"/>
    <w:rsid w:val="00AF4FEE"/>
    <w:rsid w:val="00AF77B0"/>
    <w:rsid w:val="00B000E0"/>
    <w:rsid w:val="00B01272"/>
    <w:rsid w:val="00B052F4"/>
    <w:rsid w:val="00B200A8"/>
    <w:rsid w:val="00B24535"/>
    <w:rsid w:val="00B31F93"/>
    <w:rsid w:val="00B37378"/>
    <w:rsid w:val="00B451F2"/>
    <w:rsid w:val="00B45EA2"/>
    <w:rsid w:val="00B46371"/>
    <w:rsid w:val="00B80AFA"/>
    <w:rsid w:val="00B82532"/>
    <w:rsid w:val="00B86142"/>
    <w:rsid w:val="00B8752E"/>
    <w:rsid w:val="00B91234"/>
    <w:rsid w:val="00BB551C"/>
    <w:rsid w:val="00BC5BBC"/>
    <w:rsid w:val="00BE0220"/>
    <w:rsid w:val="00BE1A74"/>
    <w:rsid w:val="00BE6BF8"/>
    <w:rsid w:val="00BF2052"/>
    <w:rsid w:val="00BF3B92"/>
    <w:rsid w:val="00C04F1B"/>
    <w:rsid w:val="00C07357"/>
    <w:rsid w:val="00C122E9"/>
    <w:rsid w:val="00C13C9B"/>
    <w:rsid w:val="00C245B4"/>
    <w:rsid w:val="00C30108"/>
    <w:rsid w:val="00C516B4"/>
    <w:rsid w:val="00C833CE"/>
    <w:rsid w:val="00C91A3E"/>
    <w:rsid w:val="00C95FBA"/>
    <w:rsid w:val="00CA370A"/>
    <w:rsid w:val="00CB098A"/>
    <w:rsid w:val="00CB26D1"/>
    <w:rsid w:val="00CB5139"/>
    <w:rsid w:val="00CB750E"/>
    <w:rsid w:val="00CC17F6"/>
    <w:rsid w:val="00D16399"/>
    <w:rsid w:val="00D2429D"/>
    <w:rsid w:val="00D30F5E"/>
    <w:rsid w:val="00D343D8"/>
    <w:rsid w:val="00D40C69"/>
    <w:rsid w:val="00D51FEE"/>
    <w:rsid w:val="00D772B9"/>
    <w:rsid w:val="00D77971"/>
    <w:rsid w:val="00D85961"/>
    <w:rsid w:val="00D913B5"/>
    <w:rsid w:val="00DA1905"/>
    <w:rsid w:val="00DA1BF5"/>
    <w:rsid w:val="00DB64E0"/>
    <w:rsid w:val="00DC1F39"/>
    <w:rsid w:val="00DC2E69"/>
    <w:rsid w:val="00DC2FF6"/>
    <w:rsid w:val="00DC3DCF"/>
    <w:rsid w:val="00DD21D4"/>
    <w:rsid w:val="00DD3183"/>
    <w:rsid w:val="00DD6180"/>
    <w:rsid w:val="00DD74AF"/>
    <w:rsid w:val="00DE6698"/>
    <w:rsid w:val="00DF43D8"/>
    <w:rsid w:val="00DF4774"/>
    <w:rsid w:val="00DF4D9F"/>
    <w:rsid w:val="00E028EC"/>
    <w:rsid w:val="00E06A87"/>
    <w:rsid w:val="00E13F04"/>
    <w:rsid w:val="00E1673D"/>
    <w:rsid w:val="00E21E9E"/>
    <w:rsid w:val="00E42059"/>
    <w:rsid w:val="00E4758C"/>
    <w:rsid w:val="00E637D7"/>
    <w:rsid w:val="00E764B4"/>
    <w:rsid w:val="00E94780"/>
    <w:rsid w:val="00E97E2C"/>
    <w:rsid w:val="00EB195A"/>
    <w:rsid w:val="00EC1A4A"/>
    <w:rsid w:val="00EC335B"/>
    <w:rsid w:val="00EC7768"/>
    <w:rsid w:val="00ED2818"/>
    <w:rsid w:val="00ED632A"/>
    <w:rsid w:val="00EE1A2A"/>
    <w:rsid w:val="00F14A4A"/>
    <w:rsid w:val="00F16B6C"/>
    <w:rsid w:val="00F32DE5"/>
    <w:rsid w:val="00F56140"/>
    <w:rsid w:val="00F5743A"/>
    <w:rsid w:val="00F634D7"/>
    <w:rsid w:val="00F756DD"/>
    <w:rsid w:val="00F769CA"/>
    <w:rsid w:val="00F876F1"/>
    <w:rsid w:val="00FB3C97"/>
    <w:rsid w:val="00FC0630"/>
    <w:rsid w:val="00FC3CB9"/>
    <w:rsid w:val="00FD15E8"/>
    <w:rsid w:val="00F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71F6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4B6A"/>
    <w:pPr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260C04"/>
    <w:pPr>
      <w:keepNext/>
      <w:suppressAutoHyphens w:val="0"/>
      <w:outlineLvl w:val="1"/>
    </w:pPr>
    <w:rPr>
      <w:rFonts w:ascii="Arial Black" w:eastAsia="Times New Roman" w:hAnsi="Arial Black" w:cs="Arial"/>
      <w:smallCaps/>
      <w:kern w:val="0"/>
      <w:sz w:val="28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C4B6A"/>
    <w:rPr>
      <w:color w:val="0000FF"/>
      <w:u w:val="single"/>
    </w:rPr>
  </w:style>
  <w:style w:type="character" w:customStyle="1" w:styleId="BalloonTextChar">
    <w:name w:val="Balloon Text Char"/>
    <w:rsid w:val="009C4B6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9C4B6A"/>
    <w:rPr>
      <w:rFonts w:cs="Courier New"/>
    </w:rPr>
  </w:style>
  <w:style w:type="character" w:customStyle="1" w:styleId="Bullets">
    <w:name w:val="Bullets"/>
    <w:rsid w:val="009C4B6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C4B6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9C4B6A"/>
    <w:pPr>
      <w:spacing w:after="120"/>
    </w:pPr>
  </w:style>
  <w:style w:type="paragraph" w:styleId="List">
    <w:name w:val="List"/>
    <w:basedOn w:val="BodyText"/>
    <w:rsid w:val="009C4B6A"/>
  </w:style>
  <w:style w:type="paragraph" w:styleId="Caption">
    <w:name w:val="caption"/>
    <w:basedOn w:val="Normal"/>
    <w:qFormat/>
    <w:rsid w:val="009C4B6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C4B6A"/>
    <w:pPr>
      <w:suppressLineNumbers/>
    </w:pPr>
  </w:style>
  <w:style w:type="paragraph" w:styleId="ListParagraph">
    <w:name w:val="List Paragraph"/>
    <w:basedOn w:val="Normal"/>
    <w:qFormat/>
    <w:rsid w:val="009C4B6A"/>
    <w:pPr>
      <w:ind w:left="720"/>
    </w:pPr>
  </w:style>
  <w:style w:type="paragraph" w:styleId="BalloonText">
    <w:name w:val="Balloon Text"/>
    <w:basedOn w:val="Normal"/>
    <w:rsid w:val="009C4B6A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rial">
    <w:name w:val="Arial"/>
    <w:rsid w:val="009C4B6A"/>
    <w:pPr>
      <w:widowControl w:val="0"/>
      <w:suppressAutoHyphens/>
      <w:spacing w:line="100" w:lineRule="atLeast"/>
    </w:pPr>
    <w:rPr>
      <w:rFonts w:eastAsia="SimSun" w:cs="Lucida Sans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Normal"/>
    <w:rsid w:val="009C4B6A"/>
    <w:pPr>
      <w:suppressLineNumbers/>
    </w:pPr>
  </w:style>
  <w:style w:type="paragraph" w:customStyle="1" w:styleId="NoParagraphStyle">
    <w:name w:val="[No Paragraph Style]"/>
    <w:rsid w:val="009C4B6A"/>
    <w:pPr>
      <w:widowControl w:val="0"/>
      <w:suppressAutoHyphens/>
      <w:autoSpaceDE w:val="0"/>
      <w:spacing w:line="288" w:lineRule="auto"/>
      <w:textAlignment w:val="center"/>
    </w:pPr>
    <w:rPr>
      <w:rFonts w:ascii="MinionPro-Regular" w:eastAsia="MinionPro-Regular" w:hAnsi="MinionPro-Regular" w:cs="MinionPro-Regular"/>
      <w:color w:val="000000"/>
      <w:kern w:val="1"/>
      <w:sz w:val="24"/>
      <w:szCs w:val="24"/>
      <w:lang w:eastAsia="hi-IN" w:bidi="hi-IN"/>
    </w:rPr>
  </w:style>
  <w:style w:type="paragraph" w:customStyle="1" w:styleId="TableHeading">
    <w:name w:val="Table Heading"/>
    <w:basedOn w:val="TableContents"/>
    <w:rsid w:val="009C4B6A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260C04"/>
    <w:rPr>
      <w:rFonts w:ascii="Arial Black" w:hAnsi="Arial Black" w:cs="Arial"/>
      <w:smallCaps/>
      <w:sz w:val="28"/>
      <w:szCs w:val="24"/>
    </w:rPr>
  </w:style>
  <w:style w:type="character" w:styleId="FollowedHyperlink">
    <w:name w:val="FollowedHyperlink"/>
    <w:uiPriority w:val="99"/>
    <w:semiHidden/>
    <w:unhideWhenUsed/>
    <w:rsid w:val="00D51FEE"/>
    <w:rPr>
      <w:color w:val="800080"/>
      <w:u w:val="single"/>
    </w:rPr>
  </w:style>
  <w:style w:type="character" w:customStyle="1" w:styleId="itemdetailtermvalue">
    <w:name w:val="itemdetail_termvalue"/>
    <w:rsid w:val="00E42059"/>
  </w:style>
  <w:style w:type="paragraph" w:customStyle="1" w:styleId="text">
    <w:name w:val="text"/>
    <w:basedOn w:val="Normal"/>
    <w:rsid w:val="00C516B4"/>
    <w:pPr>
      <w:widowControl w:val="0"/>
      <w:suppressAutoHyphens w:val="0"/>
      <w:autoSpaceDE w:val="0"/>
      <w:autoSpaceDN w:val="0"/>
      <w:adjustRightInd w:val="0"/>
      <w:spacing w:line="288" w:lineRule="auto"/>
    </w:pPr>
    <w:rPr>
      <w:rFonts w:ascii="MyriadPro-Regular" w:eastAsia="Times New Roman" w:hAnsi="MyriadPro-Regular" w:cs="Times New Roman"/>
      <w:noProof/>
      <w:color w:val="000000"/>
      <w:kern w:val="0"/>
      <w:sz w:val="20"/>
      <w:szCs w:val="20"/>
      <w:lang w:eastAsia="en-US" w:bidi="ar-SA"/>
    </w:rPr>
  </w:style>
  <w:style w:type="paragraph" w:customStyle="1" w:styleId="BulletBS">
    <w:name w:val="Bullet BS"/>
    <w:basedOn w:val="Normal"/>
    <w:rsid w:val="009E3750"/>
    <w:pPr>
      <w:numPr>
        <w:numId w:val="10"/>
      </w:numPr>
      <w:suppressAutoHyphens w:val="0"/>
      <w:spacing w:before="120" w:after="120"/>
    </w:pPr>
    <w:rPr>
      <w:rFonts w:ascii="Garamond" w:eastAsia="Times" w:hAnsi="Garamond" w:cs="Times New Roman"/>
      <w:kern w:val="0"/>
      <w:sz w:val="22"/>
      <w:szCs w:val="20"/>
      <w:lang w:eastAsia="en-US" w:bidi="ar-SA"/>
    </w:rPr>
  </w:style>
  <w:style w:type="paragraph" w:customStyle="1" w:styleId="BodyText1">
    <w:name w:val="Body Text1"/>
    <w:basedOn w:val="Normal"/>
    <w:rsid w:val="00F32DE5"/>
    <w:pPr>
      <w:widowControl w:val="0"/>
      <w:spacing w:before="120" w:after="120"/>
      <w:ind w:left="432"/>
    </w:pPr>
    <w:rPr>
      <w:rFonts w:ascii="Garamond" w:eastAsia="Times" w:hAnsi="Garamond" w:cs="Garamond"/>
      <w:kern w:val="0"/>
      <w:sz w:val="22"/>
      <w:szCs w:val="20"/>
      <w:lang w:eastAsia="zh-CN" w:bidi="ar-SA"/>
    </w:rPr>
  </w:style>
  <w:style w:type="character" w:customStyle="1" w:styleId="reggray12px">
    <w:name w:val="reggray12px"/>
    <w:basedOn w:val="DefaultParagraphFont"/>
    <w:rsid w:val="001F2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21D0-C9B9-8F49-9E20-788212786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1038</Words>
  <Characters>5920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Coleman Univ</Company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creator>Ellen Herroon</dc:creator>
  <cp:lastModifiedBy>William Reid</cp:lastModifiedBy>
  <cp:revision>2</cp:revision>
  <cp:lastPrinted>2013-03-11T20:03:00Z</cp:lastPrinted>
  <dcterms:created xsi:type="dcterms:W3CDTF">2017-09-06T16:12:00Z</dcterms:created>
  <dcterms:modified xsi:type="dcterms:W3CDTF">2017-09-06T16:12:00Z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Coleman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